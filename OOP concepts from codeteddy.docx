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DA0FC" w14:textId="77777777" w:rsidR="00A701F8" w:rsidRPr="00A701F8" w:rsidRDefault="00A701F8" w:rsidP="00A701F8">
      <w:pPr>
        <w:shd w:val="clear" w:color="auto" w:fill="FFFFFF"/>
        <w:outlineLvl w:val="0"/>
        <w:rPr>
          <w:rFonts w:ascii="Tahoma" w:eastAsia="Times New Roman" w:hAnsi="Tahoma" w:cs="Tahoma"/>
          <w:b/>
          <w:bCs/>
          <w:color w:val="303030"/>
          <w:kern w:val="36"/>
          <w:sz w:val="48"/>
          <w:szCs w:val="48"/>
          <w:lang w:val="en-IN" w:eastAsia="en-IN"/>
        </w:rPr>
      </w:pPr>
      <w:r w:rsidRPr="00A701F8">
        <w:rPr>
          <w:rFonts w:ascii="Tahoma" w:eastAsia="Times New Roman" w:hAnsi="Tahoma" w:cs="Tahoma"/>
          <w:b/>
          <w:bCs/>
          <w:color w:val="303030"/>
          <w:kern w:val="36"/>
          <w:sz w:val="48"/>
          <w:szCs w:val="48"/>
          <w:lang w:val="en-IN" w:eastAsia="en-IN"/>
        </w:rPr>
        <w:t>Diving in OOP (Part 1) : Polymorphism and Inheritance(Early Binding/Compile Time Polymorphism).</w:t>
      </w:r>
    </w:p>
    <w:p w14:paraId="330939A5" w14:textId="77777777" w:rsidR="00A701F8" w:rsidRDefault="00A701F8" w:rsidP="00A701F8">
      <w:pPr>
        <w:shd w:val="clear" w:color="auto" w:fill="FFFFFF"/>
        <w:spacing w:before="300" w:after="165"/>
        <w:outlineLvl w:val="1"/>
        <w:rPr>
          <w:rFonts w:ascii="Segoe UI" w:eastAsia="Times New Roman" w:hAnsi="Segoe UI" w:cs="Segoe UI"/>
          <w:color w:val="FF9900"/>
          <w:sz w:val="45"/>
          <w:szCs w:val="45"/>
          <w:lang w:val="en-IN" w:eastAsia="en-IN"/>
        </w:rPr>
      </w:pPr>
      <w:bookmarkStart w:id="0" w:name="_GoBack"/>
      <w:bookmarkEnd w:id="0"/>
    </w:p>
    <w:p w14:paraId="731C9CEA" w14:textId="707AD34E" w:rsidR="00A701F8" w:rsidRPr="00A701F8" w:rsidRDefault="00A701F8" w:rsidP="00A701F8">
      <w:pPr>
        <w:shd w:val="clear" w:color="auto" w:fill="FFFFFF"/>
        <w:spacing w:before="300" w:after="165"/>
        <w:outlineLvl w:val="1"/>
        <w:rPr>
          <w:rFonts w:ascii="Segoe UI" w:eastAsia="Times New Roman" w:hAnsi="Segoe UI" w:cs="Segoe UI"/>
          <w:color w:val="FF9900"/>
          <w:sz w:val="45"/>
          <w:szCs w:val="45"/>
          <w:lang w:val="en-IN" w:eastAsia="en-IN"/>
        </w:rPr>
      </w:pPr>
      <w:r w:rsidRPr="00A701F8">
        <w:rPr>
          <w:rFonts w:ascii="Segoe UI" w:eastAsia="Times New Roman" w:hAnsi="Segoe UI" w:cs="Segoe UI"/>
          <w:color w:val="FF9900"/>
          <w:sz w:val="45"/>
          <w:szCs w:val="45"/>
          <w:lang w:val="en-IN" w:eastAsia="en-IN"/>
        </w:rPr>
        <w:t>OOPS</w:t>
      </w:r>
    </w:p>
    <w:p w14:paraId="2BBCC322" w14:textId="77777777" w:rsidR="00A701F8" w:rsidRPr="00A701F8" w:rsidRDefault="00A701F8" w:rsidP="00A701F8">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701F8">
        <w:rPr>
          <w:rFonts w:ascii="Segoe UI" w:eastAsia="Times New Roman" w:hAnsi="Segoe UI" w:cs="Segoe UI"/>
          <w:color w:val="FF9900"/>
          <w:sz w:val="29"/>
          <w:szCs w:val="29"/>
          <w:lang w:val="en-IN" w:eastAsia="en-IN"/>
        </w:rPr>
        <w:t>1. What is OOPS and what is advantage of OOP?</w:t>
      </w:r>
    </w:p>
    <w:p w14:paraId="0396A83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OOP stands for “Object-Oriented Programming.” Remember, it’s OOP not OOPS,’S’ may stand for system, synopsis, structure etc. It is a programming approach entirely based on objects, instead of just functions and procedures like in procedural languages. It is like a programming language model organized around objects rather than “actions” and data rather than logic. An “object” in an OOP language refers to a specific type, or “instance,” of a class. Each object has a structure exactly similar to other objects in a class, but can have individual properties/values. An object can also invoke methods, specific to that object</w:t>
      </w:r>
    </w:p>
    <w:p w14:paraId="45C06760"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OOP makes it easier for developers to structure and organize software programs. Individual objects can be modified without affecting other aspects of the program therefore it is also easier to update and change programs written in object-oriented languages. Since the nature of software programs have grown larger over the years, OOP has made developing these large programs more manageable and readable.</w:t>
      </w:r>
    </w:p>
    <w:p w14:paraId="014AB175" w14:textId="77777777" w:rsidR="00A701F8" w:rsidRPr="00A701F8" w:rsidRDefault="00A701F8" w:rsidP="00A701F8">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701F8">
        <w:rPr>
          <w:rFonts w:ascii="Segoe UI" w:eastAsia="Times New Roman" w:hAnsi="Segoe UI" w:cs="Segoe UI"/>
          <w:color w:val="FF9900"/>
          <w:sz w:val="29"/>
          <w:szCs w:val="29"/>
          <w:lang w:val="en-IN" w:eastAsia="en-IN"/>
        </w:rPr>
        <w:t>2. What are OOP Concepts?</w:t>
      </w:r>
    </w:p>
    <w:p w14:paraId="29869857"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Following are OOP concepts explained in brief, we’ll take the topics in detail.</w:t>
      </w:r>
    </w:p>
    <w:p w14:paraId="2B8F1C59" w14:textId="77777777" w:rsidR="00A701F8" w:rsidRPr="00A701F8" w:rsidRDefault="00A701F8" w:rsidP="00A701F8">
      <w:pPr>
        <w:numPr>
          <w:ilvl w:val="0"/>
          <w:numId w:val="37"/>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Data Abstraction</w:t>
      </w:r>
      <w:r w:rsidRPr="00A701F8">
        <w:rPr>
          <w:rFonts w:ascii="Segoe UI" w:eastAsia="Times New Roman" w:hAnsi="Segoe UI" w:cs="Segoe UI"/>
          <w:color w:val="111111"/>
          <w:sz w:val="21"/>
          <w:szCs w:val="21"/>
          <w:lang w:val="en-IN" w:eastAsia="en-IN"/>
        </w:rPr>
        <w:t>: 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liver is pulled or how chain is set.</w:t>
      </w:r>
    </w:p>
    <w:p w14:paraId="2C3F4009" w14:textId="77777777" w:rsidR="00A701F8" w:rsidRPr="00A701F8" w:rsidRDefault="00A701F8" w:rsidP="00A701F8">
      <w:pPr>
        <w:numPr>
          <w:ilvl w:val="0"/>
          <w:numId w:val="37"/>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Inheritance</w:t>
      </w:r>
      <w:r w:rsidRPr="00A701F8">
        <w:rPr>
          <w:rFonts w:ascii="Segoe UI" w:eastAsia="Times New Roman" w:hAnsi="Segoe UI" w:cs="Segoe UI"/>
          <w:color w:val="111111"/>
          <w:sz w:val="21"/>
          <w:szCs w:val="21"/>
          <w:lang w:val="en-IN" w:eastAsia="en-IN"/>
        </w:rPr>
        <w:t>: 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p>
    <w:p w14:paraId="11887639" w14:textId="77777777" w:rsidR="00A701F8" w:rsidRPr="00A701F8" w:rsidRDefault="00A701F8" w:rsidP="00A701F8">
      <w:pPr>
        <w:numPr>
          <w:ilvl w:val="0"/>
          <w:numId w:val="37"/>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Data Encapsulation:</w:t>
      </w:r>
      <w:r w:rsidRPr="00A701F8">
        <w:rPr>
          <w:rFonts w:ascii="Segoe UI" w:eastAsia="Times New Roman" w:hAnsi="Segoe UI" w:cs="Segoe UI"/>
          <w:color w:val="111111"/>
          <w:sz w:val="21"/>
          <w:szCs w:val="21"/>
          <w:lang w:val="en-IN" w:eastAsia="en-IN"/>
        </w:rPr>
        <w:t> Wrapping up of member data and member functions of a class in a single unit is called encapsulation. The visibility of the member functions,data members is set via access modifiers used in class.</w:t>
      </w:r>
    </w:p>
    <w:p w14:paraId="3B2C157A" w14:textId="77777777" w:rsidR="00A701F8" w:rsidRPr="00A701F8" w:rsidRDefault="00A701F8" w:rsidP="00A701F8">
      <w:pPr>
        <w:numPr>
          <w:ilvl w:val="0"/>
          <w:numId w:val="37"/>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lastRenderedPageBreak/>
        <w:t>Polymorphism</w:t>
      </w:r>
      <w:r w:rsidRPr="00A701F8">
        <w:rPr>
          <w:rFonts w:ascii="Segoe UI" w:eastAsia="Times New Roman" w:hAnsi="Segoe UI" w:cs="Segoe UI"/>
          <w:color w:val="111111"/>
          <w:sz w:val="21"/>
          <w:szCs w:val="21"/>
          <w:lang w:val="en-IN" w:eastAsia="en-IN"/>
        </w:rPr>
        <w:t>: Poly means many and morphism means many function The Concepts Introduces in the form of Many behaviours of an object.</w:t>
      </w:r>
    </w:p>
    <w:p w14:paraId="2540C453" w14:textId="77777777" w:rsidR="00A701F8" w:rsidRPr="00A701F8" w:rsidRDefault="00A701F8" w:rsidP="00A701F8">
      <w:pPr>
        <w:numPr>
          <w:ilvl w:val="0"/>
          <w:numId w:val="37"/>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Message Communication</w:t>
      </w:r>
      <w:r w:rsidRPr="00A701F8">
        <w:rPr>
          <w:rFonts w:ascii="Segoe UI" w:eastAsia="Times New Roman" w:hAnsi="Segoe UI" w:cs="Segoe UI"/>
          <w:color w:val="111111"/>
          <w:sz w:val="21"/>
          <w:szCs w:val="21"/>
          <w:lang w:val="en-IN" w:eastAsia="en-IN"/>
        </w:rPr>
        <w:t>: Message Communication means when an object passes the call to method of class for execution.</w:t>
      </w:r>
    </w:p>
    <w:p w14:paraId="40B85B99"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OK, we covered lots of theory, now it’s time for action. I hope that will be interesting. We’ll cover the topics in a series as follows,</w:t>
      </w:r>
    </w:p>
    <w:p w14:paraId="7B9EE64D" w14:textId="07916921"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noProof/>
          <w:color w:val="111111"/>
          <w:sz w:val="21"/>
          <w:szCs w:val="21"/>
          <w:lang w:val="en-IN" w:eastAsia="en-IN"/>
        </w:rPr>
        <w:drawing>
          <wp:inline distT="0" distB="0" distL="0" distR="0" wp14:anchorId="177AC42A" wp14:editId="12E8C9C6">
            <wp:extent cx="2838450" cy="1781175"/>
            <wp:effectExtent l="0" t="0" r="0"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781175"/>
                    </a:xfrm>
                    <a:prstGeom prst="rect">
                      <a:avLst/>
                    </a:prstGeom>
                    <a:noFill/>
                    <a:ln>
                      <a:noFill/>
                    </a:ln>
                  </pic:spPr>
                </pic:pic>
              </a:graphicData>
            </a:graphic>
          </wp:inline>
        </w:drawing>
      </w:r>
    </w:p>
    <w:p w14:paraId="19F6237E"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0" w:history="1">
        <w:r w:rsidRPr="00A701F8">
          <w:rPr>
            <w:rFonts w:ascii="Segoe UI" w:eastAsia="Times New Roman" w:hAnsi="Segoe UI" w:cs="Segoe UI"/>
            <w:b/>
            <w:bCs/>
            <w:color w:val="33BBCC"/>
            <w:sz w:val="21"/>
            <w:szCs w:val="21"/>
            <w:u w:val="single"/>
            <w:lang w:val="en-IN" w:eastAsia="en-IN"/>
          </w:rPr>
          <w:t>Diving in OOP (Day 1): Polymorphism and Inheritance(Early Binding/Compile Time Polymorphism)</w:t>
        </w:r>
      </w:hyperlink>
    </w:p>
    <w:p w14:paraId="12BC54A5"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1" w:history="1">
        <w:r w:rsidRPr="00A701F8">
          <w:rPr>
            <w:rFonts w:ascii="Segoe UI" w:eastAsia="Times New Roman" w:hAnsi="Segoe UI" w:cs="Segoe UI"/>
            <w:color w:val="33BBCC"/>
            <w:sz w:val="21"/>
            <w:szCs w:val="21"/>
            <w:u w:val="single"/>
            <w:lang w:val="en-IN" w:eastAsia="en-IN"/>
          </w:rPr>
          <w:t>Diving in OOP (Day 2): Polymorphism and Inheritance (Inheritance)</w:t>
        </w:r>
      </w:hyperlink>
    </w:p>
    <w:p w14:paraId="5E07F670"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2" w:history="1">
        <w:r w:rsidRPr="00A701F8">
          <w:rPr>
            <w:rFonts w:ascii="Segoe UI" w:eastAsia="Times New Roman" w:hAnsi="Segoe UI" w:cs="Segoe UI"/>
            <w:color w:val="33BBCC"/>
            <w:sz w:val="21"/>
            <w:szCs w:val="21"/>
            <w:u w:val="single"/>
            <w:lang w:val="en-IN" w:eastAsia="en-IN"/>
          </w:rPr>
          <w:t>Diving in OOP (Day 3): Polymorphism and Inheritance (Dynamic Binding/Run Time Polymorphism)</w:t>
        </w:r>
      </w:hyperlink>
    </w:p>
    <w:p w14:paraId="7285FEE0"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3" w:history="1">
        <w:r w:rsidRPr="00A701F8">
          <w:rPr>
            <w:rFonts w:ascii="Segoe UI" w:eastAsia="Times New Roman" w:hAnsi="Segoe UI" w:cs="Segoe UI"/>
            <w:color w:val="33BBCC"/>
            <w:sz w:val="21"/>
            <w:szCs w:val="21"/>
            <w:u w:val="single"/>
            <w:lang w:val="en-IN" w:eastAsia="en-IN"/>
          </w:rPr>
          <w:t>Diving in OOP (Day 4): Polymorphism and Inheritance (All about Abstarct classes in C#)</w:t>
        </w:r>
      </w:hyperlink>
    </w:p>
    <w:p w14:paraId="198FCF90"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4" w:history="1">
        <w:r w:rsidRPr="00A701F8">
          <w:rPr>
            <w:rFonts w:ascii="Segoe UI" w:eastAsia="Times New Roman" w:hAnsi="Segoe UI" w:cs="Segoe UI"/>
            <w:color w:val="33BBCC"/>
            <w:sz w:val="21"/>
            <w:szCs w:val="21"/>
            <w:u w:val="single"/>
            <w:lang w:val="en-IN" w:eastAsia="en-IN"/>
          </w:rPr>
          <w:t>Diving in OOP (Day 5): All about access modifiers in C# (Public/Private/Protected/Internal/Sealed/Constants/Readonly Fields)</w:t>
        </w:r>
      </w:hyperlink>
    </w:p>
    <w:p w14:paraId="3D1A8847"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5" w:history="1">
        <w:r w:rsidRPr="00A701F8">
          <w:rPr>
            <w:rFonts w:ascii="Segoe UI" w:eastAsia="Times New Roman" w:hAnsi="Segoe UI" w:cs="Segoe UI"/>
            <w:color w:val="33BBCC"/>
            <w:sz w:val="21"/>
            <w:szCs w:val="21"/>
            <w:u w:val="single"/>
            <w:lang w:val="en-IN" w:eastAsia="en-IN"/>
          </w:rPr>
          <w:t>Diving in OOP (Day 6): Understanding Enum in C# (A Practical Approach)</w:t>
        </w:r>
      </w:hyperlink>
    </w:p>
    <w:p w14:paraId="3DEAD1C7"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6" w:history="1">
        <w:r w:rsidRPr="00A701F8">
          <w:rPr>
            <w:rFonts w:ascii="Segoe UI" w:eastAsia="Times New Roman" w:hAnsi="Segoe UI" w:cs="Segoe UI"/>
            <w:color w:val="33BBCC"/>
            <w:sz w:val="21"/>
            <w:szCs w:val="21"/>
            <w:u w:val="single"/>
            <w:lang w:val="en-IN" w:eastAsia="en-IN"/>
          </w:rPr>
          <w:t>Diving into OOP (Day 7): Properties in C# (A Practical Approach)</w:t>
        </w:r>
      </w:hyperlink>
    </w:p>
    <w:p w14:paraId="747E8BCB"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7" w:history="1">
        <w:r w:rsidRPr="00A701F8">
          <w:rPr>
            <w:rFonts w:ascii="Segoe UI" w:eastAsia="Times New Roman" w:hAnsi="Segoe UI" w:cs="Segoe UI"/>
            <w:color w:val="33BBCC"/>
            <w:sz w:val="21"/>
            <w:szCs w:val="21"/>
            <w:u w:val="single"/>
            <w:lang w:val="en-IN" w:eastAsia="en-IN"/>
          </w:rPr>
          <w:t>Diving into OOP (Day 8): Indexers in C# (A Practical Approach)</w:t>
        </w:r>
      </w:hyperlink>
    </w:p>
    <w:p w14:paraId="35C5D60B" w14:textId="77777777" w:rsidR="00A701F8" w:rsidRPr="00A701F8" w:rsidRDefault="00A701F8" w:rsidP="00A701F8">
      <w:pPr>
        <w:numPr>
          <w:ilvl w:val="0"/>
          <w:numId w:val="38"/>
        </w:numPr>
        <w:shd w:val="clear" w:color="auto" w:fill="FFFFFF"/>
        <w:spacing w:before="100" w:beforeAutospacing="1" w:after="100" w:afterAutospacing="1"/>
        <w:ind w:left="0"/>
        <w:rPr>
          <w:rFonts w:ascii="Segoe UI" w:eastAsia="Times New Roman" w:hAnsi="Segoe UI" w:cs="Segoe UI"/>
          <w:color w:val="111111"/>
          <w:sz w:val="21"/>
          <w:szCs w:val="21"/>
          <w:lang w:val="en-IN" w:eastAsia="en-IN"/>
        </w:rPr>
      </w:pPr>
      <w:hyperlink r:id="rId18" w:history="1">
        <w:r w:rsidRPr="00A701F8">
          <w:rPr>
            <w:rFonts w:ascii="Segoe UI" w:eastAsia="Times New Roman" w:hAnsi="Segoe UI" w:cs="Segoe UI"/>
            <w:color w:val="33BBCC"/>
            <w:sz w:val="21"/>
            <w:szCs w:val="21"/>
            <w:u w:val="single"/>
            <w:lang w:val="en-IN" w:eastAsia="en-IN"/>
          </w:rPr>
          <w:t>Diving into OOP (Day 9): Understanding Events in C# (An Insight)</w:t>
        </w:r>
      </w:hyperlink>
    </w:p>
    <w:p w14:paraId="01B14209" w14:textId="77777777" w:rsidR="00A701F8" w:rsidRPr="00A701F8" w:rsidRDefault="00A701F8" w:rsidP="00A701F8">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701F8">
        <w:rPr>
          <w:rFonts w:ascii="Segoe UI" w:eastAsia="Times New Roman" w:hAnsi="Segoe UI" w:cs="Segoe UI"/>
          <w:color w:val="FF9900"/>
          <w:sz w:val="29"/>
          <w:szCs w:val="29"/>
          <w:lang w:val="en-IN" w:eastAsia="en-IN"/>
        </w:rPr>
        <w:t>3. Polymorphism:</w:t>
      </w:r>
    </w:p>
    <w:p w14:paraId="083F052D"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In this article we will cover almost all the scenarios of compile type polymorphism, the use of </w:t>
      </w:r>
      <w:r w:rsidRPr="00A701F8">
        <w:rPr>
          <w:rFonts w:ascii="Segoe UI" w:eastAsia="Times New Roman" w:hAnsi="Segoe UI" w:cs="Segoe UI"/>
          <w:b/>
          <w:bCs/>
          <w:color w:val="111111"/>
          <w:sz w:val="21"/>
          <w:szCs w:val="21"/>
          <w:bdr w:val="none" w:sz="0" w:space="0" w:color="auto" w:frame="1"/>
          <w:lang w:val="en-IN" w:eastAsia="en-IN"/>
        </w:rPr>
        <w:t>params</w:t>
      </w:r>
      <w:r w:rsidRPr="00A701F8">
        <w:rPr>
          <w:rFonts w:ascii="Segoe UI" w:eastAsia="Times New Roman" w:hAnsi="Segoe UI" w:cs="Segoe UI"/>
          <w:color w:val="111111"/>
          <w:sz w:val="21"/>
          <w:szCs w:val="21"/>
          <w:lang w:val="en-IN" w:eastAsia="en-IN"/>
        </w:rPr>
        <w:t> keyword in detail, and case study or hands on to different possible combinations of the thoughts coming to our mind while coding.</w:t>
      </w:r>
    </w:p>
    <w:p w14:paraId="74B641C6" w14:textId="77777777" w:rsidR="00A701F8" w:rsidRPr="00A701F8" w:rsidRDefault="00A701F8" w:rsidP="00A701F8">
      <w:pPr>
        <w:shd w:val="clear" w:color="auto" w:fill="FFFFFF"/>
        <w:spacing w:before="300" w:after="165"/>
        <w:outlineLvl w:val="1"/>
        <w:rPr>
          <w:rFonts w:ascii="Segoe UI" w:eastAsia="Times New Roman" w:hAnsi="Segoe UI" w:cs="Segoe UI"/>
          <w:color w:val="FF9900"/>
          <w:sz w:val="45"/>
          <w:szCs w:val="45"/>
          <w:lang w:val="en-IN" w:eastAsia="en-IN"/>
        </w:rPr>
      </w:pPr>
      <w:r w:rsidRPr="00A701F8">
        <w:rPr>
          <w:rFonts w:ascii="Segoe UI" w:eastAsia="Times New Roman" w:hAnsi="Segoe UI" w:cs="Segoe UI"/>
          <w:color w:val="FF9900"/>
          <w:sz w:val="45"/>
          <w:szCs w:val="45"/>
          <w:lang w:val="en-IN" w:eastAsia="en-IN"/>
        </w:rPr>
        <w:t>Method Overloading or Early Binding or Compile Time Polymorphism</w:t>
      </w:r>
    </w:p>
    <w:p w14:paraId="0F064322" w14:textId="77777777" w:rsidR="00A701F8" w:rsidRPr="00A701F8" w:rsidRDefault="00A701F8" w:rsidP="00A701F8">
      <w:pPr>
        <w:numPr>
          <w:ilvl w:val="0"/>
          <w:numId w:val="39"/>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Let’s create a simple console application named </w:t>
      </w:r>
      <w:r w:rsidRPr="00A701F8">
        <w:rPr>
          <w:rFonts w:ascii="Consolas" w:eastAsia="Times New Roman" w:hAnsi="Consolas" w:cs="Courier New"/>
          <w:color w:val="990000"/>
          <w:bdr w:val="none" w:sz="0" w:space="0" w:color="auto" w:frame="1"/>
          <w:lang w:val="en-IN" w:eastAsia="en-IN"/>
        </w:rPr>
        <w:t>InheritanceAndPolymorphism</w:t>
      </w:r>
      <w:r w:rsidRPr="00A701F8">
        <w:rPr>
          <w:rFonts w:ascii="Segoe UI" w:eastAsia="Times New Roman" w:hAnsi="Segoe UI" w:cs="Segoe UI"/>
          <w:color w:val="111111"/>
          <w:sz w:val="21"/>
          <w:szCs w:val="21"/>
          <w:lang w:val="en-IN" w:eastAsia="en-IN"/>
        </w:rPr>
        <w:t>, and add a class named</w:t>
      </w:r>
      <w:r w:rsidRPr="00A701F8">
        <w:rPr>
          <w:rFonts w:ascii="Segoe UI" w:eastAsia="Times New Roman" w:hAnsi="Segoe UI" w:cs="Segoe UI"/>
          <w:i/>
          <w:iCs/>
          <w:color w:val="111111"/>
          <w:sz w:val="21"/>
          <w:szCs w:val="21"/>
          <w:bdr w:val="none" w:sz="0" w:space="0" w:color="auto" w:frame="1"/>
          <w:lang w:val="en-IN" w:eastAsia="en-IN"/>
        </w:rPr>
        <w:t>Overload.cs</w:t>
      </w:r>
      <w:r w:rsidRPr="00A701F8">
        <w:rPr>
          <w:rFonts w:ascii="Segoe UI" w:eastAsia="Times New Roman" w:hAnsi="Segoe UI" w:cs="Segoe UI"/>
          <w:b/>
          <w:bCs/>
          <w:color w:val="111111"/>
          <w:sz w:val="21"/>
          <w:szCs w:val="21"/>
          <w:bdr w:val="none" w:sz="0" w:space="0" w:color="auto" w:frame="1"/>
          <w:lang w:val="en-IN" w:eastAsia="en-IN"/>
        </w:rPr>
        <w:t> </w:t>
      </w:r>
      <w:r w:rsidRPr="00A701F8">
        <w:rPr>
          <w:rFonts w:ascii="Segoe UI" w:eastAsia="Times New Roman" w:hAnsi="Segoe UI" w:cs="Segoe UI"/>
          <w:color w:val="111111"/>
          <w:sz w:val="21"/>
          <w:szCs w:val="21"/>
          <w:lang w:val="en-IN" w:eastAsia="en-IN"/>
        </w:rPr>
        <w:t>and add three methods named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b/>
          <w:bCs/>
          <w:color w:val="111111"/>
          <w:sz w:val="21"/>
          <w:szCs w:val="21"/>
          <w:bdr w:val="none" w:sz="0" w:space="0" w:color="auto" w:frame="1"/>
          <w:lang w:val="en-IN" w:eastAsia="en-IN"/>
        </w:rPr>
        <w:t> </w:t>
      </w:r>
      <w:r w:rsidRPr="00A701F8">
        <w:rPr>
          <w:rFonts w:ascii="Segoe UI" w:eastAsia="Times New Roman" w:hAnsi="Segoe UI" w:cs="Segoe UI"/>
          <w:color w:val="111111"/>
          <w:sz w:val="21"/>
          <w:szCs w:val="21"/>
          <w:lang w:val="en-IN" w:eastAsia="en-IN"/>
        </w:rPr>
        <w:t>having varied parameters as follows,</w:t>
      </w:r>
      <w:r w:rsidRPr="00A701F8">
        <w:rPr>
          <w:rFonts w:ascii="Segoe UI" w:eastAsia="Times New Roman" w:hAnsi="Segoe UI" w:cs="Segoe UI"/>
          <w:color w:val="111111"/>
          <w:sz w:val="21"/>
          <w:szCs w:val="21"/>
          <w:lang w:val="en-IN" w:eastAsia="en-IN"/>
        </w:rPr>
        <w:br/>
      </w:r>
    </w:p>
    <w:p w14:paraId="7E4A1D6E"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lastRenderedPageBreak/>
        <w:t>Overload.cs</w:t>
      </w:r>
    </w:p>
    <w:p w14:paraId="7C57F9FF" w14:textId="090FDBC6"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5BC44A7C" wp14:editId="63532DC5">
            <wp:extent cx="85725" cy="85725"/>
            <wp:effectExtent l="0" t="0" r="9525" b="9525"/>
            <wp:docPr id="173" name="Picture 17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0"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561EA15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000000"/>
          <w:sz w:val="18"/>
          <w:szCs w:val="18"/>
          <w:lang w:val="en-IN" w:eastAsia="en-IN"/>
        </w:rPr>
        <w:t xml:space="preserve"> Overload</w:t>
      </w:r>
    </w:p>
    <w:p w14:paraId="7020BAF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32B12AD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00000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000000"/>
          <w:sz w:val="18"/>
          <w:szCs w:val="18"/>
          <w:lang w:val="en-IN" w:eastAsia="en-IN"/>
        </w:rPr>
        <w:t xml:space="preserve"> a){</w:t>
      </w:r>
    </w:p>
    <w:p w14:paraId="51C61C7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System.Console.WriteLine(</w:t>
      </w:r>
      <w:r w:rsidRPr="00A701F8">
        <w:rPr>
          <w:rFonts w:ascii="Consolas" w:eastAsia="Times New Roman" w:hAnsi="Consolas" w:cs="Courier New"/>
          <w:color w:val="800080"/>
          <w:sz w:val="18"/>
          <w:szCs w:val="18"/>
          <w:bdr w:val="none" w:sz="0" w:space="0" w:color="auto" w:frame="1"/>
          <w:lang w:val="en-IN" w:eastAsia="en-IN"/>
        </w:rPr>
        <w:t>"DisplayOverload "</w:t>
      </w:r>
      <w:r w:rsidRPr="00A701F8">
        <w:rPr>
          <w:rFonts w:ascii="Consolas" w:eastAsia="Times New Roman" w:hAnsi="Consolas" w:cs="Courier New"/>
          <w:color w:val="000000"/>
          <w:sz w:val="18"/>
          <w:szCs w:val="18"/>
          <w:lang w:val="en-IN" w:eastAsia="en-IN"/>
        </w:rPr>
        <w:t xml:space="preserve"> + a);</w:t>
      </w:r>
    </w:p>
    <w:p w14:paraId="383E6283"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4C56034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00000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000000"/>
          <w:sz w:val="18"/>
          <w:szCs w:val="18"/>
          <w:lang w:val="en-IN" w:eastAsia="en-IN"/>
        </w:rPr>
        <w:t xml:space="preserve"> a){</w:t>
      </w:r>
    </w:p>
    <w:p w14:paraId="1AC94DE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System.Console.WriteLine(</w:t>
      </w:r>
      <w:r w:rsidRPr="00A701F8">
        <w:rPr>
          <w:rFonts w:ascii="Consolas" w:eastAsia="Times New Roman" w:hAnsi="Consolas" w:cs="Courier New"/>
          <w:color w:val="800080"/>
          <w:sz w:val="18"/>
          <w:szCs w:val="18"/>
          <w:bdr w:val="none" w:sz="0" w:space="0" w:color="auto" w:frame="1"/>
          <w:lang w:val="en-IN" w:eastAsia="en-IN"/>
        </w:rPr>
        <w:t>"DisplayOverload "</w:t>
      </w:r>
      <w:r w:rsidRPr="00A701F8">
        <w:rPr>
          <w:rFonts w:ascii="Consolas" w:eastAsia="Times New Roman" w:hAnsi="Consolas" w:cs="Courier New"/>
          <w:color w:val="000000"/>
          <w:sz w:val="18"/>
          <w:szCs w:val="18"/>
          <w:lang w:val="en-IN" w:eastAsia="en-IN"/>
        </w:rPr>
        <w:t xml:space="preserve"> + a);</w:t>
      </w:r>
    </w:p>
    <w:p w14:paraId="37BF7CB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481FC5A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00000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000000"/>
          <w:sz w:val="18"/>
          <w:szCs w:val="18"/>
          <w:lang w:val="en-IN" w:eastAsia="en-IN"/>
        </w:rPr>
        <w:t xml:space="preserve"> a, </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000000"/>
          <w:sz w:val="18"/>
          <w:szCs w:val="18"/>
          <w:lang w:val="en-IN" w:eastAsia="en-IN"/>
        </w:rPr>
        <w:t xml:space="preserve"> b){</w:t>
      </w:r>
    </w:p>
    <w:p w14:paraId="05EF783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System.Console.WriteLine(</w:t>
      </w:r>
      <w:r w:rsidRPr="00A701F8">
        <w:rPr>
          <w:rFonts w:ascii="Consolas" w:eastAsia="Times New Roman" w:hAnsi="Consolas" w:cs="Courier New"/>
          <w:color w:val="800080"/>
          <w:sz w:val="18"/>
          <w:szCs w:val="18"/>
          <w:bdr w:val="none" w:sz="0" w:space="0" w:color="auto" w:frame="1"/>
          <w:lang w:val="en-IN" w:eastAsia="en-IN"/>
        </w:rPr>
        <w:t>"DisplayOverload "</w:t>
      </w:r>
      <w:r w:rsidRPr="00A701F8">
        <w:rPr>
          <w:rFonts w:ascii="Consolas" w:eastAsia="Times New Roman" w:hAnsi="Consolas" w:cs="Courier New"/>
          <w:color w:val="000000"/>
          <w:sz w:val="18"/>
          <w:szCs w:val="18"/>
          <w:lang w:val="en-IN" w:eastAsia="en-IN"/>
        </w:rPr>
        <w:t xml:space="preserve"> + a + b);</w:t>
      </w:r>
    </w:p>
    <w:p w14:paraId="4EE3547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022CDA9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0DCB6A0B" w14:textId="77777777" w:rsidR="00A701F8" w:rsidRPr="00A701F8" w:rsidRDefault="00A701F8" w:rsidP="00A701F8">
      <w:pPr>
        <w:shd w:val="clear" w:color="auto" w:fill="FFFFFF"/>
        <w:spacing w:beforeAutospacing="1"/>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In the main method in </w:t>
      </w:r>
      <w:r w:rsidRPr="00A701F8">
        <w:rPr>
          <w:rFonts w:ascii="Segoe UI" w:eastAsia="Times New Roman" w:hAnsi="Segoe UI" w:cs="Segoe UI"/>
          <w:i/>
          <w:iCs/>
          <w:color w:val="111111"/>
          <w:sz w:val="21"/>
          <w:szCs w:val="21"/>
          <w:bdr w:val="none" w:sz="0" w:space="0" w:color="auto" w:frame="1"/>
          <w:lang w:val="en-IN" w:eastAsia="en-IN"/>
        </w:rPr>
        <w:t>Program.cs</w:t>
      </w:r>
      <w:r w:rsidRPr="00A701F8">
        <w:rPr>
          <w:rFonts w:ascii="Segoe UI" w:eastAsia="Times New Roman" w:hAnsi="Segoe UI" w:cs="Segoe UI"/>
          <w:color w:val="111111"/>
          <w:sz w:val="21"/>
          <w:szCs w:val="21"/>
          <w:lang w:val="en-IN" w:eastAsia="en-IN"/>
        </w:rPr>
        <w:t> file, add the following code,</w:t>
      </w:r>
    </w:p>
    <w:p w14:paraId="4FAFD388"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2752E758" w14:textId="76640530"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146A5EFA" wp14:editId="1FE02E7C">
            <wp:extent cx="85725" cy="85725"/>
            <wp:effectExtent l="0" t="0" r="9525" b="9525"/>
            <wp:docPr id="172" name="Picture 17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1"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3281D3C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000000"/>
          <w:sz w:val="18"/>
          <w:szCs w:val="18"/>
          <w:lang w:val="en-IN" w:eastAsia="en-IN"/>
        </w:rPr>
        <w:t xml:space="preserve"> Program</w:t>
      </w:r>
    </w:p>
    <w:p w14:paraId="39A5D3E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29BF2C9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00000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000000"/>
          <w:sz w:val="18"/>
          <w:szCs w:val="18"/>
          <w:lang w:val="en-IN" w:eastAsia="en-IN"/>
        </w:rPr>
        <w:t>[] args)</w:t>
      </w:r>
    </w:p>
    <w:p w14:paraId="261F923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243972F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000000"/>
          <w:sz w:val="18"/>
          <w:szCs w:val="18"/>
          <w:lang w:val="en-IN" w:eastAsia="en-IN"/>
        </w:rPr>
        <w:t xml:space="preserve"> Overload();</w:t>
      </w:r>
    </w:p>
    <w:p w14:paraId="4AFC5AE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overload.DisplayOverload(</w:t>
      </w:r>
      <w:r w:rsidRPr="00A701F8">
        <w:rPr>
          <w:rFonts w:ascii="Consolas" w:eastAsia="Times New Roman" w:hAnsi="Consolas" w:cs="Courier New"/>
          <w:color w:val="000080"/>
          <w:sz w:val="18"/>
          <w:szCs w:val="18"/>
          <w:bdr w:val="none" w:sz="0" w:space="0" w:color="auto" w:frame="1"/>
          <w:lang w:val="en-IN" w:eastAsia="en-IN"/>
        </w:rPr>
        <w:t>100</w:t>
      </w:r>
      <w:r w:rsidRPr="00A701F8">
        <w:rPr>
          <w:rFonts w:ascii="Consolas" w:eastAsia="Times New Roman" w:hAnsi="Consolas" w:cs="Courier New"/>
          <w:color w:val="000000"/>
          <w:sz w:val="18"/>
          <w:szCs w:val="18"/>
          <w:lang w:val="en-IN" w:eastAsia="en-IN"/>
        </w:rPr>
        <w:t>);</w:t>
      </w:r>
    </w:p>
    <w:p w14:paraId="4E381C5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overload.DisplayOverload(</w:t>
      </w:r>
      <w:r w:rsidRPr="00A701F8">
        <w:rPr>
          <w:rFonts w:ascii="Consolas" w:eastAsia="Times New Roman" w:hAnsi="Consolas" w:cs="Courier New"/>
          <w:color w:val="800080"/>
          <w:sz w:val="18"/>
          <w:szCs w:val="18"/>
          <w:bdr w:val="none" w:sz="0" w:space="0" w:color="auto" w:frame="1"/>
          <w:lang w:val="en-IN" w:eastAsia="en-IN"/>
        </w:rPr>
        <w:t>"method overloading"</w:t>
      </w:r>
      <w:r w:rsidRPr="00A701F8">
        <w:rPr>
          <w:rFonts w:ascii="Consolas" w:eastAsia="Times New Roman" w:hAnsi="Consolas" w:cs="Courier New"/>
          <w:color w:val="000000"/>
          <w:sz w:val="18"/>
          <w:szCs w:val="18"/>
          <w:lang w:val="en-IN" w:eastAsia="en-IN"/>
        </w:rPr>
        <w:t>);</w:t>
      </w:r>
    </w:p>
    <w:p w14:paraId="59A4404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overload.DisplayOverload(</w:t>
      </w:r>
      <w:r w:rsidRPr="00A701F8">
        <w:rPr>
          <w:rFonts w:ascii="Consolas" w:eastAsia="Times New Roman" w:hAnsi="Consolas" w:cs="Courier New"/>
          <w:color w:val="800080"/>
          <w:sz w:val="18"/>
          <w:szCs w:val="18"/>
          <w:bdr w:val="none" w:sz="0" w:space="0" w:color="auto" w:frame="1"/>
          <w:lang w:val="en-IN" w:eastAsia="en-IN"/>
        </w:rPr>
        <w:t>"method overloading"</w:t>
      </w:r>
      <w:r w:rsidRPr="00A701F8">
        <w:rPr>
          <w:rFonts w:ascii="Consolas" w:eastAsia="Times New Roman" w:hAnsi="Consolas" w:cs="Courier New"/>
          <w:color w:val="00000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100</w:t>
      </w:r>
      <w:r w:rsidRPr="00A701F8">
        <w:rPr>
          <w:rFonts w:ascii="Consolas" w:eastAsia="Times New Roman" w:hAnsi="Consolas" w:cs="Courier New"/>
          <w:color w:val="000000"/>
          <w:sz w:val="18"/>
          <w:szCs w:val="18"/>
          <w:lang w:val="en-IN" w:eastAsia="en-IN"/>
        </w:rPr>
        <w:t>);</w:t>
      </w:r>
    </w:p>
    <w:p w14:paraId="0D4385C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Console.ReadKey();</w:t>
      </w:r>
    </w:p>
    <w:p w14:paraId="726F881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3BC4DD0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IN" w:eastAsia="en-IN"/>
        </w:rPr>
      </w:pPr>
      <w:r w:rsidRPr="00A701F8">
        <w:rPr>
          <w:rFonts w:ascii="Consolas" w:eastAsia="Times New Roman" w:hAnsi="Consolas" w:cs="Courier New"/>
          <w:color w:val="000000"/>
          <w:sz w:val="18"/>
          <w:szCs w:val="18"/>
          <w:lang w:val="en-IN" w:eastAsia="en-IN"/>
        </w:rPr>
        <w:t xml:space="preserve">    }</w:t>
      </w:r>
    </w:p>
    <w:p w14:paraId="0A604D5B"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Now when you run the application, the output is,</w:t>
      </w:r>
    </w:p>
    <w:p w14:paraId="2B84608B"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10788F1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DisplayOverload 100</w:t>
      </w:r>
      <w:r w:rsidRPr="00A701F8">
        <w:rPr>
          <w:rFonts w:ascii="Segoe UI" w:eastAsia="Times New Roman" w:hAnsi="Segoe UI" w:cs="Segoe UI"/>
          <w:color w:val="111111"/>
          <w:sz w:val="21"/>
          <w:szCs w:val="21"/>
          <w:lang w:val="en-IN" w:eastAsia="en-IN"/>
        </w:rPr>
        <w:br/>
      </w:r>
      <w:r w:rsidRPr="00A701F8">
        <w:rPr>
          <w:rFonts w:ascii="Segoe UI" w:eastAsia="Times New Roman" w:hAnsi="Segoe UI" w:cs="Segoe UI"/>
          <w:b/>
          <w:bCs/>
          <w:color w:val="111111"/>
          <w:sz w:val="21"/>
          <w:szCs w:val="21"/>
          <w:bdr w:val="none" w:sz="0" w:space="0" w:color="auto" w:frame="1"/>
          <w:lang w:val="en-IN" w:eastAsia="en-IN"/>
        </w:rPr>
        <w:t>DisplayOverload method overloading</w:t>
      </w:r>
      <w:r w:rsidRPr="00A701F8">
        <w:rPr>
          <w:rFonts w:ascii="Segoe UI" w:eastAsia="Times New Roman" w:hAnsi="Segoe UI" w:cs="Segoe UI"/>
          <w:color w:val="111111"/>
          <w:sz w:val="21"/>
          <w:szCs w:val="21"/>
          <w:lang w:val="en-IN" w:eastAsia="en-IN"/>
        </w:rPr>
        <w:br/>
      </w:r>
      <w:r w:rsidRPr="00A701F8">
        <w:rPr>
          <w:rFonts w:ascii="Segoe UI" w:eastAsia="Times New Roman" w:hAnsi="Segoe UI" w:cs="Segoe UI"/>
          <w:b/>
          <w:bCs/>
          <w:color w:val="111111"/>
          <w:sz w:val="21"/>
          <w:szCs w:val="21"/>
          <w:bdr w:val="none" w:sz="0" w:space="0" w:color="auto" w:frame="1"/>
          <w:lang w:val="en-IN" w:eastAsia="en-IN"/>
        </w:rPr>
        <w:t>DisplayOverload method overloading100</w:t>
      </w:r>
    </w:p>
    <w:p w14:paraId="7C16099E"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The class</w:t>
      </w:r>
      <w:r w:rsidRPr="00A701F8">
        <w:rPr>
          <w:rFonts w:ascii="Consolas" w:eastAsia="Times New Roman" w:hAnsi="Consolas" w:cs="Courier New"/>
          <w:color w:val="990000"/>
          <w:bdr w:val="none" w:sz="0" w:space="0" w:color="auto" w:frame="1"/>
          <w:lang w:val="en-IN" w:eastAsia="en-IN"/>
        </w:rPr>
        <w:t> Overload</w:t>
      </w:r>
      <w:r w:rsidRPr="00A701F8">
        <w:rPr>
          <w:rFonts w:ascii="Segoe UI" w:eastAsia="Times New Roman" w:hAnsi="Segoe UI" w:cs="Segoe UI"/>
          <w:color w:val="111111"/>
          <w:sz w:val="21"/>
          <w:szCs w:val="21"/>
          <w:lang w:val="en-IN" w:eastAsia="en-IN"/>
        </w:rPr>
        <w:t> contains three methods named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they only differ in the datatype of the parameters they consist of. In C# we can have methods with the same name, but the datatypes of their parameters should differ. This feature of C# is called method overloading. Therefore, we need not to remember lots of method names if a method differs in behavior, only providing different parameters to the methods can call a method individually.</w:t>
      </w:r>
    </w:p>
    <w:p w14:paraId="747BEF4D"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w:t>
      </w:r>
      <w:r w:rsidRPr="00A701F8">
        <w:rPr>
          <w:rFonts w:ascii="Segoe UI" w:eastAsia="Times New Roman" w:hAnsi="Segoe UI" w:cs="Segoe UI"/>
          <w:i/>
          <w:iCs/>
          <w:color w:val="111111"/>
          <w:sz w:val="21"/>
          <w:szCs w:val="21"/>
          <w:bdr w:val="none" w:sz="0" w:space="0" w:color="auto" w:frame="1"/>
          <w:lang w:val="en-IN" w:eastAsia="en-IN"/>
        </w:rPr>
        <w:t> </w:t>
      </w:r>
      <w:r w:rsidRPr="00A701F8">
        <w:rPr>
          <w:rFonts w:ascii="Segoe UI" w:eastAsia="Times New Roman" w:hAnsi="Segoe UI" w:cs="Segoe UI"/>
          <w:color w:val="111111"/>
          <w:sz w:val="21"/>
          <w:szCs w:val="21"/>
          <w:lang w:val="en-IN" w:eastAsia="en-IN"/>
        </w:rPr>
        <w:t>C# recognizes the method by its parameters and not by its name.</w:t>
      </w:r>
    </w:p>
    <w:p w14:paraId="51985562"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 signature signifies the full name of the method. So the name of a method or its signature is the original method name + the number and data types of its individual parameters.</w:t>
      </w:r>
    </w:p>
    <w:p w14:paraId="5C10668B"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If we run project using following code,</w:t>
      </w:r>
    </w:p>
    <w:p w14:paraId="7C3AC972" w14:textId="3476E3BB"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4FCA4DD3" wp14:editId="231695A0">
            <wp:extent cx="85725" cy="85725"/>
            <wp:effectExtent l="0" t="0" r="9525" b="9525"/>
            <wp:docPr id="171" name="Picture 17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2"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764F0A4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 { }</w:t>
      </w:r>
    </w:p>
    <w:p w14:paraId="514A4D5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lastRenderedPageBreak/>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DisplayOverload(){ }</w:t>
      </w:r>
    </w:p>
    <w:p w14:paraId="2A85CCB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certainly get a compile time error as,</w:t>
      </w:r>
    </w:p>
    <w:p w14:paraId="6A0B2E3E"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 Type ‘InheritanceAndPolymorphism.Overload’ already defines a member called ‘DisplayOverload’ with the same parameter types</w:t>
      </w:r>
    </w:p>
    <w:p w14:paraId="49F9EF58"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Here we had two functions who differ only in the data type of the value that they return, but we got a compile time error, therefore, another point to remember comes,</w:t>
      </w:r>
    </w:p>
    <w:p w14:paraId="145FCF40"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3A9E7A48"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 </w:t>
      </w:r>
      <w:r w:rsidRPr="00A701F8">
        <w:rPr>
          <w:rFonts w:ascii="Segoe UI" w:eastAsia="Times New Roman" w:hAnsi="Segoe UI" w:cs="Segoe UI"/>
          <w:color w:val="111111"/>
          <w:sz w:val="21"/>
          <w:szCs w:val="21"/>
          <w:lang w:val="en-IN" w:eastAsia="en-IN"/>
        </w:rPr>
        <w:t>The return value/parameter type of a method is never the part of method signature if the names of the methods are same. So this is not polymorphism.</w:t>
      </w:r>
    </w:p>
    <w:p w14:paraId="6CC5E030"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If we run the project using following code,</w:t>
      </w:r>
    </w:p>
    <w:p w14:paraId="7E368EF0" w14:textId="166D3844"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1F18698D" wp14:editId="13F0C2C8">
            <wp:extent cx="85725" cy="85725"/>
            <wp:effectExtent l="0" t="0" r="9525" b="9525"/>
            <wp:docPr id="170" name="Picture 17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3"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0E1696F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a)  {   }</w:t>
      </w:r>
    </w:p>
    <w:p w14:paraId="13AAF68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a) {   }</w:t>
      </w:r>
    </w:p>
    <w:p w14:paraId="20C0364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xml:space="preserve"> a){  }</w:t>
      </w:r>
    </w:p>
    <w:p w14:paraId="08EEA267"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again get a compile time error,</w:t>
      </w:r>
    </w:p>
    <w:p w14:paraId="45D8F8C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 Type ‘InheritanceAndPolymorphism.Overload’ already defines a member called ‘DisplayOverload’ with the same parameter types</w:t>
      </w:r>
    </w:p>
    <w:p w14:paraId="2FCC95F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Can you differentiate with the modification done in the above code, we now have two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methods, that accept an int (integer). The only difference is that one method is marked </w:t>
      </w:r>
      <w:r w:rsidRPr="00A701F8">
        <w:rPr>
          <w:rFonts w:ascii="Segoe UI" w:eastAsia="Times New Roman" w:hAnsi="Segoe UI" w:cs="Segoe UI"/>
          <w:b/>
          <w:bCs/>
          <w:color w:val="111111"/>
          <w:sz w:val="21"/>
          <w:szCs w:val="21"/>
          <w:bdr w:val="none" w:sz="0" w:space="0" w:color="auto" w:frame="1"/>
          <w:lang w:val="en-IN" w:eastAsia="en-IN"/>
        </w:rPr>
        <w:t>static</w:t>
      </w:r>
      <w:r w:rsidRPr="00A701F8">
        <w:rPr>
          <w:rFonts w:ascii="Segoe UI" w:eastAsia="Times New Roman" w:hAnsi="Segoe UI" w:cs="Segoe UI"/>
          <w:color w:val="111111"/>
          <w:sz w:val="21"/>
          <w:szCs w:val="21"/>
          <w:lang w:val="en-IN" w:eastAsia="en-IN"/>
        </w:rPr>
        <w:t>. Here the signature of the methods will be considered same as modifiers such as static are also not considered to be a part of method signature.</w:t>
      </w:r>
    </w:p>
    <w:p w14:paraId="56A26DB0"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3056D8EC"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w:t>
      </w:r>
      <w:r w:rsidRPr="00A701F8">
        <w:rPr>
          <w:rFonts w:ascii="Segoe UI" w:eastAsia="Times New Roman" w:hAnsi="Segoe UI" w:cs="Segoe UI"/>
          <w:color w:val="111111"/>
          <w:sz w:val="21"/>
          <w:szCs w:val="21"/>
          <w:lang w:val="en-IN" w:eastAsia="en-IN"/>
        </w:rPr>
        <w:t> Modifiers such as static are not considered as part of method signature.</w:t>
      </w:r>
    </w:p>
    <w:p w14:paraId="0ECCA35D"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If we run the program as per following code, considering the method signature is different now,</w:t>
      </w:r>
    </w:p>
    <w:p w14:paraId="5BA3E127" w14:textId="0C40D00B"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06960E28" wp14:editId="4DBAA460">
            <wp:extent cx="85725" cy="85725"/>
            <wp:effectExtent l="0" t="0" r="9525" b="9525"/>
            <wp:docPr id="169" name="Picture 16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4"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3901821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private</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a) {   }</w:t>
      </w:r>
    </w:p>
    <w:p w14:paraId="09E9706D"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out</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a = </w:t>
      </w:r>
      <w:r w:rsidRPr="00A701F8">
        <w:rPr>
          <w:rFonts w:ascii="Tahoma" w:eastAsia="Times New Roman" w:hAnsi="Tahoma" w:cs="Tahoma"/>
          <w:color w:val="000080"/>
          <w:sz w:val="27"/>
          <w:szCs w:val="27"/>
          <w:bdr w:val="none" w:sz="0" w:space="0" w:color="auto" w:frame="1"/>
          <w:lang w:val="en-IN" w:eastAsia="en-IN"/>
        </w:rPr>
        <w:t>100</w:t>
      </w: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p>
    <w:p w14:paraId="5B8AA990"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ref</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 }</w:t>
      </w:r>
    </w:p>
    <w:p w14:paraId="7197DA58"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again get a compile time error,</w:t>
      </w:r>
    </w:p>
    <w:p w14:paraId="69A0446C"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 Cannot define overloaded method ‘DisplayOverload’ because it differs from another method only on ref and out</w:t>
      </w:r>
    </w:p>
    <w:p w14:paraId="446DD72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The signature of a method not only consists of the data type of the parameter but also the type/kind of parameter such as ref or out etc. Method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takes an int with different access modifiers i.e. out/ref etc, the signature on each is different.</w:t>
      </w:r>
    </w:p>
    <w:p w14:paraId="44E3A692"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6C79F9BD"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w:t>
      </w:r>
      <w:r w:rsidRPr="00A701F8">
        <w:rPr>
          <w:rFonts w:ascii="Segoe UI" w:eastAsia="Times New Roman" w:hAnsi="Segoe UI" w:cs="Segoe UI"/>
          <w:color w:val="111111"/>
          <w:sz w:val="21"/>
          <w:szCs w:val="21"/>
          <w:lang w:val="en-IN" w:eastAsia="en-IN"/>
        </w:rPr>
        <w:t> The signature of a method consists of its name, number and types of its formal parameters. The return type of a function is not part of the signature. Two methods can not have the same signature and also non-members cannot have the same name as members.</w:t>
      </w:r>
    </w:p>
    <w:p w14:paraId="1E6ECB89" w14:textId="77777777" w:rsidR="00A701F8" w:rsidRPr="00A701F8" w:rsidRDefault="00A701F8" w:rsidP="00A701F8">
      <w:pPr>
        <w:shd w:val="clear" w:color="auto" w:fill="FFFFFF"/>
        <w:spacing w:before="300" w:after="165"/>
        <w:outlineLvl w:val="1"/>
        <w:rPr>
          <w:rFonts w:ascii="Segoe UI" w:eastAsia="Times New Roman" w:hAnsi="Segoe UI" w:cs="Segoe UI"/>
          <w:color w:val="FF9900"/>
          <w:sz w:val="45"/>
          <w:szCs w:val="45"/>
          <w:lang w:val="en-IN" w:eastAsia="en-IN"/>
        </w:rPr>
      </w:pPr>
      <w:r w:rsidRPr="00A701F8">
        <w:rPr>
          <w:rFonts w:ascii="Segoe UI" w:eastAsia="Times New Roman" w:hAnsi="Segoe UI" w:cs="Segoe UI"/>
          <w:color w:val="FF9900"/>
          <w:sz w:val="45"/>
          <w:szCs w:val="45"/>
          <w:lang w:val="en-IN" w:eastAsia="en-IN"/>
        </w:rPr>
        <w:lastRenderedPageBreak/>
        <w:t>4. Role of Params Parameter in Polymorphism</w:t>
      </w:r>
    </w:p>
    <w:p w14:paraId="1B83149F"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 method can be called by four different types of parameters.</w:t>
      </w:r>
    </w:p>
    <w:p w14:paraId="0EBAE70A" w14:textId="77777777" w:rsidR="00A701F8" w:rsidRPr="00A701F8" w:rsidRDefault="00A701F8" w:rsidP="00A701F8">
      <w:pPr>
        <w:numPr>
          <w:ilvl w:val="0"/>
          <w:numId w:val="40"/>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pass by value,</w:t>
      </w:r>
    </w:p>
    <w:p w14:paraId="333E24DA" w14:textId="77777777" w:rsidR="00A701F8" w:rsidRPr="00A701F8" w:rsidRDefault="00A701F8" w:rsidP="00A701F8">
      <w:pPr>
        <w:numPr>
          <w:ilvl w:val="0"/>
          <w:numId w:val="40"/>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Pass by reference,</w:t>
      </w:r>
    </w:p>
    <w:p w14:paraId="72189E34" w14:textId="77777777" w:rsidR="00A701F8" w:rsidRPr="00A701F8" w:rsidRDefault="00A701F8" w:rsidP="00A701F8">
      <w:pPr>
        <w:numPr>
          <w:ilvl w:val="0"/>
          <w:numId w:val="40"/>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As an output parameter,</w:t>
      </w:r>
    </w:p>
    <w:p w14:paraId="357A1705" w14:textId="77777777" w:rsidR="00A701F8" w:rsidRPr="00A701F8" w:rsidRDefault="00A701F8" w:rsidP="00A701F8">
      <w:pPr>
        <w:numPr>
          <w:ilvl w:val="0"/>
          <w:numId w:val="40"/>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Using parameter arrays.</w:t>
      </w:r>
    </w:p>
    <w:p w14:paraId="27D1E479"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As explained earlier the parameter modifier is never the part of method signature. Now let’s focus on Parameter Arrays.</w:t>
      </w:r>
    </w:p>
    <w:p w14:paraId="3A36BEA3"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 method declaration means creating a separate declaration space in memory. So anything created will be lost at the end of the method.</w:t>
      </w:r>
    </w:p>
    <w:p w14:paraId="613C5465"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Running following code,</w:t>
      </w:r>
    </w:p>
    <w:p w14:paraId="627E9715" w14:textId="295D0B37"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45A9D665" wp14:editId="634A02DF">
            <wp:extent cx="85725" cy="85725"/>
            <wp:effectExtent l="0" t="0" r="9525" b="9525"/>
            <wp:docPr id="168" name="Picture 16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5"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2D76EC2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a, </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xml:space="preserve"> a)  {   }</w:t>
      </w:r>
    </w:p>
    <w:p w14:paraId="464E60BF"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public</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a;</w:t>
      </w:r>
      <w:r w:rsidRPr="00A701F8">
        <w:rPr>
          <w:rFonts w:ascii="Tahoma" w:eastAsia="Times New Roman" w:hAnsi="Tahoma" w:cs="Tahoma"/>
          <w:color w:val="303030"/>
          <w:sz w:val="27"/>
          <w:szCs w:val="27"/>
          <w:lang w:val="en-IN" w:eastAsia="en-IN"/>
        </w:rPr>
        <w:br/>
        <w:t>}</w:t>
      </w:r>
    </w:p>
    <w:p w14:paraId="47E24B4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Results in compile time error,</w:t>
      </w:r>
    </w:p>
    <w:p w14:paraId="4F6F2FCC"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77897DBF"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Error1: The parameter name ‘a’ is a duplicate</w:t>
      </w:r>
    </w:p>
    <w:p w14:paraId="70AA0404"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Error2: A local variable named ‘a’ cannot be declared in this scope because it would give a different meaning to ‘a’, which is already used in a ‘parent or current’ scope to denote something else</w:t>
      </w:r>
    </w:p>
    <w:p w14:paraId="45690291"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68944AEB"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 </w:t>
      </w:r>
      <w:r w:rsidRPr="00A701F8">
        <w:rPr>
          <w:rFonts w:ascii="Segoe UI" w:eastAsia="Times New Roman" w:hAnsi="Segoe UI" w:cs="Segoe UI"/>
          <w:color w:val="111111"/>
          <w:sz w:val="21"/>
          <w:szCs w:val="21"/>
          <w:lang w:val="en-IN" w:eastAsia="en-IN"/>
        </w:rPr>
        <w:t>Parameter names should be unique. And also we can not have a parameter name and a declared variable name in the same function as same.</w:t>
      </w:r>
    </w:p>
    <w:p w14:paraId="1C0AF5D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In the case of pass by value, the value of the variable is passed and in the case of ref and out, the address of the reference is passed.</w:t>
      </w:r>
    </w:p>
    <w:p w14:paraId="6B85CBC3"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When we run the following code,</w:t>
      </w:r>
    </w:p>
    <w:p w14:paraId="06E6DA73"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615722C0" w14:textId="2F3EACED"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1F92AD92" wp14:editId="0EFA3136">
            <wp:extent cx="85725" cy="85725"/>
            <wp:effectExtent l="0" t="0" r="9525" b="9525"/>
            <wp:docPr id="167" name="Picture 16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6"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66DD09B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48C9EBB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564EDE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private</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xml:space="preserve"> name = </w:t>
      </w:r>
      <w:r w:rsidRPr="00A701F8">
        <w:rPr>
          <w:rFonts w:ascii="Consolas" w:eastAsia="Times New Roman" w:hAnsi="Consolas" w:cs="Courier New"/>
          <w:color w:val="800080"/>
          <w:sz w:val="18"/>
          <w:szCs w:val="18"/>
          <w:bdr w:val="none" w:sz="0" w:space="0" w:color="auto" w:frame="1"/>
          <w:lang w:val="en-IN" w:eastAsia="en-IN"/>
        </w:rPr>
        <w:t>"Akhil"</w:t>
      </w:r>
      <w:r w:rsidRPr="00A701F8">
        <w:rPr>
          <w:rFonts w:ascii="Consolas" w:eastAsia="Times New Roman" w:hAnsi="Consolas" w:cs="Courier New"/>
          <w:color w:val="303030"/>
          <w:sz w:val="18"/>
          <w:szCs w:val="18"/>
          <w:lang w:val="en-IN" w:eastAsia="en-IN"/>
        </w:rPr>
        <w:t>;</w:t>
      </w:r>
    </w:p>
    <w:p w14:paraId="0C086F26"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public</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Display2(</w:t>
      </w:r>
      <w:r w:rsidRPr="00A701F8">
        <w:rPr>
          <w:rFonts w:ascii="Tahoma" w:eastAsia="Times New Roman" w:hAnsi="Tahoma" w:cs="Tahoma"/>
          <w:color w:val="0000FF"/>
          <w:sz w:val="27"/>
          <w:szCs w:val="27"/>
          <w:bdr w:val="none" w:sz="0" w:space="0" w:color="auto" w:frame="1"/>
          <w:lang w:val="en-IN" w:eastAsia="en-IN"/>
        </w:rPr>
        <w:t>ref</w:t>
      </w:r>
      <w:r w:rsidRPr="00A701F8">
        <w:rPr>
          <w:rFonts w:ascii="Tahoma" w:eastAsia="Times New Roman" w:hAnsi="Tahoma" w:cs="Tahoma"/>
          <w:color w:val="303030"/>
          <w:sz w:val="27"/>
          <w:szCs w:val="27"/>
          <w:lang w:val="en-IN" w:eastAsia="en-IN"/>
        </w:rPr>
        <w:t> name, </w:t>
      </w:r>
      <w:r w:rsidRPr="00A701F8">
        <w:rPr>
          <w:rFonts w:ascii="Tahoma" w:eastAsia="Times New Roman" w:hAnsi="Tahoma" w:cs="Tahoma"/>
          <w:color w:val="0000FF"/>
          <w:sz w:val="27"/>
          <w:szCs w:val="27"/>
          <w:bdr w:val="none" w:sz="0" w:space="0" w:color="auto" w:frame="1"/>
          <w:lang w:val="en-IN" w:eastAsia="en-IN"/>
        </w:rPr>
        <w:t>ref</w:t>
      </w:r>
      <w:r w:rsidRPr="00A701F8">
        <w:rPr>
          <w:rFonts w:ascii="Tahoma" w:eastAsia="Times New Roman" w:hAnsi="Tahoma" w:cs="Tahoma"/>
          <w:color w:val="303030"/>
          <w:sz w:val="27"/>
          <w:szCs w:val="27"/>
          <w:lang w:val="en-IN" w:eastAsia="en-IN"/>
        </w:rPr>
        <w:t> name);</w:t>
      </w:r>
      <w:r w:rsidRPr="00A701F8">
        <w:rPr>
          <w:rFonts w:ascii="Tahoma" w:eastAsia="Times New Roman" w:hAnsi="Tahoma" w:cs="Tahoma"/>
          <w:color w:val="303030"/>
          <w:sz w:val="27"/>
          <w:szCs w:val="27"/>
          <w:lang w:val="en-IN" w:eastAsia="en-IN"/>
        </w:rPr>
        <w:br/>
      </w:r>
      <w:r w:rsidRPr="00A701F8">
        <w:rPr>
          <w:rFonts w:ascii="Tahoma" w:eastAsia="Times New Roman" w:hAnsi="Tahoma" w:cs="Tahoma"/>
          <w:color w:val="303030"/>
          <w:sz w:val="27"/>
          <w:szCs w:val="27"/>
          <w:lang w:val="en-IN" w:eastAsia="en-IN"/>
        </w:rPr>
        <w:lastRenderedPageBreak/>
        <w:t>System.Console.WriteLine(name);</w:t>
      </w:r>
      <w:r w:rsidRPr="00A701F8">
        <w:rPr>
          <w:rFonts w:ascii="Tahoma" w:eastAsia="Times New Roman" w:hAnsi="Tahoma" w:cs="Tahoma"/>
          <w:color w:val="303030"/>
          <w:sz w:val="27"/>
          <w:szCs w:val="27"/>
          <w:lang w:val="en-IN" w:eastAsia="en-IN"/>
        </w:rPr>
        <w:br/>
        <w:t>}</w:t>
      </w:r>
    </w:p>
    <w:p w14:paraId="3A9CB44F"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Display2(</w:t>
      </w:r>
      <w:r w:rsidRPr="00A701F8">
        <w:rPr>
          <w:rFonts w:ascii="Tahoma" w:eastAsia="Times New Roman" w:hAnsi="Tahoma" w:cs="Tahoma"/>
          <w:color w:val="0000FF"/>
          <w:sz w:val="27"/>
          <w:szCs w:val="27"/>
          <w:bdr w:val="none" w:sz="0" w:space="0" w:color="auto" w:frame="1"/>
          <w:lang w:val="en-IN" w:eastAsia="en-IN"/>
        </w:rPr>
        <w:t>ref</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x, </w:t>
      </w:r>
      <w:r w:rsidRPr="00A701F8">
        <w:rPr>
          <w:rFonts w:ascii="Tahoma" w:eastAsia="Times New Roman" w:hAnsi="Tahoma" w:cs="Tahoma"/>
          <w:color w:val="0000FF"/>
          <w:sz w:val="27"/>
          <w:szCs w:val="27"/>
          <w:bdr w:val="none" w:sz="0" w:space="0" w:color="auto" w:frame="1"/>
          <w:lang w:val="en-IN" w:eastAsia="en-IN"/>
        </w:rPr>
        <w:t>ref</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System.Console.WriteLine(name);</w:t>
      </w:r>
      <w:r w:rsidRPr="00A701F8">
        <w:rPr>
          <w:rFonts w:ascii="Tahoma" w:eastAsia="Times New Roman" w:hAnsi="Tahoma" w:cs="Tahoma"/>
          <w:color w:val="303030"/>
          <w:sz w:val="27"/>
          <w:szCs w:val="27"/>
          <w:lang w:val="en-IN" w:eastAsia="en-IN"/>
        </w:rPr>
        <w:br/>
        <w:t>x = </w:t>
      </w:r>
      <w:r w:rsidRPr="00A701F8">
        <w:rPr>
          <w:rFonts w:ascii="Tahoma" w:eastAsia="Times New Roman" w:hAnsi="Tahoma" w:cs="Tahoma"/>
          <w:color w:val="800080"/>
          <w:sz w:val="27"/>
          <w:szCs w:val="27"/>
          <w:bdr w:val="none" w:sz="0" w:space="0" w:color="auto" w:frame="1"/>
          <w:lang w:val="en-IN" w:eastAsia="en-IN"/>
        </w:rPr>
        <w:t>“Akhil 1″</w:t>
      </w: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System.Console.WriteLine(name);</w:t>
      </w:r>
      <w:r w:rsidRPr="00A701F8">
        <w:rPr>
          <w:rFonts w:ascii="Tahoma" w:eastAsia="Times New Roman" w:hAnsi="Tahoma" w:cs="Tahoma"/>
          <w:color w:val="303030"/>
          <w:sz w:val="27"/>
          <w:szCs w:val="27"/>
          <w:lang w:val="en-IN" w:eastAsia="en-IN"/>
        </w:rPr>
        <w:br/>
        <w:t>y = </w:t>
      </w:r>
      <w:r w:rsidRPr="00A701F8">
        <w:rPr>
          <w:rFonts w:ascii="Tahoma" w:eastAsia="Times New Roman" w:hAnsi="Tahoma" w:cs="Tahoma"/>
          <w:color w:val="800080"/>
          <w:sz w:val="27"/>
          <w:szCs w:val="27"/>
          <w:bdr w:val="none" w:sz="0" w:space="0" w:color="auto" w:frame="1"/>
          <w:lang w:val="en-IN" w:eastAsia="en-IN"/>
        </w:rPr>
        <w:t>“Akhil 2″</w:t>
      </w: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System.Console.WriteLine(name);</w:t>
      </w:r>
      <w:r w:rsidRPr="00A701F8">
        <w:rPr>
          <w:rFonts w:ascii="Tahoma" w:eastAsia="Times New Roman" w:hAnsi="Tahoma" w:cs="Tahoma"/>
          <w:color w:val="303030"/>
          <w:sz w:val="27"/>
          <w:szCs w:val="27"/>
          <w:lang w:val="en-IN" w:eastAsia="en-IN"/>
        </w:rPr>
        <w:br/>
        <w:t>name = </w:t>
      </w:r>
      <w:r w:rsidRPr="00A701F8">
        <w:rPr>
          <w:rFonts w:ascii="Tahoma" w:eastAsia="Times New Roman" w:hAnsi="Tahoma" w:cs="Tahoma"/>
          <w:color w:val="800080"/>
          <w:sz w:val="27"/>
          <w:szCs w:val="27"/>
          <w:bdr w:val="none" w:sz="0" w:space="0" w:color="auto" w:frame="1"/>
          <w:lang w:val="en-IN" w:eastAsia="en-IN"/>
        </w:rPr>
        <w:t>“Akhil 3″</w:t>
      </w: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w:t>
      </w:r>
    </w:p>
    <w:p w14:paraId="28BE1AAF"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20127934" w14:textId="5F94E1E1"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59197B73" wp14:editId="74183422">
            <wp:extent cx="85725" cy="85725"/>
            <wp:effectExtent l="0" t="0" r="9525" b="9525"/>
            <wp:docPr id="166" name="Picture 16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7"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7FC07A4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161F22E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438B95C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5CFD7ED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3F78A2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4A7C76D3"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23E7696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7FC250D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CA4B84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63D4F3C"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get out put as,</w:t>
      </w:r>
    </w:p>
    <w:p w14:paraId="69157E6C"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789FD5F7" w14:textId="77777777" w:rsidR="00A701F8" w:rsidRPr="00A701F8" w:rsidRDefault="00A701F8" w:rsidP="00A701F8">
      <w:pPr>
        <w:shd w:val="clear" w:color="auto" w:fill="FFFFFF"/>
        <w:spacing w:before="120" w:after="36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Akhil</w:t>
      </w:r>
      <w:r w:rsidRPr="00A701F8">
        <w:rPr>
          <w:rFonts w:ascii="Segoe UI" w:eastAsia="Times New Roman" w:hAnsi="Segoe UI" w:cs="Segoe UI"/>
          <w:color w:val="111111"/>
          <w:sz w:val="21"/>
          <w:szCs w:val="21"/>
          <w:lang w:val="en-IN" w:eastAsia="en-IN"/>
        </w:rPr>
        <w:br/>
        <w:t>Akhil 1</w:t>
      </w:r>
      <w:r w:rsidRPr="00A701F8">
        <w:rPr>
          <w:rFonts w:ascii="Segoe UI" w:eastAsia="Times New Roman" w:hAnsi="Segoe UI" w:cs="Segoe UI"/>
          <w:color w:val="111111"/>
          <w:sz w:val="21"/>
          <w:szCs w:val="21"/>
          <w:lang w:val="en-IN" w:eastAsia="en-IN"/>
        </w:rPr>
        <w:br/>
        <w:t>Akhil 2</w:t>
      </w:r>
      <w:r w:rsidRPr="00A701F8">
        <w:rPr>
          <w:rFonts w:ascii="Segoe UI" w:eastAsia="Times New Roman" w:hAnsi="Segoe UI" w:cs="Segoe UI"/>
          <w:color w:val="111111"/>
          <w:sz w:val="21"/>
          <w:szCs w:val="21"/>
          <w:lang w:val="en-IN" w:eastAsia="en-IN"/>
        </w:rPr>
        <w:br/>
        <w:t>Akhil3</w:t>
      </w:r>
    </w:p>
    <w:p w14:paraId="26E051AE" w14:textId="6F03406C" w:rsidR="00A701F8" w:rsidRPr="00A701F8" w:rsidRDefault="00A701F8" w:rsidP="00A701F8">
      <w:pPr>
        <w:shd w:val="clear" w:color="auto" w:fill="FFFFFF"/>
        <w:spacing w:before="100" w:beforeAutospacing="1"/>
        <w:rPr>
          <w:rFonts w:ascii="Segoe UI" w:eastAsia="Times New Roman" w:hAnsi="Segoe UI" w:cs="Segoe UI"/>
          <w:color w:val="111111"/>
          <w:sz w:val="21"/>
          <w:szCs w:val="21"/>
          <w:lang w:val="en-IN" w:eastAsia="en-IN"/>
        </w:rPr>
      </w:pPr>
      <w:r w:rsidRPr="00A701F8">
        <w:rPr>
          <w:rFonts w:ascii="Segoe UI" w:eastAsia="Times New Roman" w:hAnsi="Segoe UI" w:cs="Segoe UI"/>
          <w:noProof/>
          <w:color w:val="111111"/>
          <w:sz w:val="21"/>
          <w:szCs w:val="21"/>
          <w:lang w:val="en-IN" w:eastAsia="en-IN"/>
        </w:rPr>
        <w:drawing>
          <wp:inline distT="0" distB="0" distL="0" distR="0" wp14:anchorId="41A1DA92" wp14:editId="3B7E1548">
            <wp:extent cx="866775" cy="866775"/>
            <wp:effectExtent l="0" t="0" r="9525"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14:paraId="06AA37E3"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are allowed to pass the same ref parameter as many times as we want. In the method </w:t>
      </w:r>
      <w:r w:rsidRPr="00A701F8">
        <w:rPr>
          <w:rFonts w:ascii="Consolas" w:eastAsia="Times New Roman" w:hAnsi="Consolas" w:cs="Courier New"/>
          <w:color w:val="990000"/>
          <w:bdr w:val="none" w:sz="0" w:space="0" w:color="auto" w:frame="1"/>
          <w:lang w:val="en-IN" w:eastAsia="en-IN"/>
        </w:rPr>
        <w:t>Display</w:t>
      </w:r>
      <w:r w:rsidRPr="00A701F8">
        <w:rPr>
          <w:rFonts w:ascii="Segoe UI" w:eastAsia="Times New Roman" w:hAnsi="Segoe UI" w:cs="Segoe UI"/>
          <w:color w:val="111111"/>
          <w:sz w:val="21"/>
          <w:szCs w:val="21"/>
          <w:lang w:val="en-IN" w:eastAsia="en-IN"/>
        </w:rPr>
        <w:t xml:space="preserve"> the string name has a value of Akhil. Then by changing the string x to Akhil1, we are actually changing the string name to Akhil1 as name is passed by reference. Variables x and name refer to the same string in memory. Changing one changes the other. Again changing y also </w:t>
      </w:r>
      <w:r w:rsidRPr="00A701F8">
        <w:rPr>
          <w:rFonts w:ascii="Segoe UI" w:eastAsia="Times New Roman" w:hAnsi="Segoe UI" w:cs="Segoe UI"/>
          <w:color w:val="111111"/>
          <w:sz w:val="21"/>
          <w:szCs w:val="21"/>
          <w:lang w:val="en-IN" w:eastAsia="en-IN"/>
        </w:rPr>
        <w:lastRenderedPageBreak/>
        <w:t>changes name variable as they refer to the same string anyways. Thus variables x, y and name refer to the same string in memory.</w:t>
      </w:r>
    </w:p>
    <w:p w14:paraId="4B2EB15E"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When we run the following code,</w:t>
      </w:r>
    </w:p>
    <w:p w14:paraId="59573BF0"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02A34966" w14:textId="61D1F52E"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794AED2D" wp14:editId="1C7223BE">
            <wp:extent cx="85725" cy="85725"/>
            <wp:effectExtent l="0" t="0" r="9525" b="9525"/>
            <wp:docPr id="164" name="Picture 16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29"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4D436E0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2EE1B1B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236B341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p>
    <w:p w14:paraId="62BA06D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5A5073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100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"Akhil"</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"Mittal"</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"OOP"</w:t>
      </w:r>
      <w:r w:rsidRPr="00A701F8">
        <w:rPr>
          <w:rFonts w:ascii="Consolas" w:eastAsia="Times New Roman" w:hAnsi="Consolas" w:cs="Courier New"/>
          <w:color w:val="303030"/>
          <w:sz w:val="18"/>
          <w:szCs w:val="18"/>
          <w:lang w:val="en-IN" w:eastAsia="en-IN"/>
        </w:rPr>
        <w:t>);</w:t>
      </w:r>
    </w:p>
    <w:p w14:paraId="7712FA7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"Akhil"</w:t>
      </w:r>
      <w:r w:rsidRPr="00A701F8">
        <w:rPr>
          <w:rFonts w:ascii="Consolas" w:eastAsia="Times New Roman" w:hAnsi="Consolas" w:cs="Courier New"/>
          <w:color w:val="303030"/>
          <w:sz w:val="18"/>
          <w:szCs w:val="18"/>
          <w:lang w:val="en-IN" w:eastAsia="en-IN"/>
        </w:rPr>
        <w:t>);</w:t>
      </w:r>
    </w:p>
    <w:p w14:paraId="2E204CA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300</w:t>
      </w:r>
      <w:r w:rsidRPr="00A701F8">
        <w:rPr>
          <w:rFonts w:ascii="Consolas" w:eastAsia="Times New Roman" w:hAnsi="Consolas" w:cs="Courier New"/>
          <w:color w:val="303030"/>
          <w:sz w:val="18"/>
          <w:szCs w:val="18"/>
          <w:lang w:val="en-IN" w:eastAsia="en-IN"/>
        </w:rPr>
        <w:t>);</w:t>
      </w:r>
    </w:p>
    <w:p w14:paraId="282961D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69B06F0"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r>
      <w:r w:rsidRPr="00A701F8">
        <w:rPr>
          <w:rFonts w:ascii="Tahoma" w:eastAsia="Times New Roman" w:hAnsi="Tahoma" w:cs="Tahoma"/>
          <w:color w:val="0000FF"/>
          <w:sz w:val="27"/>
          <w:szCs w:val="27"/>
          <w:bdr w:val="none" w:sz="0" w:space="0" w:color="auto" w:frame="1"/>
          <w:lang w:val="en-IN" w:eastAsia="en-IN"/>
        </w:rPr>
        <w:t>foreach</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str </w:t>
      </w:r>
      <w:r w:rsidRPr="00A701F8">
        <w:rPr>
          <w:rFonts w:ascii="Tahoma" w:eastAsia="Times New Roman" w:hAnsi="Tahoma" w:cs="Tahoma"/>
          <w:color w:val="0000FF"/>
          <w:sz w:val="27"/>
          <w:szCs w:val="27"/>
          <w:bdr w:val="none" w:sz="0" w:space="0" w:color="auto" w:frame="1"/>
          <w:lang w:val="en-IN" w:eastAsia="en-IN"/>
        </w:rPr>
        <w:t>in</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Console.WriteLine(str + </w:t>
      </w:r>
      <w:r w:rsidRPr="00A701F8">
        <w:rPr>
          <w:rFonts w:ascii="Tahoma" w:eastAsia="Times New Roman" w:hAnsi="Tahoma" w:cs="Tahoma"/>
          <w:color w:val="800080"/>
          <w:sz w:val="27"/>
          <w:szCs w:val="27"/>
          <w:bdr w:val="none" w:sz="0" w:space="0" w:color="auto" w:frame="1"/>
          <w:lang w:val="en-IN" w:eastAsia="en-IN"/>
        </w:rPr>
        <w:t>“ “</w:t>
      </w:r>
      <w:r w:rsidRPr="00A701F8">
        <w:rPr>
          <w:rFonts w:ascii="Tahoma" w:eastAsia="Times New Roman" w:hAnsi="Tahoma" w:cs="Tahoma"/>
          <w:color w:val="303030"/>
          <w:sz w:val="27"/>
          <w:szCs w:val="27"/>
          <w:lang w:val="en-IN" w:eastAsia="en-IN"/>
        </w:rPr>
        <w:t> + a);</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w:t>
      </w:r>
    </w:p>
    <w:p w14:paraId="146607DF"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2948B1F5" w14:textId="122D9DB7"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4A79C4E4" wp14:editId="41F94089">
            <wp:extent cx="85725" cy="85725"/>
            <wp:effectExtent l="0" t="0" r="9525" b="9525"/>
            <wp:docPr id="163" name="Picture 16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0"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64DFC37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775AA6A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6BB899F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23F7098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735121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2A0440A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0031B61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0E226AC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966AAB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2AFD13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get output,</w:t>
      </w:r>
    </w:p>
    <w:p w14:paraId="3DFA8A91"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4FA2B71D"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Akhil 100</w:t>
      </w:r>
      <w:r w:rsidRPr="00A701F8">
        <w:rPr>
          <w:rFonts w:ascii="Segoe UI" w:eastAsia="Times New Roman" w:hAnsi="Segoe UI" w:cs="Segoe UI"/>
          <w:color w:val="111111"/>
          <w:sz w:val="21"/>
          <w:szCs w:val="21"/>
          <w:lang w:val="en-IN" w:eastAsia="en-IN"/>
        </w:rPr>
        <w:br/>
        <w:t>Mittal 100</w:t>
      </w:r>
      <w:r w:rsidRPr="00A701F8">
        <w:rPr>
          <w:rFonts w:ascii="Segoe UI" w:eastAsia="Times New Roman" w:hAnsi="Segoe UI" w:cs="Segoe UI"/>
          <w:color w:val="111111"/>
          <w:sz w:val="21"/>
          <w:szCs w:val="21"/>
          <w:lang w:val="en-IN" w:eastAsia="en-IN"/>
        </w:rPr>
        <w:br/>
        <w:t>OOP 100</w:t>
      </w:r>
      <w:r w:rsidRPr="00A701F8">
        <w:rPr>
          <w:rFonts w:ascii="Segoe UI" w:eastAsia="Times New Roman" w:hAnsi="Segoe UI" w:cs="Segoe UI"/>
          <w:color w:val="111111"/>
          <w:sz w:val="21"/>
          <w:szCs w:val="21"/>
          <w:lang w:val="en-IN" w:eastAsia="en-IN"/>
        </w:rPr>
        <w:br/>
        <w:t>Akhil 200</w:t>
      </w:r>
    </w:p>
    <w:p w14:paraId="3057B697"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will often get into a scenario where we would like to pass n number of parameters to a method. Since C# is very particular in parameter passing to methods, if we pass an int where a string is expected, it immediately breaks down. But C# provides a mechanism for passing n number of arguments to a method,</w:t>
      </w:r>
    </w:p>
    <w:p w14:paraId="30049DA4"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lastRenderedPageBreak/>
        <w:t>we can achieve it with the help of</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keyword.</w:t>
      </w:r>
    </w:p>
    <w:p w14:paraId="3C206DCD"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4321276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w:t>
      </w:r>
      <w:r w:rsidRPr="00A701F8">
        <w:rPr>
          <w:rFonts w:ascii="Segoe UI" w:eastAsia="Times New Roman" w:hAnsi="Segoe UI" w:cs="Segoe UI"/>
          <w:color w:val="111111"/>
          <w:sz w:val="21"/>
          <w:szCs w:val="21"/>
          <w:lang w:val="en-IN" w:eastAsia="en-IN"/>
        </w:rPr>
        <w:t> This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keyword can only be applied to the last argument of the method. So the n number of parameters can only be at the end.</w:t>
      </w:r>
    </w:p>
    <w:p w14:paraId="69F1F475"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In the case of method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the first argument has to be an integer, the rest can be from zero to an infinite number of strings.</w:t>
      </w:r>
    </w:p>
    <w:p w14:paraId="023C1C60"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If we add a method like ,</w:t>
      </w:r>
    </w:p>
    <w:p w14:paraId="5719499E" w14:textId="6FCEDE27"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3C834E3F" wp14:editId="7C94B41E">
            <wp:extent cx="85725" cy="85725"/>
            <wp:effectExtent l="0" t="0" r="9525" b="9525"/>
            <wp:docPr id="162" name="Picture 16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1"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002A1BD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private</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a, </w:t>
      </w:r>
      <w:r w:rsidRPr="00A701F8">
        <w:rPr>
          <w:rFonts w:ascii="Consolas" w:eastAsia="Times New Roman" w:hAnsi="Consolas" w:cs="Courier New"/>
          <w:color w:val="0000FF"/>
          <w:sz w:val="18"/>
          <w:szCs w:val="18"/>
          <w:bdr w:val="none" w:sz="0" w:space="0" w:color="auto" w:frame="1"/>
          <w:lang w:val="en-IN" w:eastAsia="en-IN"/>
        </w:rPr>
        <w:t>params</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xml:space="preserve">[] parameterArray, </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b) {  }</w:t>
      </w:r>
    </w:p>
    <w:p w14:paraId="6A7A4DEF"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get a compile time error as,</w:t>
      </w:r>
    </w:p>
    <w:p w14:paraId="710CB352"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0F4855C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 A parameter array must be the last parameter in a formal parameter list</w:t>
      </w:r>
    </w:p>
    <w:p w14:paraId="650FE9BE"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Thus is is proved that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keyword will be the last parameter in a method, this is already stated in the latest point to remember.</w:t>
      </w:r>
    </w:p>
    <w:p w14:paraId="2E87032E"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0C91B76F" w14:textId="00EB4F62"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145DA48D" wp14:editId="210CBE40">
            <wp:extent cx="85725" cy="85725"/>
            <wp:effectExtent l="0" t="0" r="9525" b="9525"/>
            <wp:docPr id="161" name="Picture 16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2"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4D36C7E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499F098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53D9DD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p>
    <w:p w14:paraId="57DD2F7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B73243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100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300</w:t>
      </w:r>
      <w:r w:rsidRPr="00A701F8">
        <w:rPr>
          <w:rFonts w:ascii="Consolas" w:eastAsia="Times New Roman" w:hAnsi="Consolas" w:cs="Courier New"/>
          <w:color w:val="303030"/>
          <w:sz w:val="18"/>
          <w:szCs w:val="18"/>
          <w:lang w:val="en-IN" w:eastAsia="en-IN"/>
        </w:rPr>
        <w:t>);</w:t>
      </w:r>
    </w:p>
    <w:p w14:paraId="6B4194C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100</w:t>
      </w:r>
      <w:r w:rsidRPr="00A701F8">
        <w:rPr>
          <w:rFonts w:ascii="Consolas" w:eastAsia="Times New Roman" w:hAnsi="Consolas" w:cs="Courier New"/>
          <w:color w:val="303030"/>
          <w:sz w:val="18"/>
          <w:szCs w:val="18"/>
          <w:lang w:val="en-IN" w:eastAsia="en-IN"/>
        </w:rPr>
        <w:t>);</w:t>
      </w:r>
    </w:p>
    <w:p w14:paraId="4DF613C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w:t>
      </w:r>
    </w:p>
    <w:p w14:paraId="74617FA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B6AF2A6"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r>
      <w:r w:rsidRPr="00A701F8">
        <w:rPr>
          <w:rFonts w:ascii="Tahoma" w:eastAsia="Times New Roman" w:hAnsi="Tahoma" w:cs="Tahoma"/>
          <w:color w:val="0000FF"/>
          <w:sz w:val="27"/>
          <w:szCs w:val="27"/>
          <w:bdr w:val="none" w:sz="0" w:space="0" w:color="auto" w:frame="1"/>
          <w:lang w:val="en-IN" w:eastAsia="en-IN"/>
        </w:rPr>
        <w:t>foreach</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var</w:t>
      </w:r>
      <w:r w:rsidRPr="00A701F8">
        <w:rPr>
          <w:rFonts w:ascii="Tahoma" w:eastAsia="Times New Roman" w:hAnsi="Tahoma" w:cs="Tahoma"/>
          <w:color w:val="303030"/>
          <w:sz w:val="27"/>
          <w:szCs w:val="27"/>
          <w:lang w:val="en-IN" w:eastAsia="en-IN"/>
        </w:rPr>
        <w:t> i </w:t>
      </w:r>
      <w:r w:rsidRPr="00A701F8">
        <w:rPr>
          <w:rFonts w:ascii="Tahoma" w:eastAsia="Times New Roman" w:hAnsi="Tahoma" w:cs="Tahoma"/>
          <w:color w:val="0000FF"/>
          <w:sz w:val="27"/>
          <w:szCs w:val="27"/>
          <w:bdr w:val="none" w:sz="0" w:space="0" w:color="auto" w:frame="1"/>
          <w:lang w:val="en-IN" w:eastAsia="en-IN"/>
        </w:rPr>
        <w:t>in</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Console.WriteLine(i + </w:t>
      </w:r>
      <w:r w:rsidRPr="00A701F8">
        <w:rPr>
          <w:rFonts w:ascii="Tahoma" w:eastAsia="Times New Roman" w:hAnsi="Tahoma" w:cs="Tahoma"/>
          <w:color w:val="800080"/>
          <w:sz w:val="27"/>
          <w:szCs w:val="27"/>
          <w:bdr w:val="none" w:sz="0" w:space="0" w:color="auto" w:frame="1"/>
          <w:lang w:val="en-IN" w:eastAsia="en-IN"/>
        </w:rPr>
        <w:t>“ “</w:t>
      </w:r>
      <w:r w:rsidRPr="00A701F8">
        <w:rPr>
          <w:rFonts w:ascii="Tahoma" w:eastAsia="Times New Roman" w:hAnsi="Tahoma" w:cs="Tahoma"/>
          <w:color w:val="303030"/>
          <w:sz w:val="27"/>
          <w:szCs w:val="27"/>
          <w:lang w:val="en-IN" w:eastAsia="en-IN"/>
        </w:rPr>
        <w:t> + a);</w:t>
      </w:r>
      <w:r w:rsidRPr="00A701F8">
        <w:rPr>
          <w:rFonts w:ascii="Tahoma" w:eastAsia="Times New Roman" w:hAnsi="Tahoma" w:cs="Tahoma"/>
          <w:color w:val="303030"/>
          <w:sz w:val="27"/>
          <w:szCs w:val="27"/>
          <w:lang w:val="en-IN" w:eastAsia="en-IN"/>
        </w:rPr>
        <w:br/>
        <w:t>}</w:t>
      </w:r>
    </w:p>
    <w:p w14:paraId="30EBA126"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p>
    <w:p w14:paraId="5A91F649"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2CA2334D" w14:textId="3490B91F"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677E6AA5" wp14:editId="61BD41C3">
            <wp:extent cx="85725" cy="85725"/>
            <wp:effectExtent l="0" t="0" r="9525" b="9525"/>
            <wp:docPr id="160" name="Picture 16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3"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6596D03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65BE8D2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A39A30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702F19A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9F90A8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42154FC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46A27FB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630AD4C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191470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2D5DEF78"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lastRenderedPageBreak/>
        <w:t>When we run the code we get,</w:t>
      </w:r>
    </w:p>
    <w:p w14:paraId="07B89CF9"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200 100</w:t>
      </w:r>
      <w:r w:rsidRPr="00A701F8">
        <w:rPr>
          <w:rFonts w:ascii="Segoe UI" w:eastAsia="Times New Roman" w:hAnsi="Segoe UI" w:cs="Segoe UI"/>
          <w:color w:val="111111"/>
          <w:sz w:val="21"/>
          <w:szCs w:val="21"/>
          <w:lang w:val="en-IN" w:eastAsia="en-IN"/>
        </w:rPr>
        <w:br/>
        <w:t>300 100</w:t>
      </w:r>
      <w:r w:rsidRPr="00A701F8">
        <w:rPr>
          <w:rFonts w:ascii="Segoe UI" w:eastAsia="Times New Roman" w:hAnsi="Segoe UI" w:cs="Segoe UI"/>
          <w:color w:val="111111"/>
          <w:sz w:val="21"/>
          <w:szCs w:val="21"/>
          <w:lang w:val="en-IN" w:eastAsia="en-IN"/>
        </w:rPr>
        <w:br/>
        <w:t>100 200</w:t>
      </w:r>
    </w:p>
    <w:p w14:paraId="506AAFC8"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Therefore,</w:t>
      </w:r>
    </w:p>
    <w:p w14:paraId="27E675C2"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4F404EBF"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 </w:t>
      </w:r>
      <w:r w:rsidRPr="00A701F8">
        <w:rPr>
          <w:rFonts w:ascii="Segoe UI" w:eastAsia="Times New Roman" w:hAnsi="Segoe UI" w:cs="Segoe UI"/>
          <w:color w:val="111111"/>
          <w:sz w:val="21"/>
          <w:szCs w:val="21"/>
          <w:lang w:val="en-IN" w:eastAsia="en-IN"/>
        </w:rPr>
        <w:t>C# is very smart to recognize if the penultimate argument and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have the same data type.</w:t>
      </w:r>
    </w:p>
    <w:p w14:paraId="7119C2DC"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The first integer is stored in the variable a, the rest are made part of the array </w:t>
      </w:r>
      <w:r w:rsidRPr="00A701F8">
        <w:rPr>
          <w:rFonts w:ascii="Consolas" w:eastAsia="Times New Roman" w:hAnsi="Consolas" w:cs="Courier New"/>
          <w:color w:val="990000"/>
          <w:bdr w:val="none" w:sz="0" w:space="0" w:color="auto" w:frame="1"/>
          <w:lang w:val="en-IN" w:eastAsia="en-IN"/>
        </w:rPr>
        <w:t>parameterArray</w:t>
      </w:r>
      <w:r w:rsidRPr="00A701F8">
        <w:rPr>
          <w:rFonts w:ascii="Segoe UI" w:eastAsia="Times New Roman" w:hAnsi="Segoe UI" w:cs="Segoe UI"/>
          <w:color w:val="111111"/>
          <w:sz w:val="21"/>
          <w:szCs w:val="21"/>
          <w:lang w:val="en-IN" w:eastAsia="en-IN"/>
        </w:rPr>
        <w:t>.</w:t>
      </w:r>
    </w:p>
    <w:p w14:paraId="04556B16" w14:textId="55309CB2"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77CE2955" wp14:editId="3308018F">
            <wp:extent cx="85725" cy="85725"/>
            <wp:effectExtent l="0" t="0" r="9525" b="9525"/>
            <wp:docPr id="159" name="Picture 15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4"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5BF9D38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private</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a, </w:t>
      </w:r>
      <w:r w:rsidRPr="00A701F8">
        <w:rPr>
          <w:rFonts w:ascii="Consolas" w:eastAsia="Times New Roman" w:hAnsi="Consolas" w:cs="Courier New"/>
          <w:color w:val="0000FF"/>
          <w:sz w:val="18"/>
          <w:szCs w:val="18"/>
          <w:bdr w:val="none" w:sz="0" w:space="0" w:color="auto" w:frame="1"/>
          <w:lang w:val="en-IN" w:eastAsia="en-IN"/>
        </w:rPr>
        <w:t>params</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parameterArray)  {     }</w:t>
      </w:r>
    </w:p>
    <w:p w14:paraId="1A34C626"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parameterArray) { }</w:t>
      </w:r>
    </w:p>
    <w:p w14:paraId="75A26D0E"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For the above written code, we again get a compile time error and a new point to remember as well,</w:t>
      </w:r>
    </w:p>
    <w:p w14:paraId="733E965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 </w:t>
      </w:r>
    </w:p>
    <w:p w14:paraId="431A62F1"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Error:The parameter array must be a single dimensional array</w:t>
      </w:r>
    </w:p>
    <w:p w14:paraId="6652A193"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Point to remember: </w:t>
      </w:r>
      <w:r w:rsidRPr="00A701F8">
        <w:rPr>
          <w:rFonts w:ascii="Segoe UI" w:eastAsia="Times New Roman" w:hAnsi="Segoe UI" w:cs="Segoe UI"/>
          <w:color w:val="111111"/>
          <w:sz w:val="21"/>
          <w:szCs w:val="21"/>
          <w:lang w:val="en-IN" w:eastAsia="en-IN"/>
        </w:rPr>
        <w:t>same as error above.</w:t>
      </w:r>
    </w:p>
    <w:p w14:paraId="0B0D5F12"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The data type of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argument must be a single dimensional array. Therefore [ ][ ]</w:t>
      </w:r>
    </w:p>
    <w:p w14:paraId="1B04E0C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is allowed but not [,]. We also not allowed to combine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keyword with ref or out.</w:t>
      </w:r>
    </w:p>
    <w:p w14:paraId="252FDE5A"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3871F50B" w14:textId="0737D7D3"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3B14A993" wp14:editId="0907B1AC">
            <wp:extent cx="85725" cy="85725"/>
            <wp:effectExtent l="0" t="0" r="9525" b="9525"/>
            <wp:docPr id="158" name="Picture 15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5"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06D2726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527A9C6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44CDDE0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p>
    <w:p w14:paraId="28CA78A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A83393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names = {</w:t>
      </w:r>
      <w:r w:rsidRPr="00A701F8">
        <w:rPr>
          <w:rFonts w:ascii="Consolas" w:eastAsia="Times New Roman" w:hAnsi="Consolas" w:cs="Courier New"/>
          <w:color w:val="800080"/>
          <w:sz w:val="18"/>
          <w:szCs w:val="18"/>
          <w:bdr w:val="none" w:sz="0" w:space="0" w:color="auto" w:frame="1"/>
          <w:lang w:val="en-IN" w:eastAsia="en-IN"/>
        </w:rPr>
        <w:t>"Akhil"</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"Ekta"</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"Arsh"</w:t>
      </w:r>
      <w:r w:rsidRPr="00A701F8">
        <w:rPr>
          <w:rFonts w:ascii="Consolas" w:eastAsia="Times New Roman" w:hAnsi="Consolas" w:cs="Courier New"/>
          <w:color w:val="303030"/>
          <w:sz w:val="18"/>
          <w:szCs w:val="18"/>
          <w:lang w:val="en-IN" w:eastAsia="en-IN"/>
        </w:rPr>
        <w:t>};</w:t>
      </w:r>
    </w:p>
    <w:p w14:paraId="1735F22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3</w:t>
      </w:r>
      <w:r w:rsidRPr="00A701F8">
        <w:rPr>
          <w:rFonts w:ascii="Consolas" w:eastAsia="Times New Roman" w:hAnsi="Consolas" w:cs="Courier New"/>
          <w:color w:val="303030"/>
          <w:sz w:val="18"/>
          <w:szCs w:val="18"/>
          <w:lang w:val="en-IN" w:eastAsia="en-IN"/>
        </w:rPr>
        <w:t>, names);</w:t>
      </w:r>
    </w:p>
    <w:p w14:paraId="0B989F6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9284AAB"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r>
      <w:r w:rsidRPr="00A701F8">
        <w:rPr>
          <w:rFonts w:ascii="Tahoma" w:eastAsia="Times New Roman" w:hAnsi="Tahoma" w:cs="Tahoma"/>
          <w:color w:val="0000FF"/>
          <w:sz w:val="27"/>
          <w:szCs w:val="27"/>
          <w:bdr w:val="none" w:sz="0" w:space="0" w:color="auto" w:frame="1"/>
          <w:lang w:val="en-IN" w:eastAsia="en-IN"/>
        </w:rPr>
        <w:t>foreach</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var</w:t>
      </w:r>
      <w:r w:rsidRPr="00A701F8">
        <w:rPr>
          <w:rFonts w:ascii="Tahoma" w:eastAsia="Times New Roman" w:hAnsi="Tahoma" w:cs="Tahoma"/>
          <w:color w:val="303030"/>
          <w:sz w:val="27"/>
          <w:szCs w:val="27"/>
          <w:lang w:val="en-IN" w:eastAsia="en-IN"/>
        </w:rPr>
        <w:t> s </w:t>
      </w:r>
      <w:r w:rsidRPr="00A701F8">
        <w:rPr>
          <w:rFonts w:ascii="Tahoma" w:eastAsia="Times New Roman" w:hAnsi="Tahoma" w:cs="Tahoma"/>
          <w:color w:val="0000FF"/>
          <w:sz w:val="27"/>
          <w:szCs w:val="27"/>
          <w:bdr w:val="none" w:sz="0" w:space="0" w:color="auto" w:frame="1"/>
          <w:lang w:val="en-IN" w:eastAsia="en-IN"/>
        </w:rPr>
        <w:t>in</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Console.WriteLine(s + </w:t>
      </w:r>
      <w:r w:rsidRPr="00A701F8">
        <w:rPr>
          <w:rFonts w:ascii="Tahoma" w:eastAsia="Times New Roman" w:hAnsi="Tahoma" w:cs="Tahoma"/>
          <w:color w:val="800080"/>
          <w:sz w:val="27"/>
          <w:szCs w:val="27"/>
          <w:bdr w:val="none" w:sz="0" w:space="0" w:color="auto" w:frame="1"/>
          <w:lang w:val="en-IN" w:eastAsia="en-IN"/>
        </w:rPr>
        <w:t>“ “</w:t>
      </w:r>
      <w:r w:rsidRPr="00A701F8">
        <w:rPr>
          <w:rFonts w:ascii="Tahoma" w:eastAsia="Times New Roman" w:hAnsi="Tahoma" w:cs="Tahoma"/>
          <w:color w:val="303030"/>
          <w:sz w:val="27"/>
          <w:szCs w:val="27"/>
          <w:lang w:val="en-IN" w:eastAsia="en-IN"/>
        </w:rPr>
        <w:t> + a);</w:t>
      </w:r>
      <w:r w:rsidRPr="00A701F8">
        <w:rPr>
          <w:rFonts w:ascii="Tahoma" w:eastAsia="Times New Roman" w:hAnsi="Tahoma" w:cs="Tahoma"/>
          <w:color w:val="303030"/>
          <w:sz w:val="27"/>
          <w:szCs w:val="27"/>
          <w:lang w:val="en-IN" w:eastAsia="en-IN"/>
        </w:rPr>
        <w:br/>
        <w:t>}</w:t>
      </w:r>
    </w:p>
    <w:p w14:paraId="19C585EC"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p>
    <w:p w14:paraId="49AF75B1"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6B42E1A9" w14:textId="356FF09A"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22BA4472" wp14:editId="1F450224">
            <wp:extent cx="85725" cy="85725"/>
            <wp:effectExtent l="0" t="0" r="9525" b="9525"/>
            <wp:docPr id="157" name="Picture 15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6"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7FD812D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1F57CB7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624D2A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4DB2C66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E7361C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lastRenderedPageBreak/>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0B7AAD6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7C5B961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609A07B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026A7A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5FAD05E"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7218750C"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Akhil 3</w:t>
      </w:r>
      <w:r w:rsidRPr="00A701F8">
        <w:rPr>
          <w:rFonts w:ascii="Segoe UI" w:eastAsia="Times New Roman" w:hAnsi="Segoe UI" w:cs="Segoe UI"/>
          <w:color w:val="111111"/>
          <w:sz w:val="21"/>
          <w:szCs w:val="21"/>
          <w:lang w:val="en-IN" w:eastAsia="en-IN"/>
        </w:rPr>
        <w:br/>
        <w:t>Ekta 3</w:t>
      </w:r>
      <w:r w:rsidRPr="00A701F8">
        <w:rPr>
          <w:rFonts w:ascii="Segoe UI" w:eastAsia="Times New Roman" w:hAnsi="Segoe UI" w:cs="Segoe UI"/>
          <w:color w:val="111111"/>
          <w:sz w:val="21"/>
          <w:szCs w:val="21"/>
          <w:lang w:val="en-IN" w:eastAsia="en-IN"/>
        </w:rPr>
        <w:br/>
        <w:t>Arsh 3</w:t>
      </w:r>
    </w:p>
    <w:p w14:paraId="2F4F3177"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are, therefore, allowed to pass a string array instead of individual strings as arguments. Here, </w:t>
      </w:r>
      <w:r w:rsidRPr="00A701F8">
        <w:rPr>
          <w:rFonts w:ascii="Consolas" w:eastAsia="Times New Roman" w:hAnsi="Consolas" w:cs="Courier New"/>
          <w:color w:val="990000"/>
          <w:bdr w:val="none" w:sz="0" w:space="0" w:color="auto" w:frame="1"/>
          <w:lang w:val="en-IN" w:eastAsia="en-IN"/>
        </w:rPr>
        <w:t>names</w:t>
      </w:r>
      <w:r w:rsidRPr="00A701F8">
        <w:rPr>
          <w:rFonts w:ascii="Segoe UI" w:eastAsia="Times New Roman" w:hAnsi="Segoe UI" w:cs="Segoe UI"/>
          <w:color w:val="111111"/>
          <w:sz w:val="21"/>
          <w:szCs w:val="21"/>
          <w:lang w:val="en-IN" w:eastAsia="en-IN"/>
        </w:rPr>
        <w:t> is a string array which has been initialized using the short form. Internally when we call the function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C# converts the string array into individual strings.</w:t>
      </w:r>
    </w:p>
    <w:p w14:paraId="0C296F7C"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2CA6A5F0" w14:textId="5D51945C"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5EE08D4C" wp14:editId="6773B773">
            <wp:extent cx="85725" cy="85725"/>
            <wp:effectExtent l="0" t="0" r="9525" b="9525"/>
            <wp:docPr id="156" name="Picture 15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7"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1038C36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6CAC15E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20D0816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p>
    <w:p w14:paraId="7A01217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86D8BE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xml:space="preserve"> [] names = {</w:t>
      </w:r>
      <w:r w:rsidRPr="00A701F8">
        <w:rPr>
          <w:rFonts w:ascii="Consolas" w:eastAsia="Times New Roman" w:hAnsi="Consolas" w:cs="Courier New"/>
          <w:color w:val="800080"/>
          <w:sz w:val="18"/>
          <w:szCs w:val="18"/>
          <w:bdr w:val="none" w:sz="0" w:space="0" w:color="auto" w:frame="1"/>
          <w:lang w:val="en-IN" w:eastAsia="en-IN"/>
        </w:rPr>
        <w:t>"Akhil"</w:t>
      </w:r>
      <w:r w:rsidRPr="00A701F8">
        <w:rPr>
          <w:rFonts w:ascii="Consolas" w:eastAsia="Times New Roman" w:hAnsi="Consolas" w:cs="Courier New"/>
          <w:color w:val="303030"/>
          <w:sz w:val="18"/>
          <w:szCs w:val="18"/>
          <w:lang w:val="en-IN" w:eastAsia="en-IN"/>
        </w:rPr>
        <w:t>,</w:t>
      </w:r>
      <w:r w:rsidRPr="00A701F8">
        <w:rPr>
          <w:rFonts w:ascii="Consolas" w:eastAsia="Times New Roman" w:hAnsi="Consolas" w:cs="Courier New"/>
          <w:color w:val="800080"/>
          <w:sz w:val="18"/>
          <w:szCs w:val="18"/>
          <w:bdr w:val="none" w:sz="0" w:space="0" w:color="auto" w:frame="1"/>
          <w:lang w:val="en-IN" w:eastAsia="en-IN"/>
        </w:rPr>
        <w:t>"Arsh"</w:t>
      </w:r>
      <w:r w:rsidRPr="00A701F8">
        <w:rPr>
          <w:rFonts w:ascii="Consolas" w:eastAsia="Times New Roman" w:hAnsi="Consolas" w:cs="Courier New"/>
          <w:color w:val="303030"/>
          <w:sz w:val="18"/>
          <w:szCs w:val="18"/>
          <w:lang w:val="en-IN" w:eastAsia="en-IN"/>
        </w:rPr>
        <w:t>};</w:t>
      </w:r>
    </w:p>
    <w:p w14:paraId="3D9DD7D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w:t>
      </w:r>
      <w:r w:rsidRPr="00A701F8">
        <w:rPr>
          <w:rFonts w:ascii="Consolas" w:eastAsia="Times New Roman" w:hAnsi="Consolas" w:cs="Courier New"/>
          <w:color w:val="303030"/>
          <w:sz w:val="18"/>
          <w:szCs w:val="18"/>
          <w:lang w:val="en-IN" w:eastAsia="en-IN"/>
        </w:rPr>
        <w:t xml:space="preserve">, names, </w:t>
      </w:r>
      <w:r w:rsidRPr="00A701F8">
        <w:rPr>
          <w:rFonts w:ascii="Consolas" w:eastAsia="Times New Roman" w:hAnsi="Consolas" w:cs="Courier New"/>
          <w:color w:val="800080"/>
          <w:sz w:val="18"/>
          <w:szCs w:val="18"/>
          <w:bdr w:val="none" w:sz="0" w:space="0" w:color="auto" w:frame="1"/>
          <w:lang w:val="en-IN" w:eastAsia="en-IN"/>
        </w:rPr>
        <w:t>"Ekta"</w:t>
      </w:r>
      <w:r w:rsidRPr="00A701F8">
        <w:rPr>
          <w:rFonts w:ascii="Consolas" w:eastAsia="Times New Roman" w:hAnsi="Consolas" w:cs="Courier New"/>
          <w:color w:val="303030"/>
          <w:sz w:val="18"/>
          <w:szCs w:val="18"/>
          <w:lang w:val="en-IN" w:eastAsia="en-IN"/>
        </w:rPr>
        <w:t>);</w:t>
      </w:r>
    </w:p>
    <w:p w14:paraId="6B6E3DA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F4014BE"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string</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r>
      <w:r w:rsidRPr="00A701F8">
        <w:rPr>
          <w:rFonts w:ascii="Tahoma" w:eastAsia="Times New Roman" w:hAnsi="Tahoma" w:cs="Tahoma"/>
          <w:color w:val="0000FF"/>
          <w:sz w:val="27"/>
          <w:szCs w:val="27"/>
          <w:bdr w:val="none" w:sz="0" w:space="0" w:color="auto" w:frame="1"/>
          <w:lang w:val="en-IN" w:eastAsia="en-IN"/>
        </w:rPr>
        <w:t>foreach</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var</w:t>
      </w:r>
      <w:r w:rsidRPr="00A701F8">
        <w:rPr>
          <w:rFonts w:ascii="Tahoma" w:eastAsia="Times New Roman" w:hAnsi="Tahoma" w:cs="Tahoma"/>
          <w:color w:val="303030"/>
          <w:sz w:val="27"/>
          <w:szCs w:val="27"/>
          <w:lang w:val="en-IN" w:eastAsia="en-IN"/>
        </w:rPr>
        <w:t> str </w:t>
      </w:r>
      <w:r w:rsidRPr="00A701F8">
        <w:rPr>
          <w:rFonts w:ascii="Tahoma" w:eastAsia="Times New Roman" w:hAnsi="Tahoma" w:cs="Tahoma"/>
          <w:color w:val="0000FF"/>
          <w:sz w:val="27"/>
          <w:szCs w:val="27"/>
          <w:bdr w:val="none" w:sz="0" w:space="0" w:color="auto" w:frame="1"/>
          <w:lang w:val="en-IN" w:eastAsia="en-IN"/>
        </w:rPr>
        <w:t>in</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Console.WriteLine(str + </w:t>
      </w:r>
      <w:r w:rsidRPr="00A701F8">
        <w:rPr>
          <w:rFonts w:ascii="Tahoma" w:eastAsia="Times New Roman" w:hAnsi="Tahoma" w:cs="Tahoma"/>
          <w:color w:val="800080"/>
          <w:sz w:val="27"/>
          <w:szCs w:val="27"/>
          <w:bdr w:val="none" w:sz="0" w:space="0" w:color="auto" w:frame="1"/>
          <w:lang w:val="en-IN" w:eastAsia="en-IN"/>
        </w:rPr>
        <w:t>“ “</w:t>
      </w:r>
      <w:r w:rsidRPr="00A701F8">
        <w:rPr>
          <w:rFonts w:ascii="Tahoma" w:eastAsia="Times New Roman" w:hAnsi="Tahoma" w:cs="Tahoma"/>
          <w:color w:val="303030"/>
          <w:sz w:val="27"/>
          <w:szCs w:val="27"/>
          <w:lang w:val="en-IN" w:eastAsia="en-IN"/>
        </w:rPr>
        <w:t> + a);</w:t>
      </w:r>
      <w:r w:rsidRPr="00A701F8">
        <w:rPr>
          <w:rFonts w:ascii="Tahoma" w:eastAsia="Times New Roman" w:hAnsi="Tahoma" w:cs="Tahoma"/>
          <w:color w:val="303030"/>
          <w:sz w:val="27"/>
          <w:szCs w:val="27"/>
          <w:lang w:val="en-IN" w:eastAsia="en-IN"/>
        </w:rPr>
        <w:br/>
        <w:t>}</w:t>
      </w:r>
    </w:p>
    <w:p w14:paraId="5868BE93"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p>
    <w:p w14:paraId="4563E97D"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25014351" w14:textId="36F02FF9"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67998C2D" wp14:editId="7BFD13DE">
            <wp:extent cx="85725" cy="85725"/>
            <wp:effectExtent l="0" t="0" r="9525" b="9525"/>
            <wp:docPr id="155" name="Picture 15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38"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3C804B4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20D495E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6874763"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5ECA689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61B81F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38548B3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1E6C705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411F043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5DF16B73"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1B400D5"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lastRenderedPageBreak/>
        <w:t>Output</w:t>
      </w:r>
    </w:p>
    <w:p w14:paraId="4190ADFE"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 The best overloaded method match for ‘InheritanceAndPolymorphism.Overload.DisplayOverload(int, params string[])’ has some invalid arguments</w:t>
      </w:r>
    </w:p>
    <w:p w14:paraId="666FAF1B"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b/>
          <w:bCs/>
          <w:color w:val="111111"/>
          <w:sz w:val="21"/>
          <w:szCs w:val="21"/>
          <w:bdr w:val="none" w:sz="0" w:space="0" w:color="auto" w:frame="1"/>
          <w:lang w:val="en-IN" w:eastAsia="en-IN"/>
        </w:rPr>
        <w:t>Error:Argument 2: cannot convert from ‘string[]’ to ‘string’</w:t>
      </w:r>
    </w:p>
    <w:p w14:paraId="659D83BC" w14:textId="25AE377B"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So, we got two errors. </w:t>
      </w:r>
      <w:r w:rsidRPr="00A701F8">
        <w:rPr>
          <w:rFonts w:ascii="Segoe UI" w:eastAsia="Times New Roman" w:hAnsi="Segoe UI" w:cs="Segoe UI"/>
          <w:noProof/>
          <w:color w:val="111111"/>
          <w:sz w:val="21"/>
          <w:szCs w:val="21"/>
          <w:lang w:val="en-IN" w:eastAsia="en-IN"/>
        </w:rPr>
        <w:drawing>
          <wp:inline distT="0" distB="0" distL="0" distR="0" wp14:anchorId="08A385F3" wp14:editId="40CA2304">
            <wp:extent cx="790575" cy="7905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p w14:paraId="66D3B6D6"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For the above mentioned code, C# does not permit mix and match. We assumed that the last string “Ekta” would be added to the array of strings names or convert names to individual strings and then add the string “Ekta” to it. Quite logical.</w:t>
      </w:r>
    </w:p>
    <w:p w14:paraId="631A0D07"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Internally before calling the function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C# accumulates all the individual parameters and converts them into one big array for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statement.</w:t>
      </w:r>
    </w:p>
    <w:p w14:paraId="7972A4D9"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3E2B1AD5" w14:textId="4DE51B40"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04566877" wp14:editId="50CFC5D3">
            <wp:extent cx="85725" cy="85725"/>
            <wp:effectExtent l="0" t="0" r="9525" b="9525"/>
            <wp:docPr id="153" name="Picture 15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0"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16B13CE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287AA73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46CAF8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p>
    <w:p w14:paraId="5896DF1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2EF9DB7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numbers = {</w:t>
      </w:r>
      <w:r w:rsidRPr="00A701F8">
        <w:rPr>
          <w:rFonts w:ascii="Consolas" w:eastAsia="Times New Roman" w:hAnsi="Consolas" w:cs="Courier New"/>
          <w:color w:val="000080"/>
          <w:sz w:val="18"/>
          <w:szCs w:val="18"/>
          <w:bdr w:val="none" w:sz="0" w:space="0" w:color="auto" w:frame="1"/>
          <w:lang w:val="en-IN" w:eastAsia="en-IN"/>
        </w:rPr>
        <w:t>10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20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30</w:t>
      </w:r>
      <w:r w:rsidRPr="00A701F8">
        <w:rPr>
          <w:rFonts w:ascii="Consolas" w:eastAsia="Times New Roman" w:hAnsi="Consolas" w:cs="Courier New"/>
          <w:color w:val="303030"/>
          <w:sz w:val="18"/>
          <w:szCs w:val="18"/>
          <w:lang w:val="en-IN" w:eastAsia="en-IN"/>
        </w:rPr>
        <w:t>};</w:t>
      </w:r>
    </w:p>
    <w:p w14:paraId="426510B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40</w:t>
      </w:r>
      <w:r w:rsidRPr="00A701F8">
        <w:rPr>
          <w:rFonts w:ascii="Consolas" w:eastAsia="Times New Roman" w:hAnsi="Consolas" w:cs="Courier New"/>
          <w:color w:val="303030"/>
          <w:sz w:val="18"/>
          <w:szCs w:val="18"/>
          <w:lang w:val="en-IN" w:eastAsia="en-IN"/>
        </w:rPr>
        <w:t>, numbers);</w:t>
      </w:r>
    </w:p>
    <w:p w14:paraId="3A3FF87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Console.WriteLine(numbers[</w:t>
      </w:r>
      <w:r w:rsidRPr="00A701F8">
        <w:rPr>
          <w:rFonts w:ascii="Consolas" w:eastAsia="Times New Roman" w:hAnsi="Consolas" w:cs="Courier New"/>
          <w:color w:val="000080"/>
          <w:sz w:val="18"/>
          <w:szCs w:val="18"/>
          <w:bdr w:val="none" w:sz="0" w:space="0" w:color="auto" w:frame="1"/>
          <w:lang w:val="en-IN" w:eastAsia="en-IN"/>
        </w:rPr>
        <w:t>1</w:t>
      </w:r>
      <w:r w:rsidRPr="00A701F8">
        <w:rPr>
          <w:rFonts w:ascii="Consolas" w:eastAsia="Times New Roman" w:hAnsi="Consolas" w:cs="Courier New"/>
          <w:color w:val="303030"/>
          <w:sz w:val="18"/>
          <w:szCs w:val="18"/>
          <w:lang w:val="en-IN" w:eastAsia="en-IN"/>
        </w:rPr>
        <w:t>]);</w:t>
      </w:r>
    </w:p>
    <w:p w14:paraId="432B532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021F747"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parameterArray[</w:t>
      </w:r>
      <w:r w:rsidRPr="00A701F8">
        <w:rPr>
          <w:rFonts w:ascii="Tahoma" w:eastAsia="Times New Roman" w:hAnsi="Tahoma" w:cs="Tahoma"/>
          <w:color w:val="000080"/>
          <w:sz w:val="27"/>
          <w:szCs w:val="27"/>
          <w:bdr w:val="none" w:sz="0" w:space="0" w:color="auto" w:frame="1"/>
          <w:lang w:val="en-IN" w:eastAsia="en-IN"/>
        </w:rPr>
        <w:t>1</w:t>
      </w:r>
      <w:r w:rsidRPr="00A701F8">
        <w:rPr>
          <w:rFonts w:ascii="Tahoma" w:eastAsia="Times New Roman" w:hAnsi="Tahoma" w:cs="Tahoma"/>
          <w:color w:val="303030"/>
          <w:sz w:val="27"/>
          <w:szCs w:val="27"/>
          <w:lang w:val="en-IN" w:eastAsia="en-IN"/>
        </w:rPr>
        <w:t>] = </w:t>
      </w:r>
      <w:r w:rsidRPr="00A701F8">
        <w:rPr>
          <w:rFonts w:ascii="Tahoma" w:eastAsia="Times New Roman" w:hAnsi="Tahoma" w:cs="Tahoma"/>
          <w:color w:val="000080"/>
          <w:sz w:val="27"/>
          <w:szCs w:val="27"/>
          <w:bdr w:val="none" w:sz="0" w:space="0" w:color="auto" w:frame="1"/>
          <w:lang w:val="en-IN" w:eastAsia="en-IN"/>
        </w:rPr>
        <w:t>1000</w:t>
      </w: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p>
    <w:p w14:paraId="62183F26"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p>
    <w:p w14:paraId="573B856C"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217A5A4D" w14:textId="3988A90B"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01F23EA7" wp14:editId="3981899A">
            <wp:extent cx="85725" cy="85725"/>
            <wp:effectExtent l="0" t="0" r="9525" b="9525"/>
            <wp:docPr id="152" name="Picture 15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1"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6DE6FC2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51658A7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F7DC69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5738035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AE4155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3B12849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507474B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1EAF23C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FFBFD6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413450A6"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lastRenderedPageBreak/>
        <w:t>Output</w:t>
      </w:r>
    </w:p>
    <w:p w14:paraId="0F06C50D"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1000</w:t>
      </w:r>
    </w:p>
    <w:p w14:paraId="11C247E9"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We see that the output produced is the proof of concept. The member </w:t>
      </w:r>
      <w:r w:rsidRPr="00A701F8">
        <w:rPr>
          <w:rFonts w:ascii="Consolas" w:eastAsia="Times New Roman" w:hAnsi="Consolas" w:cs="Courier New"/>
          <w:color w:val="990000"/>
          <w:bdr w:val="none" w:sz="0" w:space="0" w:color="auto" w:frame="1"/>
          <w:lang w:val="en-IN" w:eastAsia="en-IN"/>
        </w:rPr>
        <w:t>parameterArray[1]</w:t>
      </w:r>
      <w:r w:rsidRPr="00A701F8">
        <w:rPr>
          <w:rFonts w:ascii="Segoe UI" w:eastAsia="Times New Roman" w:hAnsi="Segoe UI" w:cs="Segoe UI"/>
          <w:color w:val="111111"/>
          <w:sz w:val="21"/>
          <w:szCs w:val="21"/>
          <w:lang w:val="en-IN" w:eastAsia="en-IN"/>
        </w:rPr>
        <w:t> of array has an initial value of 20 and in the method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we changed it to 1000. So the original value changes, this shows that the array is given to the method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Hence proved.</w:t>
      </w:r>
    </w:p>
    <w:p w14:paraId="654D745C"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6775C888" w14:textId="089C3871"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455A4098" wp14:editId="3F85BC79">
            <wp:extent cx="85725" cy="85725"/>
            <wp:effectExtent l="0" t="0" r="9525" b="9525"/>
            <wp:docPr id="151" name="Picture 15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2"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2C9B04D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52147F9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770CB5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p>
    <w:p w14:paraId="3D363EA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650F137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int</w:t>
      </w:r>
      <w:r w:rsidRPr="00A701F8">
        <w:rPr>
          <w:rFonts w:ascii="Consolas" w:eastAsia="Times New Roman" w:hAnsi="Consolas" w:cs="Courier New"/>
          <w:color w:val="303030"/>
          <w:sz w:val="18"/>
          <w:szCs w:val="18"/>
          <w:lang w:val="en-IN" w:eastAsia="en-IN"/>
        </w:rPr>
        <w:t xml:space="preserve"> number = </w:t>
      </w:r>
      <w:r w:rsidRPr="00A701F8">
        <w:rPr>
          <w:rFonts w:ascii="Consolas" w:eastAsia="Times New Roman" w:hAnsi="Consolas" w:cs="Courier New"/>
          <w:color w:val="000080"/>
          <w:sz w:val="18"/>
          <w:szCs w:val="18"/>
          <w:bdr w:val="none" w:sz="0" w:space="0" w:color="auto" w:frame="1"/>
          <w:lang w:val="en-IN" w:eastAsia="en-IN"/>
        </w:rPr>
        <w:t>102</w:t>
      </w:r>
      <w:r w:rsidRPr="00A701F8">
        <w:rPr>
          <w:rFonts w:ascii="Consolas" w:eastAsia="Times New Roman" w:hAnsi="Consolas" w:cs="Courier New"/>
          <w:color w:val="303030"/>
          <w:sz w:val="18"/>
          <w:szCs w:val="18"/>
          <w:lang w:val="en-IN" w:eastAsia="en-IN"/>
        </w:rPr>
        <w:t>;</w:t>
      </w:r>
    </w:p>
    <w:p w14:paraId="0E69B06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1000</w:t>
      </w:r>
      <w:r w:rsidRPr="00A701F8">
        <w:rPr>
          <w:rFonts w:ascii="Consolas" w:eastAsia="Times New Roman" w:hAnsi="Consolas" w:cs="Courier New"/>
          <w:color w:val="303030"/>
          <w:sz w:val="18"/>
          <w:szCs w:val="18"/>
          <w:lang w:val="en-IN" w:eastAsia="en-IN"/>
        </w:rPr>
        <w:t xml:space="preserve">, number, </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w:t>
      </w:r>
    </w:p>
    <w:p w14:paraId="07A1AE9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Console.WriteLine(number);</w:t>
      </w:r>
    </w:p>
    <w:p w14:paraId="60B3E01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6FA9FC78"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a, </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parameterArray[</w:t>
      </w:r>
      <w:r w:rsidRPr="00A701F8">
        <w:rPr>
          <w:rFonts w:ascii="Tahoma" w:eastAsia="Times New Roman" w:hAnsi="Tahoma" w:cs="Tahoma"/>
          <w:color w:val="000080"/>
          <w:sz w:val="27"/>
          <w:szCs w:val="27"/>
          <w:bdr w:val="none" w:sz="0" w:space="0" w:color="auto" w:frame="1"/>
          <w:lang w:val="en-IN" w:eastAsia="en-IN"/>
        </w:rPr>
        <w:t>1</w:t>
      </w:r>
      <w:r w:rsidRPr="00A701F8">
        <w:rPr>
          <w:rFonts w:ascii="Tahoma" w:eastAsia="Times New Roman" w:hAnsi="Tahoma" w:cs="Tahoma"/>
          <w:color w:val="303030"/>
          <w:sz w:val="27"/>
          <w:szCs w:val="27"/>
          <w:lang w:val="en-IN" w:eastAsia="en-IN"/>
        </w:rPr>
        <w:t>] = </w:t>
      </w:r>
      <w:r w:rsidRPr="00A701F8">
        <w:rPr>
          <w:rFonts w:ascii="Tahoma" w:eastAsia="Times New Roman" w:hAnsi="Tahoma" w:cs="Tahoma"/>
          <w:color w:val="000080"/>
          <w:sz w:val="27"/>
          <w:szCs w:val="27"/>
          <w:bdr w:val="none" w:sz="0" w:space="0" w:color="auto" w:frame="1"/>
          <w:lang w:val="en-IN" w:eastAsia="en-IN"/>
        </w:rPr>
        <w:t>3000</w:t>
      </w: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p>
    <w:p w14:paraId="6747876B"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p>
    <w:p w14:paraId="3E230F94"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62197655" w14:textId="317987BA"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326CDC57" wp14:editId="40D7CA52">
            <wp:extent cx="85725" cy="85725"/>
            <wp:effectExtent l="0" t="0" r="9525" b="9525"/>
            <wp:docPr id="150" name="Picture 15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3"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05DD855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1E51ABC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E38DD1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2685D03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69164D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42D6289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2CDF9081"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17B77D6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553B34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2710E410"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4E0A01AB"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102</w:t>
      </w:r>
    </w:p>
    <w:p w14:paraId="70EEDE60"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In the above mentioned scenario C# creates an array containing 1000 102 and 200. We now change the second member of array to 3000 which has nothing to do with the variable number. As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has no knowledge of number, so how can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change the value of the int number? Therefore it remains the same.</w:t>
      </w:r>
    </w:p>
    <w:p w14:paraId="16D6003D"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lastRenderedPageBreak/>
        <w:t>Overload.cs</w:t>
      </w:r>
    </w:p>
    <w:p w14:paraId="2AD3E546" w14:textId="2C10D9B6"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154DCD46" wp14:editId="520BDC57">
            <wp:extent cx="85725" cy="85725"/>
            <wp:effectExtent l="0" t="0" r="9525" b="9525"/>
            <wp:docPr id="149" name="Picture 14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4"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1E0F825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54087AF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6461CEA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p>
    <w:p w14:paraId="17430CE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253DBE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w:t>
      </w:r>
    </w:p>
    <w:p w14:paraId="6627234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300</w:t>
      </w:r>
      <w:r w:rsidRPr="00A701F8">
        <w:rPr>
          <w:rFonts w:ascii="Consolas" w:eastAsia="Times New Roman" w:hAnsi="Consolas" w:cs="Courier New"/>
          <w:color w:val="303030"/>
          <w:sz w:val="18"/>
          <w:szCs w:val="18"/>
          <w:lang w:val="en-IN" w:eastAsia="en-IN"/>
        </w:rPr>
        <w:t>);</w:t>
      </w:r>
    </w:p>
    <w:p w14:paraId="06811AC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DisplayOverload(</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300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500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600</w:t>
      </w:r>
      <w:r w:rsidRPr="00A701F8">
        <w:rPr>
          <w:rFonts w:ascii="Consolas" w:eastAsia="Times New Roman" w:hAnsi="Consolas" w:cs="Courier New"/>
          <w:color w:val="303030"/>
          <w:sz w:val="18"/>
          <w:szCs w:val="18"/>
          <w:lang w:val="en-IN" w:eastAsia="en-IN"/>
        </w:rPr>
        <w:t>);</w:t>
      </w:r>
    </w:p>
    <w:p w14:paraId="21ED602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2A8E3E17"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x, </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Console.WriteLine(</w:t>
      </w:r>
      <w:r w:rsidRPr="00A701F8">
        <w:rPr>
          <w:rFonts w:ascii="Tahoma" w:eastAsia="Times New Roman" w:hAnsi="Tahoma" w:cs="Tahoma"/>
          <w:color w:val="800080"/>
          <w:sz w:val="27"/>
          <w:szCs w:val="27"/>
          <w:bdr w:val="none" w:sz="0" w:space="0" w:color="auto" w:frame="1"/>
          <w:lang w:val="en-IN" w:eastAsia="en-IN"/>
        </w:rPr>
        <w:t>“The two integers “</w:t>
      </w:r>
      <w:r w:rsidRPr="00A701F8">
        <w:rPr>
          <w:rFonts w:ascii="Tahoma" w:eastAsia="Times New Roman" w:hAnsi="Tahoma" w:cs="Tahoma"/>
          <w:color w:val="303030"/>
          <w:sz w:val="27"/>
          <w:szCs w:val="27"/>
          <w:lang w:val="en-IN" w:eastAsia="en-IN"/>
        </w:rPr>
        <w:t> + x + </w:t>
      </w:r>
      <w:r w:rsidRPr="00A701F8">
        <w:rPr>
          <w:rFonts w:ascii="Tahoma" w:eastAsia="Times New Roman" w:hAnsi="Tahoma" w:cs="Tahoma"/>
          <w:color w:val="800080"/>
          <w:sz w:val="27"/>
          <w:szCs w:val="27"/>
          <w:bdr w:val="none" w:sz="0" w:space="0" w:color="auto" w:frame="1"/>
          <w:lang w:val="en-IN" w:eastAsia="en-IN"/>
        </w:rPr>
        <w:t>“ “</w:t>
      </w:r>
      <w:r w:rsidRPr="00A701F8">
        <w:rPr>
          <w:rFonts w:ascii="Tahoma" w:eastAsia="Times New Roman" w:hAnsi="Tahoma" w:cs="Tahoma"/>
          <w:color w:val="303030"/>
          <w:sz w:val="27"/>
          <w:szCs w:val="27"/>
          <w:lang w:val="en-IN" w:eastAsia="en-IN"/>
        </w:rPr>
        <w:t> + y);</w:t>
      </w:r>
      <w:r w:rsidRPr="00A701F8">
        <w:rPr>
          <w:rFonts w:ascii="Tahoma" w:eastAsia="Times New Roman" w:hAnsi="Tahoma" w:cs="Tahoma"/>
          <w:color w:val="303030"/>
          <w:sz w:val="27"/>
          <w:szCs w:val="27"/>
          <w:lang w:val="en-IN" w:eastAsia="en-IN"/>
        </w:rPr>
        <w:br/>
        <w:t>}</w:t>
      </w:r>
    </w:p>
    <w:p w14:paraId="2DF0B93F" w14:textId="77777777" w:rsidR="00A701F8" w:rsidRPr="00A701F8" w:rsidRDefault="00A701F8" w:rsidP="00A701F8">
      <w:pPr>
        <w:shd w:val="clear" w:color="auto" w:fill="FFFFFF"/>
        <w:spacing w:beforeAutospacing="1"/>
        <w:rPr>
          <w:rFonts w:ascii="Tahoma" w:eastAsia="Times New Roman" w:hAnsi="Tahoma" w:cs="Tahoma"/>
          <w:color w:val="303030"/>
          <w:sz w:val="27"/>
          <w:szCs w:val="27"/>
          <w:lang w:val="en-IN" w:eastAsia="en-IN"/>
        </w:rPr>
      </w:pPr>
      <w:r w:rsidRPr="00A701F8">
        <w:rPr>
          <w:rFonts w:ascii="Tahoma" w:eastAsia="Times New Roman" w:hAnsi="Tahoma" w:cs="Tahoma"/>
          <w:color w:val="0000FF"/>
          <w:sz w:val="27"/>
          <w:szCs w:val="27"/>
          <w:bdr w:val="none" w:sz="0" w:space="0" w:color="auto" w:frame="1"/>
          <w:lang w:val="en-IN" w:eastAsia="en-IN"/>
        </w:rPr>
        <w:t>private</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void</w:t>
      </w:r>
      <w:r w:rsidRPr="00A701F8">
        <w:rPr>
          <w:rFonts w:ascii="Tahoma" w:eastAsia="Times New Roman" w:hAnsi="Tahoma" w:cs="Tahoma"/>
          <w:color w:val="303030"/>
          <w:sz w:val="27"/>
          <w:szCs w:val="27"/>
          <w:lang w:val="en-IN" w:eastAsia="en-IN"/>
        </w:rPr>
        <w:t> DisplayOverload(</w:t>
      </w:r>
      <w:r w:rsidRPr="00A701F8">
        <w:rPr>
          <w:rFonts w:ascii="Tahoma" w:eastAsia="Times New Roman" w:hAnsi="Tahoma" w:cs="Tahoma"/>
          <w:color w:val="0000FF"/>
          <w:sz w:val="27"/>
          <w:szCs w:val="27"/>
          <w:bdr w:val="none" w:sz="0" w:space="0" w:color="auto" w:frame="1"/>
          <w:lang w:val="en-IN" w:eastAsia="en-IN"/>
        </w:rPr>
        <w:t>params</w:t>
      </w:r>
      <w:r w:rsidRPr="00A701F8">
        <w:rPr>
          <w:rFonts w:ascii="Tahoma" w:eastAsia="Times New Roman" w:hAnsi="Tahoma" w:cs="Tahoma"/>
          <w:color w:val="303030"/>
          <w:sz w:val="27"/>
          <w:szCs w:val="27"/>
          <w:lang w:val="en-IN" w:eastAsia="en-IN"/>
        </w:rPr>
        <w:t> </w:t>
      </w:r>
      <w:r w:rsidRPr="00A701F8">
        <w:rPr>
          <w:rFonts w:ascii="Tahoma" w:eastAsia="Times New Roman" w:hAnsi="Tahoma" w:cs="Tahoma"/>
          <w:color w:val="0000FF"/>
          <w:sz w:val="27"/>
          <w:szCs w:val="27"/>
          <w:bdr w:val="none" w:sz="0" w:space="0" w:color="auto" w:frame="1"/>
          <w:lang w:val="en-IN" w:eastAsia="en-IN"/>
        </w:rPr>
        <w:t>int</w:t>
      </w:r>
      <w:r w:rsidRPr="00A701F8">
        <w:rPr>
          <w:rFonts w:ascii="Tahoma" w:eastAsia="Times New Roman" w:hAnsi="Tahoma" w:cs="Tahoma"/>
          <w:color w:val="303030"/>
          <w:sz w:val="27"/>
          <w:szCs w:val="27"/>
          <w:lang w:val="en-IN" w:eastAsia="en-IN"/>
        </w:rPr>
        <w:t>[] parameterArray)</w:t>
      </w:r>
      <w:r w:rsidRPr="00A701F8">
        <w:rPr>
          <w:rFonts w:ascii="Tahoma" w:eastAsia="Times New Roman" w:hAnsi="Tahoma" w:cs="Tahoma"/>
          <w:color w:val="303030"/>
          <w:sz w:val="27"/>
          <w:szCs w:val="27"/>
          <w:lang w:val="en-IN" w:eastAsia="en-IN"/>
        </w:rPr>
        <w:br/>
        <w:t>{</w:t>
      </w:r>
      <w:r w:rsidRPr="00A701F8">
        <w:rPr>
          <w:rFonts w:ascii="Tahoma" w:eastAsia="Times New Roman" w:hAnsi="Tahoma" w:cs="Tahoma"/>
          <w:color w:val="303030"/>
          <w:sz w:val="27"/>
          <w:szCs w:val="27"/>
          <w:lang w:val="en-IN" w:eastAsia="en-IN"/>
        </w:rPr>
        <w:br/>
        <w:t>Console.WriteLine(</w:t>
      </w:r>
      <w:r w:rsidRPr="00A701F8">
        <w:rPr>
          <w:rFonts w:ascii="Tahoma" w:eastAsia="Times New Roman" w:hAnsi="Tahoma" w:cs="Tahoma"/>
          <w:color w:val="800080"/>
          <w:sz w:val="27"/>
          <w:szCs w:val="27"/>
          <w:bdr w:val="none" w:sz="0" w:space="0" w:color="auto" w:frame="1"/>
          <w:lang w:val="en-IN" w:eastAsia="en-IN"/>
        </w:rPr>
        <w:t>“parameterArray”</w:t>
      </w: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p>
    <w:p w14:paraId="06FF64E8"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p>
    <w:p w14:paraId="0ECEC28B"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2D0A130F" w14:textId="5E821673"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64C8BDD6" wp14:editId="081D1382">
            <wp:extent cx="85725" cy="85725"/>
            <wp:effectExtent l="0" t="0" r="9525" b="9525"/>
            <wp:docPr id="148" name="Picture 14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5"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7689E1A4"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22A23D73"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451C3BC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672DC9F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62AAA51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 overload = </w:t>
      </w:r>
      <w:r w:rsidRPr="00A701F8">
        <w:rPr>
          <w:rFonts w:ascii="Consolas" w:eastAsia="Times New Roman" w:hAnsi="Consolas" w:cs="Courier New"/>
          <w:color w:val="0000FF"/>
          <w:sz w:val="18"/>
          <w:szCs w:val="18"/>
          <w:bdr w:val="none" w:sz="0" w:space="0" w:color="auto" w:frame="1"/>
          <w:lang w:val="en-IN" w:eastAsia="en-IN"/>
        </w:rPr>
        <w:t>new</w:t>
      </w:r>
      <w:r w:rsidRPr="00A701F8">
        <w:rPr>
          <w:rFonts w:ascii="Consolas" w:eastAsia="Times New Roman" w:hAnsi="Consolas" w:cs="Courier New"/>
          <w:color w:val="303030"/>
          <w:sz w:val="18"/>
          <w:szCs w:val="18"/>
          <w:lang w:val="en-IN" w:eastAsia="en-IN"/>
        </w:rPr>
        <w:t xml:space="preserve"> Overload();</w:t>
      </w:r>
    </w:p>
    <w:p w14:paraId="478BFCF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p>
    <w:p w14:paraId="607507A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04B406D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976FFC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540674A"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02C7597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parameterArray</w:t>
      </w:r>
      <w:r w:rsidRPr="00A701F8">
        <w:rPr>
          <w:rFonts w:ascii="Segoe UI" w:eastAsia="Times New Roman" w:hAnsi="Segoe UI" w:cs="Segoe UI"/>
          <w:color w:val="111111"/>
          <w:sz w:val="21"/>
          <w:szCs w:val="21"/>
          <w:lang w:val="en-IN" w:eastAsia="en-IN"/>
        </w:rPr>
        <w:br/>
        <w:t>The two integers 200 300</w:t>
      </w:r>
      <w:r w:rsidRPr="00A701F8">
        <w:rPr>
          <w:rFonts w:ascii="Segoe UI" w:eastAsia="Times New Roman" w:hAnsi="Segoe UI" w:cs="Segoe UI"/>
          <w:color w:val="111111"/>
          <w:sz w:val="21"/>
          <w:szCs w:val="21"/>
          <w:lang w:val="en-IN" w:eastAsia="en-IN"/>
        </w:rPr>
        <w:br/>
        <w:t>parameterArray</w:t>
      </w:r>
    </w:p>
    <w:p w14:paraId="34C05DC2"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Now we’ll talk about method overloading. C# is extremely talented though partial. It does not appreciate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statement and treats it as a stepchild. When we invoke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only with one integer, C# can only call the</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that takes a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as a parameter as it matches only one int. An array can contain one member too. The fun is with the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xml:space="preserve"> that is called with two ints now. So here we have a dilemma. C# can </w:t>
      </w:r>
      <w:r w:rsidRPr="00A701F8">
        <w:rPr>
          <w:rFonts w:ascii="Segoe UI" w:eastAsia="Times New Roman" w:hAnsi="Segoe UI" w:cs="Segoe UI"/>
          <w:color w:val="111111"/>
          <w:sz w:val="21"/>
          <w:szCs w:val="21"/>
          <w:lang w:val="en-IN" w:eastAsia="en-IN"/>
        </w:rPr>
        <w:lastRenderedPageBreak/>
        <w:t>call the</w:t>
      </w:r>
      <w:r w:rsidRPr="00A701F8">
        <w:rPr>
          <w:rFonts w:ascii="Consolas" w:eastAsia="Times New Roman" w:hAnsi="Consolas" w:cs="Courier New"/>
          <w:color w:val="990000"/>
          <w:bdr w:val="none" w:sz="0" w:space="0" w:color="auto" w:frame="1"/>
          <w:lang w:val="en-IN" w:eastAsia="en-IN"/>
        </w:rPr>
        <w:t>params DisplayOverload</w:t>
      </w:r>
      <w:r w:rsidRPr="00A701F8">
        <w:rPr>
          <w:rFonts w:ascii="Segoe UI" w:eastAsia="Times New Roman" w:hAnsi="Segoe UI" w:cs="Segoe UI"/>
          <w:color w:val="111111"/>
          <w:sz w:val="21"/>
          <w:szCs w:val="21"/>
          <w:lang w:val="en-IN" w:eastAsia="en-IN"/>
        </w:rPr>
        <w:t> or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with the two ints. As discussed earlier, C# treats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as a second class member and therefore chooses the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with two ints. When there are more than two ints like in the third method call, C# is void of choice but to grudgingly choose the </w:t>
      </w:r>
      <w:r w:rsidRPr="00A701F8">
        <w:rPr>
          <w:rFonts w:ascii="Consolas" w:eastAsia="Times New Roman" w:hAnsi="Consolas" w:cs="Courier New"/>
          <w:color w:val="990000"/>
          <w:bdr w:val="none" w:sz="0" w:space="0" w:color="auto" w:frame="1"/>
          <w:lang w:val="en-IN" w:eastAsia="en-IN"/>
        </w:rPr>
        <w:t>DisplayOverload</w:t>
      </w:r>
      <w:r w:rsidRPr="00A701F8">
        <w:rPr>
          <w:rFonts w:ascii="Segoe UI" w:eastAsia="Times New Roman" w:hAnsi="Segoe UI" w:cs="Segoe UI"/>
          <w:color w:val="111111"/>
          <w:sz w:val="21"/>
          <w:szCs w:val="21"/>
          <w:lang w:val="en-IN" w:eastAsia="en-IN"/>
        </w:rPr>
        <w:t> with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C# opts for the </w:t>
      </w:r>
      <w:r w:rsidRPr="00A701F8">
        <w:rPr>
          <w:rFonts w:ascii="Consolas" w:eastAsia="Times New Roman" w:hAnsi="Consolas" w:cs="Courier New"/>
          <w:color w:val="990000"/>
          <w:bdr w:val="none" w:sz="0" w:space="0" w:color="auto" w:frame="1"/>
          <w:lang w:val="en-IN" w:eastAsia="en-IN"/>
        </w:rPr>
        <w:t>params</w:t>
      </w:r>
      <w:r w:rsidRPr="00A701F8">
        <w:rPr>
          <w:rFonts w:ascii="Segoe UI" w:eastAsia="Times New Roman" w:hAnsi="Segoe UI" w:cs="Segoe UI"/>
          <w:color w:val="111111"/>
          <w:sz w:val="21"/>
          <w:szCs w:val="21"/>
          <w:lang w:val="en-IN" w:eastAsia="en-IN"/>
        </w:rPr>
        <w:t> as a last resort before flagging an error.</w:t>
      </w:r>
    </w:p>
    <w:p w14:paraId="52D9BD69"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Now a bit tricky example, yet important,</w:t>
      </w:r>
    </w:p>
    <w:p w14:paraId="06443F23"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0336DAF7" w14:textId="25FF9CDA"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0427988E" wp14:editId="51EA565A">
            <wp:extent cx="85725" cy="85725"/>
            <wp:effectExtent l="0" t="0" r="9525" b="9525"/>
            <wp:docPr id="147" name="Picture 14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6"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6A7AE083"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0703F6E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3E24E42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r w:rsidRPr="00A701F8">
        <w:rPr>
          <w:rFonts w:ascii="Consolas" w:eastAsia="Times New Roman" w:hAnsi="Consolas" w:cs="Courier New"/>
          <w:color w:val="0000FF"/>
          <w:sz w:val="18"/>
          <w:szCs w:val="18"/>
          <w:bdr w:val="none" w:sz="0" w:space="0" w:color="auto" w:frame="1"/>
          <w:lang w:val="en-IN" w:eastAsia="en-IN"/>
        </w:rPr>
        <w:t>params</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 objectParamArray)</w:t>
      </w:r>
    </w:p>
    <w:p w14:paraId="2852526A"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9306B9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foreach</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 xml:space="preserve"> obj </w:t>
      </w:r>
      <w:r w:rsidRPr="00A701F8">
        <w:rPr>
          <w:rFonts w:ascii="Consolas" w:eastAsia="Times New Roman" w:hAnsi="Consolas" w:cs="Courier New"/>
          <w:color w:val="0000FF"/>
          <w:sz w:val="18"/>
          <w:szCs w:val="18"/>
          <w:bdr w:val="none" w:sz="0" w:space="0" w:color="auto" w:frame="1"/>
          <w:lang w:val="en-IN" w:eastAsia="en-IN"/>
        </w:rPr>
        <w:t>in</w:t>
      </w:r>
      <w:r w:rsidRPr="00A701F8">
        <w:rPr>
          <w:rFonts w:ascii="Consolas" w:eastAsia="Times New Roman" w:hAnsi="Consolas" w:cs="Courier New"/>
          <w:color w:val="303030"/>
          <w:sz w:val="18"/>
          <w:szCs w:val="18"/>
          <w:lang w:val="en-IN" w:eastAsia="en-IN"/>
        </w:rPr>
        <w:t xml:space="preserve"> objectParamArray)</w:t>
      </w:r>
    </w:p>
    <w:p w14:paraId="519CA42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15312D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Console.Write(obj.GetType().FullName + </w:t>
      </w:r>
      <w:r w:rsidRPr="00A701F8">
        <w:rPr>
          <w:rFonts w:ascii="Consolas" w:eastAsia="Times New Roman" w:hAnsi="Consolas" w:cs="Courier New"/>
          <w:color w:val="800080"/>
          <w:sz w:val="18"/>
          <w:szCs w:val="18"/>
          <w:bdr w:val="none" w:sz="0" w:space="0" w:color="auto" w:frame="1"/>
          <w:lang w:val="en-IN" w:eastAsia="en-IN"/>
        </w:rPr>
        <w:t>" "</w:t>
      </w:r>
      <w:r w:rsidRPr="00A701F8">
        <w:rPr>
          <w:rFonts w:ascii="Consolas" w:eastAsia="Times New Roman" w:hAnsi="Consolas" w:cs="Courier New"/>
          <w:color w:val="303030"/>
          <w:sz w:val="18"/>
          <w:szCs w:val="18"/>
          <w:lang w:val="en-IN" w:eastAsia="en-IN"/>
        </w:rPr>
        <w:t>);</w:t>
      </w:r>
    </w:p>
    <w:p w14:paraId="6B076AD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699DF85"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Console.WriteLine();</w:t>
      </w:r>
    </w:p>
    <w:p w14:paraId="2820BF9E"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p>
    <w:p w14:paraId="0B63E31F"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120CE41F" w14:textId="28AE38E8"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7E1442F1" wp14:editId="2B16E725">
            <wp:extent cx="85725" cy="85725"/>
            <wp:effectExtent l="0" t="0" r="9525" b="9525"/>
            <wp:docPr id="146" name="Picture 14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7"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1398342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5115B38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4895297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1D63C75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17E4298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 xml:space="preserve">[] objArray = { </w:t>
      </w:r>
      <w:r w:rsidRPr="00A701F8">
        <w:rPr>
          <w:rFonts w:ascii="Consolas" w:eastAsia="Times New Roman" w:hAnsi="Consolas" w:cs="Courier New"/>
          <w:color w:val="000080"/>
          <w:sz w:val="18"/>
          <w:szCs w:val="18"/>
          <w:bdr w:val="none" w:sz="0" w:space="0" w:color="auto" w:frame="1"/>
          <w:lang w:val="en-IN" w:eastAsia="en-IN"/>
        </w:rPr>
        <w:t>100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"Akhil"</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w:t>
      </w:r>
      <w:r w:rsidRPr="00A701F8">
        <w:rPr>
          <w:rFonts w:ascii="Consolas" w:eastAsia="Times New Roman" w:hAnsi="Consolas" w:cs="Courier New"/>
          <w:color w:val="000080"/>
          <w:sz w:val="18"/>
          <w:szCs w:val="18"/>
          <w:bdr w:val="none" w:sz="0" w:space="0" w:color="auto" w:frame="1"/>
          <w:lang w:val="en-IN" w:eastAsia="en-IN"/>
        </w:rPr>
        <w:t>300</w:t>
      </w:r>
      <w:r w:rsidRPr="00A701F8">
        <w:rPr>
          <w:rFonts w:ascii="Consolas" w:eastAsia="Times New Roman" w:hAnsi="Consolas" w:cs="Courier New"/>
          <w:color w:val="303030"/>
          <w:sz w:val="18"/>
          <w:szCs w:val="18"/>
          <w:lang w:val="en-IN" w:eastAsia="en-IN"/>
        </w:rPr>
        <w:t xml:space="preserve"> };</w:t>
      </w:r>
    </w:p>
    <w:p w14:paraId="271A0BB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 xml:space="preserve"> obj = objArray;</w:t>
      </w:r>
    </w:p>
    <w:p w14:paraId="2D4045F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Overload.Display(objArray);</w:t>
      </w:r>
    </w:p>
    <w:p w14:paraId="15CA0B4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)objArray);</w:t>
      </w:r>
    </w:p>
    <w:p w14:paraId="03203D4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Overload.Display(obj);</w:t>
      </w:r>
    </w:p>
    <w:p w14:paraId="06DB780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[])obj);</w:t>
      </w:r>
    </w:p>
    <w:p w14:paraId="2C9876F8"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7018CB11"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p>
    <w:p w14:paraId="02334AF8"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04CFCAAA"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System.Int32 System.String System.Double</w:t>
      </w:r>
      <w:r w:rsidRPr="00A701F8">
        <w:rPr>
          <w:rFonts w:ascii="Segoe UI" w:eastAsia="Times New Roman" w:hAnsi="Segoe UI" w:cs="Segoe UI"/>
          <w:color w:val="111111"/>
          <w:sz w:val="21"/>
          <w:szCs w:val="21"/>
          <w:lang w:val="en-IN" w:eastAsia="en-IN"/>
        </w:rPr>
        <w:br/>
        <w:t>System.Object[]</w:t>
      </w:r>
      <w:r w:rsidRPr="00A701F8">
        <w:rPr>
          <w:rFonts w:ascii="Segoe UI" w:eastAsia="Times New Roman" w:hAnsi="Segoe UI" w:cs="Segoe UI"/>
          <w:color w:val="111111"/>
          <w:sz w:val="21"/>
          <w:szCs w:val="21"/>
          <w:lang w:val="en-IN" w:eastAsia="en-IN"/>
        </w:rPr>
        <w:br/>
        <w:t>System.Object[]</w:t>
      </w:r>
      <w:r w:rsidRPr="00A701F8">
        <w:rPr>
          <w:rFonts w:ascii="Segoe UI" w:eastAsia="Times New Roman" w:hAnsi="Segoe UI" w:cs="Segoe UI"/>
          <w:color w:val="111111"/>
          <w:sz w:val="21"/>
          <w:szCs w:val="21"/>
          <w:lang w:val="en-IN" w:eastAsia="en-IN"/>
        </w:rPr>
        <w:br/>
        <w:t>System.Int32 System.String System.Double</w:t>
      </w:r>
    </w:p>
    <w:p w14:paraId="329E8293"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lastRenderedPageBreak/>
        <w:t>In the first instance we are passing the method </w:t>
      </w:r>
      <w:r w:rsidRPr="00A701F8">
        <w:rPr>
          <w:rFonts w:ascii="Consolas" w:eastAsia="Times New Roman" w:hAnsi="Consolas" w:cs="Courier New"/>
          <w:color w:val="990000"/>
          <w:bdr w:val="none" w:sz="0" w:space="0" w:color="auto" w:frame="1"/>
          <w:lang w:val="en-IN" w:eastAsia="en-IN"/>
        </w:rPr>
        <w:t>Display</w:t>
      </w:r>
      <w:r w:rsidRPr="00A701F8">
        <w:rPr>
          <w:rFonts w:ascii="Segoe UI" w:eastAsia="Times New Roman" w:hAnsi="Segoe UI" w:cs="Segoe UI"/>
          <w:color w:val="111111"/>
          <w:sz w:val="21"/>
          <w:szCs w:val="21"/>
          <w:lang w:val="en-IN" w:eastAsia="en-IN"/>
        </w:rPr>
        <w:t> an array of object that looks like object. Since all the classes are derived from a common base class object, we can do that. The method Display gets an array of objects</w:t>
      </w:r>
      <w:r w:rsidRPr="00A701F8">
        <w:rPr>
          <w:rFonts w:ascii="Consolas" w:eastAsia="Times New Roman" w:hAnsi="Consolas" w:cs="Courier New"/>
          <w:color w:val="990000"/>
          <w:bdr w:val="none" w:sz="0" w:space="0" w:color="auto" w:frame="1"/>
          <w:lang w:val="en-IN" w:eastAsia="en-IN"/>
        </w:rPr>
        <w:t>objectParamArray</w:t>
      </w:r>
      <w:r w:rsidRPr="00A701F8">
        <w:rPr>
          <w:rFonts w:ascii="Segoe UI" w:eastAsia="Times New Roman" w:hAnsi="Segoe UI" w:cs="Segoe UI"/>
          <w:color w:val="111111"/>
          <w:sz w:val="21"/>
          <w:szCs w:val="21"/>
          <w:lang w:val="en-IN" w:eastAsia="en-IN"/>
        </w:rPr>
        <w:t>. In the </w:t>
      </w:r>
      <w:r w:rsidRPr="00A701F8">
        <w:rPr>
          <w:rFonts w:ascii="Consolas" w:eastAsia="Times New Roman" w:hAnsi="Consolas" w:cs="Courier New"/>
          <w:color w:val="990000"/>
          <w:bdr w:val="none" w:sz="0" w:space="0" w:color="auto" w:frame="1"/>
          <w:lang w:val="en-IN" w:eastAsia="en-IN"/>
        </w:rPr>
        <w:t>foreach</w:t>
      </w:r>
      <w:r w:rsidRPr="00A701F8">
        <w:rPr>
          <w:rFonts w:ascii="Segoe UI" w:eastAsia="Times New Roman" w:hAnsi="Segoe UI" w:cs="Segoe UI"/>
          <w:color w:val="111111"/>
          <w:sz w:val="21"/>
          <w:szCs w:val="21"/>
          <w:lang w:val="en-IN" w:eastAsia="en-IN"/>
        </w:rPr>
        <w:t> object class has a method named </w:t>
      </w:r>
      <w:r w:rsidRPr="00A701F8">
        <w:rPr>
          <w:rFonts w:ascii="Consolas" w:eastAsia="Times New Roman" w:hAnsi="Consolas" w:cs="Courier New"/>
          <w:color w:val="990000"/>
          <w:bdr w:val="none" w:sz="0" w:space="0" w:color="auto" w:frame="1"/>
          <w:lang w:val="en-IN" w:eastAsia="en-IN"/>
        </w:rPr>
        <w:t>GetType</w:t>
      </w:r>
      <w:r w:rsidRPr="00A701F8">
        <w:rPr>
          <w:rFonts w:ascii="Segoe UI" w:eastAsia="Times New Roman" w:hAnsi="Segoe UI" w:cs="Segoe UI"/>
          <w:color w:val="111111"/>
          <w:sz w:val="21"/>
          <w:szCs w:val="21"/>
          <w:lang w:val="en-IN" w:eastAsia="en-IN"/>
        </w:rPr>
        <w:t> that returns an object that looks like Type, which too has a method named </w:t>
      </w:r>
      <w:r w:rsidRPr="00A701F8">
        <w:rPr>
          <w:rFonts w:ascii="Consolas" w:eastAsia="Times New Roman" w:hAnsi="Consolas" w:cs="Courier New"/>
          <w:color w:val="990000"/>
          <w:bdr w:val="none" w:sz="0" w:space="0" w:color="auto" w:frame="1"/>
          <w:lang w:val="en-IN" w:eastAsia="en-IN"/>
        </w:rPr>
        <w:t>FullName</w:t>
      </w:r>
      <w:r w:rsidRPr="00A701F8">
        <w:rPr>
          <w:rFonts w:ascii="Segoe UI" w:eastAsia="Times New Roman" w:hAnsi="Segoe UI" w:cs="Segoe UI"/>
          <w:color w:val="111111"/>
          <w:sz w:val="21"/>
          <w:szCs w:val="21"/>
          <w:lang w:val="en-IN" w:eastAsia="en-IN"/>
        </w:rPr>
        <w:t> that returns the name of the type. Since three different types displayed. In the second method call of </w:t>
      </w:r>
      <w:r w:rsidRPr="00A701F8">
        <w:rPr>
          <w:rFonts w:ascii="Consolas" w:eastAsia="Times New Roman" w:hAnsi="Consolas" w:cs="Courier New"/>
          <w:color w:val="990000"/>
          <w:bdr w:val="none" w:sz="0" w:space="0" w:color="auto" w:frame="1"/>
          <w:lang w:val="en-IN" w:eastAsia="en-IN"/>
        </w:rPr>
        <w:t>Display</w:t>
      </w:r>
      <w:r w:rsidRPr="00A701F8">
        <w:rPr>
          <w:rFonts w:ascii="Segoe UI" w:eastAsia="Times New Roman" w:hAnsi="Segoe UI" w:cs="Segoe UI"/>
          <w:color w:val="111111"/>
          <w:sz w:val="21"/>
          <w:szCs w:val="21"/>
          <w:lang w:val="en-IN" w:eastAsia="en-IN"/>
        </w:rPr>
        <w:t> we are casting </w:t>
      </w:r>
      <w:r w:rsidRPr="00A701F8">
        <w:rPr>
          <w:rFonts w:ascii="Consolas" w:eastAsia="Times New Roman" w:hAnsi="Consolas" w:cs="Courier New"/>
          <w:color w:val="990000"/>
          <w:bdr w:val="none" w:sz="0" w:space="0" w:color="auto" w:frame="1"/>
          <w:lang w:val="en-IN" w:eastAsia="en-IN"/>
        </w:rPr>
        <w:t>objArray</w:t>
      </w:r>
      <w:r w:rsidRPr="00A701F8">
        <w:rPr>
          <w:rFonts w:ascii="Segoe UI" w:eastAsia="Times New Roman" w:hAnsi="Segoe UI" w:cs="Segoe UI"/>
          <w:color w:val="111111"/>
          <w:sz w:val="21"/>
          <w:szCs w:val="21"/>
          <w:lang w:val="en-IN" w:eastAsia="en-IN"/>
        </w:rPr>
        <w:t> to an object. Since there is no conversion available from converting an object to an object array i.e. object [ ], so only a one element object [ ] is created. It’s the same case in the third invocation and the last explicitly casts to an object array.</w:t>
      </w:r>
    </w:p>
    <w:p w14:paraId="06040F53"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For proof of concept,</w:t>
      </w:r>
    </w:p>
    <w:p w14:paraId="64CC83C8"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Overload.cs</w:t>
      </w:r>
    </w:p>
    <w:p w14:paraId="14E880B0" w14:textId="7D8A38D1"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6A592311" wp14:editId="49207736">
            <wp:extent cx="85725" cy="85725"/>
            <wp:effectExtent l="0" t="0" r="9525" b="9525"/>
            <wp:docPr id="145" name="Picture 14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8"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369DA6D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Overload</w:t>
      </w:r>
    </w:p>
    <w:p w14:paraId="591599AF"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2CB5AEC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public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Display(</w:t>
      </w:r>
      <w:r w:rsidRPr="00A701F8">
        <w:rPr>
          <w:rFonts w:ascii="Consolas" w:eastAsia="Times New Roman" w:hAnsi="Consolas" w:cs="Courier New"/>
          <w:color w:val="0000FF"/>
          <w:sz w:val="18"/>
          <w:szCs w:val="18"/>
          <w:bdr w:val="none" w:sz="0" w:space="0" w:color="auto" w:frame="1"/>
          <w:lang w:val="en-IN" w:eastAsia="en-IN"/>
        </w:rPr>
        <w:t>params</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 objectParamArray)</w:t>
      </w:r>
    </w:p>
    <w:p w14:paraId="50FF1130"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644332CE"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Console.WriteLine(objectParamArray.GetType().FullName);</w:t>
      </w:r>
    </w:p>
    <w:p w14:paraId="0100F6E9"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Console.WriteLine(objectParamArray.Length);</w:t>
      </w:r>
    </w:p>
    <w:p w14:paraId="1D0CF59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Console.WriteLine(objectParamArray[</w:t>
      </w:r>
      <w:r w:rsidRPr="00A701F8">
        <w:rPr>
          <w:rFonts w:ascii="Consolas" w:eastAsia="Times New Roman" w:hAnsi="Consolas" w:cs="Courier New"/>
          <w:color w:val="000080"/>
          <w:sz w:val="18"/>
          <w:szCs w:val="18"/>
          <w:bdr w:val="none" w:sz="0" w:space="0" w:color="auto" w:frame="1"/>
          <w:lang w:val="en-IN" w:eastAsia="en-IN"/>
        </w:rPr>
        <w:t>0</w:t>
      </w:r>
      <w:r w:rsidRPr="00A701F8">
        <w:rPr>
          <w:rFonts w:ascii="Consolas" w:eastAsia="Times New Roman" w:hAnsi="Consolas" w:cs="Courier New"/>
          <w:color w:val="303030"/>
          <w:sz w:val="18"/>
          <w:szCs w:val="18"/>
          <w:lang w:val="en-IN" w:eastAsia="en-IN"/>
        </w:rPr>
        <w:t>]);</w:t>
      </w:r>
    </w:p>
    <w:p w14:paraId="1536EE30" w14:textId="77777777" w:rsidR="00A701F8" w:rsidRPr="00A701F8" w:rsidRDefault="00A701F8" w:rsidP="00A701F8">
      <w:pPr>
        <w:shd w:val="clear" w:color="auto" w:fill="FFFFFF"/>
        <w:spacing w:before="100" w:beforeAutospacing="1" w:after="360"/>
        <w:rPr>
          <w:rFonts w:ascii="Tahoma" w:eastAsia="Times New Roman" w:hAnsi="Tahoma" w:cs="Tahoma"/>
          <w:color w:val="303030"/>
          <w:sz w:val="27"/>
          <w:szCs w:val="27"/>
          <w:lang w:val="en-IN" w:eastAsia="en-IN"/>
        </w:rPr>
      </w:pPr>
      <w:r w:rsidRPr="00A701F8">
        <w:rPr>
          <w:rFonts w:ascii="Tahoma" w:eastAsia="Times New Roman" w:hAnsi="Tahoma" w:cs="Tahoma"/>
          <w:color w:val="303030"/>
          <w:sz w:val="27"/>
          <w:szCs w:val="27"/>
          <w:lang w:val="en-IN" w:eastAsia="en-IN"/>
        </w:rPr>
        <w:t>}</w:t>
      </w:r>
      <w:r w:rsidRPr="00A701F8">
        <w:rPr>
          <w:rFonts w:ascii="Tahoma" w:eastAsia="Times New Roman" w:hAnsi="Tahoma" w:cs="Tahoma"/>
          <w:color w:val="303030"/>
          <w:sz w:val="27"/>
          <w:szCs w:val="27"/>
          <w:lang w:val="en-IN" w:eastAsia="en-IN"/>
        </w:rPr>
        <w:br/>
        <w:t>}</w:t>
      </w:r>
    </w:p>
    <w:p w14:paraId="775C7339"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Program.cs</w:t>
      </w:r>
    </w:p>
    <w:p w14:paraId="30BD5AB7" w14:textId="3C1F7893" w:rsidR="00A701F8" w:rsidRPr="00A701F8" w:rsidRDefault="00A701F8" w:rsidP="00A701F8">
      <w:pPr>
        <w:shd w:val="clear" w:color="auto" w:fill="FFFFFF"/>
        <w:jc w:val="right"/>
        <w:rPr>
          <w:rFonts w:ascii="Segoe UI" w:eastAsia="Times New Roman" w:hAnsi="Segoe UI" w:cs="Segoe UI"/>
          <w:color w:val="005782"/>
          <w:sz w:val="17"/>
          <w:szCs w:val="17"/>
          <w:lang w:val="en-IN" w:eastAsia="en-IN"/>
        </w:rPr>
      </w:pPr>
      <w:r w:rsidRPr="00A701F8">
        <w:rPr>
          <w:rFonts w:ascii="Segoe UI" w:eastAsia="Times New Roman" w:hAnsi="Segoe UI" w:cs="Segoe UI"/>
          <w:noProof/>
          <w:color w:val="005782"/>
          <w:sz w:val="17"/>
          <w:szCs w:val="17"/>
          <w:lang w:val="en-IN" w:eastAsia="en-IN"/>
        </w:rPr>
        <w:drawing>
          <wp:inline distT="0" distB="0" distL="0" distR="0" wp14:anchorId="78A32567" wp14:editId="14B34309">
            <wp:extent cx="85725" cy="85725"/>
            <wp:effectExtent l="0" t="0" r="9525" b="9525"/>
            <wp:docPr id="144" name="Picture 14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701F8">
        <w:rPr>
          <w:rFonts w:ascii="Segoe UI" w:eastAsia="Times New Roman" w:hAnsi="Segoe UI" w:cs="Segoe UI"/>
          <w:color w:val="005782"/>
          <w:sz w:val="17"/>
          <w:szCs w:val="17"/>
          <w:bdr w:val="none" w:sz="0" w:space="0" w:color="auto" w:frame="1"/>
          <w:lang w:val="en-IN" w:eastAsia="en-IN"/>
        </w:rPr>
        <w:t> Collapse | </w:t>
      </w:r>
      <w:hyperlink r:id="rId49" w:history="1">
        <w:r w:rsidRPr="00A701F8">
          <w:rPr>
            <w:rFonts w:ascii="Segoe UI" w:eastAsia="Times New Roman" w:hAnsi="Segoe UI" w:cs="Segoe UI"/>
            <w:color w:val="800080"/>
            <w:sz w:val="17"/>
            <w:szCs w:val="17"/>
            <w:u w:val="single"/>
            <w:bdr w:val="none" w:sz="0" w:space="0" w:color="auto" w:frame="1"/>
            <w:lang w:val="en-IN" w:eastAsia="en-IN"/>
          </w:rPr>
          <w:t>Copy Code</w:t>
        </w:r>
      </w:hyperlink>
    </w:p>
    <w:p w14:paraId="6B4DEA3B"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0000FF"/>
          <w:sz w:val="18"/>
          <w:szCs w:val="18"/>
          <w:bdr w:val="none" w:sz="0" w:space="0" w:color="auto" w:frame="1"/>
          <w:lang w:val="en-IN" w:eastAsia="en-IN"/>
        </w:rPr>
        <w:t>class</w:t>
      </w:r>
      <w:r w:rsidRPr="00A701F8">
        <w:rPr>
          <w:rFonts w:ascii="Consolas" w:eastAsia="Times New Roman" w:hAnsi="Consolas" w:cs="Courier New"/>
          <w:color w:val="303030"/>
          <w:sz w:val="18"/>
          <w:szCs w:val="18"/>
          <w:lang w:val="en-IN" w:eastAsia="en-IN"/>
        </w:rPr>
        <w:t xml:space="preserve"> Program</w:t>
      </w:r>
    </w:p>
    <w:p w14:paraId="271FCBC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09D94BF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static</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void</w:t>
      </w:r>
      <w:r w:rsidRPr="00A701F8">
        <w:rPr>
          <w:rFonts w:ascii="Consolas" w:eastAsia="Times New Roman" w:hAnsi="Consolas" w:cs="Courier New"/>
          <w:color w:val="303030"/>
          <w:sz w:val="18"/>
          <w:szCs w:val="18"/>
          <w:lang w:val="en-IN" w:eastAsia="en-IN"/>
        </w:rPr>
        <w:t xml:space="preserve"> Main(</w:t>
      </w:r>
      <w:r w:rsidRPr="00A701F8">
        <w:rPr>
          <w:rFonts w:ascii="Consolas" w:eastAsia="Times New Roman" w:hAnsi="Consolas" w:cs="Courier New"/>
          <w:color w:val="0000FF"/>
          <w:sz w:val="18"/>
          <w:szCs w:val="18"/>
          <w:bdr w:val="none" w:sz="0" w:space="0" w:color="auto" w:frame="1"/>
          <w:lang w:val="en-IN" w:eastAsia="en-IN"/>
        </w:rPr>
        <w:t>string</w:t>
      </w:r>
      <w:r w:rsidRPr="00A701F8">
        <w:rPr>
          <w:rFonts w:ascii="Consolas" w:eastAsia="Times New Roman" w:hAnsi="Consolas" w:cs="Courier New"/>
          <w:color w:val="303030"/>
          <w:sz w:val="18"/>
          <w:szCs w:val="18"/>
          <w:lang w:val="en-IN" w:eastAsia="en-IN"/>
        </w:rPr>
        <w:t>[] args)</w:t>
      </w:r>
    </w:p>
    <w:p w14:paraId="7043FED2"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B93B20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 xml:space="preserve">[] objArray = { </w:t>
      </w:r>
      <w:r w:rsidRPr="00A701F8">
        <w:rPr>
          <w:rFonts w:ascii="Consolas" w:eastAsia="Times New Roman" w:hAnsi="Consolas" w:cs="Courier New"/>
          <w:color w:val="000080"/>
          <w:sz w:val="18"/>
          <w:szCs w:val="18"/>
          <w:bdr w:val="none" w:sz="0" w:space="0" w:color="auto" w:frame="1"/>
          <w:lang w:val="en-IN" w:eastAsia="en-IN"/>
        </w:rPr>
        <w:t>100</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800080"/>
          <w:sz w:val="18"/>
          <w:szCs w:val="18"/>
          <w:bdr w:val="none" w:sz="0" w:space="0" w:color="auto" w:frame="1"/>
          <w:lang w:val="en-IN" w:eastAsia="en-IN"/>
        </w:rPr>
        <w:t>"Akhil"</w:t>
      </w:r>
      <w:r w:rsidRPr="00A701F8">
        <w:rPr>
          <w:rFonts w:ascii="Consolas" w:eastAsia="Times New Roman" w:hAnsi="Consolas" w:cs="Courier New"/>
          <w:color w:val="303030"/>
          <w:sz w:val="18"/>
          <w:szCs w:val="18"/>
          <w:lang w:val="en-IN" w:eastAsia="en-IN"/>
        </w:rPr>
        <w:t xml:space="preserve">, </w:t>
      </w:r>
      <w:r w:rsidRPr="00A701F8">
        <w:rPr>
          <w:rFonts w:ascii="Consolas" w:eastAsia="Times New Roman" w:hAnsi="Consolas" w:cs="Courier New"/>
          <w:color w:val="000080"/>
          <w:sz w:val="18"/>
          <w:szCs w:val="18"/>
          <w:bdr w:val="none" w:sz="0" w:space="0" w:color="auto" w:frame="1"/>
          <w:lang w:val="en-IN" w:eastAsia="en-IN"/>
        </w:rPr>
        <w:t>200</w:t>
      </w:r>
      <w:r w:rsidRPr="00A701F8">
        <w:rPr>
          <w:rFonts w:ascii="Consolas" w:eastAsia="Times New Roman" w:hAnsi="Consolas" w:cs="Courier New"/>
          <w:color w:val="303030"/>
          <w:sz w:val="18"/>
          <w:szCs w:val="18"/>
          <w:lang w:val="en-IN" w:eastAsia="en-IN"/>
        </w:rPr>
        <w:t>.</w:t>
      </w:r>
      <w:r w:rsidRPr="00A701F8">
        <w:rPr>
          <w:rFonts w:ascii="Consolas" w:eastAsia="Times New Roman" w:hAnsi="Consolas" w:cs="Courier New"/>
          <w:color w:val="000080"/>
          <w:sz w:val="18"/>
          <w:szCs w:val="18"/>
          <w:bdr w:val="none" w:sz="0" w:space="0" w:color="auto" w:frame="1"/>
          <w:lang w:val="en-IN" w:eastAsia="en-IN"/>
        </w:rPr>
        <w:t>300</w:t>
      </w:r>
      <w:r w:rsidRPr="00A701F8">
        <w:rPr>
          <w:rFonts w:ascii="Consolas" w:eastAsia="Times New Roman" w:hAnsi="Consolas" w:cs="Courier New"/>
          <w:color w:val="303030"/>
          <w:sz w:val="18"/>
          <w:szCs w:val="18"/>
          <w:lang w:val="en-IN" w:eastAsia="en-IN"/>
        </w:rPr>
        <w:t xml:space="preserve"> };</w:t>
      </w:r>
    </w:p>
    <w:p w14:paraId="6C228EFC"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Overload.Display((</w:t>
      </w:r>
      <w:r w:rsidRPr="00A701F8">
        <w:rPr>
          <w:rFonts w:ascii="Consolas" w:eastAsia="Times New Roman" w:hAnsi="Consolas" w:cs="Courier New"/>
          <w:color w:val="0000FF"/>
          <w:sz w:val="18"/>
          <w:szCs w:val="18"/>
          <w:bdr w:val="none" w:sz="0" w:space="0" w:color="auto" w:frame="1"/>
          <w:lang w:val="en-IN" w:eastAsia="en-IN"/>
        </w:rPr>
        <w:t>object</w:t>
      </w:r>
      <w:r w:rsidRPr="00A701F8">
        <w:rPr>
          <w:rFonts w:ascii="Consolas" w:eastAsia="Times New Roman" w:hAnsi="Consolas" w:cs="Courier New"/>
          <w:color w:val="303030"/>
          <w:sz w:val="18"/>
          <w:szCs w:val="18"/>
          <w:lang w:val="en-IN" w:eastAsia="en-IN"/>
        </w:rPr>
        <w:t>)objArray);</w:t>
      </w:r>
    </w:p>
    <w:p w14:paraId="04D459E7"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Console.ReadKey();</w:t>
      </w:r>
    </w:p>
    <w:p w14:paraId="6189AC3D"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79A17846" w14:textId="77777777" w:rsidR="00A701F8" w:rsidRPr="00A701F8" w:rsidRDefault="00A701F8" w:rsidP="00A701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701F8">
        <w:rPr>
          <w:rFonts w:ascii="Consolas" w:eastAsia="Times New Roman" w:hAnsi="Consolas" w:cs="Courier New"/>
          <w:color w:val="303030"/>
          <w:sz w:val="18"/>
          <w:szCs w:val="18"/>
          <w:lang w:val="en-IN" w:eastAsia="en-IN"/>
        </w:rPr>
        <w:t xml:space="preserve">    }</w:t>
      </w:r>
    </w:p>
    <w:p w14:paraId="429006A6" w14:textId="77777777" w:rsidR="00A701F8" w:rsidRPr="00A701F8" w:rsidRDefault="00A701F8" w:rsidP="00A701F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701F8">
        <w:rPr>
          <w:rFonts w:ascii="Segoe UI" w:eastAsia="Times New Roman" w:hAnsi="Segoe UI" w:cs="Segoe UI"/>
          <w:b/>
          <w:bCs/>
          <w:color w:val="111111"/>
          <w:sz w:val="24"/>
          <w:szCs w:val="24"/>
          <w:lang w:val="en-IN" w:eastAsia="en-IN"/>
        </w:rPr>
        <w:t>Output</w:t>
      </w:r>
    </w:p>
    <w:p w14:paraId="2A5BD377"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System.Object[]</w:t>
      </w:r>
      <w:r w:rsidRPr="00A701F8">
        <w:rPr>
          <w:rFonts w:ascii="Segoe UI" w:eastAsia="Times New Roman" w:hAnsi="Segoe UI" w:cs="Segoe UI"/>
          <w:color w:val="111111"/>
          <w:sz w:val="21"/>
          <w:szCs w:val="21"/>
          <w:lang w:val="en-IN" w:eastAsia="en-IN"/>
        </w:rPr>
        <w:br/>
        <w:t>1</w:t>
      </w:r>
      <w:r w:rsidRPr="00A701F8">
        <w:rPr>
          <w:rFonts w:ascii="Segoe UI" w:eastAsia="Times New Roman" w:hAnsi="Segoe UI" w:cs="Segoe UI"/>
          <w:color w:val="111111"/>
          <w:sz w:val="21"/>
          <w:szCs w:val="21"/>
          <w:lang w:val="en-IN" w:eastAsia="en-IN"/>
        </w:rPr>
        <w:br/>
        <w:t>System.Object[]</w:t>
      </w:r>
    </w:p>
    <w:p w14:paraId="1FCC48CF" w14:textId="77777777" w:rsidR="00A701F8" w:rsidRPr="00A701F8" w:rsidRDefault="00A701F8" w:rsidP="00A701F8">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701F8">
        <w:rPr>
          <w:rFonts w:ascii="Segoe UI" w:eastAsia="Times New Roman" w:hAnsi="Segoe UI" w:cs="Segoe UI"/>
          <w:color w:val="FF9900"/>
          <w:sz w:val="29"/>
          <w:szCs w:val="29"/>
          <w:lang w:val="en-IN" w:eastAsia="en-IN"/>
        </w:rPr>
        <w:t>5. Conclusion</w:t>
      </w:r>
    </w:p>
    <w:p w14:paraId="7B11F919"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 xml:space="preserve">In this article of our Diving in OOP series we learnt about compile time polymorphism, it is also called early binding or method overloading. We catered most of the scenarios specific to </w:t>
      </w:r>
      <w:r w:rsidRPr="00A701F8">
        <w:rPr>
          <w:rFonts w:ascii="Segoe UI" w:eastAsia="Times New Roman" w:hAnsi="Segoe UI" w:cs="Segoe UI"/>
          <w:color w:val="111111"/>
          <w:sz w:val="21"/>
          <w:szCs w:val="21"/>
          <w:lang w:val="en-IN" w:eastAsia="en-IN"/>
        </w:rPr>
        <w:lastRenderedPageBreak/>
        <w:t>polymorphism.We also learned about the use of powerful </w:t>
      </w:r>
      <w:r w:rsidRPr="00A701F8">
        <w:rPr>
          <w:rFonts w:ascii="Segoe UI" w:eastAsia="Times New Roman" w:hAnsi="Segoe UI" w:cs="Segoe UI"/>
          <w:b/>
          <w:bCs/>
          <w:color w:val="111111"/>
          <w:sz w:val="21"/>
          <w:szCs w:val="21"/>
          <w:bdr w:val="none" w:sz="0" w:space="0" w:color="auto" w:frame="1"/>
          <w:lang w:val="en-IN" w:eastAsia="en-IN"/>
        </w:rPr>
        <w:t>params</w:t>
      </w:r>
      <w:r w:rsidRPr="00A701F8">
        <w:rPr>
          <w:rFonts w:ascii="Segoe UI" w:eastAsia="Times New Roman" w:hAnsi="Segoe UI" w:cs="Segoe UI"/>
          <w:color w:val="111111"/>
          <w:sz w:val="21"/>
          <w:szCs w:val="21"/>
          <w:lang w:val="en-IN" w:eastAsia="en-IN"/>
        </w:rPr>
        <w:t> keyword and its use in polymorphism.</w:t>
      </w:r>
    </w:p>
    <w:p w14:paraId="7B8E345B" w14:textId="77777777"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To sum up lets list down all the point to remembers once more,</w:t>
      </w:r>
    </w:p>
    <w:p w14:paraId="197B8611" w14:textId="3FE52931" w:rsidR="00A701F8" w:rsidRPr="00A701F8" w:rsidRDefault="00A701F8" w:rsidP="00A701F8">
      <w:pPr>
        <w:shd w:val="clear" w:color="auto" w:fill="FFFFFF"/>
        <w:rPr>
          <w:rFonts w:ascii="Segoe UI" w:eastAsia="Times New Roman" w:hAnsi="Segoe UI" w:cs="Segoe UI"/>
          <w:color w:val="111111"/>
          <w:sz w:val="21"/>
          <w:szCs w:val="21"/>
          <w:lang w:val="en-IN" w:eastAsia="en-IN"/>
        </w:rPr>
      </w:pPr>
      <w:r w:rsidRPr="00A701F8">
        <w:rPr>
          <w:rFonts w:ascii="Segoe UI" w:eastAsia="Times New Roman" w:hAnsi="Segoe UI" w:cs="Segoe UI"/>
          <w:noProof/>
          <w:color w:val="111111"/>
          <w:sz w:val="21"/>
          <w:szCs w:val="21"/>
          <w:lang w:val="en-IN" w:eastAsia="en-IN"/>
        </w:rPr>
        <w:drawing>
          <wp:inline distT="0" distB="0" distL="0" distR="0" wp14:anchorId="25DEE5A4" wp14:editId="759067A5">
            <wp:extent cx="1295400" cy="16764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95400" cy="1676400"/>
                    </a:xfrm>
                    <a:prstGeom prst="rect">
                      <a:avLst/>
                    </a:prstGeom>
                    <a:noFill/>
                    <a:ln>
                      <a:noFill/>
                    </a:ln>
                  </pic:spPr>
                </pic:pic>
              </a:graphicData>
            </a:graphic>
          </wp:inline>
        </w:drawing>
      </w:r>
    </w:p>
    <w:p w14:paraId="32D2E928"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C# recognizes the method by its parameters and not by its name.</w:t>
      </w:r>
    </w:p>
    <w:p w14:paraId="60477919"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The return value/parameter type of a method is never the part of method signature if the names of the methods are same. So this is not polymorphism.</w:t>
      </w:r>
    </w:p>
    <w:p w14:paraId="30FD9E8E"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Modifiers such as static are not considered as part of method signature.</w:t>
      </w:r>
    </w:p>
    <w:p w14:paraId="0CB88BB3"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The signature of a method consists of its name, number and types of its formal parameters. The return type of a function is not part of the signature. Two methods can not have the same signature and also non-members cannot have the same name as members.</w:t>
      </w:r>
    </w:p>
    <w:p w14:paraId="1ED40AE6"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Parameter names should be unique. And also we can not have a parameter name and a declared variable name in the same function as same.</w:t>
      </w:r>
    </w:p>
    <w:p w14:paraId="47B2EE39"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In case of pass by value, the value of the variable is passed and in the case of ref and out, the address of the reference is passed.</w:t>
      </w:r>
    </w:p>
    <w:p w14:paraId="3669E44A"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This params keyword can only be applied to the last argument of the method.So the n number of parameters can only be at the end.</w:t>
      </w:r>
    </w:p>
    <w:p w14:paraId="1767ADB9"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C# is very smart to recognize if the penultimate argument and the params have the same data type.</w:t>
      </w:r>
    </w:p>
    <w:p w14:paraId="7F804694" w14:textId="77777777" w:rsidR="00A701F8" w:rsidRPr="00A701F8" w:rsidRDefault="00A701F8" w:rsidP="00A701F8">
      <w:pPr>
        <w:numPr>
          <w:ilvl w:val="0"/>
          <w:numId w:val="41"/>
        </w:numPr>
        <w:shd w:val="clear" w:color="auto" w:fill="FFFFFF"/>
        <w:ind w:left="0"/>
        <w:rPr>
          <w:rFonts w:ascii="Segoe UI" w:eastAsia="Times New Roman" w:hAnsi="Segoe UI" w:cs="Segoe UI"/>
          <w:color w:val="111111"/>
          <w:sz w:val="21"/>
          <w:szCs w:val="21"/>
          <w:lang w:val="en-IN" w:eastAsia="en-IN"/>
        </w:rPr>
      </w:pPr>
      <w:r w:rsidRPr="00A701F8">
        <w:rPr>
          <w:rFonts w:ascii="Segoe UI" w:eastAsia="Times New Roman" w:hAnsi="Segoe UI" w:cs="Segoe UI"/>
          <w:color w:val="111111"/>
          <w:sz w:val="21"/>
          <w:szCs w:val="21"/>
          <w:lang w:val="en-IN" w:eastAsia="en-IN"/>
        </w:rPr>
        <w:t>Parameter array must be a single dimensional array.</w:t>
      </w:r>
    </w:p>
    <w:p w14:paraId="05FC127D" w14:textId="325E07CC" w:rsidR="00A701F8" w:rsidRDefault="00A701F8" w:rsidP="00E6030C">
      <w:pPr>
        <w:shd w:val="clear" w:color="auto" w:fill="FFFFFF"/>
        <w:outlineLvl w:val="0"/>
        <w:rPr>
          <w:rFonts w:ascii="Tahoma" w:eastAsia="Times New Roman" w:hAnsi="Tahoma" w:cs="Tahoma"/>
          <w:b/>
          <w:bCs/>
          <w:color w:val="303030"/>
          <w:kern w:val="36"/>
          <w:sz w:val="48"/>
          <w:szCs w:val="48"/>
          <w:lang w:val="en-IN" w:eastAsia="en-IN"/>
        </w:rPr>
      </w:pPr>
    </w:p>
    <w:p w14:paraId="5C5DF466" w14:textId="77777777" w:rsidR="00A701F8" w:rsidRDefault="00A701F8" w:rsidP="00E6030C">
      <w:pPr>
        <w:shd w:val="clear" w:color="auto" w:fill="FFFFFF"/>
        <w:outlineLvl w:val="0"/>
        <w:rPr>
          <w:rFonts w:ascii="Tahoma" w:eastAsia="Times New Roman" w:hAnsi="Tahoma" w:cs="Tahoma"/>
          <w:b/>
          <w:bCs/>
          <w:color w:val="303030"/>
          <w:kern w:val="36"/>
          <w:sz w:val="48"/>
          <w:szCs w:val="48"/>
          <w:lang w:val="en-IN" w:eastAsia="en-IN"/>
        </w:rPr>
      </w:pPr>
    </w:p>
    <w:p w14:paraId="1C94C4C8" w14:textId="460697D8" w:rsidR="00E6030C" w:rsidRPr="00E6030C" w:rsidRDefault="00E6030C" w:rsidP="00E6030C">
      <w:pPr>
        <w:shd w:val="clear" w:color="auto" w:fill="FFFFFF"/>
        <w:outlineLvl w:val="0"/>
        <w:rPr>
          <w:rFonts w:ascii="Tahoma" w:eastAsia="Times New Roman" w:hAnsi="Tahoma" w:cs="Tahoma"/>
          <w:b/>
          <w:bCs/>
          <w:color w:val="303030"/>
          <w:kern w:val="36"/>
          <w:sz w:val="48"/>
          <w:szCs w:val="48"/>
          <w:lang w:val="en-IN" w:eastAsia="en-IN"/>
        </w:rPr>
      </w:pPr>
      <w:r w:rsidRPr="00E6030C">
        <w:rPr>
          <w:rFonts w:ascii="Tahoma" w:eastAsia="Times New Roman" w:hAnsi="Tahoma" w:cs="Tahoma"/>
          <w:b/>
          <w:bCs/>
          <w:color w:val="303030"/>
          <w:kern w:val="36"/>
          <w:sz w:val="48"/>
          <w:szCs w:val="48"/>
          <w:lang w:val="en-IN" w:eastAsia="en-IN"/>
        </w:rPr>
        <w:t>Diving in OOP (Part 2) : Polymorphism and Inheritance (Inheritance)</w:t>
      </w:r>
    </w:p>
    <w:p w14:paraId="40553BA8" w14:textId="0A322D9C" w:rsidR="00A9204E" w:rsidRDefault="00A9204E" w:rsidP="00E6030C"/>
    <w:p w14:paraId="5B1A9D2F" w14:textId="77777777" w:rsidR="00C81D0D" w:rsidRDefault="00C81D0D" w:rsidP="00C81D0D">
      <w:pPr>
        <w:ind w:left="360"/>
        <w:rPr>
          <w:b/>
          <w:bCs/>
          <w:sz w:val="36"/>
          <w:szCs w:val="36"/>
        </w:rPr>
      </w:pPr>
    </w:p>
    <w:p w14:paraId="37A54972" w14:textId="77777777" w:rsidR="00C81D0D" w:rsidRDefault="00C81D0D" w:rsidP="00C81D0D">
      <w:pPr>
        <w:ind w:left="360"/>
        <w:rPr>
          <w:b/>
          <w:bCs/>
          <w:sz w:val="36"/>
          <w:szCs w:val="36"/>
        </w:rPr>
      </w:pPr>
    </w:p>
    <w:p w14:paraId="420C7A8F" w14:textId="521005A2" w:rsidR="00E6030C" w:rsidRPr="00C81D0D" w:rsidRDefault="00E6030C" w:rsidP="00C81D0D">
      <w:pPr>
        <w:pStyle w:val="ListParagraph"/>
        <w:numPr>
          <w:ilvl w:val="0"/>
          <w:numId w:val="25"/>
        </w:numPr>
        <w:rPr>
          <w:b/>
          <w:bCs/>
          <w:sz w:val="36"/>
          <w:szCs w:val="36"/>
        </w:rPr>
      </w:pPr>
      <w:r w:rsidRPr="00C81D0D">
        <w:rPr>
          <w:b/>
          <w:bCs/>
          <w:sz w:val="36"/>
          <w:szCs w:val="36"/>
        </w:rPr>
        <w:t>Example of Inheritance</w:t>
      </w:r>
    </w:p>
    <w:p w14:paraId="0CBE6B50" w14:textId="77777777" w:rsidR="00E6030C" w:rsidRPr="00E6030C" w:rsidRDefault="00E6030C" w:rsidP="00E6030C">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E6030C">
        <w:rPr>
          <w:rFonts w:ascii="Consolas" w:eastAsia="Times New Roman" w:hAnsi="Consolas" w:cs="Courier New"/>
          <w:color w:val="0000FF"/>
          <w:sz w:val="18"/>
          <w:szCs w:val="18"/>
          <w:bdr w:val="none" w:sz="0" w:space="0" w:color="auto" w:frame="1"/>
          <w:lang w:val="en-IN" w:eastAsia="en-IN"/>
        </w:rPr>
        <w:t>class ClassA:ClassB</w:t>
      </w:r>
      <w:r w:rsidRPr="00E6030C">
        <w:rPr>
          <w:rFonts w:ascii="Consolas" w:eastAsia="Times New Roman" w:hAnsi="Consolas" w:cs="Courier New"/>
          <w:color w:val="0000FF"/>
          <w:sz w:val="18"/>
          <w:szCs w:val="18"/>
          <w:bdr w:val="none" w:sz="0" w:space="0" w:color="auto" w:frame="1"/>
          <w:lang w:val="en-IN" w:eastAsia="en-IN"/>
        </w:rPr>
        <w:br/>
        <w:t>{</w:t>
      </w:r>
    </w:p>
    <w:p w14:paraId="00279C48" w14:textId="77777777" w:rsidR="00E6030C" w:rsidRPr="00E6030C" w:rsidRDefault="00E6030C" w:rsidP="00E6030C">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sidRPr="00E6030C">
        <w:rPr>
          <w:rFonts w:ascii="Consolas" w:eastAsia="Times New Roman" w:hAnsi="Consolas" w:cs="Courier New"/>
          <w:color w:val="0000FF"/>
          <w:sz w:val="18"/>
          <w:szCs w:val="18"/>
          <w:bdr w:val="none" w:sz="0" w:space="0" w:color="auto" w:frame="1"/>
          <w:lang w:val="en-IN" w:eastAsia="en-IN"/>
        </w:rPr>
        <w:t>}</w:t>
      </w:r>
    </w:p>
    <w:p w14:paraId="2E9573A4" w14:textId="77777777" w:rsidR="00E6030C" w:rsidRPr="00E6030C" w:rsidRDefault="00E6030C" w:rsidP="00E6030C">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E6030C">
        <w:rPr>
          <w:rFonts w:ascii="Consolas" w:eastAsia="Times New Roman" w:hAnsi="Consolas" w:cs="Courier New"/>
          <w:color w:val="0000FF"/>
          <w:sz w:val="18"/>
          <w:szCs w:val="18"/>
          <w:bdr w:val="none" w:sz="0" w:space="0" w:color="auto" w:frame="1"/>
          <w:lang w:val="en-IN" w:eastAsia="en-IN"/>
        </w:rPr>
        <w:lastRenderedPageBreak/>
        <w:t>class ClassB</w:t>
      </w:r>
      <w:r w:rsidRPr="00E6030C">
        <w:rPr>
          <w:rFonts w:ascii="Consolas" w:eastAsia="Times New Roman" w:hAnsi="Consolas" w:cs="Courier New"/>
          <w:color w:val="0000FF"/>
          <w:sz w:val="18"/>
          <w:szCs w:val="18"/>
          <w:bdr w:val="none" w:sz="0" w:space="0" w:color="auto" w:frame="1"/>
          <w:lang w:val="en-IN" w:eastAsia="en-IN"/>
        </w:rPr>
        <w:br/>
        <w:t>{</w:t>
      </w:r>
      <w:r w:rsidRPr="00E6030C">
        <w:rPr>
          <w:rFonts w:ascii="Consolas" w:eastAsia="Times New Roman" w:hAnsi="Consolas" w:cs="Courier New"/>
          <w:color w:val="0000FF"/>
          <w:sz w:val="18"/>
          <w:szCs w:val="18"/>
          <w:bdr w:val="none" w:sz="0" w:space="0" w:color="auto" w:frame="1"/>
          <w:lang w:val="en-IN" w:eastAsia="en-IN"/>
        </w:rPr>
        <w:br/>
        <w:t>public int x = 100;</w:t>
      </w:r>
      <w:r w:rsidRPr="00E6030C">
        <w:rPr>
          <w:rFonts w:ascii="Consolas" w:eastAsia="Times New Roman" w:hAnsi="Consolas" w:cs="Courier New"/>
          <w:color w:val="0000FF"/>
          <w:sz w:val="18"/>
          <w:szCs w:val="18"/>
          <w:bdr w:val="none" w:sz="0" w:space="0" w:color="auto" w:frame="1"/>
          <w:lang w:val="en-IN" w:eastAsia="en-IN"/>
        </w:rPr>
        <w:br/>
        <w:t>public void Display1()</w:t>
      </w:r>
      <w:r w:rsidRPr="00E6030C">
        <w:rPr>
          <w:rFonts w:ascii="Consolas" w:eastAsia="Times New Roman" w:hAnsi="Consolas" w:cs="Courier New"/>
          <w:color w:val="0000FF"/>
          <w:sz w:val="18"/>
          <w:szCs w:val="18"/>
          <w:bdr w:val="none" w:sz="0" w:space="0" w:color="auto" w:frame="1"/>
          <w:lang w:val="en-IN" w:eastAsia="en-IN"/>
        </w:rPr>
        <w:br/>
        <w:t>{</w:t>
      </w:r>
      <w:r w:rsidRPr="00E6030C">
        <w:rPr>
          <w:rFonts w:ascii="Consolas" w:eastAsia="Times New Roman" w:hAnsi="Consolas" w:cs="Courier New"/>
          <w:color w:val="0000FF"/>
          <w:sz w:val="18"/>
          <w:szCs w:val="18"/>
          <w:bdr w:val="none" w:sz="0" w:space="0" w:color="auto" w:frame="1"/>
          <w:lang w:val="en-IN" w:eastAsia="en-IN"/>
        </w:rPr>
        <w:br/>
        <w:t>Console.WriteLine(“ClassB Display1″);</w:t>
      </w:r>
      <w:r w:rsidRPr="00E6030C">
        <w:rPr>
          <w:rFonts w:ascii="Consolas" w:eastAsia="Times New Roman" w:hAnsi="Consolas" w:cs="Courier New"/>
          <w:color w:val="0000FF"/>
          <w:sz w:val="18"/>
          <w:szCs w:val="18"/>
          <w:bdr w:val="none" w:sz="0" w:space="0" w:color="auto" w:frame="1"/>
          <w:lang w:val="en-IN" w:eastAsia="en-IN"/>
        </w:rPr>
        <w:br/>
        <w:t>}</w:t>
      </w:r>
      <w:r w:rsidRPr="00E6030C">
        <w:rPr>
          <w:rFonts w:ascii="Consolas" w:eastAsia="Times New Roman" w:hAnsi="Consolas" w:cs="Courier New"/>
          <w:color w:val="0000FF"/>
          <w:sz w:val="18"/>
          <w:szCs w:val="18"/>
          <w:bdr w:val="none" w:sz="0" w:space="0" w:color="auto" w:frame="1"/>
          <w:lang w:val="en-IN" w:eastAsia="en-IN"/>
        </w:rPr>
        <w:br/>
        <w:t>public void Display2()</w:t>
      </w:r>
      <w:r w:rsidRPr="00E6030C">
        <w:rPr>
          <w:rFonts w:ascii="Consolas" w:eastAsia="Times New Roman" w:hAnsi="Consolas" w:cs="Courier New"/>
          <w:color w:val="0000FF"/>
          <w:sz w:val="18"/>
          <w:szCs w:val="18"/>
          <w:bdr w:val="none" w:sz="0" w:space="0" w:color="auto" w:frame="1"/>
          <w:lang w:val="en-IN" w:eastAsia="en-IN"/>
        </w:rPr>
        <w:br/>
        <w:t>{</w:t>
      </w:r>
      <w:r w:rsidRPr="00E6030C">
        <w:rPr>
          <w:rFonts w:ascii="Consolas" w:eastAsia="Times New Roman" w:hAnsi="Consolas" w:cs="Courier New"/>
          <w:color w:val="0000FF"/>
          <w:sz w:val="18"/>
          <w:szCs w:val="18"/>
          <w:bdr w:val="none" w:sz="0" w:space="0" w:color="auto" w:frame="1"/>
          <w:lang w:val="en-IN" w:eastAsia="en-IN"/>
        </w:rPr>
        <w:br/>
        <w:t>Console.WriteLine(“ClassB Display2″);</w:t>
      </w:r>
      <w:r w:rsidRPr="00E6030C">
        <w:rPr>
          <w:rFonts w:ascii="Consolas" w:eastAsia="Times New Roman" w:hAnsi="Consolas" w:cs="Courier New"/>
          <w:color w:val="0000FF"/>
          <w:sz w:val="18"/>
          <w:szCs w:val="18"/>
          <w:bdr w:val="none" w:sz="0" w:space="0" w:color="auto" w:frame="1"/>
          <w:lang w:val="en-IN" w:eastAsia="en-IN"/>
        </w:rPr>
        <w:br/>
        <w:t>}</w:t>
      </w:r>
      <w:r w:rsidRPr="00E6030C">
        <w:rPr>
          <w:rFonts w:ascii="Consolas" w:eastAsia="Times New Roman" w:hAnsi="Consolas" w:cs="Courier New"/>
          <w:color w:val="0000FF"/>
          <w:sz w:val="18"/>
          <w:szCs w:val="18"/>
          <w:bdr w:val="none" w:sz="0" w:space="0" w:color="auto" w:frame="1"/>
          <w:lang w:val="en-IN" w:eastAsia="en-IN"/>
        </w:rPr>
        <w:br/>
        <w:t>}</w:t>
      </w:r>
    </w:p>
    <w:p w14:paraId="36822A25" w14:textId="77777777" w:rsidR="00E6030C" w:rsidRPr="00E6030C" w:rsidRDefault="00E6030C" w:rsidP="00E6030C">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E6030C">
        <w:rPr>
          <w:rFonts w:ascii="Segoe UI" w:eastAsia="Times New Roman" w:hAnsi="Segoe UI" w:cs="Segoe UI"/>
          <w:color w:val="FF9900"/>
          <w:sz w:val="29"/>
          <w:szCs w:val="29"/>
          <w:lang w:val="en-IN" w:eastAsia="en-IN"/>
        </w:rPr>
        <w:t>Program.cs</w:t>
      </w:r>
    </w:p>
    <w:p w14:paraId="3A979449"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0000FF"/>
          <w:sz w:val="18"/>
          <w:szCs w:val="18"/>
          <w:bdr w:val="none" w:sz="0" w:space="0" w:color="auto" w:frame="1"/>
          <w:lang w:val="en-IN" w:eastAsia="en-IN"/>
        </w:rPr>
        <w:t>class</w:t>
      </w:r>
      <w:r w:rsidRPr="00E6030C">
        <w:rPr>
          <w:rFonts w:ascii="Consolas" w:eastAsia="Times New Roman" w:hAnsi="Consolas" w:cs="Courier New"/>
          <w:color w:val="303030"/>
          <w:sz w:val="18"/>
          <w:szCs w:val="18"/>
          <w:lang w:val="en-IN" w:eastAsia="en-IN"/>
        </w:rPr>
        <w:t xml:space="preserve"> Program</w:t>
      </w:r>
    </w:p>
    <w:p w14:paraId="64209793"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w:t>
      </w:r>
    </w:p>
    <w:p w14:paraId="5163C130"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w:t>
      </w:r>
      <w:r w:rsidRPr="00E6030C">
        <w:rPr>
          <w:rFonts w:ascii="Consolas" w:eastAsia="Times New Roman" w:hAnsi="Consolas" w:cs="Courier New"/>
          <w:color w:val="0000FF"/>
          <w:sz w:val="18"/>
          <w:szCs w:val="18"/>
          <w:bdr w:val="none" w:sz="0" w:space="0" w:color="auto" w:frame="1"/>
          <w:lang w:val="en-IN" w:eastAsia="en-IN"/>
        </w:rPr>
        <w:t>static</w:t>
      </w:r>
      <w:r w:rsidRPr="00E6030C">
        <w:rPr>
          <w:rFonts w:ascii="Consolas" w:eastAsia="Times New Roman" w:hAnsi="Consolas" w:cs="Courier New"/>
          <w:color w:val="303030"/>
          <w:sz w:val="18"/>
          <w:szCs w:val="18"/>
          <w:lang w:val="en-IN" w:eastAsia="en-IN"/>
        </w:rPr>
        <w:t xml:space="preserve"> </w:t>
      </w:r>
      <w:r w:rsidRPr="00E6030C">
        <w:rPr>
          <w:rFonts w:ascii="Consolas" w:eastAsia="Times New Roman" w:hAnsi="Consolas" w:cs="Courier New"/>
          <w:color w:val="0000FF"/>
          <w:sz w:val="18"/>
          <w:szCs w:val="18"/>
          <w:bdr w:val="none" w:sz="0" w:space="0" w:color="auto" w:frame="1"/>
          <w:lang w:val="en-IN" w:eastAsia="en-IN"/>
        </w:rPr>
        <w:t>void</w:t>
      </w:r>
      <w:r w:rsidRPr="00E6030C">
        <w:rPr>
          <w:rFonts w:ascii="Consolas" w:eastAsia="Times New Roman" w:hAnsi="Consolas" w:cs="Courier New"/>
          <w:color w:val="303030"/>
          <w:sz w:val="18"/>
          <w:szCs w:val="18"/>
          <w:lang w:val="en-IN" w:eastAsia="en-IN"/>
        </w:rPr>
        <w:t xml:space="preserve"> Main(</w:t>
      </w:r>
      <w:r w:rsidRPr="00E6030C">
        <w:rPr>
          <w:rFonts w:ascii="Consolas" w:eastAsia="Times New Roman" w:hAnsi="Consolas" w:cs="Courier New"/>
          <w:color w:val="0000FF"/>
          <w:sz w:val="18"/>
          <w:szCs w:val="18"/>
          <w:bdr w:val="none" w:sz="0" w:space="0" w:color="auto" w:frame="1"/>
          <w:lang w:val="en-IN" w:eastAsia="en-IN"/>
        </w:rPr>
        <w:t>string</w:t>
      </w:r>
      <w:r w:rsidRPr="00E6030C">
        <w:rPr>
          <w:rFonts w:ascii="Consolas" w:eastAsia="Times New Roman" w:hAnsi="Consolas" w:cs="Courier New"/>
          <w:color w:val="303030"/>
          <w:sz w:val="18"/>
          <w:szCs w:val="18"/>
          <w:lang w:val="en-IN" w:eastAsia="en-IN"/>
        </w:rPr>
        <w:t>[] args)</w:t>
      </w:r>
    </w:p>
    <w:p w14:paraId="7AF71FA8"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w:t>
      </w:r>
    </w:p>
    <w:p w14:paraId="75866C56"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ClassA a = </w:t>
      </w:r>
      <w:r w:rsidRPr="00E6030C">
        <w:rPr>
          <w:rFonts w:ascii="Consolas" w:eastAsia="Times New Roman" w:hAnsi="Consolas" w:cs="Courier New"/>
          <w:color w:val="0000FF"/>
          <w:sz w:val="18"/>
          <w:szCs w:val="18"/>
          <w:bdr w:val="none" w:sz="0" w:space="0" w:color="auto" w:frame="1"/>
          <w:lang w:val="en-IN" w:eastAsia="en-IN"/>
        </w:rPr>
        <w:t>new</w:t>
      </w:r>
      <w:r w:rsidRPr="00E6030C">
        <w:rPr>
          <w:rFonts w:ascii="Consolas" w:eastAsia="Times New Roman" w:hAnsi="Consolas" w:cs="Courier New"/>
          <w:color w:val="303030"/>
          <w:sz w:val="18"/>
          <w:szCs w:val="18"/>
          <w:lang w:val="en-IN" w:eastAsia="en-IN"/>
        </w:rPr>
        <w:t xml:space="preserve"> ClassA();</w:t>
      </w:r>
    </w:p>
    <w:p w14:paraId="40F70645"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a.Display1();</w:t>
      </w:r>
    </w:p>
    <w:p w14:paraId="5FB8559D"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Console.ReadKey();</w:t>
      </w:r>
    </w:p>
    <w:p w14:paraId="3DB94BFD"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w:t>
      </w:r>
    </w:p>
    <w:p w14:paraId="08A50E97"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 xml:space="preserve">    }</w:t>
      </w:r>
    </w:p>
    <w:p w14:paraId="3F2D7CFD" w14:textId="77777777" w:rsidR="00E6030C" w:rsidRPr="00E6030C" w:rsidRDefault="00E6030C" w:rsidP="00E6030C">
      <w:pPr>
        <w:shd w:val="clear" w:color="auto" w:fill="FFFFFF"/>
        <w:rPr>
          <w:rFonts w:ascii="Segoe UI" w:eastAsia="Times New Roman" w:hAnsi="Segoe UI" w:cs="Segoe UI"/>
          <w:color w:val="111111"/>
          <w:sz w:val="21"/>
          <w:szCs w:val="21"/>
          <w:lang w:val="en-IN" w:eastAsia="en-IN"/>
        </w:rPr>
      </w:pPr>
      <w:r w:rsidRPr="00E6030C">
        <w:rPr>
          <w:rFonts w:ascii="Segoe UI" w:eastAsia="Times New Roman" w:hAnsi="Segoe UI" w:cs="Segoe UI"/>
          <w:color w:val="111111"/>
          <w:sz w:val="21"/>
          <w:szCs w:val="21"/>
          <w:lang w:val="en-IN" w:eastAsia="en-IN"/>
        </w:rPr>
        <w:t>And now run the code as it was, we get an output now.</w:t>
      </w:r>
    </w:p>
    <w:p w14:paraId="4F20D059" w14:textId="77777777" w:rsidR="00E6030C" w:rsidRPr="00E6030C" w:rsidRDefault="00E6030C" w:rsidP="00E6030C">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E6030C">
        <w:rPr>
          <w:rFonts w:ascii="Segoe UI" w:eastAsia="Times New Roman" w:hAnsi="Segoe UI" w:cs="Segoe UI"/>
          <w:b/>
          <w:bCs/>
          <w:color w:val="111111"/>
          <w:sz w:val="24"/>
          <w:szCs w:val="24"/>
          <w:lang w:val="en-IN" w:eastAsia="en-IN"/>
        </w:rPr>
        <w:t>Output</w:t>
      </w:r>
    </w:p>
    <w:p w14:paraId="38E5C963" w14:textId="77777777" w:rsidR="00E6030C" w:rsidRPr="00E6030C" w:rsidRDefault="00E6030C" w:rsidP="00E6030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E6030C">
        <w:rPr>
          <w:rFonts w:ascii="Consolas" w:eastAsia="Times New Roman" w:hAnsi="Consolas" w:cs="Courier New"/>
          <w:color w:val="303030"/>
          <w:sz w:val="18"/>
          <w:szCs w:val="18"/>
          <w:lang w:val="en-IN" w:eastAsia="en-IN"/>
        </w:rPr>
        <w:t>ClassB Display1</w:t>
      </w:r>
    </w:p>
    <w:p w14:paraId="26C15824" w14:textId="6525F110" w:rsidR="00E6030C" w:rsidRDefault="00C81D0D" w:rsidP="00E6030C">
      <w:pPr>
        <w:rPr>
          <w:rFonts w:ascii="Segoe UI" w:hAnsi="Segoe UI" w:cs="Segoe UI"/>
          <w:color w:val="111111"/>
          <w:sz w:val="21"/>
          <w:szCs w:val="21"/>
          <w:shd w:val="clear" w:color="auto" w:fill="FFFFFF"/>
        </w:rPr>
      </w:pPr>
      <w:r w:rsidRPr="00C81D0D">
        <w:rPr>
          <w:rFonts w:ascii="Consolas" w:hAnsi="Consolas" w:cs="Courier New"/>
          <w:color w:val="990000"/>
          <w:sz w:val="20"/>
          <w:szCs w:val="20"/>
          <w:bdr w:val="none" w:sz="0" w:space="0" w:color="auto" w:frame="1"/>
        </w:rPr>
        <w:t>ClassA </w:t>
      </w:r>
      <w:r w:rsidRPr="00C81D0D">
        <w:rPr>
          <w:rFonts w:ascii="Segoe UI" w:hAnsi="Segoe UI" w:cs="Segoe UI"/>
          <w:color w:val="111111"/>
          <w:sz w:val="21"/>
          <w:szCs w:val="21"/>
          <w:shd w:val="clear" w:color="auto" w:fill="FFFFFF"/>
        </w:rPr>
        <w:t>is now said to have been derived from </w:t>
      </w:r>
      <w:r w:rsidRPr="00C81D0D">
        <w:rPr>
          <w:rFonts w:ascii="Consolas" w:hAnsi="Consolas" w:cs="Courier New"/>
          <w:color w:val="990000"/>
          <w:sz w:val="20"/>
          <w:szCs w:val="20"/>
          <w:bdr w:val="none" w:sz="0" w:space="0" w:color="auto" w:frame="1"/>
        </w:rPr>
        <w:t>ClassB</w:t>
      </w:r>
      <w:r w:rsidRPr="00C81D0D">
        <w:rPr>
          <w:rFonts w:ascii="Segoe UI" w:hAnsi="Segoe UI" w:cs="Segoe UI"/>
          <w:color w:val="111111"/>
          <w:sz w:val="21"/>
          <w:szCs w:val="21"/>
          <w:shd w:val="clear" w:color="auto" w:fill="FFFFFF"/>
        </w:rPr>
        <w:t>. What that means is all the code we wrote in </w:t>
      </w:r>
      <w:r w:rsidRPr="00C81D0D">
        <w:rPr>
          <w:rFonts w:ascii="Consolas" w:hAnsi="Consolas" w:cs="Courier New"/>
          <w:color w:val="990000"/>
          <w:sz w:val="20"/>
          <w:szCs w:val="20"/>
          <w:bdr w:val="none" w:sz="0" w:space="0" w:color="auto" w:frame="1"/>
        </w:rPr>
        <w:t>ClassB</w:t>
      </w:r>
      <w:r w:rsidRPr="00C81D0D">
        <w:rPr>
          <w:rFonts w:ascii="Segoe UI" w:hAnsi="Segoe UI" w:cs="Segoe UI"/>
          <w:color w:val="111111"/>
          <w:sz w:val="21"/>
          <w:szCs w:val="21"/>
          <w:shd w:val="clear" w:color="auto" w:fill="FFFFFF"/>
        </w:rPr>
        <w:t>can now be accessed and used in </w:t>
      </w:r>
      <w:r w:rsidRPr="00C81D0D">
        <w:rPr>
          <w:rFonts w:ascii="Consolas" w:hAnsi="Consolas" w:cs="Courier New"/>
          <w:color w:val="990000"/>
          <w:sz w:val="20"/>
          <w:szCs w:val="20"/>
          <w:bdr w:val="none" w:sz="0" w:space="0" w:color="auto" w:frame="1"/>
        </w:rPr>
        <w:t>ClassA</w:t>
      </w:r>
      <w:r w:rsidRPr="00C81D0D">
        <w:rPr>
          <w:rFonts w:ascii="Segoe UI" w:hAnsi="Segoe UI" w:cs="Segoe UI"/>
          <w:color w:val="111111"/>
          <w:sz w:val="21"/>
          <w:szCs w:val="21"/>
          <w:shd w:val="clear" w:color="auto" w:fill="FFFFFF"/>
        </w:rPr>
        <w:t>.</w:t>
      </w:r>
    </w:p>
    <w:p w14:paraId="7B9DCCB9" w14:textId="6FC3D435" w:rsidR="005E132D" w:rsidRDefault="005E132D" w:rsidP="00E6030C">
      <w:pPr>
        <w:rPr>
          <w:rFonts w:ascii="Segoe UI" w:hAnsi="Segoe UI" w:cs="Segoe UI"/>
          <w:color w:val="111111"/>
          <w:sz w:val="21"/>
          <w:szCs w:val="21"/>
          <w:shd w:val="clear" w:color="auto" w:fill="FFFFFF"/>
        </w:rPr>
      </w:pPr>
    </w:p>
    <w:p w14:paraId="46B0F0F6" w14:textId="591D5AD9" w:rsidR="005E132D" w:rsidRPr="005E132D" w:rsidRDefault="005E132D" w:rsidP="005E132D">
      <w:pPr>
        <w:pStyle w:val="ListParagraph"/>
        <w:numPr>
          <w:ilvl w:val="0"/>
          <w:numId w:val="25"/>
        </w:numPr>
        <w:rPr>
          <w:b/>
          <w:bCs/>
        </w:rPr>
      </w:pPr>
      <w:r w:rsidRPr="005E132D">
        <w:rPr>
          <w:rFonts w:ascii="Segoe UI" w:hAnsi="Segoe UI" w:cs="Segoe UI"/>
          <w:b/>
          <w:bCs/>
          <w:color w:val="111111"/>
          <w:sz w:val="21"/>
          <w:szCs w:val="21"/>
          <w:shd w:val="clear" w:color="auto" w:fill="FFFFFF"/>
        </w:rPr>
        <w:t>Let’s take another scenario. Suppose we get into a situation where </w:t>
      </w:r>
      <w:r w:rsidRPr="005E132D">
        <w:rPr>
          <w:rFonts w:ascii="Consolas" w:hAnsi="Consolas" w:cs="Courier New"/>
          <w:b/>
          <w:bCs/>
          <w:color w:val="990000"/>
          <w:sz w:val="20"/>
          <w:szCs w:val="20"/>
          <w:bdr w:val="none" w:sz="0" w:space="0" w:color="auto" w:frame="1"/>
        </w:rPr>
        <w:t>ClassA </w:t>
      </w:r>
      <w:r w:rsidRPr="005E132D">
        <w:rPr>
          <w:rFonts w:ascii="Segoe UI" w:hAnsi="Segoe UI" w:cs="Segoe UI"/>
          <w:b/>
          <w:bCs/>
          <w:color w:val="111111"/>
          <w:sz w:val="21"/>
          <w:szCs w:val="21"/>
          <w:shd w:val="clear" w:color="auto" w:fill="FFFFFF"/>
        </w:rPr>
        <w:t>also has a method of same name as of in</w:t>
      </w:r>
      <w:r w:rsidRPr="005E132D">
        <w:rPr>
          <w:rFonts w:ascii="Consolas" w:hAnsi="Consolas" w:cs="Courier New"/>
          <w:b/>
          <w:bCs/>
          <w:color w:val="990000"/>
          <w:sz w:val="20"/>
          <w:szCs w:val="20"/>
          <w:bdr w:val="none" w:sz="0" w:space="0" w:color="auto" w:frame="1"/>
        </w:rPr>
        <w:t>ClassB</w:t>
      </w:r>
      <w:r w:rsidRPr="005E132D">
        <w:rPr>
          <w:rFonts w:ascii="Segoe UI" w:hAnsi="Segoe UI" w:cs="Segoe UI"/>
          <w:b/>
          <w:bCs/>
          <w:color w:val="111111"/>
          <w:sz w:val="21"/>
          <w:szCs w:val="21"/>
          <w:shd w:val="clear" w:color="auto" w:fill="FFFFFF"/>
        </w:rPr>
        <w:t>. Let’s define a method </w:t>
      </w:r>
      <w:r w:rsidRPr="005E132D">
        <w:rPr>
          <w:rFonts w:ascii="Consolas" w:hAnsi="Consolas" w:cs="Courier New"/>
          <w:b/>
          <w:bCs/>
          <w:color w:val="990000"/>
          <w:sz w:val="20"/>
          <w:szCs w:val="20"/>
          <w:bdr w:val="none" w:sz="0" w:space="0" w:color="auto" w:frame="1"/>
        </w:rPr>
        <w:t>Derive1 </w:t>
      </w:r>
      <w:r w:rsidRPr="005E132D">
        <w:rPr>
          <w:rFonts w:ascii="Segoe UI" w:hAnsi="Segoe UI" w:cs="Segoe UI"/>
          <w:b/>
          <w:bCs/>
          <w:color w:val="111111"/>
          <w:sz w:val="21"/>
          <w:szCs w:val="21"/>
          <w:shd w:val="clear" w:color="auto" w:fill="FFFFFF"/>
        </w:rPr>
        <w:t>in </w:t>
      </w:r>
      <w:r w:rsidRPr="005E132D">
        <w:rPr>
          <w:rFonts w:ascii="Consolas" w:hAnsi="Consolas" w:cs="Courier New"/>
          <w:b/>
          <w:bCs/>
          <w:color w:val="990000"/>
          <w:sz w:val="20"/>
          <w:szCs w:val="20"/>
          <w:bdr w:val="none" w:sz="0" w:space="0" w:color="auto" w:frame="1"/>
        </w:rPr>
        <w:t>ClassA </w:t>
      </w:r>
      <w:r w:rsidRPr="005E132D">
        <w:rPr>
          <w:rFonts w:ascii="Segoe UI" w:hAnsi="Segoe UI" w:cs="Segoe UI"/>
          <w:b/>
          <w:bCs/>
          <w:color w:val="111111"/>
          <w:sz w:val="21"/>
          <w:szCs w:val="21"/>
          <w:shd w:val="clear" w:color="auto" w:fill="FFFFFF"/>
        </w:rPr>
        <w:t>too, so our code for </w:t>
      </w:r>
      <w:r w:rsidRPr="005E132D">
        <w:rPr>
          <w:rFonts w:ascii="Consolas" w:hAnsi="Consolas" w:cs="Courier New"/>
          <w:b/>
          <w:bCs/>
          <w:color w:val="990000"/>
          <w:sz w:val="20"/>
          <w:szCs w:val="20"/>
          <w:bdr w:val="none" w:sz="0" w:space="0" w:color="auto" w:frame="1"/>
        </w:rPr>
        <w:t>classA </w:t>
      </w:r>
      <w:r w:rsidRPr="005E132D">
        <w:rPr>
          <w:rFonts w:ascii="Segoe UI" w:hAnsi="Segoe UI" w:cs="Segoe UI"/>
          <w:b/>
          <w:bCs/>
          <w:color w:val="111111"/>
          <w:sz w:val="21"/>
          <w:szCs w:val="21"/>
          <w:shd w:val="clear" w:color="auto" w:fill="FFFFFF"/>
        </w:rPr>
        <w:t>becomes:</w:t>
      </w:r>
    </w:p>
    <w:p w14:paraId="56332E44" w14:textId="715BF2BC" w:rsidR="005E132D" w:rsidRDefault="005E132D" w:rsidP="005E132D"/>
    <w:p w14:paraId="6F7C1872" w14:textId="06C2BAE3" w:rsidR="005E132D" w:rsidRDefault="005E132D" w:rsidP="005E132D"/>
    <w:p w14:paraId="6A01638F"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0000FF"/>
          <w:sz w:val="18"/>
          <w:szCs w:val="18"/>
          <w:bdr w:val="none" w:sz="0" w:space="0" w:color="auto" w:frame="1"/>
          <w:lang w:val="en-IN" w:eastAsia="en-IN"/>
        </w:rPr>
        <w:t>class</w:t>
      </w:r>
      <w:r w:rsidRPr="005E132D">
        <w:rPr>
          <w:rFonts w:ascii="Consolas" w:eastAsia="Times New Roman" w:hAnsi="Consolas" w:cs="Courier New"/>
          <w:color w:val="303030"/>
          <w:sz w:val="18"/>
          <w:szCs w:val="18"/>
          <w:lang w:val="en-IN" w:eastAsia="en-IN"/>
        </w:rPr>
        <w:t xml:space="preserve"> ClassA:ClassB</w:t>
      </w:r>
    </w:p>
    <w:p w14:paraId="525546E1"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2C8D0F17"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r w:rsidRPr="005E132D">
        <w:rPr>
          <w:rFonts w:ascii="Consolas" w:eastAsia="Times New Roman" w:hAnsi="Consolas" w:cs="Courier New"/>
          <w:color w:val="0000FF"/>
          <w:sz w:val="18"/>
          <w:szCs w:val="18"/>
          <w:bdr w:val="none" w:sz="0" w:space="0" w:color="auto" w:frame="1"/>
          <w:lang w:val="en-IN" w:eastAsia="en-IN"/>
        </w:rPr>
        <w:t>public</w:t>
      </w:r>
      <w:r w:rsidRPr="005E132D">
        <w:rPr>
          <w:rFonts w:ascii="Consolas" w:eastAsia="Times New Roman" w:hAnsi="Consolas" w:cs="Courier New"/>
          <w:color w:val="303030"/>
          <w:sz w:val="18"/>
          <w:szCs w:val="18"/>
          <w:lang w:val="en-IN" w:eastAsia="en-IN"/>
        </w:rPr>
        <w:t xml:space="preserve"> </w:t>
      </w:r>
      <w:r w:rsidRPr="005E132D">
        <w:rPr>
          <w:rFonts w:ascii="Consolas" w:eastAsia="Times New Roman" w:hAnsi="Consolas" w:cs="Courier New"/>
          <w:color w:val="0000FF"/>
          <w:sz w:val="18"/>
          <w:szCs w:val="18"/>
          <w:bdr w:val="none" w:sz="0" w:space="0" w:color="auto" w:frame="1"/>
          <w:lang w:val="en-IN" w:eastAsia="en-IN"/>
        </w:rPr>
        <w:t>void</w:t>
      </w:r>
      <w:r w:rsidRPr="005E132D">
        <w:rPr>
          <w:rFonts w:ascii="Consolas" w:eastAsia="Times New Roman" w:hAnsi="Consolas" w:cs="Courier New"/>
          <w:color w:val="303030"/>
          <w:sz w:val="18"/>
          <w:szCs w:val="18"/>
          <w:lang w:val="en-IN" w:eastAsia="en-IN"/>
        </w:rPr>
        <w:t xml:space="preserve"> Display1()</w:t>
      </w:r>
    </w:p>
    <w:p w14:paraId="3A88A7AB"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27951B72"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System.Console.WriteLine(</w:t>
      </w:r>
      <w:r w:rsidRPr="005E132D">
        <w:rPr>
          <w:rFonts w:ascii="Consolas" w:eastAsia="Times New Roman" w:hAnsi="Consolas" w:cs="Courier New"/>
          <w:color w:val="800080"/>
          <w:sz w:val="18"/>
          <w:szCs w:val="18"/>
          <w:bdr w:val="none" w:sz="0" w:space="0" w:color="auto" w:frame="1"/>
          <w:lang w:val="en-IN" w:eastAsia="en-IN"/>
        </w:rPr>
        <w:t>"ClassA Display1"</w:t>
      </w:r>
      <w:r w:rsidRPr="005E132D">
        <w:rPr>
          <w:rFonts w:ascii="Consolas" w:eastAsia="Times New Roman" w:hAnsi="Consolas" w:cs="Courier New"/>
          <w:color w:val="303030"/>
          <w:sz w:val="18"/>
          <w:szCs w:val="18"/>
          <w:lang w:val="en-IN" w:eastAsia="en-IN"/>
        </w:rPr>
        <w:t>);</w:t>
      </w:r>
    </w:p>
    <w:p w14:paraId="1E4AB377"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32D3A7E9"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7CDD5AA6" w14:textId="77777777" w:rsidR="005E132D" w:rsidRPr="005E132D" w:rsidRDefault="005E132D" w:rsidP="005E132D">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sidRPr="005E132D">
        <w:rPr>
          <w:rFonts w:ascii="Consolas" w:eastAsia="Times New Roman" w:hAnsi="Consolas" w:cs="Courier New"/>
          <w:color w:val="0000FF"/>
          <w:sz w:val="18"/>
          <w:szCs w:val="18"/>
          <w:bdr w:val="none" w:sz="0" w:space="0" w:color="auto" w:frame="1"/>
          <w:lang w:val="en-IN" w:eastAsia="en-IN"/>
        </w:rPr>
        <w:t>ClassB:</w:t>
      </w:r>
    </w:p>
    <w:p w14:paraId="52EB9DAC" w14:textId="77777777" w:rsidR="005E132D" w:rsidRPr="005E132D" w:rsidRDefault="005E132D" w:rsidP="005E132D">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5E132D">
        <w:rPr>
          <w:rFonts w:ascii="Consolas" w:eastAsia="Times New Roman" w:hAnsi="Consolas" w:cs="Courier New"/>
          <w:color w:val="0000FF"/>
          <w:sz w:val="18"/>
          <w:szCs w:val="18"/>
          <w:bdr w:val="none" w:sz="0" w:space="0" w:color="auto" w:frame="1"/>
          <w:lang w:val="en-IN" w:eastAsia="en-IN"/>
        </w:rPr>
        <w:t>class ClassB</w:t>
      </w:r>
      <w:r w:rsidRPr="005E132D">
        <w:rPr>
          <w:rFonts w:ascii="Consolas" w:eastAsia="Times New Roman" w:hAnsi="Consolas" w:cs="Courier New"/>
          <w:color w:val="0000FF"/>
          <w:sz w:val="18"/>
          <w:szCs w:val="18"/>
          <w:bdr w:val="none" w:sz="0" w:space="0" w:color="auto" w:frame="1"/>
          <w:lang w:val="en-IN" w:eastAsia="en-IN"/>
        </w:rPr>
        <w:br/>
        <w:t>{</w:t>
      </w:r>
      <w:r w:rsidRPr="005E132D">
        <w:rPr>
          <w:rFonts w:ascii="Consolas" w:eastAsia="Times New Roman" w:hAnsi="Consolas" w:cs="Courier New"/>
          <w:color w:val="0000FF"/>
          <w:sz w:val="18"/>
          <w:szCs w:val="18"/>
          <w:bdr w:val="none" w:sz="0" w:space="0" w:color="auto" w:frame="1"/>
          <w:lang w:val="en-IN" w:eastAsia="en-IN"/>
        </w:rPr>
        <w:br/>
      </w:r>
      <w:r w:rsidRPr="005E132D">
        <w:rPr>
          <w:rFonts w:ascii="Consolas" w:eastAsia="Times New Roman" w:hAnsi="Consolas" w:cs="Courier New"/>
          <w:color w:val="0000FF"/>
          <w:sz w:val="18"/>
          <w:szCs w:val="18"/>
          <w:bdr w:val="none" w:sz="0" w:space="0" w:color="auto" w:frame="1"/>
          <w:lang w:val="en-IN" w:eastAsia="en-IN"/>
        </w:rPr>
        <w:lastRenderedPageBreak/>
        <w:t>public int x = 100;</w:t>
      </w:r>
      <w:r w:rsidRPr="005E132D">
        <w:rPr>
          <w:rFonts w:ascii="Consolas" w:eastAsia="Times New Roman" w:hAnsi="Consolas" w:cs="Courier New"/>
          <w:color w:val="0000FF"/>
          <w:sz w:val="18"/>
          <w:szCs w:val="18"/>
          <w:bdr w:val="none" w:sz="0" w:space="0" w:color="auto" w:frame="1"/>
          <w:lang w:val="en-IN" w:eastAsia="en-IN"/>
        </w:rPr>
        <w:br/>
        <w:t>public void Display1()</w:t>
      </w:r>
      <w:r w:rsidRPr="005E132D">
        <w:rPr>
          <w:rFonts w:ascii="Consolas" w:eastAsia="Times New Roman" w:hAnsi="Consolas" w:cs="Courier New"/>
          <w:color w:val="0000FF"/>
          <w:sz w:val="18"/>
          <w:szCs w:val="18"/>
          <w:bdr w:val="none" w:sz="0" w:space="0" w:color="auto" w:frame="1"/>
          <w:lang w:val="en-IN" w:eastAsia="en-IN"/>
        </w:rPr>
        <w:br/>
        <w:t>{</w:t>
      </w:r>
      <w:r w:rsidRPr="005E132D">
        <w:rPr>
          <w:rFonts w:ascii="Consolas" w:eastAsia="Times New Roman" w:hAnsi="Consolas" w:cs="Courier New"/>
          <w:color w:val="0000FF"/>
          <w:sz w:val="18"/>
          <w:szCs w:val="18"/>
          <w:bdr w:val="none" w:sz="0" w:space="0" w:color="auto" w:frame="1"/>
          <w:lang w:val="en-IN" w:eastAsia="en-IN"/>
        </w:rPr>
        <w:br/>
        <w:t>Console.WriteLine(“ClassB Display1″);</w:t>
      </w:r>
      <w:r w:rsidRPr="005E132D">
        <w:rPr>
          <w:rFonts w:ascii="Consolas" w:eastAsia="Times New Roman" w:hAnsi="Consolas" w:cs="Courier New"/>
          <w:color w:val="0000FF"/>
          <w:sz w:val="18"/>
          <w:szCs w:val="18"/>
          <w:bdr w:val="none" w:sz="0" w:space="0" w:color="auto" w:frame="1"/>
          <w:lang w:val="en-IN" w:eastAsia="en-IN"/>
        </w:rPr>
        <w:br/>
        <w:t>}</w:t>
      </w:r>
      <w:r w:rsidRPr="005E132D">
        <w:rPr>
          <w:rFonts w:ascii="Consolas" w:eastAsia="Times New Roman" w:hAnsi="Consolas" w:cs="Courier New"/>
          <w:color w:val="0000FF"/>
          <w:sz w:val="18"/>
          <w:szCs w:val="18"/>
          <w:bdr w:val="none" w:sz="0" w:space="0" w:color="auto" w:frame="1"/>
          <w:lang w:val="en-IN" w:eastAsia="en-IN"/>
        </w:rPr>
        <w:br/>
        <w:t>public void Display2()</w:t>
      </w:r>
      <w:r w:rsidRPr="005E132D">
        <w:rPr>
          <w:rFonts w:ascii="Consolas" w:eastAsia="Times New Roman" w:hAnsi="Consolas" w:cs="Courier New"/>
          <w:color w:val="0000FF"/>
          <w:sz w:val="18"/>
          <w:szCs w:val="18"/>
          <w:bdr w:val="none" w:sz="0" w:space="0" w:color="auto" w:frame="1"/>
          <w:lang w:val="en-IN" w:eastAsia="en-IN"/>
        </w:rPr>
        <w:br/>
        <w:t>{</w:t>
      </w:r>
      <w:r w:rsidRPr="005E132D">
        <w:rPr>
          <w:rFonts w:ascii="Consolas" w:eastAsia="Times New Roman" w:hAnsi="Consolas" w:cs="Courier New"/>
          <w:color w:val="0000FF"/>
          <w:sz w:val="18"/>
          <w:szCs w:val="18"/>
          <w:bdr w:val="none" w:sz="0" w:space="0" w:color="auto" w:frame="1"/>
          <w:lang w:val="en-IN" w:eastAsia="en-IN"/>
        </w:rPr>
        <w:br/>
        <w:t>Console.WriteLine(“ClassB Display2″);</w:t>
      </w:r>
      <w:r w:rsidRPr="005E132D">
        <w:rPr>
          <w:rFonts w:ascii="Consolas" w:eastAsia="Times New Roman" w:hAnsi="Consolas" w:cs="Courier New"/>
          <w:color w:val="0000FF"/>
          <w:sz w:val="18"/>
          <w:szCs w:val="18"/>
          <w:bdr w:val="none" w:sz="0" w:space="0" w:color="auto" w:frame="1"/>
          <w:lang w:val="en-IN" w:eastAsia="en-IN"/>
        </w:rPr>
        <w:br/>
        <w:t>}</w:t>
      </w:r>
      <w:r w:rsidRPr="005E132D">
        <w:rPr>
          <w:rFonts w:ascii="Consolas" w:eastAsia="Times New Roman" w:hAnsi="Consolas" w:cs="Courier New"/>
          <w:color w:val="0000FF"/>
          <w:sz w:val="18"/>
          <w:szCs w:val="18"/>
          <w:bdr w:val="none" w:sz="0" w:space="0" w:color="auto" w:frame="1"/>
          <w:lang w:val="en-IN" w:eastAsia="en-IN"/>
        </w:rPr>
        <w:br/>
        <w:t>}</w:t>
      </w:r>
    </w:p>
    <w:p w14:paraId="340CA3A1"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color w:val="111111"/>
          <w:sz w:val="21"/>
          <w:szCs w:val="21"/>
          <w:lang w:val="en-IN" w:eastAsia="en-IN"/>
        </w:rPr>
        <w:t>Now if we run the application using the following code snippet for </w:t>
      </w:r>
      <w:r w:rsidRPr="005E132D">
        <w:rPr>
          <w:rFonts w:ascii="Segoe UI" w:eastAsia="Times New Roman" w:hAnsi="Segoe UI" w:cs="Segoe UI"/>
          <w:i/>
          <w:iCs/>
          <w:color w:val="111111"/>
          <w:sz w:val="21"/>
          <w:szCs w:val="21"/>
          <w:bdr w:val="none" w:sz="0" w:space="0" w:color="auto" w:frame="1"/>
          <w:lang w:val="en-IN" w:eastAsia="en-IN"/>
        </w:rPr>
        <w:t>Program.cs</w:t>
      </w:r>
      <w:r w:rsidRPr="005E132D">
        <w:rPr>
          <w:rFonts w:ascii="Segoe UI" w:eastAsia="Times New Roman" w:hAnsi="Segoe UI" w:cs="Segoe UI"/>
          <w:color w:val="111111"/>
          <w:sz w:val="21"/>
          <w:szCs w:val="21"/>
          <w:lang w:val="en-IN" w:eastAsia="en-IN"/>
        </w:rPr>
        <w:t> class:</w:t>
      </w:r>
    </w:p>
    <w:p w14:paraId="63EE30A7"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0000FF"/>
          <w:sz w:val="18"/>
          <w:szCs w:val="18"/>
          <w:bdr w:val="none" w:sz="0" w:space="0" w:color="auto" w:frame="1"/>
          <w:lang w:val="en-IN" w:eastAsia="en-IN"/>
        </w:rPr>
        <w:t>class</w:t>
      </w:r>
      <w:r w:rsidRPr="005E132D">
        <w:rPr>
          <w:rFonts w:ascii="Consolas" w:eastAsia="Times New Roman" w:hAnsi="Consolas" w:cs="Courier New"/>
          <w:color w:val="303030"/>
          <w:sz w:val="18"/>
          <w:szCs w:val="18"/>
          <w:lang w:val="en-IN" w:eastAsia="en-IN"/>
        </w:rPr>
        <w:t xml:space="preserve"> Program</w:t>
      </w:r>
    </w:p>
    <w:p w14:paraId="43CD565A"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377692D0"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r w:rsidRPr="005E132D">
        <w:rPr>
          <w:rFonts w:ascii="Consolas" w:eastAsia="Times New Roman" w:hAnsi="Consolas" w:cs="Courier New"/>
          <w:color w:val="0000FF"/>
          <w:sz w:val="18"/>
          <w:szCs w:val="18"/>
          <w:bdr w:val="none" w:sz="0" w:space="0" w:color="auto" w:frame="1"/>
          <w:lang w:val="en-IN" w:eastAsia="en-IN"/>
        </w:rPr>
        <w:t>static</w:t>
      </w:r>
      <w:r w:rsidRPr="005E132D">
        <w:rPr>
          <w:rFonts w:ascii="Consolas" w:eastAsia="Times New Roman" w:hAnsi="Consolas" w:cs="Courier New"/>
          <w:color w:val="303030"/>
          <w:sz w:val="18"/>
          <w:szCs w:val="18"/>
          <w:lang w:val="en-IN" w:eastAsia="en-IN"/>
        </w:rPr>
        <w:t xml:space="preserve"> </w:t>
      </w:r>
      <w:r w:rsidRPr="005E132D">
        <w:rPr>
          <w:rFonts w:ascii="Consolas" w:eastAsia="Times New Roman" w:hAnsi="Consolas" w:cs="Courier New"/>
          <w:color w:val="0000FF"/>
          <w:sz w:val="18"/>
          <w:szCs w:val="18"/>
          <w:bdr w:val="none" w:sz="0" w:space="0" w:color="auto" w:frame="1"/>
          <w:lang w:val="en-IN" w:eastAsia="en-IN"/>
        </w:rPr>
        <w:t>void</w:t>
      </w:r>
      <w:r w:rsidRPr="005E132D">
        <w:rPr>
          <w:rFonts w:ascii="Consolas" w:eastAsia="Times New Roman" w:hAnsi="Consolas" w:cs="Courier New"/>
          <w:color w:val="303030"/>
          <w:sz w:val="18"/>
          <w:szCs w:val="18"/>
          <w:lang w:val="en-IN" w:eastAsia="en-IN"/>
        </w:rPr>
        <w:t xml:space="preserve"> Main(</w:t>
      </w:r>
      <w:r w:rsidRPr="005E132D">
        <w:rPr>
          <w:rFonts w:ascii="Consolas" w:eastAsia="Times New Roman" w:hAnsi="Consolas" w:cs="Courier New"/>
          <w:color w:val="0000FF"/>
          <w:sz w:val="18"/>
          <w:szCs w:val="18"/>
          <w:bdr w:val="none" w:sz="0" w:space="0" w:color="auto" w:frame="1"/>
          <w:lang w:val="en-IN" w:eastAsia="en-IN"/>
        </w:rPr>
        <w:t>string</w:t>
      </w:r>
      <w:r w:rsidRPr="005E132D">
        <w:rPr>
          <w:rFonts w:ascii="Consolas" w:eastAsia="Times New Roman" w:hAnsi="Consolas" w:cs="Courier New"/>
          <w:color w:val="303030"/>
          <w:sz w:val="18"/>
          <w:szCs w:val="18"/>
          <w:lang w:val="en-IN" w:eastAsia="en-IN"/>
        </w:rPr>
        <w:t>[] args)</w:t>
      </w:r>
    </w:p>
    <w:p w14:paraId="5AEB006A"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047BCDF5"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ClassA a = </w:t>
      </w:r>
      <w:r w:rsidRPr="005E132D">
        <w:rPr>
          <w:rFonts w:ascii="Consolas" w:eastAsia="Times New Roman" w:hAnsi="Consolas" w:cs="Courier New"/>
          <w:color w:val="0000FF"/>
          <w:sz w:val="18"/>
          <w:szCs w:val="18"/>
          <w:bdr w:val="none" w:sz="0" w:space="0" w:color="auto" w:frame="1"/>
          <w:lang w:val="en-IN" w:eastAsia="en-IN"/>
        </w:rPr>
        <w:t>new</w:t>
      </w:r>
      <w:r w:rsidRPr="005E132D">
        <w:rPr>
          <w:rFonts w:ascii="Consolas" w:eastAsia="Times New Roman" w:hAnsi="Consolas" w:cs="Courier New"/>
          <w:color w:val="303030"/>
          <w:sz w:val="18"/>
          <w:szCs w:val="18"/>
          <w:lang w:val="en-IN" w:eastAsia="en-IN"/>
        </w:rPr>
        <w:t xml:space="preserve"> ClassA();</w:t>
      </w:r>
    </w:p>
    <w:p w14:paraId="1C98F59D"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a.Display1();</w:t>
      </w:r>
    </w:p>
    <w:p w14:paraId="3313580F"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Console.ReadKey();</w:t>
      </w:r>
    </w:p>
    <w:p w14:paraId="082610FE"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37669613"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673A213B"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color w:val="111111"/>
          <w:sz w:val="21"/>
          <w:szCs w:val="21"/>
          <w:lang w:val="en-IN" w:eastAsia="en-IN"/>
        </w:rPr>
        <w:t>We get Output:</w:t>
      </w:r>
    </w:p>
    <w:p w14:paraId="3C19D4A3"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ClassA Display1</w:t>
      </w:r>
    </w:p>
    <w:p w14:paraId="2F5E06F0"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color w:val="111111"/>
          <w:sz w:val="21"/>
          <w:szCs w:val="21"/>
          <w:lang w:val="en-IN" w:eastAsia="en-IN"/>
        </w:rPr>
        <w:t>But did you notice one thing, we also got a warning when we run the code:</w:t>
      </w:r>
    </w:p>
    <w:p w14:paraId="453CF044"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b/>
          <w:bCs/>
          <w:color w:val="111111"/>
          <w:sz w:val="21"/>
          <w:szCs w:val="21"/>
          <w:bdr w:val="none" w:sz="0" w:space="0" w:color="auto" w:frame="1"/>
          <w:lang w:val="en-IN" w:eastAsia="en-IN"/>
        </w:rPr>
        <w:t> </w:t>
      </w:r>
    </w:p>
    <w:p w14:paraId="4DDA3AB1"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b/>
          <w:bCs/>
          <w:color w:val="111111"/>
          <w:sz w:val="21"/>
          <w:szCs w:val="21"/>
          <w:bdr w:val="none" w:sz="0" w:space="0" w:color="auto" w:frame="1"/>
          <w:lang w:val="en-IN" w:eastAsia="en-IN"/>
        </w:rPr>
        <w:t>Warning</w:t>
      </w:r>
      <w:r w:rsidRPr="005E132D">
        <w:rPr>
          <w:rFonts w:ascii="Segoe UI" w:eastAsia="Times New Roman" w:hAnsi="Segoe UI" w:cs="Segoe UI"/>
          <w:color w:val="111111"/>
          <w:sz w:val="21"/>
          <w:szCs w:val="21"/>
          <w:lang w:val="en-IN" w:eastAsia="en-IN"/>
        </w:rPr>
        <w:t>: ‘</w:t>
      </w:r>
      <w:r w:rsidRPr="005E132D">
        <w:rPr>
          <w:rFonts w:ascii="Consolas" w:eastAsia="Times New Roman" w:hAnsi="Consolas" w:cs="Courier New"/>
          <w:color w:val="990000"/>
          <w:bdr w:val="none" w:sz="0" w:space="0" w:color="auto" w:frame="1"/>
          <w:lang w:val="en-IN" w:eastAsia="en-IN"/>
        </w:rPr>
        <w:t>InheritanceAndPolymorphism.ClassA.Display1()</w:t>
      </w:r>
      <w:r w:rsidRPr="005E132D">
        <w:rPr>
          <w:rFonts w:ascii="Segoe UI" w:eastAsia="Times New Roman" w:hAnsi="Segoe UI" w:cs="Segoe UI"/>
          <w:color w:val="111111"/>
          <w:sz w:val="21"/>
          <w:szCs w:val="21"/>
          <w:lang w:val="en-IN" w:eastAsia="en-IN"/>
        </w:rPr>
        <w:t>‘ hides inherited member ‘</w:t>
      </w:r>
      <w:r w:rsidRPr="005E132D">
        <w:rPr>
          <w:rFonts w:ascii="Consolas" w:eastAsia="Times New Roman" w:hAnsi="Consolas" w:cs="Courier New"/>
          <w:color w:val="990000"/>
          <w:bdr w:val="none" w:sz="0" w:space="0" w:color="auto" w:frame="1"/>
          <w:lang w:val="en-IN" w:eastAsia="en-IN"/>
        </w:rPr>
        <w:t>InheritanceAndPolymorphism.ClassB.Display1()</w:t>
      </w:r>
      <w:r w:rsidRPr="005E132D">
        <w:rPr>
          <w:rFonts w:ascii="Segoe UI" w:eastAsia="Times New Roman" w:hAnsi="Segoe UI" w:cs="Segoe UI"/>
          <w:color w:val="111111"/>
          <w:sz w:val="21"/>
          <w:szCs w:val="21"/>
          <w:lang w:val="en-IN" w:eastAsia="en-IN"/>
        </w:rPr>
        <w:t>‘. Use the </w:t>
      </w:r>
      <w:r w:rsidRPr="005E132D">
        <w:rPr>
          <w:rFonts w:ascii="Consolas" w:eastAsia="Times New Roman" w:hAnsi="Consolas" w:cs="Courier New"/>
          <w:color w:val="990000"/>
          <w:bdr w:val="none" w:sz="0" w:space="0" w:color="auto" w:frame="1"/>
          <w:lang w:val="en-IN" w:eastAsia="en-IN"/>
        </w:rPr>
        <w:t>new </w:t>
      </w:r>
      <w:r w:rsidRPr="005E132D">
        <w:rPr>
          <w:rFonts w:ascii="Segoe UI" w:eastAsia="Times New Roman" w:hAnsi="Segoe UI" w:cs="Segoe UI"/>
          <w:color w:val="111111"/>
          <w:sz w:val="21"/>
          <w:szCs w:val="21"/>
          <w:lang w:val="en-IN" w:eastAsia="en-IN"/>
        </w:rPr>
        <w:t>keyword if hiding was intended.</w:t>
      </w:r>
    </w:p>
    <w:p w14:paraId="77885879" w14:textId="480A77E9" w:rsidR="005E132D" w:rsidRDefault="005E132D" w:rsidP="005E132D"/>
    <w:p w14:paraId="54A6F6CA" w14:textId="245698B9" w:rsidR="005E132D" w:rsidRDefault="005E132D" w:rsidP="005E132D"/>
    <w:p w14:paraId="00488451"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b/>
          <w:bCs/>
          <w:color w:val="111111"/>
          <w:sz w:val="21"/>
          <w:szCs w:val="21"/>
          <w:bdr w:val="none" w:sz="0" w:space="0" w:color="auto" w:frame="1"/>
          <w:lang w:val="en-IN" w:eastAsia="en-IN"/>
        </w:rPr>
        <w:t>Point to remember</w:t>
      </w:r>
      <w:r w:rsidRPr="005E132D">
        <w:rPr>
          <w:rFonts w:ascii="Segoe UI" w:eastAsia="Times New Roman" w:hAnsi="Segoe UI" w:cs="Segoe UI"/>
          <w:color w:val="111111"/>
          <w:sz w:val="21"/>
          <w:szCs w:val="21"/>
          <w:lang w:val="en-IN" w:eastAsia="en-IN"/>
        </w:rPr>
        <w:t>: No one can stop a derived class to have a method with the same name already declared in its base class.</w:t>
      </w:r>
    </w:p>
    <w:p w14:paraId="7908BBC3"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color w:val="111111"/>
          <w:sz w:val="21"/>
          <w:szCs w:val="21"/>
          <w:lang w:val="en-IN" w:eastAsia="en-IN"/>
        </w:rPr>
        <w:t>So, </w:t>
      </w:r>
      <w:r w:rsidRPr="005E132D">
        <w:rPr>
          <w:rFonts w:ascii="Consolas" w:eastAsia="Times New Roman" w:hAnsi="Consolas" w:cs="Courier New"/>
          <w:color w:val="990000"/>
          <w:bdr w:val="none" w:sz="0" w:space="0" w:color="auto" w:frame="1"/>
          <w:lang w:val="en-IN" w:eastAsia="en-IN"/>
        </w:rPr>
        <w:t>ClassA </w:t>
      </w:r>
      <w:r w:rsidRPr="005E132D">
        <w:rPr>
          <w:rFonts w:ascii="Segoe UI" w:eastAsia="Times New Roman" w:hAnsi="Segoe UI" w:cs="Segoe UI"/>
          <w:color w:val="111111"/>
          <w:sz w:val="21"/>
          <w:szCs w:val="21"/>
          <w:lang w:val="en-IN" w:eastAsia="en-IN"/>
        </w:rPr>
        <w:t>undoubtedly can contain </w:t>
      </w:r>
      <w:r w:rsidRPr="005E132D">
        <w:rPr>
          <w:rFonts w:ascii="Consolas" w:eastAsia="Times New Roman" w:hAnsi="Consolas" w:cs="Courier New"/>
          <w:color w:val="990000"/>
          <w:bdr w:val="none" w:sz="0" w:space="0" w:color="auto" w:frame="1"/>
          <w:lang w:val="en-IN" w:eastAsia="en-IN"/>
        </w:rPr>
        <w:t>Display1 </w:t>
      </w:r>
      <w:r w:rsidRPr="005E132D">
        <w:rPr>
          <w:rFonts w:ascii="Segoe UI" w:eastAsia="Times New Roman" w:hAnsi="Segoe UI" w:cs="Segoe UI"/>
          <w:color w:val="111111"/>
          <w:sz w:val="21"/>
          <w:szCs w:val="21"/>
          <w:lang w:val="en-IN" w:eastAsia="en-IN"/>
        </w:rPr>
        <w:t>method, that is already defined with the same name in </w:t>
      </w:r>
      <w:r w:rsidRPr="005E132D">
        <w:rPr>
          <w:rFonts w:ascii="Consolas" w:eastAsia="Times New Roman" w:hAnsi="Consolas" w:cs="Courier New"/>
          <w:color w:val="990000"/>
          <w:bdr w:val="none" w:sz="0" w:space="0" w:color="auto" w:frame="1"/>
          <w:lang w:val="en-IN" w:eastAsia="en-IN"/>
        </w:rPr>
        <w:t>ClassB</w:t>
      </w:r>
      <w:r w:rsidRPr="005E132D">
        <w:rPr>
          <w:rFonts w:ascii="Segoe UI" w:eastAsia="Times New Roman" w:hAnsi="Segoe UI" w:cs="Segoe UI"/>
          <w:color w:val="111111"/>
          <w:sz w:val="21"/>
          <w:szCs w:val="21"/>
          <w:lang w:val="en-IN" w:eastAsia="en-IN"/>
        </w:rPr>
        <w:t>.</w:t>
      </w:r>
    </w:p>
    <w:p w14:paraId="5F182BB7"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color w:val="111111"/>
          <w:sz w:val="21"/>
          <w:szCs w:val="21"/>
          <w:lang w:val="en-IN" w:eastAsia="en-IN"/>
        </w:rPr>
        <w:t>When we invoke </w:t>
      </w:r>
      <w:r w:rsidRPr="005E132D">
        <w:rPr>
          <w:rFonts w:ascii="Consolas" w:eastAsia="Times New Roman" w:hAnsi="Consolas" w:cs="Courier New"/>
          <w:color w:val="990000"/>
          <w:bdr w:val="none" w:sz="0" w:space="0" w:color="auto" w:frame="1"/>
          <w:lang w:val="en-IN" w:eastAsia="en-IN"/>
        </w:rPr>
        <w:t>a.Display1()</w:t>
      </w:r>
      <w:r w:rsidRPr="005E132D">
        <w:rPr>
          <w:rFonts w:ascii="Segoe UI" w:eastAsia="Times New Roman" w:hAnsi="Segoe UI" w:cs="Segoe UI"/>
          <w:color w:val="111111"/>
          <w:sz w:val="21"/>
          <w:szCs w:val="21"/>
          <w:lang w:val="en-IN" w:eastAsia="en-IN"/>
        </w:rPr>
        <w:t>, C# first checks whether the class </w:t>
      </w:r>
      <w:r w:rsidRPr="005E132D">
        <w:rPr>
          <w:rFonts w:ascii="Consolas" w:eastAsia="Times New Roman" w:hAnsi="Consolas" w:cs="Courier New"/>
          <w:color w:val="990000"/>
          <w:bdr w:val="none" w:sz="0" w:space="0" w:color="auto" w:frame="1"/>
          <w:lang w:val="en-IN" w:eastAsia="en-IN"/>
        </w:rPr>
        <w:t>ClassA </w:t>
      </w:r>
      <w:r w:rsidRPr="005E132D">
        <w:rPr>
          <w:rFonts w:ascii="Segoe UI" w:eastAsia="Times New Roman" w:hAnsi="Segoe UI" w:cs="Segoe UI"/>
          <w:color w:val="111111"/>
          <w:sz w:val="21"/>
          <w:szCs w:val="21"/>
          <w:lang w:val="en-IN" w:eastAsia="en-IN"/>
        </w:rPr>
        <w:t>has a method named </w:t>
      </w:r>
      <w:r w:rsidRPr="005E132D">
        <w:rPr>
          <w:rFonts w:ascii="Consolas" w:eastAsia="Times New Roman" w:hAnsi="Consolas" w:cs="Courier New"/>
          <w:color w:val="990000"/>
          <w:bdr w:val="none" w:sz="0" w:space="0" w:color="auto" w:frame="1"/>
          <w:lang w:val="en-IN" w:eastAsia="en-IN"/>
        </w:rPr>
        <w:t>Display1</w:t>
      </w:r>
      <w:r w:rsidRPr="005E132D">
        <w:rPr>
          <w:rFonts w:ascii="Segoe UI" w:eastAsia="Times New Roman" w:hAnsi="Segoe UI" w:cs="Segoe UI"/>
          <w:color w:val="111111"/>
          <w:sz w:val="21"/>
          <w:szCs w:val="21"/>
          <w:lang w:val="en-IN" w:eastAsia="en-IN"/>
        </w:rPr>
        <w:t>. If it does not find it, it checks in the base class. Earlier </w:t>
      </w:r>
      <w:r w:rsidRPr="005E132D">
        <w:rPr>
          <w:rFonts w:ascii="Consolas" w:eastAsia="Times New Roman" w:hAnsi="Consolas" w:cs="Courier New"/>
          <w:color w:val="990000"/>
          <w:bdr w:val="none" w:sz="0" w:space="0" w:color="auto" w:frame="1"/>
          <w:lang w:val="en-IN" w:eastAsia="en-IN"/>
        </w:rPr>
        <w:t>Display1 </w:t>
      </w:r>
      <w:r w:rsidRPr="005E132D">
        <w:rPr>
          <w:rFonts w:ascii="Segoe UI" w:eastAsia="Times New Roman" w:hAnsi="Segoe UI" w:cs="Segoe UI"/>
          <w:color w:val="111111"/>
          <w:sz w:val="21"/>
          <w:szCs w:val="21"/>
          <w:lang w:val="en-IN" w:eastAsia="en-IN"/>
        </w:rPr>
        <w:t>method was only available in the base class </w:t>
      </w:r>
      <w:r w:rsidRPr="005E132D">
        <w:rPr>
          <w:rFonts w:ascii="Consolas" w:eastAsia="Times New Roman" w:hAnsi="Consolas" w:cs="Courier New"/>
          <w:color w:val="990000"/>
          <w:bdr w:val="none" w:sz="0" w:space="0" w:color="auto" w:frame="1"/>
          <w:lang w:val="en-IN" w:eastAsia="en-IN"/>
        </w:rPr>
        <w:t>ClassB </w:t>
      </w:r>
      <w:r w:rsidRPr="005E132D">
        <w:rPr>
          <w:rFonts w:ascii="Segoe UI" w:eastAsia="Times New Roman" w:hAnsi="Segoe UI" w:cs="Segoe UI"/>
          <w:color w:val="111111"/>
          <w:sz w:val="21"/>
          <w:szCs w:val="21"/>
          <w:lang w:val="en-IN" w:eastAsia="en-IN"/>
        </w:rPr>
        <w:t>and hence got executed. Here, since it is there in </w:t>
      </w:r>
      <w:r w:rsidRPr="005E132D">
        <w:rPr>
          <w:rFonts w:ascii="Consolas" w:eastAsia="Times New Roman" w:hAnsi="Consolas" w:cs="Courier New"/>
          <w:color w:val="990000"/>
          <w:bdr w:val="none" w:sz="0" w:space="0" w:color="auto" w:frame="1"/>
          <w:lang w:val="en-IN" w:eastAsia="en-IN"/>
        </w:rPr>
        <w:t>ClassA</w:t>
      </w:r>
      <w:r w:rsidRPr="005E132D">
        <w:rPr>
          <w:rFonts w:ascii="Segoe UI" w:eastAsia="Times New Roman" w:hAnsi="Segoe UI" w:cs="Segoe UI"/>
          <w:color w:val="111111"/>
          <w:sz w:val="21"/>
          <w:szCs w:val="21"/>
          <w:lang w:val="en-IN" w:eastAsia="en-IN"/>
        </w:rPr>
        <w:t>, it gets called from </w:t>
      </w:r>
      <w:r w:rsidRPr="005E132D">
        <w:rPr>
          <w:rFonts w:ascii="Consolas" w:eastAsia="Times New Roman" w:hAnsi="Consolas" w:cs="Courier New"/>
          <w:color w:val="990000"/>
          <w:bdr w:val="none" w:sz="0" w:space="0" w:color="auto" w:frame="1"/>
          <w:lang w:val="en-IN" w:eastAsia="en-IN"/>
        </w:rPr>
        <w:t>ClassA </w:t>
      </w:r>
      <w:r w:rsidRPr="005E132D">
        <w:rPr>
          <w:rFonts w:ascii="Segoe UI" w:eastAsia="Times New Roman" w:hAnsi="Segoe UI" w:cs="Segoe UI"/>
          <w:color w:val="111111"/>
          <w:sz w:val="21"/>
          <w:szCs w:val="21"/>
          <w:lang w:val="en-IN" w:eastAsia="en-IN"/>
        </w:rPr>
        <w:t>and not </w:t>
      </w:r>
      <w:r w:rsidRPr="005E132D">
        <w:rPr>
          <w:rFonts w:ascii="Consolas" w:eastAsia="Times New Roman" w:hAnsi="Consolas" w:cs="Courier New"/>
          <w:color w:val="990000"/>
          <w:bdr w:val="none" w:sz="0" w:space="0" w:color="auto" w:frame="1"/>
          <w:lang w:val="en-IN" w:eastAsia="en-IN"/>
        </w:rPr>
        <w:t>ClassB</w:t>
      </w:r>
      <w:r w:rsidRPr="005E132D">
        <w:rPr>
          <w:rFonts w:ascii="Segoe UI" w:eastAsia="Times New Roman" w:hAnsi="Segoe UI" w:cs="Segoe UI"/>
          <w:color w:val="111111"/>
          <w:sz w:val="21"/>
          <w:szCs w:val="21"/>
          <w:lang w:val="en-IN" w:eastAsia="en-IN"/>
        </w:rPr>
        <w:t>.</w:t>
      </w:r>
    </w:p>
    <w:p w14:paraId="3D51E7B8"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b/>
          <w:bCs/>
          <w:color w:val="111111"/>
          <w:sz w:val="21"/>
          <w:szCs w:val="21"/>
          <w:bdr w:val="none" w:sz="0" w:space="0" w:color="auto" w:frame="1"/>
          <w:lang w:val="en-IN" w:eastAsia="en-IN"/>
        </w:rPr>
        <w:t> </w:t>
      </w:r>
    </w:p>
    <w:p w14:paraId="0319D6EE" w14:textId="77777777" w:rsidR="005E132D" w:rsidRDefault="005E132D" w:rsidP="005E132D">
      <w:pPr>
        <w:shd w:val="clear" w:color="auto" w:fill="FFFFFF"/>
        <w:rPr>
          <w:rFonts w:ascii="Segoe UI" w:eastAsia="Times New Roman" w:hAnsi="Segoe UI" w:cs="Segoe UI"/>
          <w:b/>
          <w:bCs/>
          <w:color w:val="111111"/>
          <w:sz w:val="21"/>
          <w:szCs w:val="21"/>
          <w:bdr w:val="none" w:sz="0" w:space="0" w:color="auto" w:frame="1"/>
          <w:lang w:val="en-IN" w:eastAsia="en-IN"/>
        </w:rPr>
      </w:pPr>
    </w:p>
    <w:p w14:paraId="0A334853" w14:textId="5ECEA5A1" w:rsidR="005E132D" w:rsidRPr="005E132D" w:rsidRDefault="005E132D" w:rsidP="005E132D">
      <w:pPr>
        <w:pStyle w:val="ListParagraph"/>
        <w:numPr>
          <w:ilvl w:val="0"/>
          <w:numId w:val="25"/>
        </w:num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b/>
          <w:bCs/>
          <w:color w:val="111111"/>
          <w:sz w:val="21"/>
          <w:szCs w:val="21"/>
          <w:bdr w:val="none" w:sz="0" w:space="0" w:color="auto" w:frame="1"/>
          <w:lang w:val="en-IN" w:eastAsia="en-IN"/>
        </w:rPr>
        <w:t>Point to remember</w:t>
      </w:r>
      <w:r w:rsidRPr="005E132D">
        <w:rPr>
          <w:rFonts w:ascii="Segoe UI" w:eastAsia="Times New Roman" w:hAnsi="Segoe UI" w:cs="Segoe UI"/>
          <w:color w:val="111111"/>
          <w:sz w:val="21"/>
          <w:szCs w:val="21"/>
          <w:lang w:val="en-IN" w:eastAsia="en-IN"/>
        </w:rPr>
        <w:t>: Derived classes get a first chance at execution, then the base class.</w:t>
      </w:r>
    </w:p>
    <w:p w14:paraId="6C6A60C1" w14:textId="77777777"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color w:val="111111"/>
          <w:sz w:val="21"/>
          <w:szCs w:val="21"/>
          <w:lang w:val="en-IN" w:eastAsia="en-IN"/>
        </w:rPr>
        <w:t>The reason for this is that the base class may have a number of methods and for various reasons, we may not be satisfied with what they do. We should have the full right to have our copy of the method to be called. In other words, the derived classes methods override the ones defined in the base class.</w:t>
      </w:r>
    </w:p>
    <w:p w14:paraId="480ECCB1" w14:textId="0B739B68" w:rsidR="005E132D" w:rsidRPr="005E132D" w:rsidRDefault="005E132D" w:rsidP="005E132D">
      <w:pPr>
        <w:shd w:val="clear" w:color="auto" w:fill="FFFFFF"/>
        <w:rPr>
          <w:rFonts w:ascii="Segoe UI" w:eastAsia="Times New Roman" w:hAnsi="Segoe UI" w:cs="Segoe UI"/>
          <w:color w:val="111111"/>
          <w:sz w:val="21"/>
          <w:szCs w:val="21"/>
          <w:lang w:val="en-IN" w:eastAsia="en-IN"/>
        </w:rPr>
      </w:pPr>
      <w:r w:rsidRPr="005E132D">
        <w:rPr>
          <w:rFonts w:ascii="Segoe UI" w:eastAsia="Times New Roman" w:hAnsi="Segoe UI" w:cs="Segoe UI"/>
          <w:color w:val="111111"/>
          <w:sz w:val="21"/>
          <w:szCs w:val="21"/>
          <w:lang w:val="en-IN" w:eastAsia="en-IN"/>
        </w:rPr>
        <w:t>What happens if we call base class </w:t>
      </w:r>
      <w:r w:rsidRPr="005E132D">
        <w:rPr>
          <w:rFonts w:ascii="Consolas" w:eastAsia="Times New Roman" w:hAnsi="Consolas" w:cs="Courier New"/>
          <w:color w:val="990000"/>
          <w:bdr w:val="none" w:sz="0" w:space="0" w:color="auto" w:frame="1"/>
          <w:lang w:val="en-IN" w:eastAsia="en-IN"/>
        </w:rPr>
        <w:t>Display1 </w:t>
      </w:r>
      <w:r w:rsidRPr="005E132D">
        <w:rPr>
          <w:rFonts w:ascii="Segoe UI" w:eastAsia="Times New Roman" w:hAnsi="Segoe UI" w:cs="Segoe UI"/>
          <w:color w:val="111111"/>
          <w:sz w:val="21"/>
          <w:szCs w:val="21"/>
          <w:lang w:val="en-IN" w:eastAsia="en-IN"/>
        </w:rPr>
        <w:t>method too with base keyword in derived class, i.e., by using</w:t>
      </w:r>
      <w:r>
        <w:rPr>
          <w:rFonts w:ascii="Segoe UI" w:eastAsia="Times New Roman" w:hAnsi="Segoe UI" w:cs="Segoe UI"/>
          <w:color w:val="111111"/>
          <w:sz w:val="21"/>
          <w:szCs w:val="21"/>
          <w:lang w:val="en-IN" w:eastAsia="en-IN"/>
        </w:rPr>
        <w:t xml:space="preserve"> </w:t>
      </w:r>
      <w:r w:rsidRPr="005E132D">
        <w:rPr>
          <w:rFonts w:ascii="Consolas" w:eastAsia="Times New Roman" w:hAnsi="Consolas" w:cs="Courier New"/>
          <w:color w:val="990000"/>
          <w:bdr w:val="none" w:sz="0" w:space="0" w:color="auto" w:frame="1"/>
          <w:lang w:val="en-IN" w:eastAsia="en-IN"/>
        </w:rPr>
        <w:t>base.Display1()</w:t>
      </w:r>
      <w:r w:rsidRPr="005E132D">
        <w:rPr>
          <w:rFonts w:ascii="Segoe UI" w:eastAsia="Times New Roman" w:hAnsi="Segoe UI" w:cs="Segoe UI"/>
          <w:color w:val="111111"/>
          <w:sz w:val="21"/>
          <w:szCs w:val="21"/>
          <w:lang w:val="en-IN" w:eastAsia="en-IN"/>
        </w:rPr>
        <w:t>, so our </w:t>
      </w:r>
      <w:r w:rsidRPr="005E132D">
        <w:rPr>
          <w:rFonts w:ascii="Consolas" w:eastAsia="Times New Roman" w:hAnsi="Consolas" w:cs="Courier New"/>
          <w:color w:val="990000"/>
          <w:bdr w:val="none" w:sz="0" w:space="0" w:color="auto" w:frame="1"/>
          <w:lang w:val="en-IN" w:eastAsia="en-IN"/>
        </w:rPr>
        <w:t>ClassA </w:t>
      </w:r>
      <w:r w:rsidRPr="005E132D">
        <w:rPr>
          <w:rFonts w:ascii="Segoe UI" w:eastAsia="Times New Roman" w:hAnsi="Segoe UI" w:cs="Segoe UI"/>
          <w:color w:val="111111"/>
          <w:sz w:val="21"/>
          <w:szCs w:val="21"/>
          <w:lang w:val="en-IN" w:eastAsia="en-IN"/>
        </w:rPr>
        <w:t>code will be:</w:t>
      </w:r>
    </w:p>
    <w:p w14:paraId="292DB5EB" w14:textId="77777777" w:rsidR="005E132D" w:rsidRPr="005E132D" w:rsidRDefault="005E132D" w:rsidP="005E132D">
      <w:pPr>
        <w:rPr>
          <w:lang w:val="en-IN"/>
        </w:rPr>
      </w:pPr>
    </w:p>
    <w:p w14:paraId="3DBE7C9E" w14:textId="77777777" w:rsidR="005E132D" w:rsidRPr="005E132D" w:rsidRDefault="005E132D" w:rsidP="005E132D">
      <w:pPr>
        <w:shd w:val="clear" w:color="auto" w:fill="FFFFFF"/>
        <w:spacing w:beforeAutospacing="1"/>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lastRenderedPageBreak/>
        <w:t>class ClassA:ClassB</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public void Display1()</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Console.WriteLine(“ClassA Display1″);</w:t>
      </w:r>
      <w:r w:rsidRPr="005E132D">
        <w:rPr>
          <w:rFonts w:ascii="Consolas" w:eastAsia="Times New Roman" w:hAnsi="Consolas" w:cs="Courier New"/>
          <w:color w:val="303030"/>
          <w:sz w:val="18"/>
          <w:szCs w:val="18"/>
          <w:lang w:val="en-IN" w:eastAsia="en-IN"/>
        </w:rPr>
        <w:br/>
        <w:t>base.Display1();</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w:t>
      </w:r>
    </w:p>
    <w:p w14:paraId="7FFCA54F" w14:textId="77777777" w:rsidR="005E132D" w:rsidRPr="005E132D" w:rsidRDefault="005E132D" w:rsidP="005E132D">
      <w:pPr>
        <w:shd w:val="clear" w:color="auto" w:fill="FFFFFF"/>
        <w:spacing w:beforeAutospacing="1"/>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class ClassB</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public int x = 100;</w:t>
      </w:r>
      <w:r w:rsidRPr="005E132D">
        <w:rPr>
          <w:rFonts w:ascii="Consolas" w:eastAsia="Times New Roman" w:hAnsi="Consolas" w:cs="Courier New"/>
          <w:color w:val="303030"/>
          <w:sz w:val="18"/>
          <w:szCs w:val="18"/>
          <w:lang w:val="en-IN" w:eastAsia="en-IN"/>
        </w:rPr>
        <w:br/>
        <w:t>public void Display1()</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Console.WriteLine(“ClassB Display1″);</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public void Display2()</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Console.WriteLine(“ClassB Display2″);</w:t>
      </w:r>
      <w:r w:rsidRPr="005E132D">
        <w:rPr>
          <w:rFonts w:ascii="Consolas" w:eastAsia="Times New Roman" w:hAnsi="Consolas" w:cs="Courier New"/>
          <w:color w:val="303030"/>
          <w:sz w:val="18"/>
          <w:szCs w:val="18"/>
          <w:lang w:val="en-IN" w:eastAsia="en-IN"/>
        </w:rPr>
        <w:br/>
        <w:t>}</w:t>
      </w:r>
      <w:r w:rsidRPr="005E132D">
        <w:rPr>
          <w:rFonts w:ascii="Consolas" w:eastAsia="Times New Roman" w:hAnsi="Consolas" w:cs="Courier New"/>
          <w:color w:val="303030"/>
          <w:sz w:val="18"/>
          <w:szCs w:val="18"/>
          <w:lang w:val="en-IN" w:eastAsia="en-IN"/>
        </w:rPr>
        <w:br/>
        <w:t>}</w:t>
      </w:r>
    </w:p>
    <w:p w14:paraId="1A5EB8FE" w14:textId="77777777" w:rsidR="005E132D" w:rsidRPr="005E132D" w:rsidRDefault="005E132D" w:rsidP="005E132D">
      <w:pPr>
        <w:shd w:val="clear" w:color="auto" w:fill="FFFFFF"/>
        <w:spacing w:before="100" w:beforeAutospacing="1" w:after="100" w:afterAutospacing="1"/>
        <w:outlineLvl w:val="2"/>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Program.cs</w:t>
      </w:r>
    </w:p>
    <w:p w14:paraId="3EEBB453"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0000FF"/>
          <w:sz w:val="18"/>
          <w:szCs w:val="18"/>
          <w:bdr w:val="none" w:sz="0" w:space="0" w:color="auto" w:frame="1"/>
          <w:lang w:val="en-IN" w:eastAsia="en-IN"/>
        </w:rPr>
        <w:t>class</w:t>
      </w:r>
      <w:r w:rsidRPr="005E132D">
        <w:rPr>
          <w:rFonts w:ascii="Consolas" w:eastAsia="Times New Roman" w:hAnsi="Consolas" w:cs="Courier New"/>
          <w:color w:val="303030"/>
          <w:sz w:val="18"/>
          <w:szCs w:val="18"/>
          <w:lang w:val="en-IN" w:eastAsia="en-IN"/>
        </w:rPr>
        <w:t xml:space="preserve"> Program</w:t>
      </w:r>
    </w:p>
    <w:p w14:paraId="7371BC00"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6D4642C2"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r w:rsidRPr="005E132D">
        <w:rPr>
          <w:rFonts w:ascii="Consolas" w:eastAsia="Times New Roman" w:hAnsi="Consolas" w:cs="Courier New"/>
          <w:color w:val="0000FF"/>
          <w:sz w:val="18"/>
          <w:szCs w:val="18"/>
          <w:bdr w:val="none" w:sz="0" w:space="0" w:color="auto" w:frame="1"/>
          <w:lang w:val="en-IN" w:eastAsia="en-IN"/>
        </w:rPr>
        <w:t>static</w:t>
      </w:r>
      <w:r w:rsidRPr="005E132D">
        <w:rPr>
          <w:rFonts w:ascii="Consolas" w:eastAsia="Times New Roman" w:hAnsi="Consolas" w:cs="Courier New"/>
          <w:color w:val="303030"/>
          <w:sz w:val="18"/>
          <w:szCs w:val="18"/>
          <w:lang w:val="en-IN" w:eastAsia="en-IN"/>
        </w:rPr>
        <w:t xml:space="preserve"> </w:t>
      </w:r>
      <w:r w:rsidRPr="005E132D">
        <w:rPr>
          <w:rFonts w:ascii="Consolas" w:eastAsia="Times New Roman" w:hAnsi="Consolas" w:cs="Courier New"/>
          <w:color w:val="0000FF"/>
          <w:sz w:val="18"/>
          <w:szCs w:val="18"/>
          <w:bdr w:val="none" w:sz="0" w:space="0" w:color="auto" w:frame="1"/>
          <w:lang w:val="en-IN" w:eastAsia="en-IN"/>
        </w:rPr>
        <w:t>void</w:t>
      </w:r>
      <w:r w:rsidRPr="005E132D">
        <w:rPr>
          <w:rFonts w:ascii="Consolas" w:eastAsia="Times New Roman" w:hAnsi="Consolas" w:cs="Courier New"/>
          <w:color w:val="303030"/>
          <w:sz w:val="18"/>
          <w:szCs w:val="18"/>
          <w:lang w:val="en-IN" w:eastAsia="en-IN"/>
        </w:rPr>
        <w:t xml:space="preserve"> Main(</w:t>
      </w:r>
      <w:r w:rsidRPr="005E132D">
        <w:rPr>
          <w:rFonts w:ascii="Consolas" w:eastAsia="Times New Roman" w:hAnsi="Consolas" w:cs="Courier New"/>
          <w:color w:val="0000FF"/>
          <w:sz w:val="18"/>
          <w:szCs w:val="18"/>
          <w:bdr w:val="none" w:sz="0" w:space="0" w:color="auto" w:frame="1"/>
          <w:lang w:val="en-IN" w:eastAsia="en-IN"/>
        </w:rPr>
        <w:t>string</w:t>
      </w:r>
      <w:r w:rsidRPr="005E132D">
        <w:rPr>
          <w:rFonts w:ascii="Consolas" w:eastAsia="Times New Roman" w:hAnsi="Consolas" w:cs="Courier New"/>
          <w:color w:val="303030"/>
          <w:sz w:val="18"/>
          <w:szCs w:val="18"/>
          <w:lang w:val="en-IN" w:eastAsia="en-IN"/>
        </w:rPr>
        <w:t>[] args)</w:t>
      </w:r>
    </w:p>
    <w:p w14:paraId="3B7C08EF"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206F876D"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ClassA a = </w:t>
      </w:r>
      <w:r w:rsidRPr="005E132D">
        <w:rPr>
          <w:rFonts w:ascii="Consolas" w:eastAsia="Times New Roman" w:hAnsi="Consolas" w:cs="Courier New"/>
          <w:color w:val="0000FF"/>
          <w:sz w:val="18"/>
          <w:szCs w:val="18"/>
          <w:bdr w:val="none" w:sz="0" w:space="0" w:color="auto" w:frame="1"/>
          <w:lang w:val="en-IN" w:eastAsia="en-IN"/>
        </w:rPr>
        <w:t>new</w:t>
      </w:r>
      <w:r w:rsidRPr="005E132D">
        <w:rPr>
          <w:rFonts w:ascii="Consolas" w:eastAsia="Times New Roman" w:hAnsi="Consolas" w:cs="Courier New"/>
          <w:color w:val="303030"/>
          <w:sz w:val="18"/>
          <w:szCs w:val="18"/>
          <w:lang w:val="en-IN" w:eastAsia="en-IN"/>
        </w:rPr>
        <w:t xml:space="preserve"> ClassA();</w:t>
      </w:r>
    </w:p>
    <w:p w14:paraId="71AB28D3"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a.Display1();</w:t>
      </w:r>
    </w:p>
    <w:p w14:paraId="4E4A2AC0"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Console.ReadKey();</w:t>
      </w:r>
    </w:p>
    <w:p w14:paraId="0E56EA95"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37722002"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    }</w:t>
      </w:r>
    </w:p>
    <w:p w14:paraId="3042CA50" w14:textId="77777777" w:rsidR="005E132D" w:rsidRPr="005E132D" w:rsidRDefault="005E132D" w:rsidP="005E132D">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E132D">
        <w:rPr>
          <w:rFonts w:ascii="Segoe UI" w:eastAsia="Times New Roman" w:hAnsi="Segoe UI" w:cs="Segoe UI"/>
          <w:b/>
          <w:bCs/>
          <w:color w:val="111111"/>
          <w:sz w:val="24"/>
          <w:szCs w:val="24"/>
          <w:lang w:val="en-IN" w:eastAsia="en-IN"/>
        </w:rPr>
        <w:t>Output</w:t>
      </w:r>
    </w:p>
    <w:p w14:paraId="0D5833E2"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 xml:space="preserve">ClassA Display1 </w:t>
      </w:r>
    </w:p>
    <w:p w14:paraId="0BCB3042" w14:textId="77777777" w:rsidR="005E132D" w:rsidRPr="005E132D" w:rsidRDefault="005E132D" w:rsidP="005E13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5E132D">
        <w:rPr>
          <w:rFonts w:ascii="Consolas" w:eastAsia="Times New Roman" w:hAnsi="Consolas" w:cs="Courier New"/>
          <w:color w:val="303030"/>
          <w:sz w:val="18"/>
          <w:szCs w:val="18"/>
          <w:lang w:val="en-IN" w:eastAsia="en-IN"/>
        </w:rPr>
        <w:t>ClassB Display1</w:t>
      </w:r>
    </w:p>
    <w:p w14:paraId="0E68B12D" w14:textId="0E8DD21E" w:rsidR="003F27B6" w:rsidRPr="003F27B6" w:rsidRDefault="003F27B6" w:rsidP="003F27B6">
      <w:pPr>
        <w:shd w:val="clear" w:color="auto" w:fill="FFFFFF"/>
        <w:rPr>
          <w:rFonts w:ascii="Segoe UI" w:eastAsia="Times New Roman" w:hAnsi="Segoe UI" w:cs="Segoe UI"/>
          <w:color w:val="111111"/>
          <w:sz w:val="21"/>
          <w:szCs w:val="21"/>
          <w:lang w:val="en-IN" w:eastAsia="en-IN"/>
        </w:rPr>
      </w:pPr>
      <w:r w:rsidRPr="003F27B6">
        <w:rPr>
          <w:rFonts w:ascii="Segoe UI" w:eastAsia="Times New Roman" w:hAnsi="Segoe UI" w:cs="Segoe UI"/>
          <w:color w:val="111111"/>
          <w:sz w:val="21"/>
          <w:szCs w:val="21"/>
          <w:lang w:val="en-IN" w:eastAsia="en-IN"/>
        </w:rPr>
        <w:t>The keyword </w:t>
      </w:r>
      <w:r w:rsidRPr="003F27B6">
        <w:rPr>
          <w:rFonts w:ascii="Consolas" w:eastAsia="Times New Roman" w:hAnsi="Consolas" w:cs="Courier New"/>
          <w:color w:val="990000"/>
          <w:bdr w:val="none" w:sz="0" w:space="0" w:color="auto" w:frame="1"/>
          <w:lang w:val="en-IN" w:eastAsia="en-IN"/>
        </w:rPr>
        <w:t>base </w:t>
      </w:r>
      <w:r w:rsidRPr="003F27B6">
        <w:rPr>
          <w:rFonts w:ascii="Segoe UI" w:eastAsia="Times New Roman" w:hAnsi="Segoe UI" w:cs="Segoe UI"/>
          <w:color w:val="111111"/>
          <w:sz w:val="21"/>
          <w:szCs w:val="21"/>
          <w:lang w:val="en-IN" w:eastAsia="en-IN"/>
        </w:rPr>
        <w:t>can be used in any of the derived class. It means call the method of</w:t>
      </w:r>
      <w:r>
        <w:rPr>
          <w:rFonts w:ascii="Segoe UI" w:eastAsia="Times New Roman" w:hAnsi="Segoe UI" w:cs="Segoe UI"/>
          <w:color w:val="111111"/>
          <w:sz w:val="21"/>
          <w:szCs w:val="21"/>
          <w:lang w:val="en-IN" w:eastAsia="en-IN"/>
        </w:rPr>
        <w:t xml:space="preserve"> </w:t>
      </w:r>
      <w:r w:rsidRPr="003F27B6">
        <w:rPr>
          <w:rFonts w:ascii="Segoe UI" w:eastAsia="Times New Roman" w:hAnsi="Segoe UI" w:cs="Segoe UI"/>
          <w:color w:val="111111"/>
          <w:sz w:val="21"/>
          <w:szCs w:val="21"/>
          <w:lang w:val="en-IN" w:eastAsia="en-IN"/>
        </w:rPr>
        <w:t>the </w:t>
      </w:r>
      <w:r w:rsidRPr="003F27B6">
        <w:rPr>
          <w:rFonts w:ascii="Consolas" w:eastAsia="Times New Roman" w:hAnsi="Consolas" w:cs="Courier New"/>
          <w:color w:val="990000"/>
          <w:bdr w:val="none" w:sz="0" w:space="0" w:color="auto" w:frame="1"/>
          <w:lang w:val="en-IN" w:eastAsia="en-IN"/>
        </w:rPr>
        <w:t>base </w:t>
      </w:r>
      <w:r w:rsidRPr="003F27B6">
        <w:rPr>
          <w:rFonts w:ascii="Segoe UI" w:eastAsia="Times New Roman" w:hAnsi="Segoe UI" w:cs="Segoe UI"/>
          <w:color w:val="111111"/>
          <w:sz w:val="21"/>
          <w:szCs w:val="21"/>
          <w:lang w:val="en-IN" w:eastAsia="en-IN"/>
        </w:rPr>
        <w:t>class. Thus </w:t>
      </w:r>
      <w:r w:rsidRPr="003F27B6">
        <w:rPr>
          <w:rFonts w:ascii="Consolas" w:eastAsia="Times New Roman" w:hAnsi="Consolas" w:cs="Courier New"/>
          <w:color w:val="990000"/>
          <w:bdr w:val="none" w:sz="0" w:space="0" w:color="auto" w:frame="1"/>
          <w:lang w:val="en-IN" w:eastAsia="en-IN"/>
        </w:rPr>
        <w:t>base.Display1 </w:t>
      </w:r>
      <w:r w:rsidRPr="003F27B6">
        <w:rPr>
          <w:rFonts w:ascii="Segoe UI" w:eastAsia="Times New Roman" w:hAnsi="Segoe UI" w:cs="Segoe UI"/>
          <w:color w:val="111111"/>
          <w:sz w:val="21"/>
          <w:szCs w:val="21"/>
          <w:lang w:val="en-IN" w:eastAsia="en-IN"/>
        </w:rPr>
        <w:t>will call the method</w:t>
      </w:r>
      <w:r w:rsidRPr="003F27B6">
        <w:rPr>
          <w:rFonts w:ascii="Consolas" w:eastAsia="Times New Roman" w:hAnsi="Consolas" w:cs="Courier New"/>
          <w:color w:val="990000"/>
          <w:bdr w:val="none" w:sz="0" w:space="0" w:color="auto" w:frame="1"/>
          <w:lang w:val="en-IN" w:eastAsia="en-IN"/>
        </w:rPr>
        <w:t>Display1 </w:t>
      </w:r>
      <w:r w:rsidRPr="003F27B6">
        <w:rPr>
          <w:rFonts w:ascii="Segoe UI" w:eastAsia="Times New Roman" w:hAnsi="Segoe UI" w:cs="Segoe UI"/>
          <w:color w:val="111111"/>
          <w:sz w:val="21"/>
          <w:szCs w:val="21"/>
          <w:lang w:val="en-IN" w:eastAsia="en-IN"/>
        </w:rPr>
        <w:t>from</w:t>
      </w:r>
      <w:r w:rsidRPr="003F27B6">
        <w:rPr>
          <w:rFonts w:ascii="Consolas" w:eastAsia="Times New Roman" w:hAnsi="Consolas" w:cs="Courier New"/>
          <w:color w:val="990000"/>
          <w:bdr w:val="none" w:sz="0" w:space="0" w:color="auto" w:frame="1"/>
          <w:lang w:val="en-IN" w:eastAsia="en-IN"/>
        </w:rPr>
        <w:t>ClassB </w:t>
      </w:r>
      <w:r w:rsidRPr="003F27B6">
        <w:rPr>
          <w:rFonts w:ascii="Segoe UI" w:eastAsia="Times New Roman" w:hAnsi="Segoe UI" w:cs="Segoe UI"/>
          <w:color w:val="111111"/>
          <w:sz w:val="21"/>
          <w:szCs w:val="21"/>
          <w:lang w:val="en-IN" w:eastAsia="en-IN"/>
        </w:rPr>
        <w:t>the base class</w:t>
      </w:r>
    </w:p>
    <w:p w14:paraId="6161D59A" w14:textId="77777777" w:rsidR="003F27B6" w:rsidRPr="003F27B6" w:rsidRDefault="003F27B6" w:rsidP="003F27B6">
      <w:pPr>
        <w:shd w:val="clear" w:color="auto" w:fill="FFFFFF"/>
        <w:rPr>
          <w:rFonts w:ascii="Segoe UI" w:eastAsia="Times New Roman" w:hAnsi="Segoe UI" w:cs="Segoe UI"/>
          <w:color w:val="111111"/>
          <w:sz w:val="21"/>
          <w:szCs w:val="21"/>
          <w:lang w:val="en-IN" w:eastAsia="en-IN"/>
        </w:rPr>
      </w:pPr>
      <w:r w:rsidRPr="003F27B6">
        <w:rPr>
          <w:rFonts w:ascii="Segoe UI" w:eastAsia="Times New Roman" w:hAnsi="Segoe UI" w:cs="Segoe UI"/>
          <w:color w:val="111111"/>
          <w:sz w:val="21"/>
          <w:szCs w:val="21"/>
          <w:lang w:val="en-IN" w:eastAsia="en-IN"/>
        </w:rPr>
        <w:t>of </w:t>
      </w:r>
      <w:r w:rsidRPr="003F27B6">
        <w:rPr>
          <w:rFonts w:ascii="Consolas" w:eastAsia="Times New Roman" w:hAnsi="Consolas" w:cs="Courier New"/>
          <w:color w:val="990000"/>
          <w:bdr w:val="none" w:sz="0" w:space="0" w:color="auto" w:frame="1"/>
          <w:lang w:val="en-IN" w:eastAsia="en-IN"/>
        </w:rPr>
        <w:t>ClassA </w:t>
      </w:r>
      <w:r w:rsidRPr="003F27B6">
        <w:rPr>
          <w:rFonts w:ascii="Segoe UI" w:eastAsia="Times New Roman" w:hAnsi="Segoe UI" w:cs="Segoe UI"/>
          <w:color w:val="111111"/>
          <w:sz w:val="21"/>
          <w:szCs w:val="21"/>
          <w:lang w:val="en-IN" w:eastAsia="en-IN"/>
        </w:rPr>
        <w:t>as defined earlier.</w:t>
      </w:r>
    </w:p>
    <w:p w14:paraId="61757024" w14:textId="014C4F03" w:rsidR="005E132D" w:rsidRDefault="005E132D" w:rsidP="005E132D"/>
    <w:p w14:paraId="677FE64D" w14:textId="42CBCBC5" w:rsidR="003F27B6" w:rsidRDefault="003F27B6" w:rsidP="005E132D"/>
    <w:p w14:paraId="2E508A94" w14:textId="77777777" w:rsidR="00516A99" w:rsidRPr="00516A99" w:rsidRDefault="00516A99" w:rsidP="00516A99">
      <w:pPr>
        <w:shd w:val="clear" w:color="auto" w:fill="FFFFFF"/>
        <w:rPr>
          <w:rFonts w:ascii="Segoe UI" w:eastAsia="Times New Roman" w:hAnsi="Segoe UI" w:cs="Segoe UI"/>
          <w:color w:val="111111"/>
          <w:sz w:val="21"/>
          <w:szCs w:val="21"/>
          <w:lang w:val="en-IN" w:eastAsia="en-IN"/>
        </w:rPr>
      </w:pPr>
      <w:r w:rsidRPr="00516A99">
        <w:rPr>
          <w:rFonts w:ascii="Segoe UI" w:eastAsia="Times New Roman" w:hAnsi="Segoe UI" w:cs="Segoe UI"/>
          <w:b/>
          <w:bCs/>
          <w:color w:val="111111"/>
          <w:sz w:val="21"/>
          <w:szCs w:val="21"/>
          <w:bdr w:val="none" w:sz="0" w:space="0" w:color="auto" w:frame="1"/>
          <w:lang w:val="en-IN" w:eastAsia="en-IN"/>
        </w:rPr>
        <w:t>Point to remember</w:t>
      </w:r>
      <w:r w:rsidRPr="00516A99">
        <w:rPr>
          <w:rFonts w:ascii="Segoe UI" w:eastAsia="Times New Roman" w:hAnsi="Segoe UI" w:cs="Segoe UI"/>
          <w:color w:val="111111"/>
          <w:sz w:val="21"/>
          <w:szCs w:val="21"/>
          <w:lang w:val="en-IN" w:eastAsia="en-IN"/>
        </w:rPr>
        <w:t>: A reserved keyword named “</w:t>
      </w:r>
      <w:r w:rsidRPr="00516A99">
        <w:rPr>
          <w:rFonts w:ascii="Consolas" w:eastAsia="Times New Roman" w:hAnsi="Consolas" w:cs="Courier New"/>
          <w:color w:val="990000"/>
          <w:bdr w:val="none" w:sz="0" w:space="0" w:color="auto" w:frame="1"/>
          <w:lang w:val="en-IN" w:eastAsia="en-IN"/>
        </w:rPr>
        <w:t>base</w:t>
      </w:r>
      <w:r w:rsidRPr="00516A99">
        <w:rPr>
          <w:rFonts w:ascii="Segoe UI" w:eastAsia="Times New Roman" w:hAnsi="Segoe UI" w:cs="Segoe UI"/>
          <w:color w:val="111111"/>
          <w:sz w:val="21"/>
          <w:szCs w:val="21"/>
          <w:lang w:val="en-IN" w:eastAsia="en-IN"/>
        </w:rPr>
        <w:t>” can be used in derived class to call the </w:t>
      </w:r>
      <w:r w:rsidRPr="00516A99">
        <w:rPr>
          <w:rFonts w:ascii="Consolas" w:eastAsia="Times New Roman" w:hAnsi="Consolas" w:cs="Courier New"/>
          <w:color w:val="990000"/>
          <w:bdr w:val="none" w:sz="0" w:space="0" w:color="auto" w:frame="1"/>
          <w:lang w:val="en-IN" w:eastAsia="en-IN"/>
        </w:rPr>
        <w:t>base </w:t>
      </w:r>
      <w:r w:rsidRPr="00516A99">
        <w:rPr>
          <w:rFonts w:ascii="Segoe UI" w:eastAsia="Times New Roman" w:hAnsi="Segoe UI" w:cs="Segoe UI"/>
          <w:color w:val="111111"/>
          <w:sz w:val="21"/>
          <w:szCs w:val="21"/>
          <w:lang w:val="en-IN" w:eastAsia="en-IN"/>
        </w:rPr>
        <w:t>class method.</w:t>
      </w:r>
    </w:p>
    <w:p w14:paraId="6FAF85AB" w14:textId="7711BB3A" w:rsidR="00516A99" w:rsidRDefault="00516A99" w:rsidP="00516A99">
      <w:pPr>
        <w:shd w:val="clear" w:color="auto" w:fill="FFFFFF"/>
        <w:rPr>
          <w:rFonts w:ascii="Segoe UI" w:eastAsia="Times New Roman" w:hAnsi="Segoe UI" w:cs="Segoe UI"/>
          <w:color w:val="111111"/>
          <w:sz w:val="21"/>
          <w:szCs w:val="21"/>
          <w:lang w:val="en-IN" w:eastAsia="en-IN"/>
        </w:rPr>
      </w:pPr>
    </w:p>
    <w:p w14:paraId="7E489B2D" w14:textId="77777777" w:rsidR="00516A99" w:rsidRDefault="00516A99" w:rsidP="00516A99">
      <w:pPr>
        <w:shd w:val="clear" w:color="auto" w:fill="FFFFFF"/>
        <w:rPr>
          <w:rFonts w:ascii="Segoe UI" w:eastAsia="Times New Roman" w:hAnsi="Segoe UI" w:cs="Segoe UI"/>
          <w:color w:val="111111"/>
          <w:sz w:val="21"/>
          <w:szCs w:val="21"/>
          <w:lang w:val="en-IN" w:eastAsia="en-IN"/>
        </w:rPr>
      </w:pPr>
    </w:p>
    <w:p w14:paraId="1F551ABC" w14:textId="6E7746DD" w:rsidR="00516A99" w:rsidRPr="00B515BE" w:rsidRDefault="00B515BE" w:rsidP="005E132D">
      <w:pPr>
        <w:rPr>
          <w:b/>
          <w:bCs/>
        </w:rPr>
      </w:pPr>
      <w:r>
        <w:rPr>
          <w:rFonts w:ascii="Segoe UI" w:hAnsi="Segoe UI" w:cs="Segoe UI"/>
          <w:color w:val="111111"/>
          <w:sz w:val="21"/>
          <w:szCs w:val="21"/>
          <w:shd w:val="clear" w:color="auto" w:fill="FFFFFF"/>
        </w:rPr>
        <w:t>4.</w:t>
      </w:r>
      <w:r w:rsidRPr="00B515BE">
        <w:rPr>
          <w:rFonts w:ascii="Segoe UI" w:hAnsi="Segoe UI" w:cs="Segoe UI"/>
          <w:color w:val="111111"/>
          <w:sz w:val="21"/>
          <w:szCs w:val="21"/>
          <w:shd w:val="clear" w:color="auto" w:fill="FFFFFF"/>
        </w:rPr>
        <w:t> </w:t>
      </w:r>
      <w:r w:rsidRPr="00B515BE">
        <w:rPr>
          <w:rFonts w:ascii="Consolas" w:hAnsi="Consolas" w:cs="Courier New"/>
          <w:b/>
          <w:bCs/>
          <w:color w:val="990000"/>
          <w:sz w:val="20"/>
          <w:szCs w:val="20"/>
          <w:bdr w:val="none" w:sz="0" w:space="0" w:color="auto" w:frame="1"/>
        </w:rPr>
        <w:t>base </w:t>
      </w:r>
      <w:r w:rsidRPr="00B515BE">
        <w:rPr>
          <w:rFonts w:ascii="Segoe UI" w:hAnsi="Segoe UI" w:cs="Segoe UI"/>
          <w:b/>
          <w:bCs/>
          <w:color w:val="111111"/>
          <w:sz w:val="21"/>
          <w:szCs w:val="21"/>
          <w:shd w:val="clear" w:color="auto" w:fill="FFFFFF"/>
        </w:rPr>
        <w:t>keyword can only be used in derived classes?</w:t>
      </w:r>
    </w:p>
    <w:p w14:paraId="42B6D137" w14:textId="70E68E5C" w:rsidR="00516A99" w:rsidRDefault="00516A99" w:rsidP="005E132D"/>
    <w:p w14:paraId="1E0C033A" w14:textId="77777777"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0000FF"/>
          <w:sz w:val="18"/>
          <w:szCs w:val="18"/>
          <w:bdr w:val="none" w:sz="0" w:space="0" w:color="auto" w:frame="1"/>
          <w:lang w:val="en-IN" w:eastAsia="en-IN"/>
        </w:rPr>
        <w:lastRenderedPageBreak/>
        <w:t>class</w:t>
      </w:r>
      <w:r w:rsidRPr="00B515BE">
        <w:rPr>
          <w:rFonts w:ascii="Consolas" w:eastAsia="Times New Roman" w:hAnsi="Consolas" w:cs="Courier New"/>
          <w:color w:val="303030"/>
          <w:sz w:val="18"/>
          <w:szCs w:val="18"/>
          <w:lang w:val="en-IN" w:eastAsia="en-IN"/>
        </w:rPr>
        <w:t xml:space="preserve"> ClassB</w:t>
      </w:r>
    </w:p>
    <w:p w14:paraId="4DE49B77" w14:textId="77777777"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303030"/>
          <w:sz w:val="18"/>
          <w:szCs w:val="18"/>
          <w:lang w:val="en-IN" w:eastAsia="en-IN"/>
        </w:rPr>
        <w:t xml:space="preserve">    {</w:t>
      </w:r>
    </w:p>
    <w:p w14:paraId="562D0470" w14:textId="77777777"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303030"/>
          <w:sz w:val="18"/>
          <w:szCs w:val="18"/>
          <w:lang w:val="en-IN" w:eastAsia="en-IN"/>
        </w:rPr>
        <w:t xml:space="preserve">        </w:t>
      </w:r>
      <w:r w:rsidRPr="00B515BE">
        <w:rPr>
          <w:rFonts w:ascii="Consolas" w:eastAsia="Times New Roman" w:hAnsi="Consolas" w:cs="Courier New"/>
          <w:color w:val="0000FF"/>
          <w:sz w:val="18"/>
          <w:szCs w:val="18"/>
          <w:bdr w:val="none" w:sz="0" w:space="0" w:color="auto" w:frame="1"/>
          <w:lang w:val="en-IN" w:eastAsia="en-IN"/>
        </w:rPr>
        <w:t>public</w:t>
      </w:r>
      <w:r w:rsidRPr="00B515BE">
        <w:rPr>
          <w:rFonts w:ascii="Consolas" w:eastAsia="Times New Roman" w:hAnsi="Consolas" w:cs="Courier New"/>
          <w:color w:val="303030"/>
          <w:sz w:val="18"/>
          <w:szCs w:val="18"/>
          <w:lang w:val="en-IN" w:eastAsia="en-IN"/>
        </w:rPr>
        <w:t xml:space="preserve"> </w:t>
      </w:r>
      <w:r w:rsidRPr="00B515BE">
        <w:rPr>
          <w:rFonts w:ascii="Consolas" w:eastAsia="Times New Roman" w:hAnsi="Consolas" w:cs="Courier New"/>
          <w:color w:val="0000FF"/>
          <w:sz w:val="18"/>
          <w:szCs w:val="18"/>
          <w:bdr w:val="none" w:sz="0" w:space="0" w:color="auto" w:frame="1"/>
          <w:lang w:val="en-IN" w:eastAsia="en-IN"/>
        </w:rPr>
        <w:t>int</w:t>
      </w:r>
      <w:r w:rsidRPr="00B515BE">
        <w:rPr>
          <w:rFonts w:ascii="Consolas" w:eastAsia="Times New Roman" w:hAnsi="Consolas" w:cs="Courier New"/>
          <w:color w:val="303030"/>
          <w:sz w:val="18"/>
          <w:szCs w:val="18"/>
          <w:lang w:val="en-IN" w:eastAsia="en-IN"/>
        </w:rPr>
        <w:t xml:space="preserve"> x = </w:t>
      </w:r>
      <w:r w:rsidRPr="00B515BE">
        <w:rPr>
          <w:rFonts w:ascii="Consolas" w:eastAsia="Times New Roman" w:hAnsi="Consolas" w:cs="Courier New"/>
          <w:color w:val="000080"/>
          <w:sz w:val="18"/>
          <w:szCs w:val="18"/>
          <w:bdr w:val="none" w:sz="0" w:space="0" w:color="auto" w:frame="1"/>
          <w:lang w:val="en-IN" w:eastAsia="en-IN"/>
        </w:rPr>
        <w:t>100</w:t>
      </w:r>
      <w:r w:rsidRPr="00B515BE">
        <w:rPr>
          <w:rFonts w:ascii="Consolas" w:eastAsia="Times New Roman" w:hAnsi="Consolas" w:cs="Courier New"/>
          <w:color w:val="303030"/>
          <w:sz w:val="18"/>
          <w:szCs w:val="18"/>
          <w:lang w:val="en-IN" w:eastAsia="en-IN"/>
        </w:rPr>
        <w:t>;</w:t>
      </w:r>
    </w:p>
    <w:p w14:paraId="18101F39" w14:textId="77777777"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303030"/>
          <w:sz w:val="18"/>
          <w:szCs w:val="18"/>
          <w:lang w:val="en-IN" w:eastAsia="en-IN"/>
        </w:rPr>
        <w:t xml:space="preserve">        </w:t>
      </w:r>
      <w:r w:rsidRPr="00B515BE">
        <w:rPr>
          <w:rFonts w:ascii="Consolas" w:eastAsia="Times New Roman" w:hAnsi="Consolas" w:cs="Courier New"/>
          <w:color w:val="0000FF"/>
          <w:sz w:val="18"/>
          <w:szCs w:val="18"/>
          <w:bdr w:val="none" w:sz="0" w:space="0" w:color="auto" w:frame="1"/>
          <w:lang w:val="en-IN" w:eastAsia="en-IN"/>
        </w:rPr>
        <w:t>public</w:t>
      </w:r>
      <w:r w:rsidRPr="00B515BE">
        <w:rPr>
          <w:rFonts w:ascii="Consolas" w:eastAsia="Times New Roman" w:hAnsi="Consolas" w:cs="Courier New"/>
          <w:color w:val="303030"/>
          <w:sz w:val="18"/>
          <w:szCs w:val="18"/>
          <w:lang w:val="en-IN" w:eastAsia="en-IN"/>
        </w:rPr>
        <w:t xml:space="preserve"> </w:t>
      </w:r>
      <w:r w:rsidRPr="00B515BE">
        <w:rPr>
          <w:rFonts w:ascii="Consolas" w:eastAsia="Times New Roman" w:hAnsi="Consolas" w:cs="Courier New"/>
          <w:color w:val="0000FF"/>
          <w:sz w:val="18"/>
          <w:szCs w:val="18"/>
          <w:bdr w:val="none" w:sz="0" w:space="0" w:color="auto" w:frame="1"/>
          <w:lang w:val="en-IN" w:eastAsia="en-IN"/>
        </w:rPr>
        <w:t>void</w:t>
      </w:r>
      <w:r w:rsidRPr="00B515BE">
        <w:rPr>
          <w:rFonts w:ascii="Consolas" w:eastAsia="Times New Roman" w:hAnsi="Consolas" w:cs="Courier New"/>
          <w:color w:val="303030"/>
          <w:sz w:val="18"/>
          <w:szCs w:val="18"/>
          <w:lang w:val="en-IN" w:eastAsia="en-IN"/>
        </w:rPr>
        <w:t xml:space="preserve"> Display1()</w:t>
      </w:r>
    </w:p>
    <w:p w14:paraId="3D8A7BB7" w14:textId="77777777"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303030"/>
          <w:sz w:val="18"/>
          <w:szCs w:val="18"/>
          <w:lang w:val="en-IN" w:eastAsia="en-IN"/>
        </w:rPr>
        <w:t xml:space="preserve">        {</w:t>
      </w:r>
    </w:p>
    <w:p w14:paraId="04B8E331" w14:textId="77777777"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303030"/>
          <w:sz w:val="18"/>
          <w:szCs w:val="18"/>
          <w:lang w:val="en-IN" w:eastAsia="en-IN"/>
        </w:rPr>
        <w:t xml:space="preserve">            Console.WriteLine(</w:t>
      </w:r>
      <w:r w:rsidRPr="00B515BE">
        <w:rPr>
          <w:rFonts w:ascii="Consolas" w:eastAsia="Times New Roman" w:hAnsi="Consolas" w:cs="Courier New"/>
          <w:color w:val="800080"/>
          <w:sz w:val="18"/>
          <w:szCs w:val="18"/>
          <w:bdr w:val="none" w:sz="0" w:space="0" w:color="auto" w:frame="1"/>
          <w:lang w:val="en-IN" w:eastAsia="en-IN"/>
        </w:rPr>
        <w:t>"ClassB Display1"</w:t>
      </w:r>
      <w:r w:rsidRPr="00B515BE">
        <w:rPr>
          <w:rFonts w:ascii="Consolas" w:eastAsia="Times New Roman" w:hAnsi="Consolas" w:cs="Courier New"/>
          <w:color w:val="303030"/>
          <w:sz w:val="18"/>
          <w:szCs w:val="18"/>
          <w:lang w:val="en-IN" w:eastAsia="en-IN"/>
        </w:rPr>
        <w:t>);</w:t>
      </w:r>
    </w:p>
    <w:p w14:paraId="43F07BC2" w14:textId="77777777"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303030"/>
          <w:sz w:val="18"/>
          <w:szCs w:val="18"/>
          <w:lang w:val="en-IN" w:eastAsia="en-IN"/>
        </w:rPr>
        <w:t xml:space="preserve">        }</w:t>
      </w:r>
    </w:p>
    <w:p w14:paraId="44A0B852" w14:textId="77777777" w:rsid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303030"/>
          <w:sz w:val="18"/>
          <w:szCs w:val="18"/>
          <w:lang w:val="en-IN" w:eastAsia="en-IN"/>
        </w:rPr>
        <w:t xml:space="preserve">    }</w:t>
      </w:r>
    </w:p>
    <w:p w14:paraId="74E1FB48" w14:textId="77777777" w:rsid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0000FF"/>
          <w:sz w:val="18"/>
          <w:szCs w:val="18"/>
          <w:bdr w:val="none" w:sz="0" w:space="0" w:color="auto" w:frame="1"/>
          <w:lang w:val="en-IN" w:eastAsia="en-IN"/>
        </w:rPr>
        <w:br/>
        <w:t>class ClassA : ClassB</w:t>
      </w:r>
      <w:r w:rsidRPr="00B515BE">
        <w:rPr>
          <w:rFonts w:ascii="Consolas" w:eastAsia="Times New Roman" w:hAnsi="Consolas" w:cs="Courier New"/>
          <w:color w:val="0000FF"/>
          <w:sz w:val="18"/>
          <w:szCs w:val="18"/>
          <w:bdr w:val="none" w:sz="0" w:space="0" w:color="auto" w:frame="1"/>
          <w:lang w:val="en-IN" w:eastAsia="en-IN"/>
        </w:rPr>
        <w:br/>
        <w:t>{</w:t>
      </w:r>
      <w:r w:rsidRPr="00B515BE">
        <w:rPr>
          <w:rFonts w:ascii="Consolas" w:eastAsia="Times New Roman" w:hAnsi="Consolas" w:cs="Courier New"/>
          <w:color w:val="0000FF"/>
          <w:sz w:val="18"/>
          <w:szCs w:val="18"/>
          <w:bdr w:val="none" w:sz="0" w:space="0" w:color="auto" w:frame="1"/>
          <w:lang w:val="en-IN" w:eastAsia="en-IN"/>
        </w:rPr>
        <w:br/>
        <w:t>public void Display2()</w:t>
      </w:r>
      <w:r w:rsidRPr="00B515BE">
        <w:rPr>
          <w:rFonts w:ascii="Consolas" w:eastAsia="Times New Roman" w:hAnsi="Consolas" w:cs="Courier New"/>
          <w:color w:val="0000FF"/>
          <w:sz w:val="18"/>
          <w:szCs w:val="18"/>
          <w:bdr w:val="none" w:sz="0" w:space="0" w:color="auto" w:frame="1"/>
          <w:lang w:val="en-IN" w:eastAsia="en-IN"/>
        </w:rPr>
        <w:br/>
        <w:t>{</w:t>
      </w:r>
      <w:r w:rsidRPr="00B515BE">
        <w:rPr>
          <w:rFonts w:ascii="Consolas" w:eastAsia="Times New Roman" w:hAnsi="Consolas" w:cs="Courier New"/>
          <w:color w:val="0000FF"/>
          <w:sz w:val="18"/>
          <w:szCs w:val="18"/>
          <w:bdr w:val="none" w:sz="0" w:space="0" w:color="auto" w:frame="1"/>
          <w:lang w:val="en-IN" w:eastAsia="en-IN"/>
        </w:rPr>
        <w:br/>
        <w:t>Console.WriteLine(“ClassA Display2″);</w:t>
      </w:r>
      <w:r w:rsidRPr="00B515BE">
        <w:rPr>
          <w:rFonts w:ascii="Consolas" w:eastAsia="Times New Roman" w:hAnsi="Consolas" w:cs="Courier New"/>
          <w:color w:val="0000FF"/>
          <w:sz w:val="18"/>
          <w:szCs w:val="18"/>
          <w:bdr w:val="none" w:sz="0" w:space="0" w:color="auto" w:frame="1"/>
          <w:lang w:val="en-IN" w:eastAsia="en-IN"/>
        </w:rPr>
        <w:br/>
        <w:t>}</w:t>
      </w:r>
      <w:r w:rsidRPr="00B515BE">
        <w:rPr>
          <w:rFonts w:ascii="Consolas" w:eastAsia="Times New Roman" w:hAnsi="Consolas" w:cs="Courier New"/>
          <w:color w:val="0000FF"/>
          <w:sz w:val="18"/>
          <w:szCs w:val="18"/>
          <w:bdr w:val="none" w:sz="0" w:space="0" w:color="auto" w:frame="1"/>
          <w:lang w:val="en-IN" w:eastAsia="en-IN"/>
        </w:rPr>
        <w:br/>
        <w:t>}</w:t>
      </w:r>
    </w:p>
    <w:p w14:paraId="59BA8FAD" w14:textId="77777777" w:rsid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p>
    <w:p w14:paraId="253CFD7F" w14:textId="1C71EDC0" w:rsidR="00B515BE" w:rsidRPr="00B515BE" w:rsidRDefault="00B515BE" w:rsidP="00B515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515BE">
        <w:rPr>
          <w:rFonts w:ascii="Consolas" w:eastAsia="Times New Roman" w:hAnsi="Consolas" w:cs="Courier New"/>
          <w:color w:val="0000FF"/>
          <w:sz w:val="18"/>
          <w:szCs w:val="18"/>
          <w:bdr w:val="none" w:sz="0" w:space="0" w:color="auto" w:frame="1"/>
          <w:lang w:val="en-IN" w:eastAsia="en-IN"/>
        </w:rPr>
        <w:t>class Program</w:t>
      </w:r>
      <w:r w:rsidRPr="00B515BE">
        <w:rPr>
          <w:rFonts w:ascii="Consolas" w:eastAsia="Times New Roman" w:hAnsi="Consolas" w:cs="Courier New"/>
          <w:color w:val="0000FF"/>
          <w:sz w:val="18"/>
          <w:szCs w:val="18"/>
          <w:bdr w:val="none" w:sz="0" w:space="0" w:color="auto" w:frame="1"/>
          <w:lang w:val="en-IN" w:eastAsia="en-IN"/>
        </w:rPr>
        <w:br/>
        <w:t>{</w:t>
      </w:r>
      <w:r w:rsidRPr="00B515BE">
        <w:rPr>
          <w:rFonts w:ascii="Consolas" w:eastAsia="Times New Roman" w:hAnsi="Consolas" w:cs="Courier New"/>
          <w:color w:val="0000FF"/>
          <w:sz w:val="18"/>
          <w:szCs w:val="18"/>
          <w:bdr w:val="none" w:sz="0" w:space="0" w:color="auto" w:frame="1"/>
          <w:lang w:val="en-IN" w:eastAsia="en-IN"/>
        </w:rPr>
        <w:br/>
        <w:t>static void Main(string[] args)</w:t>
      </w:r>
      <w:r w:rsidRPr="00B515BE">
        <w:rPr>
          <w:rFonts w:ascii="Consolas" w:eastAsia="Times New Roman" w:hAnsi="Consolas" w:cs="Courier New"/>
          <w:color w:val="0000FF"/>
          <w:sz w:val="18"/>
          <w:szCs w:val="18"/>
          <w:bdr w:val="none" w:sz="0" w:space="0" w:color="auto" w:frame="1"/>
          <w:lang w:val="en-IN" w:eastAsia="en-IN"/>
        </w:rPr>
        <w:br/>
        <w:t>{</w:t>
      </w:r>
      <w:r w:rsidRPr="00B515BE">
        <w:rPr>
          <w:rFonts w:ascii="Consolas" w:eastAsia="Times New Roman" w:hAnsi="Consolas" w:cs="Courier New"/>
          <w:color w:val="0000FF"/>
          <w:sz w:val="18"/>
          <w:szCs w:val="18"/>
          <w:bdr w:val="none" w:sz="0" w:space="0" w:color="auto" w:frame="1"/>
          <w:lang w:val="en-IN" w:eastAsia="en-IN"/>
        </w:rPr>
        <w:br/>
        <w:t>ClassB b = new ClassB();</w:t>
      </w:r>
      <w:r w:rsidRPr="00B515BE">
        <w:rPr>
          <w:rFonts w:ascii="Consolas" w:eastAsia="Times New Roman" w:hAnsi="Consolas" w:cs="Courier New"/>
          <w:color w:val="0000FF"/>
          <w:sz w:val="18"/>
          <w:szCs w:val="18"/>
          <w:bdr w:val="none" w:sz="0" w:space="0" w:color="auto" w:frame="1"/>
          <w:lang w:val="en-IN" w:eastAsia="en-IN"/>
        </w:rPr>
        <w:br/>
        <w:t>b.Display2();</w:t>
      </w:r>
      <w:r w:rsidRPr="00B515BE">
        <w:rPr>
          <w:rFonts w:ascii="Consolas" w:eastAsia="Times New Roman" w:hAnsi="Consolas" w:cs="Courier New"/>
          <w:color w:val="0000FF"/>
          <w:sz w:val="18"/>
          <w:szCs w:val="18"/>
          <w:bdr w:val="none" w:sz="0" w:space="0" w:color="auto" w:frame="1"/>
          <w:lang w:val="en-IN" w:eastAsia="en-IN"/>
        </w:rPr>
        <w:br/>
        <w:t>Console.ReadKey();</w:t>
      </w:r>
      <w:r w:rsidRPr="00B515BE">
        <w:rPr>
          <w:rFonts w:ascii="Consolas" w:eastAsia="Times New Roman" w:hAnsi="Consolas" w:cs="Courier New"/>
          <w:color w:val="0000FF"/>
          <w:sz w:val="18"/>
          <w:szCs w:val="18"/>
          <w:bdr w:val="none" w:sz="0" w:space="0" w:color="auto" w:frame="1"/>
          <w:lang w:val="en-IN" w:eastAsia="en-IN"/>
        </w:rPr>
        <w:br/>
        <w:t>}</w:t>
      </w:r>
      <w:r w:rsidRPr="00B515BE">
        <w:rPr>
          <w:rFonts w:ascii="Consolas" w:eastAsia="Times New Roman" w:hAnsi="Consolas" w:cs="Courier New"/>
          <w:color w:val="0000FF"/>
          <w:sz w:val="18"/>
          <w:szCs w:val="18"/>
          <w:bdr w:val="none" w:sz="0" w:space="0" w:color="auto" w:frame="1"/>
          <w:lang w:val="en-IN" w:eastAsia="en-IN"/>
        </w:rPr>
        <w:br/>
        <w:t>}</w:t>
      </w:r>
    </w:p>
    <w:p w14:paraId="2FD5CA4D" w14:textId="77777777" w:rsidR="00B515BE" w:rsidRPr="00B515BE" w:rsidRDefault="00B515BE" w:rsidP="00B515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515BE">
        <w:rPr>
          <w:rFonts w:ascii="Segoe UI" w:eastAsia="Times New Roman" w:hAnsi="Segoe UI" w:cs="Segoe UI"/>
          <w:b/>
          <w:bCs/>
          <w:color w:val="111111"/>
          <w:sz w:val="24"/>
          <w:szCs w:val="24"/>
          <w:lang w:val="en-IN" w:eastAsia="en-IN"/>
        </w:rPr>
        <w:t>Output</w:t>
      </w:r>
    </w:p>
    <w:p w14:paraId="37BECBA8" w14:textId="77777777" w:rsidR="00B515BE" w:rsidRPr="00B515BE" w:rsidRDefault="00B515BE" w:rsidP="00B515BE">
      <w:pPr>
        <w:shd w:val="clear" w:color="auto" w:fill="FFFFFF"/>
        <w:rPr>
          <w:rFonts w:ascii="Segoe UI" w:eastAsia="Times New Roman" w:hAnsi="Segoe UI" w:cs="Segoe UI"/>
          <w:color w:val="111111"/>
          <w:sz w:val="21"/>
          <w:szCs w:val="21"/>
          <w:lang w:val="en-IN" w:eastAsia="en-IN"/>
        </w:rPr>
      </w:pPr>
      <w:r w:rsidRPr="00B515BE">
        <w:rPr>
          <w:rFonts w:ascii="Segoe UI" w:eastAsia="Times New Roman" w:hAnsi="Segoe UI" w:cs="Segoe UI"/>
          <w:b/>
          <w:bCs/>
          <w:color w:val="111111"/>
          <w:sz w:val="21"/>
          <w:szCs w:val="21"/>
          <w:bdr w:val="none" w:sz="0" w:space="0" w:color="auto" w:frame="1"/>
          <w:lang w:val="en-IN" w:eastAsia="en-IN"/>
        </w:rPr>
        <w:t>Error</w:t>
      </w:r>
      <w:r w:rsidRPr="00B515BE">
        <w:rPr>
          <w:rFonts w:ascii="Segoe UI" w:eastAsia="Times New Roman" w:hAnsi="Segoe UI" w:cs="Segoe UI"/>
          <w:color w:val="111111"/>
          <w:sz w:val="21"/>
          <w:szCs w:val="21"/>
          <w:lang w:val="en-IN" w:eastAsia="en-IN"/>
        </w:rPr>
        <w:t>: ‘</w:t>
      </w:r>
      <w:r w:rsidRPr="00B515BE">
        <w:rPr>
          <w:rFonts w:ascii="Consolas" w:eastAsia="Times New Roman" w:hAnsi="Consolas" w:cs="Courier New"/>
          <w:color w:val="990000"/>
          <w:bdr w:val="none" w:sz="0" w:space="0" w:color="auto" w:frame="1"/>
          <w:lang w:val="en-IN" w:eastAsia="en-IN"/>
        </w:rPr>
        <w:t>InheritanceAndPolymorphism.ClassB</w:t>
      </w:r>
      <w:r w:rsidRPr="00B515BE">
        <w:rPr>
          <w:rFonts w:ascii="Segoe UI" w:eastAsia="Times New Roman" w:hAnsi="Segoe UI" w:cs="Segoe UI"/>
          <w:color w:val="111111"/>
          <w:sz w:val="21"/>
          <w:szCs w:val="21"/>
          <w:lang w:val="en-IN" w:eastAsia="en-IN"/>
        </w:rPr>
        <w:t>‘ does not contain a definition for ‘</w:t>
      </w:r>
      <w:r w:rsidRPr="00B515BE">
        <w:rPr>
          <w:rFonts w:ascii="Consolas" w:eastAsia="Times New Roman" w:hAnsi="Consolas" w:cs="Courier New"/>
          <w:color w:val="990000"/>
          <w:bdr w:val="none" w:sz="0" w:space="0" w:color="auto" w:frame="1"/>
          <w:lang w:val="en-IN" w:eastAsia="en-IN"/>
        </w:rPr>
        <w:t>Display2</w:t>
      </w:r>
      <w:r w:rsidRPr="00B515BE">
        <w:rPr>
          <w:rFonts w:ascii="Segoe UI" w:eastAsia="Times New Roman" w:hAnsi="Segoe UI" w:cs="Segoe UI"/>
          <w:color w:val="111111"/>
          <w:sz w:val="21"/>
          <w:szCs w:val="21"/>
          <w:lang w:val="en-IN" w:eastAsia="en-IN"/>
        </w:rPr>
        <w:t>‘ and no extension method ‘</w:t>
      </w:r>
      <w:r w:rsidRPr="00B515BE">
        <w:rPr>
          <w:rFonts w:ascii="Consolas" w:eastAsia="Times New Roman" w:hAnsi="Consolas" w:cs="Courier New"/>
          <w:color w:val="990000"/>
          <w:bdr w:val="none" w:sz="0" w:space="0" w:color="auto" w:frame="1"/>
          <w:lang w:val="en-IN" w:eastAsia="en-IN"/>
        </w:rPr>
        <w:t>Display2</w:t>
      </w:r>
      <w:r w:rsidRPr="00B515BE">
        <w:rPr>
          <w:rFonts w:ascii="Segoe UI" w:eastAsia="Times New Roman" w:hAnsi="Segoe UI" w:cs="Segoe UI"/>
          <w:color w:val="111111"/>
          <w:sz w:val="21"/>
          <w:szCs w:val="21"/>
          <w:lang w:val="en-IN" w:eastAsia="en-IN"/>
        </w:rPr>
        <w:t>‘ accepting a first argument of type ‘</w:t>
      </w:r>
      <w:r w:rsidRPr="00B515BE">
        <w:rPr>
          <w:rFonts w:ascii="Consolas" w:eastAsia="Times New Roman" w:hAnsi="Consolas" w:cs="Courier New"/>
          <w:color w:val="990000"/>
          <w:bdr w:val="none" w:sz="0" w:space="0" w:color="auto" w:frame="1"/>
          <w:lang w:val="en-IN" w:eastAsia="en-IN"/>
        </w:rPr>
        <w:t>InheritanceAndPolymorphism.ClassB</w:t>
      </w:r>
      <w:r w:rsidRPr="00B515BE">
        <w:rPr>
          <w:rFonts w:ascii="Segoe UI" w:eastAsia="Times New Roman" w:hAnsi="Segoe UI" w:cs="Segoe UI"/>
          <w:color w:val="111111"/>
          <w:sz w:val="21"/>
          <w:szCs w:val="21"/>
          <w:lang w:val="en-IN" w:eastAsia="en-IN"/>
        </w:rPr>
        <w:t>‘ could be found (are you missing a </w:t>
      </w:r>
      <w:r w:rsidRPr="00B515BE">
        <w:rPr>
          <w:rFonts w:ascii="Consolas" w:eastAsia="Times New Roman" w:hAnsi="Consolas" w:cs="Courier New"/>
          <w:color w:val="990000"/>
          <w:bdr w:val="none" w:sz="0" w:space="0" w:color="auto" w:frame="1"/>
          <w:lang w:val="en-IN" w:eastAsia="en-IN"/>
        </w:rPr>
        <w:t>using </w:t>
      </w:r>
      <w:r w:rsidRPr="00B515BE">
        <w:rPr>
          <w:rFonts w:ascii="Segoe UI" w:eastAsia="Times New Roman" w:hAnsi="Segoe UI" w:cs="Segoe UI"/>
          <w:color w:val="111111"/>
          <w:sz w:val="21"/>
          <w:szCs w:val="21"/>
          <w:lang w:val="en-IN" w:eastAsia="en-IN"/>
        </w:rPr>
        <w:t>directive or an assembly reference?)</w:t>
      </w:r>
    </w:p>
    <w:p w14:paraId="2D97C426" w14:textId="77777777" w:rsidR="00B515BE" w:rsidRPr="00B515BE" w:rsidRDefault="00B515BE" w:rsidP="00B515BE">
      <w:pPr>
        <w:shd w:val="clear" w:color="auto" w:fill="FFFFFF"/>
        <w:rPr>
          <w:rFonts w:ascii="Segoe UI" w:eastAsia="Times New Roman" w:hAnsi="Segoe UI" w:cs="Segoe UI"/>
          <w:color w:val="111111"/>
          <w:sz w:val="21"/>
          <w:szCs w:val="21"/>
          <w:lang w:val="en-IN" w:eastAsia="en-IN"/>
        </w:rPr>
      </w:pPr>
      <w:r w:rsidRPr="00B515BE">
        <w:rPr>
          <w:rFonts w:ascii="Segoe UI" w:eastAsia="Times New Roman" w:hAnsi="Segoe UI" w:cs="Segoe UI"/>
          <w:b/>
          <w:bCs/>
          <w:color w:val="111111"/>
          <w:sz w:val="21"/>
          <w:szCs w:val="21"/>
          <w:bdr w:val="none" w:sz="0" w:space="0" w:color="auto" w:frame="1"/>
          <w:lang w:val="en-IN" w:eastAsia="en-IN"/>
        </w:rPr>
        <w:t> </w:t>
      </w:r>
    </w:p>
    <w:p w14:paraId="324CB0A9" w14:textId="77777777" w:rsidR="00B515BE" w:rsidRPr="00B515BE" w:rsidRDefault="00B515BE" w:rsidP="00B515BE">
      <w:pPr>
        <w:shd w:val="clear" w:color="auto" w:fill="FFFFFF"/>
        <w:rPr>
          <w:rFonts w:ascii="Segoe UI" w:eastAsia="Times New Roman" w:hAnsi="Segoe UI" w:cs="Segoe UI"/>
          <w:color w:val="111111"/>
          <w:sz w:val="21"/>
          <w:szCs w:val="21"/>
          <w:lang w:val="en-IN" w:eastAsia="en-IN"/>
        </w:rPr>
      </w:pPr>
      <w:r w:rsidRPr="00B515BE">
        <w:rPr>
          <w:rFonts w:ascii="Segoe UI" w:eastAsia="Times New Roman" w:hAnsi="Segoe UI" w:cs="Segoe UI"/>
          <w:b/>
          <w:bCs/>
          <w:color w:val="111111"/>
          <w:sz w:val="21"/>
          <w:szCs w:val="21"/>
          <w:bdr w:val="none" w:sz="0" w:space="0" w:color="auto" w:frame="1"/>
          <w:lang w:val="en-IN" w:eastAsia="en-IN"/>
        </w:rPr>
        <w:t>Point to remember</w:t>
      </w:r>
      <w:r w:rsidRPr="00B515BE">
        <w:rPr>
          <w:rFonts w:ascii="Segoe UI" w:eastAsia="Times New Roman" w:hAnsi="Segoe UI" w:cs="Segoe UI"/>
          <w:color w:val="111111"/>
          <w:sz w:val="21"/>
          <w:szCs w:val="21"/>
          <w:lang w:val="en-IN" w:eastAsia="en-IN"/>
        </w:rPr>
        <w:t>: Inheritance does not work backwards.</w:t>
      </w:r>
    </w:p>
    <w:p w14:paraId="4322087B" w14:textId="35793B18" w:rsidR="00B515BE" w:rsidRDefault="00B515BE" w:rsidP="00B515BE">
      <w:pPr>
        <w:shd w:val="clear" w:color="auto" w:fill="FFFFFF"/>
        <w:rPr>
          <w:rFonts w:ascii="Segoe UI" w:eastAsia="Times New Roman" w:hAnsi="Segoe UI" w:cs="Segoe UI"/>
          <w:color w:val="111111"/>
          <w:sz w:val="21"/>
          <w:szCs w:val="21"/>
          <w:lang w:val="en-IN" w:eastAsia="en-IN"/>
        </w:rPr>
      </w:pPr>
      <w:r w:rsidRPr="00B515BE">
        <w:rPr>
          <w:rFonts w:ascii="Segoe UI" w:eastAsia="Times New Roman" w:hAnsi="Segoe UI" w:cs="Segoe UI"/>
          <w:color w:val="111111"/>
          <w:sz w:val="21"/>
          <w:szCs w:val="21"/>
          <w:lang w:val="en-IN" w:eastAsia="en-IN"/>
        </w:rPr>
        <w:t>So we got an error. Since we see, </w:t>
      </w:r>
      <w:r w:rsidRPr="00B515BE">
        <w:rPr>
          <w:rFonts w:ascii="Consolas" w:eastAsia="Times New Roman" w:hAnsi="Consolas" w:cs="Courier New"/>
          <w:color w:val="990000"/>
          <w:bdr w:val="none" w:sz="0" w:space="0" w:color="auto" w:frame="1"/>
          <w:lang w:val="en-IN" w:eastAsia="en-IN"/>
        </w:rPr>
        <w:t>ClassA </w:t>
      </w:r>
      <w:r w:rsidRPr="00B515BE">
        <w:rPr>
          <w:rFonts w:ascii="Segoe UI" w:eastAsia="Times New Roman" w:hAnsi="Segoe UI" w:cs="Segoe UI"/>
          <w:color w:val="111111"/>
          <w:sz w:val="21"/>
          <w:szCs w:val="21"/>
          <w:lang w:val="en-IN" w:eastAsia="en-IN"/>
        </w:rPr>
        <w:t>is derived from </w:t>
      </w:r>
      <w:r w:rsidRPr="00B515BE">
        <w:rPr>
          <w:rFonts w:ascii="Consolas" w:eastAsia="Times New Roman" w:hAnsi="Consolas" w:cs="Courier New"/>
          <w:color w:val="990000"/>
          <w:bdr w:val="none" w:sz="0" w:space="0" w:color="auto" w:frame="1"/>
          <w:lang w:val="en-IN" w:eastAsia="en-IN"/>
        </w:rPr>
        <w:t>ClassB</w:t>
      </w:r>
      <w:r w:rsidRPr="00B515BE">
        <w:rPr>
          <w:rFonts w:ascii="Segoe UI" w:eastAsia="Times New Roman" w:hAnsi="Segoe UI" w:cs="Segoe UI"/>
          <w:color w:val="111111"/>
          <w:sz w:val="21"/>
          <w:szCs w:val="21"/>
          <w:lang w:val="en-IN" w:eastAsia="en-IN"/>
        </w:rPr>
        <w:t>, i.e., </w:t>
      </w:r>
      <w:r w:rsidRPr="00B515BE">
        <w:rPr>
          <w:rFonts w:ascii="Consolas" w:eastAsia="Times New Roman" w:hAnsi="Consolas" w:cs="Courier New"/>
          <w:color w:val="990000"/>
          <w:bdr w:val="none" w:sz="0" w:space="0" w:color="auto" w:frame="1"/>
          <w:lang w:val="en-IN" w:eastAsia="en-IN"/>
        </w:rPr>
        <w:t>ClassB </w:t>
      </w:r>
      <w:r w:rsidRPr="00B515BE">
        <w:rPr>
          <w:rFonts w:ascii="Segoe UI" w:eastAsia="Times New Roman" w:hAnsi="Segoe UI" w:cs="Segoe UI"/>
          <w:color w:val="111111"/>
          <w:sz w:val="21"/>
          <w:szCs w:val="21"/>
          <w:lang w:val="en-IN" w:eastAsia="en-IN"/>
        </w:rPr>
        <w:t>is base class. Therefore, class</w:t>
      </w:r>
      <w:r w:rsidR="00486797">
        <w:rPr>
          <w:rFonts w:ascii="Segoe UI" w:eastAsia="Times New Roman" w:hAnsi="Segoe UI" w:cs="Segoe UI"/>
          <w:color w:val="111111"/>
          <w:sz w:val="21"/>
          <w:szCs w:val="21"/>
          <w:lang w:val="en-IN" w:eastAsia="en-IN"/>
        </w:rPr>
        <w:t xml:space="preserve"> </w:t>
      </w:r>
      <w:r w:rsidRPr="00B515BE">
        <w:rPr>
          <w:rFonts w:ascii="Consolas" w:eastAsia="Times New Roman" w:hAnsi="Consolas" w:cs="Courier New"/>
          <w:color w:val="990000"/>
          <w:bdr w:val="none" w:sz="0" w:space="0" w:color="auto" w:frame="1"/>
          <w:lang w:val="en-IN" w:eastAsia="en-IN"/>
        </w:rPr>
        <w:t>ClassA</w:t>
      </w:r>
      <w:r w:rsidR="00486797">
        <w:rPr>
          <w:rFonts w:ascii="Consolas" w:eastAsia="Times New Roman" w:hAnsi="Consolas" w:cs="Courier New"/>
          <w:color w:val="990000"/>
          <w:bdr w:val="none" w:sz="0" w:space="0" w:color="auto" w:frame="1"/>
          <w:lang w:val="en-IN" w:eastAsia="en-IN"/>
        </w:rPr>
        <w:t xml:space="preserve"> </w:t>
      </w:r>
      <w:r w:rsidRPr="00B515BE">
        <w:rPr>
          <w:rFonts w:ascii="Segoe UI" w:eastAsia="Times New Roman" w:hAnsi="Segoe UI" w:cs="Segoe UI"/>
          <w:color w:val="111111"/>
          <w:sz w:val="21"/>
          <w:szCs w:val="21"/>
          <w:lang w:val="en-IN" w:eastAsia="en-IN"/>
        </w:rPr>
        <w:t>can use all the members of class </w:t>
      </w:r>
      <w:r w:rsidRPr="00B515BE">
        <w:rPr>
          <w:rFonts w:ascii="Consolas" w:eastAsia="Times New Roman" w:hAnsi="Consolas" w:cs="Courier New"/>
          <w:color w:val="990000"/>
          <w:bdr w:val="none" w:sz="0" w:space="0" w:color="auto" w:frame="1"/>
          <w:lang w:val="en-IN" w:eastAsia="en-IN"/>
        </w:rPr>
        <w:t>ClassB</w:t>
      </w:r>
      <w:r w:rsidRPr="00B515BE">
        <w:rPr>
          <w:rFonts w:ascii="Segoe UI" w:eastAsia="Times New Roman" w:hAnsi="Segoe UI" w:cs="Segoe UI"/>
          <w:color w:val="111111"/>
          <w:sz w:val="21"/>
          <w:szCs w:val="21"/>
          <w:lang w:val="en-IN" w:eastAsia="en-IN"/>
        </w:rPr>
        <w:t>. Inheritance does not have backwards compatibility, whatever members</w:t>
      </w:r>
      <w:r w:rsidR="00486797">
        <w:rPr>
          <w:rFonts w:ascii="Segoe UI" w:eastAsia="Times New Roman" w:hAnsi="Segoe UI" w:cs="Segoe UI"/>
          <w:color w:val="111111"/>
          <w:sz w:val="21"/>
          <w:szCs w:val="21"/>
          <w:lang w:val="en-IN" w:eastAsia="en-IN"/>
        </w:rPr>
        <w:t xml:space="preserve"> </w:t>
      </w:r>
      <w:r w:rsidRPr="00B515BE">
        <w:rPr>
          <w:rFonts w:ascii="Consolas" w:eastAsia="Times New Roman" w:hAnsi="Consolas" w:cs="Courier New"/>
          <w:color w:val="990000"/>
          <w:bdr w:val="none" w:sz="0" w:space="0" w:color="auto" w:frame="1"/>
          <w:lang w:val="en-IN" w:eastAsia="en-IN"/>
        </w:rPr>
        <w:t>ClassA </w:t>
      </w:r>
      <w:r w:rsidRPr="00B515BE">
        <w:rPr>
          <w:rFonts w:ascii="Segoe UI" w:eastAsia="Times New Roman" w:hAnsi="Segoe UI" w:cs="Segoe UI"/>
          <w:color w:val="111111"/>
          <w:sz w:val="21"/>
          <w:szCs w:val="21"/>
          <w:lang w:val="en-IN" w:eastAsia="en-IN"/>
        </w:rPr>
        <w:t>contains do not permeate upwards to</w:t>
      </w:r>
      <w:r w:rsidR="00486797">
        <w:rPr>
          <w:rFonts w:ascii="Segoe UI" w:eastAsia="Times New Roman" w:hAnsi="Segoe UI" w:cs="Segoe UI"/>
          <w:color w:val="111111"/>
          <w:sz w:val="21"/>
          <w:szCs w:val="21"/>
          <w:lang w:val="en-IN" w:eastAsia="en-IN"/>
        </w:rPr>
        <w:t xml:space="preserve"> </w:t>
      </w:r>
      <w:r w:rsidRPr="00B515BE">
        <w:rPr>
          <w:rFonts w:ascii="Consolas" w:eastAsia="Times New Roman" w:hAnsi="Consolas" w:cs="Courier New"/>
          <w:color w:val="990000"/>
          <w:bdr w:val="none" w:sz="0" w:space="0" w:color="auto" w:frame="1"/>
          <w:lang w:val="en-IN" w:eastAsia="en-IN"/>
        </w:rPr>
        <w:t>ClassB</w:t>
      </w:r>
      <w:r w:rsidRPr="00B515BE">
        <w:rPr>
          <w:rFonts w:ascii="Segoe UI" w:eastAsia="Times New Roman" w:hAnsi="Segoe UI" w:cs="Segoe UI"/>
          <w:color w:val="111111"/>
          <w:sz w:val="21"/>
          <w:szCs w:val="21"/>
          <w:lang w:val="en-IN" w:eastAsia="en-IN"/>
        </w:rPr>
        <w:t>. When we tried to access </w:t>
      </w:r>
      <w:r w:rsidRPr="00B515BE">
        <w:rPr>
          <w:rFonts w:ascii="Consolas" w:eastAsia="Times New Roman" w:hAnsi="Consolas" w:cs="Courier New"/>
          <w:color w:val="990000"/>
          <w:bdr w:val="none" w:sz="0" w:space="0" w:color="auto" w:frame="1"/>
          <w:lang w:val="en-IN" w:eastAsia="en-IN"/>
        </w:rPr>
        <w:t>Display2 </w:t>
      </w:r>
      <w:r w:rsidRPr="00B515BE">
        <w:rPr>
          <w:rFonts w:ascii="Segoe UI" w:eastAsia="Times New Roman" w:hAnsi="Segoe UI" w:cs="Segoe UI"/>
          <w:color w:val="111111"/>
          <w:sz w:val="21"/>
          <w:szCs w:val="21"/>
          <w:lang w:val="en-IN" w:eastAsia="en-IN"/>
        </w:rPr>
        <w:t>method of </w:t>
      </w:r>
      <w:r w:rsidRPr="00B515BE">
        <w:rPr>
          <w:rFonts w:ascii="Consolas" w:eastAsia="Times New Roman" w:hAnsi="Consolas" w:cs="Courier New"/>
          <w:color w:val="990000"/>
          <w:bdr w:val="none" w:sz="0" w:space="0" w:color="auto" w:frame="1"/>
          <w:lang w:val="en-IN" w:eastAsia="en-IN"/>
        </w:rPr>
        <w:t>classA </w:t>
      </w:r>
      <w:r w:rsidRPr="00B515BE">
        <w:rPr>
          <w:rFonts w:ascii="Segoe UI" w:eastAsia="Times New Roman" w:hAnsi="Segoe UI" w:cs="Segoe UI"/>
          <w:color w:val="111111"/>
          <w:sz w:val="21"/>
          <w:szCs w:val="21"/>
          <w:lang w:val="en-IN" w:eastAsia="en-IN"/>
        </w:rPr>
        <w:t>from the instance of class </w:t>
      </w:r>
      <w:r w:rsidRPr="00B515BE">
        <w:rPr>
          <w:rFonts w:ascii="Consolas" w:eastAsia="Times New Roman" w:hAnsi="Consolas" w:cs="Courier New"/>
          <w:color w:val="990000"/>
          <w:bdr w:val="none" w:sz="0" w:space="0" w:color="auto" w:frame="1"/>
          <w:lang w:val="en-IN" w:eastAsia="en-IN"/>
        </w:rPr>
        <w:t>ClassB</w:t>
      </w:r>
      <w:r w:rsidRPr="00B515BE">
        <w:rPr>
          <w:rFonts w:ascii="Segoe UI" w:eastAsia="Times New Roman" w:hAnsi="Segoe UI" w:cs="Segoe UI"/>
          <w:color w:val="111111"/>
          <w:sz w:val="21"/>
          <w:szCs w:val="21"/>
          <w:lang w:val="en-IN" w:eastAsia="en-IN"/>
        </w:rPr>
        <w:t>, it cannot give it to class </w:t>
      </w:r>
      <w:r w:rsidRPr="00B515BE">
        <w:rPr>
          <w:rFonts w:ascii="Consolas" w:eastAsia="Times New Roman" w:hAnsi="Consolas" w:cs="Courier New"/>
          <w:color w:val="990000"/>
          <w:bdr w:val="none" w:sz="0" w:space="0" w:color="auto" w:frame="1"/>
          <w:lang w:val="en-IN" w:eastAsia="en-IN"/>
        </w:rPr>
        <w:t>ClassB </w:t>
      </w:r>
      <w:r w:rsidRPr="00B515BE">
        <w:rPr>
          <w:rFonts w:ascii="Segoe UI" w:eastAsia="Times New Roman" w:hAnsi="Segoe UI" w:cs="Segoe UI"/>
          <w:color w:val="111111"/>
          <w:sz w:val="21"/>
          <w:szCs w:val="21"/>
          <w:lang w:val="en-IN" w:eastAsia="en-IN"/>
        </w:rPr>
        <w:t>and thus an error occurs.</w:t>
      </w:r>
    </w:p>
    <w:p w14:paraId="06DCD63F" w14:textId="6113F026" w:rsidR="00486797" w:rsidRDefault="00486797" w:rsidP="00B515BE">
      <w:pPr>
        <w:shd w:val="clear" w:color="auto" w:fill="FFFFFF"/>
        <w:rPr>
          <w:rFonts w:ascii="Segoe UI" w:eastAsia="Times New Roman" w:hAnsi="Segoe UI" w:cs="Segoe UI"/>
          <w:color w:val="111111"/>
          <w:sz w:val="21"/>
          <w:szCs w:val="21"/>
          <w:lang w:val="en-IN" w:eastAsia="en-IN"/>
        </w:rPr>
      </w:pPr>
    </w:p>
    <w:p w14:paraId="54F0C3A9" w14:textId="338F0CC7" w:rsidR="00486797" w:rsidRDefault="00486797" w:rsidP="00B515BE">
      <w:pPr>
        <w:shd w:val="clear" w:color="auto" w:fill="FFFFFF"/>
        <w:rPr>
          <w:rFonts w:ascii="Segoe UI" w:eastAsia="Times New Roman" w:hAnsi="Segoe UI" w:cs="Segoe UI"/>
          <w:color w:val="111111"/>
          <w:sz w:val="21"/>
          <w:szCs w:val="21"/>
          <w:lang w:val="en-IN" w:eastAsia="en-IN"/>
        </w:rPr>
      </w:pPr>
    </w:p>
    <w:p w14:paraId="5C46A3FF" w14:textId="1A975F54" w:rsidR="00486797" w:rsidRPr="00486797" w:rsidRDefault="00486797" w:rsidP="00486797">
      <w:pPr>
        <w:shd w:val="clear" w:color="auto" w:fill="FFFFFF"/>
        <w:rPr>
          <w:rFonts w:ascii="Segoe UI" w:eastAsia="Times New Roman" w:hAnsi="Segoe UI" w:cs="Segoe UI"/>
          <w:color w:val="111111"/>
          <w:sz w:val="21"/>
          <w:szCs w:val="21"/>
          <w:lang w:val="en-IN" w:eastAsia="en-IN"/>
        </w:rPr>
      </w:pPr>
      <w:r w:rsidRPr="00486797">
        <w:rPr>
          <w:rFonts w:ascii="Segoe UI" w:eastAsia="Times New Roman" w:hAnsi="Segoe UI" w:cs="Segoe UI"/>
          <w:b/>
          <w:bCs/>
          <w:color w:val="111111"/>
          <w:sz w:val="21"/>
          <w:szCs w:val="21"/>
          <w:bdr w:val="none" w:sz="0" w:space="0" w:color="auto" w:frame="1"/>
          <w:lang w:val="en-IN" w:eastAsia="en-IN"/>
        </w:rPr>
        <w:t>Point to remember</w:t>
      </w:r>
      <w:r w:rsidRPr="00486797">
        <w:rPr>
          <w:rFonts w:ascii="Segoe UI" w:eastAsia="Times New Roman" w:hAnsi="Segoe UI" w:cs="Segoe UI"/>
          <w:color w:val="111111"/>
          <w:sz w:val="21"/>
          <w:szCs w:val="21"/>
          <w:lang w:val="en-IN" w:eastAsia="en-IN"/>
        </w:rPr>
        <w:t>: Except constructors and destructors, a class inherits everything from its </w:t>
      </w:r>
      <w:r w:rsidRPr="00486797">
        <w:rPr>
          <w:rFonts w:ascii="Consolas" w:eastAsia="Times New Roman" w:hAnsi="Consolas" w:cs="Courier New"/>
          <w:color w:val="990000"/>
          <w:bdr w:val="none" w:sz="0" w:space="0" w:color="auto" w:frame="1"/>
          <w:lang w:val="en-IN" w:eastAsia="en-IN"/>
        </w:rPr>
        <w:t>base </w:t>
      </w:r>
      <w:r w:rsidRPr="00486797">
        <w:rPr>
          <w:rFonts w:ascii="Segoe UI" w:eastAsia="Times New Roman" w:hAnsi="Segoe UI" w:cs="Segoe UI"/>
          <w:color w:val="111111"/>
          <w:sz w:val="21"/>
          <w:szCs w:val="21"/>
          <w:lang w:val="en-IN" w:eastAsia="en-IN"/>
        </w:rPr>
        <w:t>class.</w:t>
      </w:r>
      <w:r w:rsidR="0007549F">
        <w:rPr>
          <w:rFonts w:ascii="Segoe UI" w:eastAsia="Times New Roman" w:hAnsi="Segoe UI" w:cs="Segoe UI"/>
          <w:color w:val="111111"/>
          <w:sz w:val="21"/>
          <w:szCs w:val="21"/>
          <w:lang w:val="en-IN" w:eastAsia="en-IN"/>
        </w:rPr>
        <w:t xml:space="preserve"> </w:t>
      </w:r>
      <w:r w:rsidRPr="00486797">
        <w:rPr>
          <w:rFonts w:ascii="Segoe UI" w:eastAsia="Times New Roman" w:hAnsi="Segoe UI" w:cs="Segoe UI"/>
          <w:color w:val="111111"/>
          <w:sz w:val="21"/>
          <w:szCs w:val="21"/>
          <w:lang w:val="en-IN" w:eastAsia="en-IN"/>
        </w:rPr>
        <w:t>If a class </w:t>
      </w:r>
      <w:r w:rsidRPr="00486797">
        <w:rPr>
          <w:rFonts w:ascii="Consolas" w:eastAsia="Times New Roman" w:hAnsi="Consolas" w:cs="Courier New"/>
          <w:color w:val="990000"/>
          <w:bdr w:val="none" w:sz="0" w:space="0" w:color="auto" w:frame="1"/>
          <w:lang w:val="en-IN" w:eastAsia="en-IN"/>
        </w:rPr>
        <w:t>ClassC </w:t>
      </w:r>
      <w:r w:rsidRPr="00486797">
        <w:rPr>
          <w:rFonts w:ascii="Segoe UI" w:eastAsia="Times New Roman" w:hAnsi="Segoe UI" w:cs="Segoe UI"/>
          <w:color w:val="111111"/>
          <w:sz w:val="21"/>
          <w:szCs w:val="21"/>
          <w:lang w:val="en-IN" w:eastAsia="en-IN"/>
        </w:rPr>
        <w:t>is derived from class </w:t>
      </w:r>
      <w:r w:rsidRPr="00486797">
        <w:rPr>
          <w:rFonts w:ascii="Consolas" w:eastAsia="Times New Roman" w:hAnsi="Consolas" w:cs="Courier New"/>
          <w:color w:val="990000"/>
          <w:bdr w:val="none" w:sz="0" w:space="0" w:color="auto" w:frame="1"/>
          <w:lang w:val="en-IN" w:eastAsia="en-IN"/>
        </w:rPr>
        <w:t>ClassB</w:t>
      </w:r>
      <w:r w:rsidRPr="00486797">
        <w:rPr>
          <w:rFonts w:ascii="Segoe UI" w:eastAsia="Times New Roman" w:hAnsi="Segoe UI" w:cs="Segoe UI"/>
          <w:color w:val="111111"/>
          <w:sz w:val="21"/>
          <w:szCs w:val="21"/>
          <w:lang w:val="en-IN" w:eastAsia="en-IN"/>
        </w:rPr>
        <w:t>, which in turn has been derived from class </w:t>
      </w:r>
      <w:r w:rsidRPr="00486797">
        <w:rPr>
          <w:rFonts w:ascii="Consolas" w:eastAsia="Times New Roman" w:hAnsi="Consolas" w:cs="Courier New"/>
          <w:color w:val="990000"/>
          <w:bdr w:val="none" w:sz="0" w:space="0" w:color="auto" w:frame="1"/>
          <w:lang w:val="en-IN" w:eastAsia="en-IN"/>
        </w:rPr>
        <w:t>ClassA</w:t>
      </w:r>
      <w:r w:rsidRPr="00486797">
        <w:rPr>
          <w:rFonts w:ascii="Segoe UI" w:eastAsia="Times New Roman" w:hAnsi="Segoe UI" w:cs="Segoe UI"/>
          <w:color w:val="111111"/>
          <w:sz w:val="21"/>
          <w:szCs w:val="21"/>
          <w:lang w:val="en-IN" w:eastAsia="en-IN"/>
        </w:rPr>
        <w:t>, then </w:t>
      </w:r>
      <w:r w:rsidRPr="00486797">
        <w:rPr>
          <w:rFonts w:ascii="Consolas" w:eastAsia="Times New Roman" w:hAnsi="Consolas" w:cs="Courier New"/>
          <w:color w:val="990000"/>
          <w:bdr w:val="none" w:sz="0" w:space="0" w:color="auto" w:frame="1"/>
          <w:lang w:val="en-IN" w:eastAsia="en-IN"/>
        </w:rPr>
        <w:t>ClassC </w:t>
      </w:r>
      <w:r w:rsidRPr="00486797">
        <w:rPr>
          <w:rFonts w:ascii="Segoe UI" w:eastAsia="Times New Roman" w:hAnsi="Segoe UI" w:cs="Segoe UI"/>
          <w:color w:val="111111"/>
          <w:sz w:val="21"/>
          <w:szCs w:val="21"/>
          <w:lang w:val="en-IN" w:eastAsia="en-IN"/>
        </w:rPr>
        <w:t>will inherit all the members declared in </w:t>
      </w:r>
      <w:r w:rsidRPr="00486797">
        <w:rPr>
          <w:rFonts w:ascii="Consolas" w:eastAsia="Times New Roman" w:hAnsi="Consolas" w:cs="Courier New"/>
          <w:color w:val="990000"/>
          <w:bdr w:val="none" w:sz="0" w:space="0" w:color="auto" w:frame="1"/>
          <w:lang w:val="en-IN" w:eastAsia="en-IN"/>
        </w:rPr>
        <w:t>ClassB </w:t>
      </w:r>
      <w:r w:rsidRPr="00486797">
        <w:rPr>
          <w:rFonts w:ascii="Segoe UI" w:eastAsia="Times New Roman" w:hAnsi="Segoe UI" w:cs="Segoe UI"/>
          <w:color w:val="111111"/>
          <w:sz w:val="21"/>
          <w:szCs w:val="21"/>
          <w:lang w:val="en-IN" w:eastAsia="en-IN"/>
        </w:rPr>
        <w:t>and also of </w:t>
      </w:r>
      <w:r w:rsidRPr="00486797">
        <w:rPr>
          <w:rFonts w:ascii="Consolas" w:eastAsia="Times New Roman" w:hAnsi="Consolas" w:cs="Courier New"/>
          <w:color w:val="990000"/>
          <w:bdr w:val="none" w:sz="0" w:space="0" w:color="auto" w:frame="1"/>
          <w:lang w:val="en-IN" w:eastAsia="en-IN"/>
        </w:rPr>
        <w:t>ClassA</w:t>
      </w:r>
      <w:r w:rsidRPr="00486797">
        <w:rPr>
          <w:rFonts w:ascii="Segoe UI" w:eastAsia="Times New Roman" w:hAnsi="Segoe UI" w:cs="Segoe UI"/>
          <w:color w:val="111111"/>
          <w:sz w:val="21"/>
          <w:szCs w:val="21"/>
          <w:lang w:val="en-IN" w:eastAsia="en-IN"/>
        </w:rPr>
        <w:t>. This is called transitive concept in inheritance. A derived class may inherit all the members of the base class but it cannot remove members off that base class. A derived class can however hide members of the base class by creating methods by the same name. The original member/method of the base class remains unmodified and unaffected by whatever happens in the derived class. It remains unchanged in the base class, i.e., simply not visible in the derived class.</w:t>
      </w:r>
    </w:p>
    <w:p w14:paraId="1D0E60CE" w14:textId="1FDECA28" w:rsidR="00486797" w:rsidRPr="00486797" w:rsidRDefault="00486797" w:rsidP="00486797">
      <w:pPr>
        <w:shd w:val="clear" w:color="auto" w:fill="FFFFFF"/>
        <w:rPr>
          <w:rFonts w:ascii="Segoe UI" w:eastAsia="Times New Roman" w:hAnsi="Segoe UI" w:cs="Segoe UI"/>
          <w:color w:val="111111"/>
          <w:sz w:val="21"/>
          <w:szCs w:val="21"/>
          <w:lang w:val="en-IN" w:eastAsia="en-IN"/>
        </w:rPr>
      </w:pPr>
      <w:r w:rsidRPr="00486797">
        <w:rPr>
          <w:rFonts w:ascii="Segoe UI" w:eastAsia="Times New Roman" w:hAnsi="Segoe UI" w:cs="Segoe UI"/>
          <w:color w:val="111111"/>
          <w:sz w:val="21"/>
          <w:szCs w:val="21"/>
          <w:lang w:val="en-IN" w:eastAsia="en-IN"/>
        </w:rPr>
        <w:lastRenderedPageBreak/>
        <w:t>A class member could be of two types, i.e. either a </w:t>
      </w:r>
      <w:r w:rsidRPr="00486797">
        <w:rPr>
          <w:rFonts w:ascii="Consolas" w:eastAsia="Times New Roman" w:hAnsi="Consolas" w:cs="Courier New"/>
          <w:color w:val="990000"/>
          <w:bdr w:val="none" w:sz="0" w:space="0" w:color="auto" w:frame="1"/>
          <w:lang w:val="en-IN" w:eastAsia="en-IN"/>
        </w:rPr>
        <w:t>static </w:t>
      </w:r>
      <w:r w:rsidRPr="00486797">
        <w:rPr>
          <w:rFonts w:ascii="Segoe UI" w:eastAsia="Times New Roman" w:hAnsi="Segoe UI" w:cs="Segoe UI"/>
          <w:color w:val="111111"/>
          <w:sz w:val="21"/>
          <w:szCs w:val="21"/>
          <w:lang w:val="en-IN" w:eastAsia="en-IN"/>
        </w:rPr>
        <w:t>member that directly belongs to a class or an instance member that is accessed through instance of that class and belongs to that particular instance only. Instance member is accessible only through the object of the class and not directly by the class. The default member declared in the class are non</w:t>
      </w:r>
      <w:r w:rsidR="0007549F">
        <w:rPr>
          <w:rFonts w:ascii="Segoe UI" w:eastAsia="Times New Roman" w:hAnsi="Segoe UI" w:cs="Segoe UI"/>
          <w:color w:val="111111"/>
          <w:sz w:val="21"/>
          <w:szCs w:val="21"/>
          <w:lang w:val="en-IN" w:eastAsia="en-IN"/>
        </w:rPr>
        <w:t xml:space="preserve"> </w:t>
      </w:r>
      <w:r w:rsidRPr="00486797">
        <w:rPr>
          <w:rFonts w:ascii="Consolas" w:eastAsia="Times New Roman" w:hAnsi="Consolas" w:cs="Courier New"/>
          <w:color w:val="990000"/>
          <w:bdr w:val="none" w:sz="0" w:space="0" w:color="auto" w:frame="1"/>
          <w:lang w:val="en-IN" w:eastAsia="en-IN"/>
        </w:rPr>
        <w:t>static</w:t>
      </w:r>
      <w:r w:rsidRPr="00486797">
        <w:rPr>
          <w:rFonts w:ascii="Segoe UI" w:eastAsia="Times New Roman" w:hAnsi="Segoe UI" w:cs="Segoe UI"/>
          <w:color w:val="111111"/>
          <w:sz w:val="21"/>
          <w:szCs w:val="21"/>
          <w:lang w:val="en-IN" w:eastAsia="en-IN"/>
        </w:rPr>
        <w:t>, we just have to make them </w:t>
      </w:r>
      <w:r w:rsidRPr="00486797">
        <w:rPr>
          <w:rFonts w:ascii="Consolas" w:eastAsia="Times New Roman" w:hAnsi="Consolas" w:cs="Courier New"/>
          <w:color w:val="990000"/>
          <w:bdr w:val="none" w:sz="0" w:space="0" w:color="auto" w:frame="1"/>
          <w:lang w:val="en-IN" w:eastAsia="en-IN"/>
        </w:rPr>
        <w:t>static </w:t>
      </w:r>
      <w:r w:rsidRPr="00486797">
        <w:rPr>
          <w:rFonts w:ascii="Segoe UI" w:eastAsia="Times New Roman" w:hAnsi="Segoe UI" w:cs="Segoe UI"/>
          <w:color w:val="111111"/>
          <w:sz w:val="21"/>
          <w:szCs w:val="21"/>
          <w:lang w:val="en-IN" w:eastAsia="en-IN"/>
        </w:rPr>
        <w:t>by using </w:t>
      </w:r>
      <w:r w:rsidRPr="00486797">
        <w:rPr>
          <w:rFonts w:ascii="Consolas" w:eastAsia="Times New Roman" w:hAnsi="Consolas" w:cs="Courier New"/>
          <w:color w:val="990000"/>
          <w:bdr w:val="none" w:sz="0" w:space="0" w:color="auto" w:frame="1"/>
          <w:lang w:val="en-IN" w:eastAsia="en-IN"/>
        </w:rPr>
        <w:t>static </w:t>
      </w:r>
      <w:r w:rsidRPr="00486797">
        <w:rPr>
          <w:rFonts w:ascii="Segoe UI" w:eastAsia="Times New Roman" w:hAnsi="Segoe UI" w:cs="Segoe UI"/>
          <w:color w:val="111111"/>
          <w:sz w:val="21"/>
          <w:szCs w:val="21"/>
          <w:lang w:val="en-IN" w:eastAsia="en-IN"/>
        </w:rPr>
        <w:t>keyword.</w:t>
      </w:r>
    </w:p>
    <w:p w14:paraId="4BA47948" w14:textId="77777777" w:rsidR="00486797" w:rsidRPr="00486797" w:rsidRDefault="00486797" w:rsidP="00486797">
      <w:pPr>
        <w:shd w:val="clear" w:color="auto" w:fill="FFFFFF"/>
        <w:rPr>
          <w:rFonts w:ascii="Segoe UI" w:eastAsia="Times New Roman" w:hAnsi="Segoe UI" w:cs="Segoe UI"/>
          <w:color w:val="111111"/>
          <w:sz w:val="21"/>
          <w:szCs w:val="21"/>
          <w:lang w:val="en-IN" w:eastAsia="en-IN"/>
        </w:rPr>
      </w:pPr>
      <w:r w:rsidRPr="00486797">
        <w:rPr>
          <w:rFonts w:ascii="Segoe UI" w:eastAsia="Times New Roman" w:hAnsi="Segoe UI" w:cs="Segoe UI"/>
          <w:color w:val="111111"/>
          <w:sz w:val="21"/>
          <w:szCs w:val="21"/>
          <w:lang w:val="en-IN" w:eastAsia="en-IN"/>
        </w:rPr>
        <w:t>All classes derive from a common base class named object. So </w:t>
      </w:r>
      <w:r w:rsidRPr="00486797">
        <w:rPr>
          <w:rFonts w:ascii="Consolas" w:eastAsia="Times New Roman" w:hAnsi="Consolas" w:cs="Courier New"/>
          <w:color w:val="990000"/>
          <w:bdr w:val="none" w:sz="0" w:space="0" w:color="auto" w:frame="1"/>
          <w:lang w:val="en-IN" w:eastAsia="en-IN"/>
        </w:rPr>
        <w:t>Object </w:t>
      </w:r>
      <w:r w:rsidRPr="00486797">
        <w:rPr>
          <w:rFonts w:ascii="Segoe UI" w:eastAsia="Times New Roman" w:hAnsi="Segoe UI" w:cs="Segoe UI"/>
          <w:color w:val="111111"/>
          <w:sz w:val="21"/>
          <w:szCs w:val="21"/>
          <w:lang w:val="en-IN" w:eastAsia="en-IN"/>
        </w:rPr>
        <w:t>is the mother of all classes.</w:t>
      </w:r>
    </w:p>
    <w:p w14:paraId="7FCD8CB4" w14:textId="77777777" w:rsidR="00486797" w:rsidRPr="00486797" w:rsidRDefault="00486797" w:rsidP="00486797">
      <w:pPr>
        <w:shd w:val="clear" w:color="auto" w:fill="FFFFFF"/>
        <w:rPr>
          <w:rFonts w:ascii="Segoe UI" w:eastAsia="Times New Roman" w:hAnsi="Segoe UI" w:cs="Segoe UI"/>
          <w:color w:val="111111"/>
          <w:sz w:val="21"/>
          <w:szCs w:val="21"/>
          <w:lang w:val="en-IN" w:eastAsia="en-IN"/>
        </w:rPr>
      </w:pPr>
      <w:r w:rsidRPr="00486797">
        <w:rPr>
          <w:rFonts w:ascii="Segoe UI" w:eastAsia="Times New Roman" w:hAnsi="Segoe UI" w:cs="Segoe UI"/>
          <w:color w:val="111111"/>
          <w:sz w:val="21"/>
          <w:szCs w:val="21"/>
          <w:lang w:val="en-IN" w:eastAsia="en-IN"/>
        </w:rPr>
        <w:t>If we do not derive any class from any other class, it’s the responsibility of C# to add </w:t>
      </w:r>
      <w:r w:rsidRPr="00486797">
        <w:rPr>
          <w:rFonts w:ascii="Consolas" w:eastAsia="Times New Roman" w:hAnsi="Consolas" w:cs="Courier New"/>
          <w:color w:val="990000"/>
          <w:bdr w:val="none" w:sz="0" w:space="0" w:color="auto" w:frame="1"/>
          <w:lang w:val="en-IN" w:eastAsia="en-IN"/>
        </w:rPr>
        <w:t>:object </w:t>
      </w:r>
      <w:r w:rsidRPr="00486797">
        <w:rPr>
          <w:rFonts w:ascii="Segoe UI" w:eastAsia="Times New Roman" w:hAnsi="Segoe UI" w:cs="Segoe UI"/>
          <w:color w:val="111111"/>
          <w:sz w:val="21"/>
          <w:szCs w:val="21"/>
          <w:lang w:val="en-IN" w:eastAsia="en-IN"/>
        </w:rPr>
        <w:t>by itself to the class definition. </w:t>
      </w:r>
      <w:r w:rsidRPr="00486797">
        <w:rPr>
          <w:rFonts w:ascii="Consolas" w:eastAsia="Times New Roman" w:hAnsi="Consolas" w:cs="Courier New"/>
          <w:color w:val="990000"/>
          <w:bdr w:val="none" w:sz="0" w:space="0" w:color="auto" w:frame="1"/>
          <w:lang w:val="en-IN" w:eastAsia="en-IN"/>
        </w:rPr>
        <w:t>Object </w:t>
      </w:r>
      <w:r w:rsidRPr="00486797">
        <w:rPr>
          <w:rFonts w:ascii="Segoe UI" w:eastAsia="Times New Roman" w:hAnsi="Segoe UI" w:cs="Segoe UI"/>
          <w:color w:val="111111"/>
          <w:sz w:val="21"/>
          <w:szCs w:val="21"/>
          <w:lang w:val="en-IN" w:eastAsia="en-IN"/>
        </w:rPr>
        <w:t>is the only class that is not derived from any other class. It is the ultimate </w:t>
      </w:r>
      <w:r w:rsidRPr="00486797">
        <w:rPr>
          <w:rFonts w:ascii="Consolas" w:eastAsia="Times New Roman" w:hAnsi="Consolas" w:cs="Courier New"/>
          <w:color w:val="990000"/>
          <w:bdr w:val="none" w:sz="0" w:space="0" w:color="auto" w:frame="1"/>
          <w:lang w:val="en-IN" w:eastAsia="en-IN"/>
        </w:rPr>
        <w:t>base </w:t>
      </w:r>
      <w:r w:rsidRPr="00486797">
        <w:rPr>
          <w:rFonts w:ascii="Segoe UI" w:eastAsia="Times New Roman" w:hAnsi="Segoe UI" w:cs="Segoe UI"/>
          <w:color w:val="111111"/>
          <w:sz w:val="21"/>
          <w:szCs w:val="21"/>
          <w:lang w:val="en-IN" w:eastAsia="en-IN"/>
        </w:rPr>
        <w:t>class for all the classes.</w:t>
      </w:r>
    </w:p>
    <w:p w14:paraId="11E9F4BB" w14:textId="3C30C80C" w:rsidR="00486797" w:rsidRDefault="00486797" w:rsidP="00B515BE">
      <w:pPr>
        <w:shd w:val="clear" w:color="auto" w:fill="FFFFFF"/>
        <w:rPr>
          <w:rFonts w:ascii="Segoe UI" w:eastAsia="Times New Roman" w:hAnsi="Segoe UI" w:cs="Segoe UI"/>
          <w:color w:val="111111"/>
          <w:sz w:val="21"/>
          <w:szCs w:val="21"/>
          <w:lang w:val="en-IN" w:eastAsia="en-IN"/>
        </w:rPr>
      </w:pPr>
    </w:p>
    <w:p w14:paraId="3677467B" w14:textId="18D7B986" w:rsidR="0007549F" w:rsidRDefault="0007549F" w:rsidP="00B515BE">
      <w:pPr>
        <w:shd w:val="clear" w:color="auto" w:fill="FFFFFF"/>
        <w:rPr>
          <w:rFonts w:ascii="Segoe UI" w:eastAsia="Times New Roman" w:hAnsi="Segoe UI" w:cs="Segoe UI"/>
          <w:color w:val="111111"/>
          <w:sz w:val="21"/>
          <w:szCs w:val="21"/>
          <w:lang w:val="en-IN" w:eastAsia="en-IN"/>
        </w:rPr>
      </w:pPr>
    </w:p>
    <w:p w14:paraId="2B0E3428" w14:textId="77777777" w:rsidR="00C36F37" w:rsidRPr="00C36F37" w:rsidRDefault="00C36F37" w:rsidP="00C36F37">
      <w:pPr>
        <w:shd w:val="clear" w:color="auto" w:fill="FFFFFF"/>
        <w:rPr>
          <w:rFonts w:ascii="Segoe UI" w:eastAsia="Times New Roman" w:hAnsi="Segoe UI" w:cs="Segoe UI"/>
          <w:color w:val="111111"/>
          <w:sz w:val="21"/>
          <w:szCs w:val="21"/>
          <w:lang w:val="en-IN" w:eastAsia="en-IN"/>
        </w:rPr>
      </w:pPr>
      <w:r w:rsidRPr="00C36F37">
        <w:rPr>
          <w:rFonts w:ascii="Segoe UI" w:eastAsia="Times New Roman" w:hAnsi="Segoe UI" w:cs="Segoe UI"/>
          <w:color w:val="111111"/>
          <w:sz w:val="21"/>
          <w:szCs w:val="21"/>
          <w:lang w:val="en-IN" w:eastAsia="en-IN"/>
        </w:rPr>
        <w:t>Suppose </w:t>
      </w:r>
      <w:r w:rsidRPr="00C36F37">
        <w:rPr>
          <w:rFonts w:ascii="Consolas" w:eastAsia="Times New Roman" w:hAnsi="Consolas" w:cs="Courier New"/>
          <w:color w:val="990000"/>
          <w:bdr w:val="none" w:sz="0" w:space="0" w:color="auto" w:frame="1"/>
          <w:lang w:val="en-IN" w:eastAsia="en-IN"/>
        </w:rPr>
        <w:t>ClassA </w:t>
      </w:r>
      <w:r w:rsidRPr="00C36F37">
        <w:rPr>
          <w:rFonts w:ascii="Segoe UI" w:eastAsia="Times New Roman" w:hAnsi="Segoe UI" w:cs="Segoe UI"/>
          <w:color w:val="111111"/>
          <w:sz w:val="21"/>
          <w:szCs w:val="21"/>
          <w:lang w:val="en-IN" w:eastAsia="en-IN"/>
        </w:rPr>
        <w:t>is derived from </w:t>
      </w:r>
      <w:r w:rsidRPr="00C36F37">
        <w:rPr>
          <w:rFonts w:ascii="Consolas" w:eastAsia="Times New Roman" w:hAnsi="Consolas" w:cs="Courier New"/>
          <w:color w:val="990000"/>
          <w:bdr w:val="none" w:sz="0" w:space="0" w:color="auto" w:frame="1"/>
          <w:lang w:val="en-IN" w:eastAsia="en-IN"/>
        </w:rPr>
        <w:t>ClassB </w:t>
      </w:r>
      <w:r w:rsidRPr="00C36F37">
        <w:rPr>
          <w:rFonts w:ascii="Segoe UI" w:eastAsia="Times New Roman" w:hAnsi="Segoe UI" w:cs="Segoe UI"/>
          <w:color w:val="111111"/>
          <w:sz w:val="21"/>
          <w:szCs w:val="21"/>
          <w:lang w:val="en-IN" w:eastAsia="en-IN"/>
        </w:rPr>
        <w:t>as in our case, but </w:t>
      </w:r>
      <w:r w:rsidRPr="00C36F37">
        <w:rPr>
          <w:rFonts w:ascii="Consolas" w:eastAsia="Times New Roman" w:hAnsi="Consolas" w:cs="Courier New"/>
          <w:color w:val="990000"/>
          <w:bdr w:val="none" w:sz="0" w:space="0" w:color="auto" w:frame="1"/>
          <w:lang w:val="en-IN" w:eastAsia="en-IN"/>
        </w:rPr>
        <w:t>ClassB </w:t>
      </w:r>
      <w:r w:rsidRPr="00C36F37">
        <w:rPr>
          <w:rFonts w:ascii="Segoe UI" w:eastAsia="Times New Roman" w:hAnsi="Segoe UI" w:cs="Segoe UI"/>
          <w:color w:val="111111"/>
          <w:sz w:val="21"/>
          <w:szCs w:val="21"/>
          <w:lang w:val="en-IN" w:eastAsia="en-IN"/>
        </w:rPr>
        <w:t>is not derived from any class,</w:t>
      </w:r>
    </w:p>
    <w:p w14:paraId="5AF3A9B6"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0000FF"/>
          <w:sz w:val="18"/>
          <w:szCs w:val="18"/>
          <w:bdr w:val="none" w:sz="0" w:space="0" w:color="auto" w:frame="1"/>
          <w:lang w:val="en-IN" w:eastAsia="en-IN"/>
        </w:rPr>
        <w:t>public</w:t>
      </w:r>
      <w:r w:rsidRPr="00C36F37">
        <w:rPr>
          <w:rFonts w:ascii="Consolas" w:eastAsia="Times New Roman" w:hAnsi="Consolas" w:cs="Courier New"/>
          <w:color w:val="303030"/>
          <w:sz w:val="18"/>
          <w:szCs w:val="18"/>
          <w:lang w:val="en-IN" w:eastAsia="en-IN"/>
        </w:rPr>
        <w:t xml:space="preserve"> </w:t>
      </w:r>
      <w:r w:rsidRPr="00C36F37">
        <w:rPr>
          <w:rFonts w:ascii="Consolas" w:eastAsia="Times New Roman" w:hAnsi="Consolas" w:cs="Courier New"/>
          <w:color w:val="0000FF"/>
          <w:sz w:val="18"/>
          <w:szCs w:val="18"/>
          <w:bdr w:val="none" w:sz="0" w:space="0" w:color="auto" w:frame="1"/>
          <w:lang w:val="en-IN" w:eastAsia="en-IN"/>
        </w:rPr>
        <w:t>class</w:t>
      </w:r>
      <w:r w:rsidRPr="00C36F37">
        <w:rPr>
          <w:rFonts w:ascii="Consolas" w:eastAsia="Times New Roman" w:hAnsi="Consolas" w:cs="Courier New"/>
          <w:color w:val="303030"/>
          <w:sz w:val="18"/>
          <w:szCs w:val="18"/>
          <w:lang w:val="en-IN" w:eastAsia="en-IN"/>
        </w:rPr>
        <w:t xml:space="preserve"> ClassB</w:t>
      </w:r>
    </w:p>
    <w:p w14:paraId="50C29A63"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 xml:space="preserve">    {</w:t>
      </w:r>
    </w:p>
    <w:p w14:paraId="54A997B0"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 xml:space="preserve">    }</w:t>
      </w:r>
    </w:p>
    <w:p w14:paraId="092D1EF8" w14:textId="77777777" w:rsidR="00C36F37" w:rsidRPr="00C36F37" w:rsidRDefault="00C36F37" w:rsidP="00C36F37">
      <w:pPr>
        <w:shd w:val="clear" w:color="auto" w:fill="FFFFFF"/>
        <w:spacing w:beforeAutospacing="1"/>
        <w:rPr>
          <w:rFonts w:ascii="Tahoma" w:eastAsia="Times New Roman" w:hAnsi="Tahoma" w:cs="Tahoma"/>
          <w:color w:val="303030"/>
          <w:sz w:val="27"/>
          <w:szCs w:val="27"/>
          <w:lang w:val="en-IN" w:eastAsia="en-IN"/>
        </w:rPr>
      </w:pPr>
      <w:r w:rsidRPr="00C36F37">
        <w:rPr>
          <w:rFonts w:ascii="Tahoma" w:eastAsia="Times New Roman" w:hAnsi="Tahoma" w:cs="Tahoma"/>
          <w:color w:val="0000FF"/>
          <w:sz w:val="27"/>
          <w:szCs w:val="27"/>
          <w:bdr w:val="none" w:sz="0" w:space="0" w:color="auto" w:frame="1"/>
          <w:lang w:val="en-IN" w:eastAsia="en-IN"/>
        </w:rPr>
        <w:t>public</w:t>
      </w:r>
      <w:r w:rsidRPr="00C36F37">
        <w:rPr>
          <w:rFonts w:ascii="Tahoma" w:eastAsia="Times New Roman" w:hAnsi="Tahoma" w:cs="Tahoma"/>
          <w:color w:val="303030"/>
          <w:sz w:val="27"/>
          <w:szCs w:val="27"/>
          <w:lang w:val="en-IN" w:eastAsia="en-IN"/>
        </w:rPr>
        <w:t> </w:t>
      </w:r>
      <w:r w:rsidRPr="00C36F37">
        <w:rPr>
          <w:rFonts w:ascii="Tahoma" w:eastAsia="Times New Roman" w:hAnsi="Tahoma" w:cs="Tahoma"/>
          <w:color w:val="0000FF"/>
          <w:sz w:val="27"/>
          <w:szCs w:val="27"/>
          <w:bdr w:val="none" w:sz="0" w:space="0" w:color="auto" w:frame="1"/>
          <w:lang w:val="en-IN" w:eastAsia="en-IN"/>
        </w:rPr>
        <w:t>class</w:t>
      </w:r>
      <w:r w:rsidRPr="00C36F37">
        <w:rPr>
          <w:rFonts w:ascii="Tahoma" w:eastAsia="Times New Roman" w:hAnsi="Tahoma" w:cs="Tahoma"/>
          <w:color w:val="303030"/>
          <w:sz w:val="27"/>
          <w:szCs w:val="27"/>
          <w:lang w:val="en-IN" w:eastAsia="en-IN"/>
        </w:rPr>
        <w:t> ClassA : ClassB</w:t>
      </w:r>
      <w:r w:rsidRPr="00C36F37">
        <w:rPr>
          <w:rFonts w:ascii="Tahoma" w:eastAsia="Times New Roman" w:hAnsi="Tahoma" w:cs="Tahoma"/>
          <w:color w:val="303030"/>
          <w:sz w:val="27"/>
          <w:szCs w:val="27"/>
          <w:lang w:val="en-IN" w:eastAsia="en-IN"/>
        </w:rPr>
        <w:br/>
        <w:t>{</w:t>
      </w:r>
      <w:r w:rsidRPr="00C36F37">
        <w:rPr>
          <w:rFonts w:ascii="Tahoma" w:eastAsia="Times New Roman" w:hAnsi="Tahoma" w:cs="Tahoma"/>
          <w:color w:val="303030"/>
          <w:sz w:val="27"/>
          <w:szCs w:val="27"/>
          <w:lang w:val="en-IN" w:eastAsia="en-IN"/>
        </w:rPr>
        <w:br/>
        <w:t>}</w:t>
      </w:r>
    </w:p>
    <w:p w14:paraId="2309D661" w14:textId="77777777" w:rsidR="00C36F37" w:rsidRPr="00C36F37" w:rsidRDefault="00C36F37" w:rsidP="00C36F37">
      <w:pPr>
        <w:shd w:val="clear" w:color="auto" w:fill="FFFFFF"/>
        <w:rPr>
          <w:rFonts w:ascii="Segoe UI" w:eastAsia="Times New Roman" w:hAnsi="Segoe UI" w:cs="Segoe UI"/>
          <w:color w:val="111111"/>
          <w:sz w:val="21"/>
          <w:szCs w:val="21"/>
          <w:lang w:val="en-IN" w:eastAsia="en-IN"/>
        </w:rPr>
      </w:pPr>
      <w:r w:rsidRPr="00C36F37">
        <w:rPr>
          <w:rFonts w:ascii="Segoe UI" w:eastAsia="Times New Roman" w:hAnsi="Segoe UI" w:cs="Segoe UI"/>
          <w:color w:val="111111"/>
          <w:sz w:val="21"/>
          <w:szCs w:val="21"/>
          <w:lang w:val="en-IN" w:eastAsia="en-IN"/>
        </w:rPr>
        <w:t>C# automatically adds </w:t>
      </w:r>
      <w:r w:rsidRPr="00C36F37">
        <w:rPr>
          <w:rFonts w:ascii="Consolas" w:eastAsia="Times New Roman" w:hAnsi="Consolas" w:cs="Courier New"/>
          <w:color w:val="990000"/>
          <w:bdr w:val="none" w:sz="0" w:space="0" w:color="auto" w:frame="1"/>
          <w:lang w:val="en-IN" w:eastAsia="en-IN"/>
        </w:rPr>
        <w:t>:object </w:t>
      </w:r>
      <w:r w:rsidRPr="00C36F37">
        <w:rPr>
          <w:rFonts w:ascii="Segoe UI" w:eastAsia="Times New Roman" w:hAnsi="Segoe UI" w:cs="Segoe UI"/>
          <w:color w:val="111111"/>
          <w:sz w:val="21"/>
          <w:szCs w:val="21"/>
          <w:lang w:val="en-IN" w:eastAsia="en-IN"/>
        </w:rPr>
        <w:t>to </w:t>
      </w:r>
      <w:r w:rsidRPr="00C36F37">
        <w:rPr>
          <w:rFonts w:ascii="Consolas" w:eastAsia="Times New Roman" w:hAnsi="Consolas" w:cs="Courier New"/>
          <w:color w:val="990000"/>
          <w:bdr w:val="none" w:sz="0" w:space="0" w:color="auto" w:frame="1"/>
          <w:lang w:val="en-IN" w:eastAsia="en-IN"/>
        </w:rPr>
        <w:t>ClassB</w:t>
      </w:r>
      <w:r w:rsidRPr="00C36F37">
        <w:rPr>
          <w:rFonts w:ascii="Segoe UI" w:eastAsia="Times New Roman" w:hAnsi="Segoe UI" w:cs="Segoe UI"/>
          <w:color w:val="111111"/>
          <w:sz w:val="21"/>
          <w:szCs w:val="21"/>
          <w:lang w:val="en-IN" w:eastAsia="en-IN"/>
        </w:rPr>
        <w:t>, i.e., the code at compile time becomes:</w:t>
      </w:r>
    </w:p>
    <w:p w14:paraId="4B720940"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0000FF"/>
          <w:sz w:val="18"/>
          <w:szCs w:val="18"/>
          <w:bdr w:val="none" w:sz="0" w:space="0" w:color="auto" w:frame="1"/>
          <w:lang w:val="en-IN" w:eastAsia="en-IN"/>
        </w:rPr>
        <w:t>public</w:t>
      </w:r>
      <w:r w:rsidRPr="00C36F37">
        <w:rPr>
          <w:rFonts w:ascii="Consolas" w:eastAsia="Times New Roman" w:hAnsi="Consolas" w:cs="Courier New"/>
          <w:color w:val="303030"/>
          <w:sz w:val="18"/>
          <w:szCs w:val="18"/>
          <w:lang w:val="en-IN" w:eastAsia="en-IN"/>
        </w:rPr>
        <w:t xml:space="preserve"> </w:t>
      </w:r>
      <w:r w:rsidRPr="00C36F37">
        <w:rPr>
          <w:rFonts w:ascii="Consolas" w:eastAsia="Times New Roman" w:hAnsi="Consolas" w:cs="Courier New"/>
          <w:color w:val="0000FF"/>
          <w:sz w:val="18"/>
          <w:szCs w:val="18"/>
          <w:bdr w:val="none" w:sz="0" w:space="0" w:color="auto" w:frame="1"/>
          <w:lang w:val="en-IN" w:eastAsia="en-IN"/>
        </w:rPr>
        <w:t>class</w:t>
      </w:r>
      <w:r w:rsidRPr="00C36F37">
        <w:rPr>
          <w:rFonts w:ascii="Consolas" w:eastAsia="Times New Roman" w:hAnsi="Consolas" w:cs="Courier New"/>
          <w:color w:val="303030"/>
          <w:sz w:val="18"/>
          <w:szCs w:val="18"/>
          <w:lang w:val="en-IN" w:eastAsia="en-IN"/>
        </w:rPr>
        <w:t xml:space="preserve"> ClassB:</w:t>
      </w:r>
      <w:r w:rsidRPr="00C36F37">
        <w:rPr>
          <w:rFonts w:ascii="Consolas" w:eastAsia="Times New Roman" w:hAnsi="Consolas" w:cs="Courier New"/>
          <w:color w:val="0000FF"/>
          <w:sz w:val="18"/>
          <w:szCs w:val="18"/>
          <w:bdr w:val="none" w:sz="0" w:space="0" w:color="auto" w:frame="1"/>
          <w:lang w:val="en-IN" w:eastAsia="en-IN"/>
        </w:rPr>
        <w:t>object</w:t>
      </w:r>
    </w:p>
    <w:p w14:paraId="70D9B70F"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 xml:space="preserve">    {</w:t>
      </w:r>
    </w:p>
    <w:p w14:paraId="6B50C058"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 xml:space="preserve">    }</w:t>
      </w:r>
    </w:p>
    <w:p w14:paraId="13EFE097" w14:textId="77777777" w:rsidR="00C36F37" w:rsidRPr="00C36F37" w:rsidRDefault="00C36F37" w:rsidP="00C36F37">
      <w:pPr>
        <w:shd w:val="clear" w:color="auto" w:fill="FFFFFF"/>
        <w:spacing w:beforeAutospacing="1"/>
        <w:rPr>
          <w:rFonts w:ascii="Tahoma" w:eastAsia="Times New Roman" w:hAnsi="Tahoma" w:cs="Tahoma"/>
          <w:color w:val="303030"/>
          <w:sz w:val="27"/>
          <w:szCs w:val="27"/>
          <w:lang w:val="en-IN" w:eastAsia="en-IN"/>
        </w:rPr>
      </w:pPr>
      <w:r w:rsidRPr="00C36F37">
        <w:rPr>
          <w:rFonts w:ascii="Tahoma" w:eastAsia="Times New Roman" w:hAnsi="Tahoma" w:cs="Tahoma"/>
          <w:color w:val="0000FF"/>
          <w:sz w:val="27"/>
          <w:szCs w:val="27"/>
          <w:bdr w:val="none" w:sz="0" w:space="0" w:color="auto" w:frame="1"/>
          <w:lang w:val="en-IN" w:eastAsia="en-IN"/>
        </w:rPr>
        <w:t>public</w:t>
      </w:r>
      <w:r w:rsidRPr="00C36F37">
        <w:rPr>
          <w:rFonts w:ascii="Tahoma" w:eastAsia="Times New Roman" w:hAnsi="Tahoma" w:cs="Tahoma"/>
          <w:color w:val="303030"/>
          <w:sz w:val="27"/>
          <w:szCs w:val="27"/>
          <w:lang w:val="en-IN" w:eastAsia="en-IN"/>
        </w:rPr>
        <w:t> </w:t>
      </w:r>
      <w:r w:rsidRPr="00C36F37">
        <w:rPr>
          <w:rFonts w:ascii="Tahoma" w:eastAsia="Times New Roman" w:hAnsi="Tahoma" w:cs="Tahoma"/>
          <w:color w:val="0000FF"/>
          <w:sz w:val="27"/>
          <w:szCs w:val="27"/>
          <w:bdr w:val="none" w:sz="0" w:space="0" w:color="auto" w:frame="1"/>
          <w:lang w:val="en-IN" w:eastAsia="en-IN"/>
        </w:rPr>
        <w:t>class</w:t>
      </w:r>
      <w:r w:rsidRPr="00C36F37">
        <w:rPr>
          <w:rFonts w:ascii="Tahoma" w:eastAsia="Times New Roman" w:hAnsi="Tahoma" w:cs="Tahoma"/>
          <w:color w:val="303030"/>
          <w:sz w:val="27"/>
          <w:szCs w:val="27"/>
          <w:lang w:val="en-IN" w:eastAsia="en-IN"/>
        </w:rPr>
        <w:t> ClassA : ClassB</w:t>
      </w:r>
      <w:r w:rsidRPr="00C36F37">
        <w:rPr>
          <w:rFonts w:ascii="Tahoma" w:eastAsia="Times New Roman" w:hAnsi="Tahoma" w:cs="Tahoma"/>
          <w:color w:val="303030"/>
          <w:sz w:val="27"/>
          <w:szCs w:val="27"/>
          <w:lang w:val="en-IN" w:eastAsia="en-IN"/>
        </w:rPr>
        <w:br/>
        <w:t>{</w:t>
      </w:r>
      <w:r w:rsidRPr="00C36F37">
        <w:rPr>
          <w:rFonts w:ascii="Tahoma" w:eastAsia="Times New Roman" w:hAnsi="Tahoma" w:cs="Tahoma"/>
          <w:color w:val="303030"/>
          <w:sz w:val="27"/>
          <w:szCs w:val="27"/>
          <w:lang w:val="en-IN" w:eastAsia="en-IN"/>
        </w:rPr>
        <w:br/>
        <w:t>}</w:t>
      </w:r>
    </w:p>
    <w:p w14:paraId="7487B4A1" w14:textId="77777777" w:rsidR="00C36F37" w:rsidRPr="00C36F37" w:rsidRDefault="00C36F37" w:rsidP="00C36F37">
      <w:pPr>
        <w:shd w:val="clear" w:color="auto" w:fill="FFFFFF"/>
        <w:rPr>
          <w:rFonts w:ascii="Segoe UI" w:eastAsia="Times New Roman" w:hAnsi="Segoe UI" w:cs="Segoe UI"/>
          <w:color w:val="111111"/>
          <w:sz w:val="21"/>
          <w:szCs w:val="21"/>
          <w:lang w:val="en-IN" w:eastAsia="en-IN"/>
        </w:rPr>
      </w:pPr>
      <w:r w:rsidRPr="00C36F37">
        <w:rPr>
          <w:rFonts w:ascii="Segoe UI" w:eastAsia="Times New Roman" w:hAnsi="Segoe UI" w:cs="Segoe UI"/>
          <w:color w:val="111111"/>
          <w:sz w:val="21"/>
          <w:szCs w:val="21"/>
          <w:lang w:val="en-IN" w:eastAsia="en-IN"/>
        </w:rPr>
        <w:t>But as per theory, we say </w:t>
      </w:r>
      <w:r w:rsidRPr="00C36F37">
        <w:rPr>
          <w:rFonts w:ascii="Consolas" w:eastAsia="Times New Roman" w:hAnsi="Consolas" w:cs="Courier New"/>
          <w:color w:val="990000"/>
          <w:bdr w:val="none" w:sz="0" w:space="0" w:color="auto" w:frame="1"/>
          <w:lang w:val="en-IN" w:eastAsia="en-IN"/>
        </w:rPr>
        <w:t>ClassB </w:t>
      </w:r>
      <w:r w:rsidRPr="00C36F37">
        <w:rPr>
          <w:rFonts w:ascii="Segoe UI" w:eastAsia="Times New Roman" w:hAnsi="Segoe UI" w:cs="Segoe UI"/>
          <w:color w:val="111111"/>
          <w:sz w:val="21"/>
          <w:szCs w:val="21"/>
          <w:lang w:val="en-IN" w:eastAsia="en-IN"/>
        </w:rPr>
        <w:t>is the direct base class of </w:t>
      </w:r>
      <w:r w:rsidRPr="00C36F37">
        <w:rPr>
          <w:rFonts w:ascii="Consolas" w:eastAsia="Times New Roman" w:hAnsi="Consolas" w:cs="Courier New"/>
          <w:color w:val="990000"/>
          <w:bdr w:val="none" w:sz="0" w:space="0" w:color="auto" w:frame="1"/>
          <w:lang w:val="en-IN" w:eastAsia="en-IN"/>
        </w:rPr>
        <w:t>ClassA</w:t>
      </w:r>
      <w:r w:rsidRPr="00C36F37">
        <w:rPr>
          <w:rFonts w:ascii="Segoe UI" w:eastAsia="Times New Roman" w:hAnsi="Segoe UI" w:cs="Segoe UI"/>
          <w:color w:val="111111"/>
          <w:sz w:val="21"/>
          <w:szCs w:val="21"/>
          <w:lang w:val="en-IN" w:eastAsia="en-IN"/>
        </w:rPr>
        <w:t>, so the classes of </w:t>
      </w:r>
      <w:r w:rsidRPr="00C36F37">
        <w:rPr>
          <w:rFonts w:ascii="Consolas" w:eastAsia="Times New Roman" w:hAnsi="Consolas" w:cs="Courier New"/>
          <w:color w:val="990000"/>
          <w:bdr w:val="none" w:sz="0" w:space="0" w:color="auto" w:frame="1"/>
          <w:lang w:val="en-IN" w:eastAsia="en-IN"/>
        </w:rPr>
        <w:t>ClassA </w:t>
      </w:r>
      <w:r w:rsidRPr="00C36F37">
        <w:rPr>
          <w:rFonts w:ascii="Segoe UI" w:eastAsia="Times New Roman" w:hAnsi="Segoe UI" w:cs="Segoe UI"/>
          <w:color w:val="111111"/>
          <w:sz w:val="21"/>
          <w:szCs w:val="21"/>
          <w:lang w:val="en-IN" w:eastAsia="en-IN"/>
        </w:rPr>
        <w:t>are </w:t>
      </w:r>
      <w:r w:rsidRPr="00C36F37">
        <w:rPr>
          <w:rFonts w:ascii="Consolas" w:eastAsia="Times New Roman" w:hAnsi="Consolas" w:cs="Courier New"/>
          <w:color w:val="990000"/>
          <w:bdr w:val="none" w:sz="0" w:space="0" w:color="auto" w:frame="1"/>
          <w:lang w:val="en-IN" w:eastAsia="en-IN"/>
        </w:rPr>
        <w:t>ClassB </w:t>
      </w:r>
      <w:r w:rsidRPr="00C36F37">
        <w:rPr>
          <w:rFonts w:ascii="Segoe UI" w:eastAsia="Times New Roman" w:hAnsi="Segoe UI" w:cs="Segoe UI"/>
          <w:color w:val="111111"/>
          <w:sz w:val="21"/>
          <w:szCs w:val="21"/>
          <w:lang w:val="en-IN" w:eastAsia="en-IN"/>
        </w:rPr>
        <w:t>and object.</w:t>
      </w:r>
    </w:p>
    <w:p w14:paraId="0A049645" w14:textId="77777777" w:rsidR="00152C11" w:rsidRDefault="00152C11" w:rsidP="00C36F37">
      <w:pPr>
        <w:shd w:val="clear" w:color="auto" w:fill="FFFFFF"/>
        <w:rPr>
          <w:rFonts w:ascii="Segoe UI" w:eastAsia="Times New Roman" w:hAnsi="Segoe UI" w:cs="Segoe UI"/>
          <w:color w:val="111111"/>
          <w:sz w:val="21"/>
          <w:szCs w:val="21"/>
          <w:lang w:val="en-IN" w:eastAsia="en-IN"/>
        </w:rPr>
      </w:pPr>
    </w:p>
    <w:p w14:paraId="15297209" w14:textId="7BD2F207" w:rsidR="00C36F37" w:rsidRDefault="00C36F37" w:rsidP="00152C11">
      <w:pPr>
        <w:pStyle w:val="ListParagraph"/>
        <w:numPr>
          <w:ilvl w:val="0"/>
          <w:numId w:val="26"/>
        </w:numPr>
        <w:shd w:val="clear" w:color="auto" w:fill="FFFFFF"/>
        <w:rPr>
          <w:rFonts w:ascii="Segoe UI" w:eastAsia="Times New Roman" w:hAnsi="Segoe UI" w:cs="Segoe UI"/>
          <w:b/>
          <w:bCs/>
          <w:color w:val="111111"/>
          <w:sz w:val="21"/>
          <w:szCs w:val="21"/>
          <w:lang w:val="en-IN" w:eastAsia="en-IN"/>
        </w:rPr>
      </w:pPr>
      <w:r w:rsidRPr="00714687">
        <w:rPr>
          <w:rFonts w:ascii="Segoe UI" w:eastAsia="Times New Roman" w:hAnsi="Segoe UI" w:cs="Segoe UI"/>
          <w:b/>
          <w:bCs/>
          <w:color w:val="111111"/>
          <w:sz w:val="21"/>
          <w:szCs w:val="21"/>
          <w:lang w:val="en-IN" w:eastAsia="en-IN"/>
        </w:rPr>
        <w:t>Let’s go for another case:</w:t>
      </w:r>
    </w:p>
    <w:p w14:paraId="669BEE93" w14:textId="77777777" w:rsidR="00714687" w:rsidRPr="00714687" w:rsidRDefault="00714687" w:rsidP="00714687">
      <w:pPr>
        <w:pStyle w:val="ListParagraph"/>
        <w:shd w:val="clear" w:color="auto" w:fill="FFFFFF"/>
        <w:rPr>
          <w:rFonts w:ascii="Segoe UI" w:eastAsia="Times New Roman" w:hAnsi="Segoe UI" w:cs="Segoe UI"/>
          <w:b/>
          <w:bCs/>
          <w:color w:val="111111"/>
          <w:sz w:val="21"/>
          <w:szCs w:val="21"/>
          <w:lang w:val="en-IN" w:eastAsia="en-IN"/>
        </w:rPr>
      </w:pPr>
    </w:p>
    <w:p w14:paraId="72088C52"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0000FF"/>
          <w:sz w:val="18"/>
          <w:szCs w:val="18"/>
          <w:bdr w:val="none" w:sz="0" w:space="0" w:color="auto" w:frame="1"/>
          <w:lang w:val="en-IN" w:eastAsia="en-IN"/>
        </w:rPr>
        <w:t>public</w:t>
      </w:r>
      <w:r w:rsidRPr="00C36F37">
        <w:rPr>
          <w:rFonts w:ascii="Consolas" w:eastAsia="Times New Roman" w:hAnsi="Consolas" w:cs="Courier New"/>
          <w:color w:val="303030"/>
          <w:sz w:val="18"/>
          <w:szCs w:val="18"/>
          <w:lang w:val="en-IN" w:eastAsia="en-IN"/>
        </w:rPr>
        <w:t xml:space="preserve"> </w:t>
      </w:r>
      <w:r w:rsidRPr="00C36F37">
        <w:rPr>
          <w:rFonts w:ascii="Consolas" w:eastAsia="Times New Roman" w:hAnsi="Consolas" w:cs="Courier New"/>
          <w:color w:val="0000FF"/>
          <w:sz w:val="18"/>
          <w:szCs w:val="18"/>
          <w:bdr w:val="none" w:sz="0" w:space="0" w:color="auto" w:frame="1"/>
          <w:lang w:val="en-IN" w:eastAsia="en-IN"/>
        </w:rPr>
        <w:t>class</w:t>
      </w:r>
      <w:r w:rsidRPr="00C36F37">
        <w:rPr>
          <w:rFonts w:ascii="Consolas" w:eastAsia="Times New Roman" w:hAnsi="Consolas" w:cs="Courier New"/>
          <w:color w:val="303030"/>
          <w:sz w:val="18"/>
          <w:szCs w:val="18"/>
          <w:lang w:val="en-IN" w:eastAsia="en-IN"/>
        </w:rPr>
        <w:t xml:space="preserve"> ClassW : System.ValueType</w:t>
      </w:r>
    </w:p>
    <w:p w14:paraId="4CFC29D0"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 xml:space="preserve">    {</w:t>
      </w:r>
    </w:p>
    <w:p w14:paraId="00DCEC81"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 xml:space="preserve">    }</w:t>
      </w:r>
    </w:p>
    <w:p w14:paraId="3669BF78" w14:textId="77777777" w:rsidR="00C36F37" w:rsidRPr="00C36F37" w:rsidRDefault="00C36F37" w:rsidP="00C36F37">
      <w:pPr>
        <w:shd w:val="clear" w:color="auto" w:fill="FFFFFF"/>
        <w:spacing w:beforeAutospacing="1"/>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public class ClassX : System.Enum</w:t>
      </w:r>
      <w:r w:rsidRPr="00C36F37">
        <w:rPr>
          <w:rFonts w:ascii="Consolas" w:eastAsia="Times New Roman" w:hAnsi="Consolas" w:cs="Courier New"/>
          <w:color w:val="303030"/>
          <w:sz w:val="18"/>
          <w:szCs w:val="18"/>
          <w:lang w:val="en-IN" w:eastAsia="en-IN"/>
        </w:rPr>
        <w:br/>
        <w:t>{</w:t>
      </w:r>
      <w:r w:rsidRPr="00C36F37">
        <w:rPr>
          <w:rFonts w:ascii="Consolas" w:eastAsia="Times New Roman" w:hAnsi="Consolas" w:cs="Courier New"/>
          <w:color w:val="303030"/>
          <w:sz w:val="18"/>
          <w:szCs w:val="18"/>
          <w:lang w:val="en-IN" w:eastAsia="en-IN"/>
        </w:rPr>
        <w:br/>
        <w:t>}</w:t>
      </w:r>
    </w:p>
    <w:p w14:paraId="11E337B0" w14:textId="77777777" w:rsidR="00C36F37" w:rsidRPr="00C36F37" w:rsidRDefault="00C36F37" w:rsidP="00C36F37">
      <w:pPr>
        <w:shd w:val="clear" w:color="auto" w:fill="FFFFFF"/>
        <w:spacing w:beforeAutospacing="1"/>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public class ClassY : System.Delegate</w:t>
      </w:r>
      <w:r w:rsidRPr="00C36F37">
        <w:rPr>
          <w:rFonts w:ascii="Consolas" w:eastAsia="Times New Roman" w:hAnsi="Consolas" w:cs="Courier New"/>
          <w:color w:val="303030"/>
          <w:sz w:val="18"/>
          <w:szCs w:val="18"/>
          <w:lang w:val="en-IN" w:eastAsia="en-IN"/>
        </w:rPr>
        <w:br/>
        <w:t>{</w:t>
      </w:r>
      <w:r w:rsidRPr="00C36F37">
        <w:rPr>
          <w:rFonts w:ascii="Consolas" w:eastAsia="Times New Roman" w:hAnsi="Consolas" w:cs="Courier New"/>
          <w:color w:val="303030"/>
          <w:sz w:val="18"/>
          <w:szCs w:val="18"/>
          <w:lang w:val="en-IN" w:eastAsia="en-IN"/>
        </w:rPr>
        <w:br/>
        <w:t>}</w:t>
      </w:r>
    </w:p>
    <w:p w14:paraId="54DC18C1" w14:textId="77777777" w:rsidR="00C36F37" w:rsidRPr="00C36F37" w:rsidRDefault="00C36F37" w:rsidP="00C36F37">
      <w:pPr>
        <w:shd w:val="clear" w:color="auto" w:fill="FFFFFF"/>
        <w:spacing w:beforeAutospacing="1"/>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public class ClassZ : System.Array</w:t>
      </w:r>
      <w:r w:rsidRPr="00C36F37">
        <w:rPr>
          <w:rFonts w:ascii="Consolas" w:eastAsia="Times New Roman" w:hAnsi="Consolas" w:cs="Courier New"/>
          <w:color w:val="303030"/>
          <w:sz w:val="18"/>
          <w:szCs w:val="18"/>
          <w:lang w:val="en-IN" w:eastAsia="en-IN"/>
        </w:rPr>
        <w:br/>
        <w:t>{</w:t>
      </w:r>
      <w:r w:rsidRPr="00C36F37">
        <w:rPr>
          <w:rFonts w:ascii="Consolas" w:eastAsia="Times New Roman" w:hAnsi="Consolas" w:cs="Courier New"/>
          <w:color w:val="303030"/>
          <w:sz w:val="18"/>
          <w:szCs w:val="18"/>
          <w:lang w:val="en-IN" w:eastAsia="en-IN"/>
        </w:rPr>
        <w:br/>
        <w:t>}</w:t>
      </w:r>
    </w:p>
    <w:p w14:paraId="1AAE7856" w14:textId="77777777" w:rsidR="00C36F37" w:rsidRPr="00C36F37" w:rsidRDefault="00C36F37" w:rsidP="00C36F37">
      <w:pPr>
        <w:shd w:val="clear" w:color="auto" w:fill="FFFFFF"/>
        <w:rPr>
          <w:rFonts w:ascii="Segoe UI" w:eastAsia="Times New Roman" w:hAnsi="Segoe UI" w:cs="Segoe UI"/>
          <w:color w:val="111111"/>
          <w:sz w:val="21"/>
          <w:szCs w:val="21"/>
          <w:lang w:val="en-IN" w:eastAsia="en-IN"/>
        </w:rPr>
      </w:pPr>
      <w:r w:rsidRPr="00C36F37">
        <w:rPr>
          <w:rFonts w:ascii="Segoe UI" w:eastAsia="Times New Roman" w:hAnsi="Segoe UI" w:cs="Segoe UI"/>
          <w:color w:val="111111"/>
          <w:sz w:val="21"/>
          <w:szCs w:val="21"/>
          <w:lang w:val="en-IN" w:eastAsia="en-IN"/>
        </w:rPr>
        <w:lastRenderedPageBreak/>
        <w:t>Here we have defined four classes, each derive from a built in class in C#, let’s run the code.</w:t>
      </w:r>
    </w:p>
    <w:p w14:paraId="324B3503" w14:textId="77777777" w:rsidR="00C36F37" w:rsidRPr="00C36F37" w:rsidRDefault="00C36F37" w:rsidP="00C36F37">
      <w:pPr>
        <w:shd w:val="clear" w:color="auto" w:fill="FFFFFF"/>
        <w:rPr>
          <w:rFonts w:ascii="Segoe UI" w:eastAsia="Times New Roman" w:hAnsi="Segoe UI" w:cs="Segoe UI"/>
          <w:color w:val="111111"/>
          <w:sz w:val="21"/>
          <w:szCs w:val="21"/>
          <w:lang w:val="en-IN" w:eastAsia="en-IN"/>
        </w:rPr>
      </w:pPr>
      <w:r w:rsidRPr="00C36F37">
        <w:rPr>
          <w:rFonts w:ascii="Segoe UI" w:eastAsia="Times New Roman" w:hAnsi="Segoe UI" w:cs="Segoe UI"/>
          <w:color w:val="111111"/>
          <w:sz w:val="21"/>
          <w:szCs w:val="21"/>
          <w:lang w:val="en-IN" w:eastAsia="en-IN"/>
        </w:rPr>
        <w:t>We get so many compile time errors.</w:t>
      </w:r>
    </w:p>
    <w:p w14:paraId="0A3D8FA8" w14:textId="77777777" w:rsidR="00C36F37" w:rsidRPr="00C36F37" w:rsidRDefault="00C36F37" w:rsidP="00C36F3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36F37">
        <w:rPr>
          <w:rFonts w:ascii="Segoe UI" w:eastAsia="Times New Roman" w:hAnsi="Segoe UI" w:cs="Segoe UI"/>
          <w:b/>
          <w:bCs/>
          <w:color w:val="111111"/>
          <w:sz w:val="24"/>
          <w:szCs w:val="24"/>
          <w:lang w:val="en-IN" w:eastAsia="en-IN"/>
        </w:rPr>
        <w:t>Errors</w:t>
      </w:r>
    </w:p>
    <w:p w14:paraId="76BCD228"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'InheritanceAndPolymorphism.ClassW' cannot derive from special class 'System.ValueType'</w:t>
      </w:r>
    </w:p>
    <w:p w14:paraId="44D7363A"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'InheritanceAndPolymorphism.ClassX' cannot derive from special class 'System.Enum'</w:t>
      </w:r>
    </w:p>
    <w:p w14:paraId="0F4825EA"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'InheritanceAndPolymorphism.ClassY' cannot derive from special class 'System.Delegate'</w:t>
      </w:r>
    </w:p>
    <w:p w14:paraId="5DE3497D" w14:textId="77777777" w:rsidR="00C36F37" w:rsidRPr="00C36F37" w:rsidRDefault="00C36F37" w:rsidP="00C36F3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6F37">
        <w:rPr>
          <w:rFonts w:ascii="Consolas" w:eastAsia="Times New Roman" w:hAnsi="Consolas" w:cs="Courier New"/>
          <w:color w:val="303030"/>
          <w:sz w:val="18"/>
          <w:szCs w:val="18"/>
          <w:lang w:val="en-IN" w:eastAsia="en-IN"/>
        </w:rPr>
        <w:t>'InheritanceAndPolymorphism.ClassZ' cannot derive from special class 'System.Array'</w:t>
      </w:r>
    </w:p>
    <w:p w14:paraId="22AA880B" w14:textId="537FB9B6" w:rsidR="00C36F37" w:rsidRPr="00C36F37" w:rsidRDefault="00C36F37" w:rsidP="00C36F37">
      <w:pPr>
        <w:shd w:val="clear" w:color="auto" w:fill="FFFFFF"/>
        <w:rPr>
          <w:rFonts w:ascii="Segoe UI" w:eastAsia="Times New Roman" w:hAnsi="Segoe UI" w:cs="Segoe UI"/>
          <w:color w:val="111111"/>
          <w:sz w:val="21"/>
          <w:szCs w:val="21"/>
          <w:lang w:val="en-IN" w:eastAsia="en-IN"/>
        </w:rPr>
      </w:pPr>
    </w:p>
    <w:p w14:paraId="0331CD2A" w14:textId="77777777" w:rsidR="00C36F37" w:rsidRPr="00C36F37" w:rsidRDefault="00C36F37" w:rsidP="00C36F37">
      <w:pPr>
        <w:shd w:val="clear" w:color="auto" w:fill="FFFFFF"/>
        <w:rPr>
          <w:rFonts w:ascii="Segoe UI" w:eastAsia="Times New Roman" w:hAnsi="Segoe UI" w:cs="Segoe UI"/>
          <w:color w:val="111111"/>
          <w:sz w:val="21"/>
          <w:szCs w:val="21"/>
          <w:lang w:val="en-IN" w:eastAsia="en-IN"/>
        </w:rPr>
      </w:pPr>
      <w:r w:rsidRPr="00C36F37">
        <w:rPr>
          <w:rFonts w:ascii="Segoe UI" w:eastAsia="Times New Roman" w:hAnsi="Segoe UI" w:cs="Segoe UI"/>
          <w:color w:val="111111"/>
          <w:sz w:val="21"/>
          <w:szCs w:val="21"/>
          <w:lang w:val="en-IN" w:eastAsia="en-IN"/>
        </w:rPr>
        <w:t>Did you notice the word special class. Our classes defined cannot inherit from special built in classes in C#.</w:t>
      </w:r>
    </w:p>
    <w:p w14:paraId="28987C75" w14:textId="5A29DCAB" w:rsidR="00C36F37" w:rsidRPr="00C36F37" w:rsidRDefault="00C36F37" w:rsidP="00C36F37">
      <w:pPr>
        <w:shd w:val="clear" w:color="auto" w:fill="FFFFFF"/>
        <w:rPr>
          <w:rFonts w:ascii="Segoe UI" w:eastAsia="Times New Roman" w:hAnsi="Segoe UI" w:cs="Segoe UI"/>
          <w:color w:val="111111"/>
          <w:sz w:val="21"/>
          <w:szCs w:val="21"/>
          <w:lang w:val="en-IN" w:eastAsia="en-IN"/>
        </w:rPr>
      </w:pPr>
      <w:r w:rsidRPr="00C36F37">
        <w:rPr>
          <w:rFonts w:ascii="Segoe UI" w:eastAsia="Times New Roman" w:hAnsi="Segoe UI" w:cs="Segoe UI"/>
          <w:b/>
          <w:bCs/>
          <w:color w:val="111111"/>
          <w:sz w:val="21"/>
          <w:szCs w:val="21"/>
          <w:bdr w:val="none" w:sz="0" w:space="0" w:color="auto" w:frame="1"/>
          <w:lang w:val="en-IN" w:eastAsia="en-IN"/>
        </w:rPr>
        <w:t>Point to remember</w:t>
      </w:r>
      <w:r w:rsidRPr="00C36F37">
        <w:rPr>
          <w:rFonts w:ascii="Segoe UI" w:eastAsia="Times New Roman" w:hAnsi="Segoe UI" w:cs="Segoe UI"/>
          <w:color w:val="111111"/>
          <w:sz w:val="21"/>
          <w:szCs w:val="21"/>
          <w:lang w:val="en-IN" w:eastAsia="en-IN"/>
        </w:rPr>
        <w:t>: In inheritance in C#, custom classes cannot derive from special built in c# classes like</w:t>
      </w:r>
      <w:r w:rsidR="007E2D0E">
        <w:rPr>
          <w:rFonts w:ascii="Segoe UI" w:eastAsia="Times New Roman" w:hAnsi="Segoe UI" w:cs="Segoe UI"/>
          <w:color w:val="111111"/>
          <w:sz w:val="21"/>
          <w:szCs w:val="21"/>
          <w:lang w:val="en-IN" w:eastAsia="en-IN"/>
        </w:rPr>
        <w:t xml:space="preserve"> </w:t>
      </w:r>
      <w:r w:rsidRPr="00C36F37">
        <w:rPr>
          <w:rFonts w:ascii="Consolas" w:eastAsia="Times New Roman" w:hAnsi="Consolas" w:cs="Courier New"/>
          <w:color w:val="990000"/>
          <w:bdr w:val="none" w:sz="0" w:space="0" w:color="auto" w:frame="1"/>
          <w:lang w:val="en-IN" w:eastAsia="en-IN"/>
        </w:rPr>
        <w:t>System.ValueType</w:t>
      </w:r>
      <w:r w:rsidRPr="00C36F37">
        <w:rPr>
          <w:rFonts w:ascii="Segoe UI" w:eastAsia="Times New Roman" w:hAnsi="Segoe UI" w:cs="Segoe UI"/>
          <w:color w:val="111111"/>
          <w:sz w:val="21"/>
          <w:szCs w:val="21"/>
          <w:lang w:val="en-IN" w:eastAsia="en-IN"/>
        </w:rPr>
        <w:t>, </w:t>
      </w:r>
      <w:r w:rsidRPr="00C36F37">
        <w:rPr>
          <w:rFonts w:ascii="Consolas" w:eastAsia="Times New Roman" w:hAnsi="Consolas" w:cs="Courier New"/>
          <w:color w:val="990000"/>
          <w:bdr w:val="none" w:sz="0" w:space="0" w:color="auto" w:frame="1"/>
          <w:lang w:val="en-IN" w:eastAsia="en-IN"/>
        </w:rPr>
        <w:t>System.Enum</w:t>
      </w:r>
      <w:r w:rsidRPr="00C36F37">
        <w:rPr>
          <w:rFonts w:ascii="Segoe UI" w:eastAsia="Times New Roman" w:hAnsi="Segoe UI" w:cs="Segoe UI"/>
          <w:color w:val="111111"/>
          <w:sz w:val="21"/>
          <w:szCs w:val="21"/>
          <w:lang w:val="en-IN" w:eastAsia="en-IN"/>
        </w:rPr>
        <w:t>, </w:t>
      </w:r>
      <w:r w:rsidRPr="00C36F37">
        <w:rPr>
          <w:rFonts w:ascii="Consolas" w:eastAsia="Times New Roman" w:hAnsi="Consolas" w:cs="Courier New"/>
          <w:color w:val="990000"/>
          <w:bdr w:val="none" w:sz="0" w:space="0" w:color="auto" w:frame="1"/>
          <w:lang w:val="en-IN" w:eastAsia="en-IN"/>
        </w:rPr>
        <w:t>System.Delegate</w:t>
      </w:r>
      <w:r w:rsidRPr="00C36F37">
        <w:rPr>
          <w:rFonts w:ascii="Segoe UI" w:eastAsia="Times New Roman" w:hAnsi="Segoe UI" w:cs="Segoe UI"/>
          <w:color w:val="111111"/>
          <w:sz w:val="21"/>
          <w:szCs w:val="21"/>
          <w:lang w:val="en-IN" w:eastAsia="en-IN"/>
        </w:rPr>
        <w:t>, </w:t>
      </w:r>
      <w:r w:rsidRPr="00C36F37">
        <w:rPr>
          <w:rFonts w:ascii="Consolas" w:eastAsia="Times New Roman" w:hAnsi="Consolas" w:cs="Courier New"/>
          <w:color w:val="990000"/>
          <w:bdr w:val="none" w:sz="0" w:space="0" w:color="auto" w:frame="1"/>
          <w:lang w:val="en-IN" w:eastAsia="en-IN"/>
        </w:rPr>
        <w:t>System.Array</w:t>
      </w:r>
      <w:r w:rsidRPr="00C36F37">
        <w:rPr>
          <w:rFonts w:ascii="Segoe UI" w:eastAsia="Times New Roman" w:hAnsi="Segoe UI" w:cs="Segoe UI"/>
          <w:color w:val="111111"/>
          <w:sz w:val="21"/>
          <w:szCs w:val="21"/>
          <w:lang w:val="en-IN" w:eastAsia="en-IN"/>
        </w:rPr>
        <w:t>, etc.</w:t>
      </w:r>
    </w:p>
    <w:p w14:paraId="26F4FF2E" w14:textId="25523C5F" w:rsidR="0007549F" w:rsidRDefault="007D51B2" w:rsidP="007D51B2">
      <w:pPr>
        <w:shd w:val="clear" w:color="auto" w:fill="FFFFFF"/>
        <w:tabs>
          <w:tab w:val="left" w:pos="8460"/>
        </w:tabs>
        <w:rPr>
          <w:rFonts w:ascii="Segoe UI" w:eastAsia="Times New Roman" w:hAnsi="Segoe UI" w:cs="Segoe UI"/>
          <w:color w:val="111111"/>
          <w:sz w:val="21"/>
          <w:szCs w:val="21"/>
          <w:lang w:val="en-IN" w:eastAsia="en-IN"/>
        </w:rPr>
      </w:pPr>
      <w:r>
        <w:rPr>
          <w:rFonts w:ascii="Segoe UI" w:eastAsia="Times New Roman" w:hAnsi="Segoe UI" w:cs="Segoe UI"/>
          <w:color w:val="111111"/>
          <w:sz w:val="21"/>
          <w:szCs w:val="21"/>
          <w:lang w:val="en-IN" w:eastAsia="en-IN"/>
        </w:rPr>
        <w:tab/>
      </w:r>
    </w:p>
    <w:p w14:paraId="5EE2D95C" w14:textId="3FB977E3" w:rsidR="007D51B2" w:rsidRDefault="007D51B2" w:rsidP="007D51B2">
      <w:pPr>
        <w:shd w:val="clear" w:color="auto" w:fill="FFFFFF"/>
        <w:tabs>
          <w:tab w:val="left" w:pos="8460"/>
        </w:tabs>
        <w:rPr>
          <w:rFonts w:ascii="Segoe UI" w:eastAsia="Times New Roman" w:hAnsi="Segoe UI" w:cs="Segoe UI"/>
          <w:color w:val="111111"/>
          <w:sz w:val="21"/>
          <w:szCs w:val="21"/>
          <w:lang w:val="en-IN" w:eastAsia="en-IN"/>
        </w:rPr>
      </w:pPr>
    </w:p>
    <w:p w14:paraId="78B39414" w14:textId="595EBD6D" w:rsidR="007D51B2" w:rsidRPr="007D51B2" w:rsidRDefault="007D51B2" w:rsidP="007D51B2">
      <w:pPr>
        <w:pStyle w:val="ListParagraph"/>
        <w:numPr>
          <w:ilvl w:val="0"/>
          <w:numId w:val="26"/>
        </w:numPr>
        <w:shd w:val="clear" w:color="auto" w:fill="FFFFFF"/>
        <w:rPr>
          <w:rFonts w:ascii="Segoe UI" w:eastAsia="Times New Roman" w:hAnsi="Segoe UI" w:cs="Segoe UI"/>
          <w:b/>
          <w:bCs/>
          <w:color w:val="111111"/>
          <w:sz w:val="21"/>
          <w:szCs w:val="21"/>
          <w:lang w:val="en-IN" w:eastAsia="en-IN"/>
        </w:rPr>
      </w:pPr>
      <w:r w:rsidRPr="007D51B2">
        <w:rPr>
          <w:rFonts w:ascii="Segoe UI" w:eastAsia="Times New Roman" w:hAnsi="Segoe UI" w:cs="Segoe UI"/>
          <w:b/>
          <w:bCs/>
          <w:color w:val="111111"/>
          <w:sz w:val="21"/>
          <w:szCs w:val="21"/>
          <w:lang w:val="en-IN" w:eastAsia="en-IN"/>
        </w:rPr>
        <w:t>One more case,</w:t>
      </w:r>
    </w:p>
    <w:p w14:paraId="1C44BDA0" w14:textId="77777777" w:rsidR="007D51B2" w:rsidRPr="007D51B2" w:rsidRDefault="007D51B2" w:rsidP="007D51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D51B2">
        <w:rPr>
          <w:rFonts w:ascii="Consolas" w:eastAsia="Times New Roman" w:hAnsi="Consolas" w:cs="Courier New"/>
          <w:color w:val="0000FF"/>
          <w:sz w:val="18"/>
          <w:szCs w:val="18"/>
          <w:bdr w:val="none" w:sz="0" w:space="0" w:color="auto" w:frame="1"/>
          <w:lang w:val="en-IN" w:eastAsia="en-IN"/>
        </w:rPr>
        <w:t>public</w:t>
      </w:r>
      <w:r w:rsidRPr="007D51B2">
        <w:rPr>
          <w:rFonts w:ascii="Consolas" w:eastAsia="Times New Roman" w:hAnsi="Consolas" w:cs="Courier New"/>
          <w:color w:val="303030"/>
          <w:sz w:val="18"/>
          <w:szCs w:val="18"/>
          <w:lang w:val="en-IN" w:eastAsia="en-IN"/>
        </w:rPr>
        <w:t xml:space="preserve"> </w:t>
      </w:r>
      <w:r w:rsidRPr="007D51B2">
        <w:rPr>
          <w:rFonts w:ascii="Consolas" w:eastAsia="Times New Roman" w:hAnsi="Consolas" w:cs="Courier New"/>
          <w:color w:val="0000FF"/>
          <w:sz w:val="18"/>
          <w:szCs w:val="18"/>
          <w:bdr w:val="none" w:sz="0" w:space="0" w:color="auto" w:frame="1"/>
          <w:lang w:val="en-IN" w:eastAsia="en-IN"/>
        </w:rPr>
        <w:t>class</w:t>
      </w:r>
      <w:r w:rsidRPr="007D51B2">
        <w:rPr>
          <w:rFonts w:ascii="Consolas" w:eastAsia="Times New Roman" w:hAnsi="Consolas" w:cs="Courier New"/>
          <w:color w:val="303030"/>
          <w:sz w:val="18"/>
          <w:szCs w:val="18"/>
          <w:lang w:val="en-IN" w:eastAsia="en-IN"/>
        </w:rPr>
        <w:t xml:space="preserve"> ClassW</w:t>
      </w:r>
    </w:p>
    <w:p w14:paraId="142B6E6E" w14:textId="77777777" w:rsidR="007D51B2" w:rsidRPr="007D51B2" w:rsidRDefault="007D51B2" w:rsidP="007D51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D51B2">
        <w:rPr>
          <w:rFonts w:ascii="Consolas" w:eastAsia="Times New Roman" w:hAnsi="Consolas" w:cs="Courier New"/>
          <w:color w:val="303030"/>
          <w:sz w:val="18"/>
          <w:szCs w:val="18"/>
          <w:lang w:val="en-IN" w:eastAsia="en-IN"/>
        </w:rPr>
        <w:t xml:space="preserve">    {</w:t>
      </w:r>
    </w:p>
    <w:p w14:paraId="61383A7D" w14:textId="77777777" w:rsidR="007D51B2" w:rsidRPr="007D51B2" w:rsidRDefault="007D51B2" w:rsidP="007D51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D51B2">
        <w:rPr>
          <w:rFonts w:ascii="Consolas" w:eastAsia="Times New Roman" w:hAnsi="Consolas" w:cs="Courier New"/>
          <w:color w:val="303030"/>
          <w:sz w:val="18"/>
          <w:szCs w:val="18"/>
          <w:lang w:val="en-IN" w:eastAsia="en-IN"/>
        </w:rPr>
        <w:t xml:space="preserve">    }</w:t>
      </w:r>
    </w:p>
    <w:p w14:paraId="4528C705" w14:textId="77777777" w:rsidR="007D51B2" w:rsidRPr="007D51B2" w:rsidRDefault="007D51B2" w:rsidP="007D51B2">
      <w:pPr>
        <w:shd w:val="clear" w:color="auto" w:fill="FFFFFF"/>
        <w:spacing w:beforeAutospacing="1"/>
        <w:rPr>
          <w:rFonts w:ascii="Consolas" w:eastAsia="Times New Roman" w:hAnsi="Consolas" w:cs="Courier New"/>
          <w:color w:val="303030"/>
          <w:sz w:val="18"/>
          <w:szCs w:val="18"/>
          <w:lang w:val="en-IN" w:eastAsia="en-IN"/>
        </w:rPr>
      </w:pPr>
      <w:r w:rsidRPr="007D51B2">
        <w:rPr>
          <w:rFonts w:ascii="Consolas" w:eastAsia="Times New Roman" w:hAnsi="Consolas" w:cs="Courier New"/>
          <w:color w:val="303030"/>
          <w:sz w:val="18"/>
          <w:szCs w:val="18"/>
          <w:lang w:val="en-IN" w:eastAsia="en-IN"/>
        </w:rPr>
        <w:t>public class ClassX</w:t>
      </w:r>
      <w:r w:rsidRPr="007D51B2">
        <w:rPr>
          <w:rFonts w:ascii="Consolas" w:eastAsia="Times New Roman" w:hAnsi="Consolas" w:cs="Courier New"/>
          <w:color w:val="303030"/>
          <w:sz w:val="18"/>
          <w:szCs w:val="18"/>
          <w:lang w:val="en-IN" w:eastAsia="en-IN"/>
        </w:rPr>
        <w:br/>
        <w:t>{</w:t>
      </w:r>
      <w:r w:rsidRPr="007D51B2">
        <w:rPr>
          <w:rFonts w:ascii="Consolas" w:eastAsia="Times New Roman" w:hAnsi="Consolas" w:cs="Courier New"/>
          <w:color w:val="303030"/>
          <w:sz w:val="18"/>
          <w:szCs w:val="18"/>
          <w:lang w:val="en-IN" w:eastAsia="en-IN"/>
        </w:rPr>
        <w:br/>
        <w:t>}</w:t>
      </w:r>
    </w:p>
    <w:p w14:paraId="4867DD16" w14:textId="77777777" w:rsidR="007D51B2" w:rsidRPr="007D51B2" w:rsidRDefault="007D51B2" w:rsidP="007D51B2">
      <w:pPr>
        <w:shd w:val="clear" w:color="auto" w:fill="FFFFFF"/>
        <w:spacing w:beforeAutospacing="1"/>
        <w:rPr>
          <w:rFonts w:ascii="Consolas" w:eastAsia="Times New Roman" w:hAnsi="Consolas" w:cs="Courier New"/>
          <w:color w:val="303030"/>
          <w:sz w:val="18"/>
          <w:szCs w:val="18"/>
          <w:lang w:val="en-IN" w:eastAsia="en-IN"/>
        </w:rPr>
      </w:pPr>
      <w:r w:rsidRPr="007D51B2">
        <w:rPr>
          <w:rFonts w:ascii="Consolas" w:eastAsia="Times New Roman" w:hAnsi="Consolas" w:cs="Courier New"/>
          <w:color w:val="303030"/>
          <w:sz w:val="18"/>
          <w:szCs w:val="18"/>
          <w:lang w:val="en-IN" w:eastAsia="en-IN"/>
        </w:rPr>
        <w:t>public class ClassY : ClassW, ClassX</w:t>
      </w:r>
      <w:r w:rsidRPr="007D51B2">
        <w:rPr>
          <w:rFonts w:ascii="Consolas" w:eastAsia="Times New Roman" w:hAnsi="Consolas" w:cs="Courier New"/>
          <w:color w:val="303030"/>
          <w:sz w:val="18"/>
          <w:szCs w:val="18"/>
          <w:lang w:val="en-IN" w:eastAsia="en-IN"/>
        </w:rPr>
        <w:br/>
        <w:t>{</w:t>
      </w:r>
      <w:r w:rsidRPr="007D51B2">
        <w:rPr>
          <w:rFonts w:ascii="Consolas" w:eastAsia="Times New Roman" w:hAnsi="Consolas" w:cs="Courier New"/>
          <w:color w:val="303030"/>
          <w:sz w:val="18"/>
          <w:szCs w:val="18"/>
          <w:lang w:val="en-IN" w:eastAsia="en-IN"/>
        </w:rPr>
        <w:br/>
        <w:t>}</w:t>
      </w:r>
    </w:p>
    <w:p w14:paraId="53997FC4" w14:textId="77777777" w:rsidR="007D51B2" w:rsidRPr="007D51B2" w:rsidRDefault="007D51B2" w:rsidP="007D51B2">
      <w:pPr>
        <w:shd w:val="clear" w:color="auto" w:fill="FFFFFF"/>
        <w:rPr>
          <w:rFonts w:ascii="Segoe UI" w:eastAsia="Times New Roman" w:hAnsi="Segoe UI" w:cs="Segoe UI"/>
          <w:color w:val="111111"/>
          <w:sz w:val="21"/>
          <w:szCs w:val="21"/>
          <w:lang w:val="en-IN" w:eastAsia="en-IN"/>
        </w:rPr>
      </w:pPr>
      <w:r w:rsidRPr="007D51B2">
        <w:rPr>
          <w:rFonts w:ascii="Segoe UI" w:eastAsia="Times New Roman" w:hAnsi="Segoe UI" w:cs="Segoe UI"/>
          <w:color w:val="111111"/>
          <w:sz w:val="21"/>
          <w:szCs w:val="21"/>
          <w:lang w:val="en-IN" w:eastAsia="en-IN"/>
        </w:rPr>
        <w:t>In the above mentioned case, we see three classes, </w:t>
      </w:r>
      <w:r w:rsidRPr="007D51B2">
        <w:rPr>
          <w:rFonts w:ascii="Consolas" w:eastAsia="Times New Roman" w:hAnsi="Consolas" w:cs="Courier New"/>
          <w:color w:val="990000"/>
          <w:bdr w:val="none" w:sz="0" w:space="0" w:color="auto" w:frame="1"/>
          <w:lang w:val="en-IN" w:eastAsia="en-IN"/>
        </w:rPr>
        <w:t>ClassW</w:t>
      </w:r>
      <w:r w:rsidRPr="007D51B2">
        <w:rPr>
          <w:rFonts w:ascii="Segoe UI" w:eastAsia="Times New Roman" w:hAnsi="Segoe UI" w:cs="Segoe UI"/>
          <w:color w:val="111111"/>
          <w:sz w:val="21"/>
          <w:szCs w:val="21"/>
          <w:lang w:val="en-IN" w:eastAsia="en-IN"/>
        </w:rPr>
        <w:t>, </w:t>
      </w:r>
      <w:r w:rsidRPr="007D51B2">
        <w:rPr>
          <w:rFonts w:ascii="Consolas" w:eastAsia="Times New Roman" w:hAnsi="Consolas" w:cs="Courier New"/>
          <w:color w:val="990000"/>
          <w:bdr w:val="none" w:sz="0" w:space="0" w:color="auto" w:frame="1"/>
          <w:lang w:val="en-IN" w:eastAsia="en-IN"/>
        </w:rPr>
        <w:t>ClassX </w:t>
      </w:r>
      <w:r w:rsidRPr="007D51B2">
        <w:rPr>
          <w:rFonts w:ascii="Segoe UI" w:eastAsia="Times New Roman" w:hAnsi="Segoe UI" w:cs="Segoe UI"/>
          <w:color w:val="111111"/>
          <w:sz w:val="21"/>
          <w:szCs w:val="21"/>
          <w:lang w:val="en-IN" w:eastAsia="en-IN"/>
        </w:rPr>
        <w:t>and </w:t>
      </w:r>
      <w:r w:rsidRPr="007D51B2">
        <w:rPr>
          <w:rFonts w:ascii="Consolas" w:eastAsia="Times New Roman" w:hAnsi="Consolas" w:cs="Courier New"/>
          <w:color w:val="990000"/>
          <w:bdr w:val="none" w:sz="0" w:space="0" w:color="auto" w:frame="1"/>
          <w:lang w:val="en-IN" w:eastAsia="en-IN"/>
        </w:rPr>
        <w:t>ClassY</w:t>
      </w:r>
      <w:r w:rsidRPr="007D51B2">
        <w:rPr>
          <w:rFonts w:ascii="Segoe UI" w:eastAsia="Times New Roman" w:hAnsi="Segoe UI" w:cs="Segoe UI"/>
          <w:color w:val="111111"/>
          <w:sz w:val="21"/>
          <w:szCs w:val="21"/>
          <w:lang w:val="en-IN" w:eastAsia="en-IN"/>
        </w:rPr>
        <w:t>. </w:t>
      </w:r>
      <w:r w:rsidRPr="007D51B2">
        <w:rPr>
          <w:rFonts w:ascii="Consolas" w:eastAsia="Times New Roman" w:hAnsi="Consolas" w:cs="Courier New"/>
          <w:color w:val="990000"/>
          <w:bdr w:val="none" w:sz="0" w:space="0" w:color="auto" w:frame="1"/>
          <w:lang w:val="en-IN" w:eastAsia="en-IN"/>
        </w:rPr>
        <w:t>ClassY </w:t>
      </w:r>
      <w:r w:rsidRPr="007D51B2">
        <w:rPr>
          <w:rFonts w:ascii="Segoe UI" w:eastAsia="Times New Roman" w:hAnsi="Segoe UI" w:cs="Segoe UI"/>
          <w:color w:val="111111"/>
          <w:sz w:val="21"/>
          <w:szCs w:val="21"/>
          <w:lang w:val="en-IN" w:eastAsia="en-IN"/>
        </w:rPr>
        <w:t>is derived from </w:t>
      </w:r>
      <w:r w:rsidRPr="007D51B2">
        <w:rPr>
          <w:rFonts w:ascii="Consolas" w:eastAsia="Times New Roman" w:hAnsi="Consolas" w:cs="Courier New"/>
          <w:color w:val="990000"/>
          <w:bdr w:val="none" w:sz="0" w:space="0" w:color="auto" w:frame="1"/>
          <w:lang w:val="en-IN" w:eastAsia="en-IN"/>
        </w:rPr>
        <w:t>ClassW</w:t>
      </w:r>
      <w:r w:rsidRPr="007D51B2">
        <w:rPr>
          <w:rFonts w:ascii="Segoe UI" w:eastAsia="Times New Roman" w:hAnsi="Segoe UI" w:cs="Segoe UI"/>
          <w:color w:val="111111"/>
          <w:sz w:val="21"/>
          <w:szCs w:val="21"/>
          <w:lang w:val="en-IN" w:eastAsia="en-IN"/>
        </w:rPr>
        <w:t>and </w:t>
      </w:r>
      <w:r w:rsidRPr="007D51B2">
        <w:rPr>
          <w:rFonts w:ascii="Consolas" w:eastAsia="Times New Roman" w:hAnsi="Consolas" w:cs="Courier New"/>
          <w:color w:val="990000"/>
          <w:bdr w:val="none" w:sz="0" w:space="0" w:color="auto" w:frame="1"/>
          <w:lang w:val="en-IN" w:eastAsia="en-IN"/>
        </w:rPr>
        <w:t>ClassX</w:t>
      </w:r>
      <w:r w:rsidRPr="007D51B2">
        <w:rPr>
          <w:rFonts w:ascii="Segoe UI" w:eastAsia="Times New Roman" w:hAnsi="Segoe UI" w:cs="Segoe UI"/>
          <w:color w:val="111111"/>
          <w:sz w:val="21"/>
          <w:szCs w:val="21"/>
          <w:lang w:val="en-IN" w:eastAsia="en-IN"/>
        </w:rPr>
        <w:t>. Now if we run the code, what would we get?</w:t>
      </w:r>
    </w:p>
    <w:p w14:paraId="42C755D3" w14:textId="77777777" w:rsidR="007D51B2" w:rsidRPr="007D51B2" w:rsidRDefault="007D51B2" w:rsidP="007D51B2">
      <w:pPr>
        <w:shd w:val="clear" w:color="auto" w:fill="FFFFFF"/>
        <w:rPr>
          <w:rFonts w:ascii="Segoe UI" w:eastAsia="Times New Roman" w:hAnsi="Segoe UI" w:cs="Segoe UI"/>
          <w:color w:val="111111"/>
          <w:sz w:val="21"/>
          <w:szCs w:val="21"/>
          <w:lang w:val="en-IN" w:eastAsia="en-IN"/>
        </w:rPr>
      </w:pPr>
      <w:r w:rsidRPr="007D51B2">
        <w:rPr>
          <w:rFonts w:ascii="Segoe UI" w:eastAsia="Times New Roman" w:hAnsi="Segoe UI" w:cs="Segoe UI"/>
          <w:b/>
          <w:bCs/>
          <w:color w:val="111111"/>
          <w:sz w:val="21"/>
          <w:szCs w:val="21"/>
          <w:bdr w:val="none" w:sz="0" w:space="0" w:color="auto" w:frame="1"/>
          <w:lang w:val="en-IN" w:eastAsia="en-IN"/>
        </w:rPr>
        <w:t>Compile time Error</w:t>
      </w:r>
      <w:r w:rsidRPr="007D51B2">
        <w:rPr>
          <w:rFonts w:ascii="Segoe UI" w:eastAsia="Times New Roman" w:hAnsi="Segoe UI" w:cs="Segoe UI"/>
          <w:color w:val="111111"/>
          <w:sz w:val="21"/>
          <w:szCs w:val="21"/>
          <w:lang w:val="en-IN" w:eastAsia="en-IN"/>
        </w:rPr>
        <w:t>: Class ‘</w:t>
      </w:r>
      <w:r w:rsidRPr="007D51B2">
        <w:rPr>
          <w:rFonts w:ascii="Consolas" w:eastAsia="Times New Roman" w:hAnsi="Consolas" w:cs="Courier New"/>
          <w:color w:val="990000"/>
          <w:bdr w:val="none" w:sz="0" w:space="0" w:color="auto" w:frame="1"/>
          <w:lang w:val="en-IN" w:eastAsia="en-IN"/>
        </w:rPr>
        <w:t>InheritanceAndPolymorphism.ClassY</w:t>
      </w:r>
      <w:r w:rsidRPr="007D51B2">
        <w:rPr>
          <w:rFonts w:ascii="Segoe UI" w:eastAsia="Times New Roman" w:hAnsi="Segoe UI" w:cs="Segoe UI"/>
          <w:color w:val="111111"/>
          <w:sz w:val="21"/>
          <w:szCs w:val="21"/>
          <w:lang w:val="en-IN" w:eastAsia="en-IN"/>
        </w:rPr>
        <w:t>‘ cannot have multiple base classes: ‘</w:t>
      </w:r>
      <w:r w:rsidRPr="007D51B2">
        <w:rPr>
          <w:rFonts w:ascii="Consolas" w:eastAsia="Times New Roman" w:hAnsi="Consolas" w:cs="Courier New"/>
          <w:color w:val="990000"/>
          <w:bdr w:val="none" w:sz="0" w:space="0" w:color="auto" w:frame="1"/>
          <w:lang w:val="en-IN" w:eastAsia="en-IN"/>
        </w:rPr>
        <w:t>InheritanceAndPolymorphism.ClassW</w:t>
      </w:r>
      <w:r w:rsidRPr="007D51B2">
        <w:rPr>
          <w:rFonts w:ascii="Segoe UI" w:eastAsia="Times New Roman" w:hAnsi="Segoe UI" w:cs="Segoe UI"/>
          <w:color w:val="111111"/>
          <w:sz w:val="21"/>
          <w:szCs w:val="21"/>
          <w:lang w:val="en-IN" w:eastAsia="en-IN"/>
        </w:rPr>
        <w:t>‘ and ‘</w:t>
      </w:r>
      <w:r w:rsidRPr="007D51B2">
        <w:rPr>
          <w:rFonts w:ascii="Consolas" w:eastAsia="Times New Roman" w:hAnsi="Consolas" w:cs="Courier New"/>
          <w:color w:val="990000"/>
          <w:bdr w:val="none" w:sz="0" w:space="0" w:color="auto" w:frame="1"/>
          <w:lang w:val="en-IN" w:eastAsia="en-IN"/>
        </w:rPr>
        <w:t>ClassX</w:t>
      </w:r>
      <w:r w:rsidRPr="007D51B2">
        <w:rPr>
          <w:rFonts w:ascii="Segoe UI" w:eastAsia="Times New Roman" w:hAnsi="Segoe UI" w:cs="Segoe UI"/>
          <w:color w:val="111111"/>
          <w:sz w:val="21"/>
          <w:szCs w:val="21"/>
          <w:lang w:val="en-IN" w:eastAsia="en-IN"/>
        </w:rPr>
        <w:t>‘.</w:t>
      </w:r>
    </w:p>
    <w:p w14:paraId="334D9F23" w14:textId="1F7A6EC9" w:rsidR="007D51B2" w:rsidRDefault="007D51B2" w:rsidP="007D51B2">
      <w:pPr>
        <w:shd w:val="clear" w:color="auto" w:fill="FFFFFF"/>
        <w:rPr>
          <w:rFonts w:ascii="Segoe UI" w:eastAsia="Times New Roman" w:hAnsi="Segoe UI" w:cs="Segoe UI"/>
          <w:color w:val="111111"/>
          <w:sz w:val="21"/>
          <w:szCs w:val="21"/>
          <w:lang w:val="en-IN" w:eastAsia="en-IN"/>
        </w:rPr>
      </w:pPr>
      <w:r w:rsidRPr="007D51B2">
        <w:rPr>
          <w:rFonts w:ascii="Segoe UI" w:eastAsia="Times New Roman" w:hAnsi="Segoe UI" w:cs="Segoe UI"/>
          <w:b/>
          <w:bCs/>
          <w:color w:val="111111"/>
          <w:sz w:val="21"/>
          <w:szCs w:val="21"/>
          <w:bdr w:val="none" w:sz="0" w:space="0" w:color="auto" w:frame="1"/>
          <w:lang w:val="en-IN" w:eastAsia="en-IN"/>
        </w:rPr>
        <w:t>So one more Point to remember</w:t>
      </w:r>
      <w:r w:rsidRPr="007D51B2">
        <w:rPr>
          <w:rFonts w:ascii="Segoe UI" w:eastAsia="Times New Roman" w:hAnsi="Segoe UI" w:cs="Segoe UI"/>
          <w:color w:val="111111"/>
          <w:sz w:val="21"/>
          <w:szCs w:val="21"/>
          <w:lang w:val="en-IN" w:eastAsia="en-IN"/>
        </w:rPr>
        <w:t>: A class can only be derived from one class in C#. C# does not support multiple inheritance by means of </w:t>
      </w:r>
      <w:r w:rsidRPr="007D51B2">
        <w:rPr>
          <w:rFonts w:ascii="Consolas" w:eastAsia="Times New Roman" w:hAnsi="Consolas" w:cs="Courier New"/>
          <w:color w:val="990000"/>
          <w:bdr w:val="none" w:sz="0" w:space="0" w:color="auto" w:frame="1"/>
          <w:lang w:val="en-IN" w:eastAsia="en-IN"/>
        </w:rPr>
        <w:t>class</w:t>
      </w:r>
      <w:r w:rsidRPr="007D51B2">
        <w:rPr>
          <w:rFonts w:ascii="Segoe UI" w:eastAsia="Times New Roman" w:hAnsi="Segoe UI" w:cs="Segoe UI"/>
          <w:color w:val="111111"/>
          <w:sz w:val="21"/>
          <w:szCs w:val="21"/>
          <w:lang w:val="en-IN" w:eastAsia="en-IN"/>
        </w:rPr>
        <w:t>.</w:t>
      </w:r>
      <w:r>
        <w:rPr>
          <w:rFonts w:ascii="Segoe UI" w:eastAsia="Times New Roman" w:hAnsi="Segoe UI" w:cs="Segoe UI"/>
          <w:color w:val="111111"/>
          <w:sz w:val="21"/>
          <w:szCs w:val="21"/>
          <w:lang w:val="en-IN" w:eastAsia="en-IN"/>
        </w:rPr>
        <w:t xml:space="preserve"> </w:t>
      </w:r>
      <w:r w:rsidRPr="007D51B2">
        <w:rPr>
          <w:rFonts w:ascii="Segoe UI" w:eastAsia="Times New Roman" w:hAnsi="Segoe UI" w:cs="Segoe UI"/>
          <w:color w:val="111111"/>
          <w:sz w:val="21"/>
          <w:szCs w:val="21"/>
          <w:lang w:val="en-IN" w:eastAsia="en-IN"/>
        </w:rPr>
        <w:t>Multiple inheritance in C# can be accomplished by the use of Interfaces, we are not discussing about interfaces in this article.</w:t>
      </w:r>
      <w:r>
        <w:rPr>
          <w:rFonts w:ascii="Segoe UI" w:eastAsia="Times New Roman" w:hAnsi="Segoe UI" w:cs="Segoe UI"/>
          <w:color w:val="111111"/>
          <w:sz w:val="21"/>
          <w:szCs w:val="21"/>
          <w:lang w:val="en-IN" w:eastAsia="en-IN"/>
        </w:rPr>
        <w:t xml:space="preserve"> </w:t>
      </w:r>
      <w:r w:rsidRPr="007D51B2">
        <w:rPr>
          <w:rFonts w:ascii="Segoe UI" w:eastAsia="Times New Roman" w:hAnsi="Segoe UI" w:cs="Segoe UI"/>
          <w:color w:val="111111"/>
          <w:sz w:val="21"/>
          <w:szCs w:val="21"/>
          <w:lang w:val="en-IN" w:eastAsia="en-IN"/>
        </w:rPr>
        <w:t>We are not allowed to derive from more than one class, thus every class can have only one base class.</w:t>
      </w:r>
    </w:p>
    <w:p w14:paraId="36F8D5C2" w14:textId="032D4AEC" w:rsidR="00542A1F" w:rsidRDefault="00542A1F" w:rsidP="007D51B2">
      <w:pPr>
        <w:shd w:val="clear" w:color="auto" w:fill="FFFFFF"/>
        <w:rPr>
          <w:rFonts w:ascii="Segoe UI" w:eastAsia="Times New Roman" w:hAnsi="Segoe UI" w:cs="Segoe UI"/>
          <w:color w:val="111111"/>
          <w:sz w:val="21"/>
          <w:szCs w:val="21"/>
          <w:lang w:val="en-IN" w:eastAsia="en-IN"/>
        </w:rPr>
      </w:pPr>
    </w:p>
    <w:p w14:paraId="7B9FF23C" w14:textId="421CD1F9" w:rsidR="00542A1F" w:rsidRDefault="00542A1F" w:rsidP="007D51B2">
      <w:pPr>
        <w:shd w:val="clear" w:color="auto" w:fill="FFFFFF"/>
        <w:rPr>
          <w:rFonts w:ascii="Segoe UI" w:eastAsia="Times New Roman" w:hAnsi="Segoe UI" w:cs="Segoe UI"/>
          <w:color w:val="111111"/>
          <w:sz w:val="21"/>
          <w:szCs w:val="21"/>
          <w:lang w:val="en-IN" w:eastAsia="en-IN"/>
        </w:rPr>
      </w:pPr>
    </w:p>
    <w:p w14:paraId="5689F481" w14:textId="51A8DDE1" w:rsidR="00542A1F" w:rsidRPr="00542A1F" w:rsidRDefault="00542A1F" w:rsidP="00542A1F">
      <w:pPr>
        <w:pStyle w:val="ListParagraph"/>
        <w:numPr>
          <w:ilvl w:val="0"/>
          <w:numId w:val="26"/>
        </w:numPr>
        <w:shd w:val="clear" w:color="auto" w:fill="FFFFFF"/>
        <w:rPr>
          <w:rFonts w:ascii="Segoe UI" w:eastAsia="Times New Roman" w:hAnsi="Segoe UI" w:cs="Segoe UI"/>
          <w:b/>
          <w:bCs/>
          <w:color w:val="111111"/>
          <w:sz w:val="21"/>
          <w:szCs w:val="21"/>
          <w:lang w:val="en-IN" w:eastAsia="en-IN"/>
        </w:rPr>
      </w:pPr>
      <w:r w:rsidRPr="00542A1F">
        <w:rPr>
          <w:rFonts w:ascii="Segoe UI" w:eastAsia="Times New Roman" w:hAnsi="Segoe UI" w:cs="Segoe UI"/>
          <w:b/>
          <w:bCs/>
          <w:color w:val="111111"/>
          <w:sz w:val="21"/>
          <w:szCs w:val="21"/>
          <w:lang w:val="en-IN" w:eastAsia="en-IN"/>
        </w:rPr>
        <w:t>Suppose we try to write code as below:</w:t>
      </w:r>
    </w:p>
    <w:p w14:paraId="0575EF1B" w14:textId="77777777" w:rsidR="00542A1F" w:rsidRPr="00542A1F" w:rsidRDefault="00542A1F" w:rsidP="00542A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42A1F">
        <w:rPr>
          <w:rFonts w:ascii="Consolas" w:eastAsia="Times New Roman" w:hAnsi="Consolas" w:cs="Courier New"/>
          <w:color w:val="0000FF"/>
          <w:sz w:val="18"/>
          <w:szCs w:val="18"/>
          <w:bdr w:val="none" w:sz="0" w:space="0" w:color="auto" w:frame="1"/>
          <w:lang w:val="en-IN" w:eastAsia="en-IN"/>
        </w:rPr>
        <w:t>public</w:t>
      </w:r>
      <w:r w:rsidRPr="00542A1F">
        <w:rPr>
          <w:rFonts w:ascii="Consolas" w:eastAsia="Times New Roman" w:hAnsi="Consolas" w:cs="Courier New"/>
          <w:color w:val="303030"/>
          <w:sz w:val="18"/>
          <w:szCs w:val="18"/>
          <w:lang w:val="en-IN" w:eastAsia="en-IN"/>
        </w:rPr>
        <w:t xml:space="preserve"> </w:t>
      </w:r>
      <w:r w:rsidRPr="00542A1F">
        <w:rPr>
          <w:rFonts w:ascii="Consolas" w:eastAsia="Times New Roman" w:hAnsi="Consolas" w:cs="Courier New"/>
          <w:color w:val="0000FF"/>
          <w:sz w:val="18"/>
          <w:szCs w:val="18"/>
          <w:bdr w:val="none" w:sz="0" w:space="0" w:color="auto" w:frame="1"/>
          <w:lang w:val="en-IN" w:eastAsia="en-IN"/>
        </w:rPr>
        <w:t>class</w:t>
      </w:r>
      <w:r w:rsidRPr="00542A1F">
        <w:rPr>
          <w:rFonts w:ascii="Consolas" w:eastAsia="Times New Roman" w:hAnsi="Consolas" w:cs="Courier New"/>
          <w:color w:val="303030"/>
          <w:sz w:val="18"/>
          <w:szCs w:val="18"/>
          <w:lang w:val="en-IN" w:eastAsia="en-IN"/>
        </w:rPr>
        <w:t xml:space="preserve"> ClassW:ClassY</w:t>
      </w:r>
    </w:p>
    <w:p w14:paraId="1862840D" w14:textId="77777777" w:rsidR="00542A1F" w:rsidRPr="00542A1F" w:rsidRDefault="00542A1F" w:rsidP="00542A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42A1F">
        <w:rPr>
          <w:rFonts w:ascii="Consolas" w:eastAsia="Times New Roman" w:hAnsi="Consolas" w:cs="Courier New"/>
          <w:color w:val="303030"/>
          <w:sz w:val="18"/>
          <w:szCs w:val="18"/>
          <w:lang w:val="en-IN" w:eastAsia="en-IN"/>
        </w:rPr>
        <w:t xml:space="preserve">    {</w:t>
      </w:r>
    </w:p>
    <w:p w14:paraId="1670A4C4" w14:textId="77777777" w:rsidR="00542A1F" w:rsidRPr="00542A1F" w:rsidRDefault="00542A1F" w:rsidP="00542A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42A1F">
        <w:rPr>
          <w:rFonts w:ascii="Consolas" w:eastAsia="Times New Roman" w:hAnsi="Consolas" w:cs="Courier New"/>
          <w:color w:val="303030"/>
          <w:sz w:val="18"/>
          <w:szCs w:val="18"/>
          <w:lang w:val="en-IN" w:eastAsia="en-IN"/>
        </w:rPr>
        <w:t xml:space="preserve">    }</w:t>
      </w:r>
    </w:p>
    <w:p w14:paraId="7A6DB5F6" w14:textId="77777777" w:rsidR="00542A1F" w:rsidRPr="00542A1F" w:rsidRDefault="00542A1F" w:rsidP="00542A1F">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542A1F">
        <w:rPr>
          <w:rFonts w:ascii="Consolas" w:eastAsia="Times New Roman" w:hAnsi="Consolas" w:cs="Courier New"/>
          <w:color w:val="0000FF"/>
          <w:sz w:val="18"/>
          <w:szCs w:val="18"/>
          <w:bdr w:val="none" w:sz="0" w:space="0" w:color="auto" w:frame="1"/>
          <w:lang w:val="en-IN" w:eastAsia="en-IN"/>
        </w:rPr>
        <w:lastRenderedPageBreak/>
        <w:t>public class ClassX:ClassW</w:t>
      </w:r>
      <w:r w:rsidRPr="00542A1F">
        <w:rPr>
          <w:rFonts w:ascii="Consolas" w:eastAsia="Times New Roman" w:hAnsi="Consolas" w:cs="Courier New"/>
          <w:color w:val="0000FF"/>
          <w:sz w:val="18"/>
          <w:szCs w:val="18"/>
          <w:bdr w:val="none" w:sz="0" w:space="0" w:color="auto" w:frame="1"/>
          <w:lang w:val="en-IN" w:eastAsia="en-IN"/>
        </w:rPr>
        <w:br/>
        <w:t>{</w:t>
      </w:r>
      <w:r w:rsidRPr="00542A1F">
        <w:rPr>
          <w:rFonts w:ascii="Consolas" w:eastAsia="Times New Roman" w:hAnsi="Consolas" w:cs="Courier New"/>
          <w:color w:val="0000FF"/>
          <w:sz w:val="18"/>
          <w:szCs w:val="18"/>
          <w:bdr w:val="none" w:sz="0" w:space="0" w:color="auto" w:frame="1"/>
          <w:lang w:val="en-IN" w:eastAsia="en-IN"/>
        </w:rPr>
        <w:br/>
        <w:t>}</w:t>
      </w:r>
    </w:p>
    <w:p w14:paraId="5DEA9880" w14:textId="77777777" w:rsidR="00542A1F" w:rsidRPr="00542A1F" w:rsidRDefault="00542A1F" w:rsidP="00542A1F">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542A1F">
        <w:rPr>
          <w:rFonts w:ascii="Consolas" w:eastAsia="Times New Roman" w:hAnsi="Consolas" w:cs="Courier New"/>
          <w:color w:val="0000FF"/>
          <w:sz w:val="18"/>
          <w:szCs w:val="18"/>
          <w:bdr w:val="none" w:sz="0" w:space="0" w:color="auto" w:frame="1"/>
          <w:lang w:val="en-IN" w:eastAsia="en-IN"/>
        </w:rPr>
        <w:t>public class ClassY : ClassX</w:t>
      </w:r>
      <w:r w:rsidRPr="00542A1F">
        <w:rPr>
          <w:rFonts w:ascii="Consolas" w:eastAsia="Times New Roman" w:hAnsi="Consolas" w:cs="Courier New"/>
          <w:color w:val="0000FF"/>
          <w:sz w:val="18"/>
          <w:szCs w:val="18"/>
          <w:bdr w:val="none" w:sz="0" w:space="0" w:color="auto" w:frame="1"/>
          <w:lang w:val="en-IN" w:eastAsia="en-IN"/>
        </w:rPr>
        <w:br/>
        <w:t>{</w:t>
      </w:r>
      <w:r w:rsidRPr="00542A1F">
        <w:rPr>
          <w:rFonts w:ascii="Consolas" w:eastAsia="Times New Roman" w:hAnsi="Consolas" w:cs="Courier New"/>
          <w:color w:val="0000FF"/>
          <w:sz w:val="18"/>
          <w:szCs w:val="18"/>
          <w:bdr w:val="none" w:sz="0" w:space="0" w:color="auto" w:frame="1"/>
          <w:lang w:val="en-IN" w:eastAsia="en-IN"/>
        </w:rPr>
        <w:br/>
        <w:t>}</w:t>
      </w:r>
    </w:p>
    <w:p w14:paraId="0BE94357" w14:textId="77777777" w:rsidR="00542A1F" w:rsidRPr="00542A1F" w:rsidRDefault="00542A1F" w:rsidP="00542A1F">
      <w:pPr>
        <w:shd w:val="clear" w:color="auto" w:fill="FFFFFF"/>
        <w:rPr>
          <w:rFonts w:ascii="Segoe UI" w:eastAsia="Times New Roman" w:hAnsi="Segoe UI" w:cs="Segoe UI"/>
          <w:color w:val="111111"/>
          <w:sz w:val="21"/>
          <w:szCs w:val="21"/>
          <w:lang w:val="en-IN" w:eastAsia="en-IN"/>
        </w:rPr>
      </w:pPr>
      <w:r w:rsidRPr="00542A1F">
        <w:rPr>
          <w:rFonts w:ascii="Segoe UI" w:eastAsia="Times New Roman" w:hAnsi="Segoe UI" w:cs="Segoe UI"/>
          <w:color w:val="111111"/>
          <w:sz w:val="21"/>
          <w:szCs w:val="21"/>
          <w:lang w:val="en-IN" w:eastAsia="en-IN"/>
        </w:rPr>
        <w:t>Code is quite readable and simple, </w:t>
      </w:r>
      <w:r w:rsidRPr="00542A1F">
        <w:rPr>
          <w:rFonts w:ascii="Consolas" w:eastAsia="Times New Roman" w:hAnsi="Consolas" w:cs="Courier New"/>
          <w:color w:val="990000"/>
          <w:bdr w:val="none" w:sz="0" w:space="0" w:color="auto" w:frame="1"/>
          <w:lang w:val="en-IN" w:eastAsia="en-IN"/>
        </w:rPr>
        <w:t>ClassW </w:t>
      </w:r>
      <w:r w:rsidRPr="00542A1F">
        <w:rPr>
          <w:rFonts w:ascii="Segoe UI" w:eastAsia="Times New Roman" w:hAnsi="Segoe UI" w:cs="Segoe UI"/>
          <w:color w:val="111111"/>
          <w:sz w:val="21"/>
          <w:szCs w:val="21"/>
          <w:lang w:val="en-IN" w:eastAsia="en-IN"/>
        </w:rPr>
        <w:t>is derived from </w:t>
      </w:r>
      <w:r w:rsidRPr="00542A1F">
        <w:rPr>
          <w:rFonts w:ascii="Consolas" w:eastAsia="Times New Roman" w:hAnsi="Consolas" w:cs="Courier New"/>
          <w:color w:val="990000"/>
          <w:bdr w:val="none" w:sz="0" w:space="0" w:color="auto" w:frame="1"/>
          <w:lang w:val="en-IN" w:eastAsia="en-IN"/>
        </w:rPr>
        <w:t>ClassY</w:t>
      </w:r>
      <w:r w:rsidRPr="00542A1F">
        <w:rPr>
          <w:rFonts w:ascii="Segoe UI" w:eastAsia="Times New Roman" w:hAnsi="Segoe UI" w:cs="Segoe UI"/>
          <w:color w:val="111111"/>
          <w:sz w:val="21"/>
          <w:szCs w:val="21"/>
          <w:lang w:val="en-IN" w:eastAsia="en-IN"/>
        </w:rPr>
        <w:t>, </w:t>
      </w:r>
      <w:r w:rsidRPr="00542A1F">
        <w:rPr>
          <w:rFonts w:ascii="Consolas" w:eastAsia="Times New Roman" w:hAnsi="Consolas" w:cs="Courier New"/>
          <w:color w:val="990000"/>
          <w:bdr w:val="none" w:sz="0" w:space="0" w:color="auto" w:frame="1"/>
          <w:lang w:val="en-IN" w:eastAsia="en-IN"/>
        </w:rPr>
        <w:t>ClassX </w:t>
      </w:r>
      <w:r w:rsidRPr="00542A1F">
        <w:rPr>
          <w:rFonts w:ascii="Segoe UI" w:eastAsia="Times New Roman" w:hAnsi="Segoe UI" w:cs="Segoe UI"/>
          <w:color w:val="111111"/>
          <w:sz w:val="21"/>
          <w:szCs w:val="21"/>
          <w:lang w:val="en-IN" w:eastAsia="en-IN"/>
        </w:rPr>
        <w:t>is derived from </w:t>
      </w:r>
      <w:r w:rsidRPr="00542A1F">
        <w:rPr>
          <w:rFonts w:ascii="Consolas" w:eastAsia="Times New Roman" w:hAnsi="Consolas" w:cs="Courier New"/>
          <w:color w:val="990000"/>
          <w:bdr w:val="none" w:sz="0" w:space="0" w:color="auto" w:frame="1"/>
          <w:lang w:val="en-IN" w:eastAsia="en-IN"/>
        </w:rPr>
        <w:t>ClassW</w:t>
      </w:r>
      <w:r w:rsidRPr="00542A1F">
        <w:rPr>
          <w:rFonts w:ascii="Segoe UI" w:eastAsia="Times New Roman" w:hAnsi="Segoe UI" w:cs="Segoe UI"/>
          <w:color w:val="111111"/>
          <w:sz w:val="21"/>
          <w:szCs w:val="21"/>
          <w:lang w:val="en-IN" w:eastAsia="en-IN"/>
        </w:rPr>
        <w:t>, and </w:t>
      </w:r>
      <w:r w:rsidRPr="00542A1F">
        <w:rPr>
          <w:rFonts w:ascii="Consolas" w:eastAsia="Times New Roman" w:hAnsi="Consolas" w:cs="Courier New"/>
          <w:color w:val="990000"/>
          <w:bdr w:val="none" w:sz="0" w:space="0" w:color="auto" w:frame="1"/>
          <w:lang w:val="en-IN" w:eastAsia="en-IN"/>
        </w:rPr>
        <w:t>ClassY </w:t>
      </w:r>
      <w:r w:rsidRPr="00542A1F">
        <w:rPr>
          <w:rFonts w:ascii="Segoe UI" w:eastAsia="Times New Roman" w:hAnsi="Segoe UI" w:cs="Segoe UI"/>
          <w:color w:val="111111"/>
          <w:sz w:val="21"/>
          <w:szCs w:val="21"/>
          <w:lang w:val="en-IN" w:eastAsia="en-IN"/>
        </w:rPr>
        <w:t>in turn is derived from </w:t>
      </w:r>
      <w:r w:rsidRPr="00542A1F">
        <w:rPr>
          <w:rFonts w:ascii="Consolas" w:eastAsia="Times New Roman" w:hAnsi="Consolas" w:cs="Courier New"/>
          <w:color w:val="990000"/>
          <w:bdr w:val="none" w:sz="0" w:space="0" w:color="auto" w:frame="1"/>
          <w:lang w:val="en-IN" w:eastAsia="en-IN"/>
        </w:rPr>
        <w:t>ClassX</w:t>
      </w:r>
      <w:r w:rsidRPr="00542A1F">
        <w:rPr>
          <w:rFonts w:ascii="Segoe UI" w:eastAsia="Times New Roman" w:hAnsi="Segoe UI" w:cs="Segoe UI"/>
          <w:color w:val="111111"/>
          <w:sz w:val="21"/>
          <w:szCs w:val="21"/>
          <w:lang w:val="en-IN" w:eastAsia="en-IN"/>
        </w:rPr>
        <w:t>. So no problem of multiple inheritance, our code should build successfully. Let’s compile the code. What do we get? Again a compile time error.</w:t>
      </w:r>
    </w:p>
    <w:p w14:paraId="0EC9161C" w14:textId="77777777" w:rsidR="00542A1F" w:rsidRPr="00542A1F" w:rsidRDefault="00542A1F" w:rsidP="00542A1F">
      <w:pPr>
        <w:shd w:val="clear" w:color="auto" w:fill="FFFFFF"/>
        <w:rPr>
          <w:rFonts w:ascii="Segoe UI" w:eastAsia="Times New Roman" w:hAnsi="Segoe UI" w:cs="Segoe UI"/>
          <w:color w:val="111111"/>
          <w:sz w:val="21"/>
          <w:szCs w:val="21"/>
          <w:lang w:val="en-IN" w:eastAsia="en-IN"/>
        </w:rPr>
      </w:pPr>
      <w:r w:rsidRPr="00542A1F">
        <w:rPr>
          <w:rFonts w:ascii="Segoe UI" w:eastAsia="Times New Roman" w:hAnsi="Segoe UI" w:cs="Segoe UI"/>
          <w:b/>
          <w:bCs/>
          <w:color w:val="111111"/>
          <w:sz w:val="21"/>
          <w:szCs w:val="21"/>
          <w:bdr w:val="none" w:sz="0" w:space="0" w:color="auto" w:frame="1"/>
          <w:lang w:val="en-IN" w:eastAsia="en-IN"/>
        </w:rPr>
        <w:t>Error</w:t>
      </w:r>
      <w:r w:rsidRPr="00542A1F">
        <w:rPr>
          <w:rFonts w:ascii="Segoe UI" w:eastAsia="Times New Roman" w:hAnsi="Segoe UI" w:cs="Segoe UI"/>
          <w:color w:val="111111"/>
          <w:sz w:val="21"/>
          <w:szCs w:val="21"/>
          <w:lang w:val="en-IN" w:eastAsia="en-IN"/>
        </w:rPr>
        <w:t>: Circular base class dependency involving ‘</w:t>
      </w:r>
      <w:r w:rsidRPr="00542A1F">
        <w:rPr>
          <w:rFonts w:ascii="Consolas" w:eastAsia="Times New Roman" w:hAnsi="Consolas" w:cs="Courier New"/>
          <w:color w:val="990000"/>
          <w:bdr w:val="none" w:sz="0" w:space="0" w:color="auto" w:frame="1"/>
          <w:lang w:val="en-IN" w:eastAsia="en-IN"/>
        </w:rPr>
        <w:t>InheritanceAndPolymorphism.ClassX</w:t>
      </w:r>
      <w:r w:rsidRPr="00542A1F">
        <w:rPr>
          <w:rFonts w:ascii="Segoe UI" w:eastAsia="Times New Roman" w:hAnsi="Segoe UI" w:cs="Segoe UI"/>
          <w:color w:val="111111"/>
          <w:sz w:val="21"/>
          <w:szCs w:val="21"/>
          <w:lang w:val="en-IN" w:eastAsia="en-IN"/>
        </w:rPr>
        <w:t>‘ and ‘</w:t>
      </w:r>
      <w:r w:rsidRPr="00542A1F">
        <w:rPr>
          <w:rFonts w:ascii="Consolas" w:eastAsia="Times New Roman" w:hAnsi="Consolas" w:cs="Courier New"/>
          <w:color w:val="990000"/>
          <w:bdr w:val="none" w:sz="0" w:space="0" w:color="auto" w:frame="1"/>
          <w:lang w:val="en-IN" w:eastAsia="en-IN"/>
        </w:rPr>
        <w:t>InheritanceAndPolymorphism.ClassW</w:t>
      </w:r>
      <w:r w:rsidRPr="00542A1F">
        <w:rPr>
          <w:rFonts w:ascii="Segoe UI" w:eastAsia="Times New Roman" w:hAnsi="Segoe UI" w:cs="Segoe UI"/>
          <w:color w:val="111111"/>
          <w:sz w:val="21"/>
          <w:szCs w:val="21"/>
          <w:lang w:val="en-IN" w:eastAsia="en-IN"/>
        </w:rPr>
        <w:t>‘.</w:t>
      </w:r>
    </w:p>
    <w:p w14:paraId="66B016B2" w14:textId="582679A4" w:rsidR="00542A1F" w:rsidRDefault="00542A1F" w:rsidP="007D51B2">
      <w:pPr>
        <w:shd w:val="clear" w:color="auto" w:fill="FFFFFF"/>
        <w:rPr>
          <w:rFonts w:ascii="Segoe UI" w:eastAsia="Times New Roman" w:hAnsi="Segoe UI" w:cs="Segoe UI"/>
          <w:color w:val="111111"/>
          <w:sz w:val="21"/>
          <w:szCs w:val="21"/>
          <w:lang w:val="en-IN" w:eastAsia="en-IN"/>
        </w:rPr>
      </w:pPr>
    </w:p>
    <w:p w14:paraId="57157AD8" w14:textId="6E168A61" w:rsidR="00542A1F" w:rsidRDefault="00542A1F" w:rsidP="007D51B2">
      <w:pPr>
        <w:shd w:val="clear" w:color="auto" w:fill="FFFFFF"/>
        <w:rPr>
          <w:rFonts w:ascii="Segoe UI" w:eastAsia="Times New Roman" w:hAnsi="Segoe UI" w:cs="Segoe UI"/>
          <w:color w:val="111111"/>
          <w:sz w:val="21"/>
          <w:szCs w:val="21"/>
          <w:lang w:val="en-IN" w:eastAsia="en-IN"/>
        </w:rPr>
      </w:pPr>
    </w:p>
    <w:p w14:paraId="71C7AA3D" w14:textId="0020FE18" w:rsidR="00542A1F" w:rsidRDefault="00E30BB2" w:rsidP="007D51B2">
      <w:pPr>
        <w:shd w:val="clear" w:color="auto" w:fill="FFFFFF"/>
        <w:rPr>
          <w:rFonts w:ascii="Segoe UI" w:hAnsi="Segoe UI" w:cs="Segoe UI"/>
          <w:color w:val="111111"/>
          <w:sz w:val="21"/>
          <w:szCs w:val="21"/>
          <w:shd w:val="clear" w:color="auto" w:fill="FFFFFF"/>
        </w:rPr>
      </w:pPr>
      <w:r w:rsidRPr="00E30BB2">
        <w:rPr>
          <w:rFonts w:ascii="Segoe UI" w:hAnsi="Segoe UI" w:cs="Segoe UI"/>
          <w:b/>
          <w:bCs/>
          <w:color w:val="111111"/>
          <w:sz w:val="21"/>
          <w:szCs w:val="21"/>
          <w:bdr w:val="none" w:sz="0" w:space="0" w:color="auto" w:frame="1"/>
        </w:rPr>
        <w:t>Point to remember</w:t>
      </w:r>
      <w:r w:rsidRPr="00E30BB2">
        <w:rPr>
          <w:rFonts w:ascii="Segoe UI" w:hAnsi="Segoe UI" w:cs="Segoe UI"/>
          <w:color w:val="111111"/>
          <w:sz w:val="21"/>
          <w:szCs w:val="21"/>
          <w:shd w:val="clear" w:color="auto" w:fill="FFFFFF"/>
        </w:rPr>
        <w:t>: Circular dependency is not allowed in inheritance in C#. </w:t>
      </w:r>
      <w:r w:rsidRPr="00E30BB2">
        <w:rPr>
          <w:rFonts w:ascii="Consolas" w:hAnsi="Consolas" w:cs="Courier New"/>
          <w:color w:val="990000"/>
          <w:sz w:val="20"/>
          <w:szCs w:val="20"/>
          <w:bdr w:val="none" w:sz="0" w:space="0" w:color="auto" w:frame="1"/>
        </w:rPr>
        <w:t>ClassX </w:t>
      </w:r>
      <w:r w:rsidRPr="00E30BB2">
        <w:rPr>
          <w:rFonts w:ascii="Segoe UI" w:hAnsi="Segoe UI" w:cs="Segoe UI"/>
          <w:color w:val="111111"/>
          <w:sz w:val="21"/>
          <w:szCs w:val="21"/>
          <w:shd w:val="clear" w:color="auto" w:fill="FFFFFF"/>
        </w:rPr>
        <w:t>is derived from </w:t>
      </w:r>
      <w:r w:rsidRPr="00E30BB2">
        <w:rPr>
          <w:rFonts w:ascii="Consolas" w:hAnsi="Consolas" w:cs="Courier New"/>
          <w:color w:val="990000"/>
          <w:sz w:val="20"/>
          <w:szCs w:val="20"/>
          <w:bdr w:val="none" w:sz="0" w:space="0" w:color="auto" w:frame="1"/>
        </w:rPr>
        <w:t>ClassW </w:t>
      </w:r>
      <w:r w:rsidRPr="00E30BB2">
        <w:rPr>
          <w:rFonts w:ascii="Segoe UI" w:hAnsi="Segoe UI" w:cs="Segoe UI"/>
          <w:color w:val="111111"/>
          <w:sz w:val="21"/>
          <w:szCs w:val="21"/>
          <w:shd w:val="clear" w:color="auto" w:fill="FFFFFF"/>
        </w:rPr>
        <w:t>which was derived from </w:t>
      </w:r>
      <w:r w:rsidRPr="00E30BB2">
        <w:rPr>
          <w:rFonts w:ascii="Consolas" w:hAnsi="Consolas" w:cs="Courier New"/>
          <w:color w:val="990000"/>
          <w:sz w:val="20"/>
          <w:szCs w:val="20"/>
          <w:bdr w:val="none" w:sz="0" w:space="0" w:color="auto" w:frame="1"/>
        </w:rPr>
        <w:t>ClassY </w:t>
      </w:r>
      <w:r w:rsidRPr="00E30BB2">
        <w:rPr>
          <w:rFonts w:ascii="Segoe UI" w:hAnsi="Segoe UI" w:cs="Segoe UI"/>
          <w:color w:val="111111"/>
          <w:sz w:val="21"/>
          <w:szCs w:val="21"/>
          <w:shd w:val="clear" w:color="auto" w:fill="FFFFFF"/>
        </w:rPr>
        <w:t>and </w:t>
      </w:r>
      <w:r w:rsidRPr="00E30BB2">
        <w:rPr>
          <w:rFonts w:ascii="Consolas" w:hAnsi="Consolas" w:cs="Courier New"/>
          <w:color w:val="990000"/>
          <w:sz w:val="20"/>
          <w:szCs w:val="20"/>
          <w:bdr w:val="none" w:sz="0" w:space="0" w:color="auto" w:frame="1"/>
        </w:rPr>
        <w:t>ClassY </w:t>
      </w:r>
      <w:r w:rsidRPr="00E30BB2">
        <w:rPr>
          <w:rFonts w:ascii="Segoe UI" w:hAnsi="Segoe UI" w:cs="Segoe UI"/>
          <w:color w:val="111111"/>
          <w:sz w:val="21"/>
          <w:szCs w:val="21"/>
          <w:shd w:val="clear" w:color="auto" w:fill="FFFFFF"/>
        </w:rPr>
        <w:t>was again derived from </w:t>
      </w:r>
      <w:r w:rsidRPr="00E30BB2">
        <w:rPr>
          <w:rFonts w:ascii="Consolas" w:hAnsi="Consolas" w:cs="Courier New"/>
          <w:color w:val="990000"/>
          <w:sz w:val="20"/>
          <w:szCs w:val="20"/>
          <w:bdr w:val="none" w:sz="0" w:space="0" w:color="auto" w:frame="1"/>
        </w:rPr>
        <w:t>ClassX</w:t>
      </w:r>
      <w:r w:rsidRPr="00E30BB2">
        <w:rPr>
          <w:rFonts w:ascii="Segoe UI" w:hAnsi="Segoe UI" w:cs="Segoe UI"/>
          <w:color w:val="111111"/>
          <w:sz w:val="21"/>
          <w:szCs w:val="21"/>
          <w:shd w:val="clear" w:color="auto" w:fill="FFFFFF"/>
        </w:rPr>
        <w:t>, which caused circular dependency in three classes, that is logically impossible.</w:t>
      </w:r>
    </w:p>
    <w:p w14:paraId="0CC07FC4" w14:textId="4FF239A7" w:rsidR="00E30BB2" w:rsidRDefault="00E30BB2" w:rsidP="007D51B2">
      <w:pPr>
        <w:shd w:val="clear" w:color="auto" w:fill="FFFFFF"/>
        <w:rPr>
          <w:rFonts w:ascii="Segoe UI" w:hAnsi="Segoe UI" w:cs="Segoe UI"/>
          <w:color w:val="111111"/>
          <w:sz w:val="21"/>
          <w:szCs w:val="21"/>
          <w:shd w:val="clear" w:color="auto" w:fill="FFFFFF"/>
        </w:rPr>
      </w:pPr>
    </w:p>
    <w:p w14:paraId="1A9A8D68" w14:textId="362F9FDB" w:rsidR="00E30BB2" w:rsidRDefault="00E30BB2" w:rsidP="007D51B2">
      <w:pPr>
        <w:shd w:val="clear" w:color="auto" w:fill="FFFFFF"/>
        <w:rPr>
          <w:rFonts w:ascii="Segoe UI" w:hAnsi="Segoe UI" w:cs="Segoe UI"/>
          <w:color w:val="111111"/>
          <w:sz w:val="21"/>
          <w:szCs w:val="21"/>
          <w:shd w:val="clear" w:color="auto" w:fill="FFFFFF"/>
        </w:rPr>
      </w:pPr>
    </w:p>
    <w:p w14:paraId="1DA0F4C9" w14:textId="77777777" w:rsidR="00F16BA4" w:rsidRPr="00F16BA4" w:rsidRDefault="00F16BA4" w:rsidP="00F16BA4">
      <w:pPr>
        <w:pStyle w:val="ListParagraph"/>
        <w:numPr>
          <w:ilvl w:val="0"/>
          <w:numId w:val="26"/>
        </w:num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F16BA4">
        <w:rPr>
          <w:rFonts w:ascii="Segoe UI" w:eastAsia="Times New Roman" w:hAnsi="Segoe UI" w:cs="Segoe UI"/>
          <w:b/>
          <w:bCs/>
          <w:color w:val="111111"/>
          <w:sz w:val="24"/>
          <w:szCs w:val="24"/>
          <w:lang w:val="en-IN" w:eastAsia="en-IN"/>
        </w:rPr>
        <w:t>Equalizing the Instances/Objects</w:t>
      </w:r>
    </w:p>
    <w:p w14:paraId="5C145C90" w14:textId="65CC0A15" w:rsidR="00E30BB2" w:rsidRDefault="00E30BB2" w:rsidP="00F16BA4">
      <w:pPr>
        <w:pStyle w:val="ListParagraph"/>
        <w:shd w:val="clear" w:color="auto" w:fill="FFFFFF"/>
        <w:rPr>
          <w:rFonts w:ascii="Segoe UI" w:eastAsia="Times New Roman" w:hAnsi="Segoe UI" w:cs="Segoe UI"/>
          <w:color w:val="111111"/>
          <w:sz w:val="21"/>
          <w:szCs w:val="21"/>
          <w:lang w:val="en-IN" w:eastAsia="en-IN"/>
        </w:rPr>
      </w:pPr>
    </w:p>
    <w:p w14:paraId="49C535F3" w14:textId="77777777" w:rsidR="00F16BA4" w:rsidRPr="00F16BA4" w:rsidRDefault="00F16BA4" w:rsidP="00F16BA4">
      <w:pPr>
        <w:shd w:val="clear" w:color="auto" w:fill="FFFFFF"/>
        <w:rPr>
          <w:rFonts w:ascii="Segoe UI" w:eastAsia="Times New Roman" w:hAnsi="Segoe UI" w:cs="Segoe UI"/>
          <w:color w:val="111111"/>
          <w:sz w:val="21"/>
          <w:szCs w:val="21"/>
          <w:lang w:val="en-IN" w:eastAsia="en-IN"/>
        </w:rPr>
      </w:pPr>
      <w:r w:rsidRPr="00F16BA4">
        <w:rPr>
          <w:rFonts w:ascii="Segoe UI" w:eastAsia="Times New Roman" w:hAnsi="Segoe UI" w:cs="Segoe UI"/>
          <w:color w:val="111111"/>
          <w:sz w:val="21"/>
          <w:szCs w:val="21"/>
          <w:lang w:val="en-IN" w:eastAsia="en-IN"/>
        </w:rPr>
        <w:t>Let’s directly start with a real case:</w:t>
      </w:r>
    </w:p>
    <w:p w14:paraId="2DB394DA"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ClassB:</w:t>
      </w:r>
    </w:p>
    <w:p w14:paraId="5D624669"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0000FF"/>
          <w:sz w:val="18"/>
          <w:szCs w:val="18"/>
          <w:bdr w:val="none" w:sz="0" w:space="0" w:color="auto" w:frame="1"/>
          <w:lang w:val="en-IN" w:eastAsia="en-IN"/>
        </w:rPr>
        <w:t>public</w:t>
      </w:r>
      <w:r w:rsidRPr="00F16BA4">
        <w:rPr>
          <w:rFonts w:ascii="Consolas" w:eastAsia="Times New Roman" w:hAnsi="Consolas" w:cs="Courier New"/>
          <w:color w:val="303030"/>
          <w:sz w:val="18"/>
          <w:szCs w:val="18"/>
          <w:lang w:val="en-IN" w:eastAsia="en-IN"/>
        </w:rPr>
        <w:t xml:space="preserve"> </w:t>
      </w:r>
      <w:r w:rsidRPr="00F16BA4">
        <w:rPr>
          <w:rFonts w:ascii="Consolas" w:eastAsia="Times New Roman" w:hAnsi="Consolas" w:cs="Courier New"/>
          <w:color w:val="0000FF"/>
          <w:sz w:val="18"/>
          <w:szCs w:val="18"/>
          <w:bdr w:val="none" w:sz="0" w:space="0" w:color="auto" w:frame="1"/>
          <w:lang w:val="en-IN" w:eastAsia="en-IN"/>
        </w:rPr>
        <w:t>class</w:t>
      </w:r>
      <w:r w:rsidRPr="00F16BA4">
        <w:rPr>
          <w:rFonts w:ascii="Consolas" w:eastAsia="Times New Roman" w:hAnsi="Consolas" w:cs="Courier New"/>
          <w:color w:val="303030"/>
          <w:sz w:val="18"/>
          <w:szCs w:val="18"/>
          <w:lang w:val="en-IN" w:eastAsia="en-IN"/>
        </w:rPr>
        <w:t xml:space="preserve"> ClassB</w:t>
      </w:r>
    </w:p>
    <w:p w14:paraId="1E341478"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p>
    <w:p w14:paraId="4F020FC4"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r w:rsidRPr="00F16BA4">
        <w:rPr>
          <w:rFonts w:ascii="Consolas" w:eastAsia="Times New Roman" w:hAnsi="Consolas" w:cs="Courier New"/>
          <w:color w:val="0000FF"/>
          <w:sz w:val="18"/>
          <w:szCs w:val="18"/>
          <w:bdr w:val="none" w:sz="0" w:space="0" w:color="auto" w:frame="1"/>
          <w:lang w:val="en-IN" w:eastAsia="en-IN"/>
        </w:rPr>
        <w:t>public</w:t>
      </w:r>
      <w:r w:rsidRPr="00F16BA4">
        <w:rPr>
          <w:rFonts w:ascii="Consolas" w:eastAsia="Times New Roman" w:hAnsi="Consolas" w:cs="Courier New"/>
          <w:color w:val="303030"/>
          <w:sz w:val="18"/>
          <w:szCs w:val="18"/>
          <w:lang w:val="en-IN" w:eastAsia="en-IN"/>
        </w:rPr>
        <w:t xml:space="preserve"> </w:t>
      </w:r>
      <w:r w:rsidRPr="00F16BA4">
        <w:rPr>
          <w:rFonts w:ascii="Consolas" w:eastAsia="Times New Roman" w:hAnsi="Consolas" w:cs="Courier New"/>
          <w:color w:val="0000FF"/>
          <w:sz w:val="18"/>
          <w:szCs w:val="18"/>
          <w:bdr w:val="none" w:sz="0" w:space="0" w:color="auto" w:frame="1"/>
          <w:lang w:val="en-IN" w:eastAsia="en-IN"/>
        </w:rPr>
        <w:t>int</w:t>
      </w:r>
      <w:r w:rsidRPr="00F16BA4">
        <w:rPr>
          <w:rFonts w:ascii="Consolas" w:eastAsia="Times New Roman" w:hAnsi="Consolas" w:cs="Courier New"/>
          <w:color w:val="303030"/>
          <w:sz w:val="18"/>
          <w:szCs w:val="18"/>
          <w:lang w:val="en-IN" w:eastAsia="en-IN"/>
        </w:rPr>
        <w:t xml:space="preserve"> b = </w:t>
      </w:r>
      <w:r w:rsidRPr="00F16BA4">
        <w:rPr>
          <w:rFonts w:ascii="Consolas" w:eastAsia="Times New Roman" w:hAnsi="Consolas" w:cs="Courier New"/>
          <w:color w:val="000080"/>
          <w:sz w:val="18"/>
          <w:szCs w:val="18"/>
          <w:bdr w:val="none" w:sz="0" w:space="0" w:color="auto" w:frame="1"/>
          <w:lang w:val="en-IN" w:eastAsia="en-IN"/>
        </w:rPr>
        <w:t>100</w:t>
      </w:r>
      <w:r w:rsidRPr="00F16BA4">
        <w:rPr>
          <w:rFonts w:ascii="Consolas" w:eastAsia="Times New Roman" w:hAnsi="Consolas" w:cs="Courier New"/>
          <w:color w:val="303030"/>
          <w:sz w:val="18"/>
          <w:szCs w:val="18"/>
          <w:lang w:val="en-IN" w:eastAsia="en-IN"/>
        </w:rPr>
        <w:t>;</w:t>
      </w:r>
    </w:p>
    <w:p w14:paraId="5A014179" w14:textId="77777777" w:rsidR="00BF6AAD" w:rsidRDefault="00F16BA4" w:rsidP="00BF6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p>
    <w:p w14:paraId="6F9A34CA" w14:textId="589151F0" w:rsidR="00F16BA4" w:rsidRPr="00F16BA4" w:rsidRDefault="00F16BA4" w:rsidP="00BF6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public class ClassA</w:t>
      </w:r>
      <w:r w:rsidRPr="00F16BA4">
        <w:rPr>
          <w:rFonts w:ascii="Consolas" w:eastAsia="Times New Roman" w:hAnsi="Consolas" w:cs="Courier New"/>
          <w:color w:val="303030"/>
          <w:sz w:val="18"/>
          <w:szCs w:val="18"/>
          <w:lang w:val="en-IN" w:eastAsia="en-IN"/>
        </w:rPr>
        <w:br/>
        <w:t>{</w:t>
      </w:r>
      <w:r w:rsidRPr="00F16BA4">
        <w:rPr>
          <w:rFonts w:ascii="Consolas" w:eastAsia="Times New Roman" w:hAnsi="Consolas" w:cs="Courier New"/>
          <w:color w:val="303030"/>
          <w:sz w:val="18"/>
          <w:szCs w:val="18"/>
          <w:lang w:val="en-IN" w:eastAsia="en-IN"/>
        </w:rPr>
        <w:br/>
        <w:t>public int a = 100;</w:t>
      </w:r>
      <w:r w:rsidRPr="00F16BA4">
        <w:rPr>
          <w:rFonts w:ascii="Consolas" w:eastAsia="Times New Roman" w:hAnsi="Consolas" w:cs="Courier New"/>
          <w:color w:val="303030"/>
          <w:sz w:val="18"/>
          <w:szCs w:val="18"/>
          <w:lang w:val="en-IN" w:eastAsia="en-IN"/>
        </w:rPr>
        <w:br/>
        <w:t>}</w:t>
      </w:r>
    </w:p>
    <w:p w14:paraId="67019E3C" w14:textId="77777777" w:rsidR="00BF6AAD" w:rsidRDefault="00BF6AAD"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9900"/>
          <w:sz w:val="29"/>
          <w:szCs w:val="29"/>
          <w:lang w:val="en-IN" w:eastAsia="en-IN"/>
        </w:rPr>
      </w:pPr>
    </w:p>
    <w:p w14:paraId="208081DC" w14:textId="7A77F512"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0000FF"/>
          <w:sz w:val="18"/>
          <w:szCs w:val="18"/>
          <w:bdr w:val="none" w:sz="0" w:space="0" w:color="auto" w:frame="1"/>
          <w:lang w:val="en-IN" w:eastAsia="en-IN"/>
        </w:rPr>
        <w:t>public</w:t>
      </w:r>
      <w:r w:rsidRPr="00F16BA4">
        <w:rPr>
          <w:rFonts w:ascii="Consolas" w:eastAsia="Times New Roman" w:hAnsi="Consolas" w:cs="Courier New"/>
          <w:color w:val="303030"/>
          <w:sz w:val="18"/>
          <w:szCs w:val="18"/>
          <w:lang w:val="en-IN" w:eastAsia="en-IN"/>
        </w:rPr>
        <w:t xml:space="preserve"> </w:t>
      </w:r>
      <w:r w:rsidRPr="00F16BA4">
        <w:rPr>
          <w:rFonts w:ascii="Consolas" w:eastAsia="Times New Roman" w:hAnsi="Consolas" w:cs="Courier New"/>
          <w:color w:val="0000FF"/>
          <w:sz w:val="18"/>
          <w:szCs w:val="18"/>
          <w:bdr w:val="none" w:sz="0" w:space="0" w:color="auto" w:frame="1"/>
          <w:lang w:val="en-IN" w:eastAsia="en-IN"/>
        </w:rPr>
        <w:t>class</w:t>
      </w:r>
      <w:r w:rsidRPr="00F16BA4">
        <w:rPr>
          <w:rFonts w:ascii="Consolas" w:eastAsia="Times New Roman" w:hAnsi="Consolas" w:cs="Courier New"/>
          <w:color w:val="303030"/>
          <w:sz w:val="18"/>
          <w:szCs w:val="18"/>
          <w:lang w:val="en-IN" w:eastAsia="en-IN"/>
        </w:rPr>
        <w:t xml:space="preserve"> Program</w:t>
      </w:r>
    </w:p>
    <w:p w14:paraId="7D02AB76"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p>
    <w:p w14:paraId="6A78C633"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r w:rsidRPr="00F16BA4">
        <w:rPr>
          <w:rFonts w:ascii="Consolas" w:eastAsia="Times New Roman" w:hAnsi="Consolas" w:cs="Courier New"/>
          <w:color w:val="0000FF"/>
          <w:sz w:val="18"/>
          <w:szCs w:val="18"/>
          <w:bdr w:val="none" w:sz="0" w:space="0" w:color="auto" w:frame="1"/>
          <w:lang w:val="en-IN" w:eastAsia="en-IN"/>
        </w:rPr>
        <w:t>private</w:t>
      </w:r>
      <w:r w:rsidRPr="00F16BA4">
        <w:rPr>
          <w:rFonts w:ascii="Consolas" w:eastAsia="Times New Roman" w:hAnsi="Consolas" w:cs="Courier New"/>
          <w:color w:val="303030"/>
          <w:sz w:val="18"/>
          <w:szCs w:val="18"/>
          <w:lang w:val="en-IN" w:eastAsia="en-IN"/>
        </w:rPr>
        <w:t xml:space="preserve"> </w:t>
      </w:r>
      <w:r w:rsidRPr="00F16BA4">
        <w:rPr>
          <w:rFonts w:ascii="Consolas" w:eastAsia="Times New Roman" w:hAnsi="Consolas" w:cs="Courier New"/>
          <w:color w:val="0000FF"/>
          <w:sz w:val="18"/>
          <w:szCs w:val="18"/>
          <w:bdr w:val="none" w:sz="0" w:space="0" w:color="auto" w:frame="1"/>
          <w:lang w:val="en-IN" w:eastAsia="en-IN"/>
        </w:rPr>
        <w:t>static</w:t>
      </w:r>
      <w:r w:rsidRPr="00F16BA4">
        <w:rPr>
          <w:rFonts w:ascii="Consolas" w:eastAsia="Times New Roman" w:hAnsi="Consolas" w:cs="Courier New"/>
          <w:color w:val="303030"/>
          <w:sz w:val="18"/>
          <w:szCs w:val="18"/>
          <w:lang w:val="en-IN" w:eastAsia="en-IN"/>
        </w:rPr>
        <w:t xml:space="preserve"> </w:t>
      </w:r>
      <w:r w:rsidRPr="00F16BA4">
        <w:rPr>
          <w:rFonts w:ascii="Consolas" w:eastAsia="Times New Roman" w:hAnsi="Consolas" w:cs="Courier New"/>
          <w:color w:val="0000FF"/>
          <w:sz w:val="18"/>
          <w:szCs w:val="18"/>
          <w:bdr w:val="none" w:sz="0" w:space="0" w:color="auto" w:frame="1"/>
          <w:lang w:val="en-IN" w:eastAsia="en-IN"/>
        </w:rPr>
        <w:t>void</w:t>
      </w:r>
      <w:r w:rsidRPr="00F16BA4">
        <w:rPr>
          <w:rFonts w:ascii="Consolas" w:eastAsia="Times New Roman" w:hAnsi="Consolas" w:cs="Courier New"/>
          <w:color w:val="303030"/>
          <w:sz w:val="18"/>
          <w:szCs w:val="18"/>
          <w:lang w:val="en-IN" w:eastAsia="en-IN"/>
        </w:rPr>
        <w:t xml:space="preserve"> Main(</w:t>
      </w:r>
      <w:r w:rsidRPr="00F16BA4">
        <w:rPr>
          <w:rFonts w:ascii="Consolas" w:eastAsia="Times New Roman" w:hAnsi="Consolas" w:cs="Courier New"/>
          <w:color w:val="0000FF"/>
          <w:sz w:val="18"/>
          <w:szCs w:val="18"/>
          <w:bdr w:val="none" w:sz="0" w:space="0" w:color="auto" w:frame="1"/>
          <w:lang w:val="en-IN" w:eastAsia="en-IN"/>
        </w:rPr>
        <w:t>string</w:t>
      </w:r>
      <w:r w:rsidRPr="00F16BA4">
        <w:rPr>
          <w:rFonts w:ascii="Consolas" w:eastAsia="Times New Roman" w:hAnsi="Consolas" w:cs="Courier New"/>
          <w:color w:val="303030"/>
          <w:sz w:val="18"/>
          <w:szCs w:val="18"/>
          <w:lang w:val="en-IN" w:eastAsia="en-IN"/>
        </w:rPr>
        <w:t>[] args)</w:t>
      </w:r>
    </w:p>
    <w:p w14:paraId="365887F1"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p>
    <w:p w14:paraId="7D63F43A"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ClassB classB = </w:t>
      </w:r>
      <w:r w:rsidRPr="00F16BA4">
        <w:rPr>
          <w:rFonts w:ascii="Consolas" w:eastAsia="Times New Roman" w:hAnsi="Consolas" w:cs="Courier New"/>
          <w:color w:val="0000FF"/>
          <w:sz w:val="18"/>
          <w:szCs w:val="18"/>
          <w:bdr w:val="none" w:sz="0" w:space="0" w:color="auto" w:frame="1"/>
          <w:lang w:val="en-IN" w:eastAsia="en-IN"/>
        </w:rPr>
        <w:t>new</w:t>
      </w:r>
      <w:r w:rsidRPr="00F16BA4">
        <w:rPr>
          <w:rFonts w:ascii="Consolas" w:eastAsia="Times New Roman" w:hAnsi="Consolas" w:cs="Courier New"/>
          <w:color w:val="303030"/>
          <w:sz w:val="18"/>
          <w:szCs w:val="18"/>
          <w:lang w:val="en-IN" w:eastAsia="en-IN"/>
        </w:rPr>
        <w:t xml:space="preserve"> ClassB();</w:t>
      </w:r>
    </w:p>
    <w:p w14:paraId="7E9D4070"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ClassA classA = </w:t>
      </w:r>
      <w:r w:rsidRPr="00F16BA4">
        <w:rPr>
          <w:rFonts w:ascii="Consolas" w:eastAsia="Times New Roman" w:hAnsi="Consolas" w:cs="Courier New"/>
          <w:color w:val="0000FF"/>
          <w:sz w:val="18"/>
          <w:szCs w:val="18"/>
          <w:bdr w:val="none" w:sz="0" w:space="0" w:color="auto" w:frame="1"/>
          <w:lang w:val="en-IN" w:eastAsia="en-IN"/>
        </w:rPr>
        <w:t>new</w:t>
      </w:r>
      <w:r w:rsidRPr="00F16BA4">
        <w:rPr>
          <w:rFonts w:ascii="Consolas" w:eastAsia="Times New Roman" w:hAnsi="Consolas" w:cs="Courier New"/>
          <w:color w:val="303030"/>
          <w:sz w:val="18"/>
          <w:szCs w:val="18"/>
          <w:lang w:val="en-IN" w:eastAsia="en-IN"/>
        </w:rPr>
        <w:t xml:space="preserve"> ClassA();</w:t>
      </w:r>
    </w:p>
    <w:p w14:paraId="71BE1420"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classA = classB;</w:t>
      </w:r>
    </w:p>
    <w:p w14:paraId="2417112E"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classB = classA;</w:t>
      </w:r>
    </w:p>
    <w:p w14:paraId="23FAC770"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p>
    <w:p w14:paraId="66C1D03A" w14:textId="77777777" w:rsidR="00F16BA4" w:rsidRPr="00F16BA4" w:rsidRDefault="00F16BA4" w:rsidP="00F16BA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 xml:space="preserve">    }</w:t>
      </w:r>
    </w:p>
    <w:p w14:paraId="345E3848" w14:textId="77777777" w:rsidR="00F16BA4" w:rsidRPr="00F16BA4" w:rsidRDefault="00F16BA4" w:rsidP="00F16BA4">
      <w:pPr>
        <w:shd w:val="clear" w:color="auto" w:fill="FFFFFF"/>
        <w:rPr>
          <w:rFonts w:ascii="Segoe UI" w:eastAsia="Times New Roman" w:hAnsi="Segoe UI" w:cs="Segoe UI"/>
          <w:color w:val="111111"/>
          <w:sz w:val="21"/>
          <w:szCs w:val="21"/>
          <w:lang w:val="en-IN" w:eastAsia="en-IN"/>
        </w:rPr>
      </w:pPr>
      <w:r w:rsidRPr="00F16BA4">
        <w:rPr>
          <w:rFonts w:ascii="Segoe UI" w:eastAsia="Times New Roman" w:hAnsi="Segoe UI" w:cs="Segoe UI"/>
          <w:color w:val="111111"/>
          <w:sz w:val="21"/>
          <w:szCs w:val="21"/>
          <w:lang w:val="en-IN" w:eastAsia="en-IN"/>
        </w:rPr>
        <w:t>We are here trying to equate two objects or two instances of two different classes. Let’s compile the code,</w:t>
      </w:r>
    </w:p>
    <w:p w14:paraId="1DA1FBA0" w14:textId="77777777" w:rsidR="00F16BA4" w:rsidRPr="00F16BA4" w:rsidRDefault="00F16BA4" w:rsidP="00F16BA4">
      <w:pPr>
        <w:shd w:val="clear" w:color="auto" w:fill="FFFFFF"/>
        <w:rPr>
          <w:rFonts w:ascii="Segoe UI" w:eastAsia="Times New Roman" w:hAnsi="Segoe UI" w:cs="Segoe UI"/>
          <w:color w:val="111111"/>
          <w:sz w:val="21"/>
          <w:szCs w:val="21"/>
          <w:lang w:val="en-IN" w:eastAsia="en-IN"/>
        </w:rPr>
      </w:pPr>
      <w:r w:rsidRPr="00F16BA4">
        <w:rPr>
          <w:rFonts w:ascii="Segoe UI" w:eastAsia="Times New Roman" w:hAnsi="Segoe UI" w:cs="Segoe UI"/>
          <w:color w:val="111111"/>
          <w:sz w:val="21"/>
          <w:szCs w:val="21"/>
          <w:lang w:val="en-IN" w:eastAsia="en-IN"/>
        </w:rPr>
        <w:t>We get compile time error:</w:t>
      </w:r>
    </w:p>
    <w:p w14:paraId="6A3ED7F4" w14:textId="77777777" w:rsidR="00F16BA4" w:rsidRPr="00F16BA4" w:rsidRDefault="00F16BA4" w:rsidP="00F16BA4">
      <w:pPr>
        <w:shd w:val="clear" w:color="auto" w:fill="FFFFFF"/>
        <w:rPr>
          <w:rFonts w:ascii="Segoe UI" w:eastAsia="Times New Roman" w:hAnsi="Segoe UI" w:cs="Segoe UI"/>
          <w:color w:val="111111"/>
          <w:sz w:val="21"/>
          <w:szCs w:val="21"/>
          <w:lang w:val="en-IN" w:eastAsia="en-IN"/>
        </w:rPr>
      </w:pPr>
      <w:r w:rsidRPr="00F16BA4">
        <w:rPr>
          <w:rFonts w:ascii="Segoe UI" w:eastAsia="Times New Roman" w:hAnsi="Segoe UI" w:cs="Segoe UI"/>
          <w:b/>
          <w:bCs/>
          <w:color w:val="111111"/>
          <w:sz w:val="21"/>
          <w:szCs w:val="21"/>
          <w:bdr w:val="none" w:sz="0" w:space="0" w:color="auto" w:frame="1"/>
          <w:lang w:val="en-IN" w:eastAsia="en-IN"/>
        </w:rPr>
        <w:t> </w:t>
      </w:r>
    </w:p>
    <w:p w14:paraId="07EF99A4" w14:textId="77777777" w:rsidR="00F16BA4" w:rsidRPr="00F16BA4" w:rsidRDefault="00F16BA4" w:rsidP="00F16BA4">
      <w:pPr>
        <w:shd w:val="clear" w:color="auto" w:fill="FFFFFF"/>
        <w:rPr>
          <w:rFonts w:ascii="Segoe UI" w:eastAsia="Times New Roman" w:hAnsi="Segoe UI" w:cs="Segoe UI"/>
          <w:color w:val="111111"/>
          <w:sz w:val="21"/>
          <w:szCs w:val="21"/>
          <w:lang w:val="en-IN" w:eastAsia="en-IN"/>
        </w:rPr>
      </w:pPr>
      <w:r w:rsidRPr="00F16BA4">
        <w:rPr>
          <w:rFonts w:ascii="Segoe UI" w:eastAsia="Times New Roman" w:hAnsi="Segoe UI" w:cs="Segoe UI"/>
          <w:b/>
          <w:bCs/>
          <w:color w:val="111111"/>
          <w:sz w:val="21"/>
          <w:szCs w:val="21"/>
          <w:bdr w:val="none" w:sz="0" w:space="0" w:color="auto" w:frame="1"/>
          <w:lang w:val="en-IN" w:eastAsia="en-IN"/>
        </w:rPr>
        <w:t>Error</w:t>
      </w:r>
    </w:p>
    <w:p w14:paraId="5FABC668" w14:textId="2AA773DB" w:rsidR="00F16BA4" w:rsidRDefault="00F16BA4" w:rsidP="00AE20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lastRenderedPageBreak/>
        <w:t>Cannot implicitly convert type 'InheritanceAndPolymorphism.ClassB' to 'InheritanceAndPolymorphism.ClassA'</w:t>
      </w:r>
    </w:p>
    <w:p w14:paraId="75146AE7" w14:textId="01D80FA8" w:rsidR="00AE2077" w:rsidRPr="00AE2077" w:rsidRDefault="00AE2077" w:rsidP="00AE20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16BA4">
        <w:rPr>
          <w:rFonts w:ascii="Consolas" w:eastAsia="Times New Roman" w:hAnsi="Consolas" w:cs="Courier New"/>
          <w:color w:val="303030"/>
          <w:sz w:val="18"/>
          <w:szCs w:val="18"/>
          <w:lang w:val="en-IN" w:eastAsia="en-IN"/>
        </w:rPr>
        <w:t>Cannot implicitly convert type 'InheritanceAndPolymorphism.Class</w:t>
      </w:r>
      <w:r>
        <w:rPr>
          <w:rFonts w:ascii="Consolas" w:eastAsia="Times New Roman" w:hAnsi="Consolas" w:cs="Courier New"/>
          <w:color w:val="303030"/>
          <w:sz w:val="18"/>
          <w:szCs w:val="18"/>
          <w:lang w:val="en-IN" w:eastAsia="en-IN"/>
        </w:rPr>
        <w:t>A</w:t>
      </w:r>
      <w:r w:rsidRPr="00F16BA4">
        <w:rPr>
          <w:rFonts w:ascii="Consolas" w:eastAsia="Times New Roman" w:hAnsi="Consolas" w:cs="Courier New"/>
          <w:color w:val="303030"/>
          <w:sz w:val="18"/>
          <w:szCs w:val="18"/>
          <w:lang w:val="en-IN" w:eastAsia="en-IN"/>
        </w:rPr>
        <w:t>' to 'InheritanceAndPolymorphism.Class</w:t>
      </w:r>
      <w:r>
        <w:rPr>
          <w:rFonts w:ascii="Consolas" w:eastAsia="Times New Roman" w:hAnsi="Consolas" w:cs="Courier New"/>
          <w:color w:val="303030"/>
          <w:sz w:val="18"/>
          <w:szCs w:val="18"/>
          <w:lang w:val="en-IN" w:eastAsia="en-IN"/>
        </w:rPr>
        <w:t>B</w:t>
      </w:r>
      <w:r w:rsidRPr="00F16BA4">
        <w:rPr>
          <w:rFonts w:ascii="Consolas" w:eastAsia="Times New Roman" w:hAnsi="Consolas" w:cs="Courier New"/>
          <w:color w:val="303030"/>
          <w:sz w:val="18"/>
          <w:szCs w:val="18"/>
          <w:lang w:val="en-IN" w:eastAsia="en-IN"/>
        </w:rPr>
        <w:t>'</w:t>
      </w:r>
    </w:p>
    <w:p w14:paraId="493914A8" w14:textId="798B1DC1" w:rsidR="007D51B2" w:rsidRDefault="007D51B2" w:rsidP="007D51B2">
      <w:pPr>
        <w:shd w:val="clear" w:color="auto" w:fill="FFFFFF"/>
        <w:tabs>
          <w:tab w:val="left" w:pos="8460"/>
        </w:tabs>
        <w:rPr>
          <w:rFonts w:ascii="Segoe UI" w:eastAsia="Times New Roman" w:hAnsi="Segoe UI" w:cs="Segoe UI"/>
          <w:color w:val="111111"/>
          <w:sz w:val="21"/>
          <w:szCs w:val="21"/>
          <w:lang w:val="en-IN" w:eastAsia="en-IN"/>
        </w:rPr>
      </w:pPr>
    </w:p>
    <w:p w14:paraId="69015F82" w14:textId="74B9FBBB" w:rsidR="00AE2077" w:rsidRDefault="00AE2077" w:rsidP="007D51B2">
      <w:pPr>
        <w:shd w:val="clear" w:color="auto" w:fill="FFFFFF"/>
        <w:tabs>
          <w:tab w:val="left" w:pos="8460"/>
        </w:tabs>
        <w:rPr>
          <w:rFonts w:ascii="Segoe UI" w:eastAsia="Times New Roman" w:hAnsi="Segoe UI" w:cs="Segoe UI"/>
          <w:color w:val="111111"/>
          <w:sz w:val="21"/>
          <w:szCs w:val="21"/>
          <w:lang w:val="en-IN" w:eastAsia="en-IN"/>
        </w:rPr>
      </w:pPr>
    </w:p>
    <w:p w14:paraId="1DFB184A" w14:textId="0439D301" w:rsidR="00AE2077" w:rsidRDefault="00AE2077" w:rsidP="007D51B2">
      <w:pPr>
        <w:shd w:val="clear" w:color="auto" w:fill="FFFFFF"/>
        <w:tabs>
          <w:tab w:val="left" w:pos="8460"/>
        </w:tabs>
        <w:rPr>
          <w:rFonts w:ascii="Segoe UI" w:eastAsia="Times New Roman" w:hAnsi="Segoe UI" w:cs="Segoe UI"/>
          <w:color w:val="111111"/>
          <w:sz w:val="21"/>
          <w:szCs w:val="21"/>
          <w:lang w:val="en-IN" w:eastAsia="en-IN"/>
        </w:rPr>
      </w:pPr>
      <w:r>
        <w:rPr>
          <w:rFonts w:ascii="Segoe UI" w:eastAsia="Times New Roman" w:hAnsi="Segoe UI" w:cs="Segoe UI"/>
          <w:color w:val="111111"/>
          <w:sz w:val="21"/>
          <w:szCs w:val="21"/>
          <w:lang w:val="en-IN" w:eastAsia="en-IN"/>
        </w:rPr>
        <w:t>9.</w:t>
      </w:r>
    </w:p>
    <w:p w14:paraId="3960809D" w14:textId="4632EA2A" w:rsidR="00AE2077" w:rsidRDefault="00AE2077" w:rsidP="007D51B2">
      <w:pPr>
        <w:shd w:val="clear" w:color="auto" w:fill="FFFFFF"/>
        <w:tabs>
          <w:tab w:val="left" w:pos="8460"/>
        </w:tabs>
        <w:rPr>
          <w:rFonts w:ascii="Segoe UI" w:eastAsia="Times New Roman" w:hAnsi="Segoe UI" w:cs="Segoe UI"/>
          <w:color w:val="111111"/>
          <w:sz w:val="21"/>
          <w:szCs w:val="21"/>
          <w:lang w:val="en-IN" w:eastAsia="en-IN"/>
        </w:rPr>
      </w:pPr>
    </w:p>
    <w:p w14:paraId="16287E17" w14:textId="2688506D" w:rsidR="00AE2077" w:rsidRPr="00AE2077" w:rsidRDefault="00AE2077" w:rsidP="00AE2077">
      <w:pPr>
        <w:shd w:val="clear" w:color="auto" w:fill="FFFFFF"/>
        <w:rPr>
          <w:rFonts w:ascii="Segoe UI" w:eastAsia="Times New Roman" w:hAnsi="Segoe UI" w:cs="Segoe UI"/>
          <w:color w:val="111111"/>
          <w:sz w:val="21"/>
          <w:szCs w:val="21"/>
          <w:lang w:val="en-IN" w:eastAsia="en-IN"/>
        </w:rPr>
      </w:pPr>
      <w:r w:rsidRPr="00AE2077">
        <w:rPr>
          <w:rFonts w:ascii="Segoe UI" w:eastAsia="Times New Roman" w:hAnsi="Segoe UI" w:cs="Segoe UI"/>
          <w:color w:val="111111"/>
          <w:sz w:val="21"/>
          <w:szCs w:val="21"/>
          <w:lang w:val="en-IN" w:eastAsia="en-IN"/>
        </w:rPr>
        <w:t>The only time we are allowed to equate dissimilar data types is only when we derive from them? Check out the code mentioned below. Let’s discuss this in detail, when we create an object of </w:t>
      </w:r>
      <w:r w:rsidRPr="00AE2077">
        <w:rPr>
          <w:rFonts w:ascii="Consolas" w:eastAsia="Times New Roman" w:hAnsi="Consolas" w:cs="Courier New"/>
          <w:color w:val="990000"/>
          <w:bdr w:val="none" w:sz="0" w:space="0" w:color="auto" w:frame="1"/>
          <w:lang w:val="en-IN" w:eastAsia="en-IN"/>
        </w:rPr>
        <w:t>ClassB </w:t>
      </w:r>
      <w:r w:rsidRPr="00AE2077">
        <w:rPr>
          <w:rFonts w:ascii="Segoe UI" w:eastAsia="Times New Roman" w:hAnsi="Segoe UI" w:cs="Segoe UI"/>
          <w:color w:val="111111"/>
          <w:sz w:val="21"/>
          <w:szCs w:val="21"/>
          <w:lang w:val="en-IN" w:eastAsia="en-IN"/>
        </w:rPr>
        <w:t>by declaring </w:t>
      </w:r>
      <w:r w:rsidRPr="00AE2077">
        <w:rPr>
          <w:rFonts w:ascii="Consolas" w:eastAsia="Times New Roman" w:hAnsi="Consolas" w:cs="Courier New"/>
          <w:color w:val="990000"/>
          <w:bdr w:val="none" w:sz="0" w:space="0" w:color="auto" w:frame="1"/>
          <w:lang w:val="en-IN" w:eastAsia="en-IN"/>
        </w:rPr>
        <w:t>new</w:t>
      </w:r>
      <w:r w:rsidRPr="00AE2077">
        <w:rPr>
          <w:rFonts w:ascii="Segoe UI" w:eastAsia="Times New Roman" w:hAnsi="Segoe UI" w:cs="Segoe UI"/>
          <w:color w:val="111111"/>
          <w:sz w:val="21"/>
          <w:szCs w:val="21"/>
          <w:lang w:val="en-IN" w:eastAsia="en-IN"/>
        </w:rPr>
        <w:t>, we are creating two objects at one go, one that looks like </w:t>
      </w:r>
      <w:r w:rsidRPr="00AE2077">
        <w:rPr>
          <w:rFonts w:ascii="Consolas" w:eastAsia="Times New Roman" w:hAnsi="Consolas" w:cs="Courier New"/>
          <w:color w:val="990000"/>
          <w:bdr w:val="none" w:sz="0" w:space="0" w:color="auto" w:frame="1"/>
          <w:lang w:val="en-IN" w:eastAsia="en-IN"/>
        </w:rPr>
        <w:t>ClassB </w:t>
      </w:r>
      <w:r w:rsidRPr="00AE2077">
        <w:rPr>
          <w:rFonts w:ascii="Segoe UI" w:eastAsia="Times New Roman" w:hAnsi="Segoe UI" w:cs="Segoe UI"/>
          <w:color w:val="111111"/>
          <w:sz w:val="21"/>
          <w:szCs w:val="21"/>
          <w:lang w:val="en-IN" w:eastAsia="en-IN"/>
        </w:rPr>
        <w:t>and the other that looks like object, i.e., derived from </w:t>
      </w:r>
      <w:r w:rsidRPr="00AE2077">
        <w:rPr>
          <w:rFonts w:ascii="Consolas" w:eastAsia="Times New Roman" w:hAnsi="Consolas" w:cs="Courier New"/>
          <w:color w:val="990000"/>
          <w:bdr w:val="none" w:sz="0" w:space="0" w:color="auto" w:frame="1"/>
          <w:lang w:val="en-IN" w:eastAsia="en-IN"/>
        </w:rPr>
        <w:t>Object </w:t>
      </w:r>
      <w:r w:rsidRPr="00AE2077">
        <w:rPr>
          <w:rFonts w:ascii="Segoe UI" w:eastAsia="Times New Roman" w:hAnsi="Segoe UI" w:cs="Segoe UI"/>
          <w:color w:val="111111"/>
          <w:sz w:val="21"/>
          <w:szCs w:val="21"/>
          <w:lang w:val="en-IN" w:eastAsia="en-IN"/>
        </w:rPr>
        <w:t>class (i.e. ultimate base class). All classes in C# are finally derived from object. Since </w:t>
      </w:r>
      <w:r w:rsidRPr="00AE2077">
        <w:rPr>
          <w:rFonts w:ascii="Consolas" w:eastAsia="Times New Roman" w:hAnsi="Consolas" w:cs="Courier New"/>
          <w:color w:val="990000"/>
          <w:bdr w:val="none" w:sz="0" w:space="0" w:color="auto" w:frame="1"/>
          <w:lang w:val="en-IN" w:eastAsia="en-IN"/>
        </w:rPr>
        <w:t>ClassA </w:t>
      </w:r>
      <w:r w:rsidRPr="00AE2077">
        <w:rPr>
          <w:rFonts w:ascii="Segoe UI" w:eastAsia="Times New Roman" w:hAnsi="Segoe UI" w:cs="Segoe UI"/>
          <w:color w:val="111111"/>
          <w:sz w:val="21"/>
          <w:szCs w:val="21"/>
          <w:lang w:val="en-IN" w:eastAsia="en-IN"/>
        </w:rPr>
        <w:t>is derived from </w:t>
      </w:r>
      <w:r w:rsidRPr="00AE2077">
        <w:rPr>
          <w:rFonts w:ascii="Consolas" w:eastAsia="Times New Roman" w:hAnsi="Consolas" w:cs="Courier New"/>
          <w:color w:val="990000"/>
          <w:bdr w:val="none" w:sz="0" w:space="0" w:color="auto" w:frame="1"/>
          <w:lang w:val="en-IN" w:eastAsia="en-IN"/>
        </w:rPr>
        <w:t>ClassB</w:t>
      </w:r>
      <w:r w:rsidRPr="00AE2077">
        <w:rPr>
          <w:rFonts w:ascii="Segoe UI" w:eastAsia="Times New Roman" w:hAnsi="Segoe UI" w:cs="Segoe UI"/>
          <w:color w:val="111111"/>
          <w:sz w:val="21"/>
          <w:szCs w:val="21"/>
          <w:lang w:val="en-IN" w:eastAsia="en-IN"/>
        </w:rPr>
        <w:t>, when we declare new</w:t>
      </w:r>
      <w:r w:rsidR="00C17E2B">
        <w:rPr>
          <w:rFonts w:ascii="Segoe UI" w:eastAsia="Times New Roman" w:hAnsi="Segoe UI" w:cs="Segoe UI"/>
          <w:color w:val="111111"/>
          <w:sz w:val="21"/>
          <w:szCs w:val="21"/>
          <w:lang w:val="en-IN" w:eastAsia="en-IN"/>
        </w:rPr>
        <w:t xml:space="preserve"> </w:t>
      </w:r>
      <w:r w:rsidRPr="00AE2077">
        <w:rPr>
          <w:rFonts w:ascii="Consolas" w:eastAsia="Times New Roman" w:hAnsi="Consolas" w:cs="Courier New"/>
          <w:color w:val="990000"/>
          <w:bdr w:val="none" w:sz="0" w:space="0" w:color="auto" w:frame="1"/>
          <w:lang w:val="en-IN" w:eastAsia="en-IN"/>
        </w:rPr>
        <w:t>ClassA</w:t>
      </w:r>
      <w:r w:rsidRPr="00AE2077">
        <w:rPr>
          <w:rFonts w:ascii="Segoe UI" w:eastAsia="Times New Roman" w:hAnsi="Segoe UI" w:cs="Segoe UI"/>
          <w:color w:val="111111"/>
          <w:sz w:val="21"/>
          <w:szCs w:val="21"/>
          <w:lang w:val="en-IN" w:eastAsia="en-IN"/>
        </w:rPr>
        <w:t>, we are creating 3 objects, one that looks like </w:t>
      </w:r>
      <w:r w:rsidRPr="00AE2077">
        <w:rPr>
          <w:rFonts w:ascii="Consolas" w:eastAsia="Times New Roman" w:hAnsi="Consolas" w:cs="Courier New"/>
          <w:color w:val="990000"/>
          <w:bdr w:val="none" w:sz="0" w:space="0" w:color="auto" w:frame="1"/>
          <w:lang w:val="en-IN" w:eastAsia="en-IN"/>
        </w:rPr>
        <w:t>ClassB</w:t>
      </w:r>
      <w:r w:rsidRPr="00AE2077">
        <w:rPr>
          <w:rFonts w:ascii="Segoe UI" w:eastAsia="Times New Roman" w:hAnsi="Segoe UI" w:cs="Segoe UI"/>
          <w:color w:val="111111"/>
          <w:sz w:val="21"/>
          <w:szCs w:val="21"/>
          <w:lang w:val="en-IN" w:eastAsia="en-IN"/>
        </w:rPr>
        <w:t>, one that looks like </w:t>
      </w:r>
      <w:r w:rsidRPr="00AE2077">
        <w:rPr>
          <w:rFonts w:ascii="Consolas" w:eastAsia="Times New Roman" w:hAnsi="Consolas" w:cs="Courier New"/>
          <w:color w:val="990000"/>
          <w:bdr w:val="none" w:sz="0" w:space="0" w:color="auto" w:frame="1"/>
          <w:lang w:val="en-IN" w:eastAsia="en-IN"/>
        </w:rPr>
        <w:t>ClassA </w:t>
      </w:r>
      <w:r w:rsidRPr="00AE2077">
        <w:rPr>
          <w:rFonts w:ascii="Segoe UI" w:eastAsia="Times New Roman" w:hAnsi="Segoe UI" w:cs="Segoe UI"/>
          <w:color w:val="111111"/>
          <w:sz w:val="21"/>
          <w:szCs w:val="21"/>
          <w:lang w:val="en-IN" w:eastAsia="en-IN"/>
        </w:rPr>
        <w:t>and finally that looks like</w:t>
      </w:r>
      <w:r w:rsidR="00C17E2B">
        <w:rPr>
          <w:rFonts w:ascii="Segoe UI" w:eastAsia="Times New Roman" w:hAnsi="Segoe UI" w:cs="Segoe UI"/>
          <w:color w:val="111111"/>
          <w:sz w:val="21"/>
          <w:szCs w:val="21"/>
          <w:lang w:val="en-IN" w:eastAsia="en-IN"/>
        </w:rPr>
        <w:t xml:space="preserve"> </w:t>
      </w:r>
      <w:r w:rsidRPr="00AE2077">
        <w:rPr>
          <w:rFonts w:ascii="Consolas" w:eastAsia="Times New Roman" w:hAnsi="Consolas" w:cs="Courier New"/>
          <w:color w:val="990000"/>
          <w:bdr w:val="none" w:sz="0" w:space="0" w:color="auto" w:frame="1"/>
          <w:lang w:val="en-IN" w:eastAsia="en-IN"/>
        </w:rPr>
        <w:t>object </w:t>
      </w:r>
      <w:r w:rsidRPr="00AE2077">
        <w:rPr>
          <w:rFonts w:ascii="Segoe UI" w:eastAsia="Times New Roman" w:hAnsi="Segoe UI" w:cs="Segoe UI"/>
          <w:color w:val="111111"/>
          <w:sz w:val="21"/>
          <w:szCs w:val="21"/>
          <w:lang w:val="en-IN" w:eastAsia="en-IN"/>
        </w:rPr>
        <w:t>class.</w:t>
      </w:r>
    </w:p>
    <w:p w14:paraId="2A79E2B1" w14:textId="77777777" w:rsidR="00AE2077" w:rsidRPr="00AE2077" w:rsidRDefault="00AE2077" w:rsidP="00AE20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E2077">
        <w:rPr>
          <w:rFonts w:ascii="Consolas" w:eastAsia="Times New Roman" w:hAnsi="Consolas" w:cs="Courier New"/>
          <w:color w:val="0000FF"/>
          <w:sz w:val="18"/>
          <w:szCs w:val="18"/>
          <w:bdr w:val="none" w:sz="0" w:space="0" w:color="auto" w:frame="1"/>
          <w:lang w:val="en-IN" w:eastAsia="en-IN"/>
        </w:rPr>
        <w:t>public</w:t>
      </w:r>
      <w:r w:rsidRPr="00AE2077">
        <w:rPr>
          <w:rFonts w:ascii="Consolas" w:eastAsia="Times New Roman" w:hAnsi="Consolas" w:cs="Courier New"/>
          <w:color w:val="303030"/>
          <w:sz w:val="18"/>
          <w:szCs w:val="18"/>
          <w:lang w:val="en-IN" w:eastAsia="en-IN"/>
        </w:rPr>
        <w:t xml:space="preserve"> </w:t>
      </w:r>
      <w:r w:rsidRPr="00AE2077">
        <w:rPr>
          <w:rFonts w:ascii="Consolas" w:eastAsia="Times New Roman" w:hAnsi="Consolas" w:cs="Courier New"/>
          <w:color w:val="0000FF"/>
          <w:sz w:val="18"/>
          <w:szCs w:val="18"/>
          <w:bdr w:val="none" w:sz="0" w:space="0" w:color="auto" w:frame="1"/>
          <w:lang w:val="en-IN" w:eastAsia="en-IN"/>
        </w:rPr>
        <w:t>class</w:t>
      </w:r>
      <w:r w:rsidRPr="00AE2077">
        <w:rPr>
          <w:rFonts w:ascii="Consolas" w:eastAsia="Times New Roman" w:hAnsi="Consolas" w:cs="Courier New"/>
          <w:color w:val="303030"/>
          <w:sz w:val="18"/>
          <w:szCs w:val="18"/>
          <w:lang w:val="en-IN" w:eastAsia="en-IN"/>
        </w:rPr>
        <w:t xml:space="preserve"> ClassB</w:t>
      </w:r>
    </w:p>
    <w:p w14:paraId="20FA6BD5" w14:textId="77777777" w:rsidR="00AE2077" w:rsidRPr="00AE2077" w:rsidRDefault="00AE2077" w:rsidP="00AE20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E2077">
        <w:rPr>
          <w:rFonts w:ascii="Consolas" w:eastAsia="Times New Roman" w:hAnsi="Consolas" w:cs="Courier New"/>
          <w:color w:val="303030"/>
          <w:sz w:val="18"/>
          <w:szCs w:val="18"/>
          <w:lang w:val="en-IN" w:eastAsia="en-IN"/>
        </w:rPr>
        <w:t xml:space="preserve">    {</w:t>
      </w:r>
    </w:p>
    <w:p w14:paraId="42078174" w14:textId="77777777" w:rsidR="00AE2077" w:rsidRPr="00AE2077" w:rsidRDefault="00AE2077" w:rsidP="00AE20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E2077">
        <w:rPr>
          <w:rFonts w:ascii="Consolas" w:eastAsia="Times New Roman" w:hAnsi="Consolas" w:cs="Courier New"/>
          <w:color w:val="303030"/>
          <w:sz w:val="18"/>
          <w:szCs w:val="18"/>
          <w:lang w:val="en-IN" w:eastAsia="en-IN"/>
        </w:rPr>
        <w:t xml:space="preserve">        </w:t>
      </w:r>
      <w:r w:rsidRPr="00AE2077">
        <w:rPr>
          <w:rFonts w:ascii="Consolas" w:eastAsia="Times New Roman" w:hAnsi="Consolas" w:cs="Courier New"/>
          <w:color w:val="0000FF"/>
          <w:sz w:val="18"/>
          <w:szCs w:val="18"/>
          <w:bdr w:val="none" w:sz="0" w:space="0" w:color="auto" w:frame="1"/>
          <w:lang w:val="en-IN" w:eastAsia="en-IN"/>
        </w:rPr>
        <w:t>public</w:t>
      </w:r>
      <w:r w:rsidRPr="00AE2077">
        <w:rPr>
          <w:rFonts w:ascii="Consolas" w:eastAsia="Times New Roman" w:hAnsi="Consolas" w:cs="Courier New"/>
          <w:color w:val="303030"/>
          <w:sz w:val="18"/>
          <w:szCs w:val="18"/>
          <w:lang w:val="en-IN" w:eastAsia="en-IN"/>
        </w:rPr>
        <w:t xml:space="preserve"> </w:t>
      </w:r>
      <w:r w:rsidRPr="00AE2077">
        <w:rPr>
          <w:rFonts w:ascii="Consolas" w:eastAsia="Times New Roman" w:hAnsi="Consolas" w:cs="Courier New"/>
          <w:color w:val="0000FF"/>
          <w:sz w:val="18"/>
          <w:szCs w:val="18"/>
          <w:bdr w:val="none" w:sz="0" w:space="0" w:color="auto" w:frame="1"/>
          <w:lang w:val="en-IN" w:eastAsia="en-IN"/>
        </w:rPr>
        <w:t>int</w:t>
      </w:r>
      <w:r w:rsidRPr="00AE2077">
        <w:rPr>
          <w:rFonts w:ascii="Consolas" w:eastAsia="Times New Roman" w:hAnsi="Consolas" w:cs="Courier New"/>
          <w:color w:val="303030"/>
          <w:sz w:val="18"/>
          <w:szCs w:val="18"/>
          <w:lang w:val="en-IN" w:eastAsia="en-IN"/>
        </w:rPr>
        <w:t xml:space="preserve"> b = </w:t>
      </w:r>
      <w:r w:rsidRPr="00AE2077">
        <w:rPr>
          <w:rFonts w:ascii="Consolas" w:eastAsia="Times New Roman" w:hAnsi="Consolas" w:cs="Courier New"/>
          <w:color w:val="000080"/>
          <w:sz w:val="18"/>
          <w:szCs w:val="18"/>
          <w:bdr w:val="none" w:sz="0" w:space="0" w:color="auto" w:frame="1"/>
          <w:lang w:val="en-IN" w:eastAsia="en-IN"/>
        </w:rPr>
        <w:t>100</w:t>
      </w:r>
      <w:r w:rsidRPr="00AE2077">
        <w:rPr>
          <w:rFonts w:ascii="Consolas" w:eastAsia="Times New Roman" w:hAnsi="Consolas" w:cs="Courier New"/>
          <w:color w:val="303030"/>
          <w:sz w:val="18"/>
          <w:szCs w:val="18"/>
          <w:lang w:val="en-IN" w:eastAsia="en-IN"/>
        </w:rPr>
        <w:t>;</w:t>
      </w:r>
    </w:p>
    <w:p w14:paraId="34FE0606" w14:textId="77777777" w:rsidR="00AE2077" w:rsidRPr="00AE2077" w:rsidRDefault="00AE2077" w:rsidP="00AE20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E2077">
        <w:rPr>
          <w:rFonts w:ascii="Consolas" w:eastAsia="Times New Roman" w:hAnsi="Consolas" w:cs="Courier New"/>
          <w:color w:val="303030"/>
          <w:sz w:val="18"/>
          <w:szCs w:val="18"/>
          <w:lang w:val="en-IN" w:eastAsia="en-IN"/>
        </w:rPr>
        <w:t xml:space="preserve">    }</w:t>
      </w:r>
    </w:p>
    <w:p w14:paraId="1039E794" w14:textId="77777777" w:rsidR="00AE2077" w:rsidRPr="00AE2077" w:rsidRDefault="00AE2077" w:rsidP="00AE2077">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AE2077">
        <w:rPr>
          <w:rFonts w:ascii="Consolas" w:eastAsia="Times New Roman" w:hAnsi="Consolas" w:cs="Courier New"/>
          <w:color w:val="0000FF"/>
          <w:sz w:val="18"/>
          <w:szCs w:val="18"/>
          <w:bdr w:val="none" w:sz="0" w:space="0" w:color="auto" w:frame="1"/>
          <w:lang w:val="en-IN" w:eastAsia="en-IN"/>
        </w:rPr>
        <w:t>public class ClassA:ClassB</w:t>
      </w:r>
      <w:r w:rsidRPr="00AE2077">
        <w:rPr>
          <w:rFonts w:ascii="Consolas" w:eastAsia="Times New Roman" w:hAnsi="Consolas" w:cs="Courier New"/>
          <w:color w:val="0000FF"/>
          <w:sz w:val="18"/>
          <w:szCs w:val="18"/>
          <w:bdr w:val="none" w:sz="0" w:space="0" w:color="auto" w:frame="1"/>
          <w:lang w:val="en-IN" w:eastAsia="en-IN"/>
        </w:rPr>
        <w:br/>
        <w:t>{</w:t>
      </w:r>
      <w:r w:rsidRPr="00AE2077">
        <w:rPr>
          <w:rFonts w:ascii="Consolas" w:eastAsia="Times New Roman" w:hAnsi="Consolas" w:cs="Courier New"/>
          <w:color w:val="0000FF"/>
          <w:sz w:val="18"/>
          <w:szCs w:val="18"/>
          <w:bdr w:val="none" w:sz="0" w:space="0" w:color="auto" w:frame="1"/>
          <w:lang w:val="en-IN" w:eastAsia="en-IN"/>
        </w:rPr>
        <w:br/>
        <w:t>public int a = 100;</w:t>
      </w:r>
      <w:r w:rsidRPr="00AE2077">
        <w:rPr>
          <w:rFonts w:ascii="Consolas" w:eastAsia="Times New Roman" w:hAnsi="Consolas" w:cs="Courier New"/>
          <w:color w:val="0000FF"/>
          <w:sz w:val="18"/>
          <w:szCs w:val="18"/>
          <w:bdr w:val="none" w:sz="0" w:space="0" w:color="auto" w:frame="1"/>
          <w:lang w:val="en-IN" w:eastAsia="en-IN"/>
        </w:rPr>
        <w:br/>
        <w:t>}</w:t>
      </w:r>
    </w:p>
    <w:p w14:paraId="1875D29D" w14:textId="5BACFF7B" w:rsidR="00AE2077" w:rsidRPr="00AE2077" w:rsidRDefault="00AE2077" w:rsidP="00AE2077">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AE2077">
        <w:rPr>
          <w:rFonts w:ascii="Consolas" w:eastAsia="Times New Roman" w:hAnsi="Consolas" w:cs="Courier New"/>
          <w:color w:val="0000FF"/>
          <w:sz w:val="18"/>
          <w:szCs w:val="18"/>
          <w:bdr w:val="none" w:sz="0" w:space="0" w:color="auto" w:frame="1"/>
          <w:lang w:val="en-IN" w:eastAsia="en-IN"/>
        </w:rPr>
        <w:t>public class Program</w:t>
      </w:r>
      <w:r w:rsidRPr="00AE2077">
        <w:rPr>
          <w:rFonts w:ascii="Consolas" w:eastAsia="Times New Roman" w:hAnsi="Consolas" w:cs="Courier New"/>
          <w:color w:val="0000FF"/>
          <w:sz w:val="18"/>
          <w:szCs w:val="18"/>
          <w:bdr w:val="none" w:sz="0" w:space="0" w:color="auto" w:frame="1"/>
          <w:lang w:val="en-IN" w:eastAsia="en-IN"/>
        </w:rPr>
        <w:br/>
        <w:t>{</w:t>
      </w:r>
      <w:r w:rsidRPr="00AE2077">
        <w:rPr>
          <w:rFonts w:ascii="Consolas" w:eastAsia="Times New Roman" w:hAnsi="Consolas" w:cs="Courier New"/>
          <w:color w:val="0000FF"/>
          <w:sz w:val="18"/>
          <w:szCs w:val="18"/>
          <w:bdr w:val="none" w:sz="0" w:space="0" w:color="auto" w:frame="1"/>
          <w:lang w:val="en-IN" w:eastAsia="en-IN"/>
        </w:rPr>
        <w:br/>
        <w:t>private static void Main(string[] args)</w:t>
      </w:r>
      <w:r w:rsidRPr="00AE2077">
        <w:rPr>
          <w:rFonts w:ascii="Consolas" w:eastAsia="Times New Roman" w:hAnsi="Consolas" w:cs="Courier New"/>
          <w:color w:val="0000FF"/>
          <w:sz w:val="18"/>
          <w:szCs w:val="18"/>
          <w:bdr w:val="none" w:sz="0" w:space="0" w:color="auto" w:frame="1"/>
          <w:lang w:val="en-IN" w:eastAsia="en-IN"/>
        </w:rPr>
        <w:br/>
        <w:t>{</w:t>
      </w:r>
      <w:r w:rsidRPr="00AE2077">
        <w:rPr>
          <w:rFonts w:ascii="Consolas" w:eastAsia="Times New Roman" w:hAnsi="Consolas" w:cs="Courier New"/>
          <w:color w:val="0000FF"/>
          <w:sz w:val="18"/>
          <w:szCs w:val="18"/>
          <w:bdr w:val="none" w:sz="0" w:space="0" w:color="auto" w:frame="1"/>
          <w:lang w:val="en-IN" w:eastAsia="en-IN"/>
        </w:rPr>
        <w:br/>
        <w:t>ClassB classB = new ClassB();</w:t>
      </w:r>
      <w:r w:rsidRPr="00AE2077">
        <w:rPr>
          <w:rFonts w:ascii="Consolas" w:eastAsia="Times New Roman" w:hAnsi="Consolas" w:cs="Courier New"/>
          <w:color w:val="0000FF"/>
          <w:sz w:val="18"/>
          <w:szCs w:val="18"/>
          <w:bdr w:val="none" w:sz="0" w:space="0" w:color="auto" w:frame="1"/>
          <w:lang w:val="en-IN" w:eastAsia="en-IN"/>
        </w:rPr>
        <w:br/>
        <w:t>ClassA classA = new ClassA();</w:t>
      </w:r>
      <w:r w:rsidRPr="00AE2077">
        <w:rPr>
          <w:rFonts w:ascii="Consolas" w:eastAsia="Times New Roman" w:hAnsi="Consolas" w:cs="Courier New"/>
          <w:color w:val="0000FF"/>
          <w:sz w:val="18"/>
          <w:szCs w:val="18"/>
          <w:bdr w:val="none" w:sz="0" w:space="0" w:color="auto" w:frame="1"/>
          <w:lang w:val="en-IN" w:eastAsia="en-IN"/>
        </w:rPr>
        <w:br/>
        <w:t>classA = classB;</w:t>
      </w:r>
      <w:r w:rsidRPr="00AE2077">
        <w:rPr>
          <w:rFonts w:ascii="Consolas" w:eastAsia="Times New Roman" w:hAnsi="Consolas" w:cs="Courier New"/>
          <w:color w:val="0000FF"/>
          <w:sz w:val="18"/>
          <w:szCs w:val="18"/>
          <w:bdr w:val="none" w:sz="0" w:space="0" w:color="auto" w:frame="1"/>
          <w:lang w:val="en-IN" w:eastAsia="en-IN"/>
        </w:rPr>
        <w:br/>
        <w:t>classB = classA;</w:t>
      </w:r>
      <w:r w:rsidRPr="00AE2077">
        <w:rPr>
          <w:rFonts w:ascii="Consolas" w:eastAsia="Times New Roman" w:hAnsi="Consolas" w:cs="Courier New"/>
          <w:color w:val="0000FF"/>
          <w:sz w:val="18"/>
          <w:szCs w:val="18"/>
          <w:bdr w:val="none" w:sz="0" w:space="0" w:color="auto" w:frame="1"/>
          <w:lang w:val="en-IN" w:eastAsia="en-IN"/>
        </w:rPr>
        <w:br/>
        <w:t>}</w:t>
      </w:r>
      <w:r w:rsidRPr="00AE2077">
        <w:rPr>
          <w:rFonts w:ascii="Consolas" w:eastAsia="Times New Roman" w:hAnsi="Consolas" w:cs="Courier New"/>
          <w:color w:val="0000FF"/>
          <w:sz w:val="18"/>
          <w:szCs w:val="18"/>
          <w:bdr w:val="none" w:sz="0" w:space="0" w:color="auto" w:frame="1"/>
          <w:lang w:val="en-IN" w:eastAsia="en-IN"/>
        </w:rPr>
        <w:br/>
        <w:t>}</w:t>
      </w:r>
    </w:p>
    <w:p w14:paraId="5B1C4673" w14:textId="77777777" w:rsidR="002432DA" w:rsidRDefault="002432DA" w:rsidP="00AE2077">
      <w:pPr>
        <w:shd w:val="clear" w:color="auto" w:fill="FFFFFF"/>
        <w:rPr>
          <w:rFonts w:ascii="Segoe UI" w:eastAsia="Times New Roman" w:hAnsi="Segoe UI" w:cs="Segoe UI"/>
          <w:color w:val="111111"/>
          <w:sz w:val="21"/>
          <w:szCs w:val="21"/>
          <w:lang w:val="en-IN" w:eastAsia="en-IN"/>
        </w:rPr>
      </w:pPr>
    </w:p>
    <w:p w14:paraId="7B1D8D33" w14:textId="67A25ED0" w:rsidR="00AE2077" w:rsidRPr="00AE2077" w:rsidRDefault="00AE2077" w:rsidP="00AE2077">
      <w:pPr>
        <w:shd w:val="clear" w:color="auto" w:fill="FFFFFF"/>
        <w:rPr>
          <w:rFonts w:ascii="Segoe UI" w:eastAsia="Times New Roman" w:hAnsi="Segoe UI" w:cs="Segoe UI"/>
          <w:color w:val="111111"/>
          <w:sz w:val="21"/>
          <w:szCs w:val="21"/>
          <w:lang w:val="en-IN" w:eastAsia="en-IN"/>
        </w:rPr>
      </w:pPr>
      <w:r w:rsidRPr="00AE2077">
        <w:rPr>
          <w:rFonts w:ascii="Segoe UI" w:eastAsia="Times New Roman" w:hAnsi="Segoe UI" w:cs="Segoe UI"/>
          <w:color w:val="111111"/>
          <w:sz w:val="21"/>
          <w:szCs w:val="21"/>
          <w:lang w:val="en-IN" w:eastAsia="en-IN"/>
        </w:rPr>
        <w:t>Now compile the code, we get:</w:t>
      </w:r>
    </w:p>
    <w:p w14:paraId="37BED843" w14:textId="77777777" w:rsidR="00AE2077" w:rsidRPr="00AE2077" w:rsidRDefault="00AE2077" w:rsidP="00AE2077">
      <w:pPr>
        <w:shd w:val="clear" w:color="auto" w:fill="FFFFFF"/>
        <w:rPr>
          <w:rFonts w:ascii="Segoe UI" w:eastAsia="Times New Roman" w:hAnsi="Segoe UI" w:cs="Segoe UI"/>
          <w:color w:val="111111"/>
          <w:sz w:val="21"/>
          <w:szCs w:val="21"/>
          <w:lang w:val="en-IN" w:eastAsia="en-IN"/>
        </w:rPr>
      </w:pPr>
      <w:r w:rsidRPr="00AE2077">
        <w:rPr>
          <w:rFonts w:ascii="Segoe UI" w:eastAsia="Times New Roman" w:hAnsi="Segoe UI" w:cs="Segoe UI"/>
          <w:b/>
          <w:bCs/>
          <w:color w:val="111111"/>
          <w:sz w:val="21"/>
          <w:szCs w:val="21"/>
          <w:bdr w:val="none" w:sz="0" w:space="0" w:color="auto" w:frame="1"/>
          <w:lang w:val="en-IN" w:eastAsia="en-IN"/>
        </w:rPr>
        <w:t> </w:t>
      </w:r>
    </w:p>
    <w:p w14:paraId="2F7B4A33" w14:textId="66C79167" w:rsidR="00AE2077" w:rsidRDefault="00AE2077" w:rsidP="00AE2077">
      <w:pPr>
        <w:shd w:val="clear" w:color="auto" w:fill="FFFFFF"/>
        <w:rPr>
          <w:rFonts w:ascii="Segoe UI" w:eastAsia="Times New Roman" w:hAnsi="Segoe UI" w:cs="Segoe UI"/>
          <w:color w:val="111111"/>
          <w:sz w:val="21"/>
          <w:szCs w:val="21"/>
          <w:lang w:val="en-IN" w:eastAsia="en-IN"/>
        </w:rPr>
      </w:pPr>
      <w:r w:rsidRPr="00AE2077">
        <w:rPr>
          <w:rFonts w:ascii="Segoe UI" w:eastAsia="Times New Roman" w:hAnsi="Segoe UI" w:cs="Segoe UI"/>
          <w:b/>
          <w:bCs/>
          <w:color w:val="111111"/>
          <w:sz w:val="21"/>
          <w:szCs w:val="21"/>
          <w:bdr w:val="none" w:sz="0" w:space="0" w:color="auto" w:frame="1"/>
          <w:lang w:val="en-IN" w:eastAsia="en-IN"/>
        </w:rPr>
        <w:t>Error</w:t>
      </w:r>
      <w:r w:rsidRPr="00AE2077">
        <w:rPr>
          <w:rFonts w:ascii="Segoe UI" w:eastAsia="Times New Roman" w:hAnsi="Segoe UI" w:cs="Segoe UI"/>
          <w:color w:val="111111"/>
          <w:sz w:val="21"/>
          <w:szCs w:val="21"/>
          <w:lang w:val="en-IN" w:eastAsia="en-IN"/>
        </w:rPr>
        <w:t>: Cannot implicitly convert type ‘</w:t>
      </w:r>
      <w:r w:rsidRPr="00AE2077">
        <w:rPr>
          <w:rFonts w:ascii="Consolas" w:eastAsia="Times New Roman" w:hAnsi="Consolas" w:cs="Courier New"/>
          <w:color w:val="990000"/>
          <w:bdr w:val="none" w:sz="0" w:space="0" w:color="auto" w:frame="1"/>
          <w:lang w:val="en-IN" w:eastAsia="en-IN"/>
        </w:rPr>
        <w:t>InheritanceAndPolymorphism.ClassB</w:t>
      </w:r>
      <w:r w:rsidRPr="00AE2077">
        <w:rPr>
          <w:rFonts w:ascii="Segoe UI" w:eastAsia="Times New Roman" w:hAnsi="Segoe UI" w:cs="Segoe UI"/>
          <w:color w:val="111111"/>
          <w:sz w:val="21"/>
          <w:szCs w:val="21"/>
          <w:lang w:val="en-IN" w:eastAsia="en-IN"/>
        </w:rPr>
        <w:t>‘ to ‘</w:t>
      </w:r>
      <w:r w:rsidRPr="00AE2077">
        <w:rPr>
          <w:rFonts w:ascii="Consolas" w:eastAsia="Times New Roman" w:hAnsi="Consolas" w:cs="Courier New"/>
          <w:color w:val="990000"/>
          <w:bdr w:val="none" w:sz="0" w:space="0" w:color="auto" w:frame="1"/>
          <w:lang w:val="en-IN" w:eastAsia="en-IN"/>
        </w:rPr>
        <w:t>InheritanceAndPolymorphism.ClassA</w:t>
      </w:r>
      <w:r w:rsidRPr="00AE2077">
        <w:rPr>
          <w:rFonts w:ascii="Segoe UI" w:eastAsia="Times New Roman" w:hAnsi="Segoe UI" w:cs="Segoe UI"/>
          <w:color w:val="111111"/>
          <w:sz w:val="21"/>
          <w:szCs w:val="21"/>
          <w:lang w:val="en-IN" w:eastAsia="en-IN"/>
        </w:rPr>
        <w:t>‘. An explicit conversion exists (are you missing a cast?)</w:t>
      </w:r>
    </w:p>
    <w:p w14:paraId="1121FE47" w14:textId="6024A5CF" w:rsidR="002432DA" w:rsidRDefault="002432DA" w:rsidP="00AE2077">
      <w:pPr>
        <w:shd w:val="clear" w:color="auto" w:fill="FFFFFF"/>
        <w:rPr>
          <w:rFonts w:ascii="Segoe UI" w:eastAsia="Times New Roman" w:hAnsi="Segoe UI" w:cs="Segoe UI"/>
          <w:color w:val="111111"/>
          <w:sz w:val="21"/>
          <w:szCs w:val="21"/>
          <w:lang w:val="en-IN" w:eastAsia="en-IN"/>
        </w:rPr>
      </w:pPr>
    </w:p>
    <w:p w14:paraId="78F9E2FE" w14:textId="77777777" w:rsidR="002432DA" w:rsidRPr="00AE2077" w:rsidRDefault="002432DA" w:rsidP="00AE2077">
      <w:pPr>
        <w:shd w:val="clear" w:color="auto" w:fill="FFFFFF"/>
        <w:rPr>
          <w:rFonts w:ascii="Segoe UI" w:eastAsia="Times New Roman" w:hAnsi="Segoe UI" w:cs="Segoe UI"/>
          <w:color w:val="111111"/>
          <w:sz w:val="21"/>
          <w:szCs w:val="21"/>
          <w:lang w:val="en-IN" w:eastAsia="en-IN"/>
        </w:rPr>
      </w:pPr>
    </w:p>
    <w:p w14:paraId="5BB11580" w14:textId="507AA1A8" w:rsidR="00CB34CC" w:rsidRDefault="00AE2077" w:rsidP="00AE2077">
      <w:pPr>
        <w:shd w:val="clear" w:color="auto" w:fill="FFFFFF"/>
        <w:rPr>
          <w:rFonts w:ascii="Consolas" w:eastAsia="Times New Roman" w:hAnsi="Consolas" w:cs="Courier New"/>
          <w:b/>
          <w:bCs/>
          <w:color w:val="990000"/>
          <w:bdr w:val="none" w:sz="0" w:space="0" w:color="auto" w:frame="1"/>
          <w:lang w:val="en-IN" w:eastAsia="en-IN"/>
        </w:rPr>
      </w:pPr>
      <w:r w:rsidRPr="00AE2077">
        <w:rPr>
          <w:rFonts w:ascii="Segoe UI" w:eastAsia="Times New Roman" w:hAnsi="Segoe UI" w:cs="Segoe UI"/>
          <w:color w:val="111111"/>
          <w:sz w:val="21"/>
          <w:szCs w:val="21"/>
          <w:lang w:val="en-IN" w:eastAsia="en-IN"/>
        </w:rPr>
        <w:t>C# is very particular about objects equating.</w:t>
      </w:r>
      <w:r w:rsidR="002432DA">
        <w:rPr>
          <w:rFonts w:ascii="Segoe UI" w:eastAsia="Times New Roman" w:hAnsi="Segoe UI" w:cs="Segoe UI"/>
          <w:color w:val="111111"/>
          <w:sz w:val="21"/>
          <w:szCs w:val="21"/>
          <w:lang w:val="en-IN" w:eastAsia="en-IN"/>
        </w:rPr>
        <w:t xml:space="preserve"> </w:t>
      </w:r>
      <w:r w:rsidRPr="00AE2077">
        <w:rPr>
          <w:rFonts w:ascii="Segoe UI" w:eastAsia="Times New Roman" w:hAnsi="Segoe UI" w:cs="Segoe UI"/>
          <w:b/>
          <w:bCs/>
          <w:color w:val="111111"/>
          <w:sz w:val="21"/>
          <w:szCs w:val="21"/>
          <w:lang w:val="en-IN" w:eastAsia="en-IN"/>
        </w:rPr>
        <w:t>Thus when we write </w:t>
      </w:r>
      <w:r w:rsidRPr="00AE2077">
        <w:rPr>
          <w:rFonts w:ascii="Consolas" w:eastAsia="Times New Roman" w:hAnsi="Consolas" w:cs="Courier New"/>
          <w:b/>
          <w:bCs/>
          <w:color w:val="990000"/>
          <w:bdr w:val="none" w:sz="0" w:space="0" w:color="auto" w:frame="1"/>
          <w:lang w:val="en-IN" w:eastAsia="en-IN"/>
        </w:rPr>
        <w:t>classA</w:t>
      </w:r>
      <w:r w:rsidR="00A216A1">
        <w:rPr>
          <w:rFonts w:ascii="Consolas" w:eastAsia="Times New Roman" w:hAnsi="Consolas" w:cs="Courier New"/>
          <w:b/>
          <w:bCs/>
          <w:color w:val="990000"/>
          <w:bdr w:val="none" w:sz="0" w:space="0" w:color="auto" w:frame="1"/>
          <w:lang w:val="en-IN" w:eastAsia="en-IN"/>
        </w:rPr>
        <w:t xml:space="preserve"> </w:t>
      </w:r>
      <w:r w:rsidRPr="00AE2077">
        <w:rPr>
          <w:rFonts w:ascii="Consolas" w:eastAsia="Times New Roman" w:hAnsi="Consolas" w:cs="Courier New"/>
          <w:b/>
          <w:bCs/>
          <w:color w:val="990000"/>
          <w:bdr w:val="none" w:sz="0" w:space="0" w:color="auto" w:frame="1"/>
          <w:lang w:val="en-IN" w:eastAsia="en-IN"/>
        </w:rPr>
        <w:t>=</w:t>
      </w:r>
      <w:r w:rsidR="00CB34CC">
        <w:rPr>
          <w:rFonts w:ascii="Consolas" w:eastAsia="Times New Roman" w:hAnsi="Consolas" w:cs="Courier New"/>
          <w:b/>
          <w:bCs/>
          <w:color w:val="990000"/>
          <w:bdr w:val="none" w:sz="0" w:space="0" w:color="auto" w:frame="1"/>
          <w:lang w:val="en-IN" w:eastAsia="en-IN"/>
        </w:rPr>
        <w:t xml:space="preserve"> </w:t>
      </w:r>
      <w:r w:rsidRPr="00AE2077">
        <w:rPr>
          <w:rFonts w:ascii="Consolas" w:eastAsia="Times New Roman" w:hAnsi="Consolas" w:cs="Courier New"/>
          <w:b/>
          <w:bCs/>
          <w:color w:val="990000"/>
          <w:bdr w:val="none" w:sz="0" w:space="0" w:color="auto" w:frame="1"/>
          <w:lang w:val="en-IN" w:eastAsia="en-IN"/>
        </w:rPr>
        <w:t>classB</w:t>
      </w:r>
      <w:r w:rsidRPr="00AE2077">
        <w:rPr>
          <w:rFonts w:ascii="Segoe UI" w:eastAsia="Times New Roman" w:hAnsi="Segoe UI" w:cs="Segoe UI"/>
          <w:b/>
          <w:bCs/>
          <w:color w:val="111111"/>
          <w:sz w:val="21"/>
          <w:szCs w:val="21"/>
          <w:lang w:val="en-IN" w:eastAsia="en-IN"/>
        </w:rPr>
        <w:t>, </w:t>
      </w:r>
      <w:r w:rsidRPr="00AE2077">
        <w:rPr>
          <w:rFonts w:ascii="Consolas" w:eastAsia="Times New Roman" w:hAnsi="Consolas" w:cs="Courier New"/>
          <w:b/>
          <w:bCs/>
          <w:color w:val="990000"/>
          <w:bdr w:val="none" w:sz="0" w:space="0" w:color="auto" w:frame="1"/>
          <w:lang w:val="en-IN" w:eastAsia="en-IN"/>
        </w:rPr>
        <w:t>classA </w:t>
      </w:r>
    </w:p>
    <w:p w14:paraId="7B0C9D3B" w14:textId="010C0306" w:rsidR="00AE2077" w:rsidRPr="00AE2077" w:rsidRDefault="00AE2077" w:rsidP="00AE2077">
      <w:pPr>
        <w:shd w:val="clear" w:color="auto" w:fill="FFFFFF"/>
        <w:rPr>
          <w:rFonts w:ascii="Segoe UI" w:eastAsia="Times New Roman" w:hAnsi="Segoe UI" w:cs="Segoe UI"/>
          <w:color w:val="111111"/>
          <w:sz w:val="21"/>
          <w:szCs w:val="21"/>
          <w:lang w:val="en-IN" w:eastAsia="en-IN"/>
        </w:rPr>
      </w:pPr>
      <w:r w:rsidRPr="00AE2077">
        <w:rPr>
          <w:rFonts w:ascii="Segoe UI" w:eastAsia="Times New Roman" w:hAnsi="Segoe UI" w:cs="Segoe UI"/>
          <w:b/>
          <w:bCs/>
          <w:color w:val="111111"/>
          <w:sz w:val="21"/>
          <w:szCs w:val="21"/>
          <w:lang w:val="en-IN" w:eastAsia="en-IN"/>
        </w:rPr>
        <w:t>looks like </w:t>
      </w:r>
      <w:r w:rsidRPr="00AE2077">
        <w:rPr>
          <w:rFonts w:ascii="Consolas" w:eastAsia="Times New Roman" w:hAnsi="Consolas" w:cs="Courier New"/>
          <w:b/>
          <w:bCs/>
          <w:color w:val="990000"/>
          <w:bdr w:val="none" w:sz="0" w:space="0" w:color="auto" w:frame="1"/>
          <w:lang w:val="en-IN" w:eastAsia="en-IN"/>
        </w:rPr>
        <w:t>ClassA</w:t>
      </w:r>
      <w:r w:rsidRPr="00AE2077">
        <w:rPr>
          <w:rFonts w:ascii="Segoe UI" w:eastAsia="Times New Roman" w:hAnsi="Segoe UI" w:cs="Segoe UI"/>
          <w:b/>
          <w:bCs/>
          <w:color w:val="111111"/>
          <w:sz w:val="21"/>
          <w:szCs w:val="21"/>
          <w:lang w:val="en-IN" w:eastAsia="en-IN"/>
        </w:rPr>
        <w:t>, </w:t>
      </w:r>
      <w:r w:rsidRPr="00AE2077">
        <w:rPr>
          <w:rFonts w:ascii="Consolas" w:eastAsia="Times New Roman" w:hAnsi="Consolas" w:cs="Courier New"/>
          <w:b/>
          <w:bCs/>
          <w:color w:val="990000"/>
          <w:bdr w:val="none" w:sz="0" w:space="0" w:color="auto" w:frame="1"/>
          <w:lang w:val="en-IN" w:eastAsia="en-IN"/>
        </w:rPr>
        <w:t>ClassB </w:t>
      </w:r>
      <w:r w:rsidRPr="00AE2077">
        <w:rPr>
          <w:rFonts w:ascii="Segoe UI" w:eastAsia="Times New Roman" w:hAnsi="Segoe UI" w:cs="Segoe UI"/>
          <w:b/>
          <w:bCs/>
          <w:color w:val="111111"/>
          <w:sz w:val="21"/>
          <w:szCs w:val="21"/>
          <w:lang w:val="en-IN" w:eastAsia="en-IN"/>
        </w:rPr>
        <w:t>and object and as a looks like </w:t>
      </w:r>
      <w:r w:rsidRPr="00AE2077">
        <w:rPr>
          <w:rFonts w:ascii="Consolas" w:eastAsia="Times New Roman" w:hAnsi="Consolas" w:cs="Courier New"/>
          <w:b/>
          <w:bCs/>
          <w:color w:val="990000"/>
          <w:bdr w:val="none" w:sz="0" w:space="0" w:color="auto" w:frame="1"/>
          <w:lang w:val="en-IN" w:eastAsia="en-IN"/>
        </w:rPr>
        <w:t>ClassB</w:t>
      </w:r>
      <w:r w:rsidRPr="00AE2077">
        <w:rPr>
          <w:rFonts w:ascii="Segoe UI" w:eastAsia="Times New Roman" w:hAnsi="Segoe UI" w:cs="Segoe UI"/>
          <w:b/>
          <w:bCs/>
          <w:color w:val="111111"/>
          <w:sz w:val="21"/>
          <w:szCs w:val="21"/>
          <w:lang w:val="en-IN" w:eastAsia="en-IN"/>
        </w:rPr>
        <w:t>, there is a match at </w:t>
      </w:r>
      <w:r w:rsidRPr="00AE2077">
        <w:rPr>
          <w:rFonts w:ascii="Consolas" w:eastAsia="Times New Roman" w:hAnsi="Consolas" w:cs="Courier New"/>
          <w:b/>
          <w:bCs/>
          <w:color w:val="990000"/>
          <w:bdr w:val="none" w:sz="0" w:space="0" w:color="auto" w:frame="1"/>
          <w:lang w:val="en-IN" w:eastAsia="en-IN"/>
        </w:rPr>
        <w:t>ClassB.</w:t>
      </w:r>
      <w:r w:rsidR="00A16514" w:rsidRPr="00A16514">
        <w:rPr>
          <w:rFonts w:ascii="Consolas" w:eastAsia="Times New Roman" w:hAnsi="Consolas" w:cs="Courier New"/>
          <w:b/>
          <w:bCs/>
          <w:color w:val="990000"/>
          <w:bdr w:val="none" w:sz="0" w:space="0" w:color="auto" w:frame="1"/>
          <w:lang w:val="en-IN" w:eastAsia="en-IN"/>
        </w:rPr>
        <w:t xml:space="preserve"> </w:t>
      </w:r>
      <w:r w:rsidRPr="00AE2077">
        <w:rPr>
          <w:rFonts w:ascii="Consolas" w:eastAsia="Times New Roman" w:hAnsi="Consolas" w:cs="Courier New"/>
          <w:b/>
          <w:bCs/>
          <w:color w:val="990000"/>
          <w:bdr w:val="none" w:sz="0" w:space="0" w:color="auto" w:frame="1"/>
          <w:lang w:val="en-IN" w:eastAsia="en-IN"/>
        </w:rPr>
        <w:t>Result</w:t>
      </w:r>
      <w:r w:rsidR="00A16514" w:rsidRPr="00A16514">
        <w:rPr>
          <w:rFonts w:ascii="Segoe UI" w:eastAsia="Times New Roman" w:hAnsi="Segoe UI" w:cs="Segoe UI"/>
          <w:b/>
          <w:bCs/>
          <w:color w:val="111111"/>
          <w:sz w:val="21"/>
          <w:szCs w:val="21"/>
          <w:lang w:val="en-IN" w:eastAsia="en-IN"/>
        </w:rPr>
        <w:t xml:space="preserve"> is</w:t>
      </w:r>
      <w:r w:rsidRPr="00AE2077">
        <w:rPr>
          <w:rFonts w:ascii="Segoe UI" w:eastAsia="Times New Roman" w:hAnsi="Segoe UI" w:cs="Segoe UI"/>
          <w:b/>
          <w:bCs/>
          <w:color w:val="111111"/>
          <w:sz w:val="21"/>
          <w:szCs w:val="21"/>
          <w:lang w:val="en-IN" w:eastAsia="en-IN"/>
        </w:rPr>
        <w:t xml:space="preserve"> No error</w:t>
      </w:r>
      <w:r w:rsidRPr="00AE2077">
        <w:rPr>
          <w:rFonts w:ascii="Segoe UI" w:eastAsia="Times New Roman" w:hAnsi="Segoe UI" w:cs="Segoe UI"/>
          <w:color w:val="111111"/>
          <w:sz w:val="21"/>
          <w:szCs w:val="21"/>
          <w:lang w:val="en-IN" w:eastAsia="en-IN"/>
        </w:rPr>
        <w:t> . Even though </w:t>
      </w:r>
      <w:r w:rsidRPr="00AE2077">
        <w:rPr>
          <w:rFonts w:ascii="Consolas" w:eastAsia="Times New Roman" w:hAnsi="Consolas" w:cs="Courier New"/>
          <w:color w:val="990000"/>
          <w:bdr w:val="none" w:sz="0" w:space="0" w:color="auto" w:frame="1"/>
          <w:lang w:val="en-IN" w:eastAsia="en-IN"/>
        </w:rPr>
        <w:t>classB </w:t>
      </w:r>
      <w:r w:rsidRPr="00AE2077">
        <w:rPr>
          <w:rFonts w:ascii="Segoe UI" w:eastAsia="Times New Roman" w:hAnsi="Segoe UI" w:cs="Segoe UI"/>
          <w:color w:val="111111"/>
          <w:sz w:val="21"/>
          <w:szCs w:val="21"/>
          <w:lang w:val="en-IN" w:eastAsia="en-IN"/>
        </w:rPr>
        <w:t>and </w:t>
      </w:r>
      <w:r w:rsidRPr="00AE2077">
        <w:rPr>
          <w:rFonts w:ascii="Consolas" w:eastAsia="Times New Roman" w:hAnsi="Consolas" w:cs="Courier New"/>
          <w:color w:val="990000"/>
          <w:bdr w:val="none" w:sz="0" w:space="0" w:color="auto" w:frame="1"/>
          <w:lang w:val="en-IN" w:eastAsia="en-IN"/>
        </w:rPr>
        <w:t>classA </w:t>
      </w:r>
      <w:r w:rsidRPr="00AE2077">
        <w:rPr>
          <w:rFonts w:ascii="Segoe UI" w:eastAsia="Times New Roman" w:hAnsi="Segoe UI" w:cs="Segoe UI"/>
          <w:color w:val="111111"/>
          <w:sz w:val="21"/>
          <w:szCs w:val="21"/>
          <w:lang w:val="en-IN" w:eastAsia="en-IN"/>
        </w:rPr>
        <w:t>have the same values, using</w:t>
      </w:r>
      <w:r w:rsidR="00A16514">
        <w:rPr>
          <w:rFonts w:ascii="Segoe UI" w:eastAsia="Times New Roman" w:hAnsi="Segoe UI" w:cs="Segoe UI"/>
          <w:color w:val="111111"/>
          <w:sz w:val="21"/>
          <w:szCs w:val="21"/>
          <w:lang w:val="en-IN" w:eastAsia="en-IN"/>
        </w:rPr>
        <w:t xml:space="preserve"> </w:t>
      </w:r>
      <w:r w:rsidRPr="00AE2077">
        <w:rPr>
          <w:rFonts w:ascii="Consolas" w:eastAsia="Times New Roman" w:hAnsi="Consolas" w:cs="Courier New"/>
          <w:color w:val="990000"/>
          <w:bdr w:val="none" w:sz="0" w:space="0" w:color="auto" w:frame="1"/>
          <w:lang w:val="en-IN" w:eastAsia="en-IN"/>
        </w:rPr>
        <w:t>classB </w:t>
      </w:r>
      <w:r w:rsidRPr="00AE2077">
        <w:rPr>
          <w:rFonts w:ascii="Segoe UI" w:eastAsia="Times New Roman" w:hAnsi="Segoe UI" w:cs="Segoe UI"/>
          <w:color w:val="111111"/>
          <w:sz w:val="21"/>
          <w:szCs w:val="21"/>
          <w:lang w:val="en-IN" w:eastAsia="en-IN"/>
        </w:rPr>
        <w:t>we can only access the members of </w:t>
      </w:r>
      <w:r w:rsidRPr="00AE2077">
        <w:rPr>
          <w:rFonts w:ascii="Consolas" w:eastAsia="Times New Roman" w:hAnsi="Consolas" w:cs="Courier New"/>
          <w:color w:val="990000"/>
          <w:bdr w:val="none" w:sz="0" w:space="0" w:color="auto" w:frame="1"/>
          <w:lang w:val="en-IN" w:eastAsia="en-IN"/>
        </w:rPr>
        <w:t>ClassB</w:t>
      </w:r>
      <w:r w:rsidRPr="00AE2077">
        <w:rPr>
          <w:rFonts w:ascii="Segoe UI" w:eastAsia="Times New Roman" w:hAnsi="Segoe UI" w:cs="Segoe UI"/>
          <w:color w:val="111111"/>
          <w:sz w:val="21"/>
          <w:szCs w:val="21"/>
          <w:lang w:val="en-IN" w:eastAsia="en-IN"/>
        </w:rPr>
        <w:t>, even though had we used </w:t>
      </w:r>
      <w:r w:rsidRPr="00AE2077">
        <w:rPr>
          <w:rFonts w:ascii="Consolas" w:eastAsia="Times New Roman" w:hAnsi="Consolas" w:cs="Courier New"/>
          <w:color w:val="990000"/>
          <w:bdr w:val="none" w:sz="0" w:space="0" w:color="auto" w:frame="1"/>
          <w:lang w:val="en-IN" w:eastAsia="en-IN"/>
        </w:rPr>
        <w:t>classA </w:t>
      </w:r>
      <w:r w:rsidRPr="00AE2077">
        <w:rPr>
          <w:rFonts w:ascii="Segoe UI" w:eastAsia="Times New Roman" w:hAnsi="Segoe UI" w:cs="Segoe UI"/>
          <w:color w:val="111111"/>
          <w:sz w:val="21"/>
          <w:szCs w:val="21"/>
          <w:lang w:val="en-IN" w:eastAsia="en-IN"/>
        </w:rPr>
        <w:t>we could access </w:t>
      </w:r>
      <w:r w:rsidRPr="00AE2077">
        <w:rPr>
          <w:rFonts w:ascii="Consolas" w:eastAsia="Times New Roman" w:hAnsi="Consolas" w:cs="Courier New"/>
          <w:color w:val="990000"/>
          <w:bdr w:val="none" w:sz="0" w:space="0" w:color="auto" w:frame="1"/>
          <w:lang w:val="en-IN" w:eastAsia="en-IN"/>
        </w:rPr>
        <w:t>ClassA</w:t>
      </w:r>
      <w:r w:rsidR="005C6124">
        <w:rPr>
          <w:rFonts w:ascii="Consolas" w:eastAsia="Times New Roman" w:hAnsi="Consolas" w:cs="Courier New"/>
          <w:color w:val="990000"/>
          <w:bdr w:val="none" w:sz="0" w:space="0" w:color="auto" w:frame="1"/>
          <w:lang w:val="en-IN" w:eastAsia="en-IN"/>
        </w:rPr>
        <w:t xml:space="preserve"> </w:t>
      </w:r>
      <w:r w:rsidRPr="00AE2077">
        <w:rPr>
          <w:rFonts w:ascii="Segoe UI" w:eastAsia="Times New Roman" w:hAnsi="Segoe UI" w:cs="Segoe UI"/>
          <w:color w:val="111111"/>
          <w:sz w:val="21"/>
          <w:szCs w:val="21"/>
          <w:lang w:val="en-IN" w:eastAsia="en-IN"/>
        </w:rPr>
        <w:t>also. We have devalued the potency of </w:t>
      </w:r>
      <w:r w:rsidRPr="00AE2077">
        <w:rPr>
          <w:rFonts w:ascii="Consolas" w:eastAsia="Times New Roman" w:hAnsi="Consolas" w:cs="Courier New"/>
          <w:color w:val="990000"/>
          <w:bdr w:val="none" w:sz="0" w:space="0" w:color="auto" w:frame="1"/>
          <w:lang w:val="en-IN" w:eastAsia="en-IN"/>
        </w:rPr>
        <w:t>classB</w:t>
      </w:r>
      <w:r w:rsidRPr="00AE2077">
        <w:rPr>
          <w:rFonts w:ascii="Segoe UI" w:eastAsia="Times New Roman" w:hAnsi="Segoe UI" w:cs="Segoe UI"/>
          <w:color w:val="111111"/>
          <w:sz w:val="21"/>
          <w:szCs w:val="21"/>
          <w:lang w:val="en-IN" w:eastAsia="en-IN"/>
        </w:rPr>
        <w:t>. The error occurs at </w:t>
      </w:r>
      <w:r w:rsidRPr="00AE2077">
        <w:rPr>
          <w:rFonts w:ascii="Consolas" w:eastAsia="Times New Roman" w:hAnsi="Consolas" w:cs="Courier New"/>
          <w:color w:val="990000"/>
          <w:bdr w:val="none" w:sz="0" w:space="0" w:color="auto" w:frame="1"/>
          <w:lang w:val="en-IN" w:eastAsia="en-IN"/>
        </w:rPr>
        <w:t xml:space="preserve">classA = </w:t>
      </w:r>
      <w:r w:rsidRPr="00AE2077">
        <w:rPr>
          <w:rFonts w:ascii="Consolas" w:eastAsia="Times New Roman" w:hAnsi="Consolas" w:cs="Courier New"/>
          <w:color w:val="990000"/>
          <w:bdr w:val="none" w:sz="0" w:space="0" w:color="auto" w:frame="1"/>
          <w:lang w:val="en-IN" w:eastAsia="en-IN"/>
        </w:rPr>
        <w:lastRenderedPageBreak/>
        <w:t>classB</w:t>
      </w:r>
      <w:r w:rsidRPr="00AE2077">
        <w:rPr>
          <w:rFonts w:ascii="Segoe UI" w:eastAsia="Times New Roman" w:hAnsi="Segoe UI" w:cs="Segoe UI"/>
          <w:color w:val="111111"/>
          <w:sz w:val="21"/>
          <w:szCs w:val="21"/>
          <w:lang w:val="en-IN" w:eastAsia="en-IN"/>
        </w:rPr>
        <w:t xml:space="preserve">, because the </w:t>
      </w:r>
      <w:r w:rsidRPr="00AE2077">
        <w:rPr>
          <w:rFonts w:ascii="Segoe UI" w:eastAsia="Times New Roman" w:hAnsi="Segoe UI" w:cs="Segoe UI"/>
          <w:b/>
          <w:bCs/>
          <w:color w:val="111111"/>
          <w:sz w:val="21"/>
          <w:szCs w:val="21"/>
          <w:lang w:val="en-IN" w:eastAsia="en-IN"/>
        </w:rPr>
        <w:t>class </w:t>
      </w:r>
      <w:r w:rsidRPr="00AE2077">
        <w:rPr>
          <w:rFonts w:ascii="Consolas" w:eastAsia="Times New Roman" w:hAnsi="Consolas" w:cs="Courier New"/>
          <w:b/>
          <w:bCs/>
          <w:color w:val="990000"/>
          <w:bdr w:val="none" w:sz="0" w:space="0" w:color="auto" w:frame="1"/>
          <w:lang w:val="en-IN" w:eastAsia="en-IN"/>
        </w:rPr>
        <w:t>ClassB </w:t>
      </w:r>
      <w:r w:rsidRPr="00AE2077">
        <w:rPr>
          <w:rFonts w:ascii="Segoe UI" w:eastAsia="Times New Roman" w:hAnsi="Segoe UI" w:cs="Segoe UI"/>
          <w:b/>
          <w:bCs/>
          <w:color w:val="111111"/>
          <w:sz w:val="21"/>
          <w:szCs w:val="21"/>
          <w:lang w:val="en-IN" w:eastAsia="en-IN"/>
        </w:rPr>
        <w:t>is less/smaller than the class </w:t>
      </w:r>
      <w:r w:rsidRPr="00AE2077">
        <w:rPr>
          <w:rFonts w:ascii="Consolas" w:eastAsia="Times New Roman" w:hAnsi="Consolas" w:cs="Courier New"/>
          <w:b/>
          <w:bCs/>
          <w:color w:val="990000"/>
          <w:bdr w:val="none" w:sz="0" w:space="0" w:color="auto" w:frame="1"/>
          <w:lang w:val="en-IN" w:eastAsia="en-IN"/>
        </w:rPr>
        <w:t>ClassA</w:t>
      </w:r>
      <w:r w:rsidRPr="00AE2077">
        <w:rPr>
          <w:rFonts w:ascii="Segoe UI" w:eastAsia="Times New Roman" w:hAnsi="Segoe UI" w:cs="Segoe UI"/>
          <w:b/>
          <w:bCs/>
          <w:color w:val="111111"/>
          <w:sz w:val="21"/>
          <w:szCs w:val="21"/>
          <w:lang w:val="en-IN" w:eastAsia="en-IN"/>
        </w:rPr>
        <w:t>.</w:t>
      </w:r>
      <w:r w:rsidRPr="00AE2077">
        <w:rPr>
          <w:rFonts w:ascii="Segoe UI" w:eastAsia="Times New Roman" w:hAnsi="Segoe UI" w:cs="Segoe UI"/>
          <w:color w:val="111111"/>
          <w:sz w:val="21"/>
          <w:szCs w:val="21"/>
          <w:lang w:val="en-IN" w:eastAsia="en-IN"/>
        </w:rPr>
        <w:t xml:space="preserve"> The class </w:t>
      </w:r>
      <w:r w:rsidRPr="00AE2077">
        <w:rPr>
          <w:rFonts w:ascii="Consolas" w:eastAsia="Times New Roman" w:hAnsi="Consolas" w:cs="Courier New"/>
          <w:color w:val="990000"/>
          <w:bdr w:val="none" w:sz="0" w:space="0" w:color="auto" w:frame="1"/>
          <w:lang w:val="en-IN" w:eastAsia="en-IN"/>
        </w:rPr>
        <w:t>ClassA </w:t>
      </w:r>
      <w:r w:rsidRPr="00AE2077">
        <w:rPr>
          <w:rFonts w:ascii="Segoe UI" w:eastAsia="Times New Roman" w:hAnsi="Segoe UI" w:cs="Segoe UI"/>
          <w:color w:val="111111"/>
          <w:sz w:val="21"/>
          <w:szCs w:val="21"/>
          <w:lang w:val="en-IN" w:eastAsia="en-IN"/>
        </w:rPr>
        <w:t>has </w:t>
      </w:r>
      <w:r w:rsidRPr="00AE2077">
        <w:rPr>
          <w:rFonts w:ascii="Consolas" w:eastAsia="Times New Roman" w:hAnsi="Consolas" w:cs="Courier New"/>
          <w:color w:val="990000"/>
          <w:bdr w:val="none" w:sz="0" w:space="0" w:color="auto" w:frame="1"/>
          <w:lang w:val="en-IN" w:eastAsia="en-IN"/>
        </w:rPr>
        <w:t>ClassB </w:t>
      </w:r>
      <w:r w:rsidRPr="00AE2077">
        <w:rPr>
          <w:rFonts w:ascii="Segoe UI" w:eastAsia="Times New Roman" w:hAnsi="Segoe UI" w:cs="Segoe UI"/>
          <w:color w:val="111111"/>
          <w:sz w:val="21"/>
          <w:szCs w:val="21"/>
          <w:lang w:val="en-IN" w:eastAsia="en-IN"/>
        </w:rPr>
        <w:t>and more. We cannot have a larger class on the right and a smaller class on the left. </w:t>
      </w:r>
      <w:r w:rsidRPr="00AE2077">
        <w:rPr>
          <w:rFonts w:ascii="Consolas" w:eastAsia="Times New Roman" w:hAnsi="Consolas" w:cs="Courier New"/>
          <w:color w:val="990000"/>
          <w:bdr w:val="none" w:sz="0" w:space="0" w:color="auto" w:frame="1"/>
          <w:lang w:val="en-IN" w:eastAsia="en-IN"/>
        </w:rPr>
        <w:t>classB </w:t>
      </w:r>
      <w:r w:rsidRPr="00AE2077">
        <w:rPr>
          <w:rFonts w:ascii="Segoe UI" w:eastAsia="Times New Roman" w:hAnsi="Segoe UI" w:cs="Segoe UI"/>
          <w:color w:val="111111"/>
          <w:sz w:val="21"/>
          <w:szCs w:val="21"/>
          <w:lang w:val="en-IN" w:eastAsia="en-IN"/>
        </w:rPr>
        <w:t>only represents a </w:t>
      </w:r>
      <w:r w:rsidRPr="00AE2077">
        <w:rPr>
          <w:rFonts w:ascii="Consolas" w:eastAsia="Times New Roman" w:hAnsi="Consolas" w:cs="Courier New"/>
          <w:color w:val="990000"/>
          <w:bdr w:val="none" w:sz="0" w:space="0" w:color="auto" w:frame="1"/>
          <w:lang w:val="en-IN" w:eastAsia="en-IN"/>
        </w:rPr>
        <w:t>ClassB </w:t>
      </w:r>
      <w:r w:rsidRPr="00AE2077">
        <w:rPr>
          <w:rFonts w:ascii="Segoe UI" w:eastAsia="Times New Roman" w:hAnsi="Segoe UI" w:cs="Segoe UI"/>
          <w:color w:val="111111"/>
          <w:sz w:val="21"/>
          <w:szCs w:val="21"/>
          <w:lang w:val="en-IN" w:eastAsia="en-IN"/>
        </w:rPr>
        <w:t>whereas </w:t>
      </w:r>
      <w:r w:rsidRPr="00AE2077">
        <w:rPr>
          <w:rFonts w:ascii="Consolas" w:eastAsia="Times New Roman" w:hAnsi="Consolas" w:cs="Courier New"/>
          <w:color w:val="990000"/>
          <w:bdr w:val="none" w:sz="0" w:space="0" w:color="auto" w:frame="1"/>
          <w:lang w:val="en-IN" w:eastAsia="en-IN"/>
        </w:rPr>
        <w:t>classA </w:t>
      </w:r>
      <w:r w:rsidRPr="00AE2077">
        <w:rPr>
          <w:rFonts w:ascii="Segoe UI" w:eastAsia="Times New Roman" w:hAnsi="Segoe UI" w:cs="Segoe UI"/>
          <w:color w:val="111111"/>
          <w:sz w:val="21"/>
          <w:szCs w:val="21"/>
          <w:lang w:val="en-IN" w:eastAsia="en-IN"/>
        </w:rPr>
        <w:t>expects a </w:t>
      </w:r>
      <w:r w:rsidRPr="00AE2077">
        <w:rPr>
          <w:rFonts w:ascii="Consolas" w:eastAsia="Times New Roman" w:hAnsi="Consolas" w:cs="Courier New"/>
          <w:color w:val="990000"/>
          <w:bdr w:val="none" w:sz="0" w:space="0" w:color="auto" w:frame="1"/>
          <w:lang w:val="en-IN" w:eastAsia="en-IN"/>
        </w:rPr>
        <w:t>ClassA</w:t>
      </w:r>
      <w:r w:rsidRPr="00AE2077">
        <w:rPr>
          <w:rFonts w:ascii="Segoe UI" w:eastAsia="Times New Roman" w:hAnsi="Segoe UI" w:cs="Segoe UI"/>
          <w:color w:val="111111"/>
          <w:sz w:val="21"/>
          <w:szCs w:val="21"/>
          <w:lang w:val="en-IN" w:eastAsia="en-IN"/>
        </w:rPr>
        <w:t> which is a</w:t>
      </w:r>
      <w:r w:rsidR="00EE3FB7">
        <w:rPr>
          <w:rFonts w:ascii="Segoe UI" w:eastAsia="Times New Roman" w:hAnsi="Segoe UI" w:cs="Segoe UI"/>
          <w:color w:val="111111"/>
          <w:sz w:val="21"/>
          <w:szCs w:val="21"/>
          <w:lang w:val="en-IN" w:eastAsia="en-IN"/>
        </w:rPr>
        <w:t xml:space="preserve"> </w:t>
      </w:r>
      <w:r w:rsidRPr="00AE2077">
        <w:rPr>
          <w:rFonts w:ascii="Consolas" w:eastAsia="Times New Roman" w:hAnsi="Consolas" w:cs="Courier New"/>
          <w:color w:val="990000"/>
          <w:bdr w:val="none" w:sz="0" w:space="0" w:color="auto" w:frame="1"/>
          <w:lang w:val="en-IN" w:eastAsia="en-IN"/>
        </w:rPr>
        <w:t>ClassA </w:t>
      </w:r>
      <w:r w:rsidRPr="00AE2077">
        <w:rPr>
          <w:rFonts w:ascii="Segoe UI" w:eastAsia="Times New Roman" w:hAnsi="Segoe UI" w:cs="Segoe UI"/>
          <w:color w:val="111111"/>
          <w:sz w:val="21"/>
          <w:szCs w:val="21"/>
          <w:lang w:val="en-IN" w:eastAsia="en-IN"/>
        </w:rPr>
        <w:t>and</w:t>
      </w:r>
      <w:r w:rsidR="00EE3FB7">
        <w:rPr>
          <w:rFonts w:ascii="Segoe UI" w:eastAsia="Times New Roman" w:hAnsi="Segoe UI" w:cs="Segoe UI"/>
          <w:color w:val="111111"/>
          <w:sz w:val="21"/>
          <w:szCs w:val="21"/>
          <w:lang w:val="en-IN" w:eastAsia="en-IN"/>
        </w:rPr>
        <w:t xml:space="preserve"> </w:t>
      </w:r>
      <w:r w:rsidRPr="00AE2077">
        <w:rPr>
          <w:rFonts w:ascii="Consolas" w:eastAsia="Times New Roman" w:hAnsi="Consolas" w:cs="Courier New"/>
          <w:color w:val="990000"/>
          <w:bdr w:val="none" w:sz="0" w:space="0" w:color="auto" w:frame="1"/>
          <w:lang w:val="en-IN" w:eastAsia="en-IN"/>
        </w:rPr>
        <w:t>ClassB</w:t>
      </w:r>
      <w:r w:rsidRPr="00AE2077">
        <w:rPr>
          <w:rFonts w:ascii="Segoe UI" w:eastAsia="Times New Roman" w:hAnsi="Segoe UI" w:cs="Segoe UI"/>
          <w:color w:val="111111"/>
          <w:sz w:val="21"/>
          <w:szCs w:val="21"/>
          <w:lang w:val="en-IN" w:eastAsia="en-IN"/>
        </w:rPr>
        <w:t>.</w:t>
      </w:r>
    </w:p>
    <w:p w14:paraId="2DF8C7D6" w14:textId="77777777" w:rsidR="00AE2077" w:rsidRPr="00AE2077" w:rsidRDefault="00AE2077" w:rsidP="00AE2077">
      <w:pPr>
        <w:shd w:val="clear" w:color="auto" w:fill="FFFFFF"/>
        <w:rPr>
          <w:rFonts w:ascii="Segoe UI" w:eastAsia="Times New Roman" w:hAnsi="Segoe UI" w:cs="Segoe UI"/>
          <w:color w:val="111111"/>
          <w:sz w:val="21"/>
          <w:szCs w:val="21"/>
          <w:lang w:val="en-IN" w:eastAsia="en-IN"/>
        </w:rPr>
      </w:pPr>
      <w:r w:rsidRPr="00AE2077">
        <w:rPr>
          <w:rFonts w:ascii="Segoe UI" w:eastAsia="Times New Roman" w:hAnsi="Segoe UI" w:cs="Segoe UI"/>
          <w:b/>
          <w:bCs/>
          <w:color w:val="111111"/>
          <w:sz w:val="21"/>
          <w:szCs w:val="21"/>
          <w:bdr w:val="none" w:sz="0" w:space="0" w:color="auto" w:frame="1"/>
          <w:lang w:val="en-IN" w:eastAsia="en-IN"/>
        </w:rPr>
        <w:t> </w:t>
      </w:r>
    </w:p>
    <w:p w14:paraId="3C1729B2" w14:textId="57DDA1F5" w:rsidR="00AE2077" w:rsidRDefault="00AE2077" w:rsidP="00AE2077">
      <w:pPr>
        <w:shd w:val="clear" w:color="auto" w:fill="FFFFFF"/>
        <w:rPr>
          <w:rFonts w:ascii="Segoe UI" w:eastAsia="Times New Roman" w:hAnsi="Segoe UI" w:cs="Segoe UI"/>
          <w:color w:val="111111"/>
          <w:sz w:val="21"/>
          <w:szCs w:val="21"/>
          <w:lang w:val="en-IN" w:eastAsia="en-IN"/>
        </w:rPr>
      </w:pPr>
      <w:r w:rsidRPr="00AE2077">
        <w:rPr>
          <w:rFonts w:ascii="Segoe UI" w:eastAsia="Times New Roman" w:hAnsi="Segoe UI" w:cs="Segoe UI"/>
          <w:b/>
          <w:bCs/>
          <w:color w:val="111111"/>
          <w:sz w:val="21"/>
          <w:szCs w:val="21"/>
          <w:bdr w:val="none" w:sz="0" w:space="0" w:color="auto" w:frame="1"/>
          <w:lang w:val="en-IN" w:eastAsia="en-IN"/>
        </w:rPr>
        <w:t>Point to remember</w:t>
      </w:r>
      <w:r w:rsidRPr="00AE2077">
        <w:rPr>
          <w:rFonts w:ascii="Segoe UI" w:eastAsia="Times New Roman" w:hAnsi="Segoe UI" w:cs="Segoe UI"/>
          <w:color w:val="111111"/>
          <w:sz w:val="21"/>
          <w:szCs w:val="21"/>
          <w:lang w:val="en-IN" w:eastAsia="en-IN"/>
        </w:rPr>
        <w:t>: We can only and only equate the dissimilar objects if they are derived from each other. We can equate an object of a base class to a derived class but not vice versa.</w:t>
      </w:r>
    </w:p>
    <w:p w14:paraId="6C9B26DE" w14:textId="172EFDF3" w:rsidR="00046682" w:rsidRDefault="00046682" w:rsidP="00AE2077">
      <w:pPr>
        <w:shd w:val="clear" w:color="auto" w:fill="FFFFFF"/>
        <w:rPr>
          <w:rFonts w:ascii="Segoe UI" w:eastAsia="Times New Roman" w:hAnsi="Segoe UI" w:cs="Segoe UI"/>
          <w:color w:val="111111"/>
          <w:sz w:val="21"/>
          <w:szCs w:val="21"/>
          <w:lang w:val="en-IN" w:eastAsia="en-IN"/>
        </w:rPr>
      </w:pPr>
    </w:p>
    <w:p w14:paraId="00D10AF4" w14:textId="6E9DE48A" w:rsidR="00046682" w:rsidRDefault="00046682" w:rsidP="00AE2077">
      <w:pPr>
        <w:shd w:val="clear" w:color="auto" w:fill="FFFFFF"/>
        <w:rPr>
          <w:rFonts w:ascii="Segoe UI" w:eastAsia="Times New Roman" w:hAnsi="Segoe UI" w:cs="Segoe UI"/>
          <w:color w:val="111111"/>
          <w:sz w:val="21"/>
          <w:szCs w:val="21"/>
          <w:lang w:val="en-IN" w:eastAsia="en-IN"/>
        </w:rPr>
      </w:pPr>
    </w:p>
    <w:p w14:paraId="3A55814A" w14:textId="77777777" w:rsidR="00046682" w:rsidRPr="00AE2077" w:rsidRDefault="00046682" w:rsidP="00AE2077">
      <w:pPr>
        <w:shd w:val="clear" w:color="auto" w:fill="FFFFFF"/>
        <w:rPr>
          <w:rFonts w:ascii="Segoe UI" w:eastAsia="Times New Roman" w:hAnsi="Segoe UI" w:cs="Segoe UI"/>
          <w:color w:val="111111"/>
          <w:sz w:val="21"/>
          <w:szCs w:val="21"/>
          <w:lang w:val="en-IN" w:eastAsia="en-IN"/>
        </w:rPr>
      </w:pPr>
    </w:p>
    <w:p w14:paraId="2A4E3303" w14:textId="77777777" w:rsidR="00AE2077" w:rsidRPr="007D51B2" w:rsidRDefault="00AE2077" w:rsidP="007D51B2">
      <w:pPr>
        <w:shd w:val="clear" w:color="auto" w:fill="FFFFFF"/>
        <w:tabs>
          <w:tab w:val="left" w:pos="8460"/>
        </w:tabs>
        <w:rPr>
          <w:rFonts w:ascii="Segoe UI" w:eastAsia="Times New Roman" w:hAnsi="Segoe UI" w:cs="Segoe UI"/>
          <w:color w:val="111111"/>
          <w:sz w:val="21"/>
          <w:szCs w:val="21"/>
          <w:lang w:val="en-IN" w:eastAsia="en-IN"/>
        </w:rPr>
      </w:pPr>
    </w:p>
    <w:p w14:paraId="12ED90B3" w14:textId="11BEC1CE" w:rsidR="007E2D0E" w:rsidRPr="00034FC2" w:rsidRDefault="007E2D0E" w:rsidP="00034FC2">
      <w:pPr>
        <w:pStyle w:val="ListParagraph"/>
        <w:numPr>
          <w:ilvl w:val="0"/>
          <w:numId w:val="26"/>
        </w:numPr>
        <w:shd w:val="clear" w:color="auto" w:fill="FFFFFF"/>
        <w:rPr>
          <w:rFonts w:ascii="Segoe UI" w:eastAsia="Times New Roman" w:hAnsi="Segoe UI" w:cs="Segoe UI"/>
          <w:color w:val="111111"/>
          <w:sz w:val="21"/>
          <w:szCs w:val="21"/>
          <w:lang w:val="en-IN" w:eastAsia="en-IN"/>
        </w:rPr>
      </w:pPr>
    </w:p>
    <w:p w14:paraId="08B9C792" w14:textId="77777777" w:rsidR="007E2D0E" w:rsidRDefault="007E2D0E" w:rsidP="00B515BE">
      <w:pPr>
        <w:shd w:val="clear" w:color="auto" w:fill="FFFFFF"/>
        <w:rPr>
          <w:rFonts w:ascii="Segoe UI" w:eastAsia="Times New Roman" w:hAnsi="Segoe UI" w:cs="Segoe UI"/>
          <w:color w:val="111111"/>
          <w:sz w:val="21"/>
          <w:szCs w:val="21"/>
          <w:lang w:val="en-IN" w:eastAsia="en-IN"/>
        </w:rPr>
      </w:pPr>
    </w:p>
    <w:p w14:paraId="74349255" w14:textId="77777777" w:rsidR="0007549F" w:rsidRPr="00B515BE" w:rsidRDefault="0007549F" w:rsidP="00B515BE">
      <w:pPr>
        <w:shd w:val="clear" w:color="auto" w:fill="FFFFFF"/>
        <w:rPr>
          <w:rFonts w:ascii="Segoe UI" w:eastAsia="Times New Roman" w:hAnsi="Segoe UI" w:cs="Segoe UI"/>
          <w:color w:val="111111"/>
          <w:sz w:val="21"/>
          <w:szCs w:val="21"/>
          <w:lang w:val="en-IN" w:eastAsia="en-IN"/>
        </w:rPr>
      </w:pPr>
    </w:p>
    <w:p w14:paraId="4154B69C" w14:textId="77777777" w:rsidR="00636752" w:rsidRPr="00636752" w:rsidRDefault="00B515BE" w:rsidP="00636752">
      <w:pPr>
        <w:pStyle w:val="HTMLPreformatted"/>
        <w:pBdr>
          <w:top w:val="single" w:sz="6" w:space="5" w:color="FBEDBB"/>
          <w:left w:val="single" w:sz="6" w:space="5" w:color="FBEDBB"/>
          <w:bottom w:val="single" w:sz="6" w:space="5" w:color="FBEDBB"/>
          <w:right w:val="single" w:sz="6" w:space="5" w:color="FBEDBB"/>
        </w:pBdr>
        <w:shd w:val="clear" w:color="auto" w:fill="FBEDBB"/>
        <w:rPr>
          <w:rFonts w:eastAsia="Times New Roman" w:cs="Courier New"/>
          <w:color w:val="303030"/>
          <w:sz w:val="18"/>
          <w:szCs w:val="18"/>
          <w:lang w:val="en-IN" w:eastAsia="en-IN"/>
        </w:rPr>
      </w:pPr>
      <w:r w:rsidRPr="00B515BE">
        <w:rPr>
          <w:rFonts w:ascii="Segoe UI" w:eastAsia="Times New Roman" w:hAnsi="Segoe UI" w:cs="Segoe UI"/>
          <w:b/>
          <w:bCs/>
          <w:color w:val="111111"/>
          <w:sz w:val="21"/>
          <w:szCs w:val="21"/>
          <w:bdr w:val="none" w:sz="0" w:space="0" w:color="auto" w:frame="1"/>
          <w:lang w:val="en-IN" w:eastAsia="en-IN"/>
        </w:rPr>
        <w:t> </w:t>
      </w:r>
      <w:r w:rsidR="00636752" w:rsidRPr="00636752">
        <w:rPr>
          <w:rFonts w:eastAsia="Times New Roman" w:cs="Courier New"/>
          <w:color w:val="0000FF"/>
          <w:sz w:val="18"/>
          <w:szCs w:val="18"/>
          <w:bdr w:val="none" w:sz="0" w:space="0" w:color="auto" w:frame="1"/>
          <w:lang w:val="en-IN" w:eastAsia="en-IN"/>
        </w:rPr>
        <w:t>public</w:t>
      </w:r>
      <w:r w:rsidR="00636752" w:rsidRPr="00636752">
        <w:rPr>
          <w:rFonts w:eastAsia="Times New Roman" w:cs="Courier New"/>
          <w:color w:val="303030"/>
          <w:sz w:val="18"/>
          <w:szCs w:val="18"/>
          <w:lang w:val="en-IN" w:eastAsia="en-IN"/>
        </w:rPr>
        <w:t xml:space="preserve"> </w:t>
      </w:r>
      <w:r w:rsidR="00636752" w:rsidRPr="00636752">
        <w:rPr>
          <w:rFonts w:eastAsia="Times New Roman" w:cs="Courier New"/>
          <w:color w:val="0000FF"/>
          <w:sz w:val="18"/>
          <w:szCs w:val="18"/>
          <w:bdr w:val="none" w:sz="0" w:space="0" w:color="auto" w:frame="1"/>
          <w:lang w:val="en-IN" w:eastAsia="en-IN"/>
        </w:rPr>
        <w:t>class</w:t>
      </w:r>
      <w:r w:rsidR="00636752" w:rsidRPr="00636752">
        <w:rPr>
          <w:rFonts w:eastAsia="Times New Roman" w:cs="Courier New"/>
          <w:color w:val="303030"/>
          <w:sz w:val="18"/>
          <w:szCs w:val="18"/>
          <w:lang w:val="en-IN" w:eastAsia="en-IN"/>
        </w:rPr>
        <w:t xml:space="preserve"> ClassB</w:t>
      </w:r>
    </w:p>
    <w:p w14:paraId="69EE5F2D"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78C63FC0"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public</w:t>
      </w: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int</w:t>
      </w:r>
      <w:r w:rsidRPr="00636752">
        <w:rPr>
          <w:rFonts w:ascii="Consolas" w:eastAsia="Times New Roman" w:hAnsi="Consolas" w:cs="Courier New"/>
          <w:color w:val="303030"/>
          <w:sz w:val="18"/>
          <w:szCs w:val="18"/>
          <w:lang w:val="en-IN" w:eastAsia="en-IN"/>
        </w:rPr>
        <w:t xml:space="preserve"> b = </w:t>
      </w:r>
      <w:r w:rsidRPr="00636752">
        <w:rPr>
          <w:rFonts w:ascii="Consolas" w:eastAsia="Times New Roman" w:hAnsi="Consolas" w:cs="Courier New"/>
          <w:color w:val="000080"/>
          <w:sz w:val="18"/>
          <w:szCs w:val="18"/>
          <w:bdr w:val="none" w:sz="0" w:space="0" w:color="auto" w:frame="1"/>
          <w:lang w:val="en-IN" w:eastAsia="en-IN"/>
        </w:rPr>
        <w:t>100</w:t>
      </w:r>
      <w:r w:rsidRPr="00636752">
        <w:rPr>
          <w:rFonts w:ascii="Consolas" w:eastAsia="Times New Roman" w:hAnsi="Consolas" w:cs="Courier New"/>
          <w:color w:val="303030"/>
          <w:sz w:val="18"/>
          <w:szCs w:val="18"/>
          <w:lang w:val="en-IN" w:eastAsia="en-IN"/>
        </w:rPr>
        <w:t>;</w:t>
      </w:r>
    </w:p>
    <w:p w14:paraId="688892FF"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5A7C305A" w14:textId="77777777" w:rsidR="00636752" w:rsidRPr="00636752" w:rsidRDefault="00636752" w:rsidP="00636752">
      <w:pPr>
        <w:shd w:val="clear" w:color="auto" w:fill="FFFFFF"/>
        <w:spacing w:beforeAutospacing="1"/>
        <w:rPr>
          <w:rFonts w:ascii="Tahoma" w:eastAsia="Times New Roman" w:hAnsi="Tahoma" w:cs="Tahoma"/>
          <w:color w:val="303030"/>
          <w:sz w:val="27"/>
          <w:szCs w:val="27"/>
          <w:lang w:val="en-IN" w:eastAsia="en-IN"/>
        </w:rPr>
      </w:pPr>
      <w:r w:rsidRPr="00636752">
        <w:rPr>
          <w:rFonts w:ascii="Tahoma" w:eastAsia="Times New Roman" w:hAnsi="Tahoma" w:cs="Tahoma"/>
          <w:color w:val="0000FF"/>
          <w:sz w:val="27"/>
          <w:szCs w:val="27"/>
          <w:bdr w:val="none" w:sz="0" w:space="0" w:color="auto" w:frame="1"/>
          <w:lang w:val="en-IN" w:eastAsia="en-IN"/>
        </w:rPr>
        <w:t>public</w:t>
      </w:r>
      <w:r w:rsidRPr="00636752">
        <w:rPr>
          <w:rFonts w:ascii="Tahoma" w:eastAsia="Times New Roman" w:hAnsi="Tahoma" w:cs="Tahoma"/>
          <w:color w:val="303030"/>
          <w:sz w:val="27"/>
          <w:szCs w:val="27"/>
          <w:lang w:val="en-IN" w:eastAsia="en-IN"/>
        </w:rPr>
        <w:t> </w:t>
      </w:r>
      <w:r w:rsidRPr="00636752">
        <w:rPr>
          <w:rFonts w:ascii="Tahoma" w:eastAsia="Times New Roman" w:hAnsi="Tahoma" w:cs="Tahoma"/>
          <w:color w:val="0000FF"/>
          <w:sz w:val="27"/>
          <w:szCs w:val="27"/>
          <w:bdr w:val="none" w:sz="0" w:space="0" w:color="auto" w:frame="1"/>
          <w:lang w:val="en-IN" w:eastAsia="en-IN"/>
        </w:rPr>
        <w:t>class</w:t>
      </w:r>
      <w:r w:rsidRPr="00636752">
        <w:rPr>
          <w:rFonts w:ascii="Tahoma" w:eastAsia="Times New Roman" w:hAnsi="Tahoma" w:cs="Tahoma"/>
          <w:color w:val="303030"/>
          <w:sz w:val="27"/>
          <w:szCs w:val="27"/>
          <w:lang w:val="en-IN" w:eastAsia="en-IN"/>
        </w:rPr>
        <w:t> ClassA:ClassB</w:t>
      </w:r>
      <w:r w:rsidRPr="00636752">
        <w:rPr>
          <w:rFonts w:ascii="Tahoma" w:eastAsia="Times New Roman" w:hAnsi="Tahoma" w:cs="Tahoma"/>
          <w:color w:val="303030"/>
          <w:sz w:val="27"/>
          <w:szCs w:val="27"/>
          <w:lang w:val="en-IN" w:eastAsia="en-IN"/>
        </w:rPr>
        <w:br/>
        <w:t>{</w:t>
      </w:r>
      <w:r w:rsidRPr="00636752">
        <w:rPr>
          <w:rFonts w:ascii="Tahoma" w:eastAsia="Times New Roman" w:hAnsi="Tahoma" w:cs="Tahoma"/>
          <w:color w:val="303030"/>
          <w:sz w:val="27"/>
          <w:szCs w:val="27"/>
          <w:lang w:val="en-IN" w:eastAsia="en-IN"/>
        </w:rPr>
        <w:br/>
      </w:r>
      <w:r w:rsidRPr="00636752">
        <w:rPr>
          <w:rFonts w:ascii="Tahoma" w:eastAsia="Times New Roman" w:hAnsi="Tahoma" w:cs="Tahoma"/>
          <w:color w:val="0000FF"/>
          <w:sz w:val="27"/>
          <w:szCs w:val="27"/>
          <w:bdr w:val="none" w:sz="0" w:space="0" w:color="auto" w:frame="1"/>
          <w:lang w:val="en-IN" w:eastAsia="en-IN"/>
        </w:rPr>
        <w:t>public</w:t>
      </w:r>
      <w:r w:rsidRPr="00636752">
        <w:rPr>
          <w:rFonts w:ascii="Tahoma" w:eastAsia="Times New Roman" w:hAnsi="Tahoma" w:cs="Tahoma"/>
          <w:color w:val="303030"/>
          <w:sz w:val="27"/>
          <w:szCs w:val="27"/>
          <w:lang w:val="en-IN" w:eastAsia="en-IN"/>
        </w:rPr>
        <w:t> </w:t>
      </w:r>
      <w:r w:rsidRPr="00636752">
        <w:rPr>
          <w:rFonts w:ascii="Tahoma" w:eastAsia="Times New Roman" w:hAnsi="Tahoma" w:cs="Tahoma"/>
          <w:color w:val="0000FF"/>
          <w:sz w:val="27"/>
          <w:szCs w:val="27"/>
          <w:bdr w:val="none" w:sz="0" w:space="0" w:color="auto" w:frame="1"/>
          <w:lang w:val="en-IN" w:eastAsia="en-IN"/>
        </w:rPr>
        <w:t>int</w:t>
      </w:r>
      <w:r w:rsidRPr="00636752">
        <w:rPr>
          <w:rFonts w:ascii="Tahoma" w:eastAsia="Times New Roman" w:hAnsi="Tahoma" w:cs="Tahoma"/>
          <w:color w:val="303030"/>
          <w:sz w:val="27"/>
          <w:szCs w:val="27"/>
          <w:lang w:val="en-IN" w:eastAsia="en-IN"/>
        </w:rPr>
        <w:t> a = </w:t>
      </w:r>
      <w:r w:rsidRPr="00636752">
        <w:rPr>
          <w:rFonts w:ascii="Tahoma" w:eastAsia="Times New Roman" w:hAnsi="Tahoma" w:cs="Tahoma"/>
          <w:color w:val="000080"/>
          <w:sz w:val="27"/>
          <w:szCs w:val="27"/>
          <w:bdr w:val="none" w:sz="0" w:space="0" w:color="auto" w:frame="1"/>
          <w:lang w:val="en-IN" w:eastAsia="en-IN"/>
        </w:rPr>
        <w:t>100</w:t>
      </w:r>
      <w:r w:rsidRPr="00636752">
        <w:rPr>
          <w:rFonts w:ascii="Tahoma" w:eastAsia="Times New Roman" w:hAnsi="Tahoma" w:cs="Tahoma"/>
          <w:color w:val="303030"/>
          <w:sz w:val="27"/>
          <w:szCs w:val="27"/>
          <w:lang w:val="en-IN" w:eastAsia="en-IN"/>
        </w:rPr>
        <w:t>;</w:t>
      </w:r>
      <w:r w:rsidRPr="00636752">
        <w:rPr>
          <w:rFonts w:ascii="Tahoma" w:eastAsia="Times New Roman" w:hAnsi="Tahoma" w:cs="Tahoma"/>
          <w:color w:val="303030"/>
          <w:sz w:val="27"/>
          <w:szCs w:val="27"/>
          <w:lang w:val="en-IN" w:eastAsia="en-IN"/>
        </w:rPr>
        <w:br/>
        <w:t>}</w:t>
      </w:r>
    </w:p>
    <w:p w14:paraId="6957E63A" w14:textId="77777777" w:rsidR="00636752" w:rsidRPr="00636752" w:rsidRDefault="00636752" w:rsidP="00636752">
      <w:pPr>
        <w:shd w:val="clear" w:color="auto" w:fill="FFFFFF"/>
        <w:spacing w:beforeAutospacing="1"/>
        <w:rPr>
          <w:rFonts w:ascii="Tahoma" w:eastAsia="Times New Roman" w:hAnsi="Tahoma" w:cs="Tahoma"/>
          <w:color w:val="303030"/>
          <w:sz w:val="27"/>
          <w:szCs w:val="27"/>
          <w:lang w:val="en-IN" w:eastAsia="en-IN"/>
        </w:rPr>
      </w:pPr>
      <w:r w:rsidRPr="00636752">
        <w:rPr>
          <w:rFonts w:ascii="Tahoma" w:eastAsia="Times New Roman" w:hAnsi="Tahoma" w:cs="Tahoma"/>
          <w:color w:val="303030"/>
          <w:sz w:val="27"/>
          <w:szCs w:val="27"/>
          <w:bdr w:val="none" w:sz="0" w:space="0" w:color="auto" w:frame="1"/>
          <w:lang w:val="en-IN" w:eastAsia="en-IN"/>
        </w:rPr>
        <w:t>///</w:t>
      </w:r>
      <w:r w:rsidRPr="00636752">
        <w:rPr>
          <w:rFonts w:ascii="Tahoma" w:eastAsia="Times New Roman" w:hAnsi="Tahoma" w:cs="Tahoma"/>
          <w:i/>
          <w:iCs/>
          <w:color w:val="008000"/>
          <w:sz w:val="27"/>
          <w:szCs w:val="27"/>
          <w:bdr w:val="none" w:sz="0" w:space="0" w:color="auto" w:frame="1"/>
          <w:lang w:val="en-IN" w:eastAsia="en-IN"/>
        </w:rPr>
        <w:t> &lt;summary&gt;</w:t>
      </w:r>
      <w:r w:rsidRPr="00636752">
        <w:rPr>
          <w:rFonts w:ascii="Tahoma" w:eastAsia="Times New Roman" w:hAnsi="Tahoma" w:cs="Tahoma"/>
          <w:i/>
          <w:iCs/>
          <w:color w:val="008000"/>
          <w:sz w:val="27"/>
          <w:szCs w:val="27"/>
          <w:bdr w:val="none" w:sz="0" w:space="0" w:color="auto" w:frame="1"/>
          <w:lang w:val="en-IN" w:eastAsia="en-IN"/>
        </w:rPr>
        <w:br/>
      </w:r>
      <w:r w:rsidRPr="00636752">
        <w:rPr>
          <w:rFonts w:ascii="Tahoma" w:eastAsia="Times New Roman" w:hAnsi="Tahoma" w:cs="Tahoma"/>
          <w:color w:val="303030"/>
          <w:sz w:val="27"/>
          <w:szCs w:val="27"/>
          <w:bdr w:val="none" w:sz="0" w:space="0" w:color="auto" w:frame="1"/>
          <w:lang w:val="en-IN" w:eastAsia="en-IN"/>
        </w:rPr>
        <w:t>///</w:t>
      </w:r>
      <w:r w:rsidRPr="00636752">
        <w:rPr>
          <w:rFonts w:ascii="Tahoma" w:eastAsia="Times New Roman" w:hAnsi="Tahoma" w:cs="Tahoma"/>
          <w:i/>
          <w:iCs/>
          <w:color w:val="008000"/>
          <w:sz w:val="27"/>
          <w:szCs w:val="27"/>
          <w:bdr w:val="none" w:sz="0" w:space="0" w:color="auto" w:frame="1"/>
          <w:lang w:val="en-IN" w:eastAsia="en-IN"/>
        </w:rPr>
        <w:t> Program: used to execute the method.</w:t>
      </w:r>
      <w:r w:rsidRPr="00636752">
        <w:rPr>
          <w:rFonts w:ascii="Tahoma" w:eastAsia="Times New Roman" w:hAnsi="Tahoma" w:cs="Tahoma"/>
          <w:i/>
          <w:iCs/>
          <w:color w:val="008000"/>
          <w:sz w:val="27"/>
          <w:szCs w:val="27"/>
          <w:bdr w:val="none" w:sz="0" w:space="0" w:color="auto" w:frame="1"/>
          <w:lang w:val="en-IN" w:eastAsia="en-IN"/>
        </w:rPr>
        <w:br/>
      </w:r>
      <w:r w:rsidRPr="00636752">
        <w:rPr>
          <w:rFonts w:ascii="Tahoma" w:eastAsia="Times New Roman" w:hAnsi="Tahoma" w:cs="Tahoma"/>
          <w:color w:val="303030"/>
          <w:sz w:val="27"/>
          <w:szCs w:val="27"/>
          <w:bdr w:val="none" w:sz="0" w:space="0" w:color="auto" w:frame="1"/>
          <w:lang w:val="en-IN" w:eastAsia="en-IN"/>
        </w:rPr>
        <w:t>///</w:t>
      </w:r>
      <w:r w:rsidRPr="00636752">
        <w:rPr>
          <w:rFonts w:ascii="Tahoma" w:eastAsia="Times New Roman" w:hAnsi="Tahoma" w:cs="Tahoma"/>
          <w:i/>
          <w:iCs/>
          <w:color w:val="008000"/>
          <w:sz w:val="27"/>
          <w:szCs w:val="27"/>
          <w:bdr w:val="none" w:sz="0" w:space="0" w:color="auto" w:frame="1"/>
          <w:lang w:val="en-IN" w:eastAsia="en-IN"/>
        </w:rPr>
        <w:t> Contains Main method.</w:t>
      </w:r>
      <w:r w:rsidRPr="00636752">
        <w:rPr>
          <w:rFonts w:ascii="Tahoma" w:eastAsia="Times New Roman" w:hAnsi="Tahoma" w:cs="Tahoma"/>
          <w:i/>
          <w:iCs/>
          <w:color w:val="008000"/>
          <w:sz w:val="27"/>
          <w:szCs w:val="27"/>
          <w:bdr w:val="none" w:sz="0" w:space="0" w:color="auto" w:frame="1"/>
          <w:lang w:val="en-IN" w:eastAsia="en-IN"/>
        </w:rPr>
        <w:br/>
      </w:r>
      <w:r w:rsidRPr="00636752">
        <w:rPr>
          <w:rFonts w:ascii="Tahoma" w:eastAsia="Times New Roman" w:hAnsi="Tahoma" w:cs="Tahoma"/>
          <w:color w:val="303030"/>
          <w:sz w:val="27"/>
          <w:szCs w:val="27"/>
          <w:bdr w:val="none" w:sz="0" w:space="0" w:color="auto" w:frame="1"/>
          <w:lang w:val="en-IN" w:eastAsia="en-IN"/>
        </w:rPr>
        <w:t>///</w:t>
      </w:r>
      <w:r w:rsidRPr="00636752">
        <w:rPr>
          <w:rFonts w:ascii="Tahoma" w:eastAsia="Times New Roman" w:hAnsi="Tahoma" w:cs="Tahoma"/>
          <w:i/>
          <w:iCs/>
          <w:color w:val="008000"/>
          <w:sz w:val="27"/>
          <w:szCs w:val="27"/>
          <w:bdr w:val="none" w:sz="0" w:space="0" w:color="auto" w:frame="1"/>
          <w:lang w:val="en-IN" w:eastAsia="en-IN"/>
        </w:rPr>
        <w:t> &lt;/summary&gt;</w:t>
      </w:r>
      <w:r w:rsidRPr="00636752">
        <w:rPr>
          <w:rFonts w:ascii="Tahoma" w:eastAsia="Times New Roman" w:hAnsi="Tahoma" w:cs="Tahoma"/>
          <w:i/>
          <w:iCs/>
          <w:color w:val="008000"/>
          <w:sz w:val="27"/>
          <w:szCs w:val="27"/>
          <w:bdr w:val="none" w:sz="0" w:space="0" w:color="auto" w:frame="1"/>
          <w:lang w:val="en-IN" w:eastAsia="en-IN"/>
        </w:rPr>
        <w:br/>
      </w:r>
      <w:r w:rsidRPr="00636752">
        <w:rPr>
          <w:rFonts w:ascii="Tahoma" w:eastAsia="Times New Roman" w:hAnsi="Tahoma" w:cs="Tahoma"/>
          <w:color w:val="0000FF"/>
          <w:sz w:val="27"/>
          <w:szCs w:val="27"/>
          <w:bdr w:val="none" w:sz="0" w:space="0" w:color="auto" w:frame="1"/>
          <w:lang w:val="en-IN" w:eastAsia="en-IN"/>
        </w:rPr>
        <w:t>public</w:t>
      </w:r>
      <w:r w:rsidRPr="00636752">
        <w:rPr>
          <w:rFonts w:ascii="Tahoma" w:eastAsia="Times New Roman" w:hAnsi="Tahoma" w:cs="Tahoma"/>
          <w:color w:val="303030"/>
          <w:sz w:val="27"/>
          <w:szCs w:val="27"/>
          <w:lang w:val="en-IN" w:eastAsia="en-IN"/>
        </w:rPr>
        <w:t> </w:t>
      </w:r>
      <w:r w:rsidRPr="00636752">
        <w:rPr>
          <w:rFonts w:ascii="Tahoma" w:eastAsia="Times New Roman" w:hAnsi="Tahoma" w:cs="Tahoma"/>
          <w:color w:val="0000FF"/>
          <w:sz w:val="27"/>
          <w:szCs w:val="27"/>
          <w:bdr w:val="none" w:sz="0" w:space="0" w:color="auto" w:frame="1"/>
          <w:lang w:val="en-IN" w:eastAsia="en-IN"/>
        </w:rPr>
        <w:t>class</w:t>
      </w:r>
      <w:r w:rsidRPr="00636752">
        <w:rPr>
          <w:rFonts w:ascii="Tahoma" w:eastAsia="Times New Roman" w:hAnsi="Tahoma" w:cs="Tahoma"/>
          <w:color w:val="303030"/>
          <w:sz w:val="27"/>
          <w:szCs w:val="27"/>
          <w:lang w:val="en-IN" w:eastAsia="en-IN"/>
        </w:rPr>
        <w:t> Program</w:t>
      </w:r>
      <w:r w:rsidRPr="00636752">
        <w:rPr>
          <w:rFonts w:ascii="Tahoma" w:eastAsia="Times New Roman" w:hAnsi="Tahoma" w:cs="Tahoma"/>
          <w:color w:val="303030"/>
          <w:sz w:val="27"/>
          <w:szCs w:val="27"/>
          <w:lang w:val="en-IN" w:eastAsia="en-IN"/>
        </w:rPr>
        <w:br/>
        <w:t>{</w:t>
      </w:r>
      <w:r w:rsidRPr="00636752">
        <w:rPr>
          <w:rFonts w:ascii="Tahoma" w:eastAsia="Times New Roman" w:hAnsi="Tahoma" w:cs="Tahoma"/>
          <w:color w:val="303030"/>
          <w:sz w:val="27"/>
          <w:szCs w:val="27"/>
          <w:lang w:val="en-IN" w:eastAsia="en-IN"/>
        </w:rPr>
        <w:br/>
      </w:r>
      <w:r w:rsidRPr="00636752">
        <w:rPr>
          <w:rFonts w:ascii="Tahoma" w:eastAsia="Times New Roman" w:hAnsi="Tahoma" w:cs="Tahoma"/>
          <w:color w:val="0000FF"/>
          <w:sz w:val="27"/>
          <w:szCs w:val="27"/>
          <w:bdr w:val="none" w:sz="0" w:space="0" w:color="auto" w:frame="1"/>
          <w:lang w:val="en-IN" w:eastAsia="en-IN"/>
        </w:rPr>
        <w:t>private</w:t>
      </w:r>
      <w:r w:rsidRPr="00636752">
        <w:rPr>
          <w:rFonts w:ascii="Tahoma" w:eastAsia="Times New Roman" w:hAnsi="Tahoma" w:cs="Tahoma"/>
          <w:color w:val="303030"/>
          <w:sz w:val="27"/>
          <w:szCs w:val="27"/>
          <w:lang w:val="en-IN" w:eastAsia="en-IN"/>
        </w:rPr>
        <w:t> </w:t>
      </w:r>
      <w:r w:rsidRPr="00636752">
        <w:rPr>
          <w:rFonts w:ascii="Tahoma" w:eastAsia="Times New Roman" w:hAnsi="Tahoma" w:cs="Tahoma"/>
          <w:color w:val="0000FF"/>
          <w:sz w:val="27"/>
          <w:szCs w:val="27"/>
          <w:bdr w:val="none" w:sz="0" w:space="0" w:color="auto" w:frame="1"/>
          <w:lang w:val="en-IN" w:eastAsia="en-IN"/>
        </w:rPr>
        <w:t>static</w:t>
      </w:r>
      <w:r w:rsidRPr="00636752">
        <w:rPr>
          <w:rFonts w:ascii="Tahoma" w:eastAsia="Times New Roman" w:hAnsi="Tahoma" w:cs="Tahoma"/>
          <w:color w:val="303030"/>
          <w:sz w:val="27"/>
          <w:szCs w:val="27"/>
          <w:lang w:val="en-IN" w:eastAsia="en-IN"/>
        </w:rPr>
        <w:t> </w:t>
      </w:r>
      <w:r w:rsidRPr="00636752">
        <w:rPr>
          <w:rFonts w:ascii="Tahoma" w:eastAsia="Times New Roman" w:hAnsi="Tahoma" w:cs="Tahoma"/>
          <w:color w:val="0000FF"/>
          <w:sz w:val="27"/>
          <w:szCs w:val="27"/>
          <w:bdr w:val="none" w:sz="0" w:space="0" w:color="auto" w:frame="1"/>
          <w:lang w:val="en-IN" w:eastAsia="en-IN"/>
        </w:rPr>
        <w:t>void</w:t>
      </w:r>
      <w:r w:rsidRPr="00636752">
        <w:rPr>
          <w:rFonts w:ascii="Tahoma" w:eastAsia="Times New Roman" w:hAnsi="Tahoma" w:cs="Tahoma"/>
          <w:color w:val="303030"/>
          <w:sz w:val="27"/>
          <w:szCs w:val="27"/>
          <w:lang w:val="en-IN" w:eastAsia="en-IN"/>
        </w:rPr>
        <w:t> Main(</w:t>
      </w:r>
      <w:r w:rsidRPr="00636752">
        <w:rPr>
          <w:rFonts w:ascii="Tahoma" w:eastAsia="Times New Roman" w:hAnsi="Tahoma" w:cs="Tahoma"/>
          <w:color w:val="0000FF"/>
          <w:sz w:val="27"/>
          <w:szCs w:val="27"/>
          <w:bdr w:val="none" w:sz="0" w:space="0" w:color="auto" w:frame="1"/>
          <w:lang w:val="en-IN" w:eastAsia="en-IN"/>
        </w:rPr>
        <w:t>string</w:t>
      </w:r>
      <w:r w:rsidRPr="00636752">
        <w:rPr>
          <w:rFonts w:ascii="Tahoma" w:eastAsia="Times New Roman" w:hAnsi="Tahoma" w:cs="Tahoma"/>
          <w:color w:val="303030"/>
          <w:sz w:val="27"/>
          <w:szCs w:val="27"/>
          <w:lang w:val="en-IN" w:eastAsia="en-IN"/>
        </w:rPr>
        <w:t>[] args)</w:t>
      </w:r>
      <w:r w:rsidRPr="00636752">
        <w:rPr>
          <w:rFonts w:ascii="Tahoma" w:eastAsia="Times New Roman" w:hAnsi="Tahoma" w:cs="Tahoma"/>
          <w:color w:val="303030"/>
          <w:sz w:val="27"/>
          <w:szCs w:val="27"/>
          <w:lang w:val="en-IN" w:eastAsia="en-IN"/>
        </w:rPr>
        <w:br/>
        <w:t>{</w:t>
      </w:r>
      <w:r w:rsidRPr="00636752">
        <w:rPr>
          <w:rFonts w:ascii="Tahoma" w:eastAsia="Times New Roman" w:hAnsi="Tahoma" w:cs="Tahoma"/>
          <w:color w:val="303030"/>
          <w:sz w:val="27"/>
          <w:szCs w:val="27"/>
          <w:lang w:val="en-IN" w:eastAsia="en-IN"/>
        </w:rPr>
        <w:br/>
        <w:t>ClassB classB = </w:t>
      </w:r>
      <w:r w:rsidRPr="00636752">
        <w:rPr>
          <w:rFonts w:ascii="Tahoma" w:eastAsia="Times New Roman" w:hAnsi="Tahoma" w:cs="Tahoma"/>
          <w:color w:val="0000FF"/>
          <w:sz w:val="27"/>
          <w:szCs w:val="27"/>
          <w:bdr w:val="none" w:sz="0" w:space="0" w:color="auto" w:frame="1"/>
          <w:lang w:val="en-IN" w:eastAsia="en-IN"/>
        </w:rPr>
        <w:t>new</w:t>
      </w:r>
      <w:r w:rsidRPr="00636752">
        <w:rPr>
          <w:rFonts w:ascii="Tahoma" w:eastAsia="Times New Roman" w:hAnsi="Tahoma" w:cs="Tahoma"/>
          <w:color w:val="303030"/>
          <w:sz w:val="27"/>
          <w:szCs w:val="27"/>
          <w:lang w:val="en-IN" w:eastAsia="en-IN"/>
        </w:rPr>
        <w:t> ClassB();</w:t>
      </w:r>
      <w:r w:rsidRPr="00636752">
        <w:rPr>
          <w:rFonts w:ascii="Tahoma" w:eastAsia="Times New Roman" w:hAnsi="Tahoma" w:cs="Tahoma"/>
          <w:color w:val="303030"/>
          <w:sz w:val="27"/>
          <w:szCs w:val="27"/>
          <w:lang w:val="en-IN" w:eastAsia="en-IN"/>
        </w:rPr>
        <w:br/>
        <w:t>ClassA classA = </w:t>
      </w:r>
      <w:r w:rsidRPr="00636752">
        <w:rPr>
          <w:rFonts w:ascii="Tahoma" w:eastAsia="Times New Roman" w:hAnsi="Tahoma" w:cs="Tahoma"/>
          <w:color w:val="0000FF"/>
          <w:sz w:val="27"/>
          <w:szCs w:val="27"/>
          <w:bdr w:val="none" w:sz="0" w:space="0" w:color="auto" w:frame="1"/>
          <w:lang w:val="en-IN" w:eastAsia="en-IN"/>
        </w:rPr>
        <w:t>new</w:t>
      </w:r>
      <w:r w:rsidRPr="00636752">
        <w:rPr>
          <w:rFonts w:ascii="Tahoma" w:eastAsia="Times New Roman" w:hAnsi="Tahoma" w:cs="Tahoma"/>
          <w:color w:val="303030"/>
          <w:sz w:val="27"/>
          <w:szCs w:val="27"/>
          <w:lang w:val="en-IN" w:eastAsia="en-IN"/>
        </w:rPr>
        <w:t> ClassA();</w:t>
      </w:r>
      <w:r w:rsidRPr="00636752">
        <w:rPr>
          <w:rFonts w:ascii="Tahoma" w:eastAsia="Times New Roman" w:hAnsi="Tahoma" w:cs="Tahoma"/>
          <w:color w:val="303030"/>
          <w:sz w:val="27"/>
          <w:szCs w:val="27"/>
          <w:lang w:val="en-IN" w:eastAsia="en-IN"/>
        </w:rPr>
        <w:br/>
        <w:t>classB=classA;</w:t>
      </w:r>
      <w:r w:rsidRPr="00636752">
        <w:rPr>
          <w:rFonts w:ascii="Tahoma" w:eastAsia="Times New Roman" w:hAnsi="Tahoma" w:cs="Tahoma"/>
          <w:color w:val="303030"/>
          <w:sz w:val="27"/>
          <w:szCs w:val="27"/>
          <w:lang w:val="en-IN" w:eastAsia="en-IN"/>
        </w:rPr>
        <w:br/>
        <w:t>classA = (ClassA)classB;</w:t>
      </w:r>
      <w:r w:rsidRPr="00636752">
        <w:rPr>
          <w:rFonts w:ascii="Tahoma" w:eastAsia="Times New Roman" w:hAnsi="Tahoma" w:cs="Tahoma"/>
          <w:color w:val="303030"/>
          <w:sz w:val="27"/>
          <w:szCs w:val="27"/>
          <w:lang w:val="en-IN" w:eastAsia="en-IN"/>
        </w:rPr>
        <w:br/>
        <w:t>}</w:t>
      </w:r>
      <w:r w:rsidRPr="00636752">
        <w:rPr>
          <w:rFonts w:ascii="Tahoma" w:eastAsia="Times New Roman" w:hAnsi="Tahoma" w:cs="Tahoma"/>
          <w:color w:val="303030"/>
          <w:sz w:val="27"/>
          <w:szCs w:val="27"/>
          <w:lang w:val="en-IN" w:eastAsia="en-IN"/>
        </w:rPr>
        <w:br/>
        <w:t>}</w:t>
      </w:r>
    </w:p>
    <w:p w14:paraId="6C2830BC"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Although we violated a C# rule of equating objects, we did not get any compiler error because of the cast we did to the object. </w:t>
      </w:r>
      <w:r w:rsidRPr="00636752">
        <w:rPr>
          <w:rFonts w:ascii="Consolas" w:eastAsia="Times New Roman" w:hAnsi="Consolas" w:cs="Courier New"/>
          <w:color w:val="990000"/>
          <w:bdr w:val="none" w:sz="0" w:space="0" w:color="auto" w:frame="1"/>
          <w:lang w:val="en-IN" w:eastAsia="en-IN"/>
        </w:rPr>
        <w:t>A()</w:t>
      </w:r>
      <w:r w:rsidRPr="00636752">
        <w:rPr>
          <w:rFonts w:ascii="Segoe UI" w:eastAsia="Times New Roman" w:hAnsi="Segoe UI" w:cs="Segoe UI"/>
          <w:color w:val="111111"/>
          <w:sz w:val="21"/>
          <w:szCs w:val="21"/>
          <w:lang w:val="en-IN" w:eastAsia="en-IN"/>
        </w:rPr>
        <w:t> is called a cast. Within the brackets, the name of the class is put. A cast basically proves to be a great leveller. When we intend to write </w:t>
      </w:r>
      <w:r w:rsidRPr="00636752">
        <w:rPr>
          <w:rFonts w:ascii="Consolas" w:eastAsia="Times New Roman" w:hAnsi="Consolas" w:cs="Courier New"/>
          <w:color w:val="990000"/>
          <w:bdr w:val="none" w:sz="0" w:space="0" w:color="auto" w:frame="1"/>
          <w:lang w:val="en-IN" w:eastAsia="en-IN"/>
        </w:rPr>
        <w:t>classA = classB</w:t>
      </w:r>
      <w:r w:rsidRPr="00636752">
        <w:rPr>
          <w:rFonts w:ascii="Segoe UI" w:eastAsia="Times New Roman" w:hAnsi="Segoe UI" w:cs="Segoe UI"/>
          <w:color w:val="111111"/>
          <w:sz w:val="21"/>
          <w:szCs w:val="21"/>
          <w:lang w:val="en-IN" w:eastAsia="en-IN"/>
        </w:rPr>
        <w:t>, C# expects the right hand side of the equal to be a </w:t>
      </w:r>
      <w:r w:rsidRPr="00636752">
        <w:rPr>
          <w:rFonts w:ascii="Consolas" w:eastAsia="Times New Roman" w:hAnsi="Consolas" w:cs="Courier New"/>
          <w:color w:val="990000"/>
          <w:bdr w:val="none" w:sz="0" w:space="0" w:color="auto" w:frame="1"/>
          <w:lang w:val="en-IN" w:eastAsia="en-IN"/>
        </w:rPr>
        <w:t>classA</w:t>
      </w:r>
      <w:r w:rsidRPr="00636752">
        <w:rPr>
          <w:rFonts w:ascii="Segoe UI" w:eastAsia="Times New Roman" w:hAnsi="Segoe UI" w:cs="Segoe UI"/>
          <w:color w:val="111111"/>
          <w:sz w:val="21"/>
          <w:szCs w:val="21"/>
          <w:lang w:val="en-IN" w:eastAsia="en-IN"/>
        </w:rPr>
        <w:t>, i.e., a </w:t>
      </w:r>
      <w:r w:rsidRPr="00636752">
        <w:rPr>
          <w:rFonts w:ascii="Consolas" w:eastAsia="Times New Roman" w:hAnsi="Consolas" w:cs="Courier New"/>
          <w:color w:val="990000"/>
          <w:bdr w:val="none" w:sz="0" w:space="0" w:color="auto" w:frame="1"/>
          <w:lang w:val="en-IN" w:eastAsia="en-IN"/>
        </w:rPr>
        <w:t>ClassA </w:t>
      </w:r>
      <w:r w:rsidRPr="00636752">
        <w:rPr>
          <w:rFonts w:ascii="Segoe UI" w:eastAsia="Times New Roman" w:hAnsi="Segoe UI" w:cs="Segoe UI"/>
          <w:color w:val="111111"/>
          <w:sz w:val="21"/>
          <w:szCs w:val="21"/>
          <w:lang w:val="en-IN" w:eastAsia="en-IN"/>
        </w:rPr>
        <w:t>instance. But it finds </w:t>
      </w:r>
      <w:r w:rsidRPr="00636752">
        <w:rPr>
          <w:rFonts w:ascii="Consolas" w:eastAsia="Times New Roman" w:hAnsi="Consolas" w:cs="Courier New"/>
          <w:color w:val="990000"/>
          <w:bdr w:val="none" w:sz="0" w:space="0" w:color="auto" w:frame="1"/>
          <w:lang w:val="en-IN" w:eastAsia="en-IN"/>
        </w:rPr>
        <w:t>classB</w:t>
      </w:r>
      <w:r w:rsidRPr="00636752">
        <w:rPr>
          <w:rFonts w:ascii="Segoe UI" w:eastAsia="Times New Roman" w:hAnsi="Segoe UI" w:cs="Segoe UI"/>
          <w:color w:val="111111"/>
          <w:sz w:val="21"/>
          <w:szCs w:val="21"/>
          <w:lang w:val="en-IN" w:eastAsia="en-IN"/>
        </w:rPr>
        <w:t>, i.e., a </w:t>
      </w:r>
      <w:r w:rsidRPr="00636752">
        <w:rPr>
          <w:rFonts w:ascii="Consolas" w:eastAsia="Times New Roman" w:hAnsi="Consolas" w:cs="Courier New"/>
          <w:color w:val="990000"/>
          <w:bdr w:val="none" w:sz="0" w:space="0" w:color="auto" w:frame="1"/>
          <w:lang w:val="en-IN" w:eastAsia="en-IN"/>
        </w:rPr>
        <w:t>ClassB </w:t>
      </w:r>
      <w:r w:rsidRPr="00636752">
        <w:rPr>
          <w:rFonts w:ascii="Segoe UI" w:eastAsia="Times New Roman" w:hAnsi="Segoe UI" w:cs="Segoe UI"/>
          <w:color w:val="111111"/>
          <w:sz w:val="21"/>
          <w:szCs w:val="21"/>
          <w:lang w:val="en-IN" w:eastAsia="en-IN"/>
        </w:rPr>
        <w:t>instance. So when we apply the cast, we actually try to convert instance of </w:t>
      </w:r>
      <w:r w:rsidRPr="00636752">
        <w:rPr>
          <w:rFonts w:ascii="Consolas" w:eastAsia="Times New Roman" w:hAnsi="Consolas" w:cs="Courier New"/>
          <w:color w:val="990000"/>
          <w:bdr w:val="none" w:sz="0" w:space="0" w:color="auto" w:frame="1"/>
          <w:lang w:val="en-IN" w:eastAsia="en-IN"/>
        </w:rPr>
        <w:t>ClassB </w:t>
      </w:r>
      <w:r w:rsidRPr="00636752">
        <w:rPr>
          <w:rFonts w:ascii="Segoe UI" w:eastAsia="Times New Roman" w:hAnsi="Segoe UI" w:cs="Segoe UI"/>
          <w:color w:val="111111"/>
          <w:sz w:val="21"/>
          <w:szCs w:val="21"/>
          <w:lang w:val="en-IN" w:eastAsia="en-IN"/>
        </w:rPr>
        <w:t xml:space="preserve">to </w:t>
      </w:r>
      <w:r w:rsidRPr="00636752">
        <w:rPr>
          <w:rFonts w:ascii="Segoe UI" w:eastAsia="Times New Roman" w:hAnsi="Segoe UI" w:cs="Segoe UI"/>
          <w:color w:val="111111"/>
          <w:sz w:val="21"/>
          <w:szCs w:val="21"/>
          <w:lang w:val="en-IN" w:eastAsia="en-IN"/>
        </w:rPr>
        <w:lastRenderedPageBreak/>
        <w:t>instance of </w:t>
      </w:r>
      <w:r w:rsidRPr="00636752">
        <w:rPr>
          <w:rFonts w:ascii="Consolas" w:eastAsia="Times New Roman" w:hAnsi="Consolas" w:cs="Courier New"/>
          <w:color w:val="990000"/>
          <w:bdr w:val="none" w:sz="0" w:space="0" w:color="auto" w:frame="1"/>
          <w:lang w:val="en-IN" w:eastAsia="en-IN"/>
        </w:rPr>
        <w:t>ClassA</w:t>
      </w:r>
      <w:r w:rsidRPr="00636752">
        <w:rPr>
          <w:rFonts w:ascii="Segoe UI" w:eastAsia="Times New Roman" w:hAnsi="Segoe UI" w:cs="Segoe UI"/>
          <w:color w:val="111111"/>
          <w:sz w:val="21"/>
          <w:szCs w:val="21"/>
          <w:lang w:val="en-IN" w:eastAsia="en-IN"/>
        </w:rPr>
        <w:t>. This approach satisfies the rules of C# on only equating similar objects type. Remember it is only for the duration of the line that </w:t>
      </w:r>
      <w:r w:rsidRPr="00636752">
        <w:rPr>
          <w:rFonts w:ascii="Consolas" w:eastAsia="Times New Roman" w:hAnsi="Consolas" w:cs="Courier New"/>
          <w:color w:val="990000"/>
          <w:bdr w:val="none" w:sz="0" w:space="0" w:color="auto" w:frame="1"/>
          <w:lang w:val="en-IN" w:eastAsia="en-IN"/>
        </w:rPr>
        <w:t>classB </w:t>
      </w:r>
      <w:r w:rsidRPr="00636752">
        <w:rPr>
          <w:rFonts w:ascii="Segoe UI" w:eastAsia="Times New Roman" w:hAnsi="Segoe UI" w:cs="Segoe UI"/>
          <w:color w:val="111111"/>
          <w:sz w:val="21"/>
          <w:szCs w:val="21"/>
          <w:lang w:val="en-IN" w:eastAsia="en-IN"/>
        </w:rPr>
        <w:t>becomes a </w:t>
      </w:r>
      <w:r w:rsidRPr="00636752">
        <w:rPr>
          <w:rFonts w:ascii="Consolas" w:eastAsia="Times New Roman" w:hAnsi="Consolas" w:cs="Courier New"/>
          <w:color w:val="990000"/>
          <w:bdr w:val="none" w:sz="0" w:space="0" w:color="auto" w:frame="1"/>
          <w:lang w:val="en-IN" w:eastAsia="en-IN"/>
        </w:rPr>
        <w:t>ClassA </w:t>
      </w:r>
      <w:r w:rsidRPr="00636752">
        <w:rPr>
          <w:rFonts w:ascii="Segoe UI" w:eastAsia="Times New Roman" w:hAnsi="Segoe UI" w:cs="Segoe UI"/>
          <w:color w:val="111111"/>
          <w:sz w:val="21"/>
          <w:szCs w:val="21"/>
          <w:lang w:val="en-IN" w:eastAsia="en-IN"/>
        </w:rPr>
        <w:t>and not a </w:t>
      </w:r>
      <w:r w:rsidRPr="00636752">
        <w:rPr>
          <w:rFonts w:ascii="Consolas" w:eastAsia="Times New Roman" w:hAnsi="Consolas" w:cs="Courier New"/>
          <w:color w:val="990000"/>
          <w:bdr w:val="none" w:sz="0" w:space="0" w:color="auto" w:frame="1"/>
          <w:lang w:val="en-IN" w:eastAsia="en-IN"/>
        </w:rPr>
        <w:t>ClassB</w:t>
      </w:r>
      <w:r w:rsidRPr="00636752">
        <w:rPr>
          <w:rFonts w:ascii="Segoe UI" w:eastAsia="Times New Roman" w:hAnsi="Segoe UI" w:cs="Segoe UI"/>
          <w:color w:val="111111"/>
          <w:sz w:val="21"/>
          <w:szCs w:val="21"/>
          <w:lang w:val="en-IN" w:eastAsia="en-IN"/>
        </w:rPr>
        <w:t>.</w:t>
      </w:r>
    </w:p>
    <w:p w14:paraId="5CE28B30"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Now, if we remove </w:t>
      </w:r>
      <w:r w:rsidRPr="00636752">
        <w:rPr>
          <w:rFonts w:ascii="Consolas" w:eastAsia="Times New Roman" w:hAnsi="Consolas" w:cs="Courier New"/>
          <w:color w:val="990000"/>
          <w:bdr w:val="none" w:sz="0" w:space="0" w:color="auto" w:frame="1"/>
          <w:lang w:val="en-IN" w:eastAsia="en-IN"/>
        </w:rPr>
        <w:t>ClassB </w:t>
      </w:r>
      <w:r w:rsidRPr="00636752">
        <w:rPr>
          <w:rFonts w:ascii="Segoe UI" w:eastAsia="Times New Roman" w:hAnsi="Segoe UI" w:cs="Segoe UI"/>
          <w:color w:val="111111"/>
          <w:sz w:val="21"/>
          <w:szCs w:val="21"/>
          <w:lang w:val="en-IN" w:eastAsia="en-IN"/>
        </w:rPr>
        <w:t>as a base class to class </w:t>
      </w:r>
      <w:r w:rsidRPr="00636752">
        <w:rPr>
          <w:rFonts w:ascii="Consolas" w:eastAsia="Times New Roman" w:hAnsi="Consolas" w:cs="Courier New"/>
          <w:color w:val="990000"/>
          <w:bdr w:val="none" w:sz="0" w:space="0" w:color="auto" w:frame="1"/>
          <w:lang w:val="en-IN" w:eastAsia="en-IN"/>
        </w:rPr>
        <w:t>ClassA </w:t>
      </w:r>
      <w:r w:rsidRPr="00636752">
        <w:rPr>
          <w:rFonts w:ascii="Segoe UI" w:eastAsia="Times New Roman" w:hAnsi="Segoe UI" w:cs="Segoe UI"/>
          <w:color w:val="111111"/>
          <w:sz w:val="21"/>
          <w:szCs w:val="21"/>
          <w:lang w:val="en-IN" w:eastAsia="en-IN"/>
        </w:rPr>
        <w:t>as in the following code, and try to typecast </w:t>
      </w:r>
      <w:r w:rsidRPr="00636752">
        <w:rPr>
          <w:rFonts w:ascii="Consolas" w:eastAsia="Times New Roman" w:hAnsi="Consolas" w:cs="Courier New"/>
          <w:color w:val="990000"/>
          <w:bdr w:val="none" w:sz="0" w:space="0" w:color="auto" w:frame="1"/>
          <w:lang w:val="en-IN" w:eastAsia="en-IN"/>
        </w:rPr>
        <w:t>classA </w:t>
      </w:r>
      <w:r w:rsidRPr="00636752">
        <w:rPr>
          <w:rFonts w:ascii="Segoe UI" w:eastAsia="Times New Roman" w:hAnsi="Segoe UI" w:cs="Segoe UI"/>
          <w:color w:val="111111"/>
          <w:sz w:val="21"/>
          <w:szCs w:val="21"/>
          <w:lang w:val="en-IN" w:eastAsia="en-IN"/>
        </w:rPr>
        <w:t>to</w:t>
      </w:r>
      <w:r w:rsidRPr="00636752">
        <w:rPr>
          <w:rFonts w:ascii="Consolas" w:eastAsia="Times New Roman" w:hAnsi="Consolas" w:cs="Courier New"/>
          <w:color w:val="990000"/>
          <w:bdr w:val="none" w:sz="0" w:space="0" w:color="auto" w:frame="1"/>
          <w:lang w:val="en-IN" w:eastAsia="en-IN"/>
        </w:rPr>
        <w:t>ClassB </w:t>
      </w:r>
      <w:r w:rsidRPr="00636752">
        <w:rPr>
          <w:rFonts w:ascii="Segoe UI" w:eastAsia="Times New Roman" w:hAnsi="Segoe UI" w:cs="Segoe UI"/>
          <w:color w:val="111111"/>
          <w:sz w:val="21"/>
          <w:szCs w:val="21"/>
          <w:lang w:val="en-IN" w:eastAsia="en-IN"/>
        </w:rPr>
        <w:t>object.</w:t>
      </w:r>
    </w:p>
    <w:p w14:paraId="7A02AA0B"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0000FF"/>
          <w:sz w:val="18"/>
          <w:szCs w:val="18"/>
          <w:bdr w:val="none" w:sz="0" w:space="0" w:color="auto" w:frame="1"/>
          <w:lang w:val="en-IN" w:eastAsia="en-IN"/>
        </w:rPr>
        <w:t>public</w:t>
      </w: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class</w:t>
      </w:r>
      <w:r w:rsidRPr="00636752">
        <w:rPr>
          <w:rFonts w:ascii="Consolas" w:eastAsia="Times New Roman" w:hAnsi="Consolas" w:cs="Courier New"/>
          <w:color w:val="303030"/>
          <w:sz w:val="18"/>
          <w:szCs w:val="18"/>
          <w:lang w:val="en-IN" w:eastAsia="en-IN"/>
        </w:rPr>
        <w:t xml:space="preserve"> ClassB</w:t>
      </w:r>
    </w:p>
    <w:p w14:paraId="534260A1"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3481EB69"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public</w:t>
      </w: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int</w:t>
      </w:r>
      <w:r w:rsidRPr="00636752">
        <w:rPr>
          <w:rFonts w:ascii="Consolas" w:eastAsia="Times New Roman" w:hAnsi="Consolas" w:cs="Courier New"/>
          <w:color w:val="303030"/>
          <w:sz w:val="18"/>
          <w:szCs w:val="18"/>
          <w:lang w:val="en-IN" w:eastAsia="en-IN"/>
        </w:rPr>
        <w:t xml:space="preserve"> b = </w:t>
      </w:r>
      <w:r w:rsidRPr="00636752">
        <w:rPr>
          <w:rFonts w:ascii="Consolas" w:eastAsia="Times New Roman" w:hAnsi="Consolas" w:cs="Courier New"/>
          <w:color w:val="000080"/>
          <w:sz w:val="18"/>
          <w:szCs w:val="18"/>
          <w:bdr w:val="none" w:sz="0" w:space="0" w:color="auto" w:frame="1"/>
          <w:lang w:val="en-IN" w:eastAsia="en-IN"/>
        </w:rPr>
        <w:t>100</w:t>
      </w:r>
      <w:r w:rsidRPr="00636752">
        <w:rPr>
          <w:rFonts w:ascii="Consolas" w:eastAsia="Times New Roman" w:hAnsi="Consolas" w:cs="Courier New"/>
          <w:color w:val="303030"/>
          <w:sz w:val="18"/>
          <w:szCs w:val="18"/>
          <w:lang w:val="en-IN" w:eastAsia="en-IN"/>
        </w:rPr>
        <w:t>;</w:t>
      </w:r>
    </w:p>
    <w:p w14:paraId="7730FCB3"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2D5B4BE6" w14:textId="77777777" w:rsidR="00636752" w:rsidRPr="00636752" w:rsidRDefault="00636752" w:rsidP="00636752">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636752">
        <w:rPr>
          <w:rFonts w:ascii="Consolas" w:eastAsia="Times New Roman" w:hAnsi="Consolas" w:cs="Courier New"/>
          <w:color w:val="0000FF"/>
          <w:sz w:val="18"/>
          <w:szCs w:val="18"/>
          <w:bdr w:val="none" w:sz="0" w:space="0" w:color="auto" w:frame="1"/>
          <w:lang w:val="en-IN" w:eastAsia="en-IN"/>
        </w:rPr>
        <w:t>public class ClassA // Removed ClassB as base class</w:t>
      </w:r>
      <w:r w:rsidRPr="00636752">
        <w:rPr>
          <w:rFonts w:ascii="Consolas" w:eastAsia="Times New Roman" w:hAnsi="Consolas" w:cs="Courier New"/>
          <w:color w:val="0000FF"/>
          <w:sz w:val="18"/>
          <w:szCs w:val="18"/>
          <w:bdr w:val="none" w:sz="0" w:space="0" w:color="auto" w:frame="1"/>
          <w:lang w:val="en-IN" w:eastAsia="en-IN"/>
        </w:rPr>
        <w:br/>
        <w:t>{</w:t>
      </w:r>
      <w:r w:rsidRPr="00636752">
        <w:rPr>
          <w:rFonts w:ascii="Consolas" w:eastAsia="Times New Roman" w:hAnsi="Consolas" w:cs="Courier New"/>
          <w:color w:val="0000FF"/>
          <w:sz w:val="18"/>
          <w:szCs w:val="18"/>
          <w:bdr w:val="none" w:sz="0" w:space="0" w:color="auto" w:frame="1"/>
          <w:lang w:val="en-IN" w:eastAsia="en-IN"/>
        </w:rPr>
        <w:br/>
        <w:t>public int a = 100;</w:t>
      </w:r>
      <w:r w:rsidRPr="00636752">
        <w:rPr>
          <w:rFonts w:ascii="Consolas" w:eastAsia="Times New Roman" w:hAnsi="Consolas" w:cs="Courier New"/>
          <w:color w:val="0000FF"/>
          <w:sz w:val="18"/>
          <w:szCs w:val="18"/>
          <w:bdr w:val="none" w:sz="0" w:space="0" w:color="auto" w:frame="1"/>
          <w:lang w:val="en-IN" w:eastAsia="en-IN"/>
        </w:rPr>
        <w:br/>
        <w:t>}</w:t>
      </w:r>
    </w:p>
    <w:p w14:paraId="227B8D8C" w14:textId="77777777" w:rsidR="00636752" w:rsidRPr="00636752" w:rsidRDefault="00636752" w:rsidP="00636752">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636752">
        <w:rPr>
          <w:rFonts w:ascii="Consolas" w:eastAsia="Times New Roman" w:hAnsi="Consolas" w:cs="Courier New"/>
          <w:color w:val="0000FF"/>
          <w:sz w:val="18"/>
          <w:szCs w:val="18"/>
          <w:bdr w:val="none" w:sz="0" w:space="0" w:color="auto" w:frame="1"/>
          <w:lang w:val="en-IN" w:eastAsia="en-IN"/>
        </w:rPr>
        <w:t>/// &lt;summary&gt;</w:t>
      </w:r>
      <w:r w:rsidRPr="00636752">
        <w:rPr>
          <w:rFonts w:ascii="Consolas" w:eastAsia="Times New Roman" w:hAnsi="Consolas" w:cs="Courier New"/>
          <w:color w:val="0000FF"/>
          <w:sz w:val="18"/>
          <w:szCs w:val="18"/>
          <w:bdr w:val="none" w:sz="0" w:space="0" w:color="auto" w:frame="1"/>
          <w:lang w:val="en-IN" w:eastAsia="en-IN"/>
        </w:rPr>
        <w:br/>
        <w:t>/// Program: used to execute the method.</w:t>
      </w:r>
      <w:r w:rsidRPr="00636752">
        <w:rPr>
          <w:rFonts w:ascii="Consolas" w:eastAsia="Times New Roman" w:hAnsi="Consolas" w:cs="Courier New"/>
          <w:color w:val="0000FF"/>
          <w:sz w:val="18"/>
          <w:szCs w:val="18"/>
          <w:bdr w:val="none" w:sz="0" w:space="0" w:color="auto" w:frame="1"/>
          <w:lang w:val="en-IN" w:eastAsia="en-IN"/>
        </w:rPr>
        <w:br/>
        <w:t>/// Contains Main method.</w:t>
      </w:r>
      <w:r w:rsidRPr="00636752">
        <w:rPr>
          <w:rFonts w:ascii="Consolas" w:eastAsia="Times New Roman" w:hAnsi="Consolas" w:cs="Courier New"/>
          <w:color w:val="0000FF"/>
          <w:sz w:val="18"/>
          <w:szCs w:val="18"/>
          <w:bdr w:val="none" w:sz="0" w:space="0" w:color="auto" w:frame="1"/>
          <w:lang w:val="en-IN" w:eastAsia="en-IN"/>
        </w:rPr>
        <w:br/>
        <w:t>/// &lt;/summary&gt;</w:t>
      </w:r>
      <w:r w:rsidRPr="00636752">
        <w:rPr>
          <w:rFonts w:ascii="Consolas" w:eastAsia="Times New Roman" w:hAnsi="Consolas" w:cs="Courier New"/>
          <w:color w:val="0000FF"/>
          <w:sz w:val="18"/>
          <w:szCs w:val="18"/>
          <w:bdr w:val="none" w:sz="0" w:space="0" w:color="auto" w:frame="1"/>
          <w:lang w:val="en-IN" w:eastAsia="en-IN"/>
        </w:rPr>
        <w:br/>
        <w:t>public class Program</w:t>
      </w:r>
      <w:r w:rsidRPr="00636752">
        <w:rPr>
          <w:rFonts w:ascii="Consolas" w:eastAsia="Times New Roman" w:hAnsi="Consolas" w:cs="Courier New"/>
          <w:color w:val="0000FF"/>
          <w:sz w:val="18"/>
          <w:szCs w:val="18"/>
          <w:bdr w:val="none" w:sz="0" w:space="0" w:color="auto" w:frame="1"/>
          <w:lang w:val="en-IN" w:eastAsia="en-IN"/>
        </w:rPr>
        <w:br/>
        <w:t>{</w:t>
      </w:r>
      <w:r w:rsidRPr="00636752">
        <w:rPr>
          <w:rFonts w:ascii="Consolas" w:eastAsia="Times New Roman" w:hAnsi="Consolas" w:cs="Courier New"/>
          <w:color w:val="0000FF"/>
          <w:sz w:val="18"/>
          <w:szCs w:val="18"/>
          <w:bdr w:val="none" w:sz="0" w:space="0" w:color="auto" w:frame="1"/>
          <w:lang w:val="en-IN" w:eastAsia="en-IN"/>
        </w:rPr>
        <w:br/>
        <w:t>private static void Main(string[] args)</w:t>
      </w:r>
      <w:r w:rsidRPr="00636752">
        <w:rPr>
          <w:rFonts w:ascii="Consolas" w:eastAsia="Times New Roman" w:hAnsi="Consolas" w:cs="Courier New"/>
          <w:color w:val="0000FF"/>
          <w:sz w:val="18"/>
          <w:szCs w:val="18"/>
          <w:bdr w:val="none" w:sz="0" w:space="0" w:color="auto" w:frame="1"/>
          <w:lang w:val="en-IN" w:eastAsia="en-IN"/>
        </w:rPr>
        <w:br/>
        <w:t>{</w:t>
      </w:r>
      <w:r w:rsidRPr="00636752">
        <w:rPr>
          <w:rFonts w:ascii="Consolas" w:eastAsia="Times New Roman" w:hAnsi="Consolas" w:cs="Courier New"/>
          <w:color w:val="0000FF"/>
          <w:sz w:val="18"/>
          <w:szCs w:val="18"/>
          <w:bdr w:val="none" w:sz="0" w:space="0" w:color="auto" w:frame="1"/>
          <w:lang w:val="en-IN" w:eastAsia="en-IN"/>
        </w:rPr>
        <w:br/>
        <w:t>ClassB classB = new ClassB();</w:t>
      </w:r>
      <w:r w:rsidRPr="00636752">
        <w:rPr>
          <w:rFonts w:ascii="Consolas" w:eastAsia="Times New Roman" w:hAnsi="Consolas" w:cs="Courier New"/>
          <w:color w:val="0000FF"/>
          <w:sz w:val="18"/>
          <w:szCs w:val="18"/>
          <w:bdr w:val="none" w:sz="0" w:space="0" w:color="auto" w:frame="1"/>
          <w:lang w:val="en-IN" w:eastAsia="en-IN"/>
        </w:rPr>
        <w:br/>
        <w:t>ClassA classA = new ClassA();</w:t>
      </w:r>
      <w:r w:rsidRPr="00636752">
        <w:rPr>
          <w:rFonts w:ascii="Consolas" w:eastAsia="Times New Roman" w:hAnsi="Consolas" w:cs="Courier New"/>
          <w:color w:val="0000FF"/>
          <w:sz w:val="18"/>
          <w:szCs w:val="18"/>
          <w:bdr w:val="none" w:sz="0" w:space="0" w:color="auto" w:frame="1"/>
          <w:lang w:val="en-IN" w:eastAsia="en-IN"/>
        </w:rPr>
        <w:br/>
        <w:t>classB = (ClassB)classA;</w:t>
      </w:r>
      <w:r w:rsidRPr="00636752">
        <w:rPr>
          <w:rFonts w:ascii="Consolas" w:eastAsia="Times New Roman" w:hAnsi="Consolas" w:cs="Courier New"/>
          <w:color w:val="0000FF"/>
          <w:sz w:val="18"/>
          <w:szCs w:val="18"/>
          <w:bdr w:val="none" w:sz="0" w:space="0" w:color="auto" w:frame="1"/>
          <w:lang w:val="en-IN" w:eastAsia="en-IN"/>
        </w:rPr>
        <w:br/>
        <w:t>classA = (ClassA)classB;</w:t>
      </w:r>
      <w:r w:rsidRPr="00636752">
        <w:rPr>
          <w:rFonts w:ascii="Consolas" w:eastAsia="Times New Roman" w:hAnsi="Consolas" w:cs="Courier New"/>
          <w:color w:val="0000FF"/>
          <w:sz w:val="18"/>
          <w:szCs w:val="18"/>
          <w:bdr w:val="none" w:sz="0" w:space="0" w:color="auto" w:frame="1"/>
          <w:lang w:val="en-IN" w:eastAsia="en-IN"/>
        </w:rPr>
        <w:br/>
        <w:t>}</w:t>
      </w:r>
      <w:r w:rsidRPr="00636752">
        <w:rPr>
          <w:rFonts w:ascii="Consolas" w:eastAsia="Times New Roman" w:hAnsi="Consolas" w:cs="Courier New"/>
          <w:color w:val="0000FF"/>
          <w:sz w:val="18"/>
          <w:szCs w:val="18"/>
          <w:bdr w:val="none" w:sz="0" w:space="0" w:color="auto" w:frame="1"/>
          <w:lang w:val="en-IN" w:eastAsia="en-IN"/>
        </w:rPr>
        <w:br/>
        <w:t>}</w:t>
      </w:r>
    </w:p>
    <w:p w14:paraId="78F20946" w14:textId="77777777" w:rsidR="00636752" w:rsidRPr="00636752" w:rsidRDefault="00636752" w:rsidP="0063675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36752">
        <w:rPr>
          <w:rFonts w:ascii="Segoe UI" w:eastAsia="Times New Roman" w:hAnsi="Segoe UI" w:cs="Segoe UI"/>
          <w:b/>
          <w:bCs/>
          <w:color w:val="111111"/>
          <w:sz w:val="24"/>
          <w:szCs w:val="24"/>
          <w:lang w:val="en-IN" w:eastAsia="en-IN"/>
        </w:rPr>
        <w:t>Output</w:t>
      </w:r>
    </w:p>
    <w:p w14:paraId="785AC554"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b/>
          <w:bCs/>
          <w:color w:val="111111"/>
          <w:sz w:val="21"/>
          <w:szCs w:val="21"/>
          <w:bdr w:val="none" w:sz="0" w:space="0" w:color="auto" w:frame="1"/>
          <w:lang w:val="en-IN" w:eastAsia="en-IN"/>
        </w:rPr>
        <w:t>Error</w:t>
      </w:r>
    </w:p>
    <w:p w14:paraId="4D510DF1"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Cannot convert type </w:t>
      </w:r>
      <w:r w:rsidRPr="00636752">
        <w:rPr>
          <w:rFonts w:ascii="Consolas" w:eastAsia="Times New Roman" w:hAnsi="Consolas" w:cs="Courier New"/>
          <w:color w:val="800080"/>
          <w:sz w:val="18"/>
          <w:szCs w:val="18"/>
          <w:bdr w:val="none" w:sz="0" w:space="0" w:color="auto" w:frame="1"/>
          <w:lang w:val="en-IN" w:eastAsia="en-IN"/>
        </w:rPr>
        <w:t>'InheritanceAndPolymorphism.ClassA'</w:t>
      </w:r>
      <w:r w:rsidRPr="00636752">
        <w:rPr>
          <w:rFonts w:ascii="Consolas" w:eastAsia="Times New Roman" w:hAnsi="Consolas" w:cs="Courier New"/>
          <w:color w:val="303030"/>
          <w:sz w:val="18"/>
          <w:szCs w:val="18"/>
          <w:lang w:val="en-IN" w:eastAsia="en-IN"/>
        </w:rPr>
        <w:t xml:space="preserve"> to </w:t>
      </w:r>
      <w:r w:rsidRPr="00636752">
        <w:rPr>
          <w:rFonts w:ascii="Consolas" w:eastAsia="Times New Roman" w:hAnsi="Consolas" w:cs="Courier New"/>
          <w:color w:val="800080"/>
          <w:sz w:val="18"/>
          <w:szCs w:val="18"/>
          <w:bdr w:val="none" w:sz="0" w:space="0" w:color="auto" w:frame="1"/>
          <w:lang w:val="en-IN" w:eastAsia="en-IN"/>
        </w:rPr>
        <w:t>'InheritanceAndPolymorphism.ClassB'</w:t>
      </w:r>
    </w:p>
    <w:p w14:paraId="3990BC14"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Cannot convert type </w:t>
      </w:r>
      <w:r w:rsidRPr="00636752">
        <w:rPr>
          <w:rFonts w:ascii="Consolas" w:eastAsia="Times New Roman" w:hAnsi="Consolas" w:cs="Courier New"/>
          <w:color w:val="800080"/>
          <w:sz w:val="18"/>
          <w:szCs w:val="18"/>
          <w:bdr w:val="none" w:sz="0" w:space="0" w:color="auto" w:frame="1"/>
          <w:lang w:val="en-IN" w:eastAsia="en-IN"/>
        </w:rPr>
        <w:t>'InheritanceAndPolymorphism.ClassB'</w:t>
      </w:r>
      <w:r w:rsidRPr="00636752">
        <w:rPr>
          <w:rFonts w:ascii="Consolas" w:eastAsia="Times New Roman" w:hAnsi="Consolas" w:cs="Courier New"/>
          <w:color w:val="303030"/>
          <w:sz w:val="18"/>
          <w:szCs w:val="18"/>
          <w:lang w:val="en-IN" w:eastAsia="en-IN"/>
        </w:rPr>
        <w:t xml:space="preserve"> to </w:t>
      </w:r>
      <w:r w:rsidRPr="00636752">
        <w:rPr>
          <w:rFonts w:ascii="Consolas" w:eastAsia="Times New Roman" w:hAnsi="Consolas" w:cs="Courier New"/>
          <w:color w:val="800080"/>
          <w:sz w:val="18"/>
          <w:szCs w:val="18"/>
          <w:bdr w:val="none" w:sz="0" w:space="0" w:color="auto" w:frame="1"/>
          <w:lang w:val="en-IN" w:eastAsia="en-IN"/>
        </w:rPr>
        <w:t>'InheritanceAndPolymorphism.ClassA'</w:t>
      </w:r>
    </w:p>
    <w:p w14:paraId="008C29D4"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w:t>
      </w:r>
      <w:r w:rsidRPr="00636752">
        <w:rPr>
          <w:rFonts w:ascii="Consolas" w:eastAsia="Times New Roman" w:hAnsi="Consolas" w:cs="Courier New"/>
          <w:color w:val="990000"/>
          <w:bdr w:val="none" w:sz="0" w:space="0" w:color="auto" w:frame="1"/>
          <w:lang w:val="en-IN" w:eastAsia="en-IN"/>
        </w:rPr>
        <w:t>InheritanceAndPolymorphism</w:t>
      </w:r>
      <w:r w:rsidRPr="00636752">
        <w:rPr>
          <w:rFonts w:ascii="Segoe UI" w:eastAsia="Times New Roman" w:hAnsi="Segoe UI" w:cs="Segoe UI"/>
          <w:color w:val="111111"/>
          <w:sz w:val="21"/>
          <w:szCs w:val="21"/>
          <w:lang w:val="en-IN" w:eastAsia="en-IN"/>
        </w:rPr>
        <w:t>’: Namespace I used in my application, so ignore that.</w:t>
      </w:r>
    </w:p>
    <w:p w14:paraId="1C2D6656"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So we see that casting only works if one of the two classes is derived from one another. We cannot cast any two objects to each other.</w:t>
      </w:r>
    </w:p>
    <w:p w14:paraId="0BAC1C4C" w14:textId="7EEFD566" w:rsidR="00B515BE" w:rsidRDefault="00B515BE" w:rsidP="00B515BE">
      <w:pPr>
        <w:shd w:val="clear" w:color="auto" w:fill="FFFFFF"/>
        <w:rPr>
          <w:rFonts w:ascii="Segoe UI" w:eastAsia="Times New Roman" w:hAnsi="Segoe UI" w:cs="Segoe UI"/>
          <w:color w:val="111111"/>
          <w:sz w:val="21"/>
          <w:szCs w:val="21"/>
          <w:lang w:val="en-IN" w:eastAsia="en-IN"/>
        </w:rPr>
      </w:pPr>
    </w:p>
    <w:p w14:paraId="51DAB323" w14:textId="4E17185C" w:rsidR="00636752" w:rsidRDefault="00636752" w:rsidP="00B515BE">
      <w:pPr>
        <w:shd w:val="clear" w:color="auto" w:fill="FFFFFF"/>
        <w:rPr>
          <w:rFonts w:ascii="Segoe UI" w:eastAsia="Times New Roman" w:hAnsi="Segoe UI" w:cs="Segoe UI"/>
          <w:color w:val="111111"/>
          <w:sz w:val="21"/>
          <w:szCs w:val="21"/>
          <w:lang w:val="en-IN" w:eastAsia="en-IN"/>
        </w:rPr>
      </w:pPr>
    </w:p>
    <w:p w14:paraId="670E68AC" w14:textId="7E1B5C72" w:rsidR="00636752" w:rsidRDefault="00636752" w:rsidP="00B515BE">
      <w:pPr>
        <w:shd w:val="clear" w:color="auto" w:fill="FFFFFF"/>
        <w:rPr>
          <w:rFonts w:ascii="Segoe UI" w:eastAsia="Times New Roman" w:hAnsi="Segoe UI" w:cs="Segoe UI"/>
          <w:color w:val="111111"/>
          <w:sz w:val="21"/>
          <w:szCs w:val="21"/>
          <w:lang w:val="en-IN" w:eastAsia="en-IN"/>
        </w:rPr>
      </w:pPr>
      <w:r>
        <w:rPr>
          <w:rFonts w:ascii="Segoe UI" w:eastAsia="Times New Roman" w:hAnsi="Segoe UI" w:cs="Segoe UI"/>
          <w:color w:val="111111"/>
          <w:sz w:val="21"/>
          <w:szCs w:val="21"/>
          <w:lang w:val="en-IN" w:eastAsia="en-IN"/>
        </w:rPr>
        <w:t>10.</w:t>
      </w:r>
    </w:p>
    <w:p w14:paraId="7AB66E48" w14:textId="43B1BD83" w:rsidR="00636752" w:rsidRDefault="00636752" w:rsidP="00B515BE">
      <w:pPr>
        <w:shd w:val="clear" w:color="auto" w:fill="FFFFFF"/>
        <w:rPr>
          <w:rFonts w:ascii="Segoe UI" w:eastAsia="Times New Roman" w:hAnsi="Segoe UI" w:cs="Segoe UI"/>
          <w:color w:val="111111"/>
          <w:sz w:val="21"/>
          <w:szCs w:val="21"/>
          <w:lang w:val="en-IN" w:eastAsia="en-IN"/>
        </w:rPr>
      </w:pPr>
    </w:p>
    <w:p w14:paraId="5C871A72"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0000FF"/>
          <w:sz w:val="18"/>
          <w:szCs w:val="18"/>
          <w:bdr w:val="none" w:sz="0" w:space="0" w:color="auto" w:frame="1"/>
          <w:lang w:val="en-IN" w:eastAsia="en-IN"/>
        </w:rPr>
        <w:t>public</w:t>
      </w: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class</w:t>
      </w:r>
      <w:r w:rsidRPr="00636752">
        <w:rPr>
          <w:rFonts w:ascii="Consolas" w:eastAsia="Times New Roman" w:hAnsi="Consolas" w:cs="Courier New"/>
          <w:color w:val="303030"/>
          <w:sz w:val="18"/>
          <w:szCs w:val="18"/>
          <w:lang w:val="en-IN" w:eastAsia="en-IN"/>
        </w:rPr>
        <w:t xml:space="preserve"> Program</w:t>
      </w:r>
    </w:p>
    <w:p w14:paraId="460E5CAF"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3006742D"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private</w:t>
      </w: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static</w:t>
      </w: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void</w:t>
      </w:r>
      <w:r w:rsidRPr="00636752">
        <w:rPr>
          <w:rFonts w:ascii="Consolas" w:eastAsia="Times New Roman" w:hAnsi="Consolas" w:cs="Courier New"/>
          <w:color w:val="303030"/>
          <w:sz w:val="18"/>
          <w:szCs w:val="18"/>
          <w:lang w:val="en-IN" w:eastAsia="en-IN"/>
        </w:rPr>
        <w:t xml:space="preserve"> Main(</w:t>
      </w:r>
      <w:r w:rsidRPr="00636752">
        <w:rPr>
          <w:rFonts w:ascii="Consolas" w:eastAsia="Times New Roman" w:hAnsi="Consolas" w:cs="Courier New"/>
          <w:color w:val="0000FF"/>
          <w:sz w:val="18"/>
          <w:szCs w:val="18"/>
          <w:bdr w:val="none" w:sz="0" w:space="0" w:color="auto" w:frame="1"/>
          <w:lang w:val="en-IN" w:eastAsia="en-IN"/>
        </w:rPr>
        <w:t>string</w:t>
      </w:r>
      <w:r w:rsidRPr="00636752">
        <w:rPr>
          <w:rFonts w:ascii="Consolas" w:eastAsia="Times New Roman" w:hAnsi="Consolas" w:cs="Courier New"/>
          <w:color w:val="303030"/>
          <w:sz w:val="18"/>
          <w:szCs w:val="18"/>
          <w:lang w:val="en-IN" w:eastAsia="en-IN"/>
        </w:rPr>
        <w:t>[] args)</w:t>
      </w:r>
    </w:p>
    <w:p w14:paraId="02A3AA95"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5BD3CD80"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int</w:t>
      </w:r>
      <w:r w:rsidRPr="00636752">
        <w:rPr>
          <w:rFonts w:ascii="Consolas" w:eastAsia="Times New Roman" w:hAnsi="Consolas" w:cs="Courier New"/>
          <w:color w:val="303030"/>
          <w:sz w:val="18"/>
          <w:szCs w:val="18"/>
          <w:lang w:val="en-IN" w:eastAsia="en-IN"/>
        </w:rPr>
        <w:t xml:space="preserve"> integerA = </w:t>
      </w:r>
      <w:r w:rsidRPr="00636752">
        <w:rPr>
          <w:rFonts w:ascii="Consolas" w:eastAsia="Times New Roman" w:hAnsi="Consolas" w:cs="Courier New"/>
          <w:color w:val="000080"/>
          <w:sz w:val="18"/>
          <w:szCs w:val="18"/>
          <w:bdr w:val="none" w:sz="0" w:space="0" w:color="auto" w:frame="1"/>
          <w:lang w:val="en-IN" w:eastAsia="en-IN"/>
        </w:rPr>
        <w:t>10</w:t>
      </w:r>
      <w:r w:rsidRPr="00636752">
        <w:rPr>
          <w:rFonts w:ascii="Consolas" w:eastAsia="Times New Roman" w:hAnsi="Consolas" w:cs="Courier New"/>
          <w:color w:val="303030"/>
          <w:sz w:val="18"/>
          <w:szCs w:val="18"/>
          <w:lang w:val="en-IN" w:eastAsia="en-IN"/>
        </w:rPr>
        <w:t>;</w:t>
      </w:r>
    </w:p>
    <w:p w14:paraId="677F8A41"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r w:rsidRPr="00636752">
        <w:rPr>
          <w:rFonts w:ascii="Consolas" w:eastAsia="Times New Roman" w:hAnsi="Consolas" w:cs="Courier New"/>
          <w:color w:val="0000FF"/>
          <w:sz w:val="18"/>
          <w:szCs w:val="18"/>
          <w:bdr w:val="none" w:sz="0" w:space="0" w:color="auto" w:frame="1"/>
          <w:lang w:val="en-IN" w:eastAsia="en-IN"/>
        </w:rPr>
        <w:t>char</w:t>
      </w:r>
      <w:r w:rsidRPr="00636752">
        <w:rPr>
          <w:rFonts w:ascii="Consolas" w:eastAsia="Times New Roman" w:hAnsi="Consolas" w:cs="Courier New"/>
          <w:color w:val="303030"/>
          <w:sz w:val="18"/>
          <w:szCs w:val="18"/>
          <w:lang w:val="en-IN" w:eastAsia="en-IN"/>
        </w:rPr>
        <w:t xml:space="preserve"> characterB = </w:t>
      </w:r>
      <w:r w:rsidRPr="00636752">
        <w:rPr>
          <w:rFonts w:ascii="Consolas" w:eastAsia="Times New Roman" w:hAnsi="Consolas" w:cs="Courier New"/>
          <w:color w:val="800080"/>
          <w:sz w:val="18"/>
          <w:szCs w:val="18"/>
          <w:bdr w:val="none" w:sz="0" w:space="0" w:color="auto" w:frame="1"/>
          <w:lang w:val="en-IN" w:eastAsia="en-IN"/>
        </w:rPr>
        <w:t>'A'</w:t>
      </w:r>
      <w:r w:rsidRPr="00636752">
        <w:rPr>
          <w:rFonts w:ascii="Consolas" w:eastAsia="Times New Roman" w:hAnsi="Consolas" w:cs="Courier New"/>
          <w:color w:val="303030"/>
          <w:sz w:val="18"/>
          <w:szCs w:val="18"/>
          <w:lang w:val="en-IN" w:eastAsia="en-IN"/>
        </w:rPr>
        <w:t>;</w:t>
      </w:r>
    </w:p>
    <w:p w14:paraId="22E7DFE5"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integerA = characterB;</w:t>
      </w:r>
    </w:p>
    <w:p w14:paraId="34850678"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characterB = integerA;</w:t>
      </w:r>
    </w:p>
    <w:p w14:paraId="6E55FEDC"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741F32E2" w14:textId="77777777" w:rsidR="00636752" w:rsidRPr="00636752" w:rsidRDefault="00636752" w:rsidP="006367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36752">
        <w:rPr>
          <w:rFonts w:ascii="Consolas" w:eastAsia="Times New Roman" w:hAnsi="Consolas" w:cs="Courier New"/>
          <w:color w:val="303030"/>
          <w:sz w:val="18"/>
          <w:szCs w:val="18"/>
          <w:lang w:val="en-IN" w:eastAsia="en-IN"/>
        </w:rPr>
        <w:t xml:space="preserve">    }</w:t>
      </w:r>
    </w:p>
    <w:p w14:paraId="6BEFF6C5"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We run the code.</w:t>
      </w:r>
    </w:p>
    <w:p w14:paraId="6FDAC858" w14:textId="77777777" w:rsidR="00636752" w:rsidRPr="00636752" w:rsidRDefault="00636752" w:rsidP="0063675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36752">
        <w:rPr>
          <w:rFonts w:ascii="Segoe UI" w:eastAsia="Times New Roman" w:hAnsi="Segoe UI" w:cs="Segoe UI"/>
          <w:b/>
          <w:bCs/>
          <w:color w:val="111111"/>
          <w:sz w:val="24"/>
          <w:szCs w:val="24"/>
          <w:lang w:val="en-IN" w:eastAsia="en-IN"/>
        </w:rPr>
        <w:lastRenderedPageBreak/>
        <w:t>Output</w:t>
      </w:r>
    </w:p>
    <w:p w14:paraId="3744BDA6"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b/>
          <w:bCs/>
          <w:color w:val="111111"/>
          <w:sz w:val="21"/>
          <w:szCs w:val="21"/>
          <w:bdr w:val="none" w:sz="0" w:space="0" w:color="auto" w:frame="1"/>
          <w:lang w:val="en-IN" w:eastAsia="en-IN"/>
        </w:rPr>
        <w:t>Error</w:t>
      </w:r>
      <w:r w:rsidRPr="00636752">
        <w:rPr>
          <w:rFonts w:ascii="Segoe UI" w:eastAsia="Times New Roman" w:hAnsi="Segoe UI" w:cs="Segoe UI"/>
          <w:color w:val="111111"/>
          <w:sz w:val="21"/>
          <w:szCs w:val="21"/>
          <w:lang w:val="en-IN" w:eastAsia="en-IN"/>
        </w:rPr>
        <w:t>: Cannot implicitly convert type ‘</w:t>
      </w:r>
      <w:r w:rsidRPr="00636752">
        <w:rPr>
          <w:rFonts w:ascii="Consolas" w:eastAsia="Times New Roman" w:hAnsi="Consolas" w:cs="Courier New"/>
          <w:color w:val="990000"/>
          <w:bdr w:val="none" w:sz="0" w:space="0" w:color="auto" w:frame="1"/>
          <w:lang w:val="en-IN" w:eastAsia="en-IN"/>
        </w:rPr>
        <w:t>int</w:t>
      </w:r>
      <w:r w:rsidRPr="00636752">
        <w:rPr>
          <w:rFonts w:ascii="Segoe UI" w:eastAsia="Times New Roman" w:hAnsi="Segoe UI" w:cs="Segoe UI"/>
          <w:color w:val="111111"/>
          <w:sz w:val="21"/>
          <w:szCs w:val="21"/>
          <w:lang w:val="en-IN" w:eastAsia="en-IN"/>
        </w:rPr>
        <w:t>‘ to ‘</w:t>
      </w:r>
      <w:r w:rsidRPr="00636752">
        <w:rPr>
          <w:rFonts w:ascii="Consolas" w:eastAsia="Times New Roman" w:hAnsi="Consolas" w:cs="Courier New"/>
          <w:color w:val="990000"/>
          <w:bdr w:val="none" w:sz="0" w:space="0" w:color="auto" w:frame="1"/>
          <w:lang w:val="en-IN" w:eastAsia="en-IN"/>
        </w:rPr>
        <w:t>char</w:t>
      </w:r>
      <w:r w:rsidRPr="00636752">
        <w:rPr>
          <w:rFonts w:ascii="Segoe UI" w:eastAsia="Times New Roman" w:hAnsi="Segoe UI" w:cs="Segoe UI"/>
          <w:color w:val="111111"/>
          <w:sz w:val="21"/>
          <w:szCs w:val="21"/>
          <w:lang w:val="en-IN" w:eastAsia="en-IN"/>
        </w:rPr>
        <w:t>‘. An explicit conversion exists (are you missing a cast?)</w:t>
      </w:r>
    </w:p>
    <w:p w14:paraId="632C4F83" w14:textId="77777777" w:rsidR="00636752" w:rsidRPr="00636752" w:rsidRDefault="00636752" w:rsidP="00636752">
      <w:pPr>
        <w:shd w:val="clear" w:color="auto" w:fill="FFFFFF"/>
        <w:rPr>
          <w:rFonts w:ascii="Segoe UI" w:eastAsia="Times New Roman" w:hAnsi="Segoe UI" w:cs="Segoe UI"/>
          <w:color w:val="111111"/>
          <w:sz w:val="21"/>
          <w:szCs w:val="21"/>
          <w:lang w:val="en-IN" w:eastAsia="en-IN"/>
        </w:rPr>
      </w:pPr>
      <w:r w:rsidRPr="00636752">
        <w:rPr>
          <w:rFonts w:ascii="Segoe UI" w:eastAsia="Times New Roman" w:hAnsi="Segoe UI" w:cs="Segoe UI"/>
          <w:b/>
          <w:bCs/>
          <w:color w:val="111111"/>
          <w:sz w:val="21"/>
          <w:szCs w:val="21"/>
          <w:bdr w:val="none" w:sz="0" w:space="0" w:color="auto" w:frame="1"/>
          <w:lang w:val="en-IN" w:eastAsia="en-IN"/>
        </w:rPr>
        <w:t>Point to remember</w:t>
      </w:r>
      <w:r w:rsidRPr="00636752">
        <w:rPr>
          <w:rFonts w:ascii="Segoe UI" w:eastAsia="Times New Roman" w:hAnsi="Segoe UI" w:cs="Segoe UI"/>
          <w:color w:val="111111"/>
          <w:sz w:val="21"/>
          <w:szCs w:val="21"/>
          <w:lang w:val="en-IN" w:eastAsia="en-IN"/>
        </w:rPr>
        <w:t>: We cannot implicitly convert an </w:t>
      </w:r>
      <w:r w:rsidRPr="00636752">
        <w:rPr>
          <w:rFonts w:ascii="Consolas" w:eastAsia="Times New Roman" w:hAnsi="Consolas" w:cs="Courier New"/>
          <w:color w:val="990000"/>
          <w:bdr w:val="none" w:sz="0" w:space="0" w:color="auto" w:frame="1"/>
          <w:lang w:val="en-IN" w:eastAsia="en-IN"/>
        </w:rPr>
        <w:t>int </w:t>
      </w:r>
      <w:r w:rsidRPr="00636752">
        <w:rPr>
          <w:rFonts w:ascii="Segoe UI" w:eastAsia="Times New Roman" w:hAnsi="Segoe UI" w:cs="Segoe UI"/>
          <w:color w:val="111111"/>
          <w:sz w:val="21"/>
          <w:szCs w:val="21"/>
          <w:lang w:val="en-IN" w:eastAsia="en-IN"/>
        </w:rPr>
        <w:t>to </w:t>
      </w:r>
      <w:r w:rsidRPr="00636752">
        <w:rPr>
          <w:rFonts w:ascii="Consolas" w:eastAsia="Times New Roman" w:hAnsi="Consolas" w:cs="Courier New"/>
          <w:color w:val="990000"/>
          <w:bdr w:val="none" w:sz="0" w:space="0" w:color="auto" w:frame="1"/>
          <w:lang w:val="en-IN" w:eastAsia="en-IN"/>
        </w:rPr>
        <w:t>char</w:t>
      </w:r>
      <w:r w:rsidRPr="00636752">
        <w:rPr>
          <w:rFonts w:ascii="Segoe UI" w:eastAsia="Times New Roman" w:hAnsi="Segoe UI" w:cs="Segoe UI"/>
          <w:color w:val="111111"/>
          <w:sz w:val="21"/>
          <w:szCs w:val="21"/>
          <w:lang w:val="en-IN" w:eastAsia="en-IN"/>
        </w:rPr>
        <w:t>, but </w:t>
      </w:r>
      <w:r w:rsidRPr="00636752">
        <w:rPr>
          <w:rFonts w:ascii="Consolas" w:eastAsia="Times New Roman" w:hAnsi="Consolas" w:cs="Courier New"/>
          <w:color w:val="990000"/>
          <w:bdr w:val="none" w:sz="0" w:space="0" w:color="auto" w:frame="1"/>
          <w:lang w:val="en-IN" w:eastAsia="en-IN"/>
        </w:rPr>
        <w:t>char </w:t>
      </w:r>
      <w:r w:rsidRPr="00636752">
        <w:rPr>
          <w:rFonts w:ascii="Segoe UI" w:eastAsia="Times New Roman" w:hAnsi="Segoe UI" w:cs="Segoe UI"/>
          <w:color w:val="111111"/>
          <w:sz w:val="21"/>
          <w:szCs w:val="21"/>
          <w:lang w:val="en-IN" w:eastAsia="en-IN"/>
        </w:rPr>
        <w:t>can be converted to </w:t>
      </w:r>
      <w:r w:rsidRPr="00636752">
        <w:rPr>
          <w:rFonts w:ascii="Consolas" w:eastAsia="Times New Roman" w:hAnsi="Consolas" w:cs="Courier New"/>
          <w:color w:val="990000"/>
          <w:bdr w:val="none" w:sz="0" w:space="0" w:color="auto" w:frame="1"/>
          <w:lang w:val="en-IN" w:eastAsia="en-IN"/>
        </w:rPr>
        <w:t>int</w:t>
      </w:r>
      <w:r w:rsidRPr="00636752">
        <w:rPr>
          <w:rFonts w:ascii="Segoe UI" w:eastAsia="Times New Roman" w:hAnsi="Segoe UI" w:cs="Segoe UI"/>
          <w:color w:val="111111"/>
          <w:sz w:val="21"/>
          <w:szCs w:val="21"/>
          <w:lang w:val="en-IN" w:eastAsia="en-IN"/>
        </w:rPr>
        <w:t>.</w:t>
      </w:r>
    </w:p>
    <w:p w14:paraId="14C02016" w14:textId="35F335FF" w:rsidR="00636752" w:rsidRDefault="00636752" w:rsidP="00B515BE">
      <w:pPr>
        <w:shd w:val="clear" w:color="auto" w:fill="FFFFFF"/>
        <w:rPr>
          <w:rFonts w:ascii="Segoe UI" w:eastAsia="Times New Roman" w:hAnsi="Segoe UI" w:cs="Segoe UI"/>
          <w:color w:val="111111"/>
          <w:sz w:val="21"/>
          <w:szCs w:val="21"/>
          <w:lang w:val="en-IN" w:eastAsia="en-IN"/>
        </w:rPr>
      </w:pPr>
    </w:p>
    <w:p w14:paraId="7925EB5F" w14:textId="77777777" w:rsidR="00636752" w:rsidRPr="00636752" w:rsidRDefault="00636752" w:rsidP="00636752">
      <w:pPr>
        <w:shd w:val="clear" w:color="auto" w:fill="FFFFFF"/>
        <w:rPr>
          <w:rFonts w:ascii="Segoe UI" w:eastAsia="Times New Roman" w:hAnsi="Segoe UI" w:cs="Segoe UI"/>
          <w:b/>
          <w:bCs/>
          <w:color w:val="111111"/>
          <w:sz w:val="21"/>
          <w:szCs w:val="21"/>
          <w:lang w:val="en-IN" w:eastAsia="en-IN"/>
        </w:rPr>
      </w:pPr>
      <w:r w:rsidRPr="00636752">
        <w:rPr>
          <w:rFonts w:ascii="Segoe UI" w:eastAsia="Times New Roman" w:hAnsi="Segoe UI" w:cs="Segoe UI"/>
          <w:b/>
          <w:bCs/>
          <w:color w:val="111111"/>
          <w:sz w:val="21"/>
          <w:szCs w:val="21"/>
          <w:lang w:val="en-IN" w:eastAsia="en-IN"/>
        </w:rPr>
        <w:t>our points to remember:</w:t>
      </w:r>
    </w:p>
    <w:p w14:paraId="3EC39BCA"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No one can stop a derived class to have a method with the same name already declared in its base class.</w:t>
      </w:r>
    </w:p>
    <w:p w14:paraId="713C6D05"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Derived classes get a first chance at execution, then the base class.</w:t>
      </w:r>
    </w:p>
    <w:p w14:paraId="362F5473"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A reserved keyword named “</w:t>
      </w:r>
      <w:r w:rsidRPr="00636752">
        <w:rPr>
          <w:rFonts w:ascii="Consolas" w:eastAsia="Times New Roman" w:hAnsi="Consolas" w:cs="Courier New"/>
          <w:color w:val="990000"/>
          <w:bdr w:val="none" w:sz="0" w:space="0" w:color="auto" w:frame="1"/>
          <w:lang w:val="en-IN" w:eastAsia="en-IN"/>
        </w:rPr>
        <w:t>base</w:t>
      </w:r>
      <w:r w:rsidRPr="00636752">
        <w:rPr>
          <w:rFonts w:ascii="Segoe UI" w:eastAsia="Times New Roman" w:hAnsi="Segoe UI" w:cs="Segoe UI"/>
          <w:color w:val="111111"/>
          <w:sz w:val="21"/>
          <w:szCs w:val="21"/>
          <w:lang w:val="en-IN" w:eastAsia="en-IN"/>
        </w:rPr>
        <w:t>” can be used in derived class to call the </w:t>
      </w:r>
      <w:r w:rsidRPr="00636752">
        <w:rPr>
          <w:rFonts w:ascii="Consolas" w:eastAsia="Times New Roman" w:hAnsi="Consolas" w:cs="Courier New"/>
          <w:color w:val="990000"/>
          <w:bdr w:val="none" w:sz="0" w:space="0" w:color="auto" w:frame="1"/>
          <w:lang w:val="en-IN" w:eastAsia="en-IN"/>
        </w:rPr>
        <w:t>base </w:t>
      </w:r>
      <w:r w:rsidRPr="00636752">
        <w:rPr>
          <w:rFonts w:ascii="Segoe UI" w:eastAsia="Times New Roman" w:hAnsi="Segoe UI" w:cs="Segoe UI"/>
          <w:color w:val="111111"/>
          <w:sz w:val="21"/>
          <w:szCs w:val="21"/>
          <w:lang w:val="en-IN" w:eastAsia="en-IN"/>
        </w:rPr>
        <w:t>class method.</w:t>
      </w:r>
    </w:p>
    <w:p w14:paraId="50C78E87"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Inheritance does not work backwards.</w:t>
      </w:r>
    </w:p>
    <w:p w14:paraId="12B3A737"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Except constructors and destructors, a class inherits everything from its </w:t>
      </w:r>
      <w:r w:rsidRPr="00636752">
        <w:rPr>
          <w:rFonts w:ascii="Consolas" w:eastAsia="Times New Roman" w:hAnsi="Consolas" w:cs="Courier New"/>
          <w:color w:val="990000"/>
          <w:bdr w:val="none" w:sz="0" w:space="0" w:color="auto" w:frame="1"/>
          <w:lang w:val="en-IN" w:eastAsia="en-IN"/>
        </w:rPr>
        <w:t>base </w:t>
      </w:r>
      <w:r w:rsidRPr="00636752">
        <w:rPr>
          <w:rFonts w:ascii="Segoe UI" w:eastAsia="Times New Roman" w:hAnsi="Segoe UI" w:cs="Segoe UI"/>
          <w:color w:val="111111"/>
          <w:sz w:val="21"/>
          <w:szCs w:val="21"/>
          <w:lang w:val="en-IN" w:eastAsia="en-IN"/>
        </w:rPr>
        <w:t>class.</w:t>
      </w:r>
    </w:p>
    <w:p w14:paraId="1122981D"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In inheritance in C#, custom classes cannot derive from special built in C# classes like </w:t>
      </w:r>
      <w:r w:rsidRPr="00636752">
        <w:rPr>
          <w:rFonts w:ascii="Consolas" w:eastAsia="Times New Roman" w:hAnsi="Consolas" w:cs="Courier New"/>
          <w:color w:val="990000"/>
          <w:bdr w:val="none" w:sz="0" w:space="0" w:color="auto" w:frame="1"/>
          <w:lang w:val="en-IN" w:eastAsia="en-IN"/>
        </w:rPr>
        <w:t>System.ValueType</w:t>
      </w:r>
      <w:r w:rsidRPr="00636752">
        <w:rPr>
          <w:rFonts w:ascii="Segoe UI" w:eastAsia="Times New Roman" w:hAnsi="Segoe UI" w:cs="Segoe UI"/>
          <w:color w:val="111111"/>
          <w:sz w:val="21"/>
          <w:szCs w:val="21"/>
          <w:lang w:val="en-IN" w:eastAsia="en-IN"/>
        </w:rPr>
        <w:t>,</w:t>
      </w:r>
      <w:r w:rsidRPr="00636752">
        <w:rPr>
          <w:rFonts w:ascii="Consolas" w:eastAsia="Times New Roman" w:hAnsi="Consolas" w:cs="Courier New"/>
          <w:color w:val="990000"/>
          <w:bdr w:val="none" w:sz="0" w:space="0" w:color="auto" w:frame="1"/>
          <w:lang w:val="en-IN" w:eastAsia="en-IN"/>
        </w:rPr>
        <w:t>System.Enum</w:t>
      </w:r>
      <w:r w:rsidRPr="00636752">
        <w:rPr>
          <w:rFonts w:ascii="Segoe UI" w:eastAsia="Times New Roman" w:hAnsi="Segoe UI" w:cs="Segoe UI"/>
          <w:color w:val="111111"/>
          <w:sz w:val="21"/>
          <w:szCs w:val="21"/>
          <w:lang w:val="en-IN" w:eastAsia="en-IN"/>
        </w:rPr>
        <w:t>, </w:t>
      </w:r>
      <w:r w:rsidRPr="00636752">
        <w:rPr>
          <w:rFonts w:ascii="Consolas" w:eastAsia="Times New Roman" w:hAnsi="Consolas" w:cs="Courier New"/>
          <w:color w:val="990000"/>
          <w:bdr w:val="none" w:sz="0" w:space="0" w:color="auto" w:frame="1"/>
          <w:lang w:val="en-IN" w:eastAsia="en-IN"/>
        </w:rPr>
        <w:t>System.Delegate</w:t>
      </w:r>
      <w:r w:rsidRPr="00636752">
        <w:rPr>
          <w:rFonts w:ascii="Segoe UI" w:eastAsia="Times New Roman" w:hAnsi="Segoe UI" w:cs="Segoe UI"/>
          <w:color w:val="111111"/>
          <w:sz w:val="21"/>
          <w:szCs w:val="21"/>
          <w:lang w:val="en-IN" w:eastAsia="en-IN"/>
        </w:rPr>
        <w:t>, </w:t>
      </w:r>
      <w:r w:rsidRPr="00636752">
        <w:rPr>
          <w:rFonts w:ascii="Consolas" w:eastAsia="Times New Roman" w:hAnsi="Consolas" w:cs="Courier New"/>
          <w:color w:val="990000"/>
          <w:bdr w:val="none" w:sz="0" w:space="0" w:color="auto" w:frame="1"/>
          <w:lang w:val="en-IN" w:eastAsia="en-IN"/>
        </w:rPr>
        <w:t>System.Array</w:t>
      </w:r>
      <w:r w:rsidRPr="00636752">
        <w:rPr>
          <w:rFonts w:ascii="Segoe UI" w:eastAsia="Times New Roman" w:hAnsi="Segoe UI" w:cs="Segoe UI"/>
          <w:color w:val="111111"/>
          <w:sz w:val="21"/>
          <w:szCs w:val="21"/>
          <w:lang w:val="en-IN" w:eastAsia="en-IN"/>
        </w:rPr>
        <w:t>, etc.</w:t>
      </w:r>
    </w:p>
    <w:p w14:paraId="77324DAC"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A class can only be derived from one class in C#. C# does not support multiple inheritance by means of class.</w:t>
      </w:r>
    </w:p>
    <w:p w14:paraId="5FDAC814"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Circular dependency is not allowed in inheritance in C#. </w:t>
      </w:r>
      <w:r w:rsidRPr="00636752">
        <w:rPr>
          <w:rFonts w:ascii="Consolas" w:eastAsia="Times New Roman" w:hAnsi="Consolas" w:cs="Courier New"/>
          <w:color w:val="990000"/>
          <w:bdr w:val="none" w:sz="0" w:space="0" w:color="auto" w:frame="1"/>
          <w:lang w:val="en-IN" w:eastAsia="en-IN"/>
        </w:rPr>
        <w:t>ClassX </w:t>
      </w:r>
      <w:r w:rsidRPr="00636752">
        <w:rPr>
          <w:rFonts w:ascii="Segoe UI" w:eastAsia="Times New Roman" w:hAnsi="Segoe UI" w:cs="Segoe UI"/>
          <w:color w:val="111111"/>
          <w:sz w:val="21"/>
          <w:szCs w:val="21"/>
          <w:lang w:val="en-IN" w:eastAsia="en-IN"/>
        </w:rPr>
        <w:t>is derived from </w:t>
      </w:r>
      <w:r w:rsidRPr="00636752">
        <w:rPr>
          <w:rFonts w:ascii="Consolas" w:eastAsia="Times New Roman" w:hAnsi="Consolas" w:cs="Courier New"/>
          <w:color w:val="990000"/>
          <w:bdr w:val="none" w:sz="0" w:space="0" w:color="auto" w:frame="1"/>
          <w:lang w:val="en-IN" w:eastAsia="en-IN"/>
        </w:rPr>
        <w:t>ClassW </w:t>
      </w:r>
      <w:r w:rsidRPr="00636752">
        <w:rPr>
          <w:rFonts w:ascii="Segoe UI" w:eastAsia="Times New Roman" w:hAnsi="Segoe UI" w:cs="Segoe UI"/>
          <w:color w:val="111111"/>
          <w:sz w:val="21"/>
          <w:szCs w:val="21"/>
          <w:lang w:val="en-IN" w:eastAsia="en-IN"/>
        </w:rPr>
        <w:t>which was derived from </w:t>
      </w:r>
      <w:r w:rsidRPr="00636752">
        <w:rPr>
          <w:rFonts w:ascii="Consolas" w:eastAsia="Times New Roman" w:hAnsi="Consolas" w:cs="Courier New"/>
          <w:color w:val="990000"/>
          <w:bdr w:val="none" w:sz="0" w:space="0" w:color="auto" w:frame="1"/>
          <w:lang w:val="en-IN" w:eastAsia="en-IN"/>
        </w:rPr>
        <w:t>ClassY </w:t>
      </w:r>
      <w:r w:rsidRPr="00636752">
        <w:rPr>
          <w:rFonts w:ascii="Segoe UI" w:eastAsia="Times New Roman" w:hAnsi="Segoe UI" w:cs="Segoe UI"/>
          <w:color w:val="111111"/>
          <w:sz w:val="21"/>
          <w:szCs w:val="21"/>
          <w:lang w:val="en-IN" w:eastAsia="en-IN"/>
        </w:rPr>
        <w:t>and </w:t>
      </w:r>
      <w:r w:rsidRPr="00636752">
        <w:rPr>
          <w:rFonts w:ascii="Consolas" w:eastAsia="Times New Roman" w:hAnsi="Consolas" w:cs="Courier New"/>
          <w:color w:val="990000"/>
          <w:bdr w:val="none" w:sz="0" w:space="0" w:color="auto" w:frame="1"/>
          <w:lang w:val="en-IN" w:eastAsia="en-IN"/>
        </w:rPr>
        <w:t>ClassY </w:t>
      </w:r>
      <w:r w:rsidRPr="00636752">
        <w:rPr>
          <w:rFonts w:ascii="Segoe UI" w:eastAsia="Times New Roman" w:hAnsi="Segoe UI" w:cs="Segoe UI"/>
          <w:color w:val="111111"/>
          <w:sz w:val="21"/>
          <w:szCs w:val="21"/>
          <w:lang w:val="en-IN" w:eastAsia="en-IN"/>
        </w:rPr>
        <w:t>was again derived from </w:t>
      </w:r>
      <w:r w:rsidRPr="00636752">
        <w:rPr>
          <w:rFonts w:ascii="Consolas" w:eastAsia="Times New Roman" w:hAnsi="Consolas" w:cs="Courier New"/>
          <w:color w:val="990000"/>
          <w:bdr w:val="none" w:sz="0" w:space="0" w:color="auto" w:frame="1"/>
          <w:lang w:val="en-IN" w:eastAsia="en-IN"/>
        </w:rPr>
        <w:t>ClassX</w:t>
      </w:r>
      <w:r w:rsidRPr="00636752">
        <w:rPr>
          <w:rFonts w:ascii="Segoe UI" w:eastAsia="Times New Roman" w:hAnsi="Segoe UI" w:cs="Segoe UI"/>
          <w:color w:val="111111"/>
          <w:sz w:val="21"/>
          <w:szCs w:val="21"/>
          <w:lang w:val="en-IN" w:eastAsia="en-IN"/>
        </w:rPr>
        <w:t>, which caused circular dependency in three classes, that is logically impossible.</w:t>
      </w:r>
    </w:p>
    <w:p w14:paraId="673A8633"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We can only and only equate the dissimilar objects if they are derived from each other. We can equate an object of a base class to a derived class but not vice versa.</w:t>
      </w:r>
    </w:p>
    <w:p w14:paraId="4B3B31B0" w14:textId="77777777" w:rsidR="00636752" w:rsidRPr="00636752" w:rsidRDefault="00636752" w:rsidP="00636752">
      <w:pPr>
        <w:numPr>
          <w:ilvl w:val="0"/>
          <w:numId w:val="27"/>
        </w:numPr>
        <w:shd w:val="clear" w:color="auto" w:fill="FFFFFF"/>
        <w:ind w:left="0"/>
        <w:rPr>
          <w:rFonts w:ascii="Segoe UI" w:eastAsia="Times New Roman" w:hAnsi="Segoe UI" w:cs="Segoe UI"/>
          <w:color w:val="111111"/>
          <w:sz w:val="21"/>
          <w:szCs w:val="21"/>
          <w:lang w:val="en-IN" w:eastAsia="en-IN"/>
        </w:rPr>
      </w:pPr>
      <w:r w:rsidRPr="00636752">
        <w:rPr>
          <w:rFonts w:ascii="Segoe UI" w:eastAsia="Times New Roman" w:hAnsi="Segoe UI" w:cs="Segoe UI"/>
          <w:color w:val="111111"/>
          <w:sz w:val="21"/>
          <w:szCs w:val="21"/>
          <w:lang w:val="en-IN" w:eastAsia="en-IN"/>
        </w:rPr>
        <w:t>We cannot implicitly convert an </w:t>
      </w:r>
      <w:r w:rsidRPr="00636752">
        <w:rPr>
          <w:rFonts w:ascii="Consolas" w:eastAsia="Times New Roman" w:hAnsi="Consolas" w:cs="Courier New"/>
          <w:color w:val="990000"/>
          <w:bdr w:val="none" w:sz="0" w:space="0" w:color="auto" w:frame="1"/>
          <w:lang w:val="en-IN" w:eastAsia="en-IN"/>
        </w:rPr>
        <w:t>int </w:t>
      </w:r>
      <w:r w:rsidRPr="00636752">
        <w:rPr>
          <w:rFonts w:ascii="Segoe UI" w:eastAsia="Times New Roman" w:hAnsi="Segoe UI" w:cs="Segoe UI"/>
          <w:color w:val="111111"/>
          <w:sz w:val="21"/>
          <w:szCs w:val="21"/>
          <w:lang w:val="en-IN" w:eastAsia="en-IN"/>
        </w:rPr>
        <w:t>to </w:t>
      </w:r>
      <w:r w:rsidRPr="00636752">
        <w:rPr>
          <w:rFonts w:ascii="Consolas" w:eastAsia="Times New Roman" w:hAnsi="Consolas" w:cs="Courier New"/>
          <w:color w:val="990000"/>
          <w:bdr w:val="none" w:sz="0" w:space="0" w:color="auto" w:frame="1"/>
          <w:lang w:val="en-IN" w:eastAsia="en-IN"/>
        </w:rPr>
        <w:t>char</w:t>
      </w:r>
      <w:r w:rsidRPr="00636752">
        <w:rPr>
          <w:rFonts w:ascii="Segoe UI" w:eastAsia="Times New Roman" w:hAnsi="Segoe UI" w:cs="Segoe UI"/>
          <w:color w:val="111111"/>
          <w:sz w:val="21"/>
          <w:szCs w:val="21"/>
          <w:lang w:val="en-IN" w:eastAsia="en-IN"/>
        </w:rPr>
        <w:t>, but </w:t>
      </w:r>
      <w:r w:rsidRPr="00636752">
        <w:rPr>
          <w:rFonts w:ascii="Consolas" w:eastAsia="Times New Roman" w:hAnsi="Consolas" w:cs="Courier New"/>
          <w:color w:val="990000"/>
          <w:bdr w:val="none" w:sz="0" w:space="0" w:color="auto" w:frame="1"/>
          <w:lang w:val="en-IN" w:eastAsia="en-IN"/>
        </w:rPr>
        <w:t>char </w:t>
      </w:r>
      <w:r w:rsidRPr="00636752">
        <w:rPr>
          <w:rFonts w:ascii="Segoe UI" w:eastAsia="Times New Roman" w:hAnsi="Segoe UI" w:cs="Segoe UI"/>
          <w:color w:val="111111"/>
          <w:sz w:val="21"/>
          <w:szCs w:val="21"/>
          <w:lang w:val="en-IN" w:eastAsia="en-IN"/>
        </w:rPr>
        <w:t>can be converted to </w:t>
      </w:r>
      <w:r w:rsidRPr="00636752">
        <w:rPr>
          <w:rFonts w:ascii="Consolas" w:eastAsia="Times New Roman" w:hAnsi="Consolas" w:cs="Courier New"/>
          <w:color w:val="990000"/>
          <w:bdr w:val="none" w:sz="0" w:space="0" w:color="auto" w:frame="1"/>
          <w:lang w:val="en-IN" w:eastAsia="en-IN"/>
        </w:rPr>
        <w:t>int</w:t>
      </w:r>
      <w:r w:rsidRPr="00636752">
        <w:rPr>
          <w:rFonts w:ascii="Segoe UI" w:eastAsia="Times New Roman" w:hAnsi="Segoe UI" w:cs="Segoe UI"/>
          <w:color w:val="111111"/>
          <w:sz w:val="21"/>
          <w:szCs w:val="21"/>
          <w:lang w:val="en-IN" w:eastAsia="en-IN"/>
        </w:rPr>
        <w:t>.</w:t>
      </w:r>
    </w:p>
    <w:p w14:paraId="4E6B5692" w14:textId="77777777" w:rsidR="00636752" w:rsidRPr="00B515BE" w:rsidRDefault="00636752" w:rsidP="00B515BE">
      <w:pPr>
        <w:shd w:val="clear" w:color="auto" w:fill="FFFFFF"/>
        <w:rPr>
          <w:rFonts w:ascii="Segoe UI" w:eastAsia="Times New Roman" w:hAnsi="Segoe UI" w:cs="Segoe UI"/>
          <w:color w:val="111111"/>
          <w:sz w:val="21"/>
          <w:szCs w:val="21"/>
          <w:lang w:val="en-IN" w:eastAsia="en-IN"/>
        </w:rPr>
      </w:pPr>
    </w:p>
    <w:p w14:paraId="57F045D9" w14:textId="11F99E8A" w:rsidR="00B515BE" w:rsidRDefault="00B515BE" w:rsidP="005E132D"/>
    <w:p w14:paraId="19F0ACF1" w14:textId="77777777" w:rsidR="00DC7D71" w:rsidRPr="00DC7D71" w:rsidRDefault="00DC7D71" w:rsidP="00DC7D71">
      <w:pPr>
        <w:shd w:val="clear" w:color="auto" w:fill="FFFFFF"/>
        <w:outlineLvl w:val="0"/>
        <w:rPr>
          <w:rFonts w:ascii="Tahoma" w:eastAsia="Times New Roman" w:hAnsi="Tahoma" w:cs="Tahoma"/>
          <w:b/>
          <w:bCs/>
          <w:color w:val="303030"/>
          <w:kern w:val="36"/>
          <w:sz w:val="48"/>
          <w:szCs w:val="48"/>
          <w:lang w:val="en-IN" w:eastAsia="en-IN"/>
        </w:rPr>
      </w:pPr>
      <w:r w:rsidRPr="00DC7D71">
        <w:rPr>
          <w:rFonts w:ascii="Tahoma" w:eastAsia="Times New Roman" w:hAnsi="Tahoma" w:cs="Tahoma"/>
          <w:b/>
          <w:bCs/>
          <w:color w:val="303030"/>
          <w:kern w:val="36"/>
          <w:sz w:val="48"/>
          <w:szCs w:val="48"/>
          <w:lang w:val="en-IN" w:eastAsia="en-IN"/>
        </w:rPr>
        <w:t>Diving in OOP (Day 3): Polymorphism and Inheritance (Dynamic Binding/Run Time Polymorphism)</w:t>
      </w:r>
    </w:p>
    <w:p w14:paraId="3043C822" w14:textId="41275A10" w:rsidR="00A13BD8" w:rsidRDefault="00A13BD8" w:rsidP="005E132D"/>
    <w:p w14:paraId="1DB700B7" w14:textId="10A32B59" w:rsidR="00DC7D71" w:rsidRDefault="00DC7D71" w:rsidP="005E132D"/>
    <w:p w14:paraId="5EC2B804" w14:textId="16D9231A" w:rsidR="00DC7D71" w:rsidRDefault="00DC7D71" w:rsidP="005E132D">
      <w:pPr>
        <w:rPr>
          <w:rFonts w:ascii="Segoe UI" w:hAnsi="Segoe UI" w:cs="Segoe UI"/>
          <w:b/>
          <w:bCs/>
          <w:color w:val="111111"/>
          <w:sz w:val="21"/>
          <w:szCs w:val="21"/>
          <w:shd w:val="clear" w:color="auto" w:fill="FFFFFF"/>
        </w:rPr>
      </w:pPr>
      <w:r w:rsidRPr="00DC7D71">
        <w:rPr>
          <w:rFonts w:ascii="Segoe UI" w:hAnsi="Segoe UI" w:cs="Segoe UI"/>
          <w:b/>
          <w:bCs/>
          <w:color w:val="111111"/>
          <w:sz w:val="21"/>
          <w:szCs w:val="21"/>
          <w:shd w:val="clear" w:color="auto" w:fill="FFFFFF"/>
        </w:rPr>
        <w:t>Run time polymorphism also called late binding</w:t>
      </w:r>
      <w:r w:rsidR="0083061F">
        <w:rPr>
          <w:rFonts w:ascii="Segoe UI" w:hAnsi="Segoe UI" w:cs="Segoe UI"/>
          <w:b/>
          <w:bCs/>
          <w:color w:val="111111"/>
          <w:sz w:val="21"/>
          <w:szCs w:val="21"/>
          <w:shd w:val="clear" w:color="auto" w:fill="FFFFFF"/>
        </w:rPr>
        <w:t xml:space="preserve"> or method overriding</w:t>
      </w:r>
    </w:p>
    <w:p w14:paraId="232450D3" w14:textId="433D60DB" w:rsidR="0083061F" w:rsidRDefault="0083061F" w:rsidP="005E132D">
      <w:pPr>
        <w:rPr>
          <w:rFonts w:ascii="Segoe UI" w:hAnsi="Segoe UI" w:cs="Segoe UI"/>
          <w:b/>
          <w:bCs/>
          <w:color w:val="111111"/>
          <w:sz w:val="21"/>
          <w:szCs w:val="21"/>
          <w:shd w:val="clear" w:color="auto" w:fill="FFFFFF"/>
        </w:rPr>
      </w:pPr>
    </w:p>
    <w:p w14:paraId="4608E17A" w14:textId="77777777" w:rsidR="00DD75E5" w:rsidRPr="00DD75E5" w:rsidRDefault="00DD75E5" w:rsidP="00DD75E5">
      <w:pPr>
        <w:pStyle w:val="ListParagraph"/>
        <w:numPr>
          <w:ilvl w:val="0"/>
          <w:numId w:val="28"/>
        </w:numPr>
        <w:shd w:val="clear" w:color="auto" w:fill="FFFFFF"/>
        <w:spacing w:before="300" w:after="165"/>
        <w:outlineLvl w:val="1"/>
        <w:rPr>
          <w:rFonts w:ascii="Segoe UI" w:eastAsia="Times New Roman" w:hAnsi="Segoe UI" w:cs="Segoe UI"/>
          <w:color w:val="FF9900"/>
          <w:sz w:val="45"/>
          <w:szCs w:val="45"/>
          <w:lang w:val="en-IN" w:eastAsia="en-IN"/>
        </w:rPr>
      </w:pPr>
      <w:r w:rsidRPr="00DD75E5">
        <w:rPr>
          <w:rFonts w:ascii="Segoe UI" w:eastAsia="Times New Roman" w:hAnsi="Segoe UI" w:cs="Segoe UI"/>
          <w:color w:val="FF9900"/>
          <w:sz w:val="45"/>
          <w:szCs w:val="45"/>
          <w:lang w:val="en-IN" w:eastAsia="en-IN"/>
        </w:rPr>
        <w:t>What are New and Override Keywords in C#?</w:t>
      </w:r>
    </w:p>
    <w:p w14:paraId="24B97FDC" w14:textId="16A30886" w:rsidR="0083061F" w:rsidRDefault="0083061F" w:rsidP="00DD75E5">
      <w:pPr>
        <w:pStyle w:val="ListParagraph"/>
        <w:rPr>
          <w:b/>
          <w:bCs/>
        </w:rPr>
      </w:pPr>
    </w:p>
    <w:p w14:paraId="6CD68EE9"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0000FF"/>
          <w:sz w:val="18"/>
          <w:szCs w:val="18"/>
          <w:bdr w:val="none" w:sz="0" w:space="0" w:color="auto" w:frame="1"/>
          <w:lang w:val="en-IN" w:eastAsia="en-IN"/>
        </w:rPr>
        <w:t>public</w:t>
      </w: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0000FF"/>
          <w:sz w:val="18"/>
          <w:szCs w:val="18"/>
          <w:bdr w:val="none" w:sz="0" w:space="0" w:color="auto" w:frame="1"/>
          <w:lang w:val="en-IN" w:eastAsia="en-IN"/>
        </w:rPr>
        <w:t>class</w:t>
      </w:r>
      <w:r w:rsidRPr="00F96449">
        <w:rPr>
          <w:rFonts w:ascii="Consolas" w:eastAsia="Times New Roman" w:hAnsi="Consolas" w:cs="Courier New"/>
          <w:color w:val="303030"/>
          <w:sz w:val="18"/>
          <w:szCs w:val="18"/>
          <w:lang w:val="en-IN" w:eastAsia="en-IN"/>
        </w:rPr>
        <w:t xml:space="preserve"> ClassB</w:t>
      </w:r>
    </w:p>
    <w:p w14:paraId="7E3568CB"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p>
    <w:p w14:paraId="6202202A"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r w:rsidRPr="00E53D97">
        <w:rPr>
          <w:rFonts w:ascii="Consolas" w:eastAsia="Times New Roman" w:hAnsi="Consolas" w:cs="Courier New"/>
          <w:color w:val="303030"/>
          <w:sz w:val="18"/>
          <w:szCs w:val="18"/>
          <w:lang w:val="en-IN" w:eastAsia="en-IN"/>
        </w:rPr>
        <w:t>public</w:t>
      </w:r>
      <w:r w:rsidRPr="00F96449">
        <w:rPr>
          <w:rFonts w:ascii="Consolas" w:eastAsia="Times New Roman" w:hAnsi="Consolas" w:cs="Courier New"/>
          <w:color w:val="303030"/>
          <w:sz w:val="18"/>
          <w:szCs w:val="18"/>
          <w:lang w:val="en-IN" w:eastAsia="en-IN"/>
        </w:rPr>
        <w:t xml:space="preserve"> </w:t>
      </w:r>
      <w:r w:rsidRPr="00E53D97">
        <w:rPr>
          <w:rFonts w:ascii="Consolas" w:eastAsia="Times New Roman" w:hAnsi="Consolas" w:cs="Courier New"/>
          <w:color w:val="303030"/>
          <w:sz w:val="18"/>
          <w:szCs w:val="18"/>
          <w:lang w:val="en-IN" w:eastAsia="en-IN"/>
        </w:rPr>
        <w:t>void</w:t>
      </w:r>
      <w:r w:rsidRPr="00F96449">
        <w:rPr>
          <w:rFonts w:ascii="Consolas" w:eastAsia="Times New Roman" w:hAnsi="Consolas" w:cs="Courier New"/>
          <w:color w:val="303030"/>
          <w:sz w:val="18"/>
          <w:szCs w:val="18"/>
          <w:lang w:val="en-IN" w:eastAsia="en-IN"/>
        </w:rPr>
        <w:t xml:space="preserve"> AAA()</w:t>
      </w:r>
    </w:p>
    <w:p w14:paraId="0698E52C"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p>
    <w:p w14:paraId="329C6A67"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lastRenderedPageBreak/>
        <w:t xml:space="preserve">            Console.WriteLine(</w:t>
      </w:r>
      <w:r w:rsidRPr="00E53D97">
        <w:rPr>
          <w:rFonts w:ascii="Consolas" w:eastAsia="Times New Roman" w:hAnsi="Consolas" w:cs="Courier New"/>
          <w:color w:val="303030"/>
          <w:sz w:val="18"/>
          <w:szCs w:val="18"/>
          <w:lang w:val="en-IN" w:eastAsia="en-IN"/>
        </w:rPr>
        <w:t>"ClassB AAA"</w:t>
      </w:r>
      <w:r w:rsidRPr="00F96449">
        <w:rPr>
          <w:rFonts w:ascii="Consolas" w:eastAsia="Times New Roman" w:hAnsi="Consolas" w:cs="Courier New"/>
          <w:color w:val="303030"/>
          <w:sz w:val="18"/>
          <w:szCs w:val="18"/>
          <w:lang w:val="en-IN" w:eastAsia="en-IN"/>
        </w:rPr>
        <w:t>);</w:t>
      </w:r>
    </w:p>
    <w:p w14:paraId="35AACBB5"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p>
    <w:p w14:paraId="7455B3DF" w14:textId="77777777" w:rsidR="00F96449" w:rsidRPr="00E53D97" w:rsidRDefault="00F96449" w:rsidP="00F96449">
      <w:pPr>
        <w:shd w:val="clear" w:color="auto" w:fill="FFFFFF"/>
        <w:spacing w:beforeAutospacing="1"/>
        <w:rPr>
          <w:rFonts w:ascii="Consolas" w:eastAsia="Times New Roman" w:hAnsi="Consolas" w:cs="Courier New"/>
          <w:color w:val="303030"/>
          <w:sz w:val="18"/>
          <w:szCs w:val="18"/>
          <w:lang w:val="en-IN" w:eastAsia="en-IN"/>
        </w:rPr>
      </w:pPr>
      <w:r w:rsidRPr="00E53D97">
        <w:rPr>
          <w:rFonts w:ascii="Consolas" w:eastAsia="Times New Roman" w:hAnsi="Consolas" w:cs="Courier New"/>
          <w:color w:val="303030"/>
          <w:sz w:val="18"/>
          <w:szCs w:val="18"/>
          <w:lang w:val="en-IN" w:eastAsia="en-IN"/>
        </w:rPr>
        <w:t>public void BBB()</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Console.WriteLine(“ClassB BBB”);</w:t>
      </w:r>
      <w:r w:rsidRPr="00E53D97">
        <w:rPr>
          <w:rFonts w:ascii="Consolas" w:eastAsia="Times New Roman" w:hAnsi="Consolas" w:cs="Courier New"/>
          <w:color w:val="303030"/>
          <w:sz w:val="18"/>
          <w:szCs w:val="18"/>
          <w:lang w:val="en-IN" w:eastAsia="en-IN"/>
        </w:rPr>
        <w:br/>
        <w:t>}</w:t>
      </w:r>
    </w:p>
    <w:p w14:paraId="16E2590A" w14:textId="77777777" w:rsidR="00F96449" w:rsidRPr="00E53D97" w:rsidRDefault="00F96449" w:rsidP="00F96449">
      <w:pPr>
        <w:shd w:val="clear" w:color="auto" w:fill="FFFFFF"/>
        <w:spacing w:beforeAutospacing="1"/>
        <w:rPr>
          <w:rFonts w:ascii="Consolas" w:eastAsia="Times New Roman" w:hAnsi="Consolas" w:cs="Courier New"/>
          <w:color w:val="303030"/>
          <w:sz w:val="18"/>
          <w:szCs w:val="18"/>
          <w:lang w:val="en-IN" w:eastAsia="en-IN"/>
        </w:rPr>
      </w:pPr>
      <w:r w:rsidRPr="00E53D97">
        <w:rPr>
          <w:rFonts w:ascii="Consolas" w:eastAsia="Times New Roman" w:hAnsi="Consolas" w:cs="Courier New"/>
          <w:color w:val="303030"/>
          <w:sz w:val="18"/>
          <w:szCs w:val="18"/>
          <w:lang w:val="en-IN" w:eastAsia="en-IN"/>
        </w:rPr>
        <w:t>public void CCC()</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Console.WriteLine(“ClassB CCC”);</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w:t>
      </w:r>
    </w:p>
    <w:p w14:paraId="047EA52F" w14:textId="77777777" w:rsidR="00F96449" w:rsidRPr="00E53D97" w:rsidRDefault="00F96449" w:rsidP="00F96449">
      <w:pPr>
        <w:shd w:val="clear" w:color="auto" w:fill="FFFFFF"/>
        <w:spacing w:beforeAutospacing="1"/>
        <w:rPr>
          <w:rFonts w:ascii="Consolas" w:eastAsia="Times New Roman" w:hAnsi="Consolas" w:cs="Courier New"/>
          <w:color w:val="303030"/>
          <w:sz w:val="18"/>
          <w:szCs w:val="18"/>
          <w:lang w:val="en-IN" w:eastAsia="en-IN"/>
        </w:rPr>
      </w:pPr>
      <w:r w:rsidRPr="00E53D97">
        <w:rPr>
          <w:rFonts w:ascii="Consolas" w:eastAsia="Times New Roman" w:hAnsi="Consolas" w:cs="Courier New"/>
          <w:color w:val="303030"/>
          <w:sz w:val="18"/>
          <w:szCs w:val="18"/>
          <w:lang w:val="en-IN" w:eastAsia="en-IN"/>
        </w:rPr>
        <w:t>/// &lt;summary&gt;</w:t>
      </w:r>
      <w:r w:rsidRPr="00E53D97">
        <w:rPr>
          <w:rFonts w:ascii="Consolas" w:eastAsia="Times New Roman" w:hAnsi="Consolas" w:cs="Courier New"/>
          <w:color w:val="303030"/>
          <w:sz w:val="18"/>
          <w:szCs w:val="18"/>
          <w:lang w:val="en-IN" w:eastAsia="en-IN"/>
        </w:rPr>
        <w:br/>
        <w:t>/// Class A, acting as a derived class</w:t>
      </w:r>
      <w:r w:rsidRPr="00E53D97">
        <w:rPr>
          <w:rFonts w:ascii="Consolas" w:eastAsia="Times New Roman" w:hAnsi="Consolas" w:cs="Courier New"/>
          <w:color w:val="303030"/>
          <w:sz w:val="18"/>
          <w:szCs w:val="18"/>
          <w:lang w:val="en-IN" w:eastAsia="en-IN"/>
        </w:rPr>
        <w:br/>
        <w:t>/// &lt;/summary&gt;</w:t>
      </w:r>
      <w:r w:rsidRPr="00E53D97">
        <w:rPr>
          <w:rFonts w:ascii="Consolas" w:eastAsia="Times New Roman" w:hAnsi="Consolas" w:cs="Courier New"/>
          <w:color w:val="303030"/>
          <w:sz w:val="18"/>
          <w:szCs w:val="18"/>
          <w:lang w:val="en-IN" w:eastAsia="en-IN"/>
        </w:rPr>
        <w:br/>
        <w:t>public class ClassA : ClassB</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public void AAA()</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Console.WriteLine(“ClassA AAA”);</w:t>
      </w:r>
      <w:r w:rsidRPr="00E53D97">
        <w:rPr>
          <w:rFonts w:ascii="Consolas" w:eastAsia="Times New Roman" w:hAnsi="Consolas" w:cs="Courier New"/>
          <w:color w:val="303030"/>
          <w:sz w:val="18"/>
          <w:szCs w:val="18"/>
          <w:lang w:val="en-IN" w:eastAsia="en-IN"/>
        </w:rPr>
        <w:br/>
        <w:t>}</w:t>
      </w:r>
    </w:p>
    <w:p w14:paraId="0993B9AB" w14:textId="77777777" w:rsidR="00F96449" w:rsidRPr="00E53D97" w:rsidRDefault="00F96449" w:rsidP="00F96449">
      <w:pPr>
        <w:shd w:val="clear" w:color="auto" w:fill="FFFFFF"/>
        <w:spacing w:beforeAutospacing="1"/>
        <w:rPr>
          <w:rFonts w:ascii="Consolas" w:eastAsia="Times New Roman" w:hAnsi="Consolas" w:cs="Courier New"/>
          <w:color w:val="303030"/>
          <w:sz w:val="18"/>
          <w:szCs w:val="18"/>
          <w:lang w:val="en-IN" w:eastAsia="en-IN"/>
        </w:rPr>
      </w:pPr>
      <w:r w:rsidRPr="00E53D97">
        <w:rPr>
          <w:rFonts w:ascii="Consolas" w:eastAsia="Times New Roman" w:hAnsi="Consolas" w:cs="Courier New"/>
          <w:color w:val="303030"/>
          <w:sz w:val="18"/>
          <w:szCs w:val="18"/>
          <w:lang w:val="en-IN" w:eastAsia="en-IN"/>
        </w:rPr>
        <w:t>public void BBB()</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Console.WriteLine(“ClassA BBB”);</w:t>
      </w:r>
      <w:r w:rsidRPr="00E53D97">
        <w:rPr>
          <w:rFonts w:ascii="Consolas" w:eastAsia="Times New Roman" w:hAnsi="Consolas" w:cs="Courier New"/>
          <w:color w:val="303030"/>
          <w:sz w:val="18"/>
          <w:szCs w:val="18"/>
          <w:lang w:val="en-IN" w:eastAsia="en-IN"/>
        </w:rPr>
        <w:br/>
        <w:t>}</w:t>
      </w:r>
    </w:p>
    <w:p w14:paraId="03469471" w14:textId="77777777" w:rsidR="00F96449" w:rsidRPr="00E53D97" w:rsidRDefault="00F96449" w:rsidP="00F96449">
      <w:pPr>
        <w:shd w:val="clear" w:color="auto" w:fill="FFFFFF"/>
        <w:spacing w:beforeAutospacing="1"/>
        <w:rPr>
          <w:rFonts w:ascii="Consolas" w:eastAsia="Times New Roman" w:hAnsi="Consolas" w:cs="Courier New"/>
          <w:color w:val="303030"/>
          <w:sz w:val="18"/>
          <w:szCs w:val="18"/>
          <w:lang w:val="en-IN" w:eastAsia="en-IN"/>
        </w:rPr>
      </w:pPr>
      <w:r w:rsidRPr="00E53D97">
        <w:rPr>
          <w:rFonts w:ascii="Consolas" w:eastAsia="Times New Roman" w:hAnsi="Consolas" w:cs="Courier New"/>
          <w:color w:val="303030"/>
          <w:sz w:val="18"/>
          <w:szCs w:val="18"/>
          <w:lang w:val="en-IN" w:eastAsia="en-IN"/>
        </w:rPr>
        <w:t>public void CCC()</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Console.WriteLine(“ClassA CCC”);</w:t>
      </w:r>
      <w:r w:rsidRPr="00E53D97">
        <w:rPr>
          <w:rFonts w:ascii="Consolas" w:eastAsia="Times New Roman" w:hAnsi="Consolas" w:cs="Courier New"/>
          <w:color w:val="303030"/>
          <w:sz w:val="18"/>
          <w:szCs w:val="18"/>
          <w:lang w:val="en-IN" w:eastAsia="en-IN"/>
        </w:rPr>
        <w:br/>
        <w:t>}</w:t>
      </w:r>
      <w:r w:rsidRPr="00E53D97">
        <w:rPr>
          <w:rFonts w:ascii="Consolas" w:eastAsia="Times New Roman" w:hAnsi="Consolas" w:cs="Courier New"/>
          <w:color w:val="303030"/>
          <w:sz w:val="18"/>
          <w:szCs w:val="18"/>
          <w:lang w:val="en-IN" w:eastAsia="en-IN"/>
        </w:rPr>
        <w:br/>
        <w:t>}</w:t>
      </w:r>
    </w:p>
    <w:p w14:paraId="45B952D2" w14:textId="77777777" w:rsidR="00F96449" w:rsidRPr="00F96449" w:rsidRDefault="00F96449" w:rsidP="00F96449">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F96449">
        <w:rPr>
          <w:rFonts w:ascii="Segoe UI" w:eastAsia="Times New Roman" w:hAnsi="Segoe UI" w:cs="Segoe UI"/>
          <w:color w:val="FF9900"/>
          <w:sz w:val="29"/>
          <w:szCs w:val="29"/>
          <w:lang w:val="en-IN" w:eastAsia="en-IN"/>
        </w:rPr>
        <w:t>Program.cs</w:t>
      </w:r>
    </w:p>
    <w:p w14:paraId="71AB1CBA" w14:textId="4EE9949D" w:rsidR="00F96449" w:rsidRPr="00F96449" w:rsidRDefault="00F96449" w:rsidP="00F96449">
      <w:pPr>
        <w:shd w:val="clear" w:color="auto" w:fill="FFFFFF"/>
        <w:rPr>
          <w:rFonts w:ascii="Segoe UI" w:eastAsia="Times New Roman" w:hAnsi="Segoe UI" w:cs="Segoe UI"/>
          <w:color w:val="005782"/>
          <w:sz w:val="17"/>
          <w:szCs w:val="17"/>
          <w:lang w:val="en-IN" w:eastAsia="en-IN"/>
        </w:rPr>
      </w:pPr>
      <w:r w:rsidRPr="00F96449">
        <w:rPr>
          <w:rFonts w:ascii="Segoe UI" w:eastAsia="Times New Roman" w:hAnsi="Segoe UI" w:cs="Segoe UI"/>
          <w:noProof/>
          <w:color w:val="005782"/>
          <w:sz w:val="17"/>
          <w:szCs w:val="17"/>
          <w:lang w:val="en-IN" w:eastAsia="en-IN"/>
        </w:rPr>
        <w:drawing>
          <wp:inline distT="0" distB="0" distL="0" distR="0" wp14:anchorId="17532C48" wp14:editId="59989DC6">
            <wp:extent cx="85725" cy="85725"/>
            <wp:effectExtent l="0" t="0" r="9525" b="9525"/>
            <wp:docPr id="3" name="Picture 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96449">
        <w:rPr>
          <w:rFonts w:ascii="Segoe UI" w:eastAsia="Times New Roman" w:hAnsi="Segoe UI" w:cs="Segoe UI"/>
          <w:color w:val="005782"/>
          <w:sz w:val="17"/>
          <w:szCs w:val="17"/>
          <w:bdr w:val="none" w:sz="0" w:space="0" w:color="auto" w:frame="1"/>
          <w:lang w:val="en-IN" w:eastAsia="en-IN"/>
        </w:rPr>
        <w:t> Collapse | </w:t>
      </w:r>
      <w:hyperlink r:id="rId51" w:history="1">
        <w:r w:rsidRPr="00F96449">
          <w:rPr>
            <w:rFonts w:ascii="Segoe UI" w:eastAsia="Times New Roman" w:hAnsi="Segoe UI" w:cs="Segoe UI"/>
            <w:color w:val="800080"/>
            <w:sz w:val="17"/>
            <w:szCs w:val="17"/>
            <w:u w:val="single"/>
            <w:bdr w:val="none" w:sz="0" w:space="0" w:color="auto" w:frame="1"/>
            <w:lang w:val="en-IN" w:eastAsia="en-IN"/>
          </w:rPr>
          <w:t>Copy Code</w:t>
        </w:r>
      </w:hyperlink>
    </w:p>
    <w:p w14:paraId="4C7A05A1"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303030"/>
          <w:sz w:val="18"/>
          <w:szCs w:val="18"/>
          <w:bdr w:val="none" w:sz="0" w:space="0" w:color="auto" w:frame="1"/>
          <w:lang w:val="en-IN" w:eastAsia="en-IN"/>
        </w:rPr>
        <w:t>///</w:t>
      </w:r>
      <w:r w:rsidRPr="00F96449">
        <w:rPr>
          <w:rFonts w:ascii="Consolas" w:eastAsia="Times New Roman" w:hAnsi="Consolas" w:cs="Courier New"/>
          <w:i/>
          <w:iCs/>
          <w:color w:val="008000"/>
          <w:sz w:val="18"/>
          <w:szCs w:val="18"/>
          <w:bdr w:val="none" w:sz="0" w:space="0" w:color="auto" w:frame="1"/>
          <w:lang w:val="en-IN" w:eastAsia="en-IN"/>
        </w:rPr>
        <w:t xml:space="preserve"> &lt;summary&gt;</w:t>
      </w:r>
    </w:p>
    <w:p w14:paraId="0036C749"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303030"/>
          <w:sz w:val="18"/>
          <w:szCs w:val="18"/>
          <w:bdr w:val="none" w:sz="0" w:space="0" w:color="auto" w:frame="1"/>
          <w:lang w:val="en-IN" w:eastAsia="en-IN"/>
        </w:rPr>
        <w:t>///</w:t>
      </w:r>
      <w:r w:rsidRPr="00F96449">
        <w:rPr>
          <w:rFonts w:ascii="Consolas" w:eastAsia="Times New Roman" w:hAnsi="Consolas" w:cs="Courier New"/>
          <w:i/>
          <w:iCs/>
          <w:color w:val="008000"/>
          <w:sz w:val="18"/>
          <w:szCs w:val="18"/>
          <w:bdr w:val="none" w:sz="0" w:space="0" w:color="auto" w:frame="1"/>
          <w:lang w:val="en-IN" w:eastAsia="en-IN"/>
        </w:rPr>
        <w:t xml:space="preserve"> Program: used to execute the method.</w:t>
      </w:r>
    </w:p>
    <w:p w14:paraId="5087EE2C"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303030"/>
          <w:sz w:val="18"/>
          <w:szCs w:val="18"/>
          <w:bdr w:val="none" w:sz="0" w:space="0" w:color="auto" w:frame="1"/>
          <w:lang w:val="en-IN" w:eastAsia="en-IN"/>
        </w:rPr>
        <w:t>///</w:t>
      </w:r>
      <w:r w:rsidRPr="00F96449">
        <w:rPr>
          <w:rFonts w:ascii="Consolas" w:eastAsia="Times New Roman" w:hAnsi="Consolas" w:cs="Courier New"/>
          <w:i/>
          <w:iCs/>
          <w:color w:val="008000"/>
          <w:sz w:val="18"/>
          <w:szCs w:val="18"/>
          <w:bdr w:val="none" w:sz="0" w:space="0" w:color="auto" w:frame="1"/>
          <w:lang w:val="en-IN" w:eastAsia="en-IN"/>
        </w:rPr>
        <w:t xml:space="preserve"> Contains Main method.</w:t>
      </w:r>
    </w:p>
    <w:p w14:paraId="09C8DFBC"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303030"/>
          <w:sz w:val="18"/>
          <w:szCs w:val="18"/>
          <w:bdr w:val="none" w:sz="0" w:space="0" w:color="auto" w:frame="1"/>
          <w:lang w:val="en-IN" w:eastAsia="en-IN"/>
        </w:rPr>
        <w:t>///</w:t>
      </w:r>
      <w:r w:rsidRPr="00F96449">
        <w:rPr>
          <w:rFonts w:ascii="Consolas" w:eastAsia="Times New Roman" w:hAnsi="Consolas" w:cs="Courier New"/>
          <w:i/>
          <w:iCs/>
          <w:color w:val="008000"/>
          <w:sz w:val="18"/>
          <w:szCs w:val="18"/>
          <w:bdr w:val="none" w:sz="0" w:space="0" w:color="auto" w:frame="1"/>
          <w:lang w:val="en-IN" w:eastAsia="en-IN"/>
        </w:rPr>
        <w:t xml:space="preserve"> &lt;/summary&gt;</w:t>
      </w:r>
    </w:p>
    <w:p w14:paraId="7A3BF7AD"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0000FF"/>
          <w:sz w:val="18"/>
          <w:szCs w:val="18"/>
          <w:bdr w:val="none" w:sz="0" w:space="0" w:color="auto" w:frame="1"/>
          <w:lang w:val="en-IN" w:eastAsia="en-IN"/>
        </w:rPr>
        <w:t>public</w:t>
      </w: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0000FF"/>
          <w:sz w:val="18"/>
          <w:szCs w:val="18"/>
          <w:bdr w:val="none" w:sz="0" w:space="0" w:color="auto" w:frame="1"/>
          <w:lang w:val="en-IN" w:eastAsia="en-IN"/>
        </w:rPr>
        <w:t>class</w:t>
      </w:r>
      <w:r w:rsidRPr="00F96449">
        <w:rPr>
          <w:rFonts w:ascii="Consolas" w:eastAsia="Times New Roman" w:hAnsi="Consolas" w:cs="Courier New"/>
          <w:color w:val="303030"/>
          <w:sz w:val="18"/>
          <w:szCs w:val="18"/>
          <w:lang w:val="en-IN" w:eastAsia="en-IN"/>
        </w:rPr>
        <w:t xml:space="preserve"> Program</w:t>
      </w:r>
    </w:p>
    <w:p w14:paraId="69999384"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p>
    <w:p w14:paraId="43BD2FE8"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0000FF"/>
          <w:sz w:val="18"/>
          <w:szCs w:val="18"/>
          <w:bdr w:val="none" w:sz="0" w:space="0" w:color="auto" w:frame="1"/>
          <w:lang w:val="en-IN" w:eastAsia="en-IN"/>
        </w:rPr>
        <w:t>private</w:t>
      </w: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0000FF"/>
          <w:sz w:val="18"/>
          <w:szCs w:val="18"/>
          <w:bdr w:val="none" w:sz="0" w:space="0" w:color="auto" w:frame="1"/>
          <w:lang w:val="en-IN" w:eastAsia="en-IN"/>
        </w:rPr>
        <w:t>static</w:t>
      </w:r>
      <w:r w:rsidRPr="00F96449">
        <w:rPr>
          <w:rFonts w:ascii="Consolas" w:eastAsia="Times New Roman" w:hAnsi="Consolas" w:cs="Courier New"/>
          <w:color w:val="303030"/>
          <w:sz w:val="18"/>
          <w:szCs w:val="18"/>
          <w:lang w:val="en-IN" w:eastAsia="en-IN"/>
        </w:rPr>
        <w:t xml:space="preserve"> </w:t>
      </w:r>
      <w:r w:rsidRPr="00F96449">
        <w:rPr>
          <w:rFonts w:ascii="Consolas" w:eastAsia="Times New Roman" w:hAnsi="Consolas" w:cs="Courier New"/>
          <w:color w:val="0000FF"/>
          <w:sz w:val="18"/>
          <w:szCs w:val="18"/>
          <w:bdr w:val="none" w:sz="0" w:space="0" w:color="auto" w:frame="1"/>
          <w:lang w:val="en-IN" w:eastAsia="en-IN"/>
        </w:rPr>
        <w:t>void</w:t>
      </w:r>
      <w:r w:rsidRPr="00F96449">
        <w:rPr>
          <w:rFonts w:ascii="Consolas" w:eastAsia="Times New Roman" w:hAnsi="Consolas" w:cs="Courier New"/>
          <w:color w:val="303030"/>
          <w:sz w:val="18"/>
          <w:szCs w:val="18"/>
          <w:lang w:val="en-IN" w:eastAsia="en-IN"/>
        </w:rPr>
        <w:t xml:space="preserve"> Main(</w:t>
      </w:r>
      <w:r w:rsidRPr="00F96449">
        <w:rPr>
          <w:rFonts w:ascii="Consolas" w:eastAsia="Times New Roman" w:hAnsi="Consolas" w:cs="Courier New"/>
          <w:color w:val="0000FF"/>
          <w:sz w:val="18"/>
          <w:szCs w:val="18"/>
          <w:bdr w:val="none" w:sz="0" w:space="0" w:color="auto" w:frame="1"/>
          <w:lang w:val="en-IN" w:eastAsia="en-IN"/>
        </w:rPr>
        <w:t>string</w:t>
      </w:r>
      <w:r w:rsidRPr="00F96449">
        <w:rPr>
          <w:rFonts w:ascii="Consolas" w:eastAsia="Times New Roman" w:hAnsi="Consolas" w:cs="Courier New"/>
          <w:color w:val="303030"/>
          <w:sz w:val="18"/>
          <w:szCs w:val="18"/>
          <w:lang w:val="en-IN" w:eastAsia="en-IN"/>
        </w:rPr>
        <w:t>[] args)</w:t>
      </w:r>
    </w:p>
    <w:p w14:paraId="4BE3A1E9"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w:t>
      </w:r>
    </w:p>
    <w:p w14:paraId="76C73E2F"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ClassA x = </w:t>
      </w:r>
      <w:r w:rsidRPr="00F96449">
        <w:rPr>
          <w:rFonts w:ascii="Consolas" w:eastAsia="Times New Roman" w:hAnsi="Consolas" w:cs="Courier New"/>
          <w:color w:val="0000FF"/>
          <w:sz w:val="18"/>
          <w:szCs w:val="18"/>
          <w:bdr w:val="none" w:sz="0" w:space="0" w:color="auto" w:frame="1"/>
          <w:lang w:val="en-IN" w:eastAsia="en-IN"/>
        </w:rPr>
        <w:t>new</w:t>
      </w:r>
      <w:r w:rsidRPr="00F96449">
        <w:rPr>
          <w:rFonts w:ascii="Consolas" w:eastAsia="Times New Roman" w:hAnsi="Consolas" w:cs="Courier New"/>
          <w:color w:val="303030"/>
          <w:sz w:val="18"/>
          <w:szCs w:val="18"/>
          <w:lang w:val="en-IN" w:eastAsia="en-IN"/>
        </w:rPr>
        <w:t xml:space="preserve"> ClassA();</w:t>
      </w:r>
    </w:p>
    <w:p w14:paraId="54A98968"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ClassB y=new ClassB();</w:t>
      </w:r>
    </w:p>
    <w:p w14:paraId="07095033" w14:textId="77777777" w:rsidR="00F96449" w:rsidRPr="00F96449" w:rsidRDefault="00F96449" w:rsidP="00F9644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6449">
        <w:rPr>
          <w:rFonts w:ascii="Consolas" w:eastAsia="Times New Roman" w:hAnsi="Consolas" w:cs="Courier New"/>
          <w:color w:val="303030"/>
          <w:sz w:val="18"/>
          <w:szCs w:val="18"/>
          <w:lang w:val="en-IN" w:eastAsia="en-IN"/>
        </w:rPr>
        <w:t xml:space="preserve">            ClassB z=new ClassA();</w:t>
      </w:r>
    </w:p>
    <w:p w14:paraId="0B5659D8" w14:textId="7CC299F9" w:rsidR="00F96449" w:rsidRDefault="00F96449" w:rsidP="00F96449">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sidRPr="00E53D97">
        <w:rPr>
          <w:rFonts w:ascii="Consolas" w:eastAsia="Times New Roman" w:hAnsi="Consolas" w:cs="Courier New"/>
          <w:color w:val="0000FF"/>
          <w:sz w:val="18"/>
          <w:szCs w:val="18"/>
          <w:bdr w:val="none" w:sz="0" w:space="0" w:color="auto" w:frame="1"/>
          <w:lang w:val="en-IN" w:eastAsia="en-IN"/>
        </w:rPr>
        <w:t>x.AAA(); x.BBB(); x.CCC();</w:t>
      </w:r>
      <w:r w:rsidRPr="00E53D97">
        <w:rPr>
          <w:rFonts w:ascii="Consolas" w:eastAsia="Times New Roman" w:hAnsi="Consolas" w:cs="Courier New"/>
          <w:color w:val="0000FF"/>
          <w:sz w:val="18"/>
          <w:szCs w:val="18"/>
          <w:bdr w:val="none" w:sz="0" w:space="0" w:color="auto" w:frame="1"/>
          <w:lang w:val="en-IN" w:eastAsia="en-IN"/>
        </w:rPr>
        <w:br/>
        <w:t>y.AAA(); y.BBB();y.CCC();</w:t>
      </w:r>
      <w:r w:rsidRPr="00E53D97">
        <w:rPr>
          <w:rFonts w:ascii="Consolas" w:eastAsia="Times New Roman" w:hAnsi="Consolas" w:cs="Courier New"/>
          <w:color w:val="0000FF"/>
          <w:sz w:val="18"/>
          <w:szCs w:val="18"/>
          <w:bdr w:val="none" w:sz="0" w:space="0" w:color="auto" w:frame="1"/>
          <w:lang w:val="en-IN" w:eastAsia="en-IN"/>
        </w:rPr>
        <w:br/>
        <w:t>z.AAA(); z.BBB(); z.CCC();</w:t>
      </w:r>
      <w:r w:rsidRPr="00E53D97">
        <w:rPr>
          <w:rFonts w:ascii="Consolas" w:eastAsia="Times New Roman" w:hAnsi="Consolas" w:cs="Courier New"/>
          <w:color w:val="0000FF"/>
          <w:sz w:val="18"/>
          <w:szCs w:val="18"/>
          <w:bdr w:val="none" w:sz="0" w:space="0" w:color="auto" w:frame="1"/>
          <w:lang w:val="en-IN" w:eastAsia="en-IN"/>
        </w:rPr>
        <w:br/>
        <w:t>}</w:t>
      </w:r>
      <w:r w:rsidRPr="00E53D97">
        <w:rPr>
          <w:rFonts w:ascii="Consolas" w:eastAsia="Times New Roman" w:hAnsi="Consolas" w:cs="Courier New"/>
          <w:color w:val="0000FF"/>
          <w:sz w:val="18"/>
          <w:szCs w:val="18"/>
          <w:bdr w:val="none" w:sz="0" w:space="0" w:color="auto" w:frame="1"/>
          <w:lang w:val="en-IN" w:eastAsia="en-IN"/>
        </w:rPr>
        <w:br/>
        <w:t>}</w:t>
      </w:r>
    </w:p>
    <w:p w14:paraId="51950D75" w14:textId="5C67A97A" w:rsidR="00E53D97" w:rsidRDefault="00E53D97" w:rsidP="00F96449">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Pr>
          <w:rFonts w:ascii="Consolas" w:eastAsia="Times New Roman" w:hAnsi="Consolas" w:cs="Courier New"/>
          <w:color w:val="0000FF"/>
          <w:sz w:val="18"/>
          <w:szCs w:val="18"/>
          <w:bdr w:val="none" w:sz="0" w:space="0" w:color="auto" w:frame="1"/>
          <w:lang w:val="en-IN" w:eastAsia="en-IN"/>
        </w:rPr>
        <w:lastRenderedPageBreak/>
        <w:t>Output:</w:t>
      </w:r>
    </w:p>
    <w:p w14:paraId="0FDDA0CA" w14:textId="5E89585C" w:rsidR="00E53D97" w:rsidRDefault="00E53D97" w:rsidP="00F96449">
      <w:pPr>
        <w:shd w:val="clear" w:color="auto" w:fill="FFFFFF"/>
        <w:spacing w:before="100" w:beforeAutospacing="1" w:after="360"/>
        <w:rPr>
          <w:rFonts w:ascii="Courier New" w:hAnsi="Courier New" w:cs="Courier New"/>
          <w:color w:val="333333"/>
          <w:sz w:val="18"/>
          <w:szCs w:val="18"/>
          <w:shd w:val="clear" w:color="auto" w:fill="FEFEFE"/>
        </w:rPr>
      </w:pPr>
      <w:r>
        <w:rPr>
          <w:rFonts w:ascii="Courier New" w:hAnsi="Courier New" w:cs="Courier New"/>
          <w:color w:val="333333"/>
          <w:sz w:val="18"/>
          <w:szCs w:val="18"/>
          <w:shd w:val="clear" w:color="auto" w:fill="FEFEFE"/>
        </w:rPr>
        <w:t>ClassA AAA</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ClassA BBB</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ClassA CCC</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ClassB AAA</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ClassB BBB</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ClassB CCC</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ClassB AAA</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ClassB BBB</w:t>
      </w:r>
      <w:r>
        <w:rPr>
          <w:rFonts w:ascii="Courier New" w:hAnsi="Courier New" w:cs="Courier New"/>
          <w:color w:val="333333"/>
          <w:sz w:val="18"/>
          <w:szCs w:val="18"/>
        </w:rPr>
        <w:br/>
      </w:r>
      <w:r>
        <w:rPr>
          <w:rFonts w:ascii="Courier New" w:hAnsi="Courier New" w:cs="Courier New"/>
          <w:color w:val="333333"/>
          <w:sz w:val="18"/>
          <w:szCs w:val="18"/>
          <w:shd w:val="clear" w:color="auto" w:fill="FEFEFE"/>
        </w:rPr>
        <w:t>ClassB CCC</w:t>
      </w:r>
    </w:p>
    <w:p w14:paraId="560FAC45" w14:textId="756F0E6A" w:rsidR="00E53D97" w:rsidRDefault="00E707C2" w:rsidP="00F96449">
      <w:pPr>
        <w:shd w:val="clear" w:color="auto" w:fill="FFFFFF"/>
        <w:spacing w:before="100" w:beforeAutospacing="1" w:after="360"/>
        <w:rPr>
          <w:rFonts w:ascii="Courier New" w:hAnsi="Courier New" w:cs="Courier New"/>
          <w:color w:val="333333"/>
          <w:sz w:val="18"/>
          <w:szCs w:val="18"/>
          <w:shd w:val="clear" w:color="auto" w:fill="FEFEFE"/>
        </w:rPr>
      </w:pPr>
      <w:r>
        <w:rPr>
          <w:rFonts w:ascii="Courier New" w:hAnsi="Courier New" w:cs="Courier New"/>
          <w:color w:val="333333"/>
          <w:sz w:val="18"/>
          <w:szCs w:val="18"/>
          <w:shd w:val="clear" w:color="auto" w:fill="FEFEFE"/>
        </w:rPr>
        <w:t>Warnings:</w:t>
      </w:r>
    </w:p>
    <w:p w14:paraId="4392CB06" w14:textId="77777777" w:rsidR="00E707C2" w:rsidRPr="00E707C2" w:rsidRDefault="00E707C2" w:rsidP="00E707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E707C2">
        <w:rPr>
          <w:rFonts w:ascii="Consolas" w:eastAsia="Times New Roman" w:hAnsi="Consolas" w:cs="Courier New"/>
          <w:color w:val="303030"/>
          <w:sz w:val="18"/>
          <w:szCs w:val="18"/>
          <w:lang w:val="en-IN" w:eastAsia="en-IN"/>
        </w:rPr>
        <w:t xml:space="preserve">'InheritanceAndPolymorphism.ClassA.AAA()' hides inherited member </w:t>
      </w:r>
    </w:p>
    <w:p w14:paraId="71837041" w14:textId="77777777" w:rsidR="00E707C2" w:rsidRPr="00E707C2" w:rsidRDefault="00E707C2" w:rsidP="00E707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E707C2">
        <w:rPr>
          <w:rFonts w:ascii="Consolas" w:eastAsia="Times New Roman" w:hAnsi="Consolas" w:cs="Courier New"/>
          <w:color w:val="303030"/>
          <w:sz w:val="18"/>
          <w:szCs w:val="18"/>
          <w:lang w:val="en-IN" w:eastAsia="en-IN"/>
        </w:rPr>
        <w:t>'InheritanceAndPolymorphism.ClassB.AAA()'. Use the new keyword if hiding was intended.</w:t>
      </w:r>
    </w:p>
    <w:p w14:paraId="5A766DF7" w14:textId="77777777" w:rsidR="00E707C2" w:rsidRPr="00E707C2" w:rsidRDefault="00E707C2" w:rsidP="00E707C2">
      <w:pPr>
        <w:shd w:val="clear" w:color="auto" w:fill="FFFFFF"/>
        <w:spacing w:before="100" w:beforeAutospacing="1" w:after="360"/>
        <w:rPr>
          <w:rFonts w:ascii="Consolas" w:eastAsia="Times New Roman" w:hAnsi="Consolas" w:cs="Courier New"/>
          <w:color w:val="303030"/>
          <w:sz w:val="18"/>
          <w:szCs w:val="18"/>
          <w:lang w:val="en-IN" w:eastAsia="en-IN"/>
        </w:rPr>
      </w:pPr>
      <w:r w:rsidRPr="00E707C2">
        <w:rPr>
          <w:rFonts w:ascii="Consolas" w:eastAsia="Times New Roman" w:hAnsi="Consolas" w:cs="Courier New"/>
          <w:color w:val="303030"/>
          <w:sz w:val="18"/>
          <w:szCs w:val="18"/>
          <w:lang w:val="en-IN" w:eastAsia="en-IN"/>
        </w:rPr>
        <w:t>‘InheritanceAndPolymorphism.ClassA.BBB()’ hides inherited member</w:t>
      </w:r>
      <w:r w:rsidRPr="00E707C2">
        <w:rPr>
          <w:rFonts w:ascii="Consolas" w:eastAsia="Times New Roman" w:hAnsi="Consolas" w:cs="Courier New"/>
          <w:color w:val="303030"/>
          <w:sz w:val="18"/>
          <w:szCs w:val="18"/>
          <w:lang w:val="en-IN" w:eastAsia="en-IN"/>
        </w:rPr>
        <w:br/>
        <w:t>‘InheritanceAndPolymorphism.ClassB.BBB()’. Use the new keyword if hiding was intended.</w:t>
      </w:r>
    </w:p>
    <w:p w14:paraId="0C657C6B" w14:textId="4088E41B" w:rsidR="00E707C2" w:rsidRDefault="00E707C2" w:rsidP="00E707C2">
      <w:pPr>
        <w:shd w:val="clear" w:color="auto" w:fill="FFFFFF"/>
        <w:spacing w:before="100" w:beforeAutospacing="1" w:after="360"/>
        <w:rPr>
          <w:rFonts w:ascii="Consolas" w:eastAsia="Times New Roman" w:hAnsi="Consolas" w:cs="Courier New"/>
          <w:color w:val="303030"/>
          <w:sz w:val="18"/>
          <w:szCs w:val="18"/>
          <w:lang w:val="en-IN" w:eastAsia="en-IN"/>
        </w:rPr>
      </w:pPr>
      <w:r w:rsidRPr="00E707C2">
        <w:rPr>
          <w:rFonts w:ascii="Consolas" w:eastAsia="Times New Roman" w:hAnsi="Consolas" w:cs="Courier New"/>
          <w:color w:val="303030"/>
          <w:sz w:val="18"/>
          <w:szCs w:val="18"/>
          <w:lang w:val="en-IN" w:eastAsia="en-IN"/>
        </w:rPr>
        <w:t>‘InheritanceAndPolymorphism.ClassA.CCC()’ hides inherited member</w:t>
      </w:r>
      <w:r w:rsidRPr="00E707C2">
        <w:rPr>
          <w:rFonts w:ascii="Consolas" w:eastAsia="Times New Roman" w:hAnsi="Consolas" w:cs="Courier New"/>
          <w:color w:val="303030"/>
          <w:sz w:val="18"/>
          <w:szCs w:val="18"/>
          <w:lang w:val="en-IN" w:eastAsia="en-IN"/>
        </w:rPr>
        <w:br/>
        <w:t>‘InheritanceAndPolymorphism.ClassB.CCC()’. Use the new keyword if hiding was intended.</w:t>
      </w:r>
    </w:p>
    <w:p w14:paraId="5EA3B35A" w14:textId="492471D7" w:rsidR="00E707C2" w:rsidRDefault="00E707C2" w:rsidP="00E707C2">
      <w:pPr>
        <w:shd w:val="clear" w:color="auto" w:fill="FFFFFF"/>
        <w:spacing w:before="100" w:beforeAutospacing="1" w:after="360"/>
        <w:rPr>
          <w:rFonts w:ascii="Consolas" w:eastAsia="Times New Roman" w:hAnsi="Consolas" w:cs="Courier New"/>
          <w:color w:val="303030"/>
          <w:sz w:val="18"/>
          <w:szCs w:val="18"/>
          <w:lang w:val="en-IN" w:eastAsia="en-IN"/>
        </w:rPr>
      </w:pPr>
    </w:p>
    <w:p w14:paraId="6C54D9E5" w14:textId="77777777" w:rsidR="00E707C2" w:rsidRPr="00E707C2" w:rsidRDefault="00E707C2" w:rsidP="00E707C2">
      <w:pPr>
        <w:shd w:val="clear" w:color="auto" w:fill="FFFFFF"/>
        <w:rPr>
          <w:rFonts w:ascii="Segoe UI" w:eastAsia="Times New Roman" w:hAnsi="Segoe UI" w:cs="Segoe UI"/>
          <w:color w:val="111111"/>
          <w:sz w:val="21"/>
          <w:szCs w:val="21"/>
          <w:lang w:val="en-IN" w:eastAsia="en-IN"/>
        </w:rPr>
      </w:pPr>
      <w:r w:rsidRPr="00E707C2">
        <w:rPr>
          <w:rFonts w:ascii="Segoe UI" w:eastAsia="Times New Roman" w:hAnsi="Segoe UI" w:cs="Segoe UI"/>
          <w:b/>
          <w:bCs/>
          <w:color w:val="111111"/>
          <w:sz w:val="21"/>
          <w:szCs w:val="21"/>
          <w:bdr w:val="none" w:sz="0" w:space="0" w:color="auto" w:frame="1"/>
          <w:lang w:val="en-IN" w:eastAsia="en-IN"/>
        </w:rPr>
        <w:t>Point to remember</w:t>
      </w:r>
      <w:r w:rsidRPr="00E707C2">
        <w:rPr>
          <w:rFonts w:ascii="Segoe UI" w:eastAsia="Times New Roman" w:hAnsi="Segoe UI" w:cs="Segoe UI"/>
          <w:color w:val="111111"/>
          <w:sz w:val="21"/>
          <w:szCs w:val="21"/>
          <w:lang w:val="en-IN" w:eastAsia="en-IN"/>
        </w:rPr>
        <w:t>: In C#, a smaller object could be equated to a bigger object.</w:t>
      </w:r>
    </w:p>
    <w:p w14:paraId="0E381683" w14:textId="77777777" w:rsidR="00E707C2" w:rsidRPr="00E707C2" w:rsidRDefault="00E707C2" w:rsidP="00E707C2">
      <w:pPr>
        <w:shd w:val="clear" w:color="auto" w:fill="FFFFFF"/>
        <w:rPr>
          <w:rFonts w:ascii="Segoe UI" w:eastAsia="Times New Roman" w:hAnsi="Segoe UI" w:cs="Segoe UI"/>
          <w:color w:val="111111"/>
          <w:sz w:val="21"/>
          <w:szCs w:val="21"/>
          <w:lang w:val="en-IN" w:eastAsia="en-IN"/>
        </w:rPr>
      </w:pPr>
      <w:r w:rsidRPr="00E707C2">
        <w:rPr>
          <w:rFonts w:ascii="Segoe UI" w:eastAsia="Times New Roman" w:hAnsi="Segoe UI" w:cs="Segoe UI"/>
          <w:color w:val="111111"/>
          <w:sz w:val="21"/>
          <w:szCs w:val="21"/>
          <w:lang w:val="en-IN" w:eastAsia="en-IN"/>
        </w:rPr>
        <w:t>Class </w:t>
      </w:r>
      <w:r w:rsidRPr="00E707C2">
        <w:rPr>
          <w:rFonts w:ascii="Consolas" w:eastAsia="Times New Roman" w:hAnsi="Consolas" w:cs="Courier New"/>
          <w:color w:val="990000"/>
          <w:bdr w:val="none" w:sz="0" w:space="0" w:color="auto" w:frame="1"/>
          <w:lang w:val="en-IN" w:eastAsia="en-IN"/>
        </w:rPr>
        <w:t>ClassB </w:t>
      </w:r>
      <w:r w:rsidRPr="00E707C2">
        <w:rPr>
          <w:rFonts w:ascii="Segoe UI" w:eastAsia="Times New Roman" w:hAnsi="Segoe UI" w:cs="Segoe UI"/>
          <w:color w:val="111111"/>
          <w:sz w:val="21"/>
          <w:szCs w:val="21"/>
          <w:lang w:val="en-IN" w:eastAsia="en-IN"/>
        </w:rPr>
        <w:t>is the super class of class </w:t>
      </w:r>
      <w:r w:rsidRPr="00E707C2">
        <w:rPr>
          <w:rFonts w:ascii="Consolas" w:eastAsia="Times New Roman" w:hAnsi="Consolas" w:cs="Courier New"/>
          <w:color w:val="990000"/>
          <w:bdr w:val="none" w:sz="0" w:space="0" w:color="auto" w:frame="1"/>
          <w:lang w:val="en-IN" w:eastAsia="en-IN"/>
        </w:rPr>
        <w:t>ClassA</w:t>
      </w:r>
      <w:r w:rsidRPr="00E707C2">
        <w:rPr>
          <w:rFonts w:ascii="Segoe UI" w:eastAsia="Times New Roman" w:hAnsi="Segoe UI" w:cs="Segoe UI"/>
          <w:color w:val="111111"/>
          <w:sz w:val="21"/>
          <w:szCs w:val="21"/>
          <w:lang w:val="en-IN" w:eastAsia="en-IN"/>
        </w:rPr>
        <w:t>. That means </w:t>
      </w:r>
      <w:r w:rsidRPr="00E707C2">
        <w:rPr>
          <w:rFonts w:ascii="Consolas" w:eastAsia="Times New Roman" w:hAnsi="Consolas" w:cs="Courier New"/>
          <w:color w:val="990000"/>
          <w:bdr w:val="none" w:sz="0" w:space="0" w:color="auto" w:frame="1"/>
          <w:lang w:val="en-IN" w:eastAsia="en-IN"/>
        </w:rPr>
        <w:t>ClassA </w:t>
      </w:r>
      <w:r w:rsidRPr="00E707C2">
        <w:rPr>
          <w:rFonts w:ascii="Segoe UI" w:eastAsia="Times New Roman" w:hAnsi="Segoe UI" w:cs="Segoe UI"/>
          <w:color w:val="111111"/>
          <w:sz w:val="21"/>
          <w:szCs w:val="21"/>
          <w:lang w:val="en-IN" w:eastAsia="en-IN"/>
        </w:rPr>
        <w:t>is the derived class and </w:t>
      </w:r>
      <w:r w:rsidRPr="00E707C2">
        <w:rPr>
          <w:rFonts w:ascii="Consolas" w:eastAsia="Times New Roman" w:hAnsi="Consolas" w:cs="Courier New"/>
          <w:color w:val="990000"/>
          <w:bdr w:val="none" w:sz="0" w:space="0" w:color="auto" w:frame="1"/>
          <w:lang w:val="en-IN" w:eastAsia="en-IN"/>
        </w:rPr>
        <w:t>ClassB </w:t>
      </w:r>
      <w:r w:rsidRPr="00E707C2">
        <w:rPr>
          <w:rFonts w:ascii="Segoe UI" w:eastAsia="Times New Roman" w:hAnsi="Segoe UI" w:cs="Segoe UI"/>
          <w:color w:val="111111"/>
          <w:sz w:val="21"/>
          <w:szCs w:val="21"/>
          <w:lang w:val="en-IN" w:eastAsia="en-IN"/>
        </w:rPr>
        <w:t>is the base class. The class </w:t>
      </w:r>
      <w:r w:rsidRPr="00E707C2">
        <w:rPr>
          <w:rFonts w:ascii="Consolas" w:eastAsia="Times New Roman" w:hAnsi="Consolas" w:cs="Courier New"/>
          <w:color w:val="990000"/>
          <w:bdr w:val="none" w:sz="0" w:space="0" w:color="auto" w:frame="1"/>
          <w:lang w:val="en-IN" w:eastAsia="en-IN"/>
        </w:rPr>
        <w:t>ClassA </w:t>
      </w:r>
      <w:r w:rsidRPr="00E707C2">
        <w:rPr>
          <w:rFonts w:ascii="Segoe UI" w:eastAsia="Times New Roman" w:hAnsi="Segoe UI" w:cs="Segoe UI"/>
          <w:color w:val="111111"/>
          <w:sz w:val="21"/>
          <w:szCs w:val="21"/>
          <w:lang w:val="en-IN" w:eastAsia="en-IN"/>
        </w:rPr>
        <w:t>comprises </w:t>
      </w:r>
      <w:r w:rsidRPr="00E707C2">
        <w:rPr>
          <w:rFonts w:ascii="Consolas" w:eastAsia="Times New Roman" w:hAnsi="Consolas" w:cs="Courier New"/>
          <w:color w:val="990000"/>
          <w:bdr w:val="none" w:sz="0" w:space="0" w:color="auto" w:frame="1"/>
          <w:lang w:val="en-IN" w:eastAsia="en-IN"/>
        </w:rPr>
        <w:t>ClassB </w:t>
      </w:r>
      <w:r w:rsidRPr="00E707C2">
        <w:rPr>
          <w:rFonts w:ascii="Segoe UI" w:eastAsia="Times New Roman" w:hAnsi="Segoe UI" w:cs="Segoe UI"/>
          <w:color w:val="111111"/>
          <w:sz w:val="21"/>
          <w:szCs w:val="21"/>
          <w:lang w:val="en-IN" w:eastAsia="en-IN"/>
        </w:rPr>
        <w:t>and something more. So we can conclude that object of </w:t>
      </w:r>
      <w:r w:rsidRPr="00E707C2">
        <w:rPr>
          <w:rFonts w:ascii="Consolas" w:eastAsia="Times New Roman" w:hAnsi="Consolas" w:cs="Courier New"/>
          <w:color w:val="990000"/>
          <w:bdr w:val="none" w:sz="0" w:space="0" w:color="auto" w:frame="1"/>
          <w:lang w:val="en-IN" w:eastAsia="en-IN"/>
        </w:rPr>
        <w:t>ClassA </w:t>
      </w:r>
      <w:r w:rsidRPr="00E707C2">
        <w:rPr>
          <w:rFonts w:ascii="Segoe UI" w:eastAsia="Times New Roman" w:hAnsi="Segoe UI" w:cs="Segoe UI"/>
          <w:color w:val="111111"/>
          <w:sz w:val="21"/>
          <w:szCs w:val="21"/>
          <w:lang w:val="en-IN" w:eastAsia="en-IN"/>
        </w:rPr>
        <w:t>is bigger than object of </w:t>
      </w:r>
      <w:r w:rsidRPr="00E707C2">
        <w:rPr>
          <w:rFonts w:ascii="Consolas" w:eastAsia="Times New Roman" w:hAnsi="Consolas" w:cs="Courier New"/>
          <w:color w:val="990000"/>
          <w:bdr w:val="none" w:sz="0" w:space="0" w:color="auto" w:frame="1"/>
          <w:lang w:val="en-IN" w:eastAsia="en-IN"/>
        </w:rPr>
        <w:t>ClassB</w:t>
      </w:r>
      <w:r w:rsidRPr="00E707C2">
        <w:rPr>
          <w:rFonts w:ascii="Segoe UI" w:eastAsia="Times New Roman" w:hAnsi="Segoe UI" w:cs="Segoe UI"/>
          <w:color w:val="111111"/>
          <w:sz w:val="21"/>
          <w:szCs w:val="21"/>
          <w:lang w:val="en-IN" w:eastAsia="en-IN"/>
        </w:rPr>
        <w:t>. Since </w:t>
      </w:r>
      <w:r w:rsidRPr="00E707C2">
        <w:rPr>
          <w:rFonts w:ascii="Consolas" w:eastAsia="Times New Roman" w:hAnsi="Consolas" w:cs="Courier New"/>
          <w:color w:val="990000"/>
          <w:bdr w:val="none" w:sz="0" w:space="0" w:color="auto" w:frame="1"/>
          <w:lang w:val="en-IN" w:eastAsia="en-IN"/>
        </w:rPr>
        <w:t>ClassA </w:t>
      </w:r>
      <w:r w:rsidRPr="00E707C2">
        <w:rPr>
          <w:rFonts w:ascii="Segoe UI" w:eastAsia="Times New Roman" w:hAnsi="Segoe UI" w:cs="Segoe UI"/>
          <w:color w:val="111111"/>
          <w:sz w:val="21"/>
          <w:szCs w:val="21"/>
          <w:lang w:val="en-IN" w:eastAsia="en-IN"/>
        </w:rPr>
        <w:t>is inherited from </w:t>
      </w:r>
      <w:r w:rsidRPr="00E707C2">
        <w:rPr>
          <w:rFonts w:ascii="Consolas" w:eastAsia="Times New Roman" w:hAnsi="Consolas" w:cs="Courier New"/>
          <w:color w:val="990000"/>
          <w:bdr w:val="none" w:sz="0" w:space="0" w:color="auto" w:frame="1"/>
          <w:lang w:val="en-IN" w:eastAsia="en-IN"/>
        </w:rPr>
        <w:t>ClassB</w:t>
      </w:r>
      <w:r w:rsidRPr="00E707C2">
        <w:rPr>
          <w:rFonts w:ascii="Segoe UI" w:eastAsia="Times New Roman" w:hAnsi="Segoe UI" w:cs="Segoe UI"/>
          <w:color w:val="111111"/>
          <w:sz w:val="21"/>
          <w:szCs w:val="21"/>
          <w:lang w:val="en-IN" w:eastAsia="en-IN"/>
        </w:rPr>
        <w:t>, it contains its own methods and properties. Moreover, it will also contain methods/properties that are inherited from </w:t>
      </w:r>
      <w:r w:rsidRPr="00E707C2">
        <w:rPr>
          <w:rFonts w:ascii="Consolas" w:eastAsia="Times New Roman" w:hAnsi="Consolas" w:cs="Courier New"/>
          <w:color w:val="990000"/>
          <w:bdr w:val="none" w:sz="0" w:space="0" w:color="auto" w:frame="1"/>
          <w:lang w:val="en-IN" w:eastAsia="en-IN"/>
        </w:rPr>
        <w:t>ClassB </w:t>
      </w:r>
      <w:r w:rsidRPr="00E707C2">
        <w:rPr>
          <w:rFonts w:ascii="Segoe UI" w:eastAsia="Times New Roman" w:hAnsi="Segoe UI" w:cs="Segoe UI"/>
          <w:color w:val="111111"/>
          <w:sz w:val="21"/>
          <w:szCs w:val="21"/>
          <w:lang w:val="en-IN" w:eastAsia="en-IN"/>
        </w:rPr>
        <w:t>too.</w:t>
      </w:r>
    </w:p>
    <w:p w14:paraId="18C45DDC" w14:textId="77777777" w:rsidR="00E707C2" w:rsidRPr="00E707C2" w:rsidRDefault="00E707C2" w:rsidP="00E707C2">
      <w:pPr>
        <w:shd w:val="clear" w:color="auto" w:fill="FFFFFF"/>
        <w:rPr>
          <w:rFonts w:ascii="Segoe UI" w:eastAsia="Times New Roman" w:hAnsi="Segoe UI" w:cs="Segoe UI"/>
          <w:color w:val="111111"/>
          <w:sz w:val="21"/>
          <w:szCs w:val="21"/>
          <w:lang w:val="en-IN" w:eastAsia="en-IN"/>
        </w:rPr>
      </w:pPr>
      <w:r w:rsidRPr="00E707C2">
        <w:rPr>
          <w:rFonts w:ascii="Segoe UI" w:eastAsia="Times New Roman" w:hAnsi="Segoe UI" w:cs="Segoe UI"/>
          <w:color w:val="111111"/>
          <w:sz w:val="21"/>
          <w:szCs w:val="21"/>
          <w:lang w:val="en-IN" w:eastAsia="en-IN"/>
        </w:rPr>
        <w:t>Let’s take the case of object </w:t>
      </w:r>
      <w:r w:rsidRPr="00E707C2">
        <w:rPr>
          <w:rFonts w:ascii="Consolas" w:eastAsia="Times New Roman" w:hAnsi="Consolas" w:cs="Courier New"/>
          <w:color w:val="990000"/>
          <w:bdr w:val="none" w:sz="0" w:space="0" w:color="auto" w:frame="1"/>
          <w:lang w:val="en-IN" w:eastAsia="en-IN"/>
        </w:rPr>
        <w:t>y</w:t>
      </w:r>
      <w:r w:rsidRPr="00E707C2">
        <w:rPr>
          <w:rFonts w:ascii="Segoe UI" w:eastAsia="Times New Roman" w:hAnsi="Segoe UI" w:cs="Segoe UI"/>
          <w:color w:val="111111"/>
          <w:sz w:val="21"/>
          <w:szCs w:val="21"/>
          <w:lang w:val="en-IN" w:eastAsia="en-IN"/>
        </w:rPr>
        <w:t>. It looks like </w:t>
      </w:r>
      <w:r w:rsidRPr="00E707C2">
        <w:rPr>
          <w:rFonts w:ascii="Consolas" w:eastAsia="Times New Roman" w:hAnsi="Consolas" w:cs="Courier New"/>
          <w:color w:val="990000"/>
          <w:bdr w:val="none" w:sz="0" w:space="0" w:color="auto" w:frame="1"/>
          <w:lang w:val="en-IN" w:eastAsia="en-IN"/>
        </w:rPr>
        <w:t>ClassB </w:t>
      </w:r>
      <w:r w:rsidRPr="00E707C2">
        <w:rPr>
          <w:rFonts w:ascii="Segoe UI" w:eastAsia="Times New Roman" w:hAnsi="Segoe UI" w:cs="Segoe UI"/>
          <w:color w:val="111111"/>
          <w:sz w:val="21"/>
          <w:szCs w:val="21"/>
          <w:lang w:val="en-IN" w:eastAsia="en-IN"/>
        </w:rPr>
        <w:t>and initialized by creating an object that also looks like </w:t>
      </w:r>
      <w:r w:rsidRPr="00E707C2">
        <w:rPr>
          <w:rFonts w:ascii="Consolas" w:eastAsia="Times New Roman" w:hAnsi="Consolas" w:cs="Courier New"/>
          <w:color w:val="990000"/>
          <w:bdr w:val="none" w:sz="0" w:space="0" w:color="auto" w:frame="1"/>
          <w:lang w:val="en-IN" w:eastAsia="en-IN"/>
        </w:rPr>
        <w:t>ClassB</w:t>
      </w:r>
      <w:r w:rsidRPr="00E707C2">
        <w:rPr>
          <w:rFonts w:ascii="Segoe UI" w:eastAsia="Times New Roman" w:hAnsi="Segoe UI" w:cs="Segoe UI"/>
          <w:color w:val="111111"/>
          <w:sz w:val="21"/>
          <w:szCs w:val="21"/>
          <w:lang w:val="en-IN" w:eastAsia="en-IN"/>
        </w:rPr>
        <w:t>, well and good. Now, when we call the methods </w:t>
      </w:r>
      <w:r w:rsidRPr="00E707C2">
        <w:rPr>
          <w:rFonts w:ascii="Consolas" w:eastAsia="Times New Roman" w:hAnsi="Consolas" w:cs="Courier New"/>
          <w:color w:val="990000"/>
          <w:bdr w:val="none" w:sz="0" w:space="0" w:color="auto" w:frame="1"/>
          <w:lang w:val="en-IN" w:eastAsia="en-IN"/>
        </w:rPr>
        <w:t>AAA </w:t>
      </w:r>
      <w:r w:rsidRPr="00E707C2">
        <w:rPr>
          <w:rFonts w:ascii="Segoe UI" w:eastAsia="Times New Roman" w:hAnsi="Segoe UI" w:cs="Segoe UI"/>
          <w:color w:val="111111"/>
          <w:sz w:val="21"/>
          <w:szCs w:val="21"/>
          <w:lang w:val="en-IN" w:eastAsia="en-IN"/>
        </w:rPr>
        <w:t>and </w:t>
      </w:r>
      <w:r w:rsidRPr="00E707C2">
        <w:rPr>
          <w:rFonts w:ascii="Consolas" w:eastAsia="Times New Roman" w:hAnsi="Consolas" w:cs="Courier New"/>
          <w:color w:val="990000"/>
          <w:bdr w:val="none" w:sz="0" w:space="0" w:color="auto" w:frame="1"/>
          <w:lang w:val="en-IN" w:eastAsia="en-IN"/>
        </w:rPr>
        <w:t>BBB </w:t>
      </w:r>
      <w:r w:rsidRPr="00E707C2">
        <w:rPr>
          <w:rFonts w:ascii="Segoe UI" w:eastAsia="Times New Roman" w:hAnsi="Segoe UI" w:cs="Segoe UI"/>
          <w:color w:val="111111"/>
          <w:sz w:val="21"/>
          <w:szCs w:val="21"/>
          <w:lang w:val="en-IN" w:eastAsia="en-IN"/>
        </w:rPr>
        <w:t>and </w:t>
      </w:r>
      <w:r w:rsidRPr="00E707C2">
        <w:rPr>
          <w:rFonts w:ascii="Consolas" w:eastAsia="Times New Roman" w:hAnsi="Consolas" w:cs="Courier New"/>
          <w:color w:val="990000"/>
          <w:bdr w:val="none" w:sz="0" w:space="0" w:color="auto" w:frame="1"/>
          <w:lang w:val="en-IN" w:eastAsia="en-IN"/>
        </w:rPr>
        <w:t>CCC </w:t>
      </w:r>
      <w:r w:rsidRPr="00E707C2">
        <w:rPr>
          <w:rFonts w:ascii="Segoe UI" w:eastAsia="Times New Roman" w:hAnsi="Segoe UI" w:cs="Segoe UI"/>
          <w:color w:val="111111"/>
          <w:sz w:val="21"/>
          <w:szCs w:val="21"/>
          <w:lang w:val="en-IN" w:eastAsia="en-IN"/>
        </w:rPr>
        <w:t>through the object </w:t>
      </w:r>
      <w:r w:rsidRPr="00E707C2">
        <w:rPr>
          <w:rFonts w:ascii="Consolas" w:eastAsia="Times New Roman" w:hAnsi="Consolas" w:cs="Courier New"/>
          <w:color w:val="990000"/>
          <w:bdr w:val="none" w:sz="0" w:space="0" w:color="auto" w:frame="1"/>
          <w:lang w:val="en-IN" w:eastAsia="en-IN"/>
        </w:rPr>
        <w:t>y</w:t>
      </w:r>
      <w:r w:rsidRPr="00E707C2">
        <w:rPr>
          <w:rFonts w:ascii="Segoe UI" w:eastAsia="Times New Roman" w:hAnsi="Segoe UI" w:cs="Segoe UI"/>
          <w:color w:val="111111"/>
          <w:sz w:val="21"/>
          <w:szCs w:val="21"/>
          <w:lang w:val="en-IN" w:eastAsia="en-IN"/>
        </w:rPr>
        <w:t>, we know that it will call them from </w:t>
      </w:r>
      <w:r w:rsidRPr="00E707C2">
        <w:rPr>
          <w:rFonts w:ascii="Consolas" w:eastAsia="Times New Roman" w:hAnsi="Consolas" w:cs="Courier New"/>
          <w:color w:val="990000"/>
          <w:bdr w:val="none" w:sz="0" w:space="0" w:color="auto" w:frame="1"/>
          <w:lang w:val="en-IN" w:eastAsia="en-IN"/>
        </w:rPr>
        <w:t>ClassB</w:t>
      </w:r>
      <w:r w:rsidRPr="00E707C2">
        <w:rPr>
          <w:rFonts w:ascii="Segoe UI" w:eastAsia="Times New Roman" w:hAnsi="Segoe UI" w:cs="Segoe UI"/>
          <w:color w:val="111111"/>
          <w:sz w:val="21"/>
          <w:szCs w:val="21"/>
          <w:lang w:val="en-IN" w:eastAsia="en-IN"/>
        </w:rPr>
        <w:t>.</w:t>
      </w:r>
    </w:p>
    <w:p w14:paraId="4051723A" w14:textId="77777777" w:rsidR="00E707C2" w:rsidRPr="00E707C2" w:rsidRDefault="00E707C2" w:rsidP="00E707C2">
      <w:pPr>
        <w:shd w:val="clear" w:color="auto" w:fill="FFFFFF"/>
        <w:rPr>
          <w:rFonts w:ascii="Segoe UI" w:eastAsia="Times New Roman" w:hAnsi="Segoe UI" w:cs="Segoe UI"/>
          <w:color w:val="111111"/>
          <w:sz w:val="21"/>
          <w:szCs w:val="21"/>
          <w:lang w:val="en-IN" w:eastAsia="en-IN"/>
        </w:rPr>
      </w:pPr>
      <w:r w:rsidRPr="00E707C2">
        <w:rPr>
          <w:rFonts w:ascii="Segoe UI" w:eastAsia="Times New Roman" w:hAnsi="Segoe UI" w:cs="Segoe UI"/>
          <w:color w:val="111111"/>
          <w:sz w:val="21"/>
          <w:szCs w:val="21"/>
          <w:lang w:val="en-IN" w:eastAsia="en-IN"/>
        </w:rPr>
        <w:t>Object x looks like that of </w:t>
      </w:r>
      <w:r w:rsidRPr="00E707C2">
        <w:rPr>
          <w:rFonts w:ascii="Consolas" w:eastAsia="Times New Roman" w:hAnsi="Consolas" w:cs="Courier New"/>
          <w:color w:val="990000"/>
          <w:bdr w:val="none" w:sz="0" w:space="0" w:color="auto" w:frame="1"/>
          <w:lang w:val="en-IN" w:eastAsia="en-IN"/>
        </w:rPr>
        <w:t>ClassA</w:t>
      </w:r>
      <w:r w:rsidRPr="00E707C2">
        <w:rPr>
          <w:rFonts w:ascii="Segoe UI" w:eastAsia="Times New Roman" w:hAnsi="Segoe UI" w:cs="Segoe UI"/>
          <w:color w:val="111111"/>
          <w:sz w:val="21"/>
          <w:szCs w:val="21"/>
          <w:lang w:val="en-IN" w:eastAsia="en-IN"/>
        </w:rPr>
        <w:t>, i.e., the derived class. It is initialized to an object that looks like </w:t>
      </w:r>
      <w:r w:rsidRPr="00E707C2">
        <w:rPr>
          <w:rFonts w:ascii="Consolas" w:eastAsia="Times New Roman" w:hAnsi="Consolas" w:cs="Courier New"/>
          <w:color w:val="990000"/>
          <w:bdr w:val="none" w:sz="0" w:space="0" w:color="auto" w:frame="1"/>
          <w:lang w:val="en-IN" w:eastAsia="en-IN"/>
        </w:rPr>
        <w:t>ClassA</w:t>
      </w:r>
      <w:r w:rsidRPr="00E707C2">
        <w:rPr>
          <w:rFonts w:ascii="Segoe UI" w:eastAsia="Times New Roman" w:hAnsi="Segoe UI" w:cs="Segoe UI"/>
          <w:color w:val="111111"/>
          <w:sz w:val="21"/>
          <w:szCs w:val="21"/>
          <w:lang w:val="en-IN" w:eastAsia="en-IN"/>
        </w:rPr>
        <w:t>. When we call </w:t>
      </w:r>
      <w:r w:rsidRPr="00E707C2">
        <w:rPr>
          <w:rFonts w:ascii="Consolas" w:eastAsia="Times New Roman" w:hAnsi="Consolas" w:cs="Courier New"/>
          <w:color w:val="990000"/>
          <w:bdr w:val="none" w:sz="0" w:space="0" w:color="auto" w:frame="1"/>
          <w:lang w:val="en-IN" w:eastAsia="en-IN"/>
        </w:rPr>
        <w:t>AAA</w:t>
      </w:r>
      <w:r w:rsidRPr="00E707C2">
        <w:rPr>
          <w:rFonts w:ascii="Segoe UI" w:eastAsia="Times New Roman" w:hAnsi="Segoe UI" w:cs="Segoe UI"/>
          <w:color w:val="111111"/>
          <w:sz w:val="21"/>
          <w:szCs w:val="21"/>
          <w:lang w:val="en-IN" w:eastAsia="en-IN"/>
        </w:rPr>
        <w:t>, </w:t>
      </w:r>
      <w:r w:rsidRPr="00E707C2">
        <w:rPr>
          <w:rFonts w:ascii="Consolas" w:eastAsia="Times New Roman" w:hAnsi="Consolas" w:cs="Courier New"/>
          <w:color w:val="990000"/>
          <w:bdr w:val="none" w:sz="0" w:space="0" w:color="auto" w:frame="1"/>
          <w:lang w:val="en-IN" w:eastAsia="en-IN"/>
        </w:rPr>
        <w:t>BBB </w:t>
      </w:r>
      <w:r w:rsidRPr="00E707C2">
        <w:rPr>
          <w:rFonts w:ascii="Segoe UI" w:eastAsia="Times New Roman" w:hAnsi="Segoe UI" w:cs="Segoe UI"/>
          <w:color w:val="111111"/>
          <w:sz w:val="21"/>
          <w:szCs w:val="21"/>
          <w:lang w:val="en-IN" w:eastAsia="en-IN"/>
        </w:rPr>
        <w:t>and </w:t>
      </w:r>
      <w:r w:rsidRPr="00E707C2">
        <w:rPr>
          <w:rFonts w:ascii="Consolas" w:eastAsia="Times New Roman" w:hAnsi="Consolas" w:cs="Courier New"/>
          <w:color w:val="990000"/>
          <w:bdr w:val="none" w:sz="0" w:space="0" w:color="auto" w:frame="1"/>
          <w:lang w:val="en-IN" w:eastAsia="en-IN"/>
        </w:rPr>
        <w:t>CCC </w:t>
      </w:r>
      <w:r w:rsidRPr="00E707C2">
        <w:rPr>
          <w:rFonts w:ascii="Segoe UI" w:eastAsia="Times New Roman" w:hAnsi="Segoe UI" w:cs="Segoe UI"/>
          <w:color w:val="111111"/>
          <w:sz w:val="21"/>
          <w:szCs w:val="21"/>
          <w:lang w:val="en-IN" w:eastAsia="en-IN"/>
        </w:rPr>
        <w:t>method through </w:t>
      </w:r>
      <w:r w:rsidRPr="00E707C2">
        <w:rPr>
          <w:rFonts w:ascii="Consolas" w:eastAsia="Times New Roman" w:hAnsi="Consolas" w:cs="Courier New"/>
          <w:color w:val="990000"/>
          <w:bdr w:val="none" w:sz="0" w:space="0" w:color="auto" w:frame="1"/>
          <w:lang w:val="en-IN" w:eastAsia="en-IN"/>
        </w:rPr>
        <w:t>x</w:t>
      </w:r>
      <w:r w:rsidRPr="00E707C2">
        <w:rPr>
          <w:rFonts w:ascii="Segoe UI" w:eastAsia="Times New Roman" w:hAnsi="Segoe UI" w:cs="Segoe UI"/>
          <w:color w:val="111111"/>
          <w:sz w:val="21"/>
          <w:szCs w:val="21"/>
          <w:lang w:val="en-IN" w:eastAsia="en-IN"/>
        </w:rPr>
        <w:t>, it calls </w:t>
      </w:r>
      <w:r w:rsidRPr="00E707C2">
        <w:rPr>
          <w:rFonts w:ascii="Consolas" w:eastAsia="Times New Roman" w:hAnsi="Consolas" w:cs="Courier New"/>
          <w:color w:val="990000"/>
          <w:bdr w:val="none" w:sz="0" w:space="0" w:color="auto" w:frame="1"/>
          <w:lang w:val="en-IN" w:eastAsia="en-IN"/>
        </w:rPr>
        <w:t>AAA</w:t>
      </w:r>
      <w:r w:rsidRPr="00E707C2">
        <w:rPr>
          <w:rFonts w:ascii="Segoe UI" w:eastAsia="Times New Roman" w:hAnsi="Segoe UI" w:cs="Segoe UI"/>
          <w:color w:val="111111"/>
          <w:sz w:val="21"/>
          <w:szCs w:val="21"/>
          <w:lang w:val="en-IN" w:eastAsia="en-IN"/>
        </w:rPr>
        <w:t>, </w:t>
      </w:r>
      <w:r w:rsidRPr="00E707C2">
        <w:rPr>
          <w:rFonts w:ascii="Consolas" w:eastAsia="Times New Roman" w:hAnsi="Consolas" w:cs="Courier New"/>
          <w:color w:val="990000"/>
          <w:bdr w:val="none" w:sz="0" w:space="0" w:color="auto" w:frame="1"/>
          <w:lang w:val="en-IN" w:eastAsia="en-IN"/>
        </w:rPr>
        <w:t>BBB </w:t>
      </w:r>
      <w:r w:rsidRPr="00E707C2">
        <w:rPr>
          <w:rFonts w:ascii="Segoe UI" w:eastAsia="Times New Roman" w:hAnsi="Segoe UI" w:cs="Segoe UI"/>
          <w:color w:val="111111"/>
          <w:sz w:val="21"/>
          <w:szCs w:val="21"/>
          <w:lang w:val="en-IN" w:eastAsia="en-IN"/>
        </w:rPr>
        <w:t>and </w:t>
      </w:r>
      <w:r w:rsidRPr="00E707C2">
        <w:rPr>
          <w:rFonts w:ascii="Consolas" w:eastAsia="Times New Roman" w:hAnsi="Consolas" w:cs="Courier New"/>
          <w:color w:val="990000"/>
          <w:bdr w:val="none" w:sz="0" w:space="0" w:color="auto" w:frame="1"/>
          <w:lang w:val="en-IN" w:eastAsia="en-IN"/>
        </w:rPr>
        <w:t>CCC </w:t>
      </w:r>
      <w:r w:rsidRPr="00E707C2">
        <w:rPr>
          <w:rFonts w:ascii="Segoe UI" w:eastAsia="Times New Roman" w:hAnsi="Segoe UI" w:cs="Segoe UI"/>
          <w:color w:val="111111"/>
          <w:sz w:val="21"/>
          <w:szCs w:val="21"/>
          <w:lang w:val="en-IN" w:eastAsia="en-IN"/>
        </w:rPr>
        <w:t>from </w:t>
      </w:r>
      <w:r w:rsidRPr="00E707C2">
        <w:rPr>
          <w:rFonts w:ascii="Consolas" w:eastAsia="Times New Roman" w:hAnsi="Consolas" w:cs="Courier New"/>
          <w:color w:val="990000"/>
          <w:bdr w:val="none" w:sz="0" w:space="0" w:color="auto" w:frame="1"/>
          <w:lang w:val="en-IN" w:eastAsia="en-IN"/>
        </w:rPr>
        <w:t>ClassA</w:t>
      </w:r>
      <w:r w:rsidRPr="00E707C2">
        <w:rPr>
          <w:rFonts w:ascii="Segoe UI" w:eastAsia="Times New Roman" w:hAnsi="Segoe UI" w:cs="Segoe UI"/>
          <w:color w:val="111111"/>
          <w:sz w:val="21"/>
          <w:szCs w:val="21"/>
          <w:lang w:val="en-IN" w:eastAsia="en-IN"/>
        </w:rPr>
        <w:t>.</w:t>
      </w:r>
    </w:p>
    <w:p w14:paraId="0F97E27B" w14:textId="77777777" w:rsidR="00E707C2" w:rsidRPr="00E707C2" w:rsidRDefault="00E707C2" w:rsidP="00E707C2">
      <w:pPr>
        <w:shd w:val="clear" w:color="auto" w:fill="FFFFFF"/>
        <w:rPr>
          <w:rFonts w:ascii="Segoe UI" w:eastAsia="Times New Roman" w:hAnsi="Segoe UI" w:cs="Segoe UI"/>
          <w:color w:val="111111"/>
          <w:sz w:val="21"/>
          <w:szCs w:val="21"/>
          <w:lang w:val="en-IN" w:eastAsia="en-IN"/>
        </w:rPr>
      </w:pPr>
      <w:r w:rsidRPr="00E707C2">
        <w:rPr>
          <w:rFonts w:ascii="Segoe UI" w:eastAsia="Times New Roman" w:hAnsi="Segoe UI" w:cs="Segoe UI"/>
          <w:color w:val="111111"/>
          <w:sz w:val="21"/>
          <w:szCs w:val="21"/>
          <w:lang w:val="en-IN" w:eastAsia="en-IN"/>
        </w:rPr>
        <w:t>Now there is a somewhat tricky situation we are dealing with:</w:t>
      </w:r>
    </w:p>
    <w:p w14:paraId="50D84021" w14:textId="77777777" w:rsidR="00E707C2" w:rsidRPr="00E707C2" w:rsidRDefault="00E707C2" w:rsidP="00E707C2">
      <w:pPr>
        <w:shd w:val="clear" w:color="auto" w:fill="FFFFFF"/>
        <w:rPr>
          <w:rFonts w:ascii="Segoe UI" w:eastAsia="Times New Roman" w:hAnsi="Segoe UI" w:cs="Segoe UI"/>
          <w:color w:val="111111"/>
          <w:sz w:val="21"/>
          <w:szCs w:val="21"/>
          <w:lang w:val="en-IN" w:eastAsia="en-IN"/>
        </w:rPr>
      </w:pPr>
      <w:r w:rsidRPr="00E707C2">
        <w:rPr>
          <w:rFonts w:ascii="Segoe UI" w:eastAsia="Times New Roman" w:hAnsi="Segoe UI" w:cs="Segoe UI"/>
          <w:color w:val="111111"/>
          <w:sz w:val="21"/>
          <w:szCs w:val="21"/>
          <w:lang w:val="en-IN" w:eastAsia="en-IN"/>
        </w:rPr>
        <w:t>Object </w:t>
      </w:r>
      <w:r w:rsidRPr="00E707C2">
        <w:rPr>
          <w:rFonts w:ascii="Consolas" w:eastAsia="Times New Roman" w:hAnsi="Consolas" w:cs="Courier New"/>
          <w:color w:val="990000"/>
          <w:bdr w:val="none" w:sz="0" w:space="0" w:color="auto" w:frame="1"/>
          <w:lang w:val="en-IN" w:eastAsia="en-IN"/>
        </w:rPr>
        <w:t>z</w:t>
      </w:r>
      <w:r w:rsidRPr="00E707C2">
        <w:rPr>
          <w:rFonts w:ascii="Segoe UI" w:eastAsia="Times New Roman" w:hAnsi="Segoe UI" w:cs="Segoe UI"/>
          <w:color w:val="111111"/>
          <w:sz w:val="21"/>
          <w:szCs w:val="21"/>
          <w:lang w:val="en-IN" w:eastAsia="en-IN"/>
        </w:rPr>
        <w:t> again looks like </w:t>
      </w:r>
      <w:r w:rsidRPr="00E707C2">
        <w:rPr>
          <w:rFonts w:ascii="Consolas" w:eastAsia="Times New Roman" w:hAnsi="Consolas" w:cs="Courier New"/>
          <w:color w:val="990000"/>
          <w:bdr w:val="none" w:sz="0" w:space="0" w:color="auto" w:frame="1"/>
          <w:lang w:val="en-IN" w:eastAsia="en-IN"/>
        </w:rPr>
        <w:t>ClassB</w:t>
      </w:r>
      <w:r w:rsidRPr="00E707C2">
        <w:rPr>
          <w:rFonts w:ascii="Segoe UI" w:eastAsia="Times New Roman" w:hAnsi="Segoe UI" w:cs="Segoe UI"/>
          <w:color w:val="111111"/>
          <w:sz w:val="21"/>
          <w:szCs w:val="21"/>
          <w:lang w:val="en-IN" w:eastAsia="en-IN"/>
        </w:rPr>
        <w:t>, but it is now initialized to an object that looks like </w:t>
      </w:r>
      <w:r w:rsidRPr="00E707C2">
        <w:rPr>
          <w:rFonts w:ascii="Consolas" w:eastAsia="Times New Roman" w:hAnsi="Consolas" w:cs="Courier New"/>
          <w:color w:val="990000"/>
          <w:bdr w:val="none" w:sz="0" w:space="0" w:color="auto" w:frame="1"/>
          <w:lang w:val="en-IN" w:eastAsia="en-IN"/>
        </w:rPr>
        <w:t>ClassA </w:t>
      </w:r>
      <w:r w:rsidRPr="00E707C2">
        <w:rPr>
          <w:rFonts w:ascii="Segoe UI" w:eastAsia="Times New Roman" w:hAnsi="Segoe UI" w:cs="Segoe UI"/>
          <w:color w:val="111111"/>
          <w:sz w:val="21"/>
          <w:szCs w:val="21"/>
          <w:lang w:val="en-IN" w:eastAsia="en-IN"/>
        </w:rPr>
        <w:t>which does not give an error as explained earlier. But there is no change at all in the output we get and the behavior is identical to that of object </w:t>
      </w:r>
      <w:r w:rsidRPr="00E707C2">
        <w:rPr>
          <w:rFonts w:ascii="Consolas" w:eastAsia="Times New Roman" w:hAnsi="Consolas" w:cs="Courier New"/>
          <w:color w:val="990000"/>
          <w:bdr w:val="none" w:sz="0" w:space="0" w:color="auto" w:frame="1"/>
          <w:lang w:val="en-IN" w:eastAsia="en-IN"/>
        </w:rPr>
        <w:t>y</w:t>
      </w:r>
      <w:r w:rsidRPr="00E707C2">
        <w:rPr>
          <w:rFonts w:ascii="Segoe UI" w:eastAsia="Times New Roman" w:hAnsi="Segoe UI" w:cs="Segoe UI"/>
          <w:color w:val="111111"/>
          <w:sz w:val="21"/>
          <w:szCs w:val="21"/>
          <w:lang w:val="en-IN" w:eastAsia="en-IN"/>
        </w:rPr>
        <w:t>.</w:t>
      </w:r>
      <w:r w:rsidRPr="00E707C2">
        <w:rPr>
          <w:rFonts w:ascii="Segoe UI" w:eastAsia="Times New Roman" w:hAnsi="Segoe UI" w:cs="Segoe UI"/>
          <w:b/>
          <w:bCs/>
          <w:color w:val="111111"/>
          <w:sz w:val="21"/>
          <w:szCs w:val="21"/>
          <w:lang w:val="en-IN" w:eastAsia="en-IN"/>
        </w:rPr>
        <w:t>Therefore initializing it to an object that looks like </w:t>
      </w:r>
      <w:r w:rsidRPr="00E707C2">
        <w:rPr>
          <w:rFonts w:ascii="Consolas" w:eastAsia="Times New Roman" w:hAnsi="Consolas" w:cs="Courier New"/>
          <w:b/>
          <w:bCs/>
          <w:color w:val="990000"/>
          <w:bdr w:val="none" w:sz="0" w:space="0" w:color="auto" w:frame="1"/>
          <w:lang w:val="en-IN" w:eastAsia="en-IN"/>
        </w:rPr>
        <w:t>ClassB </w:t>
      </w:r>
      <w:r w:rsidRPr="00E707C2">
        <w:rPr>
          <w:rFonts w:ascii="Segoe UI" w:eastAsia="Times New Roman" w:hAnsi="Segoe UI" w:cs="Segoe UI"/>
          <w:b/>
          <w:bCs/>
          <w:color w:val="111111"/>
          <w:sz w:val="21"/>
          <w:szCs w:val="21"/>
          <w:lang w:val="en-IN" w:eastAsia="en-IN"/>
        </w:rPr>
        <w:t>or </w:t>
      </w:r>
      <w:r w:rsidRPr="00E707C2">
        <w:rPr>
          <w:rFonts w:ascii="Consolas" w:eastAsia="Times New Roman" w:hAnsi="Consolas" w:cs="Courier New"/>
          <w:b/>
          <w:bCs/>
          <w:color w:val="990000"/>
          <w:bdr w:val="none" w:sz="0" w:space="0" w:color="auto" w:frame="1"/>
          <w:lang w:val="en-IN" w:eastAsia="en-IN"/>
        </w:rPr>
        <w:t>ClassA </w:t>
      </w:r>
      <w:r w:rsidRPr="00E707C2">
        <w:rPr>
          <w:rFonts w:ascii="Segoe UI" w:eastAsia="Times New Roman" w:hAnsi="Segoe UI" w:cs="Segoe UI"/>
          <w:b/>
          <w:bCs/>
          <w:color w:val="111111"/>
          <w:sz w:val="21"/>
          <w:szCs w:val="21"/>
          <w:lang w:val="en-IN" w:eastAsia="en-IN"/>
        </w:rPr>
        <w:t>does not seem to matter</w:t>
      </w:r>
      <w:r w:rsidRPr="00E707C2">
        <w:rPr>
          <w:rFonts w:ascii="Segoe UI" w:eastAsia="Times New Roman" w:hAnsi="Segoe UI" w:cs="Segoe UI"/>
          <w:color w:val="111111"/>
          <w:sz w:val="21"/>
          <w:szCs w:val="21"/>
          <w:lang w:val="en-IN" w:eastAsia="en-IN"/>
        </w:rPr>
        <w:t>.</w:t>
      </w:r>
    </w:p>
    <w:p w14:paraId="16301F66" w14:textId="13211BB7" w:rsidR="00E707C2" w:rsidRDefault="00E707C2" w:rsidP="00E707C2">
      <w:pPr>
        <w:shd w:val="clear" w:color="auto" w:fill="FFFFFF"/>
        <w:spacing w:before="100" w:beforeAutospacing="1" w:after="360"/>
        <w:rPr>
          <w:rFonts w:ascii="Consolas" w:eastAsia="Times New Roman" w:hAnsi="Consolas" w:cs="Courier New"/>
          <w:color w:val="303030"/>
          <w:sz w:val="18"/>
          <w:szCs w:val="18"/>
          <w:lang w:val="en-IN" w:eastAsia="en-IN"/>
        </w:rPr>
      </w:pPr>
    </w:p>
    <w:p w14:paraId="7830FA44" w14:textId="15D6A4CD" w:rsidR="00E707C2" w:rsidRDefault="00C518B1" w:rsidP="00E707C2">
      <w:pPr>
        <w:shd w:val="clear" w:color="auto" w:fill="FFFFFF"/>
        <w:spacing w:before="100" w:beforeAutospacing="1" w:after="360"/>
        <w:rPr>
          <w:rFonts w:ascii="Consolas" w:eastAsia="Times New Roman" w:hAnsi="Consolas" w:cs="Courier New"/>
          <w:color w:val="303030"/>
          <w:sz w:val="18"/>
          <w:szCs w:val="18"/>
          <w:lang w:val="en-IN" w:eastAsia="en-IN"/>
        </w:rPr>
      </w:pPr>
      <w:r>
        <w:rPr>
          <w:rFonts w:ascii="Consolas" w:eastAsia="Times New Roman" w:hAnsi="Consolas" w:cs="Courier New"/>
          <w:color w:val="303030"/>
          <w:sz w:val="18"/>
          <w:szCs w:val="18"/>
          <w:lang w:val="en-IN" w:eastAsia="en-IN"/>
        </w:rPr>
        <w:t>2.</w:t>
      </w:r>
    </w:p>
    <w:p w14:paraId="5969971F" w14:textId="77777777" w:rsidR="00C518B1" w:rsidRPr="00C518B1" w:rsidRDefault="00C518B1" w:rsidP="00C518B1">
      <w:pPr>
        <w:shd w:val="clear" w:color="auto" w:fill="FFFFFF"/>
        <w:rPr>
          <w:rFonts w:ascii="Segoe UI" w:eastAsia="Times New Roman" w:hAnsi="Segoe UI" w:cs="Segoe UI"/>
          <w:color w:val="111111"/>
          <w:sz w:val="21"/>
          <w:szCs w:val="21"/>
          <w:lang w:val="en-IN" w:eastAsia="en-IN"/>
        </w:rPr>
      </w:pPr>
      <w:r w:rsidRPr="00C518B1">
        <w:rPr>
          <w:rFonts w:ascii="Segoe UI" w:eastAsia="Times New Roman" w:hAnsi="Segoe UI" w:cs="Segoe UI"/>
          <w:color w:val="111111"/>
          <w:sz w:val="21"/>
          <w:szCs w:val="21"/>
          <w:lang w:val="en-IN" w:eastAsia="en-IN"/>
        </w:rPr>
        <w:lastRenderedPageBreak/>
        <w:t>Let’s experiment with the code, and put override behind </w:t>
      </w:r>
      <w:r w:rsidRPr="00C518B1">
        <w:rPr>
          <w:rFonts w:ascii="Consolas" w:eastAsia="Times New Roman" w:hAnsi="Consolas" w:cs="Courier New"/>
          <w:color w:val="990000"/>
          <w:bdr w:val="none" w:sz="0" w:space="0" w:color="auto" w:frame="1"/>
          <w:lang w:val="en-IN" w:eastAsia="en-IN"/>
        </w:rPr>
        <w:t>AAA </w:t>
      </w:r>
      <w:r w:rsidRPr="00C518B1">
        <w:rPr>
          <w:rFonts w:ascii="Segoe UI" w:eastAsia="Times New Roman" w:hAnsi="Segoe UI" w:cs="Segoe UI"/>
          <w:color w:val="111111"/>
          <w:sz w:val="21"/>
          <w:szCs w:val="21"/>
          <w:lang w:val="en-IN" w:eastAsia="en-IN"/>
        </w:rPr>
        <w:t>and new behind </w:t>
      </w:r>
      <w:r w:rsidRPr="00C518B1">
        <w:rPr>
          <w:rFonts w:ascii="Consolas" w:eastAsia="Times New Roman" w:hAnsi="Consolas" w:cs="Courier New"/>
          <w:color w:val="990000"/>
          <w:bdr w:val="none" w:sz="0" w:space="0" w:color="auto" w:frame="1"/>
          <w:lang w:val="en-IN" w:eastAsia="en-IN"/>
        </w:rPr>
        <w:t>BBB </w:t>
      </w:r>
      <w:r w:rsidRPr="00C518B1">
        <w:rPr>
          <w:rFonts w:ascii="Segoe UI" w:eastAsia="Times New Roman" w:hAnsi="Segoe UI" w:cs="Segoe UI"/>
          <w:color w:val="111111"/>
          <w:sz w:val="21"/>
          <w:szCs w:val="21"/>
          <w:lang w:val="en-IN" w:eastAsia="en-IN"/>
        </w:rPr>
        <w:t>methods of </w:t>
      </w:r>
      <w:r w:rsidRPr="00C518B1">
        <w:rPr>
          <w:rFonts w:ascii="Consolas" w:eastAsia="Times New Roman" w:hAnsi="Consolas" w:cs="Courier New"/>
          <w:color w:val="990000"/>
          <w:bdr w:val="none" w:sz="0" w:space="0" w:color="auto" w:frame="1"/>
          <w:lang w:val="en-IN" w:eastAsia="en-IN"/>
        </w:rPr>
        <w:t>ClassA</w:t>
      </w:r>
      <w:r w:rsidRPr="00C518B1">
        <w:rPr>
          <w:rFonts w:ascii="Segoe UI" w:eastAsia="Times New Roman" w:hAnsi="Segoe UI" w:cs="Segoe UI"/>
          <w:color w:val="111111"/>
          <w:sz w:val="21"/>
          <w:szCs w:val="21"/>
          <w:lang w:val="en-IN" w:eastAsia="en-IN"/>
        </w:rPr>
        <w:t>, i.e., the derived class.</w:t>
      </w:r>
    </w:p>
    <w:p w14:paraId="42D75E86" w14:textId="77777777" w:rsidR="00C518B1" w:rsidRPr="00C518B1" w:rsidRDefault="00C518B1" w:rsidP="00C518B1">
      <w:pPr>
        <w:shd w:val="clear" w:color="auto" w:fill="FFFFFF"/>
        <w:rPr>
          <w:rFonts w:ascii="Segoe UI" w:eastAsia="Times New Roman" w:hAnsi="Segoe UI" w:cs="Segoe UI"/>
          <w:color w:val="111111"/>
          <w:sz w:val="21"/>
          <w:szCs w:val="21"/>
          <w:lang w:val="en-IN" w:eastAsia="en-IN"/>
        </w:rPr>
      </w:pPr>
      <w:r w:rsidRPr="00C518B1">
        <w:rPr>
          <w:rFonts w:ascii="Segoe UI" w:eastAsia="Times New Roman" w:hAnsi="Segoe UI" w:cs="Segoe UI"/>
          <w:color w:val="111111"/>
          <w:sz w:val="21"/>
          <w:szCs w:val="21"/>
          <w:lang w:val="en-IN" w:eastAsia="en-IN"/>
        </w:rPr>
        <w:t>Our code is as follows:</w:t>
      </w:r>
    </w:p>
    <w:p w14:paraId="5B52017C" w14:textId="77777777" w:rsidR="00C518B1" w:rsidRPr="00C518B1" w:rsidRDefault="00C518B1" w:rsidP="00C518B1">
      <w:pPr>
        <w:shd w:val="clear" w:color="auto" w:fill="FFFFFF"/>
        <w:spacing w:before="100" w:beforeAutospacing="1" w:after="100" w:afterAutospacing="1"/>
        <w:outlineLvl w:val="2"/>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ClassB</w:t>
      </w:r>
    </w:p>
    <w:p w14:paraId="6C25C26C" w14:textId="20F89DE0"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7FA0A7C9"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public class ClassB</w:t>
      </w:r>
    </w:p>
    <w:p w14:paraId="5151C247"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48970C2A"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public void AAA()</w:t>
      </w:r>
    </w:p>
    <w:p w14:paraId="65BA7016"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3C6AEB1D"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Console.WriteLine("ClassB AAA");</w:t>
      </w:r>
    </w:p>
    <w:p w14:paraId="6CCA7952"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2E9D2B10" w14:textId="77777777" w:rsidR="00C518B1" w:rsidRPr="00C518B1" w:rsidRDefault="00C518B1" w:rsidP="00C518B1">
      <w:pPr>
        <w:shd w:val="clear" w:color="auto" w:fill="FFFFFF"/>
        <w:spacing w:beforeAutospacing="1"/>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public void BBB()</w:t>
      </w:r>
      <w:r w:rsidRPr="00C518B1">
        <w:rPr>
          <w:rFonts w:ascii="Consolas" w:eastAsia="Times New Roman" w:hAnsi="Consolas" w:cs="Courier New"/>
          <w:color w:val="303030"/>
          <w:sz w:val="18"/>
          <w:szCs w:val="18"/>
          <w:lang w:val="en-IN" w:eastAsia="en-IN"/>
        </w:rPr>
        <w:br/>
        <w:t>{</w:t>
      </w:r>
      <w:r w:rsidRPr="00C518B1">
        <w:rPr>
          <w:rFonts w:ascii="Consolas" w:eastAsia="Times New Roman" w:hAnsi="Consolas" w:cs="Courier New"/>
          <w:color w:val="303030"/>
          <w:sz w:val="18"/>
          <w:szCs w:val="18"/>
          <w:lang w:val="en-IN" w:eastAsia="en-IN"/>
        </w:rPr>
        <w:br/>
        <w:t>Console.WriteLine(“ClassB BBB”);</w:t>
      </w:r>
      <w:r w:rsidRPr="00C518B1">
        <w:rPr>
          <w:rFonts w:ascii="Consolas" w:eastAsia="Times New Roman" w:hAnsi="Consolas" w:cs="Courier New"/>
          <w:color w:val="303030"/>
          <w:sz w:val="18"/>
          <w:szCs w:val="18"/>
          <w:lang w:val="en-IN" w:eastAsia="en-IN"/>
        </w:rPr>
        <w:br/>
        <w:t>}</w:t>
      </w:r>
    </w:p>
    <w:p w14:paraId="5E89CA6B" w14:textId="77777777" w:rsidR="00C518B1" w:rsidRPr="00C518B1" w:rsidRDefault="00C518B1" w:rsidP="00C518B1">
      <w:pPr>
        <w:shd w:val="clear" w:color="auto" w:fill="FFFFFF"/>
        <w:spacing w:beforeAutospacing="1"/>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public void CCC()</w:t>
      </w:r>
      <w:r w:rsidRPr="00C518B1">
        <w:rPr>
          <w:rFonts w:ascii="Consolas" w:eastAsia="Times New Roman" w:hAnsi="Consolas" w:cs="Courier New"/>
          <w:color w:val="303030"/>
          <w:sz w:val="18"/>
          <w:szCs w:val="18"/>
          <w:lang w:val="en-IN" w:eastAsia="en-IN"/>
        </w:rPr>
        <w:br/>
        <w:t>{</w:t>
      </w:r>
      <w:r w:rsidRPr="00C518B1">
        <w:rPr>
          <w:rFonts w:ascii="Consolas" w:eastAsia="Times New Roman" w:hAnsi="Consolas" w:cs="Courier New"/>
          <w:color w:val="303030"/>
          <w:sz w:val="18"/>
          <w:szCs w:val="18"/>
          <w:lang w:val="en-IN" w:eastAsia="en-IN"/>
        </w:rPr>
        <w:br/>
        <w:t>Console.WriteLine(“ClassB CCC”);</w:t>
      </w:r>
      <w:r w:rsidRPr="00C518B1">
        <w:rPr>
          <w:rFonts w:ascii="Consolas" w:eastAsia="Times New Roman" w:hAnsi="Consolas" w:cs="Courier New"/>
          <w:color w:val="303030"/>
          <w:sz w:val="18"/>
          <w:szCs w:val="18"/>
          <w:lang w:val="en-IN" w:eastAsia="en-IN"/>
        </w:rPr>
        <w:br/>
        <w:t>}</w:t>
      </w:r>
      <w:r w:rsidRPr="00C518B1">
        <w:rPr>
          <w:rFonts w:ascii="Consolas" w:eastAsia="Times New Roman" w:hAnsi="Consolas" w:cs="Courier New"/>
          <w:color w:val="303030"/>
          <w:sz w:val="18"/>
          <w:szCs w:val="18"/>
          <w:lang w:val="en-IN" w:eastAsia="en-IN"/>
        </w:rPr>
        <w:br/>
        <w:t>}</w:t>
      </w:r>
    </w:p>
    <w:p w14:paraId="67276141" w14:textId="77777777" w:rsidR="00C518B1" w:rsidRPr="00C518B1" w:rsidRDefault="00C518B1" w:rsidP="00C518B1">
      <w:pPr>
        <w:shd w:val="clear" w:color="auto" w:fill="FFFFFF"/>
        <w:spacing w:before="100" w:beforeAutospacing="1" w:after="100" w:afterAutospacing="1"/>
        <w:outlineLvl w:val="2"/>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ClassA</w:t>
      </w:r>
    </w:p>
    <w:p w14:paraId="41F9761D"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 &lt;summary&gt;</w:t>
      </w:r>
    </w:p>
    <w:p w14:paraId="1A352090"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 Class A, acting as a derived class</w:t>
      </w:r>
    </w:p>
    <w:p w14:paraId="032EE89E"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 &lt;/summary&gt;</w:t>
      </w:r>
    </w:p>
    <w:p w14:paraId="399EA0A2"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public class ClassA : ClassB</w:t>
      </w:r>
    </w:p>
    <w:p w14:paraId="15853947"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32F31BC8"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public override void AAA()</w:t>
      </w:r>
    </w:p>
    <w:p w14:paraId="337D89F8"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7222BF6A"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Console.WriteLine("ClassA AAA");</w:t>
      </w:r>
    </w:p>
    <w:p w14:paraId="3A163AEC"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01DF3B7E" w14:textId="77777777" w:rsidR="00C518B1" w:rsidRPr="00C518B1" w:rsidRDefault="00C518B1" w:rsidP="00C518B1">
      <w:pPr>
        <w:shd w:val="clear" w:color="auto" w:fill="FFFFFF"/>
        <w:spacing w:beforeAutospacing="1"/>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public new void BBB()</w:t>
      </w:r>
      <w:r w:rsidRPr="00C518B1">
        <w:rPr>
          <w:rFonts w:ascii="Consolas" w:eastAsia="Times New Roman" w:hAnsi="Consolas" w:cs="Courier New"/>
          <w:color w:val="303030"/>
          <w:sz w:val="18"/>
          <w:szCs w:val="18"/>
          <w:lang w:val="en-IN" w:eastAsia="en-IN"/>
        </w:rPr>
        <w:br/>
        <w:t>{</w:t>
      </w:r>
      <w:r w:rsidRPr="00C518B1">
        <w:rPr>
          <w:rFonts w:ascii="Consolas" w:eastAsia="Times New Roman" w:hAnsi="Consolas" w:cs="Courier New"/>
          <w:color w:val="303030"/>
          <w:sz w:val="18"/>
          <w:szCs w:val="18"/>
          <w:lang w:val="en-IN" w:eastAsia="en-IN"/>
        </w:rPr>
        <w:br/>
        <w:t>Console.WriteLine(“ClassA BBB”);</w:t>
      </w:r>
      <w:r w:rsidRPr="00C518B1">
        <w:rPr>
          <w:rFonts w:ascii="Consolas" w:eastAsia="Times New Roman" w:hAnsi="Consolas" w:cs="Courier New"/>
          <w:color w:val="303030"/>
          <w:sz w:val="18"/>
          <w:szCs w:val="18"/>
          <w:lang w:val="en-IN" w:eastAsia="en-IN"/>
        </w:rPr>
        <w:br/>
        <w:t>}</w:t>
      </w:r>
    </w:p>
    <w:p w14:paraId="6BF9F663" w14:textId="77777777" w:rsidR="00C518B1" w:rsidRPr="00C518B1" w:rsidRDefault="00C518B1" w:rsidP="00C518B1">
      <w:pPr>
        <w:shd w:val="clear" w:color="auto" w:fill="FFFFFF"/>
        <w:spacing w:beforeAutospacing="1"/>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public void CCC()</w:t>
      </w:r>
      <w:r w:rsidRPr="00C518B1">
        <w:rPr>
          <w:rFonts w:ascii="Consolas" w:eastAsia="Times New Roman" w:hAnsi="Consolas" w:cs="Courier New"/>
          <w:color w:val="303030"/>
          <w:sz w:val="18"/>
          <w:szCs w:val="18"/>
          <w:lang w:val="en-IN" w:eastAsia="en-IN"/>
        </w:rPr>
        <w:br/>
        <w:t>{</w:t>
      </w:r>
      <w:r w:rsidRPr="00C518B1">
        <w:rPr>
          <w:rFonts w:ascii="Consolas" w:eastAsia="Times New Roman" w:hAnsi="Consolas" w:cs="Courier New"/>
          <w:color w:val="303030"/>
          <w:sz w:val="18"/>
          <w:szCs w:val="18"/>
          <w:lang w:val="en-IN" w:eastAsia="en-IN"/>
        </w:rPr>
        <w:br/>
        <w:t>Console.WriteLine(“ClassA CCC”);</w:t>
      </w:r>
      <w:r w:rsidRPr="00C518B1">
        <w:rPr>
          <w:rFonts w:ascii="Consolas" w:eastAsia="Times New Roman" w:hAnsi="Consolas" w:cs="Courier New"/>
          <w:color w:val="303030"/>
          <w:sz w:val="18"/>
          <w:szCs w:val="18"/>
          <w:lang w:val="en-IN" w:eastAsia="en-IN"/>
        </w:rPr>
        <w:br/>
        <w:t>}</w:t>
      </w:r>
      <w:r w:rsidRPr="00C518B1">
        <w:rPr>
          <w:rFonts w:ascii="Consolas" w:eastAsia="Times New Roman" w:hAnsi="Consolas" w:cs="Courier New"/>
          <w:color w:val="303030"/>
          <w:sz w:val="18"/>
          <w:szCs w:val="18"/>
          <w:lang w:val="en-IN" w:eastAsia="en-IN"/>
        </w:rPr>
        <w:br/>
        <w:t>}</w:t>
      </w:r>
    </w:p>
    <w:p w14:paraId="6F6E14D9" w14:textId="77777777" w:rsidR="00C518B1" w:rsidRPr="00C518B1" w:rsidRDefault="00C518B1" w:rsidP="00C518B1">
      <w:pPr>
        <w:shd w:val="clear" w:color="auto" w:fill="FFFFFF"/>
        <w:spacing w:before="100" w:beforeAutospacing="1" w:after="100" w:afterAutospacing="1"/>
        <w:outlineLvl w:val="2"/>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Program.cs</w:t>
      </w:r>
    </w:p>
    <w:p w14:paraId="6D22B45A" w14:textId="25D9BDCB" w:rsidR="00C518B1" w:rsidRPr="00C518B1" w:rsidRDefault="00C518B1" w:rsidP="00C518B1">
      <w:pPr>
        <w:shd w:val="clear" w:color="auto" w:fill="FFFFFF"/>
        <w:rPr>
          <w:rFonts w:ascii="Consolas" w:eastAsia="Times New Roman" w:hAnsi="Consolas" w:cs="Courier New"/>
          <w:color w:val="303030"/>
          <w:sz w:val="18"/>
          <w:szCs w:val="18"/>
          <w:lang w:val="en-IN" w:eastAsia="en-IN"/>
        </w:rPr>
      </w:pPr>
      <w:r w:rsidRPr="00C518B1">
        <w:rPr>
          <w:rFonts w:ascii="Consolas" w:eastAsia="Times New Roman" w:hAnsi="Consolas" w:cs="Courier New"/>
          <w:noProof/>
          <w:color w:val="303030"/>
          <w:sz w:val="18"/>
          <w:szCs w:val="18"/>
          <w:lang w:val="en-IN" w:eastAsia="en-IN"/>
        </w:rPr>
        <w:drawing>
          <wp:inline distT="0" distB="0" distL="0" distR="0" wp14:anchorId="05F66ABD" wp14:editId="72BF096E">
            <wp:extent cx="85725" cy="85725"/>
            <wp:effectExtent l="0" t="0" r="9525" b="9525"/>
            <wp:docPr id="4" name="Picture 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518B1">
        <w:rPr>
          <w:rFonts w:ascii="Consolas" w:eastAsia="Times New Roman" w:hAnsi="Consolas" w:cs="Courier New"/>
          <w:color w:val="303030"/>
          <w:sz w:val="18"/>
          <w:szCs w:val="18"/>
          <w:lang w:val="en-IN" w:eastAsia="en-IN"/>
        </w:rPr>
        <w:t> Collapse | </w:t>
      </w:r>
      <w:hyperlink r:id="rId52" w:history="1">
        <w:r w:rsidRPr="00C518B1">
          <w:rPr>
            <w:rFonts w:ascii="Consolas" w:eastAsia="Times New Roman" w:hAnsi="Consolas" w:cs="Courier New"/>
            <w:color w:val="303030"/>
            <w:sz w:val="18"/>
            <w:szCs w:val="18"/>
            <w:lang w:val="en-IN" w:eastAsia="en-IN"/>
          </w:rPr>
          <w:t>Copy Code</w:t>
        </w:r>
      </w:hyperlink>
    </w:p>
    <w:p w14:paraId="676DD3B5"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 &lt;summary&gt;</w:t>
      </w:r>
    </w:p>
    <w:p w14:paraId="7B5FC00F"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 Program: used to execute the method.</w:t>
      </w:r>
    </w:p>
    <w:p w14:paraId="23580293"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 Contains Main method.</w:t>
      </w:r>
    </w:p>
    <w:p w14:paraId="02679673"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lastRenderedPageBreak/>
        <w:t xml:space="preserve">    /// &lt;/summary&gt;</w:t>
      </w:r>
    </w:p>
    <w:p w14:paraId="5B037379"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public class Program</w:t>
      </w:r>
    </w:p>
    <w:p w14:paraId="2E71BD8E"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5C81BDD6"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private static void Main(string[] args)</w:t>
      </w:r>
    </w:p>
    <w:p w14:paraId="785C9EFE"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w:t>
      </w:r>
    </w:p>
    <w:p w14:paraId="144C77D4"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ClassB y = new ClassB();</w:t>
      </w:r>
    </w:p>
    <w:p w14:paraId="549DB5BD"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ClassA x = new ClassA();</w:t>
      </w:r>
    </w:p>
    <w:p w14:paraId="4151F691" w14:textId="77777777" w:rsidR="00C518B1" w:rsidRPr="00C518B1" w:rsidRDefault="00C518B1" w:rsidP="00C518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 xml:space="preserve">            ClassB z = new ClassA();</w:t>
      </w:r>
    </w:p>
    <w:p w14:paraId="006CE987" w14:textId="77777777" w:rsidR="00C518B1" w:rsidRPr="00C518B1" w:rsidRDefault="00C518B1" w:rsidP="00C518B1">
      <w:pPr>
        <w:shd w:val="clear" w:color="auto" w:fill="FFFFFF"/>
        <w:spacing w:before="100" w:beforeAutospacing="1" w:after="360"/>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y.AAA(); y.BBB(); y.CCC();</w:t>
      </w:r>
      <w:r w:rsidRPr="00C518B1">
        <w:rPr>
          <w:rFonts w:ascii="Consolas" w:eastAsia="Times New Roman" w:hAnsi="Consolas" w:cs="Courier New"/>
          <w:color w:val="303030"/>
          <w:sz w:val="18"/>
          <w:szCs w:val="18"/>
          <w:lang w:val="en-IN" w:eastAsia="en-IN"/>
        </w:rPr>
        <w:br/>
        <w:t>x.AAA(); x.BBB(); x.CCC();</w:t>
      </w:r>
      <w:r w:rsidRPr="00C518B1">
        <w:rPr>
          <w:rFonts w:ascii="Consolas" w:eastAsia="Times New Roman" w:hAnsi="Consolas" w:cs="Courier New"/>
          <w:color w:val="303030"/>
          <w:sz w:val="18"/>
          <w:szCs w:val="18"/>
          <w:lang w:val="en-IN" w:eastAsia="en-IN"/>
        </w:rPr>
        <w:br/>
        <w:t>z.AAA(); z.BBB(); z.CCC();</w:t>
      </w:r>
    </w:p>
    <w:p w14:paraId="6D479324" w14:textId="327A04B7" w:rsidR="00C518B1" w:rsidRDefault="00C518B1" w:rsidP="00C518B1">
      <w:pPr>
        <w:shd w:val="clear" w:color="auto" w:fill="FFFFFF"/>
        <w:spacing w:before="100" w:beforeAutospacing="1" w:after="360"/>
        <w:rPr>
          <w:rFonts w:ascii="Consolas" w:eastAsia="Times New Roman" w:hAnsi="Consolas" w:cs="Courier New"/>
          <w:color w:val="303030"/>
          <w:sz w:val="18"/>
          <w:szCs w:val="18"/>
          <w:lang w:val="en-IN" w:eastAsia="en-IN"/>
        </w:rPr>
      </w:pPr>
      <w:r w:rsidRPr="00C518B1">
        <w:rPr>
          <w:rFonts w:ascii="Consolas" w:eastAsia="Times New Roman" w:hAnsi="Consolas" w:cs="Courier New"/>
          <w:color w:val="303030"/>
          <w:sz w:val="18"/>
          <w:szCs w:val="18"/>
          <w:lang w:val="en-IN" w:eastAsia="en-IN"/>
        </w:rPr>
        <w:t>Console.ReadKey();</w:t>
      </w:r>
      <w:r w:rsidRPr="00C518B1">
        <w:rPr>
          <w:rFonts w:ascii="Consolas" w:eastAsia="Times New Roman" w:hAnsi="Consolas" w:cs="Courier New"/>
          <w:color w:val="303030"/>
          <w:sz w:val="18"/>
          <w:szCs w:val="18"/>
          <w:lang w:val="en-IN" w:eastAsia="en-IN"/>
        </w:rPr>
        <w:br/>
        <w:t>}</w:t>
      </w:r>
      <w:r w:rsidRPr="00C518B1">
        <w:rPr>
          <w:rFonts w:ascii="Consolas" w:eastAsia="Times New Roman" w:hAnsi="Consolas" w:cs="Courier New"/>
          <w:color w:val="303030"/>
          <w:sz w:val="18"/>
          <w:szCs w:val="18"/>
          <w:lang w:val="en-IN" w:eastAsia="en-IN"/>
        </w:rPr>
        <w:br/>
        <w:t>}</w:t>
      </w:r>
    </w:p>
    <w:p w14:paraId="0E13A3D8" w14:textId="6CB4DEF1" w:rsidR="00223C12" w:rsidRPr="00C518B1" w:rsidRDefault="00223C12" w:rsidP="00C518B1">
      <w:pPr>
        <w:shd w:val="clear" w:color="auto" w:fill="FFFFFF"/>
        <w:spacing w:before="100" w:beforeAutospacing="1" w:after="360"/>
        <w:rPr>
          <w:rFonts w:ascii="Consolas" w:eastAsia="Times New Roman" w:hAnsi="Consolas" w:cs="Courier New"/>
          <w:color w:val="303030"/>
          <w:sz w:val="18"/>
          <w:szCs w:val="18"/>
          <w:lang w:val="en-IN" w:eastAsia="en-IN"/>
        </w:rPr>
      </w:pPr>
      <w:r>
        <w:rPr>
          <w:rFonts w:ascii="Consolas" w:eastAsia="Times New Roman" w:hAnsi="Consolas" w:cs="Courier New"/>
          <w:color w:val="303030"/>
          <w:sz w:val="18"/>
          <w:szCs w:val="18"/>
          <w:lang w:val="en-IN" w:eastAsia="en-IN"/>
        </w:rPr>
        <w:t>Output:</w:t>
      </w:r>
    </w:p>
    <w:p w14:paraId="6E9B23EF" w14:textId="77777777" w:rsidR="00702C76" w:rsidRPr="00702C76" w:rsidRDefault="00702C76" w:rsidP="00702C7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02C76">
        <w:rPr>
          <w:rFonts w:ascii="Consolas" w:eastAsia="Times New Roman" w:hAnsi="Consolas" w:cs="Courier New"/>
          <w:color w:val="303030"/>
          <w:sz w:val="18"/>
          <w:szCs w:val="18"/>
          <w:lang w:val="en-IN" w:eastAsia="en-IN"/>
        </w:rPr>
        <w:t xml:space="preserve">Error:  'InheritanceAndPolymorphism.ClassA.AAA()': cannot override inherited member </w:t>
      </w:r>
    </w:p>
    <w:p w14:paraId="50BE833B" w14:textId="77777777" w:rsidR="00702C76" w:rsidRPr="00702C76" w:rsidRDefault="00702C76" w:rsidP="00702C7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02C76">
        <w:rPr>
          <w:rFonts w:ascii="Consolas" w:eastAsia="Times New Roman" w:hAnsi="Consolas" w:cs="Courier New"/>
          <w:color w:val="303030"/>
          <w:sz w:val="18"/>
          <w:szCs w:val="18"/>
          <w:lang w:val="en-IN" w:eastAsia="en-IN"/>
        </w:rPr>
        <w:t>'InheritanceAndPolymorphism.ClassB.AAA()' because it is not marked virtual, abstract, or override</w:t>
      </w:r>
    </w:p>
    <w:p w14:paraId="667D1022" w14:textId="59990793" w:rsidR="00C518B1" w:rsidRDefault="003F136E" w:rsidP="00E707C2">
      <w:pPr>
        <w:shd w:val="clear" w:color="auto" w:fill="FFFFFF"/>
        <w:spacing w:before="100" w:beforeAutospacing="1" w:after="360"/>
        <w:rPr>
          <w:rFonts w:ascii="Segoe UI" w:hAnsi="Segoe UI" w:cs="Segoe UI"/>
          <w:color w:val="111111"/>
          <w:sz w:val="21"/>
          <w:szCs w:val="21"/>
          <w:shd w:val="clear" w:color="auto" w:fill="FFFFFF"/>
        </w:rPr>
      </w:pPr>
      <w:r w:rsidRPr="003F136E">
        <w:rPr>
          <w:rFonts w:ascii="Segoe UI" w:hAnsi="Segoe UI" w:cs="Segoe UI"/>
          <w:color w:val="111111"/>
          <w:sz w:val="21"/>
          <w:szCs w:val="21"/>
          <w:shd w:val="clear" w:color="auto" w:fill="FFFFFF"/>
        </w:rPr>
        <w:t>We got an error after we added these two modifiers in the derived class methods, the error tells us to mark the methods </w:t>
      </w:r>
      <w:r w:rsidRPr="003F136E">
        <w:rPr>
          <w:rFonts w:ascii="Consolas" w:hAnsi="Consolas" w:cs="Courier New"/>
          <w:color w:val="990000"/>
          <w:sz w:val="20"/>
          <w:szCs w:val="20"/>
          <w:bdr w:val="none" w:sz="0" w:space="0" w:color="auto" w:frame="1"/>
        </w:rPr>
        <w:t>virtual</w:t>
      </w:r>
      <w:r w:rsidRPr="003F136E">
        <w:rPr>
          <w:rFonts w:ascii="Segoe UI" w:hAnsi="Segoe UI" w:cs="Segoe UI"/>
          <w:color w:val="111111"/>
          <w:sz w:val="21"/>
          <w:szCs w:val="21"/>
          <w:shd w:val="clear" w:color="auto" w:fill="FFFFFF"/>
        </w:rPr>
        <w:t>, </w:t>
      </w:r>
      <w:r w:rsidRPr="003F136E">
        <w:rPr>
          <w:rFonts w:ascii="Consolas" w:hAnsi="Consolas" w:cs="Courier New"/>
          <w:color w:val="990000"/>
          <w:sz w:val="20"/>
          <w:szCs w:val="20"/>
          <w:bdr w:val="none" w:sz="0" w:space="0" w:color="auto" w:frame="1"/>
        </w:rPr>
        <w:t>abstract </w:t>
      </w:r>
      <w:r w:rsidRPr="003F136E">
        <w:rPr>
          <w:rFonts w:ascii="Segoe UI" w:hAnsi="Segoe UI" w:cs="Segoe UI"/>
          <w:color w:val="111111"/>
          <w:sz w:val="21"/>
          <w:szCs w:val="21"/>
          <w:shd w:val="clear" w:color="auto" w:fill="FFFFFF"/>
        </w:rPr>
        <w:t>or </w:t>
      </w:r>
      <w:r w:rsidRPr="003F136E">
        <w:rPr>
          <w:rFonts w:ascii="Consolas" w:hAnsi="Consolas" w:cs="Courier New"/>
          <w:color w:val="990000"/>
          <w:sz w:val="20"/>
          <w:szCs w:val="20"/>
          <w:bdr w:val="none" w:sz="0" w:space="0" w:color="auto" w:frame="1"/>
        </w:rPr>
        <w:t>override </w:t>
      </w:r>
      <w:r w:rsidRPr="003F136E">
        <w:rPr>
          <w:rFonts w:ascii="Segoe UI" w:hAnsi="Segoe UI" w:cs="Segoe UI"/>
          <w:color w:val="111111"/>
          <w:sz w:val="21"/>
          <w:szCs w:val="21"/>
          <w:shd w:val="clear" w:color="auto" w:fill="FFFFFF"/>
        </w:rPr>
        <w:t>in the base class.</w:t>
      </w:r>
    </w:p>
    <w:p w14:paraId="5EC47DC6" w14:textId="3319F9EF" w:rsidR="003F136E" w:rsidRDefault="003F136E" w:rsidP="00E707C2">
      <w:pPr>
        <w:shd w:val="clear" w:color="auto" w:fill="FFFFFF"/>
        <w:spacing w:before="100" w:beforeAutospacing="1" w:after="360"/>
        <w:rPr>
          <w:rFonts w:ascii="Segoe UI" w:hAnsi="Segoe UI" w:cs="Segoe UI"/>
          <w:color w:val="111111"/>
          <w:sz w:val="21"/>
          <w:szCs w:val="21"/>
          <w:shd w:val="clear" w:color="auto" w:fill="FFFFFF"/>
        </w:rPr>
      </w:pPr>
    </w:p>
    <w:p w14:paraId="069619F9" w14:textId="46AC6BAC" w:rsidR="003F136E" w:rsidRPr="00E707C2" w:rsidRDefault="00C53FF8" w:rsidP="00E707C2">
      <w:pPr>
        <w:shd w:val="clear" w:color="auto" w:fill="FFFFFF"/>
        <w:spacing w:before="100" w:beforeAutospacing="1" w:after="360"/>
        <w:rPr>
          <w:rFonts w:ascii="Consolas" w:eastAsia="Times New Roman" w:hAnsi="Consolas" w:cs="Courier New"/>
          <w:b/>
          <w:bCs/>
          <w:color w:val="303030"/>
          <w:sz w:val="18"/>
          <w:szCs w:val="18"/>
          <w:lang w:val="en-IN" w:eastAsia="en-IN"/>
        </w:rPr>
      </w:pPr>
      <w:r>
        <w:rPr>
          <w:rFonts w:ascii="Segoe UI" w:hAnsi="Segoe UI" w:cs="Segoe UI"/>
          <w:b/>
          <w:bCs/>
          <w:color w:val="111111"/>
          <w:sz w:val="21"/>
          <w:szCs w:val="21"/>
          <w:shd w:val="clear" w:color="auto" w:fill="FFFFFF"/>
        </w:rPr>
        <w:t>M</w:t>
      </w:r>
      <w:r w:rsidRPr="00C53FF8">
        <w:rPr>
          <w:rFonts w:ascii="Segoe UI" w:hAnsi="Segoe UI" w:cs="Segoe UI"/>
          <w:b/>
          <w:bCs/>
          <w:color w:val="111111"/>
          <w:sz w:val="21"/>
          <w:szCs w:val="21"/>
          <w:shd w:val="clear" w:color="auto" w:fill="FFFFFF"/>
        </w:rPr>
        <w:t>arked all the methods of base class as virtual.</w:t>
      </w:r>
    </w:p>
    <w:p w14:paraId="1FE52416" w14:textId="77777777" w:rsidR="00C53FF8" w:rsidRPr="00C53FF8" w:rsidRDefault="00C53FF8" w:rsidP="00C5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3FF8">
        <w:rPr>
          <w:rFonts w:ascii="Consolas" w:eastAsia="Times New Roman" w:hAnsi="Consolas" w:cs="Courier New"/>
          <w:color w:val="0000FF"/>
          <w:sz w:val="18"/>
          <w:szCs w:val="18"/>
          <w:bdr w:val="none" w:sz="0" w:space="0" w:color="auto" w:frame="1"/>
          <w:lang w:val="en-IN" w:eastAsia="en-IN"/>
        </w:rPr>
        <w:t>public</w:t>
      </w:r>
      <w:r w:rsidRPr="00C53FF8">
        <w:rPr>
          <w:rFonts w:ascii="Consolas" w:eastAsia="Times New Roman" w:hAnsi="Consolas" w:cs="Courier New"/>
          <w:color w:val="303030"/>
          <w:sz w:val="18"/>
          <w:szCs w:val="18"/>
          <w:lang w:val="en-IN" w:eastAsia="en-IN"/>
        </w:rPr>
        <w:t xml:space="preserve"> </w:t>
      </w:r>
      <w:r w:rsidRPr="00C53FF8">
        <w:rPr>
          <w:rFonts w:ascii="Consolas" w:eastAsia="Times New Roman" w:hAnsi="Consolas" w:cs="Courier New"/>
          <w:color w:val="0000FF"/>
          <w:sz w:val="18"/>
          <w:szCs w:val="18"/>
          <w:bdr w:val="none" w:sz="0" w:space="0" w:color="auto" w:frame="1"/>
          <w:lang w:val="en-IN" w:eastAsia="en-IN"/>
        </w:rPr>
        <w:t>class</w:t>
      </w:r>
      <w:r w:rsidRPr="00C53FF8">
        <w:rPr>
          <w:rFonts w:ascii="Consolas" w:eastAsia="Times New Roman" w:hAnsi="Consolas" w:cs="Courier New"/>
          <w:color w:val="303030"/>
          <w:sz w:val="18"/>
          <w:szCs w:val="18"/>
          <w:lang w:val="en-IN" w:eastAsia="en-IN"/>
        </w:rPr>
        <w:t xml:space="preserve"> ClassB</w:t>
      </w:r>
    </w:p>
    <w:p w14:paraId="34A631D1" w14:textId="77777777" w:rsidR="00C53FF8" w:rsidRPr="00C53FF8" w:rsidRDefault="00C53FF8" w:rsidP="00C5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3FF8">
        <w:rPr>
          <w:rFonts w:ascii="Consolas" w:eastAsia="Times New Roman" w:hAnsi="Consolas" w:cs="Courier New"/>
          <w:color w:val="303030"/>
          <w:sz w:val="18"/>
          <w:szCs w:val="18"/>
          <w:lang w:val="en-IN" w:eastAsia="en-IN"/>
        </w:rPr>
        <w:t xml:space="preserve">    {</w:t>
      </w:r>
    </w:p>
    <w:p w14:paraId="66D1DFE3" w14:textId="77777777" w:rsidR="00C53FF8" w:rsidRPr="00C53FF8" w:rsidRDefault="00C53FF8" w:rsidP="00C5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3FF8">
        <w:rPr>
          <w:rFonts w:ascii="Consolas" w:eastAsia="Times New Roman" w:hAnsi="Consolas" w:cs="Courier New"/>
          <w:color w:val="303030"/>
          <w:sz w:val="18"/>
          <w:szCs w:val="18"/>
          <w:lang w:val="en-IN" w:eastAsia="en-IN"/>
        </w:rPr>
        <w:t xml:space="preserve">        </w:t>
      </w:r>
      <w:r w:rsidRPr="00C53FF8">
        <w:rPr>
          <w:rFonts w:ascii="Consolas" w:eastAsia="Times New Roman" w:hAnsi="Consolas" w:cs="Courier New"/>
          <w:color w:val="0000FF"/>
          <w:sz w:val="18"/>
          <w:szCs w:val="18"/>
          <w:bdr w:val="none" w:sz="0" w:space="0" w:color="auto" w:frame="1"/>
          <w:lang w:val="en-IN" w:eastAsia="en-IN"/>
        </w:rPr>
        <w:t>public</w:t>
      </w:r>
      <w:r w:rsidRPr="00C53FF8">
        <w:rPr>
          <w:rFonts w:ascii="Consolas" w:eastAsia="Times New Roman" w:hAnsi="Consolas" w:cs="Courier New"/>
          <w:color w:val="303030"/>
          <w:sz w:val="18"/>
          <w:szCs w:val="18"/>
          <w:lang w:val="en-IN" w:eastAsia="en-IN"/>
        </w:rPr>
        <w:t xml:space="preserve"> </w:t>
      </w:r>
      <w:r w:rsidRPr="00C53FF8">
        <w:rPr>
          <w:rFonts w:ascii="Consolas" w:eastAsia="Times New Roman" w:hAnsi="Consolas" w:cs="Courier New"/>
          <w:color w:val="0000FF"/>
          <w:sz w:val="18"/>
          <w:szCs w:val="18"/>
          <w:bdr w:val="none" w:sz="0" w:space="0" w:color="auto" w:frame="1"/>
          <w:lang w:val="en-IN" w:eastAsia="en-IN"/>
        </w:rPr>
        <w:t>virtual</w:t>
      </w:r>
      <w:r w:rsidRPr="00C53FF8">
        <w:rPr>
          <w:rFonts w:ascii="Consolas" w:eastAsia="Times New Roman" w:hAnsi="Consolas" w:cs="Courier New"/>
          <w:color w:val="303030"/>
          <w:sz w:val="18"/>
          <w:szCs w:val="18"/>
          <w:lang w:val="en-IN" w:eastAsia="en-IN"/>
        </w:rPr>
        <w:t xml:space="preserve"> </w:t>
      </w:r>
      <w:r w:rsidRPr="00C53FF8">
        <w:rPr>
          <w:rFonts w:ascii="Consolas" w:eastAsia="Times New Roman" w:hAnsi="Consolas" w:cs="Courier New"/>
          <w:color w:val="0000FF"/>
          <w:sz w:val="18"/>
          <w:szCs w:val="18"/>
          <w:bdr w:val="none" w:sz="0" w:space="0" w:color="auto" w:frame="1"/>
          <w:lang w:val="en-IN" w:eastAsia="en-IN"/>
        </w:rPr>
        <w:t>void</w:t>
      </w:r>
      <w:r w:rsidRPr="00C53FF8">
        <w:rPr>
          <w:rFonts w:ascii="Consolas" w:eastAsia="Times New Roman" w:hAnsi="Consolas" w:cs="Courier New"/>
          <w:color w:val="303030"/>
          <w:sz w:val="18"/>
          <w:szCs w:val="18"/>
          <w:lang w:val="en-IN" w:eastAsia="en-IN"/>
        </w:rPr>
        <w:t xml:space="preserve"> AAA()</w:t>
      </w:r>
    </w:p>
    <w:p w14:paraId="1C86F3D0" w14:textId="77777777" w:rsidR="00C53FF8" w:rsidRPr="00C53FF8" w:rsidRDefault="00C53FF8" w:rsidP="00C5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3FF8">
        <w:rPr>
          <w:rFonts w:ascii="Consolas" w:eastAsia="Times New Roman" w:hAnsi="Consolas" w:cs="Courier New"/>
          <w:color w:val="303030"/>
          <w:sz w:val="18"/>
          <w:szCs w:val="18"/>
          <w:lang w:val="en-IN" w:eastAsia="en-IN"/>
        </w:rPr>
        <w:t xml:space="preserve">        {</w:t>
      </w:r>
    </w:p>
    <w:p w14:paraId="00443F12" w14:textId="77777777" w:rsidR="00C53FF8" w:rsidRPr="00C53FF8" w:rsidRDefault="00C53FF8" w:rsidP="00C5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3FF8">
        <w:rPr>
          <w:rFonts w:ascii="Consolas" w:eastAsia="Times New Roman" w:hAnsi="Consolas" w:cs="Courier New"/>
          <w:color w:val="303030"/>
          <w:sz w:val="18"/>
          <w:szCs w:val="18"/>
          <w:lang w:val="en-IN" w:eastAsia="en-IN"/>
        </w:rPr>
        <w:t xml:space="preserve">            Console.WriteLine(</w:t>
      </w:r>
      <w:r w:rsidRPr="00C53FF8">
        <w:rPr>
          <w:rFonts w:ascii="Consolas" w:eastAsia="Times New Roman" w:hAnsi="Consolas" w:cs="Courier New"/>
          <w:color w:val="800080"/>
          <w:sz w:val="18"/>
          <w:szCs w:val="18"/>
          <w:bdr w:val="none" w:sz="0" w:space="0" w:color="auto" w:frame="1"/>
          <w:lang w:val="en-IN" w:eastAsia="en-IN"/>
        </w:rPr>
        <w:t>"ClassB AAA"</w:t>
      </w:r>
      <w:r w:rsidRPr="00C53FF8">
        <w:rPr>
          <w:rFonts w:ascii="Consolas" w:eastAsia="Times New Roman" w:hAnsi="Consolas" w:cs="Courier New"/>
          <w:color w:val="303030"/>
          <w:sz w:val="18"/>
          <w:szCs w:val="18"/>
          <w:lang w:val="en-IN" w:eastAsia="en-IN"/>
        </w:rPr>
        <w:t>);</w:t>
      </w:r>
    </w:p>
    <w:p w14:paraId="5534341C" w14:textId="77777777" w:rsidR="00C53FF8" w:rsidRPr="00C53FF8" w:rsidRDefault="00C53FF8" w:rsidP="00C53F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53FF8">
        <w:rPr>
          <w:rFonts w:ascii="Consolas" w:eastAsia="Times New Roman" w:hAnsi="Consolas" w:cs="Courier New"/>
          <w:color w:val="303030"/>
          <w:sz w:val="18"/>
          <w:szCs w:val="18"/>
          <w:lang w:val="en-IN" w:eastAsia="en-IN"/>
        </w:rPr>
        <w:t xml:space="preserve">        }</w:t>
      </w:r>
    </w:p>
    <w:p w14:paraId="4EBFF435" w14:textId="77777777" w:rsidR="00C53FF8" w:rsidRPr="00C53FF8" w:rsidRDefault="00C53FF8" w:rsidP="00C53FF8">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t>public virtual void BBB()</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Console.WriteLine(“ClassB BBB”);</w:t>
      </w:r>
      <w:r w:rsidRPr="00C53FF8">
        <w:rPr>
          <w:rFonts w:ascii="Consolas" w:eastAsia="Times New Roman" w:hAnsi="Consolas" w:cs="Courier New"/>
          <w:color w:val="0000FF"/>
          <w:sz w:val="18"/>
          <w:szCs w:val="18"/>
          <w:bdr w:val="none" w:sz="0" w:space="0" w:color="auto" w:frame="1"/>
          <w:lang w:val="en-IN" w:eastAsia="en-IN"/>
        </w:rPr>
        <w:br/>
        <w:t>}</w:t>
      </w:r>
    </w:p>
    <w:p w14:paraId="35087BE8" w14:textId="77777777" w:rsidR="00C53FF8" w:rsidRPr="00C53FF8" w:rsidRDefault="00C53FF8" w:rsidP="00C53FF8">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t>public virtual void CCC()</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Console.WriteLine(“ClassB CCC”);</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w:t>
      </w:r>
    </w:p>
    <w:p w14:paraId="21864747" w14:textId="77777777" w:rsidR="00C53FF8" w:rsidRPr="00C53FF8" w:rsidRDefault="00C53FF8" w:rsidP="00C53FF8">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lastRenderedPageBreak/>
        <w:t>/// &lt;summary&gt;</w:t>
      </w:r>
      <w:r w:rsidRPr="00C53FF8">
        <w:rPr>
          <w:rFonts w:ascii="Consolas" w:eastAsia="Times New Roman" w:hAnsi="Consolas" w:cs="Courier New"/>
          <w:color w:val="0000FF"/>
          <w:sz w:val="18"/>
          <w:szCs w:val="18"/>
          <w:bdr w:val="none" w:sz="0" w:space="0" w:color="auto" w:frame="1"/>
          <w:lang w:val="en-IN" w:eastAsia="en-IN"/>
        </w:rPr>
        <w:br/>
        <w:t>/// Class A, acting as a derived class</w:t>
      </w:r>
      <w:r w:rsidRPr="00C53FF8">
        <w:rPr>
          <w:rFonts w:ascii="Consolas" w:eastAsia="Times New Roman" w:hAnsi="Consolas" w:cs="Courier New"/>
          <w:color w:val="0000FF"/>
          <w:sz w:val="18"/>
          <w:szCs w:val="18"/>
          <w:bdr w:val="none" w:sz="0" w:space="0" w:color="auto" w:frame="1"/>
          <w:lang w:val="en-IN" w:eastAsia="en-IN"/>
        </w:rPr>
        <w:br/>
        <w:t>/// &lt;/summary&gt;</w:t>
      </w:r>
      <w:r w:rsidRPr="00C53FF8">
        <w:rPr>
          <w:rFonts w:ascii="Consolas" w:eastAsia="Times New Roman" w:hAnsi="Consolas" w:cs="Courier New"/>
          <w:color w:val="0000FF"/>
          <w:sz w:val="18"/>
          <w:szCs w:val="18"/>
          <w:bdr w:val="none" w:sz="0" w:space="0" w:color="auto" w:frame="1"/>
          <w:lang w:val="en-IN" w:eastAsia="en-IN"/>
        </w:rPr>
        <w:br/>
        <w:t>public class ClassA : ClassB</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public override void AAA()</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Console.WriteLine(“ClassA AAA”);</w:t>
      </w:r>
      <w:r w:rsidRPr="00C53FF8">
        <w:rPr>
          <w:rFonts w:ascii="Consolas" w:eastAsia="Times New Roman" w:hAnsi="Consolas" w:cs="Courier New"/>
          <w:color w:val="0000FF"/>
          <w:sz w:val="18"/>
          <w:szCs w:val="18"/>
          <w:bdr w:val="none" w:sz="0" w:space="0" w:color="auto" w:frame="1"/>
          <w:lang w:val="en-IN" w:eastAsia="en-IN"/>
        </w:rPr>
        <w:br/>
        <w:t>}</w:t>
      </w:r>
    </w:p>
    <w:p w14:paraId="37693A06" w14:textId="77777777" w:rsidR="00C53FF8" w:rsidRPr="00C53FF8" w:rsidRDefault="00C53FF8" w:rsidP="00C53FF8">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t>public new void BBB()</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Console.WriteLine(“ClassA BBB”);</w:t>
      </w:r>
      <w:r w:rsidRPr="00C53FF8">
        <w:rPr>
          <w:rFonts w:ascii="Consolas" w:eastAsia="Times New Roman" w:hAnsi="Consolas" w:cs="Courier New"/>
          <w:color w:val="0000FF"/>
          <w:sz w:val="18"/>
          <w:szCs w:val="18"/>
          <w:bdr w:val="none" w:sz="0" w:space="0" w:color="auto" w:frame="1"/>
          <w:lang w:val="en-IN" w:eastAsia="en-IN"/>
        </w:rPr>
        <w:br/>
        <w:t>}</w:t>
      </w:r>
    </w:p>
    <w:p w14:paraId="5AE3B9BE" w14:textId="77777777" w:rsidR="00C53FF8" w:rsidRPr="00C53FF8" w:rsidRDefault="00C53FF8" w:rsidP="00C53FF8">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t>public void CCC()</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Console.WriteLine(“ClassA CCC”);</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w:t>
      </w:r>
    </w:p>
    <w:p w14:paraId="6D598563" w14:textId="62167E0D" w:rsidR="00C53FF8" w:rsidRPr="00C53FF8" w:rsidRDefault="00C53FF8" w:rsidP="00C53FF8">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t>public class Program</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private static void Main(string[] args)</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ClassB y = new ClassB();</w:t>
      </w:r>
      <w:r w:rsidRPr="00C53FF8">
        <w:rPr>
          <w:rFonts w:ascii="Consolas" w:eastAsia="Times New Roman" w:hAnsi="Consolas" w:cs="Courier New"/>
          <w:color w:val="0000FF"/>
          <w:sz w:val="18"/>
          <w:szCs w:val="18"/>
          <w:bdr w:val="none" w:sz="0" w:space="0" w:color="auto" w:frame="1"/>
          <w:lang w:val="en-IN" w:eastAsia="en-IN"/>
        </w:rPr>
        <w:br/>
        <w:t>ClassA x = new ClassA();</w:t>
      </w:r>
      <w:r w:rsidRPr="00C53FF8">
        <w:rPr>
          <w:rFonts w:ascii="Consolas" w:eastAsia="Times New Roman" w:hAnsi="Consolas" w:cs="Courier New"/>
          <w:color w:val="0000FF"/>
          <w:sz w:val="18"/>
          <w:szCs w:val="18"/>
          <w:bdr w:val="none" w:sz="0" w:space="0" w:color="auto" w:frame="1"/>
          <w:lang w:val="en-IN" w:eastAsia="en-IN"/>
        </w:rPr>
        <w:br/>
        <w:t>ClassB z = new ClassA();</w:t>
      </w:r>
    </w:p>
    <w:p w14:paraId="1E5F1F3A" w14:textId="77777777" w:rsidR="00C53FF8" w:rsidRPr="00C53FF8" w:rsidRDefault="00C53FF8" w:rsidP="00C53FF8">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t>y.AAA(); y.BBB(); y.CCC();</w:t>
      </w:r>
      <w:r w:rsidRPr="00C53FF8">
        <w:rPr>
          <w:rFonts w:ascii="Consolas" w:eastAsia="Times New Roman" w:hAnsi="Consolas" w:cs="Courier New"/>
          <w:color w:val="0000FF"/>
          <w:sz w:val="18"/>
          <w:szCs w:val="18"/>
          <w:bdr w:val="none" w:sz="0" w:space="0" w:color="auto" w:frame="1"/>
          <w:lang w:val="en-IN" w:eastAsia="en-IN"/>
        </w:rPr>
        <w:br/>
        <w:t>x.AAA(); x.BBB(); x.CCC();</w:t>
      </w:r>
      <w:r w:rsidRPr="00C53FF8">
        <w:rPr>
          <w:rFonts w:ascii="Consolas" w:eastAsia="Times New Roman" w:hAnsi="Consolas" w:cs="Courier New"/>
          <w:color w:val="0000FF"/>
          <w:sz w:val="18"/>
          <w:szCs w:val="18"/>
          <w:bdr w:val="none" w:sz="0" w:space="0" w:color="auto" w:frame="1"/>
          <w:lang w:val="en-IN" w:eastAsia="en-IN"/>
        </w:rPr>
        <w:br/>
        <w:t>z.AAA(); z.BBB(); z.CCC();</w:t>
      </w:r>
    </w:p>
    <w:p w14:paraId="423DBC14" w14:textId="77777777" w:rsidR="00C53FF8" w:rsidRPr="00C53FF8" w:rsidRDefault="00C53FF8" w:rsidP="00C53FF8">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sidRPr="00C53FF8">
        <w:rPr>
          <w:rFonts w:ascii="Consolas" w:eastAsia="Times New Roman" w:hAnsi="Consolas" w:cs="Courier New"/>
          <w:color w:val="0000FF"/>
          <w:sz w:val="18"/>
          <w:szCs w:val="18"/>
          <w:bdr w:val="none" w:sz="0" w:space="0" w:color="auto" w:frame="1"/>
          <w:lang w:val="en-IN" w:eastAsia="en-IN"/>
        </w:rPr>
        <w:t>Console.ReadKey();</w:t>
      </w:r>
      <w:r w:rsidRPr="00C53FF8">
        <w:rPr>
          <w:rFonts w:ascii="Consolas" w:eastAsia="Times New Roman" w:hAnsi="Consolas" w:cs="Courier New"/>
          <w:color w:val="0000FF"/>
          <w:sz w:val="18"/>
          <w:szCs w:val="18"/>
          <w:bdr w:val="none" w:sz="0" w:space="0" w:color="auto" w:frame="1"/>
          <w:lang w:val="en-IN" w:eastAsia="en-IN"/>
        </w:rPr>
        <w:br/>
        <w:t>}</w:t>
      </w:r>
      <w:r w:rsidRPr="00C53FF8">
        <w:rPr>
          <w:rFonts w:ascii="Consolas" w:eastAsia="Times New Roman" w:hAnsi="Consolas" w:cs="Courier New"/>
          <w:color w:val="0000FF"/>
          <w:sz w:val="18"/>
          <w:szCs w:val="18"/>
          <w:bdr w:val="none" w:sz="0" w:space="0" w:color="auto" w:frame="1"/>
          <w:lang w:val="en-IN" w:eastAsia="en-IN"/>
        </w:rPr>
        <w:br/>
        <w:t>}</w:t>
      </w:r>
    </w:p>
    <w:p w14:paraId="04CA22C2" w14:textId="77777777" w:rsidR="00DB14E6" w:rsidRPr="00DB14E6" w:rsidRDefault="00DB14E6" w:rsidP="00DB14E6">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DB14E6">
        <w:rPr>
          <w:rFonts w:ascii="Segoe UI" w:eastAsia="Times New Roman" w:hAnsi="Segoe UI" w:cs="Segoe UI"/>
          <w:color w:val="FF9900"/>
          <w:sz w:val="29"/>
          <w:szCs w:val="29"/>
          <w:lang w:val="en-IN" w:eastAsia="en-IN"/>
        </w:rPr>
        <w:t>Output</w:t>
      </w:r>
    </w:p>
    <w:p w14:paraId="59A43142" w14:textId="714152BA" w:rsidR="00DB14E6" w:rsidRPr="00DB14E6" w:rsidRDefault="00DB14E6" w:rsidP="00DB14E6">
      <w:pPr>
        <w:shd w:val="clear" w:color="auto" w:fill="FFFFFF"/>
        <w:rPr>
          <w:rFonts w:ascii="Segoe UI" w:eastAsia="Times New Roman" w:hAnsi="Segoe UI" w:cs="Segoe UI"/>
          <w:color w:val="005782"/>
          <w:sz w:val="17"/>
          <w:szCs w:val="17"/>
          <w:lang w:val="en-IN" w:eastAsia="en-IN"/>
        </w:rPr>
      </w:pPr>
      <w:r w:rsidRPr="00DB14E6">
        <w:rPr>
          <w:rFonts w:ascii="Segoe UI" w:eastAsia="Times New Roman" w:hAnsi="Segoe UI" w:cs="Segoe UI"/>
          <w:noProof/>
          <w:color w:val="005782"/>
          <w:sz w:val="17"/>
          <w:szCs w:val="17"/>
          <w:lang w:val="en-IN" w:eastAsia="en-IN"/>
        </w:rPr>
        <w:drawing>
          <wp:inline distT="0" distB="0" distL="0" distR="0" wp14:anchorId="4176C757" wp14:editId="155B7918">
            <wp:extent cx="85725" cy="85725"/>
            <wp:effectExtent l="0" t="0" r="9525" b="9525"/>
            <wp:docPr id="7" name="Picture 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B14E6">
        <w:rPr>
          <w:rFonts w:ascii="Segoe UI" w:eastAsia="Times New Roman" w:hAnsi="Segoe UI" w:cs="Segoe UI"/>
          <w:color w:val="005782"/>
          <w:sz w:val="17"/>
          <w:szCs w:val="17"/>
          <w:bdr w:val="none" w:sz="0" w:space="0" w:color="auto" w:frame="1"/>
          <w:lang w:val="en-IN" w:eastAsia="en-IN"/>
        </w:rPr>
        <w:t> Collapse | </w:t>
      </w:r>
      <w:hyperlink r:id="rId53" w:history="1">
        <w:r w:rsidRPr="00DB14E6">
          <w:rPr>
            <w:rFonts w:ascii="Segoe UI" w:eastAsia="Times New Roman" w:hAnsi="Segoe UI" w:cs="Segoe UI"/>
            <w:color w:val="800080"/>
            <w:sz w:val="17"/>
            <w:szCs w:val="17"/>
            <w:u w:val="single"/>
            <w:bdr w:val="none" w:sz="0" w:space="0" w:color="auto" w:frame="1"/>
            <w:lang w:val="en-IN" w:eastAsia="en-IN"/>
          </w:rPr>
          <w:t>Copy Code</w:t>
        </w:r>
      </w:hyperlink>
    </w:p>
    <w:p w14:paraId="0B02A771"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ClassB AAA</w:t>
      </w:r>
    </w:p>
    <w:p w14:paraId="7FDE5431"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ClassB BBB</w:t>
      </w:r>
    </w:p>
    <w:p w14:paraId="0F50DA35"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ClassB CCC</w:t>
      </w:r>
    </w:p>
    <w:p w14:paraId="2BCFE737"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ClassA AAA</w:t>
      </w:r>
    </w:p>
    <w:p w14:paraId="61E5F927"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ClassA BBB</w:t>
      </w:r>
    </w:p>
    <w:p w14:paraId="4E9434A5"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ClassA CCC</w:t>
      </w:r>
    </w:p>
    <w:p w14:paraId="26B471DD"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lastRenderedPageBreak/>
        <w:t>ClassA AAA</w:t>
      </w:r>
    </w:p>
    <w:p w14:paraId="7380EF8B"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ClassB BBB</w:t>
      </w:r>
    </w:p>
    <w:p w14:paraId="3472938B" w14:textId="77777777" w:rsidR="00DB14E6" w:rsidRPr="00DB14E6" w:rsidRDefault="00DB14E6" w:rsidP="00DB14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B14E6">
        <w:rPr>
          <w:rFonts w:ascii="Consolas" w:eastAsia="Times New Roman" w:hAnsi="Consolas" w:cs="Courier New"/>
          <w:color w:val="303030"/>
          <w:sz w:val="18"/>
          <w:szCs w:val="18"/>
          <w:lang w:val="en-IN" w:eastAsia="en-IN"/>
        </w:rPr>
        <w:t>ClassB CCC</w:t>
      </w:r>
    </w:p>
    <w:p w14:paraId="2A9312A4" w14:textId="77777777" w:rsidR="00DB14E6" w:rsidRPr="00DB14E6" w:rsidRDefault="00DB14E6" w:rsidP="00DB14E6">
      <w:pPr>
        <w:shd w:val="clear" w:color="auto" w:fill="FFFFFF"/>
        <w:rPr>
          <w:rFonts w:ascii="Segoe UI" w:eastAsia="Times New Roman" w:hAnsi="Segoe UI" w:cs="Segoe UI"/>
          <w:color w:val="111111"/>
          <w:sz w:val="21"/>
          <w:szCs w:val="21"/>
          <w:lang w:val="en-IN" w:eastAsia="en-IN"/>
        </w:rPr>
      </w:pPr>
      <w:r w:rsidRPr="00DB14E6">
        <w:rPr>
          <w:rFonts w:ascii="Segoe UI" w:eastAsia="Times New Roman" w:hAnsi="Segoe UI" w:cs="Segoe UI"/>
          <w:b/>
          <w:bCs/>
          <w:color w:val="111111"/>
          <w:sz w:val="21"/>
          <w:szCs w:val="21"/>
          <w:bdr w:val="none" w:sz="0" w:space="0" w:color="auto" w:frame="1"/>
          <w:lang w:val="en-IN" w:eastAsia="en-IN"/>
        </w:rPr>
        <w:t> </w:t>
      </w:r>
    </w:p>
    <w:p w14:paraId="673EDA91" w14:textId="77777777" w:rsidR="00DB14E6" w:rsidRPr="00DB14E6" w:rsidRDefault="00DB14E6" w:rsidP="00DB14E6">
      <w:pPr>
        <w:shd w:val="clear" w:color="auto" w:fill="FFFFFF"/>
        <w:rPr>
          <w:rFonts w:ascii="Segoe UI" w:eastAsia="Times New Roman" w:hAnsi="Segoe UI" w:cs="Segoe UI"/>
          <w:color w:val="111111"/>
          <w:sz w:val="21"/>
          <w:szCs w:val="21"/>
          <w:lang w:val="en-IN" w:eastAsia="en-IN"/>
        </w:rPr>
      </w:pPr>
      <w:r w:rsidRPr="00DB14E6">
        <w:rPr>
          <w:rFonts w:ascii="Segoe UI" w:eastAsia="Times New Roman" w:hAnsi="Segoe UI" w:cs="Segoe UI"/>
          <w:b/>
          <w:bCs/>
          <w:color w:val="111111"/>
          <w:sz w:val="21"/>
          <w:szCs w:val="21"/>
          <w:bdr w:val="none" w:sz="0" w:space="0" w:color="auto" w:frame="1"/>
          <w:lang w:val="en-IN" w:eastAsia="en-IN"/>
        </w:rPr>
        <w:t>Point to remember</w:t>
      </w:r>
      <w:r w:rsidRPr="00DB14E6">
        <w:rPr>
          <w:rFonts w:ascii="Segoe UI" w:eastAsia="Times New Roman" w:hAnsi="Segoe UI" w:cs="Segoe UI"/>
          <w:color w:val="111111"/>
          <w:sz w:val="21"/>
          <w:szCs w:val="21"/>
          <w:lang w:val="en-IN" w:eastAsia="en-IN"/>
        </w:rPr>
        <w:t>: The override modifier is needed as the derived class methods will get first priority and be called upon.</w:t>
      </w:r>
    </w:p>
    <w:p w14:paraId="7153E755" w14:textId="77777777" w:rsidR="00DB14E6" w:rsidRPr="00DB14E6" w:rsidRDefault="00DB14E6" w:rsidP="00DB14E6">
      <w:pPr>
        <w:shd w:val="clear" w:color="auto" w:fill="FFFFFF"/>
        <w:rPr>
          <w:rFonts w:ascii="Segoe UI" w:eastAsia="Times New Roman" w:hAnsi="Segoe UI" w:cs="Segoe UI"/>
          <w:color w:val="111111"/>
          <w:sz w:val="21"/>
          <w:szCs w:val="21"/>
          <w:lang w:val="en-IN" w:eastAsia="en-IN"/>
        </w:rPr>
      </w:pPr>
      <w:r w:rsidRPr="00DB14E6">
        <w:rPr>
          <w:rFonts w:ascii="Segoe UI" w:eastAsia="Times New Roman" w:hAnsi="Segoe UI" w:cs="Segoe UI"/>
          <w:color w:val="111111"/>
          <w:sz w:val="21"/>
          <w:szCs w:val="21"/>
          <w:lang w:val="en-IN" w:eastAsia="en-IN"/>
        </w:rPr>
        <w:t>We see here that there is only a single small change in the workings of the object </w:t>
      </w:r>
      <w:r w:rsidRPr="00DB14E6">
        <w:rPr>
          <w:rFonts w:ascii="Consolas" w:eastAsia="Times New Roman" w:hAnsi="Consolas" w:cs="Courier New"/>
          <w:color w:val="990000"/>
          <w:bdr w:val="none" w:sz="0" w:space="0" w:color="auto" w:frame="1"/>
          <w:lang w:val="en-IN" w:eastAsia="en-IN"/>
        </w:rPr>
        <w:t>z</w:t>
      </w:r>
      <w:r w:rsidRPr="00DB14E6">
        <w:rPr>
          <w:rFonts w:ascii="Segoe UI" w:eastAsia="Times New Roman" w:hAnsi="Segoe UI" w:cs="Segoe UI"/>
          <w:color w:val="111111"/>
          <w:sz w:val="21"/>
          <w:szCs w:val="21"/>
          <w:lang w:val="en-IN" w:eastAsia="en-IN"/>
        </w:rPr>
        <w:t> only and not in </w:t>
      </w:r>
      <w:r w:rsidRPr="00DB14E6">
        <w:rPr>
          <w:rFonts w:ascii="Consolas" w:eastAsia="Times New Roman" w:hAnsi="Consolas" w:cs="Courier New"/>
          <w:color w:val="990000"/>
          <w:bdr w:val="none" w:sz="0" w:space="0" w:color="auto" w:frame="1"/>
          <w:lang w:val="en-IN" w:eastAsia="en-IN"/>
        </w:rPr>
        <w:t>x</w:t>
      </w:r>
      <w:r w:rsidRPr="00DB14E6">
        <w:rPr>
          <w:rFonts w:ascii="Segoe UI" w:eastAsia="Times New Roman" w:hAnsi="Segoe UI" w:cs="Segoe UI"/>
          <w:color w:val="111111"/>
          <w:sz w:val="21"/>
          <w:szCs w:val="21"/>
          <w:lang w:val="en-IN" w:eastAsia="en-IN"/>
        </w:rPr>
        <w:t> and </w:t>
      </w:r>
      <w:r w:rsidRPr="00DB14E6">
        <w:rPr>
          <w:rFonts w:ascii="Consolas" w:eastAsia="Times New Roman" w:hAnsi="Consolas" w:cs="Courier New"/>
          <w:color w:val="990000"/>
          <w:bdr w:val="none" w:sz="0" w:space="0" w:color="auto" w:frame="1"/>
          <w:lang w:val="en-IN" w:eastAsia="en-IN"/>
        </w:rPr>
        <w:t>y</w:t>
      </w:r>
      <w:r w:rsidRPr="00DB14E6">
        <w:rPr>
          <w:rFonts w:ascii="Segoe UI" w:eastAsia="Times New Roman" w:hAnsi="Segoe UI" w:cs="Segoe UI"/>
          <w:color w:val="111111"/>
          <w:sz w:val="21"/>
          <w:szCs w:val="21"/>
          <w:lang w:val="en-IN" w:eastAsia="en-IN"/>
        </w:rPr>
        <w:t>. This strange output occurred only after we added virtual modifier in the base class methods. The difference is in the object</w:t>
      </w:r>
      <w:r w:rsidRPr="00DB14E6">
        <w:rPr>
          <w:rFonts w:ascii="Consolas" w:eastAsia="Times New Roman" w:hAnsi="Consolas" w:cs="Courier New"/>
          <w:color w:val="990000"/>
          <w:bdr w:val="none" w:sz="0" w:space="0" w:color="auto" w:frame="1"/>
          <w:lang w:val="en-IN" w:eastAsia="en-IN"/>
        </w:rPr>
        <w:t>z</w:t>
      </w:r>
      <w:r w:rsidRPr="00DB14E6">
        <w:rPr>
          <w:rFonts w:ascii="Segoe UI" w:eastAsia="Times New Roman" w:hAnsi="Segoe UI" w:cs="Segoe UI"/>
          <w:color w:val="111111"/>
          <w:sz w:val="21"/>
          <w:szCs w:val="21"/>
          <w:lang w:val="en-IN" w:eastAsia="en-IN"/>
        </w:rPr>
        <w:t>. </w:t>
      </w:r>
      <w:r w:rsidRPr="00DB14E6">
        <w:rPr>
          <w:rFonts w:ascii="Consolas" w:eastAsia="Times New Roman" w:hAnsi="Consolas" w:cs="Courier New"/>
          <w:color w:val="990000"/>
          <w:bdr w:val="none" w:sz="0" w:space="0" w:color="auto" w:frame="1"/>
          <w:lang w:val="en-IN" w:eastAsia="en-IN"/>
        </w:rPr>
        <w:t>z</w:t>
      </w:r>
      <w:r w:rsidRPr="00DB14E6">
        <w:rPr>
          <w:rFonts w:ascii="Segoe UI" w:eastAsia="Times New Roman" w:hAnsi="Segoe UI" w:cs="Segoe UI"/>
          <w:color w:val="111111"/>
          <w:sz w:val="21"/>
          <w:szCs w:val="21"/>
          <w:lang w:val="en-IN" w:eastAsia="en-IN"/>
        </w:rPr>
        <w:t> looks like the base class </w:t>
      </w:r>
      <w:r w:rsidRPr="00DB14E6">
        <w:rPr>
          <w:rFonts w:ascii="Consolas" w:eastAsia="Times New Roman" w:hAnsi="Consolas" w:cs="Courier New"/>
          <w:color w:val="990000"/>
          <w:bdr w:val="none" w:sz="0" w:space="0" w:color="auto" w:frame="1"/>
          <w:lang w:val="en-IN" w:eastAsia="en-IN"/>
        </w:rPr>
        <w:t>ClassB </w:t>
      </w:r>
      <w:r w:rsidRPr="00DB14E6">
        <w:rPr>
          <w:rFonts w:ascii="Segoe UI" w:eastAsia="Times New Roman" w:hAnsi="Segoe UI" w:cs="Segoe UI"/>
          <w:color w:val="111111"/>
          <w:sz w:val="21"/>
          <w:szCs w:val="21"/>
          <w:lang w:val="en-IN" w:eastAsia="en-IN"/>
        </w:rPr>
        <w:t>but is initialized to an instance that looks like that of derived class </w:t>
      </w:r>
      <w:r w:rsidRPr="00DB14E6">
        <w:rPr>
          <w:rFonts w:ascii="Consolas" w:eastAsia="Times New Roman" w:hAnsi="Consolas" w:cs="Courier New"/>
          <w:color w:val="990000"/>
          <w:bdr w:val="none" w:sz="0" w:space="0" w:color="auto" w:frame="1"/>
          <w:lang w:val="en-IN" w:eastAsia="en-IN"/>
        </w:rPr>
        <w:t>ClassA</w:t>
      </w:r>
      <w:r w:rsidRPr="00DB14E6">
        <w:rPr>
          <w:rFonts w:ascii="Segoe UI" w:eastAsia="Times New Roman" w:hAnsi="Segoe UI" w:cs="Segoe UI"/>
          <w:color w:val="111111"/>
          <w:sz w:val="21"/>
          <w:szCs w:val="21"/>
          <w:lang w:val="en-IN" w:eastAsia="en-IN"/>
        </w:rPr>
        <w:t>. C# knows this fact. When we run </w:t>
      </w:r>
      <w:r w:rsidRPr="00DB14E6">
        <w:rPr>
          <w:rFonts w:ascii="Consolas" w:eastAsia="Times New Roman" w:hAnsi="Consolas" w:cs="Courier New"/>
          <w:color w:val="990000"/>
          <w:bdr w:val="none" w:sz="0" w:space="0" w:color="auto" w:frame="1"/>
          <w:lang w:val="en-IN" w:eastAsia="en-IN"/>
        </w:rPr>
        <w:t>z.AAA()</w:t>
      </w:r>
      <w:r w:rsidRPr="00DB14E6">
        <w:rPr>
          <w:rFonts w:ascii="Segoe UI" w:eastAsia="Times New Roman" w:hAnsi="Segoe UI" w:cs="Segoe UI"/>
          <w:color w:val="111111"/>
          <w:sz w:val="21"/>
          <w:szCs w:val="21"/>
          <w:lang w:val="en-IN" w:eastAsia="en-IN"/>
        </w:rPr>
        <w:t>, C# remembers that instance </w:t>
      </w:r>
      <w:r w:rsidRPr="00DB14E6">
        <w:rPr>
          <w:rFonts w:ascii="Consolas" w:eastAsia="Times New Roman" w:hAnsi="Consolas" w:cs="Courier New"/>
          <w:color w:val="990000"/>
          <w:bdr w:val="none" w:sz="0" w:space="0" w:color="auto" w:frame="1"/>
          <w:lang w:val="en-IN" w:eastAsia="en-IN"/>
        </w:rPr>
        <w:t>z</w:t>
      </w:r>
      <w:r w:rsidRPr="00DB14E6">
        <w:rPr>
          <w:rFonts w:ascii="Segoe UI" w:eastAsia="Times New Roman" w:hAnsi="Segoe UI" w:cs="Segoe UI"/>
          <w:color w:val="111111"/>
          <w:sz w:val="21"/>
          <w:szCs w:val="21"/>
          <w:lang w:val="en-IN" w:eastAsia="en-IN"/>
        </w:rPr>
        <w:t> was initialized by a </w:t>
      </w:r>
      <w:r w:rsidRPr="00DB14E6">
        <w:rPr>
          <w:rFonts w:ascii="Consolas" w:eastAsia="Times New Roman" w:hAnsi="Consolas" w:cs="Courier New"/>
          <w:color w:val="990000"/>
          <w:bdr w:val="none" w:sz="0" w:space="0" w:color="auto" w:frame="1"/>
          <w:lang w:val="en-IN" w:eastAsia="en-IN"/>
        </w:rPr>
        <w:t>ClassA </w:t>
      </w:r>
      <w:r w:rsidRPr="00DB14E6">
        <w:rPr>
          <w:rFonts w:ascii="Segoe UI" w:eastAsia="Times New Roman" w:hAnsi="Segoe UI" w:cs="Segoe UI"/>
          <w:color w:val="111111"/>
          <w:sz w:val="21"/>
          <w:szCs w:val="21"/>
          <w:lang w:val="en-IN" w:eastAsia="en-IN"/>
        </w:rPr>
        <w:t>object and hence it first goes to class </w:t>
      </w:r>
      <w:r w:rsidRPr="00DB14E6">
        <w:rPr>
          <w:rFonts w:ascii="Consolas" w:eastAsia="Times New Roman" w:hAnsi="Consolas" w:cs="Courier New"/>
          <w:color w:val="990000"/>
          <w:bdr w:val="none" w:sz="0" w:space="0" w:color="auto" w:frame="1"/>
          <w:lang w:val="en-IN" w:eastAsia="en-IN"/>
        </w:rPr>
        <w:t>ClassA</w:t>
      </w:r>
      <w:r w:rsidRPr="00DB14E6">
        <w:rPr>
          <w:rFonts w:ascii="Segoe UI" w:eastAsia="Times New Roman" w:hAnsi="Segoe UI" w:cs="Segoe UI"/>
          <w:color w:val="111111"/>
          <w:sz w:val="21"/>
          <w:szCs w:val="21"/>
          <w:lang w:val="en-IN" w:eastAsia="en-IN"/>
        </w:rPr>
        <w:t>, too obvious. Here the method has a modifier override which literally means, forget about the data type of </w:t>
      </w:r>
      <w:r w:rsidRPr="00DB14E6">
        <w:rPr>
          <w:rFonts w:ascii="Consolas" w:eastAsia="Times New Roman" w:hAnsi="Consolas" w:cs="Courier New"/>
          <w:color w:val="990000"/>
          <w:bdr w:val="none" w:sz="0" w:space="0" w:color="auto" w:frame="1"/>
          <w:lang w:val="en-IN" w:eastAsia="en-IN"/>
        </w:rPr>
        <w:t>z </w:t>
      </w:r>
      <w:r w:rsidRPr="00DB14E6">
        <w:rPr>
          <w:rFonts w:ascii="Segoe UI" w:eastAsia="Times New Roman" w:hAnsi="Segoe UI" w:cs="Segoe UI"/>
          <w:color w:val="111111"/>
          <w:sz w:val="21"/>
          <w:szCs w:val="21"/>
          <w:lang w:val="en-IN" w:eastAsia="en-IN"/>
        </w:rPr>
        <w:t>which is </w:t>
      </w:r>
      <w:r w:rsidRPr="00DB14E6">
        <w:rPr>
          <w:rFonts w:ascii="Consolas" w:eastAsia="Times New Roman" w:hAnsi="Consolas" w:cs="Courier New"/>
          <w:color w:val="990000"/>
          <w:bdr w:val="none" w:sz="0" w:space="0" w:color="auto" w:frame="1"/>
          <w:lang w:val="en-IN" w:eastAsia="en-IN"/>
        </w:rPr>
        <w:t>ClassB</w:t>
      </w:r>
      <w:r w:rsidRPr="00DB14E6">
        <w:rPr>
          <w:rFonts w:ascii="Segoe UI" w:eastAsia="Times New Roman" w:hAnsi="Segoe UI" w:cs="Segoe UI"/>
          <w:color w:val="111111"/>
          <w:sz w:val="21"/>
          <w:szCs w:val="21"/>
          <w:lang w:val="en-IN" w:eastAsia="en-IN"/>
        </w:rPr>
        <w:t>, call </w:t>
      </w:r>
      <w:r w:rsidRPr="00DB14E6">
        <w:rPr>
          <w:rFonts w:ascii="Consolas" w:eastAsia="Times New Roman" w:hAnsi="Consolas" w:cs="Courier New"/>
          <w:color w:val="990000"/>
          <w:bdr w:val="none" w:sz="0" w:space="0" w:color="auto" w:frame="1"/>
          <w:lang w:val="en-IN" w:eastAsia="en-IN"/>
        </w:rPr>
        <w:t>AAA </w:t>
      </w:r>
      <w:r w:rsidRPr="00DB14E6">
        <w:rPr>
          <w:rFonts w:ascii="Segoe UI" w:eastAsia="Times New Roman" w:hAnsi="Segoe UI" w:cs="Segoe UI"/>
          <w:color w:val="111111"/>
          <w:sz w:val="21"/>
          <w:szCs w:val="21"/>
          <w:lang w:val="en-IN" w:eastAsia="en-IN"/>
        </w:rPr>
        <w:t>from </w:t>
      </w:r>
      <w:r w:rsidRPr="00DB14E6">
        <w:rPr>
          <w:rFonts w:ascii="Consolas" w:eastAsia="Times New Roman" w:hAnsi="Consolas" w:cs="Courier New"/>
          <w:color w:val="990000"/>
          <w:bdr w:val="none" w:sz="0" w:space="0" w:color="auto" w:frame="1"/>
          <w:lang w:val="en-IN" w:eastAsia="en-IN"/>
        </w:rPr>
        <w:t>ClassA </w:t>
      </w:r>
      <w:r w:rsidRPr="00DB14E6">
        <w:rPr>
          <w:rFonts w:ascii="Segoe UI" w:eastAsia="Times New Roman" w:hAnsi="Segoe UI" w:cs="Segoe UI"/>
          <w:color w:val="111111"/>
          <w:sz w:val="21"/>
          <w:szCs w:val="21"/>
          <w:lang w:val="en-IN" w:eastAsia="en-IN"/>
        </w:rPr>
        <w:t>as it overrides the </w:t>
      </w:r>
      <w:r w:rsidRPr="00DB14E6">
        <w:rPr>
          <w:rFonts w:ascii="Consolas" w:eastAsia="Times New Roman" w:hAnsi="Consolas" w:cs="Courier New"/>
          <w:color w:val="990000"/>
          <w:bdr w:val="none" w:sz="0" w:space="0" w:color="auto" w:frame="1"/>
          <w:lang w:val="en-IN" w:eastAsia="en-IN"/>
        </w:rPr>
        <w:t>AAA </w:t>
      </w:r>
      <w:r w:rsidRPr="00DB14E6">
        <w:rPr>
          <w:rFonts w:ascii="Segoe UI" w:eastAsia="Times New Roman" w:hAnsi="Segoe UI" w:cs="Segoe UI"/>
          <w:color w:val="111111"/>
          <w:sz w:val="21"/>
          <w:szCs w:val="21"/>
          <w:lang w:val="en-IN" w:eastAsia="en-IN"/>
        </w:rPr>
        <w:t>of the base class. The override modifier is needed as the derived class methods will get first priority and be called upon.</w:t>
      </w:r>
    </w:p>
    <w:p w14:paraId="3ADE8EFB" w14:textId="77777777" w:rsidR="00DB14E6" w:rsidRPr="00DB14E6" w:rsidRDefault="00DB14E6" w:rsidP="00DB14E6">
      <w:pPr>
        <w:shd w:val="clear" w:color="auto" w:fill="FFFFFF"/>
        <w:rPr>
          <w:rFonts w:ascii="Segoe UI" w:eastAsia="Times New Roman" w:hAnsi="Segoe UI" w:cs="Segoe UI"/>
          <w:color w:val="111111"/>
          <w:sz w:val="21"/>
          <w:szCs w:val="21"/>
          <w:lang w:val="en-IN" w:eastAsia="en-IN"/>
        </w:rPr>
      </w:pPr>
      <w:r w:rsidRPr="00DB14E6">
        <w:rPr>
          <w:rFonts w:ascii="Segoe UI" w:eastAsia="Times New Roman" w:hAnsi="Segoe UI" w:cs="Segoe UI"/>
          <w:color w:val="111111"/>
          <w:sz w:val="21"/>
          <w:szCs w:val="21"/>
          <w:lang w:val="en-IN" w:eastAsia="en-IN"/>
        </w:rPr>
        <w:t>We wanted to override the </w:t>
      </w:r>
      <w:r w:rsidRPr="00DB14E6">
        <w:rPr>
          <w:rFonts w:ascii="Consolas" w:eastAsia="Times New Roman" w:hAnsi="Consolas" w:cs="Courier New"/>
          <w:color w:val="990000"/>
          <w:bdr w:val="none" w:sz="0" w:space="0" w:color="auto" w:frame="1"/>
          <w:lang w:val="en-IN" w:eastAsia="en-IN"/>
        </w:rPr>
        <w:t>AAA </w:t>
      </w:r>
      <w:r w:rsidRPr="00DB14E6">
        <w:rPr>
          <w:rFonts w:ascii="Segoe UI" w:eastAsia="Times New Roman" w:hAnsi="Segoe UI" w:cs="Segoe UI"/>
          <w:color w:val="111111"/>
          <w:sz w:val="21"/>
          <w:szCs w:val="21"/>
          <w:lang w:val="en-IN" w:eastAsia="en-IN"/>
        </w:rPr>
        <w:t>of the base class </w:t>
      </w:r>
      <w:r w:rsidRPr="00DB14E6">
        <w:rPr>
          <w:rFonts w:ascii="Consolas" w:eastAsia="Times New Roman" w:hAnsi="Consolas" w:cs="Courier New"/>
          <w:color w:val="990000"/>
          <w:bdr w:val="none" w:sz="0" w:space="0" w:color="auto" w:frame="1"/>
          <w:lang w:val="en-IN" w:eastAsia="en-IN"/>
        </w:rPr>
        <w:t>ClassB</w:t>
      </w:r>
      <w:r w:rsidRPr="00DB14E6">
        <w:rPr>
          <w:rFonts w:ascii="Segoe UI" w:eastAsia="Times New Roman" w:hAnsi="Segoe UI" w:cs="Segoe UI"/>
          <w:color w:val="111111"/>
          <w:sz w:val="21"/>
          <w:szCs w:val="21"/>
          <w:lang w:val="en-IN" w:eastAsia="en-IN"/>
        </w:rPr>
        <w:t>. We are infact telling C# that this </w:t>
      </w:r>
      <w:r w:rsidRPr="00DB14E6">
        <w:rPr>
          <w:rFonts w:ascii="Consolas" w:eastAsia="Times New Roman" w:hAnsi="Consolas" w:cs="Courier New"/>
          <w:color w:val="990000"/>
          <w:bdr w:val="none" w:sz="0" w:space="0" w:color="auto" w:frame="1"/>
          <w:lang w:val="en-IN" w:eastAsia="en-IN"/>
        </w:rPr>
        <w:t>AAA </w:t>
      </w:r>
      <w:r w:rsidRPr="00DB14E6">
        <w:rPr>
          <w:rFonts w:ascii="Segoe UI" w:eastAsia="Times New Roman" w:hAnsi="Segoe UI" w:cs="Segoe UI"/>
          <w:color w:val="111111"/>
          <w:sz w:val="21"/>
          <w:szCs w:val="21"/>
          <w:lang w:val="en-IN" w:eastAsia="en-IN"/>
        </w:rPr>
        <w:t>is similar to the </w:t>
      </w:r>
      <w:r w:rsidRPr="00DB14E6">
        <w:rPr>
          <w:rFonts w:ascii="Consolas" w:eastAsia="Times New Roman" w:hAnsi="Consolas" w:cs="Courier New"/>
          <w:color w:val="990000"/>
          <w:bdr w:val="none" w:sz="0" w:space="0" w:color="auto" w:frame="1"/>
          <w:lang w:val="en-IN" w:eastAsia="en-IN"/>
        </w:rPr>
        <w:t>AAA</w:t>
      </w:r>
      <w:r w:rsidRPr="00DB14E6">
        <w:rPr>
          <w:rFonts w:ascii="Segoe UI" w:eastAsia="Times New Roman" w:hAnsi="Segoe UI" w:cs="Segoe UI"/>
          <w:color w:val="111111"/>
          <w:sz w:val="21"/>
          <w:szCs w:val="21"/>
          <w:lang w:val="en-IN" w:eastAsia="en-IN"/>
        </w:rPr>
        <w:t>of the one in base class.</w:t>
      </w:r>
    </w:p>
    <w:p w14:paraId="07200AA1" w14:textId="77777777" w:rsidR="00DB14E6" w:rsidRPr="00DB14E6" w:rsidRDefault="00DB14E6" w:rsidP="00DB14E6">
      <w:pPr>
        <w:shd w:val="clear" w:color="auto" w:fill="FFFFFF"/>
        <w:rPr>
          <w:rFonts w:ascii="Segoe UI" w:eastAsia="Times New Roman" w:hAnsi="Segoe UI" w:cs="Segoe UI"/>
          <w:color w:val="111111"/>
          <w:sz w:val="21"/>
          <w:szCs w:val="21"/>
          <w:lang w:val="en-IN" w:eastAsia="en-IN"/>
        </w:rPr>
      </w:pPr>
      <w:r w:rsidRPr="00DB14E6">
        <w:rPr>
          <w:rFonts w:ascii="Segoe UI" w:eastAsia="Times New Roman" w:hAnsi="Segoe UI" w:cs="Segoe UI"/>
          <w:color w:val="111111"/>
          <w:sz w:val="21"/>
          <w:szCs w:val="21"/>
          <w:lang w:val="en-IN" w:eastAsia="en-IN"/>
        </w:rPr>
        <w:t>New keyword acts in the exact opposite to override keyword. The method </w:t>
      </w:r>
      <w:r w:rsidRPr="00DB14E6">
        <w:rPr>
          <w:rFonts w:ascii="Consolas" w:eastAsia="Times New Roman" w:hAnsi="Consolas" w:cs="Courier New"/>
          <w:color w:val="990000"/>
          <w:bdr w:val="none" w:sz="0" w:space="0" w:color="auto" w:frame="1"/>
          <w:lang w:val="en-IN" w:eastAsia="en-IN"/>
        </w:rPr>
        <w:t>BBB </w:t>
      </w:r>
      <w:r w:rsidRPr="00DB14E6">
        <w:rPr>
          <w:rFonts w:ascii="Segoe UI" w:eastAsia="Times New Roman" w:hAnsi="Segoe UI" w:cs="Segoe UI"/>
          <w:color w:val="111111"/>
          <w:sz w:val="21"/>
          <w:szCs w:val="21"/>
          <w:lang w:val="en-IN" w:eastAsia="en-IN"/>
        </w:rPr>
        <w:t>as we see has the new modifier.</w:t>
      </w:r>
      <w:r w:rsidRPr="00DB14E6">
        <w:rPr>
          <w:rFonts w:ascii="Consolas" w:eastAsia="Times New Roman" w:hAnsi="Consolas" w:cs="Courier New"/>
          <w:color w:val="990000"/>
          <w:bdr w:val="none" w:sz="0" w:space="0" w:color="auto" w:frame="1"/>
          <w:lang w:val="en-IN" w:eastAsia="en-IN"/>
        </w:rPr>
        <w:t>z.BBB() </w:t>
      </w:r>
      <w:r w:rsidRPr="00DB14E6">
        <w:rPr>
          <w:rFonts w:ascii="Segoe UI" w:eastAsia="Times New Roman" w:hAnsi="Segoe UI" w:cs="Segoe UI"/>
          <w:color w:val="111111"/>
          <w:sz w:val="21"/>
          <w:szCs w:val="21"/>
          <w:lang w:val="en-IN" w:eastAsia="en-IN"/>
        </w:rPr>
        <w:t>calls </w:t>
      </w:r>
      <w:r w:rsidRPr="00DB14E6">
        <w:rPr>
          <w:rFonts w:ascii="Consolas" w:eastAsia="Times New Roman" w:hAnsi="Consolas" w:cs="Courier New"/>
          <w:color w:val="990000"/>
          <w:bdr w:val="none" w:sz="0" w:space="0" w:color="auto" w:frame="1"/>
          <w:lang w:val="en-IN" w:eastAsia="en-IN"/>
        </w:rPr>
        <w:t>BBB </w:t>
      </w:r>
      <w:r w:rsidRPr="00DB14E6">
        <w:rPr>
          <w:rFonts w:ascii="Segoe UI" w:eastAsia="Times New Roman" w:hAnsi="Segoe UI" w:cs="Segoe UI"/>
          <w:color w:val="111111"/>
          <w:sz w:val="21"/>
          <w:szCs w:val="21"/>
          <w:lang w:val="en-IN" w:eastAsia="en-IN"/>
        </w:rPr>
        <w:t>from </w:t>
      </w:r>
      <w:r w:rsidRPr="00DB14E6">
        <w:rPr>
          <w:rFonts w:ascii="Consolas" w:eastAsia="Times New Roman" w:hAnsi="Consolas" w:cs="Courier New"/>
          <w:color w:val="990000"/>
          <w:bdr w:val="none" w:sz="0" w:space="0" w:color="auto" w:frame="1"/>
          <w:lang w:val="en-IN" w:eastAsia="en-IN"/>
        </w:rPr>
        <w:t>ClassB </w:t>
      </w:r>
      <w:r w:rsidRPr="00DB14E6">
        <w:rPr>
          <w:rFonts w:ascii="Segoe UI" w:eastAsia="Times New Roman" w:hAnsi="Segoe UI" w:cs="Segoe UI"/>
          <w:color w:val="111111"/>
          <w:sz w:val="21"/>
          <w:szCs w:val="21"/>
          <w:lang w:val="en-IN" w:eastAsia="en-IN"/>
        </w:rPr>
        <w:t>and not </w:t>
      </w:r>
      <w:r w:rsidRPr="00DB14E6">
        <w:rPr>
          <w:rFonts w:ascii="Consolas" w:eastAsia="Times New Roman" w:hAnsi="Consolas" w:cs="Courier New"/>
          <w:color w:val="990000"/>
          <w:bdr w:val="none" w:sz="0" w:space="0" w:color="auto" w:frame="1"/>
          <w:lang w:val="en-IN" w:eastAsia="en-IN"/>
        </w:rPr>
        <w:t>ClassA</w:t>
      </w:r>
      <w:r w:rsidRPr="00DB14E6">
        <w:rPr>
          <w:rFonts w:ascii="Segoe UI" w:eastAsia="Times New Roman" w:hAnsi="Segoe UI" w:cs="Segoe UI"/>
          <w:color w:val="111111"/>
          <w:sz w:val="21"/>
          <w:szCs w:val="21"/>
          <w:lang w:val="en-IN" w:eastAsia="en-IN"/>
        </w:rPr>
        <w:t>. New means that the method </w:t>
      </w:r>
      <w:r w:rsidRPr="00DB14E6">
        <w:rPr>
          <w:rFonts w:ascii="Consolas" w:eastAsia="Times New Roman" w:hAnsi="Consolas" w:cs="Courier New"/>
          <w:color w:val="990000"/>
          <w:bdr w:val="none" w:sz="0" w:space="0" w:color="auto" w:frame="1"/>
          <w:lang w:val="en-IN" w:eastAsia="en-IN"/>
        </w:rPr>
        <w:t>BBB </w:t>
      </w:r>
      <w:r w:rsidRPr="00DB14E6">
        <w:rPr>
          <w:rFonts w:ascii="Segoe UI" w:eastAsia="Times New Roman" w:hAnsi="Segoe UI" w:cs="Segoe UI"/>
          <w:color w:val="111111"/>
          <w:sz w:val="21"/>
          <w:szCs w:val="21"/>
          <w:lang w:val="en-IN" w:eastAsia="en-IN"/>
        </w:rPr>
        <w:t>is a new method and it has absolutely nothing to do with the </w:t>
      </w:r>
      <w:r w:rsidRPr="00DB14E6">
        <w:rPr>
          <w:rFonts w:ascii="Consolas" w:eastAsia="Times New Roman" w:hAnsi="Consolas" w:cs="Courier New"/>
          <w:color w:val="990000"/>
          <w:bdr w:val="none" w:sz="0" w:space="0" w:color="auto" w:frame="1"/>
          <w:lang w:val="en-IN" w:eastAsia="en-IN"/>
        </w:rPr>
        <w:t>BBB </w:t>
      </w:r>
      <w:r w:rsidRPr="00DB14E6">
        <w:rPr>
          <w:rFonts w:ascii="Segoe UI" w:eastAsia="Times New Roman" w:hAnsi="Segoe UI" w:cs="Segoe UI"/>
          <w:color w:val="111111"/>
          <w:sz w:val="21"/>
          <w:szCs w:val="21"/>
          <w:lang w:val="en-IN" w:eastAsia="en-IN"/>
        </w:rPr>
        <w:t>in the base class. It may have the same name i.e. </w:t>
      </w:r>
      <w:r w:rsidRPr="00DB14E6">
        <w:rPr>
          <w:rFonts w:ascii="Consolas" w:eastAsia="Times New Roman" w:hAnsi="Consolas" w:cs="Courier New"/>
          <w:color w:val="990000"/>
          <w:bdr w:val="none" w:sz="0" w:space="0" w:color="auto" w:frame="1"/>
          <w:lang w:val="en-IN" w:eastAsia="en-IN"/>
        </w:rPr>
        <w:t>BBB </w:t>
      </w:r>
      <w:r w:rsidRPr="00DB14E6">
        <w:rPr>
          <w:rFonts w:ascii="Segoe UI" w:eastAsia="Times New Roman" w:hAnsi="Segoe UI" w:cs="Segoe UI"/>
          <w:color w:val="111111"/>
          <w:sz w:val="21"/>
          <w:szCs w:val="21"/>
          <w:lang w:val="en-IN" w:eastAsia="en-IN"/>
        </w:rPr>
        <w:t>as in the base class, but that is only a coincidence. As </w:t>
      </w:r>
      <w:r w:rsidRPr="00DB14E6">
        <w:rPr>
          <w:rFonts w:ascii="Consolas" w:eastAsia="Times New Roman" w:hAnsi="Consolas" w:cs="Courier New"/>
          <w:color w:val="990000"/>
          <w:bdr w:val="none" w:sz="0" w:space="0" w:color="auto" w:frame="1"/>
          <w:lang w:val="en-IN" w:eastAsia="en-IN"/>
        </w:rPr>
        <w:t>z</w:t>
      </w:r>
      <w:r w:rsidRPr="00DB14E6">
        <w:rPr>
          <w:rFonts w:ascii="Segoe UI" w:eastAsia="Times New Roman" w:hAnsi="Segoe UI" w:cs="Segoe UI"/>
          <w:color w:val="111111"/>
          <w:sz w:val="21"/>
          <w:szCs w:val="21"/>
          <w:lang w:val="en-IN" w:eastAsia="en-IN"/>
        </w:rPr>
        <w:t> looks like </w:t>
      </w:r>
      <w:r w:rsidRPr="00DB14E6">
        <w:rPr>
          <w:rFonts w:ascii="Consolas" w:eastAsia="Times New Roman" w:hAnsi="Consolas" w:cs="Courier New"/>
          <w:color w:val="990000"/>
          <w:bdr w:val="none" w:sz="0" w:space="0" w:color="auto" w:frame="1"/>
          <w:lang w:val="en-IN" w:eastAsia="en-IN"/>
        </w:rPr>
        <w:t>ClassB</w:t>
      </w:r>
      <w:r w:rsidRPr="00DB14E6">
        <w:rPr>
          <w:rFonts w:ascii="Segoe UI" w:eastAsia="Times New Roman" w:hAnsi="Segoe UI" w:cs="Segoe UI"/>
          <w:color w:val="111111"/>
          <w:sz w:val="21"/>
          <w:szCs w:val="21"/>
          <w:lang w:val="en-IN" w:eastAsia="en-IN"/>
        </w:rPr>
        <w:t>, the </w:t>
      </w:r>
      <w:r w:rsidRPr="00DB14E6">
        <w:rPr>
          <w:rFonts w:ascii="Consolas" w:eastAsia="Times New Roman" w:hAnsi="Consolas" w:cs="Courier New"/>
          <w:color w:val="990000"/>
          <w:bdr w:val="none" w:sz="0" w:space="0" w:color="auto" w:frame="1"/>
          <w:lang w:val="en-IN" w:eastAsia="en-IN"/>
        </w:rPr>
        <w:t>BBB </w:t>
      </w:r>
      <w:r w:rsidRPr="00DB14E6">
        <w:rPr>
          <w:rFonts w:ascii="Segoe UI" w:eastAsia="Times New Roman" w:hAnsi="Segoe UI" w:cs="Segoe UI"/>
          <w:color w:val="111111"/>
          <w:sz w:val="21"/>
          <w:szCs w:val="21"/>
          <w:lang w:val="en-IN" w:eastAsia="en-IN"/>
        </w:rPr>
        <w:t>of </w:t>
      </w:r>
      <w:r w:rsidRPr="00DB14E6">
        <w:rPr>
          <w:rFonts w:ascii="Consolas" w:eastAsia="Times New Roman" w:hAnsi="Consolas" w:cs="Courier New"/>
          <w:color w:val="990000"/>
          <w:bdr w:val="none" w:sz="0" w:space="0" w:color="auto" w:frame="1"/>
          <w:lang w:val="en-IN" w:eastAsia="en-IN"/>
        </w:rPr>
        <w:t>ClassB </w:t>
      </w:r>
      <w:r w:rsidRPr="00DB14E6">
        <w:rPr>
          <w:rFonts w:ascii="Segoe UI" w:eastAsia="Times New Roman" w:hAnsi="Segoe UI" w:cs="Segoe UI"/>
          <w:color w:val="111111"/>
          <w:sz w:val="21"/>
          <w:szCs w:val="21"/>
          <w:lang w:val="en-IN" w:eastAsia="en-IN"/>
        </w:rPr>
        <w:t>gets called even though there is a </w:t>
      </w:r>
      <w:r w:rsidRPr="00DB14E6">
        <w:rPr>
          <w:rFonts w:ascii="Consolas" w:eastAsia="Times New Roman" w:hAnsi="Consolas" w:cs="Courier New"/>
          <w:color w:val="990000"/>
          <w:bdr w:val="none" w:sz="0" w:space="0" w:color="auto" w:frame="1"/>
          <w:lang w:val="en-IN" w:eastAsia="en-IN"/>
        </w:rPr>
        <w:t>BBB </w:t>
      </w:r>
      <w:r w:rsidRPr="00DB14E6">
        <w:rPr>
          <w:rFonts w:ascii="Segoe UI" w:eastAsia="Times New Roman" w:hAnsi="Segoe UI" w:cs="Segoe UI"/>
          <w:color w:val="111111"/>
          <w:sz w:val="21"/>
          <w:szCs w:val="21"/>
          <w:lang w:val="en-IN" w:eastAsia="en-IN"/>
        </w:rPr>
        <w:t>in</w:t>
      </w:r>
      <w:r w:rsidRPr="00DB14E6">
        <w:rPr>
          <w:rFonts w:ascii="Consolas" w:eastAsia="Times New Roman" w:hAnsi="Consolas" w:cs="Courier New"/>
          <w:color w:val="990000"/>
          <w:bdr w:val="none" w:sz="0" w:space="0" w:color="auto" w:frame="1"/>
          <w:lang w:val="en-IN" w:eastAsia="en-IN"/>
        </w:rPr>
        <w:t>ClassA</w:t>
      </w:r>
      <w:r w:rsidRPr="00DB14E6">
        <w:rPr>
          <w:rFonts w:ascii="Segoe UI" w:eastAsia="Times New Roman" w:hAnsi="Segoe UI" w:cs="Segoe UI"/>
          <w:color w:val="111111"/>
          <w:sz w:val="21"/>
          <w:szCs w:val="21"/>
          <w:lang w:val="en-IN" w:eastAsia="en-IN"/>
        </w:rPr>
        <w:t>. When we do not write any modifier, then it is assumed that we wrote </w:t>
      </w:r>
      <w:r w:rsidRPr="00DB14E6">
        <w:rPr>
          <w:rFonts w:ascii="Consolas" w:eastAsia="Times New Roman" w:hAnsi="Consolas" w:cs="Courier New"/>
          <w:color w:val="990000"/>
          <w:bdr w:val="none" w:sz="0" w:space="0" w:color="auto" w:frame="1"/>
          <w:lang w:val="en-IN" w:eastAsia="en-IN"/>
        </w:rPr>
        <w:t>new</w:t>
      </w:r>
      <w:r w:rsidRPr="00DB14E6">
        <w:rPr>
          <w:rFonts w:ascii="Segoe UI" w:eastAsia="Times New Roman" w:hAnsi="Segoe UI" w:cs="Segoe UI"/>
          <w:color w:val="111111"/>
          <w:sz w:val="21"/>
          <w:szCs w:val="21"/>
          <w:lang w:val="en-IN" w:eastAsia="en-IN"/>
        </w:rPr>
        <w:t>. So every time we write a method, C# assumes it has nothing to do with the base class.</w:t>
      </w:r>
    </w:p>
    <w:p w14:paraId="734474FD" w14:textId="77777777" w:rsidR="00DB14E6" w:rsidRPr="00DB14E6" w:rsidRDefault="00DB14E6" w:rsidP="00DB14E6">
      <w:pPr>
        <w:shd w:val="clear" w:color="auto" w:fill="FFFFFF"/>
        <w:rPr>
          <w:rFonts w:ascii="Segoe UI" w:eastAsia="Times New Roman" w:hAnsi="Segoe UI" w:cs="Segoe UI"/>
          <w:color w:val="111111"/>
          <w:sz w:val="21"/>
          <w:szCs w:val="21"/>
          <w:lang w:val="en-IN" w:eastAsia="en-IN"/>
        </w:rPr>
      </w:pPr>
      <w:r w:rsidRPr="00DB14E6">
        <w:rPr>
          <w:rFonts w:ascii="Segoe UI" w:eastAsia="Times New Roman" w:hAnsi="Segoe UI" w:cs="Segoe UI"/>
          <w:b/>
          <w:bCs/>
          <w:color w:val="111111"/>
          <w:sz w:val="21"/>
          <w:szCs w:val="21"/>
          <w:bdr w:val="none" w:sz="0" w:space="0" w:color="auto" w:frame="1"/>
          <w:lang w:val="en-IN" w:eastAsia="en-IN"/>
        </w:rPr>
        <w:t> </w:t>
      </w:r>
    </w:p>
    <w:p w14:paraId="2448F816" w14:textId="77777777" w:rsidR="00DB14E6" w:rsidRPr="00DB14E6" w:rsidRDefault="00DB14E6" w:rsidP="00DB14E6">
      <w:pPr>
        <w:shd w:val="clear" w:color="auto" w:fill="FFFFFF"/>
        <w:rPr>
          <w:rFonts w:ascii="Segoe UI" w:eastAsia="Times New Roman" w:hAnsi="Segoe UI" w:cs="Segoe UI"/>
          <w:color w:val="111111"/>
          <w:sz w:val="21"/>
          <w:szCs w:val="21"/>
          <w:lang w:val="en-IN" w:eastAsia="en-IN"/>
        </w:rPr>
      </w:pPr>
      <w:r w:rsidRPr="00DB14E6">
        <w:rPr>
          <w:rFonts w:ascii="Segoe UI" w:eastAsia="Times New Roman" w:hAnsi="Segoe UI" w:cs="Segoe UI"/>
          <w:b/>
          <w:bCs/>
          <w:color w:val="111111"/>
          <w:sz w:val="21"/>
          <w:szCs w:val="21"/>
          <w:bdr w:val="none" w:sz="0" w:space="0" w:color="auto" w:frame="1"/>
          <w:lang w:val="en-IN" w:eastAsia="en-IN"/>
        </w:rPr>
        <w:t>Point to remember</w:t>
      </w:r>
      <w:r w:rsidRPr="00DB14E6">
        <w:rPr>
          <w:rFonts w:ascii="Segoe UI" w:eastAsia="Times New Roman" w:hAnsi="Segoe UI" w:cs="Segoe UI"/>
          <w:color w:val="111111"/>
          <w:sz w:val="21"/>
          <w:szCs w:val="21"/>
          <w:lang w:val="en-IN" w:eastAsia="en-IN"/>
        </w:rPr>
        <w:t>: These modifiers like new and override can only be used if the method in the base class is a</w:t>
      </w:r>
      <w:r w:rsidRPr="00DB14E6">
        <w:rPr>
          <w:rFonts w:ascii="Consolas" w:eastAsia="Times New Roman" w:hAnsi="Consolas" w:cs="Courier New"/>
          <w:color w:val="990000"/>
          <w:bdr w:val="none" w:sz="0" w:space="0" w:color="auto" w:frame="1"/>
          <w:lang w:val="en-IN" w:eastAsia="en-IN"/>
        </w:rPr>
        <w:t>virtual </w:t>
      </w:r>
      <w:r w:rsidRPr="00DB14E6">
        <w:rPr>
          <w:rFonts w:ascii="Segoe UI" w:eastAsia="Times New Roman" w:hAnsi="Segoe UI" w:cs="Segoe UI"/>
          <w:color w:val="111111"/>
          <w:sz w:val="21"/>
          <w:szCs w:val="21"/>
          <w:lang w:val="en-IN" w:eastAsia="en-IN"/>
        </w:rPr>
        <w:t>method. </w:t>
      </w:r>
      <w:r w:rsidRPr="00DB14E6">
        <w:rPr>
          <w:rFonts w:ascii="Consolas" w:eastAsia="Times New Roman" w:hAnsi="Consolas" w:cs="Courier New"/>
          <w:color w:val="990000"/>
          <w:bdr w:val="none" w:sz="0" w:space="0" w:color="auto" w:frame="1"/>
          <w:lang w:val="en-IN" w:eastAsia="en-IN"/>
        </w:rPr>
        <w:t>Virtual </w:t>
      </w:r>
      <w:r w:rsidRPr="00DB14E6">
        <w:rPr>
          <w:rFonts w:ascii="Segoe UI" w:eastAsia="Times New Roman" w:hAnsi="Segoe UI" w:cs="Segoe UI"/>
          <w:color w:val="111111"/>
          <w:sz w:val="21"/>
          <w:szCs w:val="21"/>
          <w:lang w:val="en-IN" w:eastAsia="en-IN"/>
        </w:rPr>
        <w:t>means that the base class is granting us permission to invoke the method from the derived class and not the base class. But, we have to add the modifier override if our derived class method has to be called.</w:t>
      </w:r>
    </w:p>
    <w:p w14:paraId="5C22D0A9" w14:textId="40619A4B" w:rsidR="00E53D97" w:rsidRDefault="00E53D97" w:rsidP="00F96449">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p>
    <w:p w14:paraId="7B68FA79" w14:textId="055DDBE3" w:rsidR="0059561C" w:rsidRDefault="0059561C" w:rsidP="00F96449">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p>
    <w:p w14:paraId="50046D45" w14:textId="77777777" w:rsidR="0059561C" w:rsidRPr="0059561C" w:rsidRDefault="0059561C" w:rsidP="0059561C">
      <w:pPr>
        <w:pStyle w:val="ListParagraph"/>
        <w:numPr>
          <w:ilvl w:val="0"/>
          <w:numId w:val="28"/>
        </w:numPr>
        <w:shd w:val="clear" w:color="auto" w:fill="FFFFFF"/>
        <w:spacing w:before="300" w:after="165"/>
        <w:outlineLvl w:val="1"/>
        <w:rPr>
          <w:rFonts w:ascii="Segoe UI" w:eastAsia="Times New Roman" w:hAnsi="Segoe UI" w:cs="Segoe UI"/>
          <w:color w:val="FF9900"/>
          <w:sz w:val="45"/>
          <w:szCs w:val="45"/>
          <w:lang w:val="en-IN" w:eastAsia="en-IN"/>
        </w:rPr>
      </w:pPr>
      <w:r w:rsidRPr="0059561C">
        <w:rPr>
          <w:rFonts w:ascii="Segoe UI" w:eastAsia="Times New Roman" w:hAnsi="Segoe UI" w:cs="Segoe UI"/>
          <w:color w:val="FF9900"/>
          <w:sz w:val="45"/>
          <w:szCs w:val="45"/>
          <w:lang w:val="en-IN" w:eastAsia="en-IN"/>
        </w:rPr>
        <w:t>Run Time Polymorphism with Three Classes</w:t>
      </w:r>
    </w:p>
    <w:p w14:paraId="7CC9448A" w14:textId="2757DD49" w:rsidR="0059561C" w:rsidRDefault="0059561C" w:rsidP="0059561C">
      <w:pPr>
        <w:pStyle w:val="ListParagraph"/>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p>
    <w:p w14:paraId="37E228AE"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Let’s get into some more action. Let’s involve one more class in the play. Let’s add a class named </w:t>
      </w:r>
      <w:r w:rsidRPr="007470E2">
        <w:rPr>
          <w:rFonts w:ascii="Consolas" w:eastAsia="Times New Roman" w:hAnsi="Consolas" w:cs="Courier New"/>
          <w:color w:val="990000"/>
          <w:bdr w:val="none" w:sz="0" w:space="0" w:color="auto" w:frame="1"/>
          <w:lang w:val="en-IN" w:eastAsia="en-IN"/>
        </w:rPr>
        <w:t>ClassC</w:t>
      </w:r>
      <w:r w:rsidRPr="007470E2">
        <w:rPr>
          <w:rFonts w:ascii="Segoe UI" w:eastAsia="Times New Roman" w:hAnsi="Segoe UI" w:cs="Segoe UI"/>
          <w:color w:val="111111"/>
          <w:sz w:val="21"/>
          <w:szCs w:val="21"/>
          <w:lang w:val="en-IN" w:eastAsia="en-IN"/>
        </w:rPr>
        <w:t>, and design our three classes and </w:t>
      </w:r>
      <w:r w:rsidRPr="007470E2">
        <w:rPr>
          <w:rFonts w:ascii="Segoe UI" w:eastAsia="Times New Roman" w:hAnsi="Segoe UI" w:cs="Segoe UI"/>
          <w:i/>
          <w:iCs/>
          <w:color w:val="111111"/>
          <w:sz w:val="21"/>
          <w:szCs w:val="21"/>
          <w:bdr w:val="none" w:sz="0" w:space="0" w:color="auto" w:frame="1"/>
          <w:lang w:val="en-IN" w:eastAsia="en-IN"/>
        </w:rPr>
        <w:t>program.cs</w:t>
      </w:r>
      <w:r w:rsidRPr="007470E2">
        <w:rPr>
          <w:rFonts w:ascii="Segoe UI" w:eastAsia="Times New Roman" w:hAnsi="Segoe UI" w:cs="Segoe UI"/>
          <w:color w:val="111111"/>
          <w:sz w:val="21"/>
          <w:szCs w:val="21"/>
          <w:lang w:val="en-IN" w:eastAsia="en-IN"/>
        </w:rPr>
        <w:t> as follows:</w:t>
      </w:r>
    </w:p>
    <w:p w14:paraId="7A3F5D85" w14:textId="40E6EA80" w:rsidR="007470E2" w:rsidRPr="007470E2" w:rsidRDefault="007470E2" w:rsidP="007470E2">
      <w:pPr>
        <w:shd w:val="clear" w:color="auto" w:fill="FFFFFF"/>
        <w:rPr>
          <w:rFonts w:ascii="Segoe UI" w:eastAsia="Times New Roman" w:hAnsi="Segoe UI" w:cs="Segoe UI"/>
          <w:color w:val="005782"/>
          <w:sz w:val="17"/>
          <w:szCs w:val="17"/>
          <w:lang w:val="en-IN" w:eastAsia="en-IN"/>
        </w:rPr>
      </w:pPr>
      <w:r w:rsidRPr="007470E2">
        <w:rPr>
          <w:rFonts w:ascii="Segoe UI" w:eastAsia="Times New Roman" w:hAnsi="Segoe UI" w:cs="Segoe UI"/>
          <w:noProof/>
          <w:color w:val="005782"/>
          <w:sz w:val="17"/>
          <w:szCs w:val="17"/>
          <w:lang w:val="en-IN" w:eastAsia="en-IN"/>
        </w:rPr>
        <w:drawing>
          <wp:inline distT="0" distB="0" distL="0" distR="0" wp14:anchorId="6F64934C" wp14:editId="0573A754">
            <wp:extent cx="85725" cy="85725"/>
            <wp:effectExtent l="0" t="0" r="9525" b="9525"/>
            <wp:docPr id="11" name="Picture 1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470E2">
        <w:rPr>
          <w:rFonts w:ascii="Segoe UI" w:eastAsia="Times New Roman" w:hAnsi="Segoe UI" w:cs="Segoe UI"/>
          <w:color w:val="005782"/>
          <w:sz w:val="17"/>
          <w:szCs w:val="17"/>
          <w:bdr w:val="none" w:sz="0" w:space="0" w:color="auto" w:frame="1"/>
          <w:lang w:val="en-IN" w:eastAsia="en-IN"/>
        </w:rPr>
        <w:t> Collapse | </w:t>
      </w:r>
      <w:hyperlink r:id="rId54" w:history="1">
        <w:r w:rsidRPr="007470E2">
          <w:rPr>
            <w:rFonts w:ascii="Segoe UI" w:eastAsia="Times New Roman" w:hAnsi="Segoe UI" w:cs="Segoe UI"/>
            <w:color w:val="800080"/>
            <w:sz w:val="17"/>
            <w:szCs w:val="17"/>
            <w:bdr w:val="none" w:sz="0" w:space="0" w:color="auto" w:frame="1"/>
            <w:lang w:val="en-IN" w:eastAsia="en-IN"/>
          </w:rPr>
          <w:t>Copy Code</w:t>
        </w:r>
      </w:hyperlink>
    </w:p>
    <w:p w14:paraId="6BF3AE00"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303030"/>
          <w:sz w:val="18"/>
          <w:szCs w:val="18"/>
          <w:bdr w:val="none" w:sz="0" w:space="0" w:color="auto" w:frame="1"/>
          <w:lang w:val="en-IN" w:eastAsia="en-IN"/>
        </w:rPr>
        <w:t>///</w:t>
      </w:r>
      <w:r w:rsidRPr="007470E2">
        <w:rPr>
          <w:rFonts w:ascii="Consolas" w:eastAsia="Times New Roman" w:hAnsi="Consolas" w:cs="Courier New"/>
          <w:i/>
          <w:iCs/>
          <w:color w:val="008000"/>
          <w:sz w:val="18"/>
          <w:szCs w:val="18"/>
          <w:bdr w:val="none" w:sz="0" w:space="0" w:color="auto" w:frame="1"/>
          <w:lang w:val="en-IN" w:eastAsia="en-IN"/>
        </w:rPr>
        <w:t xml:space="preserve"> &lt;summary&gt;</w:t>
      </w:r>
    </w:p>
    <w:p w14:paraId="7E672B69"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7470E2">
        <w:rPr>
          <w:rFonts w:ascii="Consolas" w:eastAsia="Times New Roman" w:hAnsi="Consolas" w:cs="Courier New"/>
          <w:color w:val="303030"/>
          <w:sz w:val="18"/>
          <w:szCs w:val="18"/>
          <w:lang w:val="en-IN" w:eastAsia="en-IN"/>
        </w:rPr>
        <w:lastRenderedPageBreak/>
        <w:t xml:space="preserve">    </w:t>
      </w:r>
      <w:r w:rsidRPr="007470E2">
        <w:rPr>
          <w:rFonts w:ascii="Consolas" w:eastAsia="Times New Roman" w:hAnsi="Consolas" w:cs="Courier New"/>
          <w:color w:val="303030"/>
          <w:sz w:val="18"/>
          <w:szCs w:val="18"/>
          <w:bdr w:val="none" w:sz="0" w:space="0" w:color="auto" w:frame="1"/>
          <w:lang w:val="en-IN" w:eastAsia="en-IN"/>
        </w:rPr>
        <w:t>///</w:t>
      </w:r>
      <w:r w:rsidRPr="007470E2">
        <w:rPr>
          <w:rFonts w:ascii="Consolas" w:eastAsia="Times New Roman" w:hAnsi="Consolas" w:cs="Courier New"/>
          <w:i/>
          <w:iCs/>
          <w:color w:val="008000"/>
          <w:sz w:val="18"/>
          <w:szCs w:val="18"/>
          <w:bdr w:val="none" w:sz="0" w:space="0" w:color="auto" w:frame="1"/>
          <w:lang w:val="en-IN" w:eastAsia="en-IN"/>
        </w:rPr>
        <w:t xml:space="preserve"> ClassB, acting as a base class</w:t>
      </w:r>
    </w:p>
    <w:p w14:paraId="56F94D42"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303030"/>
          <w:sz w:val="18"/>
          <w:szCs w:val="18"/>
          <w:bdr w:val="none" w:sz="0" w:space="0" w:color="auto" w:frame="1"/>
          <w:lang w:val="en-IN" w:eastAsia="en-IN"/>
        </w:rPr>
        <w:t>///</w:t>
      </w:r>
      <w:r w:rsidRPr="007470E2">
        <w:rPr>
          <w:rFonts w:ascii="Consolas" w:eastAsia="Times New Roman" w:hAnsi="Consolas" w:cs="Courier New"/>
          <w:i/>
          <w:iCs/>
          <w:color w:val="008000"/>
          <w:sz w:val="18"/>
          <w:szCs w:val="18"/>
          <w:bdr w:val="none" w:sz="0" w:space="0" w:color="auto" w:frame="1"/>
          <w:lang w:val="en-IN" w:eastAsia="en-IN"/>
        </w:rPr>
        <w:t xml:space="preserve"> &lt;/summary&gt;</w:t>
      </w:r>
    </w:p>
    <w:p w14:paraId="3515CF65"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0000FF"/>
          <w:sz w:val="18"/>
          <w:szCs w:val="18"/>
          <w:bdr w:val="none" w:sz="0" w:space="0" w:color="auto" w:frame="1"/>
          <w:lang w:val="en-IN" w:eastAsia="en-IN"/>
        </w:rPr>
        <w:t>public</w:t>
      </w: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0000FF"/>
          <w:sz w:val="18"/>
          <w:szCs w:val="18"/>
          <w:bdr w:val="none" w:sz="0" w:space="0" w:color="auto" w:frame="1"/>
          <w:lang w:val="en-IN" w:eastAsia="en-IN"/>
        </w:rPr>
        <w:t>class</w:t>
      </w:r>
      <w:r w:rsidRPr="007470E2">
        <w:rPr>
          <w:rFonts w:ascii="Consolas" w:eastAsia="Times New Roman" w:hAnsi="Consolas" w:cs="Courier New"/>
          <w:color w:val="303030"/>
          <w:sz w:val="18"/>
          <w:szCs w:val="18"/>
          <w:lang w:val="en-IN" w:eastAsia="en-IN"/>
        </w:rPr>
        <w:t xml:space="preserve"> ClassB</w:t>
      </w:r>
    </w:p>
    <w:p w14:paraId="20C2172E"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p>
    <w:p w14:paraId="5100101C"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0000FF"/>
          <w:sz w:val="18"/>
          <w:szCs w:val="18"/>
          <w:bdr w:val="none" w:sz="0" w:space="0" w:color="auto" w:frame="1"/>
          <w:lang w:val="en-IN" w:eastAsia="en-IN"/>
        </w:rPr>
        <w:t>public</w:t>
      </w: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0000FF"/>
          <w:sz w:val="18"/>
          <w:szCs w:val="18"/>
          <w:bdr w:val="none" w:sz="0" w:space="0" w:color="auto" w:frame="1"/>
          <w:lang w:val="en-IN" w:eastAsia="en-IN"/>
        </w:rPr>
        <w:t>void</w:t>
      </w:r>
      <w:r w:rsidRPr="007470E2">
        <w:rPr>
          <w:rFonts w:ascii="Consolas" w:eastAsia="Times New Roman" w:hAnsi="Consolas" w:cs="Courier New"/>
          <w:color w:val="303030"/>
          <w:sz w:val="18"/>
          <w:szCs w:val="18"/>
          <w:lang w:val="en-IN" w:eastAsia="en-IN"/>
        </w:rPr>
        <w:t xml:space="preserve"> AAA()</w:t>
      </w:r>
    </w:p>
    <w:p w14:paraId="0A76D831"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p>
    <w:p w14:paraId="0C50975C"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Console.WriteLine(</w:t>
      </w:r>
      <w:r w:rsidRPr="007470E2">
        <w:rPr>
          <w:rFonts w:ascii="Consolas" w:eastAsia="Times New Roman" w:hAnsi="Consolas" w:cs="Courier New"/>
          <w:color w:val="800080"/>
          <w:sz w:val="18"/>
          <w:szCs w:val="18"/>
          <w:bdr w:val="none" w:sz="0" w:space="0" w:color="auto" w:frame="1"/>
          <w:lang w:val="en-IN" w:eastAsia="en-IN"/>
        </w:rPr>
        <w:t>"ClassB AAA"</w:t>
      </w:r>
      <w:r w:rsidRPr="007470E2">
        <w:rPr>
          <w:rFonts w:ascii="Consolas" w:eastAsia="Times New Roman" w:hAnsi="Consolas" w:cs="Courier New"/>
          <w:color w:val="303030"/>
          <w:sz w:val="18"/>
          <w:szCs w:val="18"/>
          <w:lang w:val="en-IN" w:eastAsia="en-IN"/>
        </w:rPr>
        <w:t>);</w:t>
      </w:r>
    </w:p>
    <w:p w14:paraId="0ACB69CF"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p>
    <w:p w14:paraId="38A6E552"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virtual</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BBB()</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Console.WriteLine(</w:t>
      </w:r>
      <w:r w:rsidRPr="007470E2">
        <w:rPr>
          <w:rFonts w:ascii="Tahoma" w:eastAsia="Times New Roman" w:hAnsi="Tahoma" w:cs="Tahoma"/>
          <w:color w:val="800080"/>
          <w:sz w:val="27"/>
          <w:szCs w:val="27"/>
          <w:bdr w:val="none" w:sz="0" w:space="0" w:color="auto" w:frame="1"/>
          <w:lang w:val="en-IN" w:eastAsia="en-IN"/>
        </w:rPr>
        <w:t>“ClassB BBB”</w:t>
      </w:r>
      <w:r w:rsidRPr="007470E2">
        <w:rPr>
          <w:rFonts w:ascii="Tahoma" w:eastAsia="Times New Roman" w:hAnsi="Tahoma" w:cs="Tahoma"/>
          <w:color w:val="303030"/>
          <w:sz w:val="27"/>
          <w:szCs w:val="27"/>
          <w:lang w:val="en-IN" w:eastAsia="en-IN"/>
        </w:rPr>
        <w:t>);</w:t>
      </w:r>
      <w:r w:rsidRPr="007470E2">
        <w:rPr>
          <w:rFonts w:ascii="Tahoma" w:eastAsia="Times New Roman" w:hAnsi="Tahoma" w:cs="Tahoma"/>
          <w:color w:val="303030"/>
          <w:sz w:val="27"/>
          <w:szCs w:val="27"/>
          <w:lang w:val="en-IN" w:eastAsia="en-IN"/>
        </w:rPr>
        <w:br/>
        <w:t>}</w:t>
      </w:r>
    </w:p>
    <w:p w14:paraId="75B83A53"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virtual</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CCC()</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Console.WriteLine(</w:t>
      </w:r>
      <w:r w:rsidRPr="007470E2">
        <w:rPr>
          <w:rFonts w:ascii="Tahoma" w:eastAsia="Times New Roman" w:hAnsi="Tahoma" w:cs="Tahoma"/>
          <w:color w:val="800080"/>
          <w:sz w:val="27"/>
          <w:szCs w:val="27"/>
          <w:bdr w:val="none" w:sz="0" w:space="0" w:color="auto" w:frame="1"/>
          <w:lang w:val="en-IN" w:eastAsia="en-IN"/>
        </w:rPr>
        <w:t>“ClassB CCC”</w:t>
      </w:r>
      <w:r w:rsidRPr="007470E2">
        <w:rPr>
          <w:rFonts w:ascii="Tahoma" w:eastAsia="Times New Roman" w:hAnsi="Tahoma" w:cs="Tahoma"/>
          <w:color w:val="303030"/>
          <w:sz w:val="27"/>
          <w:szCs w:val="27"/>
          <w:lang w:val="en-IN" w:eastAsia="en-IN"/>
        </w:rPr>
        <w:t>);</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w:t>
      </w:r>
    </w:p>
    <w:p w14:paraId="37A2838E"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&lt;summary&gt;</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Class A, acting as a derived class</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&lt;/summary&gt;</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class</w:t>
      </w:r>
      <w:r w:rsidRPr="007470E2">
        <w:rPr>
          <w:rFonts w:ascii="Tahoma" w:eastAsia="Times New Roman" w:hAnsi="Tahoma" w:cs="Tahoma"/>
          <w:color w:val="303030"/>
          <w:sz w:val="27"/>
          <w:szCs w:val="27"/>
          <w:lang w:val="en-IN" w:eastAsia="en-IN"/>
        </w:rPr>
        <w:t> ClassA : ClassB</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virtual</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AAA()</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Console.WriteLine(</w:t>
      </w:r>
      <w:r w:rsidRPr="007470E2">
        <w:rPr>
          <w:rFonts w:ascii="Tahoma" w:eastAsia="Times New Roman" w:hAnsi="Tahoma" w:cs="Tahoma"/>
          <w:color w:val="800080"/>
          <w:sz w:val="27"/>
          <w:szCs w:val="27"/>
          <w:bdr w:val="none" w:sz="0" w:space="0" w:color="auto" w:frame="1"/>
          <w:lang w:val="en-IN" w:eastAsia="en-IN"/>
        </w:rPr>
        <w:t>“ClassA AAA”</w:t>
      </w:r>
      <w:r w:rsidRPr="007470E2">
        <w:rPr>
          <w:rFonts w:ascii="Tahoma" w:eastAsia="Times New Roman" w:hAnsi="Tahoma" w:cs="Tahoma"/>
          <w:color w:val="303030"/>
          <w:sz w:val="27"/>
          <w:szCs w:val="27"/>
          <w:lang w:val="en-IN" w:eastAsia="en-IN"/>
        </w:rPr>
        <w:t>);</w:t>
      </w:r>
      <w:r w:rsidRPr="007470E2">
        <w:rPr>
          <w:rFonts w:ascii="Tahoma" w:eastAsia="Times New Roman" w:hAnsi="Tahoma" w:cs="Tahoma"/>
          <w:color w:val="303030"/>
          <w:sz w:val="27"/>
          <w:szCs w:val="27"/>
          <w:lang w:val="en-IN" w:eastAsia="en-IN"/>
        </w:rPr>
        <w:br/>
        <w:t>}</w:t>
      </w:r>
    </w:p>
    <w:p w14:paraId="709DACBC"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new</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BBB()</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Console.WriteLine(</w:t>
      </w:r>
      <w:r w:rsidRPr="007470E2">
        <w:rPr>
          <w:rFonts w:ascii="Tahoma" w:eastAsia="Times New Roman" w:hAnsi="Tahoma" w:cs="Tahoma"/>
          <w:color w:val="800080"/>
          <w:sz w:val="27"/>
          <w:szCs w:val="27"/>
          <w:bdr w:val="none" w:sz="0" w:space="0" w:color="auto" w:frame="1"/>
          <w:lang w:val="en-IN" w:eastAsia="en-IN"/>
        </w:rPr>
        <w:t>“ClassA BBB”</w:t>
      </w:r>
      <w:r w:rsidRPr="007470E2">
        <w:rPr>
          <w:rFonts w:ascii="Tahoma" w:eastAsia="Times New Roman" w:hAnsi="Tahoma" w:cs="Tahoma"/>
          <w:color w:val="303030"/>
          <w:sz w:val="27"/>
          <w:szCs w:val="27"/>
          <w:lang w:val="en-IN" w:eastAsia="en-IN"/>
        </w:rPr>
        <w:t>);</w:t>
      </w:r>
      <w:r w:rsidRPr="007470E2">
        <w:rPr>
          <w:rFonts w:ascii="Tahoma" w:eastAsia="Times New Roman" w:hAnsi="Tahoma" w:cs="Tahoma"/>
          <w:color w:val="303030"/>
          <w:sz w:val="27"/>
          <w:szCs w:val="27"/>
          <w:lang w:val="en-IN" w:eastAsia="en-IN"/>
        </w:rPr>
        <w:br/>
        <w:t>}</w:t>
      </w:r>
    </w:p>
    <w:p w14:paraId="6BF89371"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override</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CCC()</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Console.WriteLine(</w:t>
      </w:r>
      <w:r w:rsidRPr="007470E2">
        <w:rPr>
          <w:rFonts w:ascii="Tahoma" w:eastAsia="Times New Roman" w:hAnsi="Tahoma" w:cs="Tahoma"/>
          <w:color w:val="800080"/>
          <w:sz w:val="27"/>
          <w:szCs w:val="27"/>
          <w:bdr w:val="none" w:sz="0" w:space="0" w:color="auto" w:frame="1"/>
          <w:lang w:val="en-IN" w:eastAsia="en-IN"/>
        </w:rPr>
        <w:t>“ClassA CCC”</w:t>
      </w:r>
      <w:r w:rsidRPr="007470E2">
        <w:rPr>
          <w:rFonts w:ascii="Tahoma" w:eastAsia="Times New Roman" w:hAnsi="Tahoma" w:cs="Tahoma"/>
          <w:color w:val="303030"/>
          <w:sz w:val="27"/>
          <w:szCs w:val="27"/>
          <w:lang w:val="en-IN" w:eastAsia="en-IN"/>
        </w:rPr>
        <w:t>);</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w:t>
      </w:r>
    </w:p>
    <w:p w14:paraId="3A3D4CAA"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&lt;summary&gt;</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Class C, acting as a derived class</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303030"/>
          <w:sz w:val="27"/>
          <w:szCs w:val="27"/>
          <w:bdr w:val="none" w:sz="0" w:space="0" w:color="auto" w:frame="1"/>
          <w:lang w:val="en-IN" w:eastAsia="en-IN"/>
        </w:rPr>
        <w:lastRenderedPageBreak/>
        <w:t>///</w:t>
      </w:r>
      <w:r w:rsidRPr="007470E2">
        <w:rPr>
          <w:rFonts w:ascii="Tahoma" w:eastAsia="Times New Roman" w:hAnsi="Tahoma" w:cs="Tahoma"/>
          <w:i/>
          <w:iCs/>
          <w:color w:val="008000"/>
          <w:sz w:val="27"/>
          <w:szCs w:val="27"/>
          <w:bdr w:val="none" w:sz="0" w:space="0" w:color="auto" w:frame="1"/>
          <w:lang w:val="en-IN" w:eastAsia="en-IN"/>
        </w:rPr>
        <w:t> &lt;/summary&gt;</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class</w:t>
      </w:r>
      <w:r w:rsidRPr="007470E2">
        <w:rPr>
          <w:rFonts w:ascii="Tahoma" w:eastAsia="Times New Roman" w:hAnsi="Tahoma" w:cs="Tahoma"/>
          <w:color w:val="303030"/>
          <w:sz w:val="27"/>
          <w:szCs w:val="27"/>
          <w:lang w:val="en-IN" w:eastAsia="en-IN"/>
        </w:rPr>
        <w:t> ClassC : ClassA</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override</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AAA()</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Console.WriteLine(</w:t>
      </w:r>
      <w:r w:rsidRPr="007470E2">
        <w:rPr>
          <w:rFonts w:ascii="Tahoma" w:eastAsia="Times New Roman" w:hAnsi="Tahoma" w:cs="Tahoma"/>
          <w:color w:val="800080"/>
          <w:sz w:val="27"/>
          <w:szCs w:val="27"/>
          <w:bdr w:val="none" w:sz="0" w:space="0" w:color="auto" w:frame="1"/>
          <w:lang w:val="en-IN" w:eastAsia="en-IN"/>
        </w:rPr>
        <w:t>“ClassC AAA”</w:t>
      </w:r>
      <w:r w:rsidRPr="007470E2">
        <w:rPr>
          <w:rFonts w:ascii="Tahoma" w:eastAsia="Times New Roman" w:hAnsi="Tahoma" w:cs="Tahoma"/>
          <w:color w:val="303030"/>
          <w:sz w:val="27"/>
          <w:szCs w:val="27"/>
          <w:lang w:val="en-IN" w:eastAsia="en-IN"/>
        </w:rPr>
        <w:t>);</w:t>
      </w:r>
      <w:r w:rsidRPr="007470E2">
        <w:rPr>
          <w:rFonts w:ascii="Tahoma" w:eastAsia="Times New Roman" w:hAnsi="Tahoma" w:cs="Tahoma"/>
          <w:color w:val="303030"/>
          <w:sz w:val="27"/>
          <w:szCs w:val="27"/>
          <w:lang w:val="en-IN" w:eastAsia="en-IN"/>
        </w:rPr>
        <w:br/>
        <w:t>}</w:t>
      </w:r>
    </w:p>
    <w:p w14:paraId="5CB2DDEA"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CCC()</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Console.WriteLine(</w:t>
      </w:r>
      <w:r w:rsidRPr="007470E2">
        <w:rPr>
          <w:rFonts w:ascii="Tahoma" w:eastAsia="Times New Roman" w:hAnsi="Tahoma" w:cs="Tahoma"/>
          <w:color w:val="800080"/>
          <w:sz w:val="27"/>
          <w:szCs w:val="27"/>
          <w:bdr w:val="none" w:sz="0" w:space="0" w:color="auto" w:frame="1"/>
          <w:lang w:val="en-IN" w:eastAsia="en-IN"/>
        </w:rPr>
        <w:t>“ClassC CCC”</w:t>
      </w:r>
      <w:r w:rsidRPr="007470E2">
        <w:rPr>
          <w:rFonts w:ascii="Tahoma" w:eastAsia="Times New Roman" w:hAnsi="Tahoma" w:cs="Tahoma"/>
          <w:color w:val="303030"/>
          <w:sz w:val="27"/>
          <w:szCs w:val="27"/>
          <w:lang w:val="en-IN" w:eastAsia="en-IN"/>
        </w:rPr>
        <w:t>);</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w:t>
      </w:r>
    </w:p>
    <w:p w14:paraId="54F830C6" w14:textId="77777777" w:rsidR="007470E2" w:rsidRPr="007470E2" w:rsidRDefault="007470E2" w:rsidP="007470E2">
      <w:pPr>
        <w:shd w:val="clear" w:color="auto" w:fill="FFFFFF"/>
        <w:spacing w:beforeAutospacing="1"/>
        <w:rPr>
          <w:rFonts w:ascii="Tahoma" w:eastAsia="Times New Roman" w:hAnsi="Tahoma" w:cs="Tahoma"/>
          <w:color w:val="303030"/>
          <w:sz w:val="27"/>
          <w:szCs w:val="27"/>
          <w:lang w:val="en-IN" w:eastAsia="en-IN"/>
        </w:rPr>
      </w:pP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&lt;summary&gt;</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Program: used to execute the method.</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Contains Main method.</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303030"/>
          <w:sz w:val="27"/>
          <w:szCs w:val="27"/>
          <w:bdr w:val="none" w:sz="0" w:space="0" w:color="auto" w:frame="1"/>
          <w:lang w:val="en-IN" w:eastAsia="en-IN"/>
        </w:rPr>
        <w:t>///</w:t>
      </w:r>
      <w:r w:rsidRPr="007470E2">
        <w:rPr>
          <w:rFonts w:ascii="Tahoma" w:eastAsia="Times New Roman" w:hAnsi="Tahoma" w:cs="Tahoma"/>
          <w:i/>
          <w:iCs/>
          <w:color w:val="008000"/>
          <w:sz w:val="27"/>
          <w:szCs w:val="27"/>
          <w:bdr w:val="none" w:sz="0" w:space="0" w:color="auto" w:frame="1"/>
          <w:lang w:val="en-IN" w:eastAsia="en-IN"/>
        </w:rPr>
        <w:t> &lt;/summary&gt;</w:t>
      </w:r>
      <w:r w:rsidRPr="007470E2">
        <w:rPr>
          <w:rFonts w:ascii="Tahoma" w:eastAsia="Times New Roman" w:hAnsi="Tahoma" w:cs="Tahoma"/>
          <w:i/>
          <w:iCs/>
          <w:color w:val="008000"/>
          <w:sz w:val="27"/>
          <w:szCs w:val="27"/>
          <w:bdr w:val="none" w:sz="0" w:space="0" w:color="auto" w:frame="1"/>
          <w:lang w:val="en-IN" w:eastAsia="en-IN"/>
        </w:rPr>
        <w:br/>
      </w:r>
      <w:r w:rsidRPr="007470E2">
        <w:rPr>
          <w:rFonts w:ascii="Tahoma" w:eastAsia="Times New Roman" w:hAnsi="Tahoma" w:cs="Tahoma"/>
          <w:color w:val="0000FF"/>
          <w:sz w:val="27"/>
          <w:szCs w:val="27"/>
          <w:bdr w:val="none" w:sz="0" w:space="0" w:color="auto" w:frame="1"/>
          <w:lang w:val="en-IN" w:eastAsia="en-IN"/>
        </w:rPr>
        <w:t>public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class</w:t>
      </w:r>
      <w:r w:rsidRPr="007470E2">
        <w:rPr>
          <w:rFonts w:ascii="Tahoma" w:eastAsia="Times New Roman" w:hAnsi="Tahoma" w:cs="Tahoma"/>
          <w:color w:val="303030"/>
          <w:sz w:val="27"/>
          <w:szCs w:val="27"/>
          <w:lang w:val="en-IN" w:eastAsia="en-IN"/>
        </w:rPr>
        <w:t> Program</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r>
      <w:r w:rsidRPr="007470E2">
        <w:rPr>
          <w:rFonts w:ascii="Tahoma" w:eastAsia="Times New Roman" w:hAnsi="Tahoma" w:cs="Tahoma"/>
          <w:color w:val="0000FF"/>
          <w:sz w:val="27"/>
          <w:szCs w:val="27"/>
          <w:bdr w:val="none" w:sz="0" w:space="0" w:color="auto" w:frame="1"/>
          <w:lang w:val="en-IN" w:eastAsia="en-IN"/>
        </w:rPr>
        <w:t>private</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static</w:t>
      </w:r>
      <w:r w:rsidRPr="007470E2">
        <w:rPr>
          <w:rFonts w:ascii="Tahoma" w:eastAsia="Times New Roman" w:hAnsi="Tahoma" w:cs="Tahoma"/>
          <w:color w:val="303030"/>
          <w:sz w:val="27"/>
          <w:szCs w:val="27"/>
          <w:lang w:val="en-IN" w:eastAsia="en-IN"/>
        </w:rPr>
        <w:t> </w:t>
      </w:r>
      <w:r w:rsidRPr="007470E2">
        <w:rPr>
          <w:rFonts w:ascii="Tahoma" w:eastAsia="Times New Roman" w:hAnsi="Tahoma" w:cs="Tahoma"/>
          <w:color w:val="0000FF"/>
          <w:sz w:val="27"/>
          <w:szCs w:val="27"/>
          <w:bdr w:val="none" w:sz="0" w:space="0" w:color="auto" w:frame="1"/>
          <w:lang w:val="en-IN" w:eastAsia="en-IN"/>
        </w:rPr>
        <w:t>void</w:t>
      </w:r>
      <w:r w:rsidRPr="007470E2">
        <w:rPr>
          <w:rFonts w:ascii="Tahoma" w:eastAsia="Times New Roman" w:hAnsi="Tahoma" w:cs="Tahoma"/>
          <w:color w:val="303030"/>
          <w:sz w:val="27"/>
          <w:szCs w:val="27"/>
          <w:lang w:val="en-IN" w:eastAsia="en-IN"/>
        </w:rPr>
        <w:t> Main(</w:t>
      </w:r>
      <w:r w:rsidRPr="007470E2">
        <w:rPr>
          <w:rFonts w:ascii="Tahoma" w:eastAsia="Times New Roman" w:hAnsi="Tahoma" w:cs="Tahoma"/>
          <w:color w:val="0000FF"/>
          <w:sz w:val="27"/>
          <w:szCs w:val="27"/>
          <w:bdr w:val="none" w:sz="0" w:space="0" w:color="auto" w:frame="1"/>
          <w:lang w:val="en-IN" w:eastAsia="en-IN"/>
        </w:rPr>
        <w:t>string</w:t>
      </w:r>
      <w:r w:rsidRPr="007470E2">
        <w:rPr>
          <w:rFonts w:ascii="Tahoma" w:eastAsia="Times New Roman" w:hAnsi="Tahoma" w:cs="Tahoma"/>
          <w:color w:val="303030"/>
          <w:sz w:val="27"/>
          <w:szCs w:val="27"/>
          <w:lang w:val="en-IN" w:eastAsia="en-IN"/>
        </w:rPr>
        <w:t>[] args)</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ClassB y = </w:t>
      </w:r>
      <w:r w:rsidRPr="007470E2">
        <w:rPr>
          <w:rFonts w:ascii="Tahoma" w:eastAsia="Times New Roman" w:hAnsi="Tahoma" w:cs="Tahoma"/>
          <w:color w:val="0000FF"/>
          <w:sz w:val="27"/>
          <w:szCs w:val="27"/>
          <w:bdr w:val="none" w:sz="0" w:space="0" w:color="auto" w:frame="1"/>
          <w:lang w:val="en-IN" w:eastAsia="en-IN"/>
        </w:rPr>
        <w:t>new</w:t>
      </w:r>
      <w:r w:rsidRPr="007470E2">
        <w:rPr>
          <w:rFonts w:ascii="Tahoma" w:eastAsia="Times New Roman" w:hAnsi="Tahoma" w:cs="Tahoma"/>
          <w:color w:val="303030"/>
          <w:sz w:val="27"/>
          <w:szCs w:val="27"/>
          <w:lang w:val="en-IN" w:eastAsia="en-IN"/>
        </w:rPr>
        <w:t> ClassA();</w:t>
      </w:r>
      <w:r w:rsidRPr="007470E2">
        <w:rPr>
          <w:rFonts w:ascii="Tahoma" w:eastAsia="Times New Roman" w:hAnsi="Tahoma" w:cs="Tahoma"/>
          <w:color w:val="303030"/>
          <w:sz w:val="27"/>
          <w:szCs w:val="27"/>
          <w:lang w:val="en-IN" w:eastAsia="en-IN"/>
        </w:rPr>
        <w:br/>
        <w:t>ClassB x = </w:t>
      </w:r>
      <w:r w:rsidRPr="007470E2">
        <w:rPr>
          <w:rFonts w:ascii="Tahoma" w:eastAsia="Times New Roman" w:hAnsi="Tahoma" w:cs="Tahoma"/>
          <w:color w:val="0000FF"/>
          <w:sz w:val="27"/>
          <w:szCs w:val="27"/>
          <w:bdr w:val="none" w:sz="0" w:space="0" w:color="auto" w:frame="1"/>
          <w:lang w:val="en-IN" w:eastAsia="en-IN"/>
        </w:rPr>
        <w:t>new</w:t>
      </w:r>
      <w:r w:rsidRPr="007470E2">
        <w:rPr>
          <w:rFonts w:ascii="Tahoma" w:eastAsia="Times New Roman" w:hAnsi="Tahoma" w:cs="Tahoma"/>
          <w:color w:val="303030"/>
          <w:sz w:val="27"/>
          <w:szCs w:val="27"/>
          <w:lang w:val="en-IN" w:eastAsia="en-IN"/>
        </w:rPr>
        <w:t> ClassC();</w:t>
      </w:r>
      <w:r w:rsidRPr="007470E2">
        <w:rPr>
          <w:rFonts w:ascii="Tahoma" w:eastAsia="Times New Roman" w:hAnsi="Tahoma" w:cs="Tahoma"/>
          <w:color w:val="303030"/>
          <w:sz w:val="27"/>
          <w:szCs w:val="27"/>
          <w:lang w:val="en-IN" w:eastAsia="en-IN"/>
        </w:rPr>
        <w:br/>
        <w:t>ClassA z = </w:t>
      </w:r>
      <w:r w:rsidRPr="007470E2">
        <w:rPr>
          <w:rFonts w:ascii="Tahoma" w:eastAsia="Times New Roman" w:hAnsi="Tahoma" w:cs="Tahoma"/>
          <w:color w:val="0000FF"/>
          <w:sz w:val="27"/>
          <w:szCs w:val="27"/>
          <w:bdr w:val="none" w:sz="0" w:space="0" w:color="auto" w:frame="1"/>
          <w:lang w:val="en-IN" w:eastAsia="en-IN"/>
        </w:rPr>
        <w:t>new</w:t>
      </w:r>
      <w:r w:rsidRPr="007470E2">
        <w:rPr>
          <w:rFonts w:ascii="Tahoma" w:eastAsia="Times New Roman" w:hAnsi="Tahoma" w:cs="Tahoma"/>
          <w:color w:val="303030"/>
          <w:sz w:val="27"/>
          <w:szCs w:val="27"/>
          <w:lang w:val="en-IN" w:eastAsia="en-IN"/>
        </w:rPr>
        <w:t> ClassC();</w:t>
      </w:r>
    </w:p>
    <w:p w14:paraId="507402CE" w14:textId="77777777" w:rsidR="007470E2" w:rsidRPr="007470E2" w:rsidRDefault="007470E2" w:rsidP="007470E2">
      <w:pPr>
        <w:shd w:val="clear" w:color="auto" w:fill="FFFFFF"/>
        <w:spacing w:before="100" w:beforeAutospacing="1" w:after="360"/>
        <w:rPr>
          <w:rFonts w:ascii="Tahoma" w:eastAsia="Times New Roman" w:hAnsi="Tahoma" w:cs="Tahoma"/>
          <w:color w:val="303030"/>
          <w:sz w:val="27"/>
          <w:szCs w:val="27"/>
          <w:lang w:val="en-IN" w:eastAsia="en-IN"/>
        </w:rPr>
      </w:pPr>
      <w:r w:rsidRPr="007470E2">
        <w:rPr>
          <w:rFonts w:ascii="Tahoma" w:eastAsia="Times New Roman" w:hAnsi="Tahoma" w:cs="Tahoma"/>
          <w:color w:val="303030"/>
          <w:sz w:val="27"/>
          <w:szCs w:val="27"/>
          <w:lang w:val="en-IN" w:eastAsia="en-IN"/>
        </w:rPr>
        <w:t>y.AAA(); y.BBB(); y.CCC();</w:t>
      </w:r>
      <w:r w:rsidRPr="007470E2">
        <w:rPr>
          <w:rFonts w:ascii="Tahoma" w:eastAsia="Times New Roman" w:hAnsi="Tahoma" w:cs="Tahoma"/>
          <w:color w:val="303030"/>
          <w:sz w:val="27"/>
          <w:szCs w:val="27"/>
          <w:lang w:val="en-IN" w:eastAsia="en-IN"/>
        </w:rPr>
        <w:br/>
        <w:t>x.AAA(); x.BBB(); x.CCC();</w:t>
      </w:r>
      <w:r w:rsidRPr="007470E2">
        <w:rPr>
          <w:rFonts w:ascii="Tahoma" w:eastAsia="Times New Roman" w:hAnsi="Tahoma" w:cs="Tahoma"/>
          <w:color w:val="303030"/>
          <w:sz w:val="27"/>
          <w:szCs w:val="27"/>
          <w:lang w:val="en-IN" w:eastAsia="en-IN"/>
        </w:rPr>
        <w:br/>
        <w:t>z.AAA(); z.BBB(); z.CCC();</w:t>
      </w:r>
    </w:p>
    <w:p w14:paraId="0D9C81BD" w14:textId="77777777" w:rsidR="007470E2" w:rsidRPr="007470E2" w:rsidRDefault="007470E2" w:rsidP="007470E2">
      <w:pPr>
        <w:shd w:val="clear" w:color="auto" w:fill="FFFFFF"/>
        <w:spacing w:before="100" w:beforeAutospacing="1" w:after="360"/>
        <w:rPr>
          <w:rFonts w:ascii="Tahoma" w:eastAsia="Times New Roman" w:hAnsi="Tahoma" w:cs="Tahoma"/>
          <w:color w:val="303030"/>
          <w:sz w:val="27"/>
          <w:szCs w:val="27"/>
          <w:lang w:val="en-IN" w:eastAsia="en-IN"/>
        </w:rPr>
      </w:pPr>
      <w:r w:rsidRPr="007470E2">
        <w:rPr>
          <w:rFonts w:ascii="Tahoma" w:eastAsia="Times New Roman" w:hAnsi="Tahoma" w:cs="Tahoma"/>
          <w:color w:val="303030"/>
          <w:sz w:val="27"/>
          <w:szCs w:val="27"/>
          <w:lang w:val="en-IN" w:eastAsia="en-IN"/>
        </w:rPr>
        <w:t>Console.ReadKey();</w:t>
      </w:r>
      <w:r w:rsidRPr="007470E2">
        <w:rPr>
          <w:rFonts w:ascii="Tahoma" w:eastAsia="Times New Roman" w:hAnsi="Tahoma" w:cs="Tahoma"/>
          <w:color w:val="303030"/>
          <w:sz w:val="27"/>
          <w:szCs w:val="27"/>
          <w:lang w:val="en-IN" w:eastAsia="en-IN"/>
        </w:rPr>
        <w:br/>
        <w:t>}</w:t>
      </w:r>
      <w:r w:rsidRPr="007470E2">
        <w:rPr>
          <w:rFonts w:ascii="Tahoma" w:eastAsia="Times New Roman" w:hAnsi="Tahoma" w:cs="Tahoma"/>
          <w:color w:val="303030"/>
          <w:sz w:val="27"/>
          <w:szCs w:val="27"/>
          <w:lang w:val="en-IN" w:eastAsia="en-IN"/>
        </w:rPr>
        <w:br/>
        <w:t>}</w:t>
      </w:r>
    </w:p>
    <w:p w14:paraId="4829EE86" w14:textId="77777777" w:rsidR="007470E2" w:rsidRPr="007470E2" w:rsidRDefault="007470E2" w:rsidP="007470E2">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7470E2">
        <w:rPr>
          <w:rFonts w:ascii="Segoe UI" w:eastAsia="Times New Roman" w:hAnsi="Segoe UI" w:cs="Segoe UI"/>
          <w:color w:val="FF9900"/>
          <w:sz w:val="29"/>
          <w:szCs w:val="29"/>
          <w:lang w:val="en-IN" w:eastAsia="en-IN"/>
        </w:rPr>
        <w:t>Output</w:t>
      </w:r>
    </w:p>
    <w:p w14:paraId="0BB073BC" w14:textId="1812BEB8" w:rsidR="007470E2" w:rsidRPr="007470E2" w:rsidRDefault="007470E2" w:rsidP="007470E2">
      <w:pPr>
        <w:shd w:val="clear" w:color="auto" w:fill="FFFFFF"/>
        <w:rPr>
          <w:rFonts w:ascii="Segoe UI" w:eastAsia="Times New Roman" w:hAnsi="Segoe UI" w:cs="Segoe UI"/>
          <w:color w:val="005782"/>
          <w:sz w:val="17"/>
          <w:szCs w:val="17"/>
          <w:lang w:val="en-IN" w:eastAsia="en-IN"/>
        </w:rPr>
      </w:pPr>
      <w:r w:rsidRPr="007470E2">
        <w:rPr>
          <w:rFonts w:ascii="Segoe UI" w:eastAsia="Times New Roman" w:hAnsi="Segoe UI" w:cs="Segoe UI"/>
          <w:noProof/>
          <w:color w:val="005782"/>
          <w:sz w:val="17"/>
          <w:szCs w:val="17"/>
          <w:lang w:val="en-IN" w:eastAsia="en-IN"/>
        </w:rPr>
        <w:drawing>
          <wp:inline distT="0" distB="0" distL="0" distR="0" wp14:anchorId="0073BF94" wp14:editId="0716FDC9">
            <wp:extent cx="85725" cy="85725"/>
            <wp:effectExtent l="0" t="0" r="9525" b="9525"/>
            <wp:docPr id="10" name="Picture 1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470E2">
        <w:rPr>
          <w:rFonts w:ascii="Segoe UI" w:eastAsia="Times New Roman" w:hAnsi="Segoe UI" w:cs="Segoe UI"/>
          <w:color w:val="005782"/>
          <w:sz w:val="17"/>
          <w:szCs w:val="17"/>
          <w:bdr w:val="none" w:sz="0" w:space="0" w:color="auto" w:frame="1"/>
          <w:lang w:val="en-IN" w:eastAsia="en-IN"/>
        </w:rPr>
        <w:t> Collapse | </w:t>
      </w:r>
      <w:hyperlink r:id="rId55" w:history="1">
        <w:r w:rsidRPr="007470E2">
          <w:rPr>
            <w:rFonts w:ascii="Segoe UI" w:eastAsia="Times New Roman" w:hAnsi="Segoe UI" w:cs="Segoe UI"/>
            <w:color w:val="800080"/>
            <w:sz w:val="17"/>
            <w:szCs w:val="17"/>
            <w:bdr w:val="none" w:sz="0" w:space="0" w:color="auto" w:frame="1"/>
            <w:lang w:val="en-IN" w:eastAsia="en-IN"/>
          </w:rPr>
          <w:t>Copy Code</w:t>
        </w:r>
      </w:hyperlink>
    </w:p>
    <w:p w14:paraId="0B5499BD"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ClassB AAA</w:t>
      </w:r>
    </w:p>
    <w:p w14:paraId="479AA21B"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ClassB BBB</w:t>
      </w:r>
    </w:p>
    <w:p w14:paraId="1249B35D"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lastRenderedPageBreak/>
        <w:t>ClassA CCC</w:t>
      </w:r>
    </w:p>
    <w:p w14:paraId="3072AA30"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ClassB AAA</w:t>
      </w:r>
    </w:p>
    <w:p w14:paraId="39F7BE24"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ClassB BBB</w:t>
      </w:r>
    </w:p>
    <w:p w14:paraId="70464896"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ClassA CCC</w:t>
      </w:r>
    </w:p>
    <w:p w14:paraId="535B96B5"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ClassC AAA</w:t>
      </w:r>
    </w:p>
    <w:p w14:paraId="7BB16D1A"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ClassA BBB</w:t>
      </w:r>
    </w:p>
    <w:p w14:paraId="60B365FF"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ClassA CCC</w:t>
      </w:r>
    </w:p>
    <w:p w14:paraId="5D5CC2AC"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Don’t be scared of the long example that we have taken. This will help you to learn the concept in detail. We have already learned that we can initialize a base object to a derived object. But vice versa will result into error. This leads to an instance of a base class being initialized to an instance of the derived class. So the question is now that which method will be called when. The method from the base class or from the derived class.</w:t>
      </w:r>
    </w:p>
    <w:p w14:paraId="4AA534EC"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b/>
          <w:bCs/>
          <w:color w:val="111111"/>
          <w:sz w:val="21"/>
          <w:szCs w:val="21"/>
          <w:bdr w:val="none" w:sz="0" w:space="0" w:color="auto" w:frame="1"/>
          <w:lang w:val="en-IN" w:eastAsia="en-IN"/>
        </w:rPr>
        <w:t> </w:t>
      </w:r>
    </w:p>
    <w:p w14:paraId="3EEC25EA"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b/>
          <w:bCs/>
          <w:color w:val="111111"/>
          <w:sz w:val="21"/>
          <w:szCs w:val="21"/>
          <w:bdr w:val="none" w:sz="0" w:space="0" w:color="auto" w:frame="1"/>
          <w:lang w:val="en-IN" w:eastAsia="en-IN"/>
        </w:rPr>
        <w:t>Point to remember</w:t>
      </w:r>
      <w:r w:rsidRPr="007470E2">
        <w:rPr>
          <w:rFonts w:ascii="Segoe UI" w:eastAsia="Times New Roman" w:hAnsi="Segoe UI" w:cs="Segoe UI"/>
          <w:color w:val="111111"/>
          <w:sz w:val="21"/>
          <w:szCs w:val="21"/>
          <w:lang w:val="en-IN" w:eastAsia="en-IN"/>
        </w:rPr>
        <w:t>: If the base class object declared the method </w:t>
      </w:r>
      <w:r w:rsidRPr="007470E2">
        <w:rPr>
          <w:rFonts w:ascii="Consolas" w:eastAsia="Times New Roman" w:hAnsi="Consolas" w:cs="Courier New"/>
          <w:color w:val="990000"/>
          <w:bdr w:val="none" w:sz="0" w:space="0" w:color="auto" w:frame="1"/>
          <w:lang w:val="en-IN" w:eastAsia="en-IN"/>
        </w:rPr>
        <w:t>virtual </w:t>
      </w:r>
      <w:r w:rsidRPr="007470E2">
        <w:rPr>
          <w:rFonts w:ascii="Segoe UI" w:eastAsia="Times New Roman" w:hAnsi="Segoe UI" w:cs="Segoe UI"/>
          <w:color w:val="111111"/>
          <w:sz w:val="21"/>
          <w:szCs w:val="21"/>
          <w:lang w:val="en-IN" w:eastAsia="en-IN"/>
        </w:rPr>
        <w:t>and the derived class used the modifier</w:t>
      </w:r>
      <w:r w:rsidRPr="007470E2">
        <w:rPr>
          <w:rFonts w:ascii="Consolas" w:eastAsia="Times New Roman" w:hAnsi="Consolas" w:cs="Courier New"/>
          <w:color w:val="990000"/>
          <w:bdr w:val="none" w:sz="0" w:space="0" w:color="auto" w:frame="1"/>
          <w:lang w:val="en-IN" w:eastAsia="en-IN"/>
        </w:rPr>
        <w:t>override</w:t>
      </w:r>
      <w:r w:rsidRPr="007470E2">
        <w:rPr>
          <w:rFonts w:ascii="Segoe UI" w:eastAsia="Times New Roman" w:hAnsi="Segoe UI" w:cs="Segoe UI"/>
          <w:color w:val="111111"/>
          <w:sz w:val="21"/>
          <w:szCs w:val="21"/>
          <w:lang w:val="en-IN" w:eastAsia="en-IN"/>
        </w:rPr>
        <w:t>, the </w:t>
      </w:r>
      <w:r w:rsidRPr="007470E2">
        <w:rPr>
          <w:rFonts w:ascii="Consolas" w:eastAsia="Times New Roman" w:hAnsi="Consolas" w:cs="Courier New"/>
          <w:color w:val="990000"/>
          <w:bdr w:val="none" w:sz="0" w:space="0" w:color="auto" w:frame="1"/>
          <w:lang w:val="en-IN" w:eastAsia="en-IN"/>
        </w:rPr>
        <w:t>derived </w:t>
      </w:r>
      <w:r w:rsidRPr="007470E2">
        <w:rPr>
          <w:rFonts w:ascii="Segoe UI" w:eastAsia="Times New Roman" w:hAnsi="Segoe UI" w:cs="Segoe UI"/>
          <w:color w:val="111111"/>
          <w:sz w:val="21"/>
          <w:szCs w:val="21"/>
          <w:lang w:val="en-IN" w:eastAsia="en-IN"/>
        </w:rPr>
        <w:t>class method will get called. Otherwise the base class method will get executed. Therefore for</w:t>
      </w:r>
      <w:r w:rsidRPr="007470E2">
        <w:rPr>
          <w:rFonts w:ascii="Consolas" w:eastAsia="Times New Roman" w:hAnsi="Consolas" w:cs="Courier New"/>
          <w:color w:val="990000"/>
          <w:bdr w:val="none" w:sz="0" w:space="0" w:color="auto" w:frame="1"/>
          <w:lang w:val="en-IN" w:eastAsia="en-IN"/>
        </w:rPr>
        <w:t>virtual </w:t>
      </w:r>
      <w:r w:rsidRPr="007470E2">
        <w:rPr>
          <w:rFonts w:ascii="Segoe UI" w:eastAsia="Times New Roman" w:hAnsi="Segoe UI" w:cs="Segoe UI"/>
          <w:color w:val="111111"/>
          <w:sz w:val="21"/>
          <w:szCs w:val="21"/>
          <w:lang w:val="en-IN" w:eastAsia="en-IN"/>
        </w:rPr>
        <w:t>methods, the data type created is decided at run time only.</w:t>
      </w:r>
    </w:p>
    <w:p w14:paraId="0477563B"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b/>
          <w:bCs/>
          <w:color w:val="111111"/>
          <w:sz w:val="21"/>
          <w:szCs w:val="21"/>
          <w:bdr w:val="none" w:sz="0" w:space="0" w:color="auto" w:frame="1"/>
          <w:lang w:val="en-IN" w:eastAsia="en-IN"/>
        </w:rPr>
        <w:t> </w:t>
      </w:r>
    </w:p>
    <w:p w14:paraId="7133CF33"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b/>
          <w:bCs/>
          <w:color w:val="111111"/>
          <w:sz w:val="21"/>
          <w:szCs w:val="21"/>
          <w:bdr w:val="none" w:sz="0" w:space="0" w:color="auto" w:frame="1"/>
          <w:lang w:val="en-IN" w:eastAsia="en-IN"/>
        </w:rPr>
        <w:t>Point to remember</w:t>
      </w:r>
      <w:r w:rsidRPr="007470E2">
        <w:rPr>
          <w:rFonts w:ascii="Segoe UI" w:eastAsia="Times New Roman" w:hAnsi="Segoe UI" w:cs="Segoe UI"/>
          <w:color w:val="111111"/>
          <w:sz w:val="21"/>
          <w:szCs w:val="21"/>
          <w:lang w:val="en-IN" w:eastAsia="en-IN"/>
        </w:rPr>
        <w:t>: All the methods not marked with virtual are non virtual, and the method to be called is decided at compile time, depending upon the </w:t>
      </w:r>
      <w:r w:rsidRPr="007470E2">
        <w:rPr>
          <w:rFonts w:ascii="Consolas" w:eastAsia="Times New Roman" w:hAnsi="Consolas" w:cs="Courier New"/>
          <w:color w:val="990000"/>
          <w:bdr w:val="none" w:sz="0" w:space="0" w:color="auto" w:frame="1"/>
          <w:lang w:val="en-IN" w:eastAsia="en-IN"/>
        </w:rPr>
        <w:t>static </w:t>
      </w:r>
      <w:r w:rsidRPr="007470E2">
        <w:rPr>
          <w:rFonts w:ascii="Segoe UI" w:eastAsia="Times New Roman" w:hAnsi="Segoe UI" w:cs="Segoe UI"/>
          <w:color w:val="111111"/>
          <w:sz w:val="21"/>
          <w:szCs w:val="21"/>
          <w:lang w:val="en-IN" w:eastAsia="en-IN"/>
        </w:rPr>
        <w:t>data type of the object.</w:t>
      </w:r>
    </w:p>
    <w:p w14:paraId="6BA0D973"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If the object of a class is initialized to the same data type, none of the above rule would apply. Whenever we have a mismatch, we always need rules to resolve the mismatch. So we can land up with a scenario where an object to a base class can call a method in the derived class.</w:t>
      </w:r>
    </w:p>
    <w:p w14:paraId="14C30FC9"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The object </w:t>
      </w:r>
      <w:r w:rsidRPr="007470E2">
        <w:rPr>
          <w:rFonts w:ascii="Consolas" w:eastAsia="Times New Roman" w:hAnsi="Consolas" w:cs="Courier New"/>
          <w:color w:val="990000"/>
          <w:bdr w:val="none" w:sz="0" w:space="0" w:color="auto" w:frame="1"/>
          <w:lang w:val="en-IN" w:eastAsia="en-IN"/>
        </w:rPr>
        <w:t>y</w:t>
      </w:r>
      <w:r w:rsidRPr="007470E2">
        <w:rPr>
          <w:rFonts w:ascii="Segoe UI" w:eastAsia="Times New Roman" w:hAnsi="Segoe UI" w:cs="Segoe UI"/>
          <w:color w:val="111111"/>
          <w:sz w:val="21"/>
          <w:szCs w:val="21"/>
          <w:lang w:val="en-IN" w:eastAsia="en-IN"/>
        </w:rPr>
        <w:t> that looks like of </w:t>
      </w:r>
      <w:r w:rsidRPr="007470E2">
        <w:rPr>
          <w:rFonts w:ascii="Consolas" w:eastAsia="Times New Roman" w:hAnsi="Consolas" w:cs="Courier New"/>
          <w:color w:val="990000"/>
          <w:bdr w:val="none" w:sz="0" w:space="0" w:color="auto" w:frame="1"/>
          <w:lang w:val="en-IN" w:eastAsia="en-IN"/>
        </w:rPr>
        <w:t>ClassB </w:t>
      </w:r>
      <w:r w:rsidRPr="007470E2">
        <w:rPr>
          <w:rFonts w:ascii="Segoe UI" w:eastAsia="Times New Roman" w:hAnsi="Segoe UI" w:cs="Segoe UI"/>
          <w:color w:val="111111"/>
          <w:sz w:val="21"/>
          <w:szCs w:val="21"/>
          <w:lang w:val="en-IN" w:eastAsia="en-IN"/>
        </w:rPr>
        <w:t>but is initialized here to the derived class, i.e., </w:t>
      </w:r>
      <w:r w:rsidRPr="007470E2">
        <w:rPr>
          <w:rFonts w:ascii="Consolas" w:eastAsia="Times New Roman" w:hAnsi="Consolas" w:cs="Courier New"/>
          <w:color w:val="990000"/>
          <w:bdr w:val="none" w:sz="0" w:space="0" w:color="auto" w:frame="1"/>
          <w:lang w:val="en-IN" w:eastAsia="en-IN"/>
        </w:rPr>
        <w:t>ClassA</w:t>
      </w:r>
      <w:r w:rsidRPr="007470E2">
        <w:rPr>
          <w:rFonts w:ascii="Segoe UI" w:eastAsia="Times New Roman" w:hAnsi="Segoe UI" w:cs="Segoe UI"/>
          <w:color w:val="111111"/>
          <w:sz w:val="21"/>
          <w:szCs w:val="21"/>
          <w:lang w:val="en-IN" w:eastAsia="en-IN"/>
        </w:rPr>
        <w:t>.</w:t>
      </w:r>
    </w:p>
    <w:p w14:paraId="1A414101"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Consolas" w:eastAsia="Times New Roman" w:hAnsi="Consolas" w:cs="Courier New"/>
          <w:color w:val="990000"/>
          <w:bdr w:val="none" w:sz="0" w:space="0" w:color="auto" w:frame="1"/>
          <w:lang w:val="en-IN" w:eastAsia="en-IN"/>
        </w:rPr>
        <w:t>y.AAA() </w:t>
      </w:r>
      <w:r w:rsidRPr="007470E2">
        <w:rPr>
          <w:rFonts w:ascii="Segoe UI" w:eastAsia="Times New Roman" w:hAnsi="Segoe UI" w:cs="Segoe UI"/>
          <w:color w:val="111111"/>
          <w:sz w:val="21"/>
          <w:szCs w:val="21"/>
          <w:lang w:val="en-IN" w:eastAsia="en-IN"/>
        </w:rPr>
        <w:t>first looks into the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Here, it verifies whether the method </w:t>
      </w:r>
      <w:r w:rsidRPr="007470E2">
        <w:rPr>
          <w:rFonts w:ascii="Consolas" w:eastAsia="Times New Roman" w:hAnsi="Consolas" w:cs="Courier New"/>
          <w:color w:val="990000"/>
          <w:bdr w:val="none" w:sz="0" w:space="0" w:color="auto" w:frame="1"/>
          <w:lang w:val="en-IN" w:eastAsia="en-IN"/>
        </w:rPr>
        <w:t>AAA </w:t>
      </w:r>
      <w:r w:rsidRPr="007470E2">
        <w:rPr>
          <w:rFonts w:ascii="Segoe UI" w:eastAsia="Times New Roman" w:hAnsi="Segoe UI" w:cs="Segoe UI"/>
          <w:color w:val="111111"/>
          <w:sz w:val="21"/>
          <w:szCs w:val="21"/>
          <w:lang w:val="en-IN" w:eastAsia="en-IN"/>
        </w:rPr>
        <w:t>is marked </w:t>
      </w:r>
      <w:r w:rsidRPr="007470E2">
        <w:rPr>
          <w:rFonts w:ascii="Consolas" w:eastAsia="Times New Roman" w:hAnsi="Consolas" w:cs="Courier New"/>
          <w:color w:val="990000"/>
          <w:bdr w:val="none" w:sz="0" w:space="0" w:color="auto" w:frame="1"/>
          <w:lang w:val="en-IN" w:eastAsia="en-IN"/>
        </w:rPr>
        <w:t>virtual</w:t>
      </w:r>
      <w:r w:rsidRPr="007470E2">
        <w:rPr>
          <w:rFonts w:ascii="Segoe UI" w:eastAsia="Times New Roman" w:hAnsi="Segoe UI" w:cs="Segoe UI"/>
          <w:color w:val="111111"/>
          <w:sz w:val="21"/>
          <w:szCs w:val="21"/>
          <w:lang w:val="en-IN" w:eastAsia="en-IN"/>
        </w:rPr>
        <w:t>. The answer is an emphatic no and hence everything comes to halt and the method </w:t>
      </w:r>
      <w:r w:rsidRPr="007470E2">
        <w:rPr>
          <w:rFonts w:ascii="Consolas" w:eastAsia="Times New Roman" w:hAnsi="Consolas" w:cs="Courier New"/>
          <w:color w:val="990000"/>
          <w:bdr w:val="none" w:sz="0" w:space="0" w:color="auto" w:frame="1"/>
          <w:lang w:val="en-IN" w:eastAsia="en-IN"/>
        </w:rPr>
        <w:t>AAA </w:t>
      </w:r>
      <w:r w:rsidRPr="007470E2">
        <w:rPr>
          <w:rFonts w:ascii="Segoe UI" w:eastAsia="Times New Roman" w:hAnsi="Segoe UI" w:cs="Segoe UI"/>
          <w:color w:val="111111"/>
          <w:sz w:val="21"/>
          <w:szCs w:val="21"/>
          <w:lang w:val="en-IN" w:eastAsia="en-IN"/>
        </w:rPr>
        <w:t>gets called from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w:t>
      </w:r>
    </w:p>
    <w:p w14:paraId="54677291"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Consolas" w:eastAsia="Times New Roman" w:hAnsi="Consolas" w:cs="Courier New"/>
          <w:color w:val="990000"/>
          <w:bdr w:val="none" w:sz="0" w:space="0" w:color="auto" w:frame="1"/>
          <w:lang w:val="en-IN" w:eastAsia="en-IN"/>
        </w:rPr>
        <w:t>y.BBB </w:t>
      </w:r>
      <w:r w:rsidRPr="007470E2">
        <w:rPr>
          <w:rFonts w:ascii="Segoe UI" w:eastAsia="Times New Roman" w:hAnsi="Segoe UI" w:cs="Segoe UI"/>
          <w:color w:val="111111"/>
          <w:sz w:val="21"/>
          <w:szCs w:val="21"/>
          <w:lang w:val="en-IN" w:eastAsia="en-IN"/>
        </w:rPr>
        <w:t>also does the same thing, but the method now is defined virtual in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Thus C# looks at the class</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the one it was initialized to. Here </w:t>
      </w:r>
      <w:r w:rsidRPr="007470E2">
        <w:rPr>
          <w:rFonts w:ascii="Consolas" w:eastAsia="Times New Roman" w:hAnsi="Consolas" w:cs="Courier New"/>
          <w:color w:val="990000"/>
          <w:bdr w:val="none" w:sz="0" w:space="0" w:color="auto" w:frame="1"/>
          <w:lang w:val="en-IN" w:eastAsia="en-IN"/>
        </w:rPr>
        <w:t>BBB </w:t>
      </w:r>
      <w:r w:rsidRPr="007470E2">
        <w:rPr>
          <w:rFonts w:ascii="Segoe UI" w:eastAsia="Times New Roman" w:hAnsi="Segoe UI" w:cs="Segoe UI"/>
          <w:color w:val="111111"/>
          <w:sz w:val="21"/>
          <w:szCs w:val="21"/>
          <w:lang w:val="en-IN" w:eastAsia="en-IN"/>
        </w:rPr>
        <w:t>is marked with the modifier “</w:t>
      </w:r>
      <w:r w:rsidRPr="007470E2">
        <w:rPr>
          <w:rFonts w:ascii="Consolas" w:eastAsia="Times New Roman" w:hAnsi="Consolas" w:cs="Courier New"/>
          <w:color w:val="990000"/>
          <w:bdr w:val="none" w:sz="0" w:space="0" w:color="auto" w:frame="1"/>
          <w:lang w:val="en-IN" w:eastAsia="en-IN"/>
        </w:rPr>
        <w:t>new</w:t>
      </w:r>
      <w:r w:rsidRPr="007470E2">
        <w:rPr>
          <w:rFonts w:ascii="Segoe UI" w:eastAsia="Times New Roman" w:hAnsi="Segoe UI" w:cs="Segoe UI"/>
          <w:color w:val="111111"/>
          <w:sz w:val="21"/>
          <w:szCs w:val="21"/>
          <w:lang w:val="en-IN" w:eastAsia="en-IN"/>
        </w:rPr>
        <w:t>”. That means </w:t>
      </w:r>
      <w:r w:rsidRPr="007470E2">
        <w:rPr>
          <w:rFonts w:ascii="Consolas" w:eastAsia="Times New Roman" w:hAnsi="Consolas" w:cs="Courier New"/>
          <w:color w:val="990000"/>
          <w:bdr w:val="none" w:sz="0" w:space="0" w:color="auto" w:frame="1"/>
          <w:lang w:val="en-IN" w:eastAsia="en-IN"/>
        </w:rPr>
        <w:t>BBB </w:t>
      </w:r>
      <w:r w:rsidRPr="007470E2">
        <w:rPr>
          <w:rFonts w:ascii="Segoe UI" w:eastAsia="Times New Roman" w:hAnsi="Segoe UI" w:cs="Segoe UI"/>
          <w:color w:val="111111"/>
          <w:sz w:val="21"/>
          <w:szCs w:val="21"/>
          <w:lang w:val="en-IN" w:eastAsia="en-IN"/>
        </w:rPr>
        <w:t>is a new method which has nothing to do with the one in the base class. They only accidentally share the same name. So as there is no method called </w:t>
      </w:r>
      <w:r w:rsidRPr="007470E2">
        <w:rPr>
          <w:rFonts w:ascii="Consolas" w:eastAsia="Times New Roman" w:hAnsi="Consolas" w:cs="Courier New"/>
          <w:color w:val="990000"/>
          <w:bdr w:val="none" w:sz="0" w:space="0" w:color="auto" w:frame="1"/>
          <w:lang w:val="en-IN" w:eastAsia="en-IN"/>
        </w:rPr>
        <w:t>BBB </w:t>
      </w:r>
      <w:r w:rsidRPr="007470E2">
        <w:rPr>
          <w:rFonts w:ascii="Segoe UI" w:eastAsia="Times New Roman" w:hAnsi="Segoe UI" w:cs="Segoe UI"/>
          <w:color w:val="111111"/>
          <w:sz w:val="21"/>
          <w:szCs w:val="21"/>
          <w:lang w:val="en-IN" w:eastAsia="en-IN"/>
        </w:rPr>
        <w:t>(as it is a new </w:t>
      </w:r>
      <w:r w:rsidRPr="007470E2">
        <w:rPr>
          <w:rFonts w:ascii="Consolas" w:eastAsia="Times New Roman" w:hAnsi="Consolas" w:cs="Courier New"/>
          <w:color w:val="990000"/>
          <w:bdr w:val="none" w:sz="0" w:space="0" w:color="auto" w:frame="1"/>
          <w:lang w:val="en-IN" w:eastAsia="en-IN"/>
        </w:rPr>
        <w:t>BBB</w:t>
      </w:r>
      <w:r w:rsidRPr="007470E2">
        <w:rPr>
          <w:rFonts w:ascii="Segoe UI" w:eastAsia="Times New Roman" w:hAnsi="Segoe UI" w:cs="Segoe UI"/>
          <w:color w:val="111111"/>
          <w:sz w:val="21"/>
          <w:szCs w:val="21"/>
          <w:lang w:val="en-IN" w:eastAsia="en-IN"/>
        </w:rPr>
        <w:t>) in the derived class, the one from base class gets called. In the scene of</w:t>
      </w:r>
      <w:r w:rsidRPr="007470E2">
        <w:rPr>
          <w:rFonts w:ascii="Consolas" w:eastAsia="Times New Roman" w:hAnsi="Consolas" w:cs="Courier New"/>
          <w:color w:val="990000"/>
          <w:bdr w:val="none" w:sz="0" w:space="0" w:color="auto" w:frame="1"/>
          <w:lang w:val="en-IN" w:eastAsia="en-IN"/>
        </w:rPr>
        <w:t>y.CCC()</w:t>
      </w:r>
      <w:r w:rsidRPr="007470E2">
        <w:rPr>
          <w:rFonts w:ascii="Segoe UI" w:eastAsia="Times New Roman" w:hAnsi="Segoe UI" w:cs="Segoe UI"/>
          <w:color w:val="111111"/>
          <w:sz w:val="21"/>
          <w:szCs w:val="21"/>
          <w:lang w:val="en-IN" w:eastAsia="en-IN"/>
        </w:rPr>
        <w:t>, the same above steps are followed again, but in the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we see the modifier override, that by behaviour overrides the method in the base class. We are actually telling C# to call this method in class </w:t>
      </w:r>
      <w:r w:rsidRPr="007470E2">
        <w:rPr>
          <w:rFonts w:ascii="Consolas" w:eastAsia="Times New Roman" w:hAnsi="Consolas" w:cs="Courier New"/>
          <w:color w:val="990000"/>
          <w:bdr w:val="none" w:sz="0" w:space="0" w:color="auto" w:frame="1"/>
          <w:lang w:val="en-IN" w:eastAsia="en-IN"/>
        </w:rPr>
        <w:t>ClassA </w:t>
      </w:r>
      <w:r w:rsidRPr="007470E2">
        <w:rPr>
          <w:rFonts w:ascii="Segoe UI" w:eastAsia="Times New Roman" w:hAnsi="Segoe UI" w:cs="Segoe UI"/>
          <w:color w:val="111111"/>
          <w:sz w:val="21"/>
          <w:szCs w:val="21"/>
          <w:lang w:val="en-IN" w:eastAsia="en-IN"/>
        </w:rPr>
        <w:t>and not the one in the base class, i.e.,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w:t>
      </w:r>
    </w:p>
    <w:p w14:paraId="1FA30F27" w14:textId="0D7F6069"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noProof/>
          <w:color w:val="111111"/>
          <w:sz w:val="21"/>
          <w:szCs w:val="21"/>
          <w:lang w:val="en-IN" w:eastAsia="en-IN"/>
        </w:rPr>
        <w:lastRenderedPageBreak/>
        <w:drawing>
          <wp:inline distT="0" distB="0" distL="0" distR="0" wp14:anchorId="738932B5" wp14:editId="0DDA5F1C">
            <wp:extent cx="1933575" cy="223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33575" cy="2238375"/>
                    </a:xfrm>
                    <a:prstGeom prst="rect">
                      <a:avLst/>
                    </a:prstGeom>
                    <a:noFill/>
                    <a:ln>
                      <a:noFill/>
                    </a:ln>
                  </pic:spPr>
                </pic:pic>
              </a:graphicData>
            </a:graphic>
          </wp:inline>
        </w:drawing>
      </w:r>
    </w:p>
    <w:p w14:paraId="4D8902EA"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I just got this picture from the internet that depicts our current situation of classes. We are learning the concept like charm now. OOP is becoming easy now.</w:t>
      </w:r>
    </w:p>
    <w:p w14:paraId="1C41AA3F"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The object </w:t>
      </w:r>
      <w:r w:rsidRPr="007470E2">
        <w:rPr>
          <w:rFonts w:ascii="Consolas" w:eastAsia="Times New Roman" w:hAnsi="Consolas" w:cs="Courier New"/>
          <w:color w:val="990000"/>
          <w:bdr w:val="none" w:sz="0" w:space="0" w:color="auto" w:frame="1"/>
          <w:lang w:val="en-IN" w:eastAsia="en-IN"/>
        </w:rPr>
        <w:t>x</w:t>
      </w:r>
      <w:r w:rsidRPr="007470E2">
        <w:rPr>
          <w:rFonts w:ascii="Segoe UI" w:eastAsia="Times New Roman" w:hAnsi="Segoe UI" w:cs="Segoe UI"/>
          <w:color w:val="111111"/>
          <w:sz w:val="21"/>
          <w:szCs w:val="21"/>
          <w:lang w:val="en-IN" w:eastAsia="en-IN"/>
        </w:rPr>
        <w:t> which also looks like that of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is now initialized with an object that looks like our newly introduced class </w:t>
      </w:r>
      <w:r w:rsidRPr="007470E2">
        <w:rPr>
          <w:rFonts w:ascii="Consolas" w:eastAsia="Times New Roman" w:hAnsi="Consolas" w:cs="Courier New"/>
          <w:color w:val="990000"/>
          <w:bdr w:val="none" w:sz="0" w:space="0" w:color="auto" w:frame="1"/>
          <w:lang w:val="en-IN" w:eastAsia="en-IN"/>
        </w:rPr>
        <w:t>ClassC </w:t>
      </w:r>
      <w:r w:rsidRPr="007470E2">
        <w:rPr>
          <w:rFonts w:ascii="Segoe UI" w:eastAsia="Times New Roman" w:hAnsi="Segoe UI" w:cs="Segoe UI"/>
          <w:color w:val="111111"/>
          <w:sz w:val="21"/>
          <w:szCs w:val="21"/>
          <w:lang w:val="en-IN" w:eastAsia="en-IN"/>
        </w:rPr>
        <w:t>and not </w:t>
      </w:r>
      <w:r w:rsidRPr="007470E2">
        <w:rPr>
          <w:rFonts w:ascii="Consolas" w:eastAsia="Times New Roman" w:hAnsi="Consolas" w:cs="Courier New"/>
          <w:color w:val="990000"/>
          <w:bdr w:val="none" w:sz="0" w:space="0" w:color="auto" w:frame="1"/>
          <w:lang w:val="en-IN" w:eastAsia="en-IN"/>
        </w:rPr>
        <w:t>ClassA </w:t>
      </w:r>
      <w:r w:rsidRPr="007470E2">
        <w:rPr>
          <w:rFonts w:ascii="Segoe UI" w:eastAsia="Times New Roman" w:hAnsi="Segoe UI" w:cs="Segoe UI"/>
          <w:color w:val="111111"/>
          <w:sz w:val="21"/>
          <w:szCs w:val="21"/>
          <w:lang w:val="en-IN" w:eastAsia="en-IN"/>
        </w:rPr>
        <w:t>like before. Since </w:t>
      </w:r>
      <w:r w:rsidRPr="007470E2">
        <w:rPr>
          <w:rFonts w:ascii="Consolas" w:eastAsia="Times New Roman" w:hAnsi="Consolas" w:cs="Courier New"/>
          <w:color w:val="990000"/>
          <w:bdr w:val="none" w:sz="0" w:space="0" w:color="auto" w:frame="1"/>
          <w:lang w:val="en-IN" w:eastAsia="en-IN"/>
        </w:rPr>
        <w:t>AAA </w:t>
      </w:r>
      <w:r w:rsidRPr="007470E2">
        <w:rPr>
          <w:rFonts w:ascii="Segoe UI" w:eastAsia="Times New Roman" w:hAnsi="Segoe UI" w:cs="Segoe UI"/>
          <w:color w:val="111111"/>
          <w:sz w:val="21"/>
          <w:szCs w:val="21"/>
          <w:lang w:val="en-IN" w:eastAsia="en-IN"/>
        </w:rPr>
        <w:t>is a non virtual method, it gets called from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In the case of method </w:t>
      </w:r>
      <w:r w:rsidRPr="007470E2">
        <w:rPr>
          <w:rFonts w:ascii="Consolas" w:eastAsia="Times New Roman" w:hAnsi="Consolas" w:cs="Courier New"/>
          <w:color w:val="990000"/>
          <w:bdr w:val="none" w:sz="0" w:space="0" w:color="auto" w:frame="1"/>
          <w:lang w:val="en-IN" w:eastAsia="en-IN"/>
        </w:rPr>
        <w:t>BBB</w:t>
      </w:r>
      <w:r w:rsidRPr="007470E2">
        <w:rPr>
          <w:rFonts w:ascii="Segoe UI" w:eastAsia="Times New Roman" w:hAnsi="Segoe UI" w:cs="Segoe UI"/>
          <w:color w:val="111111"/>
          <w:sz w:val="21"/>
          <w:szCs w:val="21"/>
          <w:lang w:val="en-IN" w:eastAsia="en-IN"/>
        </w:rPr>
        <w:t>, C# now looks into class </w:t>
      </w:r>
      <w:r w:rsidRPr="007470E2">
        <w:rPr>
          <w:rFonts w:ascii="Consolas" w:eastAsia="Times New Roman" w:hAnsi="Consolas" w:cs="Courier New"/>
          <w:color w:val="990000"/>
          <w:bdr w:val="none" w:sz="0" w:space="0" w:color="auto" w:frame="1"/>
          <w:lang w:val="en-IN" w:eastAsia="en-IN"/>
        </w:rPr>
        <w:t>ClassC</w:t>
      </w:r>
      <w:r w:rsidRPr="007470E2">
        <w:rPr>
          <w:rFonts w:ascii="Segoe UI" w:eastAsia="Times New Roman" w:hAnsi="Segoe UI" w:cs="Segoe UI"/>
          <w:color w:val="111111"/>
          <w:sz w:val="21"/>
          <w:szCs w:val="21"/>
          <w:lang w:val="en-IN" w:eastAsia="en-IN"/>
        </w:rPr>
        <w:t>. Here, it does not find a method named </w:t>
      </w:r>
      <w:r w:rsidRPr="007470E2">
        <w:rPr>
          <w:rFonts w:ascii="Consolas" w:eastAsia="Times New Roman" w:hAnsi="Consolas" w:cs="Courier New"/>
          <w:color w:val="990000"/>
          <w:bdr w:val="none" w:sz="0" w:space="0" w:color="auto" w:frame="1"/>
          <w:lang w:val="en-IN" w:eastAsia="en-IN"/>
        </w:rPr>
        <w:t>BBB </w:t>
      </w:r>
      <w:r w:rsidRPr="007470E2">
        <w:rPr>
          <w:rFonts w:ascii="Segoe UI" w:eastAsia="Times New Roman" w:hAnsi="Segoe UI" w:cs="Segoe UI"/>
          <w:color w:val="111111"/>
          <w:sz w:val="21"/>
          <w:szCs w:val="21"/>
          <w:lang w:val="en-IN" w:eastAsia="en-IN"/>
        </w:rPr>
        <w:t>and so ultimately propagates and now looks into class </w:t>
      </w:r>
      <w:r w:rsidRPr="007470E2">
        <w:rPr>
          <w:rFonts w:ascii="Consolas" w:eastAsia="Times New Roman" w:hAnsi="Consolas" w:cs="Courier New"/>
          <w:color w:val="990000"/>
          <w:bdr w:val="none" w:sz="0" w:space="0" w:color="auto" w:frame="1"/>
          <w:lang w:val="en-IN" w:eastAsia="en-IN"/>
        </w:rPr>
        <w:t>ClassA</w:t>
      </w:r>
      <w:r w:rsidRPr="007470E2">
        <w:rPr>
          <w:rFonts w:ascii="Segoe UI" w:eastAsia="Times New Roman" w:hAnsi="Segoe UI" w:cs="Segoe UI"/>
          <w:color w:val="111111"/>
          <w:sz w:val="21"/>
          <w:szCs w:val="21"/>
          <w:lang w:val="en-IN" w:eastAsia="en-IN"/>
        </w:rPr>
        <w:t>. Therefore the above rules repeat on and on and it gets called from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In the case of </w:t>
      </w:r>
      <w:r w:rsidRPr="007470E2">
        <w:rPr>
          <w:rFonts w:ascii="Consolas" w:eastAsia="Times New Roman" w:hAnsi="Consolas" w:cs="Courier New"/>
          <w:color w:val="990000"/>
          <w:bdr w:val="none" w:sz="0" w:space="0" w:color="auto" w:frame="1"/>
          <w:lang w:val="en-IN" w:eastAsia="en-IN"/>
        </w:rPr>
        <w:t>x.CCC</w:t>
      </w:r>
      <w:r w:rsidRPr="007470E2">
        <w:rPr>
          <w:rFonts w:ascii="Segoe UI" w:eastAsia="Times New Roman" w:hAnsi="Segoe UI" w:cs="Segoe UI"/>
          <w:color w:val="111111"/>
          <w:sz w:val="21"/>
          <w:szCs w:val="21"/>
          <w:lang w:val="en-IN" w:eastAsia="en-IN"/>
        </w:rPr>
        <w:t>, in class </w:t>
      </w:r>
      <w:r w:rsidRPr="007470E2">
        <w:rPr>
          <w:rFonts w:ascii="Consolas" w:eastAsia="Times New Roman" w:hAnsi="Consolas" w:cs="Courier New"/>
          <w:color w:val="990000"/>
          <w:bdr w:val="none" w:sz="0" w:space="0" w:color="auto" w:frame="1"/>
          <w:lang w:val="en-IN" w:eastAsia="en-IN"/>
        </w:rPr>
        <w:t>ClassC</w:t>
      </w:r>
      <w:r w:rsidRPr="007470E2">
        <w:rPr>
          <w:rFonts w:ascii="Segoe UI" w:eastAsia="Times New Roman" w:hAnsi="Segoe UI" w:cs="Segoe UI"/>
          <w:color w:val="111111"/>
          <w:sz w:val="21"/>
          <w:szCs w:val="21"/>
          <w:lang w:val="en-IN" w:eastAsia="en-IN"/>
        </w:rPr>
        <w:t>, it is already marked new by default and therefore this method has nothing to do with the one declared in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So the one from </w:t>
      </w:r>
      <w:r w:rsidRPr="007470E2">
        <w:rPr>
          <w:rFonts w:ascii="Consolas" w:eastAsia="Times New Roman" w:hAnsi="Consolas" w:cs="Courier New"/>
          <w:color w:val="990000"/>
          <w:bdr w:val="none" w:sz="0" w:space="0" w:color="auto" w:frame="1"/>
          <w:lang w:val="en-IN" w:eastAsia="en-IN"/>
        </w:rPr>
        <w:t>ClassC </w:t>
      </w:r>
      <w:r w:rsidRPr="007470E2">
        <w:rPr>
          <w:rFonts w:ascii="Segoe UI" w:eastAsia="Times New Roman" w:hAnsi="Segoe UI" w:cs="Segoe UI"/>
          <w:color w:val="111111"/>
          <w:sz w:val="21"/>
          <w:szCs w:val="21"/>
          <w:lang w:val="en-IN" w:eastAsia="en-IN"/>
        </w:rPr>
        <w:t>does not get called but the one from class </w:t>
      </w:r>
      <w:r w:rsidRPr="007470E2">
        <w:rPr>
          <w:rFonts w:ascii="Consolas" w:eastAsia="Times New Roman" w:hAnsi="Consolas" w:cs="Courier New"/>
          <w:color w:val="990000"/>
          <w:bdr w:val="none" w:sz="0" w:space="0" w:color="auto" w:frame="1"/>
          <w:lang w:val="en-IN" w:eastAsia="en-IN"/>
        </w:rPr>
        <w:t>ClassB </w:t>
      </w:r>
      <w:r w:rsidRPr="007470E2">
        <w:rPr>
          <w:rFonts w:ascii="Segoe UI" w:eastAsia="Times New Roman" w:hAnsi="Segoe UI" w:cs="Segoe UI"/>
          <w:color w:val="111111"/>
          <w:sz w:val="21"/>
          <w:szCs w:val="21"/>
          <w:lang w:val="en-IN" w:eastAsia="en-IN"/>
        </w:rPr>
        <w:t>where it is marked as </w:t>
      </w:r>
      <w:r w:rsidRPr="007470E2">
        <w:rPr>
          <w:rFonts w:ascii="Consolas" w:eastAsia="Times New Roman" w:hAnsi="Consolas" w:cs="Courier New"/>
          <w:color w:val="990000"/>
          <w:bdr w:val="none" w:sz="0" w:space="0" w:color="auto" w:frame="1"/>
          <w:lang w:val="en-IN" w:eastAsia="en-IN"/>
        </w:rPr>
        <w:t>override</w:t>
      </w:r>
      <w:r w:rsidRPr="007470E2">
        <w:rPr>
          <w:rFonts w:ascii="Segoe UI" w:eastAsia="Times New Roman" w:hAnsi="Segoe UI" w:cs="Segoe UI"/>
          <w:color w:val="111111"/>
          <w:sz w:val="21"/>
          <w:szCs w:val="21"/>
          <w:lang w:val="en-IN" w:eastAsia="en-IN"/>
        </w:rPr>
        <w:t>.</w:t>
      </w:r>
    </w:p>
    <w:p w14:paraId="1E2CE132"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Now if we modify a bit our </w:t>
      </w:r>
      <w:r w:rsidRPr="007470E2">
        <w:rPr>
          <w:rFonts w:ascii="Consolas" w:eastAsia="Times New Roman" w:hAnsi="Consolas" w:cs="Courier New"/>
          <w:color w:val="990000"/>
          <w:bdr w:val="none" w:sz="0" w:space="0" w:color="auto" w:frame="1"/>
          <w:lang w:val="en-IN" w:eastAsia="en-IN"/>
        </w:rPr>
        <w:t>CCC </w:t>
      </w:r>
      <w:r w:rsidRPr="007470E2">
        <w:rPr>
          <w:rFonts w:ascii="Segoe UI" w:eastAsia="Times New Roman" w:hAnsi="Segoe UI" w:cs="Segoe UI"/>
          <w:color w:val="111111"/>
          <w:sz w:val="21"/>
          <w:szCs w:val="21"/>
          <w:lang w:val="en-IN" w:eastAsia="en-IN"/>
        </w:rPr>
        <w:t>method in </w:t>
      </w:r>
      <w:r w:rsidRPr="007470E2">
        <w:rPr>
          <w:rFonts w:ascii="Consolas" w:eastAsia="Times New Roman" w:hAnsi="Consolas" w:cs="Courier New"/>
          <w:color w:val="990000"/>
          <w:bdr w:val="none" w:sz="0" w:space="0" w:color="auto" w:frame="1"/>
          <w:lang w:val="en-IN" w:eastAsia="en-IN"/>
        </w:rPr>
        <w:t>ClassC </w:t>
      </w:r>
      <w:r w:rsidRPr="007470E2">
        <w:rPr>
          <w:rFonts w:ascii="Segoe UI" w:eastAsia="Times New Roman" w:hAnsi="Segoe UI" w:cs="Segoe UI"/>
          <w:color w:val="111111"/>
          <w:sz w:val="21"/>
          <w:szCs w:val="21"/>
          <w:lang w:val="en-IN" w:eastAsia="en-IN"/>
        </w:rPr>
        <w:t>and change it to the code as shown below:</w:t>
      </w:r>
    </w:p>
    <w:p w14:paraId="3AC7F862" w14:textId="44B8084C" w:rsidR="007470E2" w:rsidRPr="007470E2" w:rsidRDefault="007470E2" w:rsidP="007470E2">
      <w:pPr>
        <w:shd w:val="clear" w:color="auto" w:fill="FFFFFF"/>
        <w:rPr>
          <w:rFonts w:ascii="Segoe UI" w:eastAsia="Times New Roman" w:hAnsi="Segoe UI" w:cs="Segoe UI"/>
          <w:color w:val="005782"/>
          <w:sz w:val="17"/>
          <w:szCs w:val="17"/>
          <w:lang w:val="en-IN" w:eastAsia="en-IN"/>
        </w:rPr>
      </w:pPr>
      <w:r w:rsidRPr="007470E2">
        <w:rPr>
          <w:rFonts w:ascii="Segoe UI" w:eastAsia="Times New Roman" w:hAnsi="Segoe UI" w:cs="Segoe UI"/>
          <w:noProof/>
          <w:color w:val="005782"/>
          <w:sz w:val="17"/>
          <w:szCs w:val="17"/>
          <w:lang w:val="en-IN" w:eastAsia="en-IN"/>
        </w:rPr>
        <w:drawing>
          <wp:inline distT="0" distB="0" distL="0" distR="0" wp14:anchorId="716B2E75" wp14:editId="159D0AE7">
            <wp:extent cx="85725" cy="85725"/>
            <wp:effectExtent l="0" t="0" r="9525" b="9525"/>
            <wp:docPr id="8" name="Picture 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470E2">
        <w:rPr>
          <w:rFonts w:ascii="Segoe UI" w:eastAsia="Times New Roman" w:hAnsi="Segoe UI" w:cs="Segoe UI"/>
          <w:color w:val="005782"/>
          <w:sz w:val="17"/>
          <w:szCs w:val="17"/>
          <w:bdr w:val="none" w:sz="0" w:space="0" w:color="auto" w:frame="1"/>
          <w:lang w:val="en-IN" w:eastAsia="en-IN"/>
        </w:rPr>
        <w:t> Collapse | </w:t>
      </w:r>
      <w:hyperlink r:id="rId57" w:history="1">
        <w:r w:rsidRPr="007470E2">
          <w:rPr>
            <w:rFonts w:ascii="Segoe UI" w:eastAsia="Times New Roman" w:hAnsi="Segoe UI" w:cs="Segoe UI"/>
            <w:color w:val="800080"/>
            <w:sz w:val="17"/>
            <w:szCs w:val="17"/>
            <w:bdr w:val="none" w:sz="0" w:space="0" w:color="auto" w:frame="1"/>
            <w:lang w:val="en-IN" w:eastAsia="en-IN"/>
          </w:rPr>
          <w:t>Copy Code</w:t>
        </w:r>
      </w:hyperlink>
    </w:p>
    <w:p w14:paraId="24908A71"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0000FF"/>
          <w:sz w:val="18"/>
          <w:szCs w:val="18"/>
          <w:bdr w:val="none" w:sz="0" w:space="0" w:color="auto" w:frame="1"/>
          <w:lang w:val="en-IN" w:eastAsia="en-IN"/>
        </w:rPr>
        <w:t>public</w:t>
      </w: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0000FF"/>
          <w:sz w:val="18"/>
          <w:szCs w:val="18"/>
          <w:bdr w:val="none" w:sz="0" w:space="0" w:color="auto" w:frame="1"/>
          <w:lang w:val="en-IN" w:eastAsia="en-IN"/>
        </w:rPr>
        <w:t>override</w:t>
      </w:r>
      <w:r w:rsidRPr="007470E2">
        <w:rPr>
          <w:rFonts w:ascii="Consolas" w:eastAsia="Times New Roman" w:hAnsi="Consolas" w:cs="Courier New"/>
          <w:color w:val="303030"/>
          <w:sz w:val="18"/>
          <w:szCs w:val="18"/>
          <w:lang w:val="en-IN" w:eastAsia="en-IN"/>
        </w:rPr>
        <w:t xml:space="preserve"> </w:t>
      </w:r>
      <w:r w:rsidRPr="007470E2">
        <w:rPr>
          <w:rFonts w:ascii="Consolas" w:eastAsia="Times New Roman" w:hAnsi="Consolas" w:cs="Courier New"/>
          <w:color w:val="0000FF"/>
          <w:sz w:val="18"/>
          <w:szCs w:val="18"/>
          <w:bdr w:val="none" w:sz="0" w:space="0" w:color="auto" w:frame="1"/>
          <w:lang w:val="en-IN" w:eastAsia="en-IN"/>
        </w:rPr>
        <w:t>void</w:t>
      </w:r>
      <w:r w:rsidRPr="007470E2">
        <w:rPr>
          <w:rFonts w:ascii="Consolas" w:eastAsia="Times New Roman" w:hAnsi="Consolas" w:cs="Courier New"/>
          <w:color w:val="303030"/>
          <w:sz w:val="18"/>
          <w:szCs w:val="18"/>
          <w:lang w:val="en-IN" w:eastAsia="en-IN"/>
        </w:rPr>
        <w:t xml:space="preserve"> CCC()</w:t>
      </w:r>
    </w:p>
    <w:p w14:paraId="581BC56D"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p>
    <w:p w14:paraId="3C71BF2A"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Console.WriteLine(</w:t>
      </w:r>
      <w:r w:rsidRPr="007470E2">
        <w:rPr>
          <w:rFonts w:ascii="Consolas" w:eastAsia="Times New Roman" w:hAnsi="Consolas" w:cs="Courier New"/>
          <w:color w:val="800080"/>
          <w:sz w:val="18"/>
          <w:szCs w:val="18"/>
          <w:bdr w:val="none" w:sz="0" w:space="0" w:color="auto" w:frame="1"/>
          <w:lang w:val="en-IN" w:eastAsia="en-IN"/>
        </w:rPr>
        <w:t>"ClassC CCC"</w:t>
      </w:r>
      <w:r w:rsidRPr="007470E2">
        <w:rPr>
          <w:rFonts w:ascii="Consolas" w:eastAsia="Times New Roman" w:hAnsi="Consolas" w:cs="Courier New"/>
          <w:color w:val="303030"/>
          <w:sz w:val="18"/>
          <w:szCs w:val="18"/>
          <w:lang w:val="en-IN" w:eastAsia="en-IN"/>
        </w:rPr>
        <w:t>);</w:t>
      </w:r>
    </w:p>
    <w:p w14:paraId="72BF7C8E" w14:textId="77777777" w:rsidR="007470E2" w:rsidRPr="007470E2" w:rsidRDefault="007470E2" w:rsidP="007470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470E2">
        <w:rPr>
          <w:rFonts w:ascii="Consolas" w:eastAsia="Times New Roman" w:hAnsi="Consolas" w:cs="Courier New"/>
          <w:color w:val="303030"/>
          <w:sz w:val="18"/>
          <w:szCs w:val="18"/>
          <w:lang w:val="en-IN" w:eastAsia="en-IN"/>
        </w:rPr>
        <w:t xml:space="preserve">        }</w:t>
      </w:r>
    </w:p>
    <w:p w14:paraId="371A4CAC"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We changed default </w:t>
      </w:r>
      <w:r w:rsidRPr="007470E2">
        <w:rPr>
          <w:rFonts w:ascii="Consolas" w:eastAsia="Times New Roman" w:hAnsi="Consolas" w:cs="Courier New"/>
          <w:color w:val="990000"/>
          <w:bdr w:val="none" w:sz="0" w:space="0" w:color="auto" w:frame="1"/>
          <w:lang w:val="en-IN" w:eastAsia="en-IN"/>
        </w:rPr>
        <w:t>new </w:t>
      </w:r>
      <w:r w:rsidRPr="007470E2">
        <w:rPr>
          <w:rFonts w:ascii="Segoe UI" w:eastAsia="Times New Roman" w:hAnsi="Segoe UI" w:cs="Segoe UI"/>
          <w:color w:val="111111"/>
          <w:sz w:val="21"/>
          <w:szCs w:val="21"/>
          <w:lang w:val="en-IN" w:eastAsia="en-IN"/>
        </w:rPr>
        <w:t>to </w:t>
      </w:r>
      <w:r w:rsidRPr="007470E2">
        <w:rPr>
          <w:rFonts w:ascii="Consolas" w:eastAsia="Times New Roman" w:hAnsi="Consolas" w:cs="Courier New"/>
          <w:color w:val="990000"/>
          <w:bdr w:val="none" w:sz="0" w:space="0" w:color="auto" w:frame="1"/>
          <w:lang w:val="en-IN" w:eastAsia="en-IN"/>
        </w:rPr>
        <w:t>override</w:t>
      </w:r>
      <w:r w:rsidRPr="007470E2">
        <w:rPr>
          <w:rFonts w:ascii="Segoe UI" w:eastAsia="Times New Roman" w:hAnsi="Segoe UI" w:cs="Segoe UI"/>
          <w:color w:val="111111"/>
          <w:sz w:val="21"/>
          <w:szCs w:val="21"/>
          <w:lang w:val="en-IN" w:eastAsia="en-IN"/>
        </w:rPr>
        <w:t>, the </w:t>
      </w:r>
      <w:r w:rsidRPr="007470E2">
        <w:rPr>
          <w:rFonts w:ascii="Consolas" w:eastAsia="Times New Roman" w:hAnsi="Consolas" w:cs="Courier New"/>
          <w:color w:val="990000"/>
          <w:bdr w:val="none" w:sz="0" w:space="0" w:color="auto" w:frame="1"/>
          <w:lang w:val="en-IN" w:eastAsia="en-IN"/>
        </w:rPr>
        <w:t>CCC </w:t>
      </w:r>
      <w:r w:rsidRPr="007470E2">
        <w:rPr>
          <w:rFonts w:ascii="Segoe UI" w:eastAsia="Times New Roman" w:hAnsi="Segoe UI" w:cs="Segoe UI"/>
          <w:color w:val="111111"/>
          <w:sz w:val="21"/>
          <w:szCs w:val="21"/>
          <w:lang w:val="en-IN" w:eastAsia="en-IN"/>
        </w:rPr>
        <w:t>of </w:t>
      </w:r>
      <w:r w:rsidRPr="007470E2">
        <w:rPr>
          <w:rFonts w:ascii="Consolas" w:eastAsia="Times New Roman" w:hAnsi="Consolas" w:cs="Courier New"/>
          <w:color w:val="990000"/>
          <w:bdr w:val="none" w:sz="0" w:space="0" w:color="auto" w:frame="1"/>
          <w:lang w:val="en-IN" w:eastAsia="en-IN"/>
        </w:rPr>
        <w:t>ClassC </w:t>
      </w:r>
      <w:r w:rsidRPr="007470E2">
        <w:rPr>
          <w:rFonts w:ascii="Segoe UI" w:eastAsia="Times New Roman" w:hAnsi="Segoe UI" w:cs="Segoe UI"/>
          <w:color w:val="111111"/>
          <w:sz w:val="21"/>
          <w:szCs w:val="21"/>
          <w:lang w:val="en-IN" w:eastAsia="en-IN"/>
        </w:rPr>
        <w:t>will now be called.</w:t>
      </w:r>
    </w:p>
    <w:p w14:paraId="06FC2A58" w14:textId="77777777" w:rsidR="007470E2" w:rsidRPr="007470E2" w:rsidRDefault="007470E2" w:rsidP="007470E2">
      <w:pPr>
        <w:shd w:val="clear" w:color="auto" w:fill="FFFFFF"/>
        <w:rPr>
          <w:rFonts w:ascii="Segoe UI" w:eastAsia="Times New Roman" w:hAnsi="Segoe UI" w:cs="Segoe UI"/>
          <w:color w:val="111111"/>
          <w:sz w:val="21"/>
          <w:szCs w:val="21"/>
          <w:lang w:val="en-IN" w:eastAsia="en-IN"/>
        </w:rPr>
      </w:pPr>
      <w:r w:rsidRPr="007470E2">
        <w:rPr>
          <w:rFonts w:ascii="Segoe UI" w:eastAsia="Times New Roman" w:hAnsi="Segoe UI" w:cs="Segoe UI"/>
          <w:color w:val="111111"/>
          <w:sz w:val="21"/>
          <w:szCs w:val="21"/>
          <w:lang w:val="en-IN" w:eastAsia="en-IN"/>
        </w:rPr>
        <w:t>The last object </w:t>
      </w:r>
      <w:r w:rsidRPr="007470E2">
        <w:rPr>
          <w:rFonts w:ascii="Consolas" w:eastAsia="Times New Roman" w:hAnsi="Consolas" w:cs="Courier New"/>
          <w:color w:val="990000"/>
          <w:bdr w:val="none" w:sz="0" w:space="0" w:color="auto" w:frame="1"/>
          <w:lang w:val="en-IN" w:eastAsia="en-IN"/>
        </w:rPr>
        <w:t>z</w:t>
      </w:r>
      <w:r w:rsidRPr="007470E2">
        <w:rPr>
          <w:rFonts w:ascii="Segoe UI" w:eastAsia="Times New Roman" w:hAnsi="Segoe UI" w:cs="Segoe UI"/>
          <w:color w:val="111111"/>
          <w:sz w:val="21"/>
          <w:szCs w:val="21"/>
          <w:lang w:val="en-IN" w:eastAsia="en-IN"/>
        </w:rPr>
        <w:t> looks like that of </w:t>
      </w:r>
      <w:r w:rsidRPr="007470E2">
        <w:rPr>
          <w:rFonts w:ascii="Consolas" w:eastAsia="Times New Roman" w:hAnsi="Consolas" w:cs="Courier New"/>
          <w:color w:val="990000"/>
          <w:bdr w:val="none" w:sz="0" w:space="0" w:color="auto" w:frame="1"/>
          <w:lang w:val="en-IN" w:eastAsia="en-IN"/>
        </w:rPr>
        <w:t>ClassA </w:t>
      </w:r>
      <w:r w:rsidRPr="007470E2">
        <w:rPr>
          <w:rFonts w:ascii="Segoe UI" w:eastAsia="Times New Roman" w:hAnsi="Segoe UI" w:cs="Segoe UI"/>
          <w:color w:val="111111"/>
          <w:sz w:val="21"/>
          <w:szCs w:val="21"/>
          <w:lang w:val="en-IN" w:eastAsia="en-IN"/>
        </w:rPr>
        <w:t>but is now initialized to an object that looks like the derived class </w:t>
      </w:r>
      <w:r w:rsidRPr="007470E2">
        <w:rPr>
          <w:rFonts w:ascii="Consolas" w:eastAsia="Times New Roman" w:hAnsi="Consolas" w:cs="Courier New"/>
          <w:color w:val="990000"/>
          <w:bdr w:val="none" w:sz="0" w:space="0" w:color="auto" w:frame="1"/>
          <w:lang w:val="en-IN" w:eastAsia="en-IN"/>
        </w:rPr>
        <w:t>ClassC</w:t>
      </w:r>
      <w:r w:rsidRPr="007470E2">
        <w:rPr>
          <w:rFonts w:ascii="Segoe UI" w:eastAsia="Times New Roman" w:hAnsi="Segoe UI" w:cs="Segoe UI"/>
          <w:color w:val="111111"/>
          <w:sz w:val="21"/>
          <w:szCs w:val="21"/>
          <w:lang w:val="en-IN" w:eastAsia="en-IN"/>
        </w:rPr>
        <w:t>, we know we can do this. So </w:t>
      </w:r>
      <w:r w:rsidRPr="007470E2">
        <w:rPr>
          <w:rFonts w:ascii="Consolas" w:eastAsia="Times New Roman" w:hAnsi="Consolas" w:cs="Courier New"/>
          <w:color w:val="990000"/>
          <w:bdr w:val="none" w:sz="0" w:space="0" w:color="auto" w:frame="1"/>
          <w:lang w:val="en-IN" w:eastAsia="en-IN"/>
        </w:rPr>
        <w:t>z.AAA() </w:t>
      </w:r>
      <w:r w:rsidRPr="007470E2">
        <w:rPr>
          <w:rFonts w:ascii="Segoe UI" w:eastAsia="Times New Roman" w:hAnsi="Segoe UI" w:cs="Segoe UI"/>
          <w:color w:val="111111"/>
          <w:sz w:val="21"/>
          <w:szCs w:val="21"/>
          <w:lang w:val="en-IN" w:eastAsia="en-IN"/>
        </w:rPr>
        <w:t>when called, looks first into class </w:t>
      </w:r>
      <w:r w:rsidRPr="007470E2">
        <w:rPr>
          <w:rFonts w:ascii="Consolas" w:eastAsia="Times New Roman" w:hAnsi="Consolas" w:cs="Courier New"/>
          <w:color w:val="990000"/>
          <w:bdr w:val="none" w:sz="0" w:space="0" w:color="auto" w:frame="1"/>
          <w:lang w:val="en-IN" w:eastAsia="en-IN"/>
        </w:rPr>
        <w:t>ClassA </w:t>
      </w:r>
      <w:r w:rsidRPr="007470E2">
        <w:rPr>
          <w:rFonts w:ascii="Segoe UI" w:eastAsia="Times New Roman" w:hAnsi="Segoe UI" w:cs="Segoe UI"/>
          <w:color w:val="111111"/>
          <w:sz w:val="21"/>
          <w:szCs w:val="21"/>
          <w:lang w:val="en-IN" w:eastAsia="en-IN"/>
        </w:rPr>
        <w:t>where it is flagged as </w:t>
      </w:r>
      <w:r w:rsidRPr="007470E2">
        <w:rPr>
          <w:rFonts w:ascii="Consolas" w:eastAsia="Times New Roman" w:hAnsi="Consolas" w:cs="Courier New"/>
          <w:color w:val="990000"/>
          <w:bdr w:val="none" w:sz="0" w:space="0" w:color="auto" w:frame="1"/>
          <w:lang w:val="en-IN" w:eastAsia="en-IN"/>
        </w:rPr>
        <w:t>virtual</w:t>
      </w:r>
      <w:r w:rsidRPr="007470E2">
        <w:rPr>
          <w:rFonts w:ascii="Segoe UI" w:eastAsia="Times New Roman" w:hAnsi="Segoe UI" w:cs="Segoe UI"/>
          <w:color w:val="111111"/>
          <w:sz w:val="21"/>
          <w:szCs w:val="21"/>
          <w:lang w:val="en-IN" w:eastAsia="en-IN"/>
        </w:rPr>
        <w:t>. Do you recall that </w:t>
      </w:r>
      <w:r w:rsidRPr="007470E2">
        <w:rPr>
          <w:rFonts w:ascii="Consolas" w:eastAsia="Times New Roman" w:hAnsi="Consolas" w:cs="Courier New"/>
          <w:color w:val="990000"/>
          <w:bdr w:val="none" w:sz="0" w:space="0" w:color="auto" w:frame="1"/>
          <w:lang w:val="en-IN" w:eastAsia="en-IN"/>
        </w:rPr>
        <w:t>AAA </w:t>
      </w:r>
      <w:r w:rsidRPr="007470E2">
        <w:rPr>
          <w:rFonts w:ascii="Segoe UI" w:eastAsia="Times New Roman" w:hAnsi="Segoe UI" w:cs="Segoe UI"/>
          <w:color w:val="111111"/>
          <w:sz w:val="21"/>
          <w:szCs w:val="21"/>
          <w:lang w:val="en-IN" w:eastAsia="en-IN"/>
        </w:rPr>
        <w:t>is non virtual in class </w:t>
      </w:r>
      <w:r w:rsidRPr="007470E2">
        <w:rPr>
          <w:rFonts w:ascii="Consolas" w:eastAsia="Times New Roman" w:hAnsi="Consolas" w:cs="Courier New"/>
          <w:color w:val="990000"/>
          <w:bdr w:val="none" w:sz="0" w:space="0" w:color="auto" w:frame="1"/>
          <w:lang w:val="en-IN" w:eastAsia="en-IN"/>
        </w:rPr>
        <w:t>ClassB </w:t>
      </w:r>
      <w:r w:rsidRPr="007470E2">
        <w:rPr>
          <w:rFonts w:ascii="Segoe UI" w:eastAsia="Times New Roman" w:hAnsi="Segoe UI" w:cs="Segoe UI"/>
          <w:color w:val="111111"/>
          <w:sz w:val="21"/>
          <w:szCs w:val="21"/>
          <w:lang w:val="en-IN" w:eastAsia="en-IN"/>
        </w:rPr>
        <w:t>but marked as a </w:t>
      </w:r>
      <w:r w:rsidRPr="007470E2">
        <w:rPr>
          <w:rFonts w:ascii="Consolas" w:eastAsia="Times New Roman" w:hAnsi="Consolas" w:cs="Courier New"/>
          <w:color w:val="990000"/>
          <w:bdr w:val="none" w:sz="0" w:space="0" w:color="auto" w:frame="1"/>
          <w:lang w:val="en-IN" w:eastAsia="en-IN"/>
        </w:rPr>
        <w:t>virtual </w:t>
      </w:r>
      <w:r w:rsidRPr="007470E2">
        <w:rPr>
          <w:rFonts w:ascii="Segoe UI" w:eastAsia="Times New Roman" w:hAnsi="Segoe UI" w:cs="Segoe UI"/>
          <w:color w:val="111111"/>
          <w:sz w:val="21"/>
          <w:szCs w:val="21"/>
          <w:lang w:val="en-IN" w:eastAsia="en-IN"/>
        </w:rPr>
        <w:t>in </w:t>
      </w:r>
      <w:r w:rsidRPr="007470E2">
        <w:rPr>
          <w:rFonts w:ascii="Consolas" w:eastAsia="Times New Roman" w:hAnsi="Consolas" w:cs="Courier New"/>
          <w:color w:val="990000"/>
          <w:bdr w:val="none" w:sz="0" w:space="0" w:color="auto" w:frame="1"/>
          <w:lang w:val="en-IN" w:eastAsia="en-IN"/>
        </w:rPr>
        <w:t>ClassA</w:t>
      </w:r>
      <w:r w:rsidRPr="007470E2">
        <w:rPr>
          <w:rFonts w:ascii="Segoe UI" w:eastAsia="Times New Roman" w:hAnsi="Segoe UI" w:cs="Segoe UI"/>
          <w:color w:val="111111"/>
          <w:sz w:val="21"/>
          <w:szCs w:val="21"/>
          <w:lang w:val="en-IN" w:eastAsia="en-IN"/>
        </w:rPr>
        <w:t>. From now on, the method AAA is </w:t>
      </w:r>
      <w:r w:rsidRPr="007470E2">
        <w:rPr>
          <w:rFonts w:ascii="Consolas" w:eastAsia="Times New Roman" w:hAnsi="Consolas" w:cs="Courier New"/>
          <w:color w:val="990000"/>
          <w:bdr w:val="none" w:sz="0" w:space="0" w:color="auto" w:frame="1"/>
          <w:lang w:val="en-IN" w:eastAsia="en-IN"/>
        </w:rPr>
        <w:t>virtual </w:t>
      </w:r>
      <w:r w:rsidRPr="007470E2">
        <w:rPr>
          <w:rFonts w:ascii="Segoe UI" w:eastAsia="Times New Roman" w:hAnsi="Segoe UI" w:cs="Segoe UI"/>
          <w:color w:val="111111"/>
          <w:sz w:val="21"/>
          <w:szCs w:val="21"/>
          <w:lang w:val="en-IN" w:eastAsia="en-IN"/>
        </w:rPr>
        <w:t>in </w:t>
      </w:r>
      <w:r w:rsidRPr="007470E2">
        <w:rPr>
          <w:rFonts w:ascii="Consolas" w:eastAsia="Times New Roman" w:hAnsi="Consolas" w:cs="Courier New"/>
          <w:color w:val="990000"/>
          <w:bdr w:val="none" w:sz="0" w:space="0" w:color="auto" w:frame="1"/>
          <w:lang w:val="en-IN" w:eastAsia="en-IN"/>
        </w:rPr>
        <w:t>ClassC </w:t>
      </w:r>
      <w:r w:rsidRPr="007470E2">
        <w:rPr>
          <w:rFonts w:ascii="Segoe UI" w:eastAsia="Times New Roman" w:hAnsi="Segoe UI" w:cs="Segoe UI"/>
          <w:color w:val="111111"/>
          <w:sz w:val="21"/>
          <w:szCs w:val="21"/>
          <w:lang w:val="en-IN" w:eastAsia="en-IN"/>
        </w:rPr>
        <w:t>also but not in class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 </w:t>
      </w:r>
      <w:r w:rsidRPr="007470E2">
        <w:rPr>
          <w:rFonts w:ascii="Consolas" w:eastAsia="Times New Roman" w:hAnsi="Consolas" w:cs="Courier New"/>
          <w:color w:val="990000"/>
          <w:bdr w:val="none" w:sz="0" w:space="0" w:color="auto" w:frame="1"/>
          <w:lang w:val="en-IN" w:eastAsia="en-IN"/>
        </w:rPr>
        <w:t>Virtual </w:t>
      </w:r>
      <w:r w:rsidRPr="007470E2">
        <w:rPr>
          <w:rFonts w:ascii="Segoe UI" w:eastAsia="Times New Roman" w:hAnsi="Segoe UI" w:cs="Segoe UI"/>
          <w:color w:val="111111"/>
          <w:sz w:val="21"/>
          <w:szCs w:val="21"/>
          <w:lang w:val="en-IN" w:eastAsia="en-IN"/>
        </w:rPr>
        <w:t>always flows from upwards to downwards like a waterfall. Since </w:t>
      </w:r>
      <w:r w:rsidRPr="007470E2">
        <w:rPr>
          <w:rFonts w:ascii="Consolas" w:eastAsia="Times New Roman" w:hAnsi="Consolas" w:cs="Courier New"/>
          <w:color w:val="990000"/>
          <w:bdr w:val="none" w:sz="0" w:space="0" w:color="auto" w:frame="1"/>
          <w:lang w:val="en-IN" w:eastAsia="en-IN"/>
        </w:rPr>
        <w:t>AAA() </w:t>
      </w:r>
      <w:r w:rsidRPr="007470E2">
        <w:rPr>
          <w:rFonts w:ascii="Segoe UI" w:eastAsia="Times New Roman" w:hAnsi="Segoe UI" w:cs="Segoe UI"/>
          <w:color w:val="111111"/>
          <w:sz w:val="21"/>
          <w:szCs w:val="21"/>
          <w:lang w:val="en-IN" w:eastAsia="en-IN"/>
        </w:rPr>
        <w:t>is marked </w:t>
      </w:r>
      <w:r w:rsidRPr="007470E2">
        <w:rPr>
          <w:rFonts w:ascii="Consolas" w:eastAsia="Times New Roman" w:hAnsi="Consolas" w:cs="Courier New"/>
          <w:color w:val="990000"/>
          <w:bdr w:val="none" w:sz="0" w:space="0" w:color="auto" w:frame="1"/>
          <w:lang w:val="en-IN" w:eastAsia="en-IN"/>
        </w:rPr>
        <w:t>virtual</w:t>
      </w:r>
      <w:r w:rsidRPr="007470E2">
        <w:rPr>
          <w:rFonts w:ascii="Segoe UI" w:eastAsia="Times New Roman" w:hAnsi="Segoe UI" w:cs="Segoe UI"/>
          <w:color w:val="111111"/>
          <w:sz w:val="21"/>
          <w:szCs w:val="21"/>
          <w:lang w:val="en-IN" w:eastAsia="en-IN"/>
        </w:rPr>
        <w:t>, we now look into class </w:t>
      </w:r>
      <w:r w:rsidRPr="007470E2">
        <w:rPr>
          <w:rFonts w:ascii="Consolas" w:eastAsia="Times New Roman" w:hAnsi="Consolas" w:cs="Courier New"/>
          <w:color w:val="990000"/>
          <w:bdr w:val="none" w:sz="0" w:space="0" w:color="auto" w:frame="1"/>
          <w:lang w:val="en-IN" w:eastAsia="en-IN"/>
        </w:rPr>
        <w:t>ClassC</w:t>
      </w:r>
      <w:r w:rsidRPr="007470E2">
        <w:rPr>
          <w:rFonts w:ascii="Segoe UI" w:eastAsia="Times New Roman" w:hAnsi="Segoe UI" w:cs="Segoe UI"/>
          <w:color w:val="111111"/>
          <w:sz w:val="21"/>
          <w:szCs w:val="21"/>
          <w:lang w:val="en-IN" w:eastAsia="en-IN"/>
        </w:rPr>
        <w:t>. Here it is marked override and therefore</w:t>
      </w:r>
      <w:r w:rsidRPr="007470E2">
        <w:rPr>
          <w:rFonts w:ascii="Consolas" w:eastAsia="Times New Roman" w:hAnsi="Consolas" w:cs="Courier New"/>
          <w:color w:val="990000"/>
          <w:bdr w:val="none" w:sz="0" w:space="0" w:color="auto" w:frame="1"/>
          <w:lang w:val="en-IN" w:eastAsia="en-IN"/>
        </w:rPr>
        <w:t>AAA() </w:t>
      </w:r>
      <w:r w:rsidRPr="007470E2">
        <w:rPr>
          <w:rFonts w:ascii="Segoe UI" w:eastAsia="Times New Roman" w:hAnsi="Segoe UI" w:cs="Segoe UI"/>
          <w:color w:val="111111"/>
          <w:sz w:val="21"/>
          <w:szCs w:val="21"/>
          <w:lang w:val="en-IN" w:eastAsia="en-IN"/>
        </w:rPr>
        <w:t>gets called from class </w:t>
      </w:r>
      <w:r w:rsidRPr="007470E2">
        <w:rPr>
          <w:rFonts w:ascii="Consolas" w:eastAsia="Times New Roman" w:hAnsi="Consolas" w:cs="Courier New"/>
          <w:color w:val="990000"/>
          <w:bdr w:val="none" w:sz="0" w:space="0" w:color="auto" w:frame="1"/>
          <w:lang w:val="en-IN" w:eastAsia="en-IN"/>
        </w:rPr>
        <w:t>ClassC</w:t>
      </w:r>
      <w:r w:rsidRPr="007470E2">
        <w:rPr>
          <w:rFonts w:ascii="Segoe UI" w:eastAsia="Times New Roman" w:hAnsi="Segoe UI" w:cs="Segoe UI"/>
          <w:color w:val="111111"/>
          <w:sz w:val="21"/>
          <w:szCs w:val="21"/>
          <w:lang w:val="en-IN" w:eastAsia="en-IN"/>
        </w:rPr>
        <w:t>. In the case of </w:t>
      </w:r>
      <w:r w:rsidRPr="007470E2">
        <w:rPr>
          <w:rFonts w:ascii="Consolas" w:eastAsia="Times New Roman" w:hAnsi="Consolas" w:cs="Courier New"/>
          <w:color w:val="990000"/>
          <w:bdr w:val="none" w:sz="0" w:space="0" w:color="auto" w:frame="1"/>
          <w:lang w:val="en-IN" w:eastAsia="en-IN"/>
        </w:rPr>
        <w:t>BBB()</w:t>
      </w:r>
      <w:r w:rsidRPr="007470E2">
        <w:rPr>
          <w:rFonts w:ascii="Segoe UI" w:eastAsia="Times New Roman" w:hAnsi="Segoe UI" w:cs="Segoe UI"/>
          <w:color w:val="111111"/>
          <w:sz w:val="21"/>
          <w:szCs w:val="21"/>
          <w:lang w:val="en-IN" w:eastAsia="en-IN"/>
        </w:rPr>
        <w:t>, </w:t>
      </w:r>
      <w:r w:rsidRPr="007470E2">
        <w:rPr>
          <w:rFonts w:ascii="Consolas" w:eastAsia="Times New Roman" w:hAnsi="Consolas" w:cs="Courier New"/>
          <w:color w:val="990000"/>
          <w:bdr w:val="none" w:sz="0" w:space="0" w:color="auto" w:frame="1"/>
          <w:lang w:val="en-IN" w:eastAsia="en-IN"/>
        </w:rPr>
        <w:t>BBB()</w:t>
      </w:r>
      <w:r w:rsidRPr="007470E2">
        <w:rPr>
          <w:rFonts w:ascii="Segoe UI" w:eastAsia="Times New Roman" w:hAnsi="Segoe UI" w:cs="Segoe UI"/>
          <w:color w:val="111111"/>
          <w:sz w:val="21"/>
          <w:szCs w:val="21"/>
          <w:lang w:val="en-IN" w:eastAsia="en-IN"/>
        </w:rPr>
        <w:t> is marked </w:t>
      </w:r>
      <w:r w:rsidRPr="007470E2">
        <w:rPr>
          <w:rFonts w:ascii="Consolas" w:eastAsia="Times New Roman" w:hAnsi="Consolas" w:cs="Courier New"/>
          <w:color w:val="990000"/>
          <w:bdr w:val="none" w:sz="0" w:space="0" w:color="auto" w:frame="1"/>
          <w:lang w:val="en-IN" w:eastAsia="en-IN"/>
        </w:rPr>
        <w:t>virtual </w:t>
      </w:r>
      <w:r w:rsidRPr="007470E2">
        <w:rPr>
          <w:rFonts w:ascii="Segoe UI" w:eastAsia="Times New Roman" w:hAnsi="Segoe UI" w:cs="Segoe UI"/>
          <w:color w:val="111111"/>
          <w:sz w:val="21"/>
          <w:szCs w:val="21"/>
          <w:lang w:val="en-IN" w:eastAsia="en-IN"/>
        </w:rPr>
        <w:t>in class </w:t>
      </w:r>
      <w:r w:rsidRPr="007470E2">
        <w:rPr>
          <w:rFonts w:ascii="Consolas" w:eastAsia="Times New Roman" w:hAnsi="Consolas" w:cs="Courier New"/>
          <w:color w:val="990000"/>
          <w:bdr w:val="none" w:sz="0" w:space="0" w:color="auto" w:frame="1"/>
          <w:lang w:val="en-IN" w:eastAsia="en-IN"/>
        </w:rPr>
        <w:t>ClassB </w:t>
      </w:r>
      <w:r w:rsidRPr="007470E2">
        <w:rPr>
          <w:rFonts w:ascii="Segoe UI" w:eastAsia="Times New Roman" w:hAnsi="Segoe UI" w:cs="Segoe UI"/>
          <w:color w:val="111111"/>
          <w:sz w:val="21"/>
          <w:szCs w:val="21"/>
          <w:lang w:val="en-IN" w:eastAsia="en-IN"/>
        </w:rPr>
        <w:t>and </w:t>
      </w:r>
      <w:r w:rsidRPr="007470E2">
        <w:rPr>
          <w:rFonts w:ascii="Consolas" w:eastAsia="Times New Roman" w:hAnsi="Consolas" w:cs="Courier New"/>
          <w:color w:val="990000"/>
          <w:bdr w:val="none" w:sz="0" w:space="0" w:color="auto" w:frame="1"/>
          <w:lang w:val="en-IN" w:eastAsia="en-IN"/>
        </w:rPr>
        <w:t>new </w:t>
      </w:r>
      <w:r w:rsidRPr="007470E2">
        <w:rPr>
          <w:rFonts w:ascii="Segoe UI" w:eastAsia="Times New Roman" w:hAnsi="Segoe UI" w:cs="Segoe UI"/>
          <w:color w:val="111111"/>
          <w:sz w:val="21"/>
          <w:szCs w:val="21"/>
          <w:lang w:val="en-IN" w:eastAsia="en-IN"/>
        </w:rPr>
        <w:t>in</w:t>
      </w:r>
      <w:r w:rsidRPr="007470E2">
        <w:rPr>
          <w:rFonts w:ascii="Consolas" w:eastAsia="Times New Roman" w:hAnsi="Consolas" w:cs="Courier New"/>
          <w:color w:val="990000"/>
          <w:bdr w:val="none" w:sz="0" w:space="0" w:color="auto" w:frame="1"/>
          <w:lang w:val="en-IN" w:eastAsia="en-IN"/>
        </w:rPr>
        <w:t>ClassA</w:t>
      </w:r>
      <w:r w:rsidRPr="007470E2">
        <w:rPr>
          <w:rFonts w:ascii="Segoe UI" w:eastAsia="Times New Roman" w:hAnsi="Segoe UI" w:cs="Segoe UI"/>
          <w:color w:val="111111"/>
          <w:sz w:val="21"/>
          <w:szCs w:val="21"/>
          <w:lang w:val="en-IN" w:eastAsia="en-IN"/>
        </w:rPr>
        <w:t>, but as there is no method </w:t>
      </w:r>
      <w:r w:rsidRPr="007470E2">
        <w:rPr>
          <w:rFonts w:ascii="Consolas" w:eastAsia="Times New Roman" w:hAnsi="Consolas" w:cs="Courier New"/>
          <w:color w:val="990000"/>
          <w:bdr w:val="none" w:sz="0" w:space="0" w:color="auto" w:frame="1"/>
          <w:lang w:val="en-IN" w:eastAsia="en-IN"/>
        </w:rPr>
        <w:t>BBB </w:t>
      </w:r>
      <w:r w:rsidRPr="007470E2">
        <w:rPr>
          <w:rFonts w:ascii="Segoe UI" w:eastAsia="Times New Roman" w:hAnsi="Segoe UI" w:cs="Segoe UI"/>
          <w:color w:val="111111"/>
          <w:sz w:val="21"/>
          <w:szCs w:val="21"/>
          <w:lang w:val="en-IN" w:eastAsia="en-IN"/>
        </w:rPr>
        <w:t>in </w:t>
      </w:r>
      <w:r w:rsidRPr="007470E2">
        <w:rPr>
          <w:rFonts w:ascii="Consolas" w:eastAsia="Times New Roman" w:hAnsi="Consolas" w:cs="Courier New"/>
          <w:color w:val="990000"/>
          <w:bdr w:val="none" w:sz="0" w:space="0" w:color="auto" w:frame="1"/>
          <w:lang w:val="en-IN" w:eastAsia="en-IN"/>
        </w:rPr>
        <w:t>ClassC</w:t>
      </w:r>
      <w:r w:rsidRPr="007470E2">
        <w:rPr>
          <w:rFonts w:ascii="Segoe UI" w:eastAsia="Times New Roman" w:hAnsi="Segoe UI" w:cs="Segoe UI"/>
          <w:color w:val="111111"/>
          <w:sz w:val="21"/>
          <w:szCs w:val="21"/>
          <w:lang w:val="en-IN" w:eastAsia="en-IN"/>
        </w:rPr>
        <w:t>, none of the modifier matters at all in this case. Finally it gets invoked from class </w:t>
      </w:r>
      <w:r w:rsidRPr="007470E2">
        <w:rPr>
          <w:rFonts w:ascii="Consolas" w:eastAsia="Times New Roman" w:hAnsi="Consolas" w:cs="Courier New"/>
          <w:color w:val="990000"/>
          <w:bdr w:val="none" w:sz="0" w:space="0" w:color="auto" w:frame="1"/>
          <w:lang w:val="en-IN" w:eastAsia="en-IN"/>
        </w:rPr>
        <w:t>ClassA</w:t>
      </w:r>
      <w:r w:rsidRPr="007470E2">
        <w:rPr>
          <w:rFonts w:ascii="Segoe UI" w:eastAsia="Times New Roman" w:hAnsi="Segoe UI" w:cs="Segoe UI"/>
          <w:color w:val="111111"/>
          <w:sz w:val="21"/>
          <w:szCs w:val="21"/>
          <w:lang w:val="en-IN" w:eastAsia="en-IN"/>
        </w:rPr>
        <w:t>. At last for method </w:t>
      </w:r>
      <w:r w:rsidRPr="007470E2">
        <w:rPr>
          <w:rFonts w:ascii="Consolas" w:eastAsia="Times New Roman" w:hAnsi="Consolas" w:cs="Courier New"/>
          <w:color w:val="990000"/>
          <w:bdr w:val="none" w:sz="0" w:space="0" w:color="auto" w:frame="1"/>
          <w:lang w:val="en-IN" w:eastAsia="en-IN"/>
        </w:rPr>
        <w:t>CCC</w:t>
      </w:r>
      <w:r w:rsidRPr="007470E2">
        <w:rPr>
          <w:rFonts w:ascii="Segoe UI" w:eastAsia="Times New Roman" w:hAnsi="Segoe UI" w:cs="Segoe UI"/>
          <w:color w:val="111111"/>
          <w:sz w:val="21"/>
          <w:szCs w:val="21"/>
          <w:lang w:val="en-IN" w:eastAsia="en-IN"/>
        </w:rPr>
        <w:t>, in class </w:t>
      </w:r>
      <w:r w:rsidRPr="007470E2">
        <w:rPr>
          <w:rFonts w:ascii="Consolas" w:eastAsia="Times New Roman" w:hAnsi="Consolas" w:cs="Courier New"/>
          <w:color w:val="990000"/>
          <w:bdr w:val="none" w:sz="0" w:space="0" w:color="auto" w:frame="1"/>
          <w:lang w:val="en-IN" w:eastAsia="en-IN"/>
        </w:rPr>
        <w:t>ClassC </w:t>
      </w:r>
      <w:r w:rsidRPr="007470E2">
        <w:rPr>
          <w:rFonts w:ascii="Segoe UI" w:eastAsia="Times New Roman" w:hAnsi="Segoe UI" w:cs="Segoe UI"/>
          <w:color w:val="111111"/>
          <w:sz w:val="21"/>
          <w:szCs w:val="21"/>
          <w:lang w:val="en-IN" w:eastAsia="en-IN"/>
        </w:rPr>
        <w:t>it is marked as </w:t>
      </w:r>
      <w:r w:rsidRPr="007470E2">
        <w:rPr>
          <w:rFonts w:ascii="Consolas" w:eastAsia="Times New Roman" w:hAnsi="Consolas" w:cs="Courier New"/>
          <w:color w:val="990000"/>
          <w:bdr w:val="none" w:sz="0" w:space="0" w:color="auto" w:frame="1"/>
          <w:lang w:val="en-IN" w:eastAsia="en-IN"/>
        </w:rPr>
        <w:t>new</w:t>
      </w:r>
      <w:r w:rsidRPr="007470E2">
        <w:rPr>
          <w:rFonts w:ascii="Segoe UI" w:eastAsia="Times New Roman" w:hAnsi="Segoe UI" w:cs="Segoe UI"/>
          <w:color w:val="111111"/>
          <w:sz w:val="21"/>
          <w:szCs w:val="21"/>
          <w:lang w:val="en-IN" w:eastAsia="en-IN"/>
        </w:rPr>
        <w:t>. Hence, it has no relation with the </w:t>
      </w:r>
      <w:r w:rsidRPr="007470E2">
        <w:rPr>
          <w:rFonts w:ascii="Consolas" w:eastAsia="Times New Roman" w:hAnsi="Consolas" w:cs="Courier New"/>
          <w:color w:val="990000"/>
          <w:bdr w:val="none" w:sz="0" w:space="0" w:color="auto" w:frame="1"/>
          <w:lang w:val="en-IN" w:eastAsia="en-IN"/>
        </w:rPr>
        <w:t>CCC </w:t>
      </w:r>
      <w:r w:rsidRPr="007470E2">
        <w:rPr>
          <w:rFonts w:ascii="Segoe UI" w:eastAsia="Times New Roman" w:hAnsi="Segoe UI" w:cs="Segoe UI"/>
          <w:color w:val="111111"/>
          <w:sz w:val="21"/>
          <w:szCs w:val="21"/>
          <w:lang w:val="en-IN" w:eastAsia="en-IN"/>
        </w:rPr>
        <w:t>in class </w:t>
      </w:r>
      <w:r w:rsidRPr="007470E2">
        <w:rPr>
          <w:rFonts w:ascii="Consolas" w:eastAsia="Times New Roman" w:hAnsi="Consolas" w:cs="Courier New"/>
          <w:color w:val="990000"/>
          <w:bdr w:val="none" w:sz="0" w:space="0" w:color="auto" w:frame="1"/>
          <w:lang w:val="en-IN" w:eastAsia="en-IN"/>
        </w:rPr>
        <w:t>ClassA </w:t>
      </w:r>
      <w:r w:rsidRPr="007470E2">
        <w:rPr>
          <w:rFonts w:ascii="Segoe UI" w:eastAsia="Times New Roman" w:hAnsi="Segoe UI" w:cs="Segoe UI"/>
          <w:color w:val="111111"/>
          <w:sz w:val="21"/>
          <w:szCs w:val="21"/>
          <w:lang w:val="en-IN" w:eastAsia="en-IN"/>
        </w:rPr>
        <w:t>which results in method </w:t>
      </w:r>
      <w:r w:rsidRPr="007470E2">
        <w:rPr>
          <w:rFonts w:ascii="Consolas" w:eastAsia="Times New Roman" w:hAnsi="Consolas" w:cs="Courier New"/>
          <w:color w:val="990000"/>
          <w:bdr w:val="none" w:sz="0" w:space="0" w:color="auto" w:frame="1"/>
          <w:lang w:val="en-IN" w:eastAsia="en-IN"/>
        </w:rPr>
        <w:t>CCC </w:t>
      </w:r>
      <w:r w:rsidRPr="007470E2">
        <w:rPr>
          <w:rFonts w:ascii="Segoe UI" w:eastAsia="Times New Roman" w:hAnsi="Segoe UI" w:cs="Segoe UI"/>
          <w:color w:val="111111"/>
          <w:sz w:val="21"/>
          <w:szCs w:val="21"/>
          <w:lang w:val="en-IN" w:eastAsia="en-IN"/>
        </w:rPr>
        <w:t>gets invoked from </w:t>
      </w:r>
      <w:r w:rsidRPr="007470E2">
        <w:rPr>
          <w:rFonts w:ascii="Consolas" w:eastAsia="Times New Roman" w:hAnsi="Consolas" w:cs="Courier New"/>
          <w:color w:val="990000"/>
          <w:bdr w:val="none" w:sz="0" w:space="0" w:color="auto" w:frame="1"/>
          <w:lang w:val="en-IN" w:eastAsia="en-IN"/>
        </w:rPr>
        <w:t>ClassA </w:t>
      </w:r>
      <w:r w:rsidRPr="007470E2">
        <w:rPr>
          <w:rFonts w:ascii="Segoe UI" w:eastAsia="Times New Roman" w:hAnsi="Segoe UI" w:cs="Segoe UI"/>
          <w:color w:val="111111"/>
          <w:sz w:val="21"/>
          <w:szCs w:val="21"/>
          <w:lang w:val="en-IN" w:eastAsia="en-IN"/>
        </w:rPr>
        <w:t>but not </w:t>
      </w:r>
      <w:r w:rsidRPr="007470E2">
        <w:rPr>
          <w:rFonts w:ascii="Consolas" w:eastAsia="Times New Roman" w:hAnsi="Consolas" w:cs="Courier New"/>
          <w:color w:val="990000"/>
          <w:bdr w:val="none" w:sz="0" w:space="0" w:color="auto" w:frame="1"/>
          <w:lang w:val="en-IN" w:eastAsia="en-IN"/>
        </w:rPr>
        <w:t>ClassB</w:t>
      </w:r>
      <w:r w:rsidRPr="007470E2">
        <w:rPr>
          <w:rFonts w:ascii="Segoe UI" w:eastAsia="Times New Roman" w:hAnsi="Segoe UI" w:cs="Segoe UI"/>
          <w:color w:val="111111"/>
          <w:sz w:val="21"/>
          <w:szCs w:val="21"/>
          <w:lang w:val="en-IN" w:eastAsia="en-IN"/>
        </w:rPr>
        <w:t>.</w:t>
      </w:r>
    </w:p>
    <w:p w14:paraId="70D104D2" w14:textId="75BF180C" w:rsidR="0059561C" w:rsidRDefault="0059561C" w:rsidP="0059561C">
      <w:pPr>
        <w:pStyle w:val="ListParagraph"/>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p>
    <w:p w14:paraId="3F0A859C" w14:textId="11B49840" w:rsidR="007470E2" w:rsidRDefault="007470E2" w:rsidP="0059561C">
      <w:pPr>
        <w:pStyle w:val="ListParagraph"/>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p>
    <w:p w14:paraId="58419C46" w14:textId="1C561B20" w:rsidR="007470E2" w:rsidRPr="008A01E7" w:rsidRDefault="008A01E7" w:rsidP="008A01E7">
      <w:pPr>
        <w:pStyle w:val="ListParagraph"/>
        <w:numPr>
          <w:ilvl w:val="0"/>
          <w:numId w:val="28"/>
        </w:numPr>
        <w:shd w:val="clear" w:color="auto" w:fill="FFFFFF"/>
        <w:spacing w:before="100" w:beforeAutospacing="1" w:after="360"/>
        <w:rPr>
          <w:rFonts w:ascii="Consolas" w:eastAsia="Times New Roman" w:hAnsi="Consolas" w:cs="Courier New"/>
          <w:b/>
          <w:bCs/>
          <w:color w:val="0000FF"/>
          <w:sz w:val="18"/>
          <w:szCs w:val="18"/>
          <w:bdr w:val="none" w:sz="0" w:space="0" w:color="auto" w:frame="1"/>
          <w:lang w:val="en-IN" w:eastAsia="en-IN"/>
        </w:rPr>
      </w:pPr>
      <w:r w:rsidRPr="008A01E7">
        <w:rPr>
          <w:rFonts w:ascii="Segoe UI" w:hAnsi="Segoe UI" w:cs="Segoe UI"/>
          <w:b/>
          <w:bCs/>
          <w:color w:val="111111"/>
          <w:sz w:val="21"/>
          <w:szCs w:val="21"/>
          <w:shd w:val="clear" w:color="auto" w:fill="FFFFFF"/>
        </w:rPr>
        <w:t>One more example:</w:t>
      </w:r>
    </w:p>
    <w:p w14:paraId="078ABE82" w14:textId="2E5B5FC9" w:rsidR="00DD75E5" w:rsidRDefault="00DD75E5" w:rsidP="00DD75E5">
      <w:pPr>
        <w:pStyle w:val="ListParagraph"/>
        <w:rPr>
          <w:rFonts w:ascii="Consolas" w:eastAsia="Times New Roman" w:hAnsi="Consolas" w:cs="Courier New"/>
          <w:color w:val="0000FF"/>
          <w:sz w:val="18"/>
          <w:szCs w:val="18"/>
          <w:bdr w:val="none" w:sz="0" w:space="0" w:color="auto" w:frame="1"/>
          <w:lang w:val="en-IN" w:eastAsia="en-IN"/>
        </w:rPr>
      </w:pPr>
    </w:p>
    <w:p w14:paraId="02766E9A" w14:textId="6346E9AB" w:rsidR="008A01E7" w:rsidRDefault="008A01E7" w:rsidP="00DD75E5">
      <w:pPr>
        <w:pStyle w:val="ListParagraph"/>
        <w:rPr>
          <w:rFonts w:ascii="Consolas" w:eastAsia="Times New Roman" w:hAnsi="Consolas" w:cs="Courier New"/>
          <w:color w:val="0000FF"/>
          <w:sz w:val="18"/>
          <w:szCs w:val="18"/>
          <w:bdr w:val="none" w:sz="0" w:space="0" w:color="auto" w:frame="1"/>
          <w:lang w:val="en-IN" w:eastAsia="en-IN"/>
        </w:rPr>
      </w:pPr>
    </w:p>
    <w:p w14:paraId="37877AC5" w14:textId="77777777" w:rsidR="00D246A1" w:rsidRPr="00D246A1" w:rsidRDefault="00D246A1" w:rsidP="00D246A1">
      <w:pPr>
        <w:shd w:val="clear" w:color="auto" w:fill="FFFFFF"/>
        <w:rPr>
          <w:rFonts w:ascii="Segoe UI" w:eastAsia="Times New Roman" w:hAnsi="Segoe UI" w:cs="Segoe UI"/>
          <w:color w:val="111111"/>
          <w:sz w:val="21"/>
          <w:szCs w:val="21"/>
          <w:lang w:val="en-IN" w:eastAsia="en-IN"/>
        </w:rPr>
      </w:pPr>
      <w:r w:rsidRPr="00D246A1">
        <w:rPr>
          <w:rFonts w:ascii="Segoe UI" w:eastAsia="Times New Roman" w:hAnsi="Segoe UI" w:cs="Segoe UI"/>
          <w:color w:val="111111"/>
          <w:sz w:val="21"/>
          <w:szCs w:val="21"/>
          <w:lang w:val="en-IN" w:eastAsia="en-IN"/>
        </w:rPr>
        <w:br/>
        <w:t>One more example:</w:t>
      </w:r>
    </w:p>
    <w:p w14:paraId="637D96A7" w14:textId="04AED761" w:rsidR="00D246A1" w:rsidRPr="00D246A1" w:rsidRDefault="00D246A1" w:rsidP="00D246A1">
      <w:pPr>
        <w:shd w:val="clear" w:color="auto" w:fill="FFFFFF"/>
        <w:rPr>
          <w:rFonts w:ascii="Segoe UI" w:eastAsia="Times New Roman" w:hAnsi="Segoe UI" w:cs="Segoe UI"/>
          <w:color w:val="005782"/>
          <w:sz w:val="17"/>
          <w:szCs w:val="17"/>
          <w:lang w:val="en-IN" w:eastAsia="en-IN"/>
        </w:rPr>
      </w:pPr>
      <w:r w:rsidRPr="00D246A1">
        <w:rPr>
          <w:rFonts w:ascii="Segoe UI" w:eastAsia="Times New Roman" w:hAnsi="Segoe UI" w:cs="Segoe UI"/>
          <w:noProof/>
          <w:color w:val="005782"/>
          <w:sz w:val="17"/>
          <w:szCs w:val="17"/>
          <w:lang w:val="en-IN" w:eastAsia="en-IN"/>
        </w:rPr>
        <w:drawing>
          <wp:inline distT="0" distB="0" distL="0" distR="0" wp14:anchorId="6B6BFD01" wp14:editId="3FDC622B">
            <wp:extent cx="85725" cy="85725"/>
            <wp:effectExtent l="0" t="0" r="9525" b="9525"/>
            <wp:docPr id="13" name="Picture 1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246A1">
        <w:rPr>
          <w:rFonts w:ascii="Segoe UI" w:eastAsia="Times New Roman" w:hAnsi="Segoe UI" w:cs="Segoe UI"/>
          <w:color w:val="005782"/>
          <w:sz w:val="17"/>
          <w:szCs w:val="17"/>
          <w:bdr w:val="none" w:sz="0" w:space="0" w:color="auto" w:frame="1"/>
          <w:lang w:val="en-IN" w:eastAsia="en-IN"/>
        </w:rPr>
        <w:t> Collapse | </w:t>
      </w:r>
      <w:hyperlink r:id="rId58" w:history="1">
        <w:r w:rsidRPr="00D246A1">
          <w:rPr>
            <w:rFonts w:ascii="Segoe UI" w:eastAsia="Times New Roman" w:hAnsi="Segoe UI" w:cs="Segoe UI"/>
            <w:color w:val="800080"/>
            <w:sz w:val="17"/>
            <w:szCs w:val="17"/>
            <w:u w:val="single"/>
            <w:bdr w:val="none" w:sz="0" w:space="0" w:color="auto" w:frame="1"/>
            <w:lang w:val="en-IN" w:eastAsia="en-IN"/>
          </w:rPr>
          <w:t>Copy Code</w:t>
        </w:r>
      </w:hyperlink>
    </w:p>
    <w:p w14:paraId="6409829F"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 xml:space="preserve">    </w:t>
      </w:r>
      <w:r w:rsidRPr="00D246A1">
        <w:rPr>
          <w:rFonts w:ascii="Consolas" w:eastAsia="Times New Roman" w:hAnsi="Consolas" w:cs="Courier New"/>
          <w:color w:val="0000FF"/>
          <w:sz w:val="18"/>
          <w:szCs w:val="18"/>
          <w:bdr w:val="none" w:sz="0" w:space="0" w:color="auto" w:frame="1"/>
          <w:lang w:val="en-IN" w:eastAsia="en-IN"/>
        </w:rPr>
        <w:t>internal</w:t>
      </w:r>
      <w:r w:rsidRPr="00D246A1">
        <w:rPr>
          <w:rFonts w:ascii="Consolas" w:eastAsia="Times New Roman" w:hAnsi="Consolas" w:cs="Courier New"/>
          <w:color w:val="303030"/>
          <w:sz w:val="18"/>
          <w:szCs w:val="18"/>
          <w:lang w:val="en-IN" w:eastAsia="en-IN"/>
        </w:rPr>
        <w:t xml:space="preserve"> </w:t>
      </w:r>
      <w:r w:rsidRPr="00D246A1">
        <w:rPr>
          <w:rFonts w:ascii="Consolas" w:eastAsia="Times New Roman" w:hAnsi="Consolas" w:cs="Courier New"/>
          <w:color w:val="0000FF"/>
          <w:sz w:val="18"/>
          <w:szCs w:val="18"/>
          <w:bdr w:val="none" w:sz="0" w:space="0" w:color="auto" w:frame="1"/>
          <w:lang w:val="en-IN" w:eastAsia="en-IN"/>
        </w:rPr>
        <w:t>class</w:t>
      </w:r>
      <w:r w:rsidRPr="00D246A1">
        <w:rPr>
          <w:rFonts w:ascii="Consolas" w:eastAsia="Times New Roman" w:hAnsi="Consolas" w:cs="Courier New"/>
          <w:color w:val="303030"/>
          <w:sz w:val="18"/>
          <w:szCs w:val="18"/>
          <w:lang w:val="en-IN" w:eastAsia="en-IN"/>
        </w:rPr>
        <w:t xml:space="preserve"> A</w:t>
      </w:r>
    </w:p>
    <w:p w14:paraId="5BE4F490"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 xml:space="preserve">    {</w:t>
      </w:r>
    </w:p>
    <w:p w14:paraId="79871A3E"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 xml:space="preserve">        </w:t>
      </w:r>
      <w:r w:rsidRPr="00D246A1">
        <w:rPr>
          <w:rFonts w:ascii="Consolas" w:eastAsia="Times New Roman" w:hAnsi="Consolas" w:cs="Courier New"/>
          <w:color w:val="0000FF"/>
          <w:sz w:val="18"/>
          <w:szCs w:val="18"/>
          <w:bdr w:val="none" w:sz="0" w:space="0" w:color="auto" w:frame="1"/>
          <w:lang w:val="en-IN" w:eastAsia="en-IN"/>
        </w:rPr>
        <w:t>public</w:t>
      </w:r>
      <w:r w:rsidRPr="00D246A1">
        <w:rPr>
          <w:rFonts w:ascii="Consolas" w:eastAsia="Times New Roman" w:hAnsi="Consolas" w:cs="Courier New"/>
          <w:color w:val="303030"/>
          <w:sz w:val="18"/>
          <w:szCs w:val="18"/>
          <w:lang w:val="en-IN" w:eastAsia="en-IN"/>
        </w:rPr>
        <w:t xml:space="preserve"> </w:t>
      </w:r>
      <w:r w:rsidRPr="00D246A1">
        <w:rPr>
          <w:rFonts w:ascii="Consolas" w:eastAsia="Times New Roman" w:hAnsi="Consolas" w:cs="Courier New"/>
          <w:color w:val="0000FF"/>
          <w:sz w:val="18"/>
          <w:szCs w:val="18"/>
          <w:bdr w:val="none" w:sz="0" w:space="0" w:color="auto" w:frame="1"/>
          <w:lang w:val="en-IN" w:eastAsia="en-IN"/>
        </w:rPr>
        <w:t>virtual</w:t>
      </w:r>
      <w:r w:rsidRPr="00D246A1">
        <w:rPr>
          <w:rFonts w:ascii="Consolas" w:eastAsia="Times New Roman" w:hAnsi="Consolas" w:cs="Courier New"/>
          <w:color w:val="303030"/>
          <w:sz w:val="18"/>
          <w:szCs w:val="18"/>
          <w:lang w:val="en-IN" w:eastAsia="en-IN"/>
        </w:rPr>
        <w:t xml:space="preserve"> </w:t>
      </w:r>
      <w:r w:rsidRPr="00D246A1">
        <w:rPr>
          <w:rFonts w:ascii="Consolas" w:eastAsia="Times New Roman" w:hAnsi="Consolas" w:cs="Courier New"/>
          <w:color w:val="0000FF"/>
          <w:sz w:val="18"/>
          <w:szCs w:val="18"/>
          <w:bdr w:val="none" w:sz="0" w:space="0" w:color="auto" w:frame="1"/>
          <w:lang w:val="en-IN" w:eastAsia="en-IN"/>
        </w:rPr>
        <w:t>void</w:t>
      </w:r>
      <w:r w:rsidRPr="00D246A1">
        <w:rPr>
          <w:rFonts w:ascii="Consolas" w:eastAsia="Times New Roman" w:hAnsi="Consolas" w:cs="Courier New"/>
          <w:color w:val="303030"/>
          <w:sz w:val="18"/>
          <w:szCs w:val="18"/>
          <w:lang w:val="en-IN" w:eastAsia="en-IN"/>
        </w:rPr>
        <w:t xml:space="preserve"> X()</w:t>
      </w:r>
    </w:p>
    <w:p w14:paraId="4F06A5DF"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 xml:space="preserve">        {</w:t>
      </w:r>
    </w:p>
    <w:p w14:paraId="4D1644D6"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 xml:space="preserve">        }</w:t>
      </w:r>
    </w:p>
    <w:p w14:paraId="6A5BA400"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 xml:space="preserve">    }</w:t>
      </w:r>
    </w:p>
    <w:p w14:paraId="58AF812B" w14:textId="77777777" w:rsidR="00D246A1" w:rsidRPr="00D246A1" w:rsidRDefault="00D246A1" w:rsidP="00D246A1">
      <w:pPr>
        <w:shd w:val="clear" w:color="auto" w:fill="FFFFFF"/>
        <w:spacing w:beforeAutospacing="1"/>
        <w:rPr>
          <w:rFonts w:ascii="Tahoma" w:eastAsia="Times New Roman" w:hAnsi="Tahoma" w:cs="Tahoma"/>
          <w:color w:val="303030"/>
          <w:sz w:val="27"/>
          <w:szCs w:val="27"/>
          <w:lang w:val="en-IN" w:eastAsia="en-IN"/>
        </w:rPr>
      </w:pPr>
      <w:r w:rsidRPr="00D246A1">
        <w:rPr>
          <w:rFonts w:ascii="Tahoma" w:eastAsia="Times New Roman" w:hAnsi="Tahoma" w:cs="Tahoma"/>
          <w:color w:val="0000FF"/>
          <w:sz w:val="27"/>
          <w:szCs w:val="27"/>
          <w:bdr w:val="none" w:sz="0" w:space="0" w:color="auto" w:frame="1"/>
          <w:lang w:val="en-IN" w:eastAsia="en-IN"/>
        </w:rPr>
        <w:t>internal</w:t>
      </w:r>
      <w:r w:rsidRPr="00D246A1">
        <w:rPr>
          <w:rFonts w:ascii="Tahoma" w:eastAsia="Times New Roman" w:hAnsi="Tahoma" w:cs="Tahoma"/>
          <w:color w:val="303030"/>
          <w:sz w:val="27"/>
          <w:szCs w:val="27"/>
          <w:lang w:val="en-IN" w:eastAsia="en-IN"/>
        </w:rPr>
        <w:t> </w:t>
      </w:r>
      <w:r w:rsidRPr="00D246A1">
        <w:rPr>
          <w:rFonts w:ascii="Tahoma" w:eastAsia="Times New Roman" w:hAnsi="Tahoma" w:cs="Tahoma"/>
          <w:color w:val="0000FF"/>
          <w:sz w:val="27"/>
          <w:szCs w:val="27"/>
          <w:bdr w:val="none" w:sz="0" w:space="0" w:color="auto" w:frame="1"/>
          <w:lang w:val="en-IN" w:eastAsia="en-IN"/>
        </w:rPr>
        <w:t>class</w:t>
      </w:r>
      <w:r w:rsidRPr="00D246A1">
        <w:rPr>
          <w:rFonts w:ascii="Tahoma" w:eastAsia="Times New Roman" w:hAnsi="Tahoma" w:cs="Tahoma"/>
          <w:color w:val="303030"/>
          <w:sz w:val="27"/>
          <w:szCs w:val="27"/>
          <w:lang w:val="en-IN" w:eastAsia="en-IN"/>
        </w:rPr>
        <w:t> B : A</w:t>
      </w:r>
      <w:r w:rsidRPr="00D246A1">
        <w:rPr>
          <w:rFonts w:ascii="Tahoma" w:eastAsia="Times New Roman" w:hAnsi="Tahoma" w:cs="Tahoma"/>
          <w:color w:val="303030"/>
          <w:sz w:val="27"/>
          <w:szCs w:val="27"/>
          <w:lang w:val="en-IN" w:eastAsia="en-IN"/>
        </w:rPr>
        <w:br/>
        <w:t>{</w:t>
      </w:r>
      <w:r w:rsidRPr="00D246A1">
        <w:rPr>
          <w:rFonts w:ascii="Tahoma" w:eastAsia="Times New Roman" w:hAnsi="Tahoma" w:cs="Tahoma"/>
          <w:color w:val="303030"/>
          <w:sz w:val="27"/>
          <w:szCs w:val="27"/>
          <w:lang w:val="en-IN" w:eastAsia="en-IN"/>
        </w:rPr>
        <w:br/>
      </w:r>
      <w:r w:rsidRPr="00D246A1">
        <w:rPr>
          <w:rFonts w:ascii="Tahoma" w:eastAsia="Times New Roman" w:hAnsi="Tahoma" w:cs="Tahoma"/>
          <w:color w:val="0000FF"/>
          <w:sz w:val="27"/>
          <w:szCs w:val="27"/>
          <w:bdr w:val="none" w:sz="0" w:space="0" w:color="auto" w:frame="1"/>
          <w:lang w:val="en-IN" w:eastAsia="en-IN"/>
        </w:rPr>
        <w:t>public</w:t>
      </w:r>
      <w:r w:rsidRPr="00D246A1">
        <w:rPr>
          <w:rFonts w:ascii="Tahoma" w:eastAsia="Times New Roman" w:hAnsi="Tahoma" w:cs="Tahoma"/>
          <w:color w:val="303030"/>
          <w:sz w:val="27"/>
          <w:szCs w:val="27"/>
          <w:lang w:val="en-IN" w:eastAsia="en-IN"/>
        </w:rPr>
        <w:t> </w:t>
      </w:r>
      <w:r w:rsidRPr="00D246A1">
        <w:rPr>
          <w:rFonts w:ascii="Tahoma" w:eastAsia="Times New Roman" w:hAnsi="Tahoma" w:cs="Tahoma"/>
          <w:color w:val="0000FF"/>
          <w:sz w:val="27"/>
          <w:szCs w:val="27"/>
          <w:bdr w:val="none" w:sz="0" w:space="0" w:color="auto" w:frame="1"/>
          <w:lang w:val="en-IN" w:eastAsia="en-IN"/>
        </w:rPr>
        <w:t>new</w:t>
      </w:r>
      <w:r w:rsidRPr="00D246A1">
        <w:rPr>
          <w:rFonts w:ascii="Tahoma" w:eastAsia="Times New Roman" w:hAnsi="Tahoma" w:cs="Tahoma"/>
          <w:color w:val="303030"/>
          <w:sz w:val="27"/>
          <w:szCs w:val="27"/>
          <w:lang w:val="en-IN" w:eastAsia="en-IN"/>
        </w:rPr>
        <w:t> </w:t>
      </w:r>
      <w:r w:rsidRPr="00D246A1">
        <w:rPr>
          <w:rFonts w:ascii="Tahoma" w:eastAsia="Times New Roman" w:hAnsi="Tahoma" w:cs="Tahoma"/>
          <w:color w:val="0000FF"/>
          <w:sz w:val="27"/>
          <w:szCs w:val="27"/>
          <w:bdr w:val="none" w:sz="0" w:space="0" w:color="auto" w:frame="1"/>
          <w:lang w:val="en-IN" w:eastAsia="en-IN"/>
        </w:rPr>
        <w:t>void</w:t>
      </w:r>
      <w:r w:rsidRPr="00D246A1">
        <w:rPr>
          <w:rFonts w:ascii="Tahoma" w:eastAsia="Times New Roman" w:hAnsi="Tahoma" w:cs="Tahoma"/>
          <w:color w:val="303030"/>
          <w:sz w:val="27"/>
          <w:szCs w:val="27"/>
          <w:lang w:val="en-IN" w:eastAsia="en-IN"/>
        </w:rPr>
        <w:t> X()</w:t>
      </w:r>
      <w:r w:rsidRPr="00D246A1">
        <w:rPr>
          <w:rFonts w:ascii="Tahoma" w:eastAsia="Times New Roman" w:hAnsi="Tahoma" w:cs="Tahoma"/>
          <w:color w:val="303030"/>
          <w:sz w:val="27"/>
          <w:szCs w:val="27"/>
          <w:lang w:val="en-IN" w:eastAsia="en-IN"/>
        </w:rPr>
        <w:br/>
        <w:t>{</w:t>
      </w:r>
      <w:r w:rsidRPr="00D246A1">
        <w:rPr>
          <w:rFonts w:ascii="Tahoma" w:eastAsia="Times New Roman" w:hAnsi="Tahoma" w:cs="Tahoma"/>
          <w:color w:val="303030"/>
          <w:sz w:val="27"/>
          <w:szCs w:val="27"/>
          <w:lang w:val="en-IN" w:eastAsia="en-IN"/>
        </w:rPr>
        <w:br/>
        <w:t>}</w:t>
      </w:r>
      <w:r w:rsidRPr="00D246A1">
        <w:rPr>
          <w:rFonts w:ascii="Tahoma" w:eastAsia="Times New Roman" w:hAnsi="Tahoma" w:cs="Tahoma"/>
          <w:color w:val="303030"/>
          <w:sz w:val="27"/>
          <w:szCs w:val="27"/>
          <w:lang w:val="en-IN" w:eastAsia="en-IN"/>
        </w:rPr>
        <w:br/>
        <w:t>}</w:t>
      </w:r>
    </w:p>
    <w:p w14:paraId="5FFB4169" w14:textId="77777777" w:rsidR="00D246A1" w:rsidRPr="00D246A1" w:rsidRDefault="00D246A1" w:rsidP="00D246A1">
      <w:pPr>
        <w:shd w:val="clear" w:color="auto" w:fill="FFFFFF"/>
        <w:spacing w:beforeAutospacing="1"/>
        <w:rPr>
          <w:rFonts w:ascii="Tahoma" w:eastAsia="Times New Roman" w:hAnsi="Tahoma" w:cs="Tahoma"/>
          <w:color w:val="303030"/>
          <w:sz w:val="27"/>
          <w:szCs w:val="27"/>
          <w:lang w:val="en-IN" w:eastAsia="en-IN"/>
        </w:rPr>
      </w:pPr>
      <w:r w:rsidRPr="00D246A1">
        <w:rPr>
          <w:rFonts w:ascii="Tahoma" w:eastAsia="Times New Roman" w:hAnsi="Tahoma" w:cs="Tahoma"/>
          <w:color w:val="0000FF"/>
          <w:sz w:val="27"/>
          <w:szCs w:val="27"/>
          <w:bdr w:val="none" w:sz="0" w:space="0" w:color="auto" w:frame="1"/>
          <w:lang w:val="en-IN" w:eastAsia="en-IN"/>
        </w:rPr>
        <w:t>internal</w:t>
      </w:r>
      <w:r w:rsidRPr="00D246A1">
        <w:rPr>
          <w:rFonts w:ascii="Tahoma" w:eastAsia="Times New Roman" w:hAnsi="Tahoma" w:cs="Tahoma"/>
          <w:color w:val="303030"/>
          <w:sz w:val="27"/>
          <w:szCs w:val="27"/>
          <w:lang w:val="en-IN" w:eastAsia="en-IN"/>
        </w:rPr>
        <w:t> </w:t>
      </w:r>
      <w:r w:rsidRPr="00D246A1">
        <w:rPr>
          <w:rFonts w:ascii="Tahoma" w:eastAsia="Times New Roman" w:hAnsi="Tahoma" w:cs="Tahoma"/>
          <w:color w:val="0000FF"/>
          <w:sz w:val="27"/>
          <w:szCs w:val="27"/>
          <w:bdr w:val="none" w:sz="0" w:space="0" w:color="auto" w:frame="1"/>
          <w:lang w:val="en-IN" w:eastAsia="en-IN"/>
        </w:rPr>
        <w:t>class</w:t>
      </w:r>
      <w:r w:rsidRPr="00D246A1">
        <w:rPr>
          <w:rFonts w:ascii="Tahoma" w:eastAsia="Times New Roman" w:hAnsi="Tahoma" w:cs="Tahoma"/>
          <w:color w:val="303030"/>
          <w:sz w:val="27"/>
          <w:szCs w:val="27"/>
          <w:lang w:val="en-IN" w:eastAsia="en-IN"/>
        </w:rPr>
        <w:t> C : B</w:t>
      </w:r>
      <w:r w:rsidRPr="00D246A1">
        <w:rPr>
          <w:rFonts w:ascii="Tahoma" w:eastAsia="Times New Roman" w:hAnsi="Tahoma" w:cs="Tahoma"/>
          <w:color w:val="303030"/>
          <w:sz w:val="27"/>
          <w:szCs w:val="27"/>
          <w:lang w:val="en-IN" w:eastAsia="en-IN"/>
        </w:rPr>
        <w:br/>
        <w:t>{</w:t>
      </w:r>
      <w:r w:rsidRPr="00D246A1">
        <w:rPr>
          <w:rFonts w:ascii="Tahoma" w:eastAsia="Times New Roman" w:hAnsi="Tahoma" w:cs="Tahoma"/>
          <w:color w:val="303030"/>
          <w:sz w:val="27"/>
          <w:szCs w:val="27"/>
          <w:lang w:val="en-IN" w:eastAsia="en-IN"/>
        </w:rPr>
        <w:br/>
      </w:r>
      <w:r w:rsidRPr="00D246A1">
        <w:rPr>
          <w:rFonts w:ascii="Tahoma" w:eastAsia="Times New Roman" w:hAnsi="Tahoma" w:cs="Tahoma"/>
          <w:color w:val="0000FF"/>
          <w:sz w:val="27"/>
          <w:szCs w:val="27"/>
          <w:bdr w:val="none" w:sz="0" w:space="0" w:color="auto" w:frame="1"/>
          <w:lang w:val="en-IN" w:eastAsia="en-IN"/>
        </w:rPr>
        <w:t>public</w:t>
      </w:r>
      <w:r w:rsidRPr="00D246A1">
        <w:rPr>
          <w:rFonts w:ascii="Tahoma" w:eastAsia="Times New Roman" w:hAnsi="Tahoma" w:cs="Tahoma"/>
          <w:color w:val="303030"/>
          <w:sz w:val="27"/>
          <w:szCs w:val="27"/>
          <w:lang w:val="en-IN" w:eastAsia="en-IN"/>
        </w:rPr>
        <w:t> </w:t>
      </w:r>
      <w:r w:rsidRPr="00D246A1">
        <w:rPr>
          <w:rFonts w:ascii="Tahoma" w:eastAsia="Times New Roman" w:hAnsi="Tahoma" w:cs="Tahoma"/>
          <w:color w:val="0000FF"/>
          <w:sz w:val="27"/>
          <w:szCs w:val="27"/>
          <w:bdr w:val="none" w:sz="0" w:space="0" w:color="auto" w:frame="1"/>
          <w:lang w:val="en-IN" w:eastAsia="en-IN"/>
        </w:rPr>
        <w:t>override</w:t>
      </w:r>
      <w:r w:rsidRPr="00D246A1">
        <w:rPr>
          <w:rFonts w:ascii="Tahoma" w:eastAsia="Times New Roman" w:hAnsi="Tahoma" w:cs="Tahoma"/>
          <w:color w:val="303030"/>
          <w:sz w:val="27"/>
          <w:szCs w:val="27"/>
          <w:lang w:val="en-IN" w:eastAsia="en-IN"/>
        </w:rPr>
        <w:t> </w:t>
      </w:r>
      <w:r w:rsidRPr="00D246A1">
        <w:rPr>
          <w:rFonts w:ascii="Tahoma" w:eastAsia="Times New Roman" w:hAnsi="Tahoma" w:cs="Tahoma"/>
          <w:color w:val="0000FF"/>
          <w:sz w:val="27"/>
          <w:szCs w:val="27"/>
          <w:bdr w:val="none" w:sz="0" w:space="0" w:color="auto" w:frame="1"/>
          <w:lang w:val="en-IN" w:eastAsia="en-IN"/>
        </w:rPr>
        <w:t>void</w:t>
      </w:r>
      <w:r w:rsidRPr="00D246A1">
        <w:rPr>
          <w:rFonts w:ascii="Tahoma" w:eastAsia="Times New Roman" w:hAnsi="Tahoma" w:cs="Tahoma"/>
          <w:color w:val="303030"/>
          <w:sz w:val="27"/>
          <w:szCs w:val="27"/>
          <w:lang w:val="en-IN" w:eastAsia="en-IN"/>
        </w:rPr>
        <w:t> X()</w:t>
      </w:r>
      <w:r w:rsidRPr="00D246A1">
        <w:rPr>
          <w:rFonts w:ascii="Tahoma" w:eastAsia="Times New Roman" w:hAnsi="Tahoma" w:cs="Tahoma"/>
          <w:color w:val="303030"/>
          <w:sz w:val="27"/>
          <w:szCs w:val="27"/>
          <w:lang w:val="en-IN" w:eastAsia="en-IN"/>
        </w:rPr>
        <w:br/>
        <w:t>{</w:t>
      </w:r>
      <w:r w:rsidRPr="00D246A1">
        <w:rPr>
          <w:rFonts w:ascii="Tahoma" w:eastAsia="Times New Roman" w:hAnsi="Tahoma" w:cs="Tahoma"/>
          <w:color w:val="303030"/>
          <w:sz w:val="27"/>
          <w:szCs w:val="27"/>
          <w:lang w:val="en-IN" w:eastAsia="en-IN"/>
        </w:rPr>
        <w:br/>
        <w:t>}</w:t>
      </w:r>
      <w:r w:rsidRPr="00D246A1">
        <w:rPr>
          <w:rFonts w:ascii="Tahoma" w:eastAsia="Times New Roman" w:hAnsi="Tahoma" w:cs="Tahoma"/>
          <w:color w:val="303030"/>
          <w:sz w:val="27"/>
          <w:szCs w:val="27"/>
          <w:lang w:val="en-IN" w:eastAsia="en-IN"/>
        </w:rPr>
        <w:br/>
        <w:t>}</w:t>
      </w:r>
    </w:p>
    <w:p w14:paraId="45093D79" w14:textId="77777777" w:rsidR="00D246A1" w:rsidRPr="00D246A1" w:rsidRDefault="00D246A1" w:rsidP="00D246A1">
      <w:pPr>
        <w:shd w:val="clear" w:color="auto" w:fill="FFFFFF"/>
        <w:rPr>
          <w:rFonts w:ascii="Segoe UI" w:eastAsia="Times New Roman" w:hAnsi="Segoe UI" w:cs="Segoe UI"/>
          <w:color w:val="111111"/>
          <w:sz w:val="21"/>
          <w:szCs w:val="21"/>
          <w:lang w:val="en-IN" w:eastAsia="en-IN"/>
        </w:rPr>
      </w:pPr>
      <w:r w:rsidRPr="00D246A1">
        <w:rPr>
          <w:rFonts w:ascii="Segoe UI" w:eastAsia="Times New Roman" w:hAnsi="Segoe UI" w:cs="Segoe UI"/>
          <w:color w:val="111111"/>
          <w:sz w:val="21"/>
          <w:szCs w:val="21"/>
          <w:lang w:val="en-IN" w:eastAsia="en-IN"/>
        </w:rPr>
        <w:t>In the above example, the code is very much self explanatory, the output which we’ll get is:</w:t>
      </w:r>
    </w:p>
    <w:p w14:paraId="0E882D1E" w14:textId="7470BA66" w:rsidR="00D246A1" w:rsidRPr="00D246A1" w:rsidRDefault="00D246A1" w:rsidP="00D246A1">
      <w:pPr>
        <w:shd w:val="clear" w:color="auto" w:fill="FFFFFF"/>
        <w:rPr>
          <w:rFonts w:ascii="Segoe UI" w:eastAsia="Times New Roman" w:hAnsi="Segoe UI" w:cs="Segoe UI"/>
          <w:color w:val="005782"/>
          <w:sz w:val="17"/>
          <w:szCs w:val="17"/>
          <w:lang w:val="en-IN" w:eastAsia="en-IN"/>
        </w:rPr>
      </w:pPr>
      <w:r w:rsidRPr="00D246A1">
        <w:rPr>
          <w:rFonts w:ascii="Segoe UI" w:eastAsia="Times New Roman" w:hAnsi="Segoe UI" w:cs="Segoe UI"/>
          <w:noProof/>
          <w:color w:val="005782"/>
          <w:sz w:val="17"/>
          <w:szCs w:val="17"/>
          <w:lang w:val="en-IN" w:eastAsia="en-IN"/>
        </w:rPr>
        <w:drawing>
          <wp:inline distT="0" distB="0" distL="0" distR="0" wp14:anchorId="28D61244" wp14:editId="6AB31D1C">
            <wp:extent cx="85725" cy="85725"/>
            <wp:effectExtent l="0" t="0" r="9525" b="9525"/>
            <wp:docPr id="12" name="Picture 1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246A1">
        <w:rPr>
          <w:rFonts w:ascii="Segoe UI" w:eastAsia="Times New Roman" w:hAnsi="Segoe UI" w:cs="Segoe UI"/>
          <w:color w:val="005782"/>
          <w:sz w:val="17"/>
          <w:szCs w:val="17"/>
          <w:bdr w:val="none" w:sz="0" w:space="0" w:color="auto" w:frame="1"/>
          <w:lang w:val="en-IN" w:eastAsia="en-IN"/>
        </w:rPr>
        <w:t> Collapse | </w:t>
      </w:r>
      <w:hyperlink r:id="rId59" w:history="1">
        <w:r w:rsidRPr="00D246A1">
          <w:rPr>
            <w:rFonts w:ascii="Segoe UI" w:eastAsia="Times New Roman" w:hAnsi="Segoe UI" w:cs="Segoe UI"/>
            <w:color w:val="800080"/>
            <w:sz w:val="17"/>
            <w:szCs w:val="17"/>
            <w:u w:val="single"/>
            <w:bdr w:val="none" w:sz="0" w:space="0" w:color="auto" w:frame="1"/>
            <w:lang w:val="en-IN" w:eastAsia="en-IN"/>
          </w:rPr>
          <w:t>Copy Code</w:t>
        </w:r>
      </w:hyperlink>
    </w:p>
    <w:p w14:paraId="1937896E"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 xml:space="preserve">Error: 'InheritanceAndPolymorphism.C.X()': cannot override inherited member </w:t>
      </w:r>
    </w:p>
    <w:p w14:paraId="029FF6EA" w14:textId="77777777" w:rsidR="00D246A1" w:rsidRPr="00D246A1" w:rsidRDefault="00D246A1" w:rsidP="00D246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246A1">
        <w:rPr>
          <w:rFonts w:ascii="Consolas" w:eastAsia="Times New Roman" w:hAnsi="Consolas" w:cs="Courier New"/>
          <w:color w:val="303030"/>
          <w:sz w:val="18"/>
          <w:szCs w:val="18"/>
          <w:lang w:val="en-IN" w:eastAsia="en-IN"/>
        </w:rPr>
        <w:t>'InheritanceAndPolymorphism.B.X()' because it is not marked virtual, abstract, or override</w:t>
      </w:r>
    </w:p>
    <w:p w14:paraId="4DD01A17" w14:textId="77777777" w:rsidR="00D246A1" w:rsidRPr="00D246A1" w:rsidRDefault="00D246A1" w:rsidP="00D246A1">
      <w:pPr>
        <w:shd w:val="clear" w:color="auto" w:fill="FFFFFF"/>
        <w:rPr>
          <w:rFonts w:ascii="Segoe UI" w:eastAsia="Times New Roman" w:hAnsi="Segoe UI" w:cs="Segoe UI"/>
          <w:color w:val="111111"/>
          <w:sz w:val="21"/>
          <w:szCs w:val="21"/>
          <w:lang w:val="en-IN" w:eastAsia="en-IN"/>
        </w:rPr>
      </w:pPr>
      <w:r w:rsidRPr="00D246A1">
        <w:rPr>
          <w:rFonts w:ascii="Segoe UI" w:eastAsia="Times New Roman" w:hAnsi="Segoe UI" w:cs="Segoe UI"/>
          <w:color w:val="111111"/>
          <w:sz w:val="21"/>
          <w:szCs w:val="21"/>
          <w:lang w:val="en-IN" w:eastAsia="en-IN"/>
        </w:rPr>
        <w:t>Strange! We got an error as the method </w:t>
      </w:r>
      <w:r w:rsidRPr="00D246A1">
        <w:rPr>
          <w:rFonts w:ascii="Consolas" w:eastAsia="Times New Roman" w:hAnsi="Consolas" w:cs="Courier New"/>
          <w:color w:val="990000"/>
          <w:bdr w:val="none" w:sz="0" w:space="0" w:color="auto" w:frame="1"/>
          <w:lang w:val="en-IN" w:eastAsia="en-IN"/>
        </w:rPr>
        <w:t>X() </w:t>
      </w:r>
      <w:r w:rsidRPr="00D246A1">
        <w:rPr>
          <w:rFonts w:ascii="Segoe UI" w:eastAsia="Times New Roman" w:hAnsi="Segoe UI" w:cs="Segoe UI"/>
          <w:color w:val="111111"/>
          <w:sz w:val="21"/>
          <w:szCs w:val="21"/>
          <w:lang w:val="en-IN" w:eastAsia="en-IN"/>
        </w:rPr>
        <w:t>in class </w:t>
      </w:r>
      <w:r w:rsidRPr="00D246A1">
        <w:rPr>
          <w:rFonts w:ascii="Consolas" w:eastAsia="Times New Roman" w:hAnsi="Consolas" w:cs="Courier New"/>
          <w:color w:val="990000"/>
          <w:bdr w:val="none" w:sz="0" w:space="0" w:color="auto" w:frame="1"/>
          <w:lang w:val="en-IN" w:eastAsia="en-IN"/>
        </w:rPr>
        <w:t>B </w:t>
      </w:r>
      <w:r w:rsidRPr="00D246A1">
        <w:rPr>
          <w:rFonts w:ascii="Segoe UI" w:eastAsia="Times New Roman" w:hAnsi="Segoe UI" w:cs="Segoe UI"/>
          <w:color w:val="111111"/>
          <w:sz w:val="21"/>
          <w:szCs w:val="21"/>
          <w:lang w:val="en-IN" w:eastAsia="en-IN"/>
        </w:rPr>
        <w:t>is marked </w:t>
      </w:r>
      <w:r w:rsidRPr="00D246A1">
        <w:rPr>
          <w:rFonts w:ascii="Consolas" w:eastAsia="Times New Roman" w:hAnsi="Consolas" w:cs="Courier New"/>
          <w:color w:val="990000"/>
          <w:bdr w:val="none" w:sz="0" w:space="0" w:color="auto" w:frame="1"/>
          <w:lang w:val="en-IN" w:eastAsia="en-IN"/>
        </w:rPr>
        <w:t>new</w:t>
      </w:r>
      <w:r w:rsidRPr="00D246A1">
        <w:rPr>
          <w:rFonts w:ascii="Segoe UI" w:eastAsia="Times New Roman" w:hAnsi="Segoe UI" w:cs="Segoe UI"/>
          <w:color w:val="111111"/>
          <w:sz w:val="21"/>
          <w:szCs w:val="21"/>
          <w:lang w:val="en-IN" w:eastAsia="en-IN"/>
        </w:rPr>
        <w:t>. That means it hides the </w:t>
      </w:r>
      <w:r w:rsidRPr="00D246A1">
        <w:rPr>
          <w:rFonts w:ascii="Consolas" w:eastAsia="Times New Roman" w:hAnsi="Consolas" w:cs="Courier New"/>
          <w:color w:val="990000"/>
          <w:bdr w:val="none" w:sz="0" w:space="0" w:color="auto" w:frame="1"/>
          <w:lang w:val="en-IN" w:eastAsia="en-IN"/>
        </w:rPr>
        <w:t>X() </w:t>
      </w:r>
      <w:r w:rsidRPr="00D246A1">
        <w:rPr>
          <w:rFonts w:ascii="Segoe UI" w:eastAsia="Times New Roman" w:hAnsi="Segoe UI" w:cs="Segoe UI"/>
          <w:color w:val="111111"/>
          <w:sz w:val="21"/>
          <w:szCs w:val="21"/>
          <w:lang w:val="en-IN" w:eastAsia="en-IN"/>
        </w:rPr>
        <w:t>of class </w:t>
      </w:r>
      <w:r w:rsidRPr="00D246A1">
        <w:rPr>
          <w:rFonts w:ascii="Consolas" w:eastAsia="Times New Roman" w:hAnsi="Consolas" w:cs="Courier New"/>
          <w:color w:val="990000"/>
          <w:bdr w:val="none" w:sz="0" w:space="0" w:color="auto" w:frame="1"/>
          <w:lang w:val="en-IN" w:eastAsia="en-IN"/>
        </w:rPr>
        <w:t>A</w:t>
      </w:r>
      <w:r w:rsidRPr="00D246A1">
        <w:rPr>
          <w:rFonts w:ascii="Segoe UI" w:eastAsia="Times New Roman" w:hAnsi="Segoe UI" w:cs="Segoe UI"/>
          <w:color w:val="111111"/>
          <w:sz w:val="21"/>
          <w:szCs w:val="21"/>
          <w:lang w:val="en-IN" w:eastAsia="en-IN"/>
        </w:rPr>
        <w:t>. If we talk about class </w:t>
      </w:r>
      <w:r w:rsidRPr="00D246A1">
        <w:rPr>
          <w:rFonts w:ascii="Consolas" w:eastAsia="Times New Roman" w:hAnsi="Consolas" w:cs="Courier New"/>
          <w:color w:val="990000"/>
          <w:bdr w:val="none" w:sz="0" w:space="0" w:color="auto" w:frame="1"/>
          <w:lang w:val="en-IN" w:eastAsia="en-IN"/>
        </w:rPr>
        <w:t>C</w:t>
      </w:r>
      <w:r w:rsidRPr="00D246A1">
        <w:rPr>
          <w:rFonts w:ascii="Segoe UI" w:eastAsia="Times New Roman" w:hAnsi="Segoe UI" w:cs="Segoe UI"/>
          <w:color w:val="111111"/>
          <w:sz w:val="21"/>
          <w:szCs w:val="21"/>
          <w:lang w:val="en-IN" w:eastAsia="en-IN"/>
        </w:rPr>
        <w:t>, </w:t>
      </w:r>
      <w:r w:rsidRPr="00D246A1">
        <w:rPr>
          <w:rFonts w:ascii="Consolas" w:eastAsia="Times New Roman" w:hAnsi="Consolas" w:cs="Courier New"/>
          <w:color w:val="990000"/>
          <w:bdr w:val="none" w:sz="0" w:space="0" w:color="auto" w:frame="1"/>
          <w:lang w:val="en-IN" w:eastAsia="en-IN"/>
        </w:rPr>
        <w:t>B </w:t>
      </w:r>
      <w:r w:rsidRPr="00D246A1">
        <w:rPr>
          <w:rFonts w:ascii="Segoe UI" w:eastAsia="Times New Roman" w:hAnsi="Segoe UI" w:cs="Segoe UI"/>
          <w:color w:val="111111"/>
          <w:sz w:val="21"/>
          <w:szCs w:val="21"/>
          <w:lang w:val="en-IN" w:eastAsia="en-IN"/>
        </w:rPr>
        <w:t>does not supply a method named </w:t>
      </w:r>
      <w:r w:rsidRPr="00D246A1">
        <w:rPr>
          <w:rFonts w:ascii="Consolas" w:eastAsia="Times New Roman" w:hAnsi="Consolas" w:cs="Courier New"/>
          <w:color w:val="990000"/>
          <w:bdr w:val="none" w:sz="0" w:space="0" w:color="auto" w:frame="1"/>
          <w:lang w:val="en-IN" w:eastAsia="en-IN"/>
        </w:rPr>
        <w:t>X</w:t>
      </w:r>
      <w:r w:rsidRPr="00D246A1">
        <w:rPr>
          <w:rFonts w:ascii="Segoe UI" w:eastAsia="Times New Roman" w:hAnsi="Segoe UI" w:cs="Segoe UI"/>
          <w:color w:val="111111"/>
          <w:sz w:val="21"/>
          <w:szCs w:val="21"/>
          <w:lang w:val="en-IN" w:eastAsia="en-IN"/>
        </w:rPr>
        <w:t>. The method </w:t>
      </w:r>
      <w:r w:rsidRPr="00D246A1">
        <w:rPr>
          <w:rFonts w:ascii="Consolas" w:eastAsia="Times New Roman" w:hAnsi="Consolas" w:cs="Courier New"/>
          <w:color w:val="990000"/>
          <w:bdr w:val="none" w:sz="0" w:space="0" w:color="auto" w:frame="1"/>
          <w:lang w:val="en-IN" w:eastAsia="en-IN"/>
        </w:rPr>
        <w:t>X</w:t>
      </w:r>
      <w:r w:rsidRPr="00D246A1">
        <w:rPr>
          <w:rFonts w:ascii="Segoe UI" w:eastAsia="Times New Roman" w:hAnsi="Segoe UI" w:cs="Segoe UI"/>
          <w:color w:val="111111"/>
          <w:sz w:val="21"/>
          <w:szCs w:val="21"/>
          <w:lang w:val="en-IN" w:eastAsia="en-IN"/>
        </w:rPr>
        <w:t> defined in class </w:t>
      </w:r>
      <w:r w:rsidRPr="00D246A1">
        <w:rPr>
          <w:rFonts w:ascii="Consolas" w:eastAsia="Times New Roman" w:hAnsi="Consolas" w:cs="Courier New"/>
          <w:color w:val="990000"/>
          <w:bdr w:val="none" w:sz="0" w:space="0" w:color="auto" w:frame="1"/>
          <w:lang w:val="en-IN" w:eastAsia="en-IN"/>
        </w:rPr>
        <w:t>B</w:t>
      </w:r>
      <w:r w:rsidRPr="00D246A1">
        <w:rPr>
          <w:rFonts w:ascii="Segoe UI" w:eastAsia="Times New Roman" w:hAnsi="Segoe UI" w:cs="Segoe UI"/>
          <w:color w:val="111111"/>
          <w:sz w:val="21"/>
          <w:szCs w:val="21"/>
          <w:lang w:val="en-IN" w:eastAsia="en-IN"/>
        </w:rPr>
        <w:t> has nothing to do with the method </w:t>
      </w:r>
      <w:r w:rsidRPr="00D246A1">
        <w:rPr>
          <w:rFonts w:ascii="Consolas" w:eastAsia="Times New Roman" w:hAnsi="Consolas" w:cs="Courier New"/>
          <w:color w:val="990000"/>
          <w:bdr w:val="none" w:sz="0" w:space="0" w:color="auto" w:frame="1"/>
          <w:lang w:val="en-IN" w:eastAsia="en-IN"/>
        </w:rPr>
        <w:t>X </w:t>
      </w:r>
      <w:r w:rsidRPr="00D246A1">
        <w:rPr>
          <w:rFonts w:ascii="Segoe UI" w:eastAsia="Times New Roman" w:hAnsi="Segoe UI" w:cs="Segoe UI"/>
          <w:color w:val="111111"/>
          <w:sz w:val="21"/>
          <w:szCs w:val="21"/>
          <w:lang w:val="en-IN" w:eastAsia="en-IN"/>
        </w:rPr>
        <w:t>defined in class </w:t>
      </w:r>
      <w:r w:rsidRPr="00D246A1">
        <w:rPr>
          <w:rFonts w:ascii="Consolas" w:eastAsia="Times New Roman" w:hAnsi="Consolas" w:cs="Courier New"/>
          <w:color w:val="990000"/>
          <w:bdr w:val="none" w:sz="0" w:space="0" w:color="auto" w:frame="1"/>
          <w:lang w:val="en-IN" w:eastAsia="en-IN"/>
        </w:rPr>
        <w:t>A</w:t>
      </w:r>
      <w:r w:rsidRPr="00D246A1">
        <w:rPr>
          <w:rFonts w:ascii="Segoe UI" w:eastAsia="Times New Roman" w:hAnsi="Segoe UI" w:cs="Segoe UI"/>
          <w:color w:val="111111"/>
          <w:sz w:val="21"/>
          <w:szCs w:val="21"/>
          <w:lang w:val="en-IN" w:eastAsia="en-IN"/>
        </w:rPr>
        <w:t>. This means that the method </w:t>
      </w:r>
      <w:r w:rsidRPr="00D246A1">
        <w:rPr>
          <w:rFonts w:ascii="Consolas" w:eastAsia="Times New Roman" w:hAnsi="Consolas" w:cs="Courier New"/>
          <w:color w:val="990000"/>
          <w:bdr w:val="none" w:sz="0" w:space="0" w:color="auto" w:frame="1"/>
          <w:lang w:val="en-IN" w:eastAsia="en-IN"/>
        </w:rPr>
        <w:t>X </w:t>
      </w:r>
      <w:r w:rsidRPr="00D246A1">
        <w:rPr>
          <w:rFonts w:ascii="Segoe UI" w:eastAsia="Times New Roman" w:hAnsi="Segoe UI" w:cs="Segoe UI"/>
          <w:color w:val="111111"/>
          <w:sz w:val="21"/>
          <w:szCs w:val="21"/>
          <w:lang w:val="en-IN" w:eastAsia="en-IN"/>
        </w:rPr>
        <w:t>of class </w:t>
      </w:r>
      <w:r w:rsidRPr="00D246A1">
        <w:rPr>
          <w:rFonts w:ascii="Consolas" w:eastAsia="Times New Roman" w:hAnsi="Consolas" w:cs="Courier New"/>
          <w:color w:val="990000"/>
          <w:bdr w:val="none" w:sz="0" w:space="0" w:color="auto" w:frame="1"/>
          <w:lang w:val="en-IN" w:eastAsia="en-IN"/>
        </w:rPr>
        <w:t>B </w:t>
      </w:r>
      <w:r w:rsidRPr="00D246A1">
        <w:rPr>
          <w:rFonts w:ascii="Segoe UI" w:eastAsia="Times New Roman" w:hAnsi="Segoe UI" w:cs="Segoe UI"/>
          <w:color w:val="111111"/>
          <w:sz w:val="21"/>
          <w:szCs w:val="21"/>
          <w:lang w:val="en-IN" w:eastAsia="en-IN"/>
        </w:rPr>
        <w:t>does not inherit the </w:t>
      </w:r>
      <w:r w:rsidRPr="00D246A1">
        <w:rPr>
          <w:rFonts w:ascii="Consolas" w:eastAsia="Times New Roman" w:hAnsi="Consolas" w:cs="Courier New"/>
          <w:color w:val="990000"/>
          <w:bdr w:val="none" w:sz="0" w:space="0" w:color="auto" w:frame="1"/>
          <w:lang w:val="en-IN" w:eastAsia="en-IN"/>
        </w:rPr>
        <w:t>virtual </w:t>
      </w:r>
      <w:r w:rsidRPr="00D246A1">
        <w:rPr>
          <w:rFonts w:ascii="Segoe UI" w:eastAsia="Times New Roman" w:hAnsi="Segoe UI" w:cs="Segoe UI"/>
          <w:color w:val="111111"/>
          <w:sz w:val="21"/>
          <w:szCs w:val="21"/>
          <w:lang w:val="en-IN" w:eastAsia="en-IN"/>
        </w:rPr>
        <w:t>modifier from the method </w:t>
      </w:r>
      <w:r w:rsidRPr="00D246A1">
        <w:rPr>
          <w:rFonts w:ascii="Consolas" w:eastAsia="Times New Roman" w:hAnsi="Consolas" w:cs="Courier New"/>
          <w:color w:val="990000"/>
          <w:bdr w:val="none" w:sz="0" w:space="0" w:color="auto" w:frame="1"/>
          <w:lang w:val="en-IN" w:eastAsia="en-IN"/>
        </w:rPr>
        <w:t>X() </w:t>
      </w:r>
      <w:r w:rsidRPr="00D246A1">
        <w:rPr>
          <w:rFonts w:ascii="Segoe UI" w:eastAsia="Times New Roman" w:hAnsi="Segoe UI" w:cs="Segoe UI"/>
          <w:color w:val="111111"/>
          <w:sz w:val="21"/>
          <w:szCs w:val="21"/>
          <w:lang w:val="en-IN" w:eastAsia="en-IN"/>
        </w:rPr>
        <w:t>of class </w:t>
      </w:r>
      <w:r w:rsidRPr="00D246A1">
        <w:rPr>
          <w:rFonts w:ascii="Consolas" w:eastAsia="Times New Roman" w:hAnsi="Consolas" w:cs="Courier New"/>
          <w:color w:val="990000"/>
          <w:bdr w:val="none" w:sz="0" w:space="0" w:color="auto" w:frame="1"/>
          <w:lang w:val="en-IN" w:eastAsia="en-IN"/>
        </w:rPr>
        <w:t>A</w:t>
      </w:r>
      <w:r w:rsidRPr="00D246A1">
        <w:rPr>
          <w:rFonts w:ascii="Segoe UI" w:eastAsia="Times New Roman" w:hAnsi="Segoe UI" w:cs="Segoe UI"/>
          <w:color w:val="111111"/>
          <w:sz w:val="21"/>
          <w:szCs w:val="21"/>
          <w:lang w:val="en-IN" w:eastAsia="en-IN"/>
        </w:rPr>
        <w:t>. This is what the compiler complained about. As the method </w:t>
      </w:r>
      <w:r w:rsidRPr="00D246A1">
        <w:rPr>
          <w:rFonts w:ascii="Consolas" w:eastAsia="Times New Roman" w:hAnsi="Consolas" w:cs="Courier New"/>
          <w:color w:val="990000"/>
          <w:bdr w:val="none" w:sz="0" w:space="0" w:color="auto" w:frame="1"/>
          <w:lang w:val="en-IN" w:eastAsia="en-IN"/>
        </w:rPr>
        <w:t>X</w:t>
      </w:r>
      <w:r w:rsidRPr="00D246A1">
        <w:rPr>
          <w:rFonts w:ascii="Segoe UI" w:eastAsia="Times New Roman" w:hAnsi="Segoe UI" w:cs="Segoe UI"/>
          <w:color w:val="111111"/>
          <w:sz w:val="21"/>
          <w:szCs w:val="21"/>
          <w:lang w:val="en-IN" w:eastAsia="en-IN"/>
        </w:rPr>
        <w:t> in </w:t>
      </w:r>
      <w:r w:rsidRPr="00D246A1">
        <w:rPr>
          <w:rFonts w:ascii="Consolas" w:eastAsia="Times New Roman" w:hAnsi="Consolas" w:cs="Courier New"/>
          <w:color w:val="990000"/>
          <w:bdr w:val="none" w:sz="0" w:space="0" w:color="auto" w:frame="1"/>
          <w:lang w:val="en-IN" w:eastAsia="en-IN"/>
        </w:rPr>
        <w:t>B</w:t>
      </w:r>
      <w:r w:rsidRPr="00D246A1">
        <w:rPr>
          <w:rFonts w:ascii="Segoe UI" w:eastAsia="Times New Roman" w:hAnsi="Segoe UI" w:cs="Segoe UI"/>
          <w:color w:val="111111"/>
          <w:sz w:val="21"/>
          <w:szCs w:val="21"/>
          <w:lang w:val="en-IN" w:eastAsia="en-IN"/>
        </w:rPr>
        <w:t> has no </w:t>
      </w:r>
      <w:r w:rsidRPr="00D246A1">
        <w:rPr>
          <w:rFonts w:ascii="Consolas" w:eastAsia="Times New Roman" w:hAnsi="Consolas" w:cs="Courier New"/>
          <w:color w:val="990000"/>
          <w:bdr w:val="none" w:sz="0" w:space="0" w:color="auto" w:frame="1"/>
          <w:lang w:val="en-IN" w:eastAsia="en-IN"/>
        </w:rPr>
        <w:t>virtual</w:t>
      </w:r>
      <w:r w:rsidRPr="00D246A1">
        <w:rPr>
          <w:rFonts w:ascii="Segoe UI" w:eastAsia="Times New Roman" w:hAnsi="Segoe UI" w:cs="Segoe UI"/>
          <w:color w:val="111111"/>
          <w:sz w:val="21"/>
          <w:szCs w:val="21"/>
          <w:lang w:val="en-IN" w:eastAsia="en-IN"/>
        </w:rPr>
        <w:t>modifier, in </w:t>
      </w:r>
      <w:r w:rsidRPr="00D246A1">
        <w:rPr>
          <w:rFonts w:ascii="Consolas" w:eastAsia="Times New Roman" w:hAnsi="Consolas" w:cs="Courier New"/>
          <w:color w:val="990000"/>
          <w:bdr w:val="none" w:sz="0" w:space="0" w:color="auto" w:frame="1"/>
          <w:lang w:val="en-IN" w:eastAsia="en-IN"/>
        </w:rPr>
        <w:t>C</w:t>
      </w:r>
      <w:r w:rsidRPr="00D246A1">
        <w:rPr>
          <w:rFonts w:ascii="Segoe UI" w:eastAsia="Times New Roman" w:hAnsi="Segoe UI" w:cs="Segoe UI"/>
          <w:color w:val="111111"/>
          <w:sz w:val="21"/>
          <w:szCs w:val="21"/>
          <w:lang w:val="en-IN" w:eastAsia="en-IN"/>
        </w:rPr>
        <w:t> we cannot use the modifier </w:t>
      </w:r>
      <w:r w:rsidRPr="00D246A1">
        <w:rPr>
          <w:rFonts w:ascii="Consolas" w:eastAsia="Times New Roman" w:hAnsi="Consolas" w:cs="Courier New"/>
          <w:color w:val="990000"/>
          <w:bdr w:val="none" w:sz="0" w:space="0" w:color="auto" w:frame="1"/>
          <w:lang w:val="en-IN" w:eastAsia="en-IN"/>
        </w:rPr>
        <w:t>override</w:t>
      </w:r>
      <w:r w:rsidRPr="00D246A1">
        <w:rPr>
          <w:rFonts w:ascii="Segoe UI" w:eastAsia="Times New Roman" w:hAnsi="Segoe UI" w:cs="Segoe UI"/>
          <w:color w:val="111111"/>
          <w:sz w:val="21"/>
          <w:szCs w:val="21"/>
          <w:lang w:val="en-IN" w:eastAsia="en-IN"/>
        </w:rPr>
        <w:t>. We can, however, use the modifier </w:t>
      </w:r>
      <w:r w:rsidRPr="00D246A1">
        <w:rPr>
          <w:rFonts w:ascii="Consolas" w:eastAsia="Times New Roman" w:hAnsi="Consolas" w:cs="Courier New"/>
          <w:color w:val="990000"/>
          <w:bdr w:val="none" w:sz="0" w:space="0" w:color="auto" w:frame="1"/>
          <w:lang w:val="en-IN" w:eastAsia="en-IN"/>
        </w:rPr>
        <w:t>new </w:t>
      </w:r>
      <w:r w:rsidRPr="00D246A1">
        <w:rPr>
          <w:rFonts w:ascii="Segoe UI" w:eastAsia="Times New Roman" w:hAnsi="Segoe UI" w:cs="Segoe UI"/>
          <w:color w:val="111111"/>
          <w:sz w:val="21"/>
          <w:szCs w:val="21"/>
          <w:lang w:val="en-IN" w:eastAsia="en-IN"/>
        </w:rPr>
        <w:t>and remove the warning?</w:t>
      </w:r>
    </w:p>
    <w:p w14:paraId="327F33A4" w14:textId="428949DA" w:rsidR="00D246A1" w:rsidRDefault="00D246A1" w:rsidP="00DD75E5">
      <w:pPr>
        <w:pStyle w:val="ListParagraph"/>
        <w:rPr>
          <w:rFonts w:ascii="Consolas" w:eastAsia="Times New Roman" w:hAnsi="Consolas" w:cs="Courier New"/>
          <w:color w:val="0000FF"/>
          <w:sz w:val="18"/>
          <w:szCs w:val="18"/>
          <w:bdr w:val="none" w:sz="0" w:space="0" w:color="auto" w:frame="1"/>
          <w:lang w:val="en-IN" w:eastAsia="en-IN"/>
        </w:rPr>
      </w:pPr>
    </w:p>
    <w:p w14:paraId="27E31114" w14:textId="4D1300C9" w:rsidR="00D246A1" w:rsidRDefault="00D246A1" w:rsidP="00DD75E5">
      <w:pPr>
        <w:pStyle w:val="ListParagraph"/>
        <w:rPr>
          <w:rFonts w:ascii="Consolas" w:eastAsia="Times New Roman" w:hAnsi="Consolas" w:cs="Courier New"/>
          <w:color w:val="0000FF"/>
          <w:sz w:val="18"/>
          <w:szCs w:val="18"/>
          <w:bdr w:val="none" w:sz="0" w:space="0" w:color="auto" w:frame="1"/>
          <w:lang w:val="en-IN" w:eastAsia="en-IN"/>
        </w:rPr>
      </w:pPr>
    </w:p>
    <w:p w14:paraId="6D11F4A9" w14:textId="64E3E8D6" w:rsidR="00D246A1" w:rsidRDefault="00D246A1" w:rsidP="00DD75E5">
      <w:pPr>
        <w:pStyle w:val="ListParagraph"/>
        <w:rPr>
          <w:rFonts w:ascii="Consolas" w:eastAsia="Times New Roman" w:hAnsi="Consolas" w:cs="Courier New"/>
          <w:color w:val="0000FF"/>
          <w:sz w:val="18"/>
          <w:szCs w:val="18"/>
          <w:bdr w:val="none" w:sz="0" w:space="0" w:color="auto" w:frame="1"/>
          <w:lang w:val="en-IN" w:eastAsia="en-IN"/>
        </w:rPr>
      </w:pPr>
    </w:p>
    <w:p w14:paraId="369C45FA" w14:textId="77777777" w:rsidR="00D246A1" w:rsidRPr="00D246A1" w:rsidRDefault="00D246A1" w:rsidP="00D246A1">
      <w:pPr>
        <w:pStyle w:val="ListParagraph"/>
        <w:numPr>
          <w:ilvl w:val="0"/>
          <w:numId w:val="28"/>
        </w:numPr>
        <w:shd w:val="clear" w:color="auto" w:fill="FFFFFF"/>
        <w:spacing w:before="300" w:after="165"/>
        <w:outlineLvl w:val="1"/>
        <w:rPr>
          <w:rFonts w:ascii="Segoe UI" w:eastAsia="Times New Roman" w:hAnsi="Segoe UI" w:cs="Segoe UI"/>
          <w:color w:val="FF9900"/>
          <w:sz w:val="45"/>
          <w:szCs w:val="45"/>
          <w:lang w:val="en-IN" w:eastAsia="en-IN"/>
        </w:rPr>
      </w:pPr>
      <w:r w:rsidRPr="00D246A1">
        <w:rPr>
          <w:rFonts w:ascii="Segoe UI" w:eastAsia="Times New Roman" w:hAnsi="Segoe UI" w:cs="Segoe UI"/>
          <w:color w:val="FF9900"/>
          <w:sz w:val="45"/>
          <w:szCs w:val="45"/>
          <w:lang w:val="en-IN" w:eastAsia="en-IN"/>
        </w:rPr>
        <w:t>Cut Off Relations</w:t>
      </w:r>
    </w:p>
    <w:p w14:paraId="166833E2" w14:textId="35B87850" w:rsidR="00D246A1" w:rsidRDefault="00D246A1" w:rsidP="00D246A1">
      <w:pPr>
        <w:pStyle w:val="ListParagraph"/>
        <w:rPr>
          <w:rFonts w:ascii="Consolas" w:eastAsia="Times New Roman" w:hAnsi="Consolas" w:cs="Courier New"/>
          <w:color w:val="0000FF"/>
          <w:sz w:val="18"/>
          <w:szCs w:val="18"/>
          <w:bdr w:val="none" w:sz="0" w:space="0" w:color="auto" w:frame="1"/>
          <w:lang w:val="en-IN" w:eastAsia="en-IN"/>
        </w:rPr>
      </w:pPr>
    </w:p>
    <w:p w14:paraId="00EC756D" w14:textId="1BACF006" w:rsidR="00D246A1" w:rsidRDefault="00D246A1" w:rsidP="00D246A1">
      <w:pPr>
        <w:pStyle w:val="ListParagraph"/>
        <w:rPr>
          <w:rFonts w:ascii="Consolas" w:eastAsia="Times New Roman" w:hAnsi="Consolas" w:cs="Courier New"/>
          <w:color w:val="0000FF"/>
          <w:sz w:val="18"/>
          <w:szCs w:val="18"/>
          <w:bdr w:val="none" w:sz="0" w:space="0" w:color="auto" w:frame="1"/>
          <w:lang w:val="en-IN" w:eastAsia="en-IN"/>
        </w:rPr>
      </w:pPr>
    </w:p>
    <w:p w14:paraId="52BA4503"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 xml:space="preserve">    </w:t>
      </w:r>
      <w:r w:rsidRPr="00C33CBB">
        <w:rPr>
          <w:rFonts w:ascii="Consolas" w:eastAsia="Times New Roman" w:hAnsi="Consolas" w:cs="Courier New"/>
          <w:color w:val="0000FF"/>
          <w:sz w:val="18"/>
          <w:szCs w:val="18"/>
          <w:bdr w:val="none" w:sz="0" w:space="0" w:color="auto" w:frame="1"/>
          <w:lang w:val="en-IN" w:eastAsia="en-IN"/>
        </w:rPr>
        <w:t>internal</w:t>
      </w:r>
      <w:r w:rsidRPr="00C33CBB">
        <w:rPr>
          <w:rFonts w:ascii="Consolas" w:eastAsia="Times New Roman" w:hAnsi="Consolas" w:cs="Courier New"/>
          <w:color w:val="303030"/>
          <w:sz w:val="18"/>
          <w:szCs w:val="18"/>
          <w:lang w:val="en-IN" w:eastAsia="en-IN"/>
        </w:rPr>
        <w:t xml:space="preserve"> </w:t>
      </w:r>
      <w:r w:rsidRPr="00C33CBB">
        <w:rPr>
          <w:rFonts w:ascii="Consolas" w:eastAsia="Times New Roman" w:hAnsi="Consolas" w:cs="Courier New"/>
          <w:color w:val="0000FF"/>
          <w:sz w:val="18"/>
          <w:szCs w:val="18"/>
          <w:bdr w:val="none" w:sz="0" w:space="0" w:color="auto" w:frame="1"/>
          <w:lang w:val="en-IN" w:eastAsia="en-IN"/>
        </w:rPr>
        <w:t>class</w:t>
      </w:r>
      <w:r w:rsidRPr="00C33CBB">
        <w:rPr>
          <w:rFonts w:ascii="Consolas" w:eastAsia="Times New Roman" w:hAnsi="Consolas" w:cs="Courier New"/>
          <w:color w:val="303030"/>
          <w:sz w:val="18"/>
          <w:szCs w:val="18"/>
          <w:lang w:val="en-IN" w:eastAsia="en-IN"/>
        </w:rPr>
        <w:t xml:space="preserve"> A</w:t>
      </w:r>
    </w:p>
    <w:p w14:paraId="4EF6698B"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lastRenderedPageBreak/>
        <w:t xml:space="preserve">    {</w:t>
      </w:r>
    </w:p>
    <w:p w14:paraId="5E3BD116"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 xml:space="preserve">        </w:t>
      </w:r>
      <w:r w:rsidRPr="00C33CBB">
        <w:rPr>
          <w:rFonts w:ascii="Consolas" w:eastAsia="Times New Roman" w:hAnsi="Consolas" w:cs="Courier New"/>
          <w:color w:val="0000FF"/>
          <w:sz w:val="18"/>
          <w:szCs w:val="18"/>
          <w:bdr w:val="none" w:sz="0" w:space="0" w:color="auto" w:frame="1"/>
          <w:lang w:val="en-IN" w:eastAsia="en-IN"/>
        </w:rPr>
        <w:t>public</w:t>
      </w:r>
      <w:r w:rsidRPr="00C33CBB">
        <w:rPr>
          <w:rFonts w:ascii="Consolas" w:eastAsia="Times New Roman" w:hAnsi="Consolas" w:cs="Courier New"/>
          <w:color w:val="303030"/>
          <w:sz w:val="18"/>
          <w:szCs w:val="18"/>
          <w:lang w:val="en-IN" w:eastAsia="en-IN"/>
        </w:rPr>
        <w:t xml:space="preserve"> </w:t>
      </w:r>
      <w:r w:rsidRPr="00C33CBB">
        <w:rPr>
          <w:rFonts w:ascii="Consolas" w:eastAsia="Times New Roman" w:hAnsi="Consolas" w:cs="Courier New"/>
          <w:color w:val="0000FF"/>
          <w:sz w:val="18"/>
          <w:szCs w:val="18"/>
          <w:bdr w:val="none" w:sz="0" w:space="0" w:color="auto" w:frame="1"/>
          <w:lang w:val="en-IN" w:eastAsia="en-IN"/>
        </w:rPr>
        <w:t>virtual</w:t>
      </w:r>
      <w:r w:rsidRPr="00C33CBB">
        <w:rPr>
          <w:rFonts w:ascii="Consolas" w:eastAsia="Times New Roman" w:hAnsi="Consolas" w:cs="Courier New"/>
          <w:color w:val="303030"/>
          <w:sz w:val="18"/>
          <w:szCs w:val="18"/>
          <w:lang w:val="en-IN" w:eastAsia="en-IN"/>
        </w:rPr>
        <w:t xml:space="preserve"> </w:t>
      </w:r>
      <w:r w:rsidRPr="00C33CBB">
        <w:rPr>
          <w:rFonts w:ascii="Consolas" w:eastAsia="Times New Roman" w:hAnsi="Consolas" w:cs="Courier New"/>
          <w:color w:val="0000FF"/>
          <w:sz w:val="18"/>
          <w:szCs w:val="18"/>
          <w:bdr w:val="none" w:sz="0" w:space="0" w:color="auto" w:frame="1"/>
          <w:lang w:val="en-IN" w:eastAsia="en-IN"/>
        </w:rPr>
        <w:t>void</w:t>
      </w:r>
      <w:r w:rsidRPr="00C33CBB">
        <w:rPr>
          <w:rFonts w:ascii="Consolas" w:eastAsia="Times New Roman" w:hAnsi="Consolas" w:cs="Courier New"/>
          <w:color w:val="303030"/>
          <w:sz w:val="18"/>
          <w:szCs w:val="18"/>
          <w:lang w:val="en-IN" w:eastAsia="en-IN"/>
        </w:rPr>
        <w:t xml:space="preserve"> X()</w:t>
      </w:r>
    </w:p>
    <w:p w14:paraId="37D11FCB"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 xml:space="preserve">        {</w:t>
      </w:r>
    </w:p>
    <w:p w14:paraId="6CBD90AD"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 xml:space="preserve">            Console.WriteLine(</w:t>
      </w:r>
      <w:r w:rsidRPr="00C33CBB">
        <w:rPr>
          <w:rFonts w:ascii="Consolas" w:eastAsia="Times New Roman" w:hAnsi="Consolas" w:cs="Courier New"/>
          <w:color w:val="800080"/>
          <w:sz w:val="18"/>
          <w:szCs w:val="18"/>
          <w:bdr w:val="none" w:sz="0" w:space="0" w:color="auto" w:frame="1"/>
          <w:lang w:val="en-IN" w:eastAsia="en-IN"/>
        </w:rPr>
        <w:t>"Class: A ; Method X"</w:t>
      </w:r>
      <w:r w:rsidRPr="00C33CBB">
        <w:rPr>
          <w:rFonts w:ascii="Consolas" w:eastAsia="Times New Roman" w:hAnsi="Consolas" w:cs="Courier New"/>
          <w:color w:val="303030"/>
          <w:sz w:val="18"/>
          <w:szCs w:val="18"/>
          <w:lang w:val="en-IN" w:eastAsia="en-IN"/>
        </w:rPr>
        <w:t>);</w:t>
      </w:r>
    </w:p>
    <w:p w14:paraId="3F642632"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 xml:space="preserve">        }</w:t>
      </w:r>
    </w:p>
    <w:p w14:paraId="001A34FE"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 xml:space="preserve">    }</w:t>
      </w:r>
    </w:p>
    <w:p w14:paraId="086FAC2C" w14:textId="77777777" w:rsidR="00C33CBB" w:rsidRPr="00C33CBB" w:rsidRDefault="00C33CBB" w:rsidP="00C33CBB">
      <w:pPr>
        <w:shd w:val="clear" w:color="auto" w:fill="FFFFFF"/>
        <w:spacing w:beforeAutospacing="1"/>
        <w:rPr>
          <w:rFonts w:ascii="Tahoma" w:eastAsia="Times New Roman" w:hAnsi="Tahoma" w:cs="Tahoma"/>
          <w:color w:val="303030"/>
          <w:sz w:val="27"/>
          <w:szCs w:val="27"/>
          <w:lang w:val="en-IN" w:eastAsia="en-IN"/>
        </w:rPr>
      </w:pPr>
      <w:r w:rsidRPr="00C33CBB">
        <w:rPr>
          <w:rFonts w:ascii="Tahoma" w:eastAsia="Times New Roman" w:hAnsi="Tahoma" w:cs="Tahoma"/>
          <w:color w:val="0000FF"/>
          <w:sz w:val="27"/>
          <w:szCs w:val="27"/>
          <w:bdr w:val="none" w:sz="0" w:space="0" w:color="auto" w:frame="1"/>
          <w:lang w:val="en-IN" w:eastAsia="en-IN"/>
        </w:rPr>
        <w:t>internal</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class</w:t>
      </w:r>
      <w:r w:rsidRPr="00C33CBB">
        <w:rPr>
          <w:rFonts w:ascii="Tahoma" w:eastAsia="Times New Roman" w:hAnsi="Tahoma" w:cs="Tahoma"/>
          <w:color w:val="303030"/>
          <w:sz w:val="27"/>
          <w:szCs w:val="27"/>
          <w:lang w:val="en-IN" w:eastAsia="en-IN"/>
        </w:rPr>
        <w:t> B : A</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r>
      <w:r w:rsidRPr="00C33CBB">
        <w:rPr>
          <w:rFonts w:ascii="Tahoma" w:eastAsia="Times New Roman" w:hAnsi="Tahoma" w:cs="Tahoma"/>
          <w:color w:val="0000FF"/>
          <w:sz w:val="27"/>
          <w:szCs w:val="27"/>
          <w:bdr w:val="none" w:sz="0" w:space="0" w:color="auto" w:frame="1"/>
          <w:lang w:val="en-IN" w:eastAsia="en-IN"/>
        </w:rPr>
        <w:t>public</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new</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virtual</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void</w:t>
      </w:r>
      <w:r w:rsidRPr="00C33CBB">
        <w:rPr>
          <w:rFonts w:ascii="Tahoma" w:eastAsia="Times New Roman" w:hAnsi="Tahoma" w:cs="Tahoma"/>
          <w:color w:val="303030"/>
          <w:sz w:val="27"/>
          <w:szCs w:val="27"/>
          <w:lang w:val="en-IN" w:eastAsia="en-IN"/>
        </w:rPr>
        <w:t> X()</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t>Console.WriteLine(</w:t>
      </w:r>
      <w:r w:rsidRPr="00C33CBB">
        <w:rPr>
          <w:rFonts w:ascii="Tahoma" w:eastAsia="Times New Roman" w:hAnsi="Tahoma" w:cs="Tahoma"/>
          <w:color w:val="800080"/>
          <w:sz w:val="27"/>
          <w:szCs w:val="27"/>
          <w:bdr w:val="none" w:sz="0" w:space="0" w:color="auto" w:frame="1"/>
          <w:lang w:val="en-IN" w:eastAsia="en-IN"/>
        </w:rPr>
        <w:t>“Class: B ; Method X”</w:t>
      </w:r>
      <w:r w:rsidRPr="00C33CBB">
        <w:rPr>
          <w:rFonts w:ascii="Tahoma" w:eastAsia="Times New Roman" w:hAnsi="Tahoma" w:cs="Tahoma"/>
          <w:color w:val="303030"/>
          <w:sz w:val="27"/>
          <w:szCs w:val="27"/>
          <w:lang w:val="en-IN" w:eastAsia="en-IN"/>
        </w:rPr>
        <w:t>);</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t>}</w:t>
      </w:r>
    </w:p>
    <w:p w14:paraId="3F2CDACB" w14:textId="77777777" w:rsidR="00C33CBB" w:rsidRPr="00C33CBB" w:rsidRDefault="00C33CBB" w:rsidP="00C33CBB">
      <w:pPr>
        <w:shd w:val="clear" w:color="auto" w:fill="FFFFFF"/>
        <w:spacing w:beforeAutospacing="1"/>
        <w:rPr>
          <w:rFonts w:ascii="Tahoma" w:eastAsia="Times New Roman" w:hAnsi="Tahoma" w:cs="Tahoma"/>
          <w:color w:val="303030"/>
          <w:sz w:val="27"/>
          <w:szCs w:val="27"/>
          <w:lang w:val="en-IN" w:eastAsia="en-IN"/>
        </w:rPr>
      </w:pPr>
      <w:r w:rsidRPr="00C33CBB">
        <w:rPr>
          <w:rFonts w:ascii="Tahoma" w:eastAsia="Times New Roman" w:hAnsi="Tahoma" w:cs="Tahoma"/>
          <w:color w:val="0000FF"/>
          <w:sz w:val="27"/>
          <w:szCs w:val="27"/>
          <w:bdr w:val="none" w:sz="0" w:space="0" w:color="auto" w:frame="1"/>
          <w:lang w:val="en-IN" w:eastAsia="en-IN"/>
        </w:rPr>
        <w:t>internal</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class</w:t>
      </w:r>
      <w:r w:rsidRPr="00C33CBB">
        <w:rPr>
          <w:rFonts w:ascii="Tahoma" w:eastAsia="Times New Roman" w:hAnsi="Tahoma" w:cs="Tahoma"/>
          <w:color w:val="303030"/>
          <w:sz w:val="27"/>
          <w:szCs w:val="27"/>
          <w:lang w:val="en-IN" w:eastAsia="en-IN"/>
        </w:rPr>
        <w:t> C : B</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r>
      <w:r w:rsidRPr="00C33CBB">
        <w:rPr>
          <w:rFonts w:ascii="Tahoma" w:eastAsia="Times New Roman" w:hAnsi="Tahoma" w:cs="Tahoma"/>
          <w:color w:val="0000FF"/>
          <w:sz w:val="27"/>
          <w:szCs w:val="27"/>
          <w:bdr w:val="none" w:sz="0" w:space="0" w:color="auto" w:frame="1"/>
          <w:lang w:val="en-IN" w:eastAsia="en-IN"/>
        </w:rPr>
        <w:t>public</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override</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void</w:t>
      </w:r>
      <w:r w:rsidRPr="00C33CBB">
        <w:rPr>
          <w:rFonts w:ascii="Tahoma" w:eastAsia="Times New Roman" w:hAnsi="Tahoma" w:cs="Tahoma"/>
          <w:color w:val="303030"/>
          <w:sz w:val="27"/>
          <w:szCs w:val="27"/>
          <w:lang w:val="en-IN" w:eastAsia="en-IN"/>
        </w:rPr>
        <w:t> X()</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t>Console.WriteLine(</w:t>
      </w:r>
      <w:r w:rsidRPr="00C33CBB">
        <w:rPr>
          <w:rFonts w:ascii="Tahoma" w:eastAsia="Times New Roman" w:hAnsi="Tahoma" w:cs="Tahoma"/>
          <w:color w:val="800080"/>
          <w:sz w:val="27"/>
          <w:szCs w:val="27"/>
          <w:bdr w:val="none" w:sz="0" w:space="0" w:color="auto" w:frame="1"/>
          <w:lang w:val="en-IN" w:eastAsia="en-IN"/>
        </w:rPr>
        <w:t>“Class: C ; Method X”</w:t>
      </w:r>
      <w:r w:rsidRPr="00C33CBB">
        <w:rPr>
          <w:rFonts w:ascii="Tahoma" w:eastAsia="Times New Roman" w:hAnsi="Tahoma" w:cs="Tahoma"/>
          <w:color w:val="303030"/>
          <w:sz w:val="27"/>
          <w:szCs w:val="27"/>
          <w:lang w:val="en-IN" w:eastAsia="en-IN"/>
        </w:rPr>
        <w:t>);</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t>}</w:t>
      </w:r>
    </w:p>
    <w:p w14:paraId="36D2788D" w14:textId="77777777" w:rsidR="00C33CBB" w:rsidRPr="00C33CBB" w:rsidRDefault="00C33CBB" w:rsidP="00C33CBB">
      <w:pPr>
        <w:shd w:val="clear" w:color="auto" w:fill="FFFFFF"/>
        <w:spacing w:beforeAutospacing="1"/>
        <w:rPr>
          <w:rFonts w:ascii="Tahoma" w:eastAsia="Times New Roman" w:hAnsi="Tahoma" w:cs="Tahoma"/>
          <w:color w:val="303030"/>
          <w:sz w:val="27"/>
          <w:szCs w:val="27"/>
          <w:lang w:val="en-IN" w:eastAsia="en-IN"/>
        </w:rPr>
      </w:pPr>
      <w:r w:rsidRPr="00C33CBB">
        <w:rPr>
          <w:rFonts w:ascii="Tahoma" w:eastAsia="Times New Roman" w:hAnsi="Tahoma" w:cs="Tahoma"/>
          <w:color w:val="303030"/>
          <w:sz w:val="27"/>
          <w:szCs w:val="27"/>
          <w:bdr w:val="none" w:sz="0" w:space="0" w:color="auto" w:frame="1"/>
          <w:lang w:val="en-IN" w:eastAsia="en-IN"/>
        </w:rPr>
        <w:t>///</w:t>
      </w:r>
      <w:r w:rsidRPr="00C33CBB">
        <w:rPr>
          <w:rFonts w:ascii="Tahoma" w:eastAsia="Times New Roman" w:hAnsi="Tahoma" w:cs="Tahoma"/>
          <w:i/>
          <w:iCs/>
          <w:color w:val="008000"/>
          <w:sz w:val="27"/>
          <w:szCs w:val="27"/>
          <w:bdr w:val="none" w:sz="0" w:space="0" w:color="auto" w:frame="1"/>
          <w:lang w:val="en-IN" w:eastAsia="en-IN"/>
        </w:rPr>
        <w:t> &lt;summary&gt;</w:t>
      </w:r>
      <w:r w:rsidRPr="00C33CBB">
        <w:rPr>
          <w:rFonts w:ascii="Tahoma" w:eastAsia="Times New Roman" w:hAnsi="Tahoma" w:cs="Tahoma"/>
          <w:i/>
          <w:iCs/>
          <w:color w:val="008000"/>
          <w:sz w:val="27"/>
          <w:szCs w:val="27"/>
          <w:bdr w:val="none" w:sz="0" w:space="0" w:color="auto" w:frame="1"/>
          <w:lang w:val="en-IN" w:eastAsia="en-IN"/>
        </w:rPr>
        <w:br/>
      </w:r>
      <w:r w:rsidRPr="00C33CBB">
        <w:rPr>
          <w:rFonts w:ascii="Tahoma" w:eastAsia="Times New Roman" w:hAnsi="Tahoma" w:cs="Tahoma"/>
          <w:color w:val="303030"/>
          <w:sz w:val="27"/>
          <w:szCs w:val="27"/>
          <w:bdr w:val="none" w:sz="0" w:space="0" w:color="auto" w:frame="1"/>
          <w:lang w:val="en-IN" w:eastAsia="en-IN"/>
        </w:rPr>
        <w:t>///</w:t>
      </w:r>
      <w:r w:rsidRPr="00C33CBB">
        <w:rPr>
          <w:rFonts w:ascii="Tahoma" w:eastAsia="Times New Roman" w:hAnsi="Tahoma" w:cs="Tahoma"/>
          <w:i/>
          <w:iCs/>
          <w:color w:val="008000"/>
          <w:sz w:val="27"/>
          <w:szCs w:val="27"/>
          <w:bdr w:val="none" w:sz="0" w:space="0" w:color="auto" w:frame="1"/>
          <w:lang w:val="en-IN" w:eastAsia="en-IN"/>
        </w:rPr>
        <w:t> Program: used to execute the method.</w:t>
      </w:r>
      <w:r w:rsidRPr="00C33CBB">
        <w:rPr>
          <w:rFonts w:ascii="Tahoma" w:eastAsia="Times New Roman" w:hAnsi="Tahoma" w:cs="Tahoma"/>
          <w:i/>
          <w:iCs/>
          <w:color w:val="008000"/>
          <w:sz w:val="27"/>
          <w:szCs w:val="27"/>
          <w:bdr w:val="none" w:sz="0" w:space="0" w:color="auto" w:frame="1"/>
          <w:lang w:val="en-IN" w:eastAsia="en-IN"/>
        </w:rPr>
        <w:br/>
      </w:r>
      <w:r w:rsidRPr="00C33CBB">
        <w:rPr>
          <w:rFonts w:ascii="Tahoma" w:eastAsia="Times New Roman" w:hAnsi="Tahoma" w:cs="Tahoma"/>
          <w:color w:val="303030"/>
          <w:sz w:val="27"/>
          <w:szCs w:val="27"/>
          <w:bdr w:val="none" w:sz="0" w:space="0" w:color="auto" w:frame="1"/>
          <w:lang w:val="en-IN" w:eastAsia="en-IN"/>
        </w:rPr>
        <w:t>///</w:t>
      </w:r>
      <w:r w:rsidRPr="00C33CBB">
        <w:rPr>
          <w:rFonts w:ascii="Tahoma" w:eastAsia="Times New Roman" w:hAnsi="Tahoma" w:cs="Tahoma"/>
          <w:i/>
          <w:iCs/>
          <w:color w:val="008000"/>
          <w:sz w:val="27"/>
          <w:szCs w:val="27"/>
          <w:bdr w:val="none" w:sz="0" w:space="0" w:color="auto" w:frame="1"/>
          <w:lang w:val="en-IN" w:eastAsia="en-IN"/>
        </w:rPr>
        <w:t> Contains Main method.</w:t>
      </w:r>
      <w:r w:rsidRPr="00C33CBB">
        <w:rPr>
          <w:rFonts w:ascii="Tahoma" w:eastAsia="Times New Roman" w:hAnsi="Tahoma" w:cs="Tahoma"/>
          <w:i/>
          <w:iCs/>
          <w:color w:val="008000"/>
          <w:sz w:val="27"/>
          <w:szCs w:val="27"/>
          <w:bdr w:val="none" w:sz="0" w:space="0" w:color="auto" w:frame="1"/>
          <w:lang w:val="en-IN" w:eastAsia="en-IN"/>
        </w:rPr>
        <w:br/>
      </w:r>
      <w:r w:rsidRPr="00C33CBB">
        <w:rPr>
          <w:rFonts w:ascii="Tahoma" w:eastAsia="Times New Roman" w:hAnsi="Tahoma" w:cs="Tahoma"/>
          <w:color w:val="303030"/>
          <w:sz w:val="27"/>
          <w:szCs w:val="27"/>
          <w:bdr w:val="none" w:sz="0" w:space="0" w:color="auto" w:frame="1"/>
          <w:lang w:val="en-IN" w:eastAsia="en-IN"/>
        </w:rPr>
        <w:t>///</w:t>
      </w:r>
      <w:r w:rsidRPr="00C33CBB">
        <w:rPr>
          <w:rFonts w:ascii="Tahoma" w:eastAsia="Times New Roman" w:hAnsi="Tahoma" w:cs="Tahoma"/>
          <w:i/>
          <w:iCs/>
          <w:color w:val="008000"/>
          <w:sz w:val="27"/>
          <w:szCs w:val="27"/>
          <w:bdr w:val="none" w:sz="0" w:space="0" w:color="auto" w:frame="1"/>
          <w:lang w:val="en-IN" w:eastAsia="en-IN"/>
        </w:rPr>
        <w:t> &lt;/summary&gt;</w:t>
      </w:r>
      <w:r w:rsidRPr="00C33CBB">
        <w:rPr>
          <w:rFonts w:ascii="Tahoma" w:eastAsia="Times New Roman" w:hAnsi="Tahoma" w:cs="Tahoma"/>
          <w:i/>
          <w:iCs/>
          <w:color w:val="008000"/>
          <w:sz w:val="27"/>
          <w:szCs w:val="27"/>
          <w:bdr w:val="none" w:sz="0" w:space="0" w:color="auto" w:frame="1"/>
          <w:lang w:val="en-IN" w:eastAsia="en-IN"/>
        </w:rPr>
        <w:br/>
      </w:r>
      <w:r w:rsidRPr="00C33CBB">
        <w:rPr>
          <w:rFonts w:ascii="Tahoma" w:eastAsia="Times New Roman" w:hAnsi="Tahoma" w:cs="Tahoma"/>
          <w:color w:val="0000FF"/>
          <w:sz w:val="27"/>
          <w:szCs w:val="27"/>
          <w:bdr w:val="none" w:sz="0" w:space="0" w:color="auto" w:frame="1"/>
          <w:lang w:val="en-IN" w:eastAsia="en-IN"/>
        </w:rPr>
        <w:t>public</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class</w:t>
      </w:r>
      <w:r w:rsidRPr="00C33CBB">
        <w:rPr>
          <w:rFonts w:ascii="Tahoma" w:eastAsia="Times New Roman" w:hAnsi="Tahoma" w:cs="Tahoma"/>
          <w:color w:val="303030"/>
          <w:sz w:val="27"/>
          <w:szCs w:val="27"/>
          <w:lang w:val="en-IN" w:eastAsia="en-IN"/>
        </w:rPr>
        <w:t> Program</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r>
      <w:r w:rsidRPr="00C33CBB">
        <w:rPr>
          <w:rFonts w:ascii="Tahoma" w:eastAsia="Times New Roman" w:hAnsi="Tahoma" w:cs="Tahoma"/>
          <w:color w:val="0000FF"/>
          <w:sz w:val="27"/>
          <w:szCs w:val="27"/>
          <w:bdr w:val="none" w:sz="0" w:space="0" w:color="auto" w:frame="1"/>
          <w:lang w:val="en-IN" w:eastAsia="en-IN"/>
        </w:rPr>
        <w:t>private</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static</w:t>
      </w:r>
      <w:r w:rsidRPr="00C33CBB">
        <w:rPr>
          <w:rFonts w:ascii="Tahoma" w:eastAsia="Times New Roman" w:hAnsi="Tahoma" w:cs="Tahoma"/>
          <w:color w:val="303030"/>
          <w:sz w:val="27"/>
          <w:szCs w:val="27"/>
          <w:lang w:val="en-IN" w:eastAsia="en-IN"/>
        </w:rPr>
        <w:t> </w:t>
      </w:r>
      <w:r w:rsidRPr="00C33CBB">
        <w:rPr>
          <w:rFonts w:ascii="Tahoma" w:eastAsia="Times New Roman" w:hAnsi="Tahoma" w:cs="Tahoma"/>
          <w:color w:val="0000FF"/>
          <w:sz w:val="27"/>
          <w:szCs w:val="27"/>
          <w:bdr w:val="none" w:sz="0" w:space="0" w:color="auto" w:frame="1"/>
          <w:lang w:val="en-IN" w:eastAsia="en-IN"/>
        </w:rPr>
        <w:t>void</w:t>
      </w:r>
      <w:r w:rsidRPr="00C33CBB">
        <w:rPr>
          <w:rFonts w:ascii="Tahoma" w:eastAsia="Times New Roman" w:hAnsi="Tahoma" w:cs="Tahoma"/>
          <w:color w:val="303030"/>
          <w:sz w:val="27"/>
          <w:szCs w:val="27"/>
          <w:lang w:val="en-IN" w:eastAsia="en-IN"/>
        </w:rPr>
        <w:t> Main(</w:t>
      </w:r>
      <w:r w:rsidRPr="00C33CBB">
        <w:rPr>
          <w:rFonts w:ascii="Tahoma" w:eastAsia="Times New Roman" w:hAnsi="Tahoma" w:cs="Tahoma"/>
          <w:color w:val="0000FF"/>
          <w:sz w:val="27"/>
          <w:szCs w:val="27"/>
          <w:bdr w:val="none" w:sz="0" w:space="0" w:color="auto" w:frame="1"/>
          <w:lang w:val="en-IN" w:eastAsia="en-IN"/>
        </w:rPr>
        <w:t>string</w:t>
      </w:r>
      <w:r w:rsidRPr="00C33CBB">
        <w:rPr>
          <w:rFonts w:ascii="Tahoma" w:eastAsia="Times New Roman" w:hAnsi="Tahoma" w:cs="Tahoma"/>
          <w:color w:val="303030"/>
          <w:sz w:val="27"/>
          <w:szCs w:val="27"/>
          <w:lang w:val="en-IN" w:eastAsia="en-IN"/>
        </w:rPr>
        <w:t>[] args)</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t>A a = </w:t>
      </w:r>
      <w:r w:rsidRPr="00C33CBB">
        <w:rPr>
          <w:rFonts w:ascii="Tahoma" w:eastAsia="Times New Roman" w:hAnsi="Tahoma" w:cs="Tahoma"/>
          <w:color w:val="0000FF"/>
          <w:sz w:val="27"/>
          <w:szCs w:val="27"/>
          <w:bdr w:val="none" w:sz="0" w:space="0" w:color="auto" w:frame="1"/>
          <w:lang w:val="en-IN" w:eastAsia="en-IN"/>
        </w:rPr>
        <w:t>new</w:t>
      </w:r>
      <w:r w:rsidRPr="00C33CBB">
        <w:rPr>
          <w:rFonts w:ascii="Tahoma" w:eastAsia="Times New Roman" w:hAnsi="Tahoma" w:cs="Tahoma"/>
          <w:color w:val="303030"/>
          <w:sz w:val="27"/>
          <w:szCs w:val="27"/>
          <w:lang w:val="en-IN" w:eastAsia="en-IN"/>
        </w:rPr>
        <w:t> C();</w:t>
      </w:r>
      <w:r w:rsidRPr="00C33CBB">
        <w:rPr>
          <w:rFonts w:ascii="Tahoma" w:eastAsia="Times New Roman" w:hAnsi="Tahoma" w:cs="Tahoma"/>
          <w:color w:val="303030"/>
          <w:sz w:val="27"/>
          <w:szCs w:val="27"/>
          <w:lang w:val="en-IN" w:eastAsia="en-IN"/>
        </w:rPr>
        <w:br/>
        <w:t>a.X();</w:t>
      </w:r>
      <w:r w:rsidRPr="00C33CBB">
        <w:rPr>
          <w:rFonts w:ascii="Tahoma" w:eastAsia="Times New Roman" w:hAnsi="Tahoma" w:cs="Tahoma"/>
          <w:color w:val="303030"/>
          <w:sz w:val="27"/>
          <w:szCs w:val="27"/>
          <w:lang w:val="en-IN" w:eastAsia="en-IN"/>
        </w:rPr>
        <w:br/>
        <w:t>B b = </w:t>
      </w:r>
      <w:r w:rsidRPr="00C33CBB">
        <w:rPr>
          <w:rFonts w:ascii="Tahoma" w:eastAsia="Times New Roman" w:hAnsi="Tahoma" w:cs="Tahoma"/>
          <w:color w:val="0000FF"/>
          <w:sz w:val="27"/>
          <w:szCs w:val="27"/>
          <w:bdr w:val="none" w:sz="0" w:space="0" w:color="auto" w:frame="1"/>
          <w:lang w:val="en-IN" w:eastAsia="en-IN"/>
        </w:rPr>
        <w:t>new</w:t>
      </w:r>
      <w:r w:rsidRPr="00C33CBB">
        <w:rPr>
          <w:rFonts w:ascii="Tahoma" w:eastAsia="Times New Roman" w:hAnsi="Tahoma" w:cs="Tahoma"/>
          <w:color w:val="303030"/>
          <w:sz w:val="27"/>
          <w:szCs w:val="27"/>
          <w:lang w:val="en-IN" w:eastAsia="en-IN"/>
        </w:rPr>
        <w:t> C();</w:t>
      </w:r>
      <w:r w:rsidRPr="00C33CBB">
        <w:rPr>
          <w:rFonts w:ascii="Tahoma" w:eastAsia="Times New Roman" w:hAnsi="Tahoma" w:cs="Tahoma"/>
          <w:color w:val="303030"/>
          <w:sz w:val="27"/>
          <w:szCs w:val="27"/>
          <w:lang w:val="en-IN" w:eastAsia="en-IN"/>
        </w:rPr>
        <w:br/>
        <w:t>b.X();</w:t>
      </w:r>
    </w:p>
    <w:p w14:paraId="43678979" w14:textId="77777777" w:rsidR="00C33CBB" w:rsidRPr="00C33CBB" w:rsidRDefault="00C33CBB" w:rsidP="00C33CBB">
      <w:pPr>
        <w:shd w:val="clear" w:color="auto" w:fill="FFFFFF"/>
        <w:spacing w:before="100" w:beforeAutospacing="1" w:after="360"/>
        <w:rPr>
          <w:rFonts w:ascii="Tahoma" w:eastAsia="Times New Roman" w:hAnsi="Tahoma" w:cs="Tahoma"/>
          <w:color w:val="303030"/>
          <w:sz w:val="27"/>
          <w:szCs w:val="27"/>
          <w:lang w:val="en-IN" w:eastAsia="en-IN"/>
        </w:rPr>
      </w:pPr>
      <w:r w:rsidRPr="00C33CBB">
        <w:rPr>
          <w:rFonts w:ascii="Tahoma" w:eastAsia="Times New Roman" w:hAnsi="Tahoma" w:cs="Tahoma"/>
          <w:color w:val="303030"/>
          <w:sz w:val="27"/>
          <w:szCs w:val="27"/>
          <w:lang w:val="en-IN" w:eastAsia="en-IN"/>
        </w:rPr>
        <w:t>Console.ReadKey();</w:t>
      </w:r>
      <w:r w:rsidRPr="00C33CBB">
        <w:rPr>
          <w:rFonts w:ascii="Tahoma" w:eastAsia="Times New Roman" w:hAnsi="Tahoma" w:cs="Tahoma"/>
          <w:color w:val="303030"/>
          <w:sz w:val="27"/>
          <w:szCs w:val="27"/>
          <w:lang w:val="en-IN" w:eastAsia="en-IN"/>
        </w:rPr>
        <w:br/>
        <w:t>}</w:t>
      </w:r>
      <w:r w:rsidRPr="00C33CBB">
        <w:rPr>
          <w:rFonts w:ascii="Tahoma" w:eastAsia="Times New Roman" w:hAnsi="Tahoma" w:cs="Tahoma"/>
          <w:color w:val="303030"/>
          <w:sz w:val="27"/>
          <w:szCs w:val="27"/>
          <w:lang w:val="en-IN" w:eastAsia="en-IN"/>
        </w:rPr>
        <w:br/>
        <w:t>}</w:t>
      </w:r>
    </w:p>
    <w:p w14:paraId="7611AF09" w14:textId="77777777" w:rsidR="00C33CBB" w:rsidRPr="00C33CBB" w:rsidRDefault="00C33CBB" w:rsidP="00C33CBB">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C33CBB">
        <w:rPr>
          <w:rFonts w:ascii="Segoe UI" w:eastAsia="Times New Roman" w:hAnsi="Segoe UI" w:cs="Segoe UI"/>
          <w:color w:val="FF9900"/>
          <w:sz w:val="29"/>
          <w:szCs w:val="29"/>
          <w:lang w:val="en-IN" w:eastAsia="en-IN"/>
        </w:rPr>
        <w:t>Output</w:t>
      </w:r>
    </w:p>
    <w:p w14:paraId="1F74E26F" w14:textId="310756FA" w:rsidR="00C33CBB" w:rsidRPr="00C33CBB" w:rsidRDefault="00C33CBB" w:rsidP="00C33CBB">
      <w:pPr>
        <w:shd w:val="clear" w:color="auto" w:fill="FFFFFF"/>
        <w:rPr>
          <w:rFonts w:ascii="Segoe UI" w:eastAsia="Times New Roman" w:hAnsi="Segoe UI" w:cs="Segoe UI"/>
          <w:color w:val="005782"/>
          <w:sz w:val="17"/>
          <w:szCs w:val="17"/>
          <w:lang w:val="en-IN" w:eastAsia="en-IN"/>
        </w:rPr>
      </w:pPr>
      <w:r w:rsidRPr="00C33CBB">
        <w:rPr>
          <w:rFonts w:ascii="Segoe UI" w:eastAsia="Times New Roman" w:hAnsi="Segoe UI" w:cs="Segoe UI"/>
          <w:noProof/>
          <w:color w:val="005782"/>
          <w:sz w:val="17"/>
          <w:szCs w:val="17"/>
          <w:lang w:val="en-IN" w:eastAsia="en-IN"/>
        </w:rPr>
        <w:lastRenderedPageBreak/>
        <w:drawing>
          <wp:inline distT="0" distB="0" distL="0" distR="0" wp14:anchorId="11DBFC6D" wp14:editId="0A8525C9">
            <wp:extent cx="85725" cy="85725"/>
            <wp:effectExtent l="0" t="0" r="9525" b="9525"/>
            <wp:docPr id="16" name="Picture 1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33CBB">
        <w:rPr>
          <w:rFonts w:ascii="Segoe UI" w:eastAsia="Times New Roman" w:hAnsi="Segoe UI" w:cs="Segoe UI"/>
          <w:color w:val="005782"/>
          <w:sz w:val="17"/>
          <w:szCs w:val="17"/>
          <w:bdr w:val="none" w:sz="0" w:space="0" w:color="auto" w:frame="1"/>
          <w:lang w:val="en-IN" w:eastAsia="en-IN"/>
        </w:rPr>
        <w:t> Collapse | </w:t>
      </w:r>
      <w:hyperlink r:id="rId60" w:history="1">
        <w:r w:rsidRPr="00C33CBB">
          <w:rPr>
            <w:rFonts w:ascii="Segoe UI" w:eastAsia="Times New Roman" w:hAnsi="Segoe UI" w:cs="Segoe UI"/>
            <w:color w:val="800080"/>
            <w:sz w:val="17"/>
            <w:szCs w:val="17"/>
            <w:u w:val="single"/>
            <w:bdr w:val="none" w:sz="0" w:space="0" w:color="auto" w:frame="1"/>
            <w:lang w:val="en-IN" w:eastAsia="en-IN"/>
          </w:rPr>
          <w:t>Copy Code</w:t>
        </w:r>
      </w:hyperlink>
    </w:p>
    <w:p w14:paraId="621F8108"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Class: A ; Method X</w:t>
      </w:r>
    </w:p>
    <w:p w14:paraId="6DA5FF66"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Class: C ; Method X</w:t>
      </w:r>
    </w:p>
    <w:p w14:paraId="1443D0B0" w14:textId="77777777" w:rsidR="00C33CBB" w:rsidRPr="00C33CBB" w:rsidRDefault="00C33CBB" w:rsidP="00C33CBB">
      <w:pPr>
        <w:shd w:val="clear" w:color="auto" w:fill="FFFFFF"/>
        <w:rPr>
          <w:rFonts w:ascii="Segoe UI" w:eastAsia="Times New Roman" w:hAnsi="Segoe UI" w:cs="Segoe UI"/>
          <w:color w:val="111111"/>
          <w:sz w:val="21"/>
          <w:szCs w:val="21"/>
          <w:lang w:val="en-IN" w:eastAsia="en-IN"/>
        </w:rPr>
      </w:pPr>
      <w:r w:rsidRPr="00C33CBB">
        <w:rPr>
          <w:rFonts w:ascii="Segoe UI" w:eastAsia="Times New Roman" w:hAnsi="Segoe UI" w:cs="Segoe UI"/>
          <w:color w:val="111111"/>
          <w:sz w:val="21"/>
          <w:szCs w:val="21"/>
          <w:lang w:val="en-IN" w:eastAsia="en-IN"/>
        </w:rPr>
        <w:t>If in the above code, we remove the modifier override from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in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we get:</w:t>
      </w:r>
    </w:p>
    <w:p w14:paraId="08A9A152" w14:textId="77777777" w:rsidR="00C33CBB" w:rsidRPr="00C33CBB" w:rsidRDefault="00C33CBB" w:rsidP="00C33CBB">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C33CBB">
        <w:rPr>
          <w:rFonts w:ascii="Segoe UI" w:eastAsia="Times New Roman" w:hAnsi="Segoe UI" w:cs="Segoe UI"/>
          <w:color w:val="FF9900"/>
          <w:sz w:val="29"/>
          <w:szCs w:val="29"/>
          <w:lang w:val="en-IN" w:eastAsia="en-IN"/>
        </w:rPr>
        <w:t>Output</w:t>
      </w:r>
    </w:p>
    <w:p w14:paraId="6E9E6ECC" w14:textId="64A3A49F" w:rsidR="00C33CBB" w:rsidRPr="00C33CBB" w:rsidRDefault="00C33CBB" w:rsidP="00C33CBB">
      <w:pPr>
        <w:shd w:val="clear" w:color="auto" w:fill="FFFFFF"/>
        <w:rPr>
          <w:rFonts w:ascii="Segoe UI" w:eastAsia="Times New Roman" w:hAnsi="Segoe UI" w:cs="Segoe UI"/>
          <w:color w:val="005782"/>
          <w:sz w:val="17"/>
          <w:szCs w:val="17"/>
          <w:lang w:val="en-IN" w:eastAsia="en-IN"/>
        </w:rPr>
      </w:pPr>
      <w:r w:rsidRPr="00C33CBB">
        <w:rPr>
          <w:rFonts w:ascii="Segoe UI" w:eastAsia="Times New Roman" w:hAnsi="Segoe UI" w:cs="Segoe UI"/>
          <w:noProof/>
          <w:color w:val="005782"/>
          <w:sz w:val="17"/>
          <w:szCs w:val="17"/>
          <w:lang w:val="en-IN" w:eastAsia="en-IN"/>
        </w:rPr>
        <w:drawing>
          <wp:inline distT="0" distB="0" distL="0" distR="0" wp14:anchorId="3F6F99B8" wp14:editId="0F95106B">
            <wp:extent cx="85725" cy="85725"/>
            <wp:effectExtent l="0" t="0" r="9525" b="9525"/>
            <wp:docPr id="15" name="Picture 1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33CBB">
        <w:rPr>
          <w:rFonts w:ascii="Segoe UI" w:eastAsia="Times New Roman" w:hAnsi="Segoe UI" w:cs="Segoe UI"/>
          <w:color w:val="005782"/>
          <w:sz w:val="17"/>
          <w:szCs w:val="17"/>
          <w:bdr w:val="none" w:sz="0" w:space="0" w:color="auto" w:frame="1"/>
          <w:lang w:val="en-IN" w:eastAsia="en-IN"/>
        </w:rPr>
        <w:t> Collapse | </w:t>
      </w:r>
      <w:hyperlink r:id="rId61" w:history="1">
        <w:r w:rsidRPr="00C33CBB">
          <w:rPr>
            <w:rFonts w:ascii="Segoe UI" w:eastAsia="Times New Roman" w:hAnsi="Segoe UI" w:cs="Segoe UI"/>
            <w:color w:val="800080"/>
            <w:sz w:val="17"/>
            <w:szCs w:val="17"/>
            <w:u w:val="single"/>
            <w:bdr w:val="none" w:sz="0" w:space="0" w:color="auto" w:frame="1"/>
            <w:lang w:val="en-IN" w:eastAsia="en-IN"/>
          </w:rPr>
          <w:t>Copy Code</w:t>
        </w:r>
      </w:hyperlink>
    </w:p>
    <w:p w14:paraId="4F0D8829"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Class: A ; Method X</w:t>
      </w:r>
    </w:p>
    <w:p w14:paraId="552D7711" w14:textId="77777777" w:rsidR="00C33CBB" w:rsidRPr="00C33CBB" w:rsidRDefault="00C33CBB" w:rsidP="00C33CB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33CBB">
        <w:rPr>
          <w:rFonts w:ascii="Consolas" w:eastAsia="Times New Roman" w:hAnsi="Consolas" w:cs="Courier New"/>
          <w:color w:val="303030"/>
          <w:sz w:val="18"/>
          <w:szCs w:val="18"/>
          <w:lang w:val="en-IN" w:eastAsia="en-IN"/>
        </w:rPr>
        <w:t>Class: B ; Method X</w:t>
      </w:r>
    </w:p>
    <w:p w14:paraId="4C3DAFC6" w14:textId="2755C3ED" w:rsidR="00C33CBB" w:rsidRPr="00C33CBB" w:rsidRDefault="00C33CBB" w:rsidP="00C33CBB">
      <w:pPr>
        <w:shd w:val="clear" w:color="auto" w:fill="FFFFFF"/>
        <w:rPr>
          <w:rFonts w:ascii="Segoe UI" w:eastAsia="Times New Roman" w:hAnsi="Segoe UI" w:cs="Segoe UI"/>
          <w:color w:val="111111"/>
          <w:sz w:val="21"/>
          <w:szCs w:val="21"/>
          <w:lang w:val="en-IN" w:eastAsia="en-IN"/>
        </w:rPr>
      </w:pPr>
      <w:r w:rsidRPr="00C33CBB">
        <w:rPr>
          <w:rFonts w:ascii="Segoe UI" w:eastAsia="Times New Roman" w:hAnsi="Segoe UI" w:cs="Segoe UI"/>
          <w:noProof/>
          <w:color w:val="111111"/>
          <w:sz w:val="21"/>
          <w:szCs w:val="21"/>
          <w:lang w:val="en-IN" w:eastAsia="en-IN"/>
        </w:rPr>
        <w:drawing>
          <wp:inline distT="0" distB="0" distL="0" distR="0" wp14:anchorId="3769038F" wp14:editId="16005F54">
            <wp:extent cx="4476750" cy="2981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76750" cy="2981325"/>
                    </a:xfrm>
                    <a:prstGeom prst="rect">
                      <a:avLst/>
                    </a:prstGeom>
                    <a:noFill/>
                    <a:ln>
                      <a:noFill/>
                    </a:ln>
                  </pic:spPr>
                </pic:pic>
              </a:graphicData>
            </a:graphic>
          </wp:inline>
        </w:drawing>
      </w:r>
    </w:p>
    <w:p w14:paraId="758D2EA5" w14:textId="77777777" w:rsidR="00C33CBB" w:rsidRPr="00C33CBB" w:rsidRDefault="00C33CBB" w:rsidP="00C33CBB">
      <w:pPr>
        <w:shd w:val="clear" w:color="auto" w:fill="FFFFFF"/>
        <w:rPr>
          <w:rFonts w:ascii="Segoe UI" w:eastAsia="Times New Roman" w:hAnsi="Segoe UI" w:cs="Segoe UI"/>
          <w:color w:val="111111"/>
          <w:sz w:val="21"/>
          <w:szCs w:val="21"/>
          <w:lang w:val="en-IN" w:eastAsia="en-IN"/>
        </w:rPr>
      </w:pPr>
      <w:r w:rsidRPr="00C33CBB">
        <w:rPr>
          <w:rFonts w:ascii="Segoe UI" w:eastAsia="Times New Roman" w:hAnsi="Segoe UI" w:cs="Segoe UI"/>
          <w:color w:val="111111"/>
          <w:sz w:val="21"/>
          <w:szCs w:val="21"/>
          <w:lang w:val="en-IN" w:eastAsia="en-IN"/>
        </w:rPr>
        <w:t>Yes, that’s the problem with </w:t>
      </w:r>
      <w:r w:rsidRPr="00C33CBB">
        <w:rPr>
          <w:rFonts w:ascii="Consolas" w:eastAsia="Times New Roman" w:hAnsi="Consolas" w:cs="Courier New"/>
          <w:color w:val="990000"/>
          <w:bdr w:val="none" w:sz="0" w:space="0" w:color="auto" w:frame="1"/>
          <w:lang w:val="en-IN" w:eastAsia="en-IN"/>
        </w:rPr>
        <w:t>virtual </w:t>
      </w:r>
      <w:r w:rsidRPr="00C33CBB">
        <w:rPr>
          <w:rFonts w:ascii="Segoe UI" w:eastAsia="Times New Roman" w:hAnsi="Segoe UI" w:cs="Segoe UI"/>
          <w:color w:val="111111"/>
          <w:sz w:val="21"/>
          <w:szCs w:val="21"/>
          <w:lang w:val="en-IN" w:eastAsia="en-IN"/>
        </w:rPr>
        <w:t>methods. Sometimes, they are too confusing, the result is entirely different with what we expect. Object </w:t>
      </w:r>
      <w:r w:rsidRPr="00C33CBB">
        <w:rPr>
          <w:rFonts w:ascii="Consolas" w:eastAsia="Times New Roman" w:hAnsi="Consolas" w:cs="Courier New"/>
          <w:color w:val="990000"/>
          <w:bdr w:val="none" w:sz="0" w:space="0" w:color="auto" w:frame="1"/>
          <w:lang w:val="en-IN" w:eastAsia="en-IN"/>
        </w:rPr>
        <w:t>a </w:t>
      </w:r>
      <w:r w:rsidRPr="00C33CBB">
        <w:rPr>
          <w:rFonts w:ascii="Segoe UI" w:eastAsia="Times New Roman" w:hAnsi="Segoe UI" w:cs="Segoe UI"/>
          <w:color w:val="111111"/>
          <w:sz w:val="21"/>
          <w:szCs w:val="21"/>
          <w:lang w:val="en-IN" w:eastAsia="en-IN"/>
        </w:rPr>
        <w:t>looks like an </w:t>
      </w:r>
      <w:r w:rsidRPr="00C33CBB">
        <w:rPr>
          <w:rFonts w:ascii="Consolas" w:eastAsia="Times New Roman" w:hAnsi="Consolas" w:cs="Courier New"/>
          <w:color w:val="990000"/>
          <w:bdr w:val="none" w:sz="0" w:space="0" w:color="auto" w:frame="1"/>
          <w:lang w:val="en-IN" w:eastAsia="en-IN"/>
        </w:rPr>
        <w:t>A </w:t>
      </w:r>
      <w:r w:rsidRPr="00C33CBB">
        <w:rPr>
          <w:rFonts w:ascii="Segoe UI" w:eastAsia="Times New Roman" w:hAnsi="Segoe UI" w:cs="Segoe UI"/>
          <w:color w:val="111111"/>
          <w:sz w:val="21"/>
          <w:szCs w:val="21"/>
          <w:lang w:val="en-IN" w:eastAsia="en-IN"/>
        </w:rPr>
        <w:t>but is initialized to the derived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Since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is virtual, C# now goes and looks into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But before looking into the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it realizes that in class </w:t>
      </w:r>
      <w:r w:rsidRPr="00C33CBB">
        <w:rPr>
          <w:rFonts w:ascii="Consolas" w:eastAsia="Times New Roman" w:hAnsi="Consolas" w:cs="Courier New"/>
          <w:color w:val="990000"/>
          <w:bdr w:val="none" w:sz="0" w:space="0" w:color="auto" w:frame="1"/>
          <w:lang w:val="en-IN" w:eastAsia="en-IN"/>
        </w:rPr>
        <w:t>B</w:t>
      </w:r>
      <w:r w:rsidRPr="00C33CBB">
        <w:rPr>
          <w:rFonts w:ascii="Segoe UI" w:eastAsia="Times New Roman" w:hAnsi="Segoe UI" w:cs="Segoe UI"/>
          <w:color w:val="111111"/>
          <w:sz w:val="21"/>
          <w:szCs w:val="21"/>
          <w:lang w:val="en-IN" w:eastAsia="en-IN"/>
        </w:rPr>
        <w:t>, </w:t>
      </w:r>
      <w:r w:rsidRPr="00C33CBB">
        <w:rPr>
          <w:rFonts w:ascii="Consolas" w:eastAsia="Times New Roman" w:hAnsi="Consolas" w:cs="Courier New"/>
          <w:color w:val="990000"/>
          <w:bdr w:val="none" w:sz="0" w:space="0" w:color="auto" w:frame="1"/>
          <w:lang w:val="en-IN" w:eastAsia="en-IN"/>
        </w:rPr>
        <w:t>X</w:t>
      </w:r>
      <w:r w:rsidRPr="00C33CBB">
        <w:rPr>
          <w:rFonts w:ascii="Segoe UI" w:eastAsia="Times New Roman" w:hAnsi="Segoe UI" w:cs="Segoe UI"/>
          <w:color w:val="111111"/>
          <w:sz w:val="21"/>
          <w:szCs w:val="21"/>
          <w:lang w:val="en-IN" w:eastAsia="en-IN"/>
        </w:rPr>
        <w:t> is </w:t>
      </w:r>
      <w:r w:rsidRPr="00C33CBB">
        <w:rPr>
          <w:rFonts w:ascii="Consolas" w:eastAsia="Times New Roman" w:hAnsi="Consolas" w:cs="Courier New"/>
          <w:color w:val="990000"/>
          <w:bdr w:val="none" w:sz="0" w:space="0" w:color="auto" w:frame="1"/>
          <w:lang w:val="en-IN" w:eastAsia="en-IN"/>
        </w:rPr>
        <w:t>new</w:t>
      </w:r>
      <w:r w:rsidRPr="00C33CBB">
        <w:rPr>
          <w:rFonts w:ascii="Segoe UI" w:eastAsia="Times New Roman" w:hAnsi="Segoe UI" w:cs="Segoe UI"/>
          <w:color w:val="111111"/>
          <w:sz w:val="21"/>
          <w:szCs w:val="21"/>
          <w:lang w:val="en-IN" w:eastAsia="en-IN"/>
        </w:rPr>
        <w:t>. That’s it, this thing cuts of all connection with the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in </w:t>
      </w:r>
      <w:r w:rsidRPr="00C33CBB">
        <w:rPr>
          <w:rFonts w:ascii="Consolas" w:eastAsia="Times New Roman" w:hAnsi="Consolas" w:cs="Courier New"/>
          <w:color w:val="990000"/>
          <w:bdr w:val="none" w:sz="0" w:space="0" w:color="auto" w:frame="1"/>
          <w:lang w:val="en-IN" w:eastAsia="en-IN"/>
        </w:rPr>
        <w:t>A</w:t>
      </w:r>
      <w:r w:rsidRPr="00C33CBB">
        <w:rPr>
          <w:rFonts w:ascii="Segoe UI" w:eastAsia="Times New Roman" w:hAnsi="Segoe UI" w:cs="Segoe UI"/>
          <w:color w:val="111111"/>
          <w:sz w:val="21"/>
          <w:szCs w:val="21"/>
          <w:lang w:val="en-IN" w:eastAsia="en-IN"/>
        </w:rPr>
        <w:t>. Thus the keyword </w:t>
      </w:r>
      <w:r w:rsidRPr="00C33CBB">
        <w:rPr>
          <w:rFonts w:ascii="Consolas" w:eastAsia="Times New Roman" w:hAnsi="Consolas" w:cs="Courier New"/>
          <w:color w:val="990000"/>
          <w:bdr w:val="none" w:sz="0" w:space="0" w:color="auto" w:frame="1"/>
          <w:lang w:val="en-IN" w:eastAsia="en-IN"/>
        </w:rPr>
        <w:t>new </w:t>
      </w:r>
      <w:r w:rsidRPr="00C33CBB">
        <w:rPr>
          <w:rFonts w:ascii="Segoe UI" w:eastAsia="Times New Roman" w:hAnsi="Segoe UI" w:cs="Segoe UI"/>
          <w:color w:val="111111"/>
          <w:sz w:val="21"/>
          <w:szCs w:val="21"/>
          <w:lang w:val="en-IN" w:eastAsia="en-IN"/>
        </w:rPr>
        <w:t>is preceded with virtual, otherwise the </w:t>
      </w:r>
      <w:r w:rsidRPr="00C33CBB">
        <w:rPr>
          <w:rFonts w:ascii="Consolas" w:eastAsia="Times New Roman" w:hAnsi="Consolas" w:cs="Courier New"/>
          <w:color w:val="990000"/>
          <w:bdr w:val="none" w:sz="0" w:space="0" w:color="auto" w:frame="1"/>
          <w:lang w:val="en-IN" w:eastAsia="en-IN"/>
        </w:rPr>
        <w:t>override </w:t>
      </w:r>
      <w:r w:rsidRPr="00C33CBB">
        <w:rPr>
          <w:rFonts w:ascii="Segoe UI" w:eastAsia="Times New Roman" w:hAnsi="Segoe UI" w:cs="Segoe UI"/>
          <w:color w:val="111111"/>
          <w:sz w:val="21"/>
          <w:szCs w:val="21"/>
          <w:lang w:val="en-IN" w:eastAsia="en-IN"/>
        </w:rPr>
        <w:t>modifier would give us an error in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As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in class </w:t>
      </w:r>
      <w:r w:rsidRPr="00C33CBB">
        <w:rPr>
          <w:rFonts w:ascii="Consolas" w:eastAsia="Times New Roman" w:hAnsi="Consolas" w:cs="Courier New"/>
          <w:color w:val="990000"/>
          <w:bdr w:val="none" w:sz="0" w:space="0" w:color="auto" w:frame="1"/>
          <w:lang w:val="en-IN" w:eastAsia="en-IN"/>
        </w:rPr>
        <w:t>B </w:t>
      </w:r>
      <w:r w:rsidRPr="00C33CBB">
        <w:rPr>
          <w:rFonts w:ascii="Segoe UI" w:eastAsia="Times New Roman" w:hAnsi="Segoe UI" w:cs="Segoe UI"/>
          <w:color w:val="111111"/>
          <w:sz w:val="21"/>
          <w:szCs w:val="21"/>
          <w:lang w:val="en-IN" w:eastAsia="en-IN"/>
        </w:rPr>
        <w:t>is marked as </w:t>
      </w:r>
      <w:r w:rsidRPr="00C33CBB">
        <w:rPr>
          <w:rFonts w:ascii="Consolas" w:eastAsia="Times New Roman" w:hAnsi="Consolas" w:cs="Courier New"/>
          <w:color w:val="990000"/>
          <w:bdr w:val="none" w:sz="0" w:space="0" w:color="auto" w:frame="1"/>
          <w:lang w:val="en-IN" w:eastAsia="en-IN"/>
        </w:rPr>
        <w:t>new </w:t>
      </w:r>
      <w:r w:rsidRPr="00C33CBB">
        <w:rPr>
          <w:rFonts w:ascii="Segoe UI" w:eastAsia="Times New Roman" w:hAnsi="Segoe UI" w:cs="Segoe UI"/>
          <w:color w:val="111111"/>
          <w:sz w:val="21"/>
          <w:szCs w:val="21"/>
          <w:lang w:val="en-IN" w:eastAsia="en-IN"/>
        </w:rPr>
        <w:t>method, having nothing to do with the class </w:t>
      </w:r>
      <w:r w:rsidRPr="00C33CBB">
        <w:rPr>
          <w:rFonts w:ascii="Consolas" w:eastAsia="Times New Roman" w:hAnsi="Consolas" w:cs="Courier New"/>
          <w:color w:val="990000"/>
          <w:bdr w:val="none" w:sz="0" w:space="0" w:color="auto" w:frame="1"/>
          <w:lang w:val="en-IN" w:eastAsia="en-IN"/>
        </w:rPr>
        <w:t>A</w:t>
      </w:r>
      <w:r w:rsidRPr="00C33CBB">
        <w:rPr>
          <w:rFonts w:ascii="Segoe UI" w:eastAsia="Times New Roman" w:hAnsi="Segoe UI" w:cs="Segoe UI"/>
          <w:color w:val="111111"/>
          <w:sz w:val="21"/>
          <w:szCs w:val="21"/>
          <w:lang w:val="en-IN" w:eastAsia="en-IN"/>
        </w:rPr>
        <w:t>,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inherits a </w:t>
      </w:r>
      <w:r w:rsidRPr="00C33CBB">
        <w:rPr>
          <w:rFonts w:ascii="Consolas" w:eastAsia="Times New Roman" w:hAnsi="Consolas" w:cs="Courier New"/>
          <w:color w:val="990000"/>
          <w:bdr w:val="none" w:sz="0" w:space="0" w:color="auto" w:frame="1"/>
          <w:lang w:val="en-IN" w:eastAsia="en-IN"/>
        </w:rPr>
        <w:t>new </w:t>
      </w:r>
      <w:r w:rsidRPr="00C33CBB">
        <w:rPr>
          <w:rFonts w:ascii="Segoe UI" w:eastAsia="Times New Roman" w:hAnsi="Segoe UI" w:cs="Segoe UI"/>
          <w:color w:val="111111"/>
          <w:sz w:val="21"/>
          <w:szCs w:val="21"/>
          <w:lang w:val="en-IN" w:eastAsia="en-IN"/>
        </w:rPr>
        <w:t>which also has nothing to do with the class </w:t>
      </w:r>
      <w:r w:rsidRPr="00C33CBB">
        <w:rPr>
          <w:rFonts w:ascii="Consolas" w:eastAsia="Times New Roman" w:hAnsi="Consolas" w:cs="Courier New"/>
          <w:color w:val="990000"/>
          <w:bdr w:val="none" w:sz="0" w:space="0" w:color="auto" w:frame="1"/>
          <w:lang w:val="en-IN" w:eastAsia="en-IN"/>
        </w:rPr>
        <w:t>A</w:t>
      </w:r>
      <w:r w:rsidRPr="00C33CBB">
        <w:rPr>
          <w:rFonts w:ascii="Segoe UI" w:eastAsia="Times New Roman" w:hAnsi="Segoe UI" w:cs="Segoe UI"/>
          <w:color w:val="111111"/>
          <w:sz w:val="21"/>
          <w:szCs w:val="21"/>
          <w:lang w:val="en-IN" w:eastAsia="en-IN"/>
        </w:rPr>
        <w:t>. The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in class </w:t>
      </w:r>
      <w:r w:rsidRPr="00C33CBB">
        <w:rPr>
          <w:rFonts w:ascii="Consolas" w:eastAsia="Times New Roman" w:hAnsi="Consolas" w:cs="Courier New"/>
          <w:color w:val="990000"/>
          <w:bdr w:val="none" w:sz="0" w:space="0" w:color="auto" w:frame="1"/>
          <w:lang w:val="en-IN" w:eastAsia="en-IN"/>
        </w:rPr>
        <w:t>C </w:t>
      </w:r>
      <w:r w:rsidRPr="00C33CBB">
        <w:rPr>
          <w:rFonts w:ascii="Segoe UI" w:eastAsia="Times New Roman" w:hAnsi="Segoe UI" w:cs="Segoe UI"/>
          <w:color w:val="111111"/>
          <w:sz w:val="21"/>
          <w:szCs w:val="21"/>
          <w:lang w:val="en-IN" w:eastAsia="en-IN"/>
        </w:rPr>
        <w:t>is related to the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of class </w:t>
      </w:r>
      <w:r w:rsidRPr="00C33CBB">
        <w:rPr>
          <w:rFonts w:ascii="Consolas" w:eastAsia="Times New Roman" w:hAnsi="Consolas" w:cs="Courier New"/>
          <w:color w:val="990000"/>
          <w:bdr w:val="none" w:sz="0" w:space="0" w:color="auto" w:frame="1"/>
          <w:lang w:val="en-IN" w:eastAsia="en-IN"/>
        </w:rPr>
        <w:t>B </w:t>
      </w:r>
      <w:r w:rsidRPr="00C33CBB">
        <w:rPr>
          <w:rFonts w:ascii="Segoe UI" w:eastAsia="Times New Roman" w:hAnsi="Segoe UI" w:cs="Segoe UI"/>
          <w:color w:val="111111"/>
          <w:sz w:val="21"/>
          <w:szCs w:val="21"/>
          <w:lang w:val="en-IN" w:eastAsia="en-IN"/>
        </w:rPr>
        <w:t>and not of class A. Thus the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of class </w:t>
      </w:r>
      <w:r w:rsidRPr="00C33CBB">
        <w:rPr>
          <w:rFonts w:ascii="Consolas" w:eastAsia="Times New Roman" w:hAnsi="Consolas" w:cs="Courier New"/>
          <w:color w:val="990000"/>
          <w:bdr w:val="none" w:sz="0" w:space="0" w:color="auto" w:frame="1"/>
          <w:lang w:val="en-IN" w:eastAsia="en-IN"/>
        </w:rPr>
        <w:t>A </w:t>
      </w:r>
      <w:r w:rsidRPr="00C33CBB">
        <w:rPr>
          <w:rFonts w:ascii="Segoe UI" w:eastAsia="Times New Roman" w:hAnsi="Segoe UI" w:cs="Segoe UI"/>
          <w:color w:val="111111"/>
          <w:sz w:val="21"/>
          <w:szCs w:val="21"/>
          <w:lang w:val="en-IN" w:eastAsia="en-IN"/>
        </w:rPr>
        <w:t>gets invoked.</w:t>
      </w:r>
    </w:p>
    <w:p w14:paraId="4443697A" w14:textId="77777777" w:rsidR="00C33CBB" w:rsidRPr="00C33CBB" w:rsidRDefault="00C33CBB" w:rsidP="00C33CBB">
      <w:pPr>
        <w:shd w:val="clear" w:color="auto" w:fill="FFFFFF"/>
        <w:rPr>
          <w:rFonts w:ascii="Segoe UI" w:eastAsia="Times New Roman" w:hAnsi="Segoe UI" w:cs="Segoe UI"/>
          <w:color w:val="111111"/>
          <w:sz w:val="21"/>
          <w:szCs w:val="21"/>
          <w:lang w:val="en-IN" w:eastAsia="en-IN"/>
        </w:rPr>
      </w:pPr>
      <w:r w:rsidRPr="00C33CBB">
        <w:rPr>
          <w:rFonts w:ascii="Segoe UI" w:eastAsia="Times New Roman" w:hAnsi="Segoe UI" w:cs="Segoe UI"/>
          <w:color w:val="111111"/>
          <w:sz w:val="21"/>
          <w:szCs w:val="21"/>
          <w:lang w:val="en-IN" w:eastAsia="en-IN"/>
        </w:rPr>
        <w:t>In the second case, object </w:t>
      </w:r>
      <w:r w:rsidRPr="00C33CBB">
        <w:rPr>
          <w:rFonts w:ascii="Consolas" w:eastAsia="Times New Roman" w:hAnsi="Consolas" w:cs="Courier New"/>
          <w:color w:val="990000"/>
          <w:bdr w:val="none" w:sz="0" w:space="0" w:color="auto" w:frame="1"/>
          <w:lang w:val="en-IN" w:eastAsia="en-IN"/>
        </w:rPr>
        <w:t>b</w:t>
      </w:r>
      <w:r w:rsidRPr="00C33CBB">
        <w:rPr>
          <w:rFonts w:ascii="Segoe UI" w:eastAsia="Times New Roman" w:hAnsi="Segoe UI" w:cs="Segoe UI"/>
          <w:color w:val="111111"/>
          <w:sz w:val="21"/>
          <w:szCs w:val="21"/>
          <w:lang w:val="en-IN" w:eastAsia="en-IN"/>
        </w:rPr>
        <w:t> looks like class </w:t>
      </w:r>
      <w:r w:rsidRPr="00C33CBB">
        <w:rPr>
          <w:rFonts w:ascii="Consolas" w:eastAsia="Times New Roman" w:hAnsi="Consolas" w:cs="Courier New"/>
          <w:color w:val="990000"/>
          <w:bdr w:val="none" w:sz="0" w:space="0" w:color="auto" w:frame="1"/>
          <w:lang w:val="en-IN" w:eastAsia="en-IN"/>
        </w:rPr>
        <w:t>B </w:t>
      </w:r>
      <w:r w:rsidRPr="00C33CBB">
        <w:rPr>
          <w:rFonts w:ascii="Segoe UI" w:eastAsia="Times New Roman" w:hAnsi="Segoe UI" w:cs="Segoe UI"/>
          <w:color w:val="111111"/>
          <w:sz w:val="21"/>
          <w:szCs w:val="21"/>
          <w:lang w:val="en-IN" w:eastAsia="en-IN"/>
        </w:rPr>
        <w:t>now but in turn is initialized to an object of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C# first looks at class</w:t>
      </w:r>
      <w:r w:rsidRPr="00C33CBB">
        <w:rPr>
          <w:rFonts w:ascii="Consolas" w:eastAsia="Times New Roman" w:hAnsi="Consolas" w:cs="Courier New"/>
          <w:color w:val="990000"/>
          <w:bdr w:val="none" w:sz="0" w:space="0" w:color="auto" w:frame="1"/>
          <w:lang w:val="en-IN" w:eastAsia="en-IN"/>
        </w:rPr>
        <w:t>B</w:t>
      </w:r>
      <w:r w:rsidRPr="00C33CBB">
        <w:rPr>
          <w:rFonts w:ascii="Segoe UI" w:eastAsia="Times New Roman" w:hAnsi="Segoe UI" w:cs="Segoe UI"/>
          <w:color w:val="111111"/>
          <w:sz w:val="21"/>
          <w:szCs w:val="21"/>
          <w:lang w:val="en-IN" w:eastAsia="en-IN"/>
        </w:rPr>
        <w:t>. Here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is </w:t>
      </w:r>
      <w:r w:rsidRPr="00C33CBB">
        <w:rPr>
          <w:rFonts w:ascii="Consolas" w:eastAsia="Times New Roman" w:hAnsi="Consolas" w:cs="Courier New"/>
          <w:color w:val="990000"/>
          <w:bdr w:val="none" w:sz="0" w:space="0" w:color="auto" w:frame="1"/>
          <w:lang w:val="en-IN" w:eastAsia="en-IN"/>
        </w:rPr>
        <w:t>new </w:t>
      </w:r>
      <w:r w:rsidRPr="00C33CBB">
        <w:rPr>
          <w:rFonts w:ascii="Segoe UI" w:eastAsia="Times New Roman" w:hAnsi="Segoe UI" w:cs="Segoe UI"/>
          <w:color w:val="111111"/>
          <w:sz w:val="21"/>
          <w:szCs w:val="21"/>
          <w:lang w:val="en-IN" w:eastAsia="en-IN"/>
        </w:rPr>
        <w:t>and </w:t>
      </w:r>
      <w:r w:rsidRPr="00C33CBB">
        <w:rPr>
          <w:rFonts w:ascii="Consolas" w:eastAsia="Times New Roman" w:hAnsi="Consolas" w:cs="Courier New"/>
          <w:color w:val="990000"/>
          <w:bdr w:val="none" w:sz="0" w:space="0" w:color="auto" w:frame="1"/>
          <w:lang w:val="en-IN" w:eastAsia="en-IN"/>
        </w:rPr>
        <w:t>virtual </w:t>
      </w:r>
      <w:r w:rsidRPr="00C33CBB">
        <w:rPr>
          <w:rFonts w:ascii="Segoe UI" w:eastAsia="Times New Roman" w:hAnsi="Segoe UI" w:cs="Segoe UI"/>
          <w:color w:val="111111"/>
          <w:sz w:val="21"/>
          <w:szCs w:val="21"/>
          <w:lang w:val="en-IN" w:eastAsia="en-IN"/>
        </w:rPr>
        <w:t>both, which makes it a unique method </w:t>
      </w:r>
      <w:r w:rsidRPr="00C33CBB">
        <w:rPr>
          <w:rFonts w:ascii="Consolas" w:eastAsia="Times New Roman" w:hAnsi="Consolas" w:cs="Courier New"/>
          <w:color w:val="990000"/>
          <w:bdr w:val="none" w:sz="0" w:space="0" w:color="auto" w:frame="1"/>
          <w:lang w:val="en-IN" w:eastAsia="en-IN"/>
        </w:rPr>
        <w:t>X</w:t>
      </w:r>
      <w:r w:rsidRPr="00C33CBB">
        <w:rPr>
          <w:rFonts w:ascii="Segoe UI" w:eastAsia="Times New Roman" w:hAnsi="Segoe UI" w:cs="Segoe UI"/>
          <w:color w:val="111111"/>
          <w:sz w:val="21"/>
          <w:szCs w:val="21"/>
          <w:lang w:val="en-IN" w:eastAsia="en-IN"/>
        </w:rPr>
        <w:t>. Sadly, the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in </w:t>
      </w:r>
      <w:r w:rsidRPr="00C33CBB">
        <w:rPr>
          <w:rFonts w:ascii="Consolas" w:eastAsia="Times New Roman" w:hAnsi="Consolas" w:cs="Courier New"/>
          <w:color w:val="990000"/>
          <w:bdr w:val="none" w:sz="0" w:space="0" w:color="auto" w:frame="1"/>
          <w:lang w:val="en-IN" w:eastAsia="en-IN"/>
        </w:rPr>
        <w:t>C </w:t>
      </w:r>
      <w:r w:rsidRPr="00C33CBB">
        <w:rPr>
          <w:rFonts w:ascii="Segoe UI" w:eastAsia="Times New Roman" w:hAnsi="Segoe UI" w:cs="Segoe UI"/>
          <w:color w:val="111111"/>
          <w:sz w:val="21"/>
          <w:szCs w:val="21"/>
          <w:lang w:val="en-IN" w:eastAsia="en-IN"/>
        </w:rPr>
        <w:t>has the override modifier which sees to it that the </w:t>
      </w:r>
      <w:r w:rsidRPr="00C33CBB">
        <w:rPr>
          <w:rFonts w:ascii="Consolas" w:eastAsia="Times New Roman" w:hAnsi="Consolas" w:cs="Courier New"/>
          <w:color w:val="990000"/>
          <w:bdr w:val="none" w:sz="0" w:space="0" w:color="auto" w:frame="1"/>
          <w:lang w:val="en-IN" w:eastAsia="en-IN"/>
        </w:rPr>
        <w:t>X</w:t>
      </w:r>
      <w:r w:rsidRPr="00C33CBB">
        <w:rPr>
          <w:rFonts w:ascii="Segoe UI" w:eastAsia="Times New Roman" w:hAnsi="Segoe UI" w:cs="Segoe UI"/>
          <w:color w:val="111111"/>
          <w:sz w:val="21"/>
          <w:szCs w:val="21"/>
          <w:lang w:val="en-IN" w:eastAsia="en-IN"/>
        </w:rPr>
        <w:t> of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hides the </w:t>
      </w:r>
      <w:r w:rsidRPr="00C33CBB">
        <w:rPr>
          <w:rFonts w:ascii="Consolas" w:eastAsia="Times New Roman" w:hAnsi="Consolas" w:cs="Courier New"/>
          <w:color w:val="990000"/>
          <w:bdr w:val="none" w:sz="0" w:space="0" w:color="auto" w:frame="1"/>
          <w:lang w:val="en-IN" w:eastAsia="en-IN"/>
        </w:rPr>
        <w:t>X</w:t>
      </w:r>
      <w:r w:rsidRPr="00C33CBB">
        <w:rPr>
          <w:rFonts w:ascii="Segoe UI" w:eastAsia="Times New Roman" w:hAnsi="Segoe UI" w:cs="Segoe UI"/>
          <w:color w:val="111111"/>
          <w:sz w:val="21"/>
          <w:szCs w:val="21"/>
          <w:lang w:val="en-IN" w:eastAsia="en-IN"/>
        </w:rPr>
        <w:t> of </w:t>
      </w:r>
      <w:r w:rsidRPr="00C33CBB">
        <w:rPr>
          <w:rFonts w:ascii="Consolas" w:eastAsia="Times New Roman" w:hAnsi="Consolas" w:cs="Courier New"/>
          <w:color w:val="990000"/>
          <w:bdr w:val="none" w:sz="0" w:space="0" w:color="auto" w:frame="1"/>
          <w:lang w:val="en-IN" w:eastAsia="en-IN"/>
        </w:rPr>
        <w:t>B</w:t>
      </w:r>
      <w:r w:rsidRPr="00C33CBB">
        <w:rPr>
          <w:rFonts w:ascii="Segoe UI" w:eastAsia="Times New Roman" w:hAnsi="Segoe UI" w:cs="Segoe UI"/>
          <w:color w:val="111111"/>
          <w:sz w:val="21"/>
          <w:szCs w:val="21"/>
          <w:lang w:val="en-IN" w:eastAsia="en-IN"/>
        </w:rPr>
        <w:t>. This calls the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of </w:t>
      </w:r>
      <w:r w:rsidRPr="00C33CBB">
        <w:rPr>
          <w:rFonts w:ascii="Consolas" w:eastAsia="Times New Roman" w:hAnsi="Consolas" w:cs="Courier New"/>
          <w:color w:val="990000"/>
          <w:bdr w:val="none" w:sz="0" w:space="0" w:color="auto" w:frame="1"/>
          <w:lang w:val="en-IN" w:eastAsia="en-IN"/>
        </w:rPr>
        <w:t>C </w:t>
      </w:r>
      <w:r w:rsidRPr="00C33CBB">
        <w:rPr>
          <w:rFonts w:ascii="Segoe UI" w:eastAsia="Times New Roman" w:hAnsi="Segoe UI" w:cs="Segoe UI"/>
          <w:color w:val="111111"/>
          <w:sz w:val="21"/>
          <w:szCs w:val="21"/>
          <w:lang w:val="en-IN" w:eastAsia="en-IN"/>
        </w:rPr>
        <w:t>instead. If we remove the </w:t>
      </w:r>
      <w:r w:rsidRPr="00C33CBB">
        <w:rPr>
          <w:rFonts w:ascii="Consolas" w:eastAsia="Times New Roman" w:hAnsi="Consolas" w:cs="Courier New"/>
          <w:color w:val="990000"/>
          <w:bdr w:val="none" w:sz="0" w:space="0" w:color="auto" w:frame="1"/>
          <w:lang w:val="en-IN" w:eastAsia="en-IN"/>
        </w:rPr>
        <w:t>override </w:t>
      </w:r>
      <w:r w:rsidRPr="00C33CBB">
        <w:rPr>
          <w:rFonts w:ascii="Segoe UI" w:eastAsia="Times New Roman" w:hAnsi="Segoe UI" w:cs="Segoe UI"/>
          <w:color w:val="111111"/>
          <w:sz w:val="21"/>
          <w:szCs w:val="21"/>
          <w:lang w:val="en-IN" w:eastAsia="en-IN"/>
        </w:rPr>
        <w:t>modifier from </w:t>
      </w:r>
      <w:r w:rsidRPr="00C33CBB">
        <w:rPr>
          <w:rFonts w:ascii="Consolas" w:eastAsia="Times New Roman" w:hAnsi="Consolas" w:cs="Courier New"/>
          <w:color w:val="990000"/>
          <w:bdr w:val="none" w:sz="0" w:space="0" w:color="auto" w:frame="1"/>
          <w:lang w:val="en-IN" w:eastAsia="en-IN"/>
        </w:rPr>
        <w:t>X </w:t>
      </w:r>
      <w:r w:rsidRPr="00C33CBB">
        <w:rPr>
          <w:rFonts w:ascii="Segoe UI" w:eastAsia="Times New Roman" w:hAnsi="Segoe UI" w:cs="Segoe UI"/>
          <w:color w:val="111111"/>
          <w:sz w:val="21"/>
          <w:szCs w:val="21"/>
          <w:lang w:val="en-IN" w:eastAsia="en-IN"/>
        </w:rPr>
        <w:t>in class </w:t>
      </w:r>
      <w:r w:rsidRPr="00C33CBB">
        <w:rPr>
          <w:rFonts w:ascii="Consolas" w:eastAsia="Times New Roman" w:hAnsi="Consolas" w:cs="Courier New"/>
          <w:color w:val="990000"/>
          <w:bdr w:val="none" w:sz="0" w:space="0" w:color="auto" w:frame="1"/>
          <w:lang w:val="en-IN" w:eastAsia="en-IN"/>
        </w:rPr>
        <w:t>C</w:t>
      </w:r>
      <w:r w:rsidRPr="00C33CBB">
        <w:rPr>
          <w:rFonts w:ascii="Segoe UI" w:eastAsia="Times New Roman" w:hAnsi="Segoe UI" w:cs="Segoe UI"/>
          <w:color w:val="111111"/>
          <w:sz w:val="21"/>
          <w:szCs w:val="21"/>
          <w:lang w:val="en-IN" w:eastAsia="en-IN"/>
        </w:rPr>
        <w:t>, the default will be </w:t>
      </w:r>
      <w:r w:rsidRPr="00C33CBB">
        <w:rPr>
          <w:rFonts w:ascii="Consolas" w:eastAsia="Times New Roman" w:hAnsi="Consolas" w:cs="Courier New"/>
          <w:color w:val="990000"/>
          <w:bdr w:val="none" w:sz="0" w:space="0" w:color="auto" w:frame="1"/>
          <w:lang w:val="en-IN" w:eastAsia="en-IN"/>
        </w:rPr>
        <w:t>new</w:t>
      </w:r>
      <w:r w:rsidRPr="00C33CBB">
        <w:rPr>
          <w:rFonts w:ascii="Segoe UI" w:eastAsia="Times New Roman" w:hAnsi="Segoe UI" w:cs="Segoe UI"/>
          <w:color w:val="111111"/>
          <w:sz w:val="21"/>
          <w:szCs w:val="21"/>
          <w:lang w:val="en-IN" w:eastAsia="en-IN"/>
        </w:rPr>
        <w:t>, that cuts off the relation from the </w:t>
      </w:r>
      <w:r w:rsidRPr="00C33CBB">
        <w:rPr>
          <w:rFonts w:ascii="Consolas" w:eastAsia="Times New Roman" w:hAnsi="Consolas" w:cs="Courier New"/>
          <w:color w:val="990000"/>
          <w:bdr w:val="none" w:sz="0" w:space="0" w:color="auto" w:frame="1"/>
          <w:lang w:val="en-IN" w:eastAsia="en-IN"/>
        </w:rPr>
        <w:t>X</w:t>
      </w:r>
      <w:r w:rsidRPr="00C33CBB">
        <w:rPr>
          <w:rFonts w:ascii="Segoe UI" w:eastAsia="Times New Roman" w:hAnsi="Segoe UI" w:cs="Segoe UI"/>
          <w:color w:val="111111"/>
          <w:sz w:val="21"/>
          <w:szCs w:val="21"/>
          <w:lang w:val="en-IN" w:eastAsia="en-IN"/>
        </w:rPr>
        <w:t> of </w:t>
      </w:r>
      <w:r w:rsidRPr="00C33CBB">
        <w:rPr>
          <w:rFonts w:ascii="Consolas" w:eastAsia="Times New Roman" w:hAnsi="Consolas" w:cs="Courier New"/>
          <w:color w:val="990000"/>
          <w:bdr w:val="none" w:sz="0" w:space="0" w:color="auto" w:frame="1"/>
          <w:lang w:val="en-IN" w:eastAsia="en-IN"/>
        </w:rPr>
        <w:t>B</w:t>
      </w:r>
      <w:r w:rsidRPr="00C33CBB">
        <w:rPr>
          <w:rFonts w:ascii="Segoe UI" w:eastAsia="Times New Roman" w:hAnsi="Segoe UI" w:cs="Segoe UI"/>
          <w:color w:val="111111"/>
          <w:sz w:val="21"/>
          <w:szCs w:val="21"/>
          <w:lang w:val="en-IN" w:eastAsia="en-IN"/>
        </w:rPr>
        <w:t>. Thus, as it is, a </w:t>
      </w:r>
      <w:r w:rsidRPr="00C33CBB">
        <w:rPr>
          <w:rFonts w:ascii="Consolas" w:eastAsia="Times New Roman" w:hAnsi="Consolas" w:cs="Courier New"/>
          <w:color w:val="990000"/>
          <w:bdr w:val="none" w:sz="0" w:space="0" w:color="auto" w:frame="1"/>
          <w:lang w:val="en-IN" w:eastAsia="en-IN"/>
        </w:rPr>
        <w:t>new </w:t>
      </w:r>
      <w:r w:rsidRPr="00C33CBB">
        <w:rPr>
          <w:rFonts w:ascii="Segoe UI" w:eastAsia="Times New Roman" w:hAnsi="Segoe UI" w:cs="Segoe UI"/>
          <w:color w:val="111111"/>
          <w:sz w:val="21"/>
          <w:szCs w:val="21"/>
          <w:lang w:val="en-IN" w:eastAsia="en-IN"/>
        </w:rPr>
        <w:t>method, the </w:t>
      </w:r>
      <w:r w:rsidRPr="00C33CBB">
        <w:rPr>
          <w:rFonts w:ascii="Consolas" w:eastAsia="Times New Roman" w:hAnsi="Consolas" w:cs="Courier New"/>
          <w:color w:val="990000"/>
          <w:bdr w:val="none" w:sz="0" w:space="0" w:color="auto" w:frame="1"/>
          <w:lang w:val="en-IN" w:eastAsia="en-IN"/>
        </w:rPr>
        <w:t>X</w:t>
      </w:r>
      <w:r w:rsidRPr="00C33CBB">
        <w:rPr>
          <w:rFonts w:ascii="Segoe UI" w:eastAsia="Times New Roman" w:hAnsi="Segoe UI" w:cs="Segoe UI"/>
          <w:color w:val="111111"/>
          <w:sz w:val="21"/>
          <w:szCs w:val="21"/>
          <w:lang w:val="en-IN" w:eastAsia="en-IN"/>
        </w:rPr>
        <w:t>of </w:t>
      </w:r>
      <w:r w:rsidRPr="00C33CBB">
        <w:rPr>
          <w:rFonts w:ascii="Consolas" w:eastAsia="Times New Roman" w:hAnsi="Consolas" w:cs="Courier New"/>
          <w:color w:val="990000"/>
          <w:bdr w:val="none" w:sz="0" w:space="0" w:color="auto" w:frame="1"/>
          <w:lang w:val="en-IN" w:eastAsia="en-IN"/>
        </w:rPr>
        <w:t>B </w:t>
      </w:r>
      <w:r w:rsidRPr="00C33CBB">
        <w:rPr>
          <w:rFonts w:ascii="Segoe UI" w:eastAsia="Times New Roman" w:hAnsi="Segoe UI" w:cs="Segoe UI"/>
          <w:color w:val="111111"/>
          <w:sz w:val="21"/>
          <w:szCs w:val="21"/>
          <w:lang w:val="en-IN" w:eastAsia="en-IN"/>
        </w:rPr>
        <w:t>gets invoked.</w:t>
      </w:r>
    </w:p>
    <w:p w14:paraId="693238C5" w14:textId="77777777" w:rsidR="00C33CBB" w:rsidRPr="00C33CBB" w:rsidRDefault="00C33CBB" w:rsidP="00C33CBB">
      <w:pPr>
        <w:shd w:val="clear" w:color="auto" w:fill="FFFFFF"/>
        <w:rPr>
          <w:rFonts w:ascii="Segoe UI" w:eastAsia="Times New Roman" w:hAnsi="Segoe UI" w:cs="Segoe UI"/>
          <w:color w:val="111111"/>
          <w:sz w:val="21"/>
          <w:szCs w:val="21"/>
          <w:lang w:val="en-IN" w:eastAsia="en-IN"/>
        </w:rPr>
      </w:pPr>
      <w:r w:rsidRPr="00C33CBB">
        <w:rPr>
          <w:rFonts w:ascii="Segoe UI" w:eastAsia="Times New Roman" w:hAnsi="Segoe UI" w:cs="Segoe UI"/>
          <w:color w:val="111111"/>
          <w:sz w:val="21"/>
          <w:szCs w:val="21"/>
          <w:lang w:val="en-IN" w:eastAsia="en-IN"/>
        </w:rPr>
        <w:lastRenderedPageBreak/>
        <w:t>A </w:t>
      </w:r>
      <w:r w:rsidRPr="00C33CBB">
        <w:rPr>
          <w:rFonts w:ascii="Consolas" w:eastAsia="Times New Roman" w:hAnsi="Consolas" w:cs="Courier New"/>
          <w:color w:val="990000"/>
          <w:bdr w:val="none" w:sz="0" w:space="0" w:color="auto" w:frame="1"/>
          <w:lang w:val="en-IN" w:eastAsia="en-IN"/>
        </w:rPr>
        <w:t>virtual </w:t>
      </w:r>
      <w:r w:rsidRPr="00C33CBB">
        <w:rPr>
          <w:rFonts w:ascii="Segoe UI" w:eastAsia="Times New Roman" w:hAnsi="Segoe UI" w:cs="Segoe UI"/>
          <w:color w:val="111111"/>
          <w:sz w:val="21"/>
          <w:szCs w:val="21"/>
          <w:lang w:val="en-IN" w:eastAsia="en-IN"/>
        </w:rPr>
        <w:t>method cannot be marked by the modifiers </w:t>
      </w:r>
      <w:r w:rsidRPr="00C33CBB">
        <w:rPr>
          <w:rFonts w:ascii="Consolas" w:eastAsia="Times New Roman" w:hAnsi="Consolas" w:cs="Courier New"/>
          <w:color w:val="990000"/>
          <w:bdr w:val="none" w:sz="0" w:space="0" w:color="auto" w:frame="1"/>
          <w:lang w:val="en-IN" w:eastAsia="en-IN"/>
        </w:rPr>
        <w:t>static</w:t>
      </w:r>
      <w:r w:rsidRPr="00C33CBB">
        <w:rPr>
          <w:rFonts w:ascii="Segoe UI" w:eastAsia="Times New Roman" w:hAnsi="Segoe UI" w:cs="Segoe UI"/>
          <w:color w:val="111111"/>
          <w:sz w:val="21"/>
          <w:szCs w:val="21"/>
          <w:lang w:val="en-IN" w:eastAsia="en-IN"/>
        </w:rPr>
        <w:t>, </w:t>
      </w:r>
      <w:r w:rsidRPr="00C33CBB">
        <w:rPr>
          <w:rFonts w:ascii="Consolas" w:eastAsia="Times New Roman" w:hAnsi="Consolas" w:cs="Courier New"/>
          <w:color w:val="990000"/>
          <w:bdr w:val="none" w:sz="0" w:space="0" w:color="auto" w:frame="1"/>
          <w:lang w:val="en-IN" w:eastAsia="en-IN"/>
        </w:rPr>
        <w:t>abstract </w:t>
      </w:r>
      <w:r w:rsidRPr="00C33CBB">
        <w:rPr>
          <w:rFonts w:ascii="Segoe UI" w:eastAsia="Times New Roman" w:hAnsi="Segoe UI" w:cs="Segoe UI"/>
          <w:color w:val="111111"/>
          <w:sz w:val="21"/>
          <w:szCs w:val="21"/>
          <w:lang w:val="en-IN" w:eastAsia="en-IN"/>
        </w:rPr>
        <w:t>or </w:t>
      </w:r>
      <w:r w:rsidRPr="00C33CBB">
        <w:rPr>
          <w:rFonts w:ascii="Consolas" w:eastAsia="Times New Roman" w:hAnsi="Consolas" w:cs="Courier New"/>
          <w:color w:val="990000"/>
          <w:bdr w:val="none" w:sz="0" w:space="0" w:color="auto" w:frame="1"/>
          <w:lang w:val="en-IN" w:eastAsia="en-IN"/>
        </w:rPr>
        <w:t>override</w:t>
      </w:r>
      <w:r w:rsidRPr="00C33CBB">
        <w:rPr>
          <w:rFonts w:ascii="Segoe UI" w:eastAsia="Times New Roman" w:hAnsi="Segoe UI" w:cs="Segoe UI"/>
          <w:color w:val="111111"/>
          <w:sz w:val="21"/>
          <w:szCs w:val="21"/>
          <w:lang w:val="en-IN" w:eastAsia="en-IN"/>
        </w:rPr>
        <w:t>. A non virtual method is said to be invariant. This means that the same method gets called always, irrespective of whether one exists in the base class or derived class. In a virtual method, the run-time type of the object decides on which method to be called and not the compile-time type as is in the case of non virtual methods. For a virtual method, there exists a most derived implementation which always gets called.</w:t>
      </w:r>
    </w:p>
    <w:p w14:paraId="5480E60D" w14:textId="3F8DE571" w:rsidR="00C33CBB" w:rsidRDefault="00C33CBB" w:rsidP="00D246A1">
      <w:pPr>
        <w:pStyle w:val="ListParagraph"/>
        <w:rPr>
          <w:rFonts w:ascii="Consolas" w:eastAsia="Times New Roman" w:hAnsi="Consolas" w:cs="Courier New"/>
          <w:color w:val="0000FF"/>
          <w:sz w:val="18"/>
          <w:szCs w:val="18"/>
          <w:bdr w:val="none" w:sz="0" w:space="0" w:color="auto" w:frame="1"/>
          <w:lang w:val="en-IN" w:eastAsia="en-IN"/>
        </w:rPr>
      </w:pPr>
    </w:p>
    <w:p w14:paraId="36270DF9" w14:textId="134FE71F" w:rsidR="003A6624" w:rsidRDefault="003A6624" w:rsidP="00D246A1">
      <w:pPr>
        <w:pStyle w:val="ListParagraph"/>
        <w:rPr>
          <w:rFonts w:ascii="Consolas" w:eastAsia="Times New Roman" w:hAnsi="Consolas" w:cs="Courier New"/>
          <w:color w:val="0000FF"/>
          <w:sz w:val="18"/>
          <w:szCs w:val="18"/>
          <w:bdr w:val="none" w:sz="0" w:space="0" w:color="auto" w:frame="1"/>
          <w:lang w:val="en-IN" w:eastAsia="en-IN"/>
        </w:rPr>
      </w:pPr>
    </w:p>
    <w:p w14:paraId="7B6245AF" w14:textId="041837F9" w:rsidR="003A6624" w:rsidRDefault="003A6624" w:rsidP="00D246A1">
      <w:pPr>
        <w:pStyle w:val="ListParagraph"/>
        <w:rPr>
          <w:rFonts w:ascii="Consolas" w:eastAsia="Times New Roman" w:hAnsi="Consolas" w:cs="Courier New"/>
          <w:color w:val="0000FF"/>
          <w:sz w:val="18"/>
          <w:szCs w:val="18"/>
          <w:bdr w:val="none" w:sz="0" w:space="0" w:color="auto" w:frame="1"/>
          <w:lang w:val="en-IN" w:eastAsia="en-IN"/>
        </w:rPr>
      </w:pPr>
    </w:p>
    <w:p w14:paraId="1AFE7C7B" w14:textId="77777777" w:rsidR="003A6624" w:rsidRPr="003A6624" w:rsidRDefault="003A6624" w:rsidP="003A6624">
      <w:pPr>
        <w:pStyle w:val="ListParagraph"/>
        <w:numPr>
          <w:ilvl w:val="0"/>
          <w:numId w:val="28"/>
        </w:numPr>
        <w:shd w:val="clear" w:color="auto" w:fill="FFFFFF"/>
        <w:spacing w:before="300" w:after="165"/>
        <w:outlineLvl w:val="1"/>
        <w:rPr>
          <w:rFonts w:ascii="Segoe UI" w:eastAsia="Times New Roman" w:hAnsi="Segoe UI" w:cs="Segoe UI"/>
          <w:color w:val="FF9900"/>
          <w:sz w:val="45"/>
          <w:szCs w:val="45"/>
          <w:lang w:val="en-IN" w:eastAsia="en-IN"/>
        </w:rPr>
      </w:pPr>
      <w:r w:rsidRPr="003A6624">
        <w:rPr>
          <w:rFonts w:ascii="Segoe UI" w:eastAsia="Times New Roman" w:hAnsi="Segoe UI" w:cs="Segoe UI"/>
          <w:color w:val="FF9900"/>
          <w:sz w:val="45"/>
          <w:szCs w:val="45"/>
          <w:lang w:val="en-IN" w:eastAsia="en-IN"/>
        </w:rPr>
        <w:t>Runtime Polymorphism with Four Classes</w:t>
      </w:r>
    </w:p>
    <w:p w14:paraId="3028066D" w14:textId="5FD53DE7" w:rsidR="003A6624" w:rsidRDefault="003A6624" w:rsidP="003A6624">
      <w:pPr>
        <w:pStyle w:val="ListParagraph"/>
        <w:rPr>
          <w:rFonts w:ascii="Consolas" w:eastAsia="Times New Roman" w:hAnsi="Consolas" w:cs="Courier New"/>
          <w:color w:val="0000FF"/>
          <w:sz w:val="18"/>
          <w:szCs w:val="18"/>
          <w:bdr w:val="none" w:sz="0" w:space="0" w:color="auto" w:frame="1"/>
          <w:lang w:val="en-IN" w:eastAsia="en-IN"/>
        </w:rPr>
      </w:pPr>
    </w:p>
    <w:p w14:paraId="5A1935F6"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public</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class</w:t>
      </w:r>
      <w:r w:rsidRPr="00A942E9">
        <w:rPr>
          <w:rFonts w:ascii="Consolas" w:eastAsia="Times New Roman" w:hAnsi="Consolas" w:cs="Courier New"/>
          <w:color w:val="303030"/>
          <w:sz w:val="18"/>
          <w:szCs w:val="18"/>
          <w:lang w:val="en-IN" w:eastAsia="en-IN"/>
        </w:rPr>
        <w:t xml:space="preserve"> ClassA</w:t>
      </w:r>
    </w:p>
    <w:p w14:paraId="143810DC"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45EB9061"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public</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virtual</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void</w:t>
      </w:r>
      <w:r w:rsidRPr="00A942E9">
        <w:rPr>
          <w:rFonts w:ascii="Consolas" w:eastAsia="Times New Roman" w:hAnsi="Consolas" w:cs="Courier New"/>
          <w:color w:val="303030"/>
          <w:sz w:val="18"/>
          <w:szCs w:val="18"/>
          <w:lang w:val="en-IN" w:eastAsia="en-IN"/>
        </w:rPr>
        <w:t xml:space="preserve"> XXX()</w:t>
      </w:r>
    </w:p>
    <w:p w14:paraId="790EA583"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41F08F58"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Console.WriteLine(</w:t>
      </w:r>
      <w:r w:rsidRPr="00A942E9">
        <w:rPr>
          <w:rFonts w:ascii="Consolas" w:eastAsia="Times New Roman" w:hAnsi="Consolas" w:cs="Courier New"/>
          <w:color w:val="800080"/>
          <w:sz w:val="18"/>
          <w:szCs w:val="18"/>
          <w:bdr w:val="none" w:sz="0" w:space="0" w:color="auto" w:frame="1"/>
          <w:lang w:val="en-IN" w:eastAsia="en-IN"/>
        </w:rPr>
        <w:t>"ClassA XXX"</w:t>
      </w:r>
      <w:r w:rsidRPr="00A942E9">
        <w:rPr>
          <w:rFonts w:ascii="Consolas" w:eastAsia="Times New Roman" w:hAnsi="Consolas" w:cs="Courier New"/>
          <w:color w:val="303030"/>
          <w:sz w:val="18"/>
          <w:szCs w:val="18"/>
          <w:lang w:val="en-IN" w:eastAsia="en-IN"/>
        </w:rPr>
        <w:t>);</w:t>
      </w:r>
    </w:p>
    <w:p w14:paraId="44B80D71"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63E88629"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6A6FB220"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ClassB</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ClassB:ClassA</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override</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XXX()</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Console.WriteLine(</w:t>
      </w:r>
      <w:r w:rsidRPr="00A942E9">
        <w:rPr>
          <w:rFonts w:ascii="Tahoma" w:eastAsia="Times New Roman" w:hAnsi="Tahoma" w:cs="Tahoma"/>
          <w:color w:val="800080"/>
          <w:sz w:val="27"/>
          <w:szCs w:val="27"/>
          <w:bdr w:val="none" w:sz="0" w:space="0" w:color="auto" w:frame="1"/>
          <w:lang w:val="en-IN" w:eastAsia="en-IN"/>
        </w:rPr>
        <w:t>“ClassB XXX”</w:t>
      </w:r>
      <w:r w:rsidRPr="00A942E9">
        <w:rPr>
          <w:rFonts w:ascii="Tahoma" w:eastAsia="Times New Roman" w:hAnsi="Tahoma" w:cs="Tahoma"/>
          <w:color w:val="303030"/>
          <w:sz w:val="27"/>
          <w:szCs w:val="27"/>
          <w:lang w:val="en-IN" w:eastAsia="en-IN"/>
        </w:rPr>
        <w:t>);</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5A1170A8"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Class C</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ClassC : ClassB</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virtual</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new</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XXX()</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Console.WriteLine(</w:t>
      </w:r>
      <w:r w:rsidRPr="00A942E9">
        <w:rPr>
          <w:rFonts w:ascii="Tahoma" w:eastAsia="Times New Roman" w:hAnsi="Tahoma" w:cs="Tahoma"/>
          <w:color w:val="800080"/>
          <w:sz w:val="27"/>
          <w:szCs w:val="27"/>
          <w:bdr w:val="none" w:sz="0" w:space="0" w:color="auto" w:frame="1"/>
          <w:lang w:val="en-IN" w:eastAsia="en-IN"/>
        </w:rPr>
        <w:t>“ClassC XXX”</w:t>
      </w:r>
      <w:r w:rsidRPr="00A942E9">
        <w:rPr>
          <w:rFonts w:ascii="Tahoma" w:eastAsia="Times New Roman" w:hAnsi="Tahoma" w:cs="Tahoma"/>
          <w:color w:val="303030"/>
          <w:sz w:val="27"/>
          <w:szCs w:val="27"/>
          <w:lang w:val="en-IN" w:eastAsia="en-IN"/>
        </w:rPr>
        <w:t>);</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6A1BC09C"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Class D</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lastRenderedPageBreak/>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ClassD : ClassC</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override</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XXX()</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Console.WriteLine(</w:t>
      </w:r>
      <w:r w:rsidRPr="00A942E9">
        <w:rPr>
          <w:rFonts w:ascii="Tahoma" w:eastAsia="Times New Roman" w:hAnsi="Tahoma" w:cs="Tahoma"/>
          <w:color w:val="800080"/>
          <w:sz w:val="27"/>
          <w:szCs w:val="27"/>
          <w:bdr w:val="none" w:sz="0" w:space="0" w:color="auto" w:frame="1"/>
          <w:lang w:val="en-IN" w:eastAsia="en-IN"/>
        </w:rPr>
        <w:t>“ClassD XXX”</w:t>
      </w:r>
      <w:r w:rsidRPr="00A942E9">
        <w:rPr>
          <w:rFonts w:ascii="Tahoma" w:eastAsia="Times New Roman" w:hAnsi="Tahoma" w:cs="Tahoma"/>
          <w:color w:val="303030"/>
          <w:sz w:val="27"/>
          <w:szCs w:val="27"/>
          <w:lang w:val="en-IN" w:eastAsia="en-IN"/>
        </w:rPr>
        <w:t>);</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45B909DF"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Program: used to execute the method.</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Contains Main method.</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Program</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private</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static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Main(</w:t>
      </w:r>
      <w:r w:rsidRPr="00A942E9">
        <w:rPr>
          <w:rFonts w:ascii="Tahoma" w:eastAsia="Times New Roman" w:hAnsi="Tahoma" w:cs="Tahoma"/>
          <w:color w:val="0000FF"/>
          <w:sz w:val="27"/>
          <w:szCs w:val="27"/>
          <w:bdr w:val="none" w:sz="0" w:space="0" w:color="auto" w:frame="1"/>
          <w:lang w:val="en-IN" w:eastAsia="en-IN"/>
        </w:rPr>
        <w:t>string</w:t>
      </w:r>
      <w:r w:rsidRPr="00A942E9">
        <w:rPr>
          <w:rFonts w:ascii="Tahoma" w:eastAsia="Times New Roman" w:hAnsi="Tahoma" w:cs="Tahoma"/>
          <w:color w:val="303030"/>
          <w:sz w:val="27"/>
          <w:szCs w:val="27"/>
          <w:lang w:val="en-IN" w:eastAsia="en-IN"/>
        </w:rPr>
        <w:t>[] args)</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ClassA a = </w:t>
      </w:r>
      <w:r w:rsidRPr="00A942E9">
        <w:rPr>
          <w:rFonts w:ascii="Tahoma" w:eastAsia="Times New Roman" w:hAnsi="Tahoma" w:cs="Tahoma"/>
          <w:color w:val="0000FF"/>
          <w:sz w:val="27"/>
          <w:szCs w:val="27"/>
          <w:bdr w:val="none" w:sz="0" w:space="0" w:color="auto" w:frame="1"/>
          <w:lang w:val="en-IN" w:eastAsia="en-IN"/>
        </w:rPr>
        <w:t>new</w:t>
      </w:r>
      <w:r w:rsidRPr="00A942E9">
        <w:rPr>
          <w:rFonts w:ascii="Tahoma" w:eastAsia="Times New Roman" w:hAnsi="Tahoma" w:cs="Tahoma"/>
          <w:color w:val="303030"/>
          <w:sz w:val="27"/>
          <w:szCs w:val="27"/>
          <w:lang w:val="en-IN" w:eastAsia="en-IN"/>
        </w:rPr>
        <w:t> ClassD();</w:t>
      </w:r>
      <w:r w:rsidRPr="00A942E9">
        <w:rPr>
          <w:rFonts w:ascii="Tahoma" w:eastAsia="Times New Roman" w:hAnsi="Tahoma" w:cs="Tahoma"/>
          <w:color w:val="303030"/>
          <w:sz w:val="27"/>
          <w:szCs w:val="27"/>
          <w:lang w:val="en-IN" w:eastAsia="en-IN"/>
        </w:rPr>
        <w:br/>
        <w:t>ClassB b = </w:t>
      </w:r>
      <w:r w:rsidRPr="00A942E9">
        <w:rPr>
          <w:rFonts w:ascii="Tahoma" w:eastAsia="Times New Roman" w:hAnsi="Tahoma" w:cs="Tahoma"/>
          <w:color w:val="0000FF"/>
          <w:sz w:val="27"/>
          <w:szCs w:val="27"/>
          <w:bdr w:val="none" w:sz="0" w:space="0" w:color="auto" w:frame="1"/>
          <w:lang w:val="en-IN" w:eastAsia="en-IN"/>
        </w:rPr>
        <w:t>new</w:t>
      </w:r>
      <w:r w:rsidRPr="00A942E9">
        <w:rPr>
          <w:rFonts w:ascii="Tahoma" w:eastAsia="Times New Roman" w:hAnsi="Tahoma" w:cs="Tahoma"/>
          <w:color w:val="303030"/>
          <w:sz w:val="27"/>
          <w:szCs w:val="27"/>
          <w:lang w:val="en-IN" w:eastAsia="en-IN"/>
        </w:rPr>
        <w:t> ClassD();</w:t>
      </w:r>
      <w:r w:rsidRPr="00A942E9">
        <w:rPr>
          <w:rFonts w:ascii="Tahoma" w:eastAsia="Times New Roman" w:hAnsi="Tahoma" w:cs="Tahoma"/>
          <w:color w:val="303030"/>
          <w:sz w:val="27"/>
          <w:szCs w:val="27"/>
          <w:lang w:val="en-IN" w:eastAsia="en-IN"/>
        </w:rPr>
        <w:br/>
        <w:t>ClassC c=new ClassD();</w:t>
      </w:r>
      <w:r w:rsidRPr="00A942E9">
        <w:rPr>
          <w:rFonts w:ascii="Tahoma" w:eastAsia="Times New Roman" w:hAnsi="Tahoma" w:cs="Tahoma"/>
          <w:color w:val="303030"/>
          <w:sz w:val="27"/>
          <w:szCs w:val="27"/>
          <w:lang w:val="en-IN" w:eastAsia="en-IN"/>
        </w:rPr>
        <w:br/>
        <w:t>ClassD d=new ClassD();</w:t>
      </w:r>
    </w:p>
    <w:p w14:paraId="66BC8ABF" w14:textId="77777777" w:rsidR="00A942E9" w:rsidRPr="00A942E9" w:rsidRDefault="00A942E9" w:rsidP="00A942E9">
      <w:pPr>
        <w:shd w:val="clear" w:color="auto" w:fill="FFFFFF"/>
        <w:spacing w:before="100" w:beforeAutospacing="1" w:after="360"/>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lang w:val="en-IN" w:eastAsia="en-IN"/>
        </w:rPr>
        <w:t>a.XXX();</w:t>
      </w:r>
      <w:r w:rsidRPr="00A942E9">
        <w:rPr>
          <w:rFonts w:ascii="Tahoma" w:eastAsia="Times New Roman" w:hAnsi="Tahoma" w:cs="Tahoma"/>
          <w:color w:val="303030"/>
          <w:sz w:val="27"/>
          <w:szCs w:val="27"/>
          <w:lang w:val="en-IN" w:eastAsia="en-IN"/>
        </w:rPr>
        <w:br/>
        <w:t>b.XXX();</w:t>
      </w:r>
      <w:r w:rsidRPr="00A942E9">
        <w:rPr>
          <w:rFonts w:ascii="Tahoma" w:eastAsia="Times New Roman" w:hAnsi="Tahoma" w:cs="Tahoma"/>
          <w:color w:val="303030"/>
          <w:sz w:val="27"/>
          <w:szCs w:val="27"/>
          <w:lang w:val="en-IN" w:eastAsia="en-IN"/>
        </w:rPr>
        <w:br/>
        <w:t>c.XXX();</w:t>
      </w:r>
      <w:r w:rsidRPr="00A942E9">
        <w:rPr>
          <w:rFonts w:ascii="Tahoma" w:eastAsia="Times New Roman" w:hAnsi="Tahoma" w:cs="Tahoma"/>
          <w:color w:val="303030"/>
          <w:sz w:val="27"/>
          <w:szCs w:val="27"/>
          <w:lang w:val="en-IN" w:eastAsia="en-IN"/>
        </w:rPr>
        <w:br/>
        <w:t>d.XXX();</w:t>
      </w:r>
    </w:p>
    <w:p w14:paraId="6A23C050" w14:textId="77777777" w:rsidR="00A942E9" w:rsidRPr="00A942E9" w:rsidRDefault="00A942E9" w:rsidP="00A942E9">
      <w:pPr>
        <w:shd w:val="clear" w:color="auto" w:fill="FFFFFF"/>
        <w:spacing w:before="100" w:beforeAutospacing="1" w:after="360"/>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lang w:val="en-IN" w:eastAsia="en-IN"/>
        </w:rPr>
        <w:t>Console.ReadKey();</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7895B1B9" w14:textId="77777777" w:rsidR="00A942E9" w:rsidRPr="00A942E9" w:rsidRDefault="00A942E9" w:rsidP="00A942E9">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942E9">
        <w:rPr>
          <w:rFonts w:ascii="Segoe UI" w:eastAsia="Times New Roman" w:hAnsi="Segoe UI" w:cs="Segoe UI"/>
          <w:color w:val="FF9900"/>
          <w:sz w:val="29"/>
          <w:szCs w:val="29"/>
          <w:lang w:val="en-IN" w:eastAsia="en-IN"/>
        </w:rPr>
        <w:t>Output</w:t>
      </w:r>
    </w:p>
    <w:p w14:paraId="21CFFF4B" w14:textId="421D48EB" w:rsidR="00A942E9" w:rsidRPr="00A942E9" w:rsidRDefault="00A942E9" w:rsidP="00A942E9">
      <w:pPr>
        <w:shd w:val="clear" w:color="auto" w:fill="FFFFFF"/>
        <w:rPr>
          <w:rFonts w:ascii="Segoe UI" w:eastAsia="Times New Roman" w:hAnsi="Segoe UI" w:cs="Segoe UI"/>
          <w:color w:val="005782"/>
          <w:sz w:val="17"/>
          <w:szCs w:val="17"/>
          <w:lang w:val="en-IN" w:eastAsia="en-IN"/>
        </w:rPr>
      </w:pPr>
      <w:r w:rsidRPr="00A942E9">
        <w:rPr>
          <w:rFonts w:ascii="Segoe UI" w:eastAsia="Times New Roman" w:hAnsi="Segoe UI" w:cs="Segoe UI"/>
          <w:noProof/>
          <w:color w:val="005782"/>
          <w:sz w:val="17"/>
          <w:szCs w:val="17"/>
          <w:lang w:val="en-IN" w:eastAsia="en-IN"/>
        </w:rPr>
        <w:drawing>
          <wp:inline distT="0" distB="0" distL="0" distR="0" wp14:anchorId="32C7A6F0" wp14:editId="024592CC">
            <wp:extent cx="85725" cy="85725"/>
            <wp:effectExtent l="0" t="0" r="9525" b="9525"/>
            <wp:docPr id="18" name="Picture 1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942E9">
        <w:rPr>
          <w:rFonts w:ascii="Segoe UI" w:eastAsia="Times New Roman" w:hAnsi="Segoe UI" w:cs="Segoe UI"/>
          <w:color w:val="005782"/>
          <w:sz w:val="17"/>
          <w:szCs w:val="17"/>
          <w:bdr w:val="none" w:sz="0" w:space="0" w:color="auto" w:frame="1"/>
          <w:lang w:val="en-IN" w:eastAsia="en-IN"/>
        </w:rPr>
        <w:t> Collapse | </w:t>
      </w:r>
      <w:hyperlink r:id="rId63" w:history="1">
        <w:r w:rsidRPr="00A942E9">
          <w:rPr>
            <w:rFonts w:ascii="Segoe UI" w:eastAsia="Times New Roman" w:hAnsi="Segoe UI" w:cs="Segoe UI"/>
            <w:color w:val="800080"/>
            <w:sz w:val="17"/>
            <w:szCs w:val="17"/>
            <w:u w:val="single"/>
            <w:bdr w:val="none" w:sz="0" w:space="0" w:color="auto" w:frame="1"/>
            <w:lang w:val="en-IN" w:eastAsia="en-IN"/>
          </w:rPr>
          <w:t>Copy Code</w:t>
        </w:r>
      </w:hyperlink>
    </w:p>
    <w:p w14:paraId="4381A81A"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ClassB XXX</w:t>
      </w:r>
    </w:p>
    <w:p w14:paraId="601ACEB3"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ClassB XXX</w:t>
      </w:r>
    </w:p>
    <w:p w14:paraId="7F78A062"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ClassD XXX</w:t>
      </w:r>
    </w:p>
    <w:p w14:paraId="51ADDD5D"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lastRenderedPageBreak/>
        <w:t>ClassD XXX</w:t>
      </w:r>
    </w:p>
    <w:p w14:paraId="16122C1A" w14:textId="77777777" w:rsidR="00A942E9" w:rsidRPr="00A942E9" w:rsidRDefault="00A942E9" w:rsidP="00A942E9">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942E9">
        <w:rPr>
          <w:rFonts w:ascii="Segoe UI" w:eastAsia="Times New Roman" w:hAnsi="Segoe UI" w:cs="Segoe UI"/>
          <w:color w:val="FF9900"/>
          <w:sz w:val="29"/>
          <w:szCs w:val="29"/>
          <w:lang w:val="en-IN" w:eastAsia="en-IN"/>
        </w:rPr>
        <w:t>Explanation</w:t>
      </w:r>
    </w:p>
    <w:p w14:paraId="5232A9D3" w14:textId="77777777" w:rsidR="00A942E9" w:rsidRPr="00A942E9" w:rsidRDefault="00A942E9" w:rsidP="00A942E9">
      <w:pPr>
        <w:shd w:val="clear" w:color="auto" w:fill="FFFFFF"/>
        <w:rPr>
          <w:rFonts w:ascii="Segoe UI" w:eastAsia="Times New Roman" w:hAnsi="Segoe UI" w:cs="Segoe UI"/>
          <w:color w:val="111111"/>
          <w:sz w:val="21"/>
          <w:szCs w:val="21"/>
          <w:lang w:val="en-IN" w:eastAsia="en-IN"/>
        </w:rPr>
      </w:pPr>
      <w:r w:rsidRPr="00A942E9">
        <w:rPr>
          <w:rFonts w:ascii="Segoe UI" w:eastAsia="Times New Roman" w:hAnsi="Segoe UI" w:cs="Segoe UI"/>
          <w:color w:val="111111"/>
          <w:sz w:val="21"/>
          <w:szCs w:val="21"/>
          <w:lang w:val="en-IN" w:eastAsia="en-IN"/>
        </w:rPr>
        <w:t>One last explanation of </w:t>
      </w:r>
      <w:r w:rsidRPr="00A942E9">
        <w:rPr>
          <w:rFonts w:ascii="Consolas" w:eastAsia="Times New Roman" w:hAnsi="Consolas" w:cs="Courier New"/>
          <w:color w:val="990000"/>
          <w:bdr w:val="none" w:sz="0" w:space="0" w:color="auto" w:frame="1"/>
          <w:lang w:val="en-IN" w:eastAsia="en-IN"/>
        </w:rPr>
        <w:t>virtual </w:t>
      </w:r>
      <w:r w:rsidRPr="00A942E9">
        <w:rPr>
          <w:rFonts w:ascii="Segoe UI" w:eastAsia="Times New Roman" w:hAnsi="Segoe UI" w:cs="Segoe UI"/>
          <w:color w:val="111111"/>
          <w:sz w:val="21"/>
          <w:szCs w:val="21"/>
          <w:lang w:val="en-IN" w:eastAsia="en-IN"/>
        </w:rPr>
        <w:t>and </w:t>
      </w:r>
      <w:r w:rsidRPr="00A942E9">
        <w:rPr>
          <w:rFonts w:ascii="Consolas" w:eastAsia="Times New Roman" w:hAnsi="Consolas" w:cs="Courier New"/>
          <w:color w:val="990000"/>
          <w:bdr w:val="none" w:sz="0" w:space="0" w:color="auto" w:frame="1"/>
          <w:lang w:val="en-IN" w:eastAsia="en-IN"/>
        </w:rPr>
        <w:t>override </w:t>
      </w:r>
      <w:r w:rsidRPr="00A942E9">
        <w:rPr>
          <w:rFonts w:ascii="Segoe UI" w:eastAsia="Times New Roman" w:hAnsi="Segoe UI" w:cs="Segoe UI"/>
          <w:color w:val="111111"/>
          <w:sz w:val="21"/>
          <w:szCs w:val="21"/>
          <w:lang w:val="en-IN" w:eastAsia="en-IN"/>
        </w:rPr>
        <w:t>will be a bit complex.</w:t>
      </w:r>
    </w:p>
    <w:p w14:paraId="7CA9EF52" w14:textId="77777777" w:rsidR="00A942E9" w:rsidRPr="00A942E9" w:rsidRDefault="00A942E9" w:rsidP="00A942E9">
      <w:pPr>
        <w:shd w:val="clear" w:color="auto" w:fill="FFFFFF"/>
        <w:rPr>
          <w:rFonts w:ascii="Segoe UI" w:eastAsia="Times New Roman" w:hAnsi="Segoe UI" w:cs="Segoe UI"/>
          <w:color w:val="111111"/>
          <w:sz w:val="21"/>
          <w:szCs w:val="21"/>
          <w:lang w:val="en-IN" w:eastAsia="en-IN"/>
        </w:rPr>
      </w:pPr>
      <w:r w:rsidRPr="00A942E9">
        <w:rPr>
          <w:rFonts w:ascii="Segoe UI" w:eastAsia="Times New Roman" w:hAnsi="Segoe UI" w:cs="Segoe UI"/>
          <w:color w:val="111111"/>
          <w:sz w:val="21"/>
          <w:szCs w:val="21"/>
          <w:lang w:val="en-IN" w:eastAsia="en-IN"/>
        </w:rPr>
        <w:t>The first output, </w:t>
      </w:r>
      <w:r w:rsidRPr="00A942E9">
        <w:rPr>
          <w:rFonts w:ascii="Consolas" w:eastAsia="Times New Roman" w:hAnsi="Consolas" w:cs="Courier New"/>
          <w:color w:val="990000"/>
          <w:bdr w:val="none" w:sz="0" w:space="0" w:color="auto" w:frame="1"/>
          <w:lang w:val="en-IN" w:eastAsia="en-IN"/>
        </w:rPr>
        <w:t>ClassB XXX</w:t>
      </w:r>
      <w:r w:rsidRPr="00A942E9">
        <w:rPr>
          <w:rFonts w:ascii="Segoe UI" w:eastAsia="Times New Roman" w:hAnsi="Segoe UI" w:cs="Segoe UI"/>
          <w:color w:val="111111"/>
          <w:sz w:val="21"/>
          <w:szCs w:val="21"/>
          <w:lang w:val="en-IN" w:eastAsia="en-IN"/>
        </w:rPr>
        <w:t>, is the outcome of the statement </w:t>
      </w:r>
      <w:r w:rsidRPr="00A942E9">
        <w:rPr>
          <w:rFonts w:ascii="Consolas" w:eastAsia="Times New Roman" w:hAnsi="Consolas" w:cs="Courier New"/>
          <w:color w:val="990000"/>
          <w:bdr w:val="none" w:sz="0" w:space="0" w:color="auto" w:frame="1"/>
          <w:lang w:val="en-IN" w:eastAsia="en-IN"/>
        </w:rPr>
        <w:t>a.XXX();</w:t>
      </w:r>
      <w:r w:rsidRPr="00A942E9">
        <w:rPr>
          <w:rFonts w:ascii="Segoe UI" w:eastAsia="Times New Roman" w:hAnsi="Segoe UI" w:cs="Segoe UI"/>
          <w:color w:val="111111"/>
          <w:sz w:val="21"/>
          <w:szCs w:val="21"/>
          <w:lang w:val="en-IN" w:eastAsia="en-IN"/>
        </w:rPr>
        <w:t>. We have the method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marked virtual in class </w:t>
      </w:r>
      <w:r w:rsidRPr="00A942E9">
        <w:rPr>
          <w:rFonts w:ascii="Consolas" w:eastAsia="Times New Roman" w:hAnsi="Consolas" w:cs="Courier New"/>
          <w:color w:val="990000"/>
          <w:bdr w:val="none" w:sz="0" w:space="0" w:color="auto" w:frame="1"/>
          <w:lang w:val="en-IN" w:eastAsia="en-IN"/>
        </w:rPr>
        <w:t>ClassA</w:t>
      </w:r>
      <w:r w:rsidRPr="00A942E9">
        <w:rPr>
          <w:rFonts w:ascii="Segoe UI" w:eastAsia="Times New Roman" w:hAnsi="Segoe UI" w:cs="Segoe UI"/>
          <w:color w:val="111111"/>
          <w:sz w:val="21"/>
          <w:szCs w:val="21"/>
          <w:lang w:val="en-IN" w:eastAsia="en-IN"/>
        </w:rPr>
        <w:t>. Therefore, when using </w:t>
      </w:r>
      <w:r w:rsidRPr="00A942E9">
        <w:rPr>
          <w:rFonts w:ascii="Consolas" w:eastAsia="Times New Roman" w:hAnsi="Consolas" w:cs="Courier New"/>
          <w:color w:val="990000"/>
          <w:bdr w:val="none" w:sz="0" w:space="0" w:color="auto" w:frame="1"/>
          <w:lang w:val="en-IN" w:eastAsia="en-IN"/>
        </w:rPr>
        <w:t>new </w:t>
      </w:r>
      <w:r w:rsidRPr="00A942E9">
        <w:rPr>
          <w:rFonts w:ascii="Segoe UI" w:eastAsia="Times New Roman" w:hAnsi="Segoe UI" w:cs="Segoe UI"/>
          <w:color w:val="111111"/>
          <w:sz w:val="21"/>
          <w:szCs w:val="21"/>
          <w:lang w:val="en-IN" w:eastAsia="en-IN"/>
        </w:rPr>
        <w:t>keyword, we now proceed to class </w:t>
      </w:r>
      <w:r w:rsidRPr="00A942E9">
        <w:rPr>
          <w:rFonts w:ascii="Consolas" w:eastAsia="Times New Roman" w:hAnsi="Consolas" w:cs="Courier New"/>
          <w:color w:val="990000"/>
          <w:bdr w:val="none" w:sz="0" w:space="0" w:color="auto" w:frame="1"/>
          <w:lang w:val="en-IN" w:eastAsia="en-IN"/>
        </w:rPr>
        <w:t>ClassB </w:t>
      </w:r>
      <w:r w:rsidRPr="00A942E9">
        <w:rPr>
          <w:rFonts w:ascii="Segoe UI" w:eastAsia="Times New Roman" w:hAnsi="Segoe UI" w:cs="Segoe UI"/>
          <w:color w:val="111111"/>
          <w:sz w:val="21"/>
          <w:szCs w:val="21"/>
          <w:lang w:val="en-IN" w:eastAsia="en-IN"/>
        </w:rPr>
        <w:t>and not </w:t>
      </w:r>
      <w:r w:rsidRPr="00A942E9">
        <w:rPr>
          <w:rFonts w:ascii="Consolas" w:eastAsia="Times New Roman" w:hAnsi="Consolas" w:cs="Courier New"/>
          <w:color w:val="990000"/>
          <w:bdr w:val="none" w:sz="0" w:space="0" w:color="auto" w:frame="1"/>
          <w:lang w:val="en-IN" w:eastAsia="en-IN"/>
        </w:rPr>
        <w:t>ClassD </w:t>
      </w:r>
      <w:r w:rsidRPr="00A942E9">
        <w:rPr>
          <w:rFonts w:ascii="Segoe UI" w:eastAsia="Times New Roman" w:hAnsi="Segoe UI" w:cs="Segoe UI"/>
          <w:color w:val="111111"/>
          <w:sz w:val="21"/>
          <w:szCs w:val="21"/>
          <w:lang w:val="en-IN" w:eastAsia="en-IN"/>
        </w:rPr>
        <w:t>as explained earlier. Here,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has an override and since C# knows that class </w:t>
      </w:r>
      <w:r w:rsidRPr="00A942E9">
        <w:rPr>
          <w:rFonts w:ascii="Consolas" w:eastAsia="Times New Roman" w:hAnsi="Consolas" w:cs="Courier New"/>
          <w:color w:val="990000"/>
          <w:bdr w:val="none" w:sz="0" w:space="0" w:color="auto" w:frame="1"/>
          <w:lang w:val="en-IN" w:eastAsia="en-IN"/>
        </w:rPr>
        <w:t>ClassC </w:t>
      </w:r>
      <w:r w:rsidRPr="00A942E9">
        <w:rPr>
          <w:rFonts w:ascii="Segoe UI" w:eastAsia="Times New Roman" w:hAnsi="Segoe UI" w:cs="Segoe UI"/>
          <w:color w:val="111111"/>
          <w:sz w:val="21"/>
          <w:szCs w:val="21"/>
          <w:lang w:val="en-IN" w:eastAsia="en-IN"/>
        </w:rPr>
        <w:t>inherits this function </w:t>
      </w:r>
      <w:r w:rsidRPr="00A942E9">
        <w:rPr>
          <w:rFonts w:ascii="Consolas" w:eastAsia="Times New Roman" w:hAnsi="Consolas" w:cs="Courier New"/>
          <w:color w:val="990000"/>
          <w:bdr w:val="none" w:sz="0" w:space="0" w:color="auto" w:frame="1"/>
          <w:lang w:val="en-IN" w:eastAsia="en-IN"/>
        </w:rPr>
        <w:t>XXX</w:t>
      </w:r>
      <w:r w:rsidRPr="00A942E9">
        <w:rPr>
          <w:rFonts w:ascii="Segoe UI" w:eastAsia="Times New Roman" w:hAnsi="Segoe UI" w:cs="Segoe UI"/>
          <w:color w:val="111111"/>
          <w:sz w:val="21"/>
          <w:szCs w:val="21"/>
          <w:lang w:val="en-IN" w:eastAsia="en-IN"/>
        </w:rPr>
        <w:t>. In the class</w:t>
      </w:r>
      <w:r w:rsidRPr="00A942E9">
        <w:rPr>
          <w:rFonts w:ascii="Consolas" w:eastAsia="Times New Roman" w:hAnsi="Consolas" w:cs="Courier New"/>
          <w:color w:val="990000"/>
          <w:bdr w:val="none" w:sz="0" w:space="0" w:color="auto" w:frame="1"/>
          <w:lang w:val="en-IN" w:eastAsia="en-IN"/>
        </w:rPr>
        <w:t>ClassC</w:t>
      </w:r>
      <w:r w:rsidRPr="00A942E9">
        <w:rPr>
          <w:rFonts w:ascii="Segoe UI" w:eastAsia="Times New Roman" w:hAnsi="Segoe UI" w:cs="Segoe UI"/>
          <w:color w:val="111111"/>
          <w:sz w:val="21"/>
          <w:szCs w:val="21"/>
          <w:lang w:val="en-IN" w:eastAsia="en-IN"/>
        </w:rPr>
        <w:t>, since it is marked as </w:t>
      </w:r>
      <w:r w:rsidRPr="00A942E9">
        <w:rPr>
          <w:rFonts w:ascii="Consolas" w:eastAsia="Times New Roman" w:hAnsi="Consolas" w:cs="Courier New"/>
          <w:color w:val="990000"/>
          <w:bdr w:val="none" w:sz="0" w:space="0" w:color="auto" w:frame="1"/>
          <w:lang w:val="en-IN" w:eastAsia="en-IN"/>
        </w:rPr>
        <w:t>new</w:t>
      </w:r>
      <w:r w:rsidRPr="00A942E9">
        <w:rPr>
          <w:rFonts w:ascii="Segoe UI" w:eastAsia="Times New Roman" w:hAnsi="Segoe UI" w:cs="Segoe UI"/>
          <w:color w:val="111111"/>
          <w:sz w:val="21"/>
          <w:szCs w:val="21"/>
          <w:lang w:val="en-IN" w:eastAsia="en-IN"/>
        </w:rPr>
        <w:t>, C# will now go back and not proceed further to class </w:t>
      </w:r>
      <w:r w:rsidRPr="00A942E9">
        <w:rPr>
          <w:rFonts w:ascii="Consolas" w:eastAsia="Times New Roman" w:hAnsi="Consolas" w:cs="Courier New"/>
          <w:color w:val="990000"/>
          <w:bdr w:val="none" w:sz="0" w:space="0" w:color="auto" w:frame="1"/>
          <w:lang w:val="en-IN" w:eastAsia="en-IN"/>
        </w:rPr>
        <w:t>ClassD</w:t>
      </w:r>
      <w:r w:rsidRPr="00A942E9">
        <w:rPr>
          <w:rFonts w:ascii="Segoe UI" w:eastAsia="Times New Roman" w:hAnsi="Segoe UI" w:cs="Segoe UI"/>
          <w:color w:val="111111"/>
          <w:sz w:val="21"/>
          <w:szCs w:val="21"/>
          <w:lang w:val="en-IN" w:eastAsia="en-IN"/>
        </w:rPr>
        <w:t>. Finally the method</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gets called from class </w:t>
      </w:r>
      <w:r w:rsidRPr="00A942E9">
        <w:rPr>
          <w:rFonts w:ascii="Consolas" w:eastAsia="Times New Roman" w:hAnsi="Consolas" w:cs="Courier New"/>
          <w:color w:val="990000"/>
          <w:bdr w:val="none" w:sz="0" w:space="0" w:color="auto" w:frame="1"/>
          <w:lang w:val="en-IN" w:eastAsia="en-IN"/>
        </w:rPr>
        <w:t>ClassB </w:t>
      </w:r>
      <w:r w:rsidRPr="00A942E9">
        <w:rPr>
          <w:rFonts w:ascii="Segoe UI" w:eastAsia="Times New Roman" w:hAnsi="Segoe UI" w:cs="Segoe UI"/>
          <w:color w:val="111111"/>
          <w:sz w:val="21"/>
          <w:szCs w:val="21"/>
          <w:lang w:val="en-IN" w:eastAsia="en-IN"/>
        </w:rPr>
        <w:t>as shown in the output above.</w:t>
      </w:r>
    </w:p>
    <w:p w14:paraId="1E4F1DAB" w14:textId="77777777" w:rsidR="00A942E9" w:rsidRPr="00A942E9" w:rsidRDefault="00A942E9" w:rsidP="00A942E9">
      <w:pPr>
        <w:shd w:val="clear" w:color="auto" w:fill="FFFFFF"/>
        <w:rPr>
          <w:rFonts w:ascii="Segoe UI" w:eastAsia="Times New Roman" w:hAnsi="Segoe UI" w:cs="Segoe UI"/>
          <w:color w:val="111111"/>
          <w:sz w:val="21"/>
          <w:szCs w:val="21"/>
          <w:lang w:val="en-IN" w:eastAsia="en-IN"/>
        </w:rPr>
      </w:pPr>
      <w:r w:rsidRPr="00A942E9">
        <w:rPr>
          <w:rFonts w:ascii="Segoe UI" w:eastAsia="Times New Roman" w:hAnsi="Segoe UI" w:cs="Segoe UI"/>
          <w:color w:val="111111"/>
          <w:sz w:val="21"/>
          <w:szCs w:val="21"/>
          <w:lang w:val="en-IN" w:eastAsia="en-IN"/>
        </w:rPr>
        <w:t>If we change the method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in class </w:t>
      </w:r>
      <w:r w:rsidRPr="00A942E9">
        <w:rPr>
          <w:rFonts w:ascii="Consolas" w:eastAsia="Times New Roman" w:hAnsi="Consolas" w:cs="Courier New"/>
          <w:color w:val="990000"/>
          <w:bdr w:val="none" w:sz="0" w:space="0" w:color="auto" w:frame="1"/>
          <w:lang w:val="en-IN" w:eastAsia="en-IN"/>
        </w:rPr>
        <w:t>ClassC </w:t>
      </w:r>
      <w:r w:rsidRPr="00A942E9">
        <w:rPr>
          <w:rFonts w:ascii="Segoe UI" w:eastAsia="Times New Roman" w:hAnsi="Segoe UI" w:cs="Segoe UI"/>
          <w:color w:val="111111"/>
          <w:sz w:val="21"/>
          <w:szCs w:val="21"/>
          <w:lang w:val="en-IN" w:eastAsia="en-IN"/>
        </w:rPr>
        <w:t>to override, then C# will proceed to class </w:t>
      </w:r>
      <w:r w:rsidRPr="00A942E9">
        <w:rPr>
          <w:rFonts w:ascii="Consolas" w:eastAsia="Times New Roman" w:hAnsi="Consolas" w:cs="Courier New"/>
          <w:color w:val="990000"/>
          <w:bdr w:val="none" w:sz="0" w:space="0" w:color="auto" w:frame="1"/>
          <w:lang w:val="en-IN" w:eastAsia="en-IN"/>
        </w:rPr>
        <w:t>ClassD </w:t>
      </w:r>
      <w:r w:rsidRPr="00A942E9">
        <w:rPr>
          <w:rFonts w:ascii="Segoe UI" w:eastAsia="Times New Roman" w:hAnsi="Segoe UI" w:cs="Segoe UI"/>
          <w:color w:val="111111"/>
          <w:sz w:val="21"/>
          <w:szCs w:val="21"/>
          <w:lang w:val="en-IN" w:eastAsia="en-IN"/>
        </w:rPr>
        <w:t>and call the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of class </w:t>
      </w:r>
      <w:r w:rsidRPr="00A942E9">
        <w:rPr>
          <w:rFonts w:ascii="Consolas" w:eastAsia="Times New Roman" w:hAnsi="Consolas" w:cs="Courier New"/>
          <w:color w:val="990000"/>
          <w:bdr w:val="none" w:sz="0" w:space="0" w:color="auto" w:frame="1"/>
          <w:lang w:val="en-IN" w:eastAsia="en-IN"/>
        </w:rPr>
        <w:t>ClassD </w:t>
      </w:r>
      <w:r w:rsidRPr="00A942E9">
        <w:rPr>
          <w:rFonts w:ascii="Segoe UI" w:eastAsia="Times New Roman" w:hAnsi="Segoe UI" w:cs="Segoe UI"/>
          <w:color w:val="111111"/>
          <w:sz w:val="21"/>
          <w:szCs w:val="21"/>
          <w:lang w:val="en-IN" w:eastAsia="en-IN"/>
        </w:rPr>
        <w:t>as it overrides the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of </w:t>
      </w:r>
      <w:r w:rsidRPr="00A942E9">
        <w:rPr>
          <w:rFonts w:ascii="Consolas" w:eastAsia="Times New Roman" w:hAnsi="Consolas" w:cs="Courier New"/>
          <w:color w:val="990000"/>
          <w:bdr w:val="none" w:sz="0" w:space="0" w:color="auto" w:frame="1"/>
          <w:lang w:val="en-IN" w:eastAsia="en-IN"/>
        </w:rPr>
        <w:t>ClassC</w:t>
      </w:r>
      <w:r w:rsidRPr="00A942E9">
        <w:rPr>
          <w:rFonts w:ascii="Segoe UI" w:eastAsia="Times New Roman" w:hAnsi="Segoe UI" w:cs="Segoe UI"/>
          <w:color w:val="111111"/>
          <w:sz w:val="21"/>
          <w:szCs w:val="21"/>
          <w:lang w:val="en-IN" w:eastAsia="en-IN"/>
        </w:rPr>
        <w:t>.</w:t>
      </w:r>
    </w:p>
    <w:p w14:paraId="5C31ECC8" w14:textId="2E55FE0D" w:rsidR="00A942E9" w:rsidRPr="00A942E9" w:rsidRDefault="00A942E9" w:rsidP="00A942E9">
      <w:pPr>
        <w:shd w:val="clear" w:color="auto" w:fill="FFFFFF"/>
        <w:rPr>
          <w:rFonts w:ascii="Segoe UI" w:eastAsia="Times New Roman" w:hAnsi="Segoe UI" w:cs="Segoe UI"/>
          <w:color w:val="005782"/>
          <w:sz w:val="17"/>
          <w:szCs w:val="17"/>
          <w:lang w:val="en-IN" w:eastAsia="en-IN"/>
        </w:rPr>
      </w:pPr>
      <w:r w:rsidRPr="00A942E9">
        <w:rPr>
          <w:rFonts w:ascii="Segoe UI" w:eastAsia="Times New Roman" w:hAnsi="Segoe UI" w:cs="Segoe UI"/>
          <w:noProof/>
          <w:color w:val="005782"/>
          <w:sz w:val="17"/>
          <w:szCs w:val="17"/>
          <w:lang w:val="en-IN" w:eastAsia="en-IN"/>
        </w:rPr>
        <w:drawing>
          <wp:inline distT="0" distB="0" distL="0" distR="0" wp14:anchorId="305C258C" wp14:editId="4D46C08F">
            <wp:extent cx="85725" cy="85725"/>
            <wp:effectExtent l="0" t="0" r="9525" b="9525"/>
            <wp:docPr id="17" name="Picture 1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942E9">
        <w:rPr>
          <w:rFonts w:ascii="Segoe UI" w:eastAsia="Times New Roman" w:hAnsi="Segoe UI" w:cs="Segoe UI"/>
          <w:color w:val="005782"/>
          <w:sz w:val="17"/>
          <w:szCs w:val="17"/>
          <w:bdr w:val="none" w:sz="0" w:space="0" w:color="auto" w:frame="1"/>
          <w:lang w:val="en-IN" w:eastAsia="en-IN"/>
        </w:rPr>
        <w:t> Collapse | </w:t>
      </w:r>
      <w:hyperlink r:id="rId64" w:history="1">
        <w:r w:rsidRPr="00A942E9">
          <w:rPr>
            <w:rFonts w:ascii="Segoe UI" w:eastAsia="Times New Roman" w:hAnsi="Segoe UI" w:cs="Segoe UI"/>
            <w:color w:val="800080"/>
            <w:sz w:val="17"/>
            <w:szCs w:val="17"/>
            <w:u w:val="single"/>
            <w:bdr w:val="none" w:sz="0" w:space="0" w:color="auto" w:frame="1"/>
            <w:lang w:val="en-IN" w:eastAsia="en-IN"/>
          </w:rPr>
          <w:t>Copy Code</w:t>
        </w:r>
      </w:hyperlink>
    </w:p>
    <w:p w14:paraId="02558F53"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303030"/>
          <w:sz w:val="18"/>
          <w:szCs w:val="18"/>
          <w:bdr w:val="none" w:sz="0" w:space="0" w:color="auto" w:frame="1"/>
          <w:lang w:val="en-IN" w:eastAsia="en-IN"/>
        </w:rPr>
        <w:t>///</w:t>
      </w:r>
      <w:r w:rsidRPr="00A942E9">
        <w:rPr>
          <w:rFonts w:ascii="Consolas" w:eastAsia="Times New Roman" w:hAnsi="Consolas" w:cs="Courier New"/>
          <w:i/>
          <w:iCs/>
          <w:color w:val="008000"/>
          <w:sz w:val="18"/>
          <w:szCs w:val="18"/>
          <w:bdr w:val="none" w:sz="0" w:space="0" w:color="auto" w:frame="1"/>
          <w:lang w:val="en-IN" w:eastAsia="en-IN"/>
        </w:rPr>
        <w:t xml:space="preserve"> &lt;summary&gt;</w:t>
      </w:r>
    </w:p>
    <w:p w14:paraId="27680E63"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303030"/>
          <w:sz w:val="18"/>
          <w:szCs w:val="18"/>
          <w:bdr w:val="none" w:sz="0" w:space="0" w:color="auto" w:frame="1"/>
          <w:lang w:val="en-IN" w:eastAsia="en-IN"/>
        </w:rPr>
        <w:t>///</w:t>
      </w:r>
      <w:r w:rsidRPr="00A942E9">
        <w:rPr>
          <w:rFonts w:ascii="Consolas" w:eastAsia="Times New Roman" w:hAnsi="Consolas" w:cs="Courier New"/>
          <w:i/>
          <w:iCs/>
          <w:color w:val="008000"/>
          <w:sz w:val="18"/>
          <w:szCs w:val="18"/>
          <w:bdr w:val="none" w:sz="0" w:space="0" w:color="auto" w:frame="1"/>
          <w:lang w:val="en-IN" w:eastAsia="en-IN"/>
        </w:rPr>
        <w:t xml:space="preserve"> Class C</w:t>
      </w:r>
    </w:p>
    <w:p w14:paraId="5DFCBE63"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303030"/>
          <w:sz w:val="18"/>
          <w:szCs w:val="18"/>
          <w:bdr w:val="none" w:sz="0" w:space="0" w:color="auto" w:frame="1"/>
          <w:lang w:val="en-IN" w:eastAsia="en-IN"/>
        </w:rPr>
        <w:t>///</w:t>
      </w:r>
      <w:r w:rsidRPr="00A942E9">
        <w:rPr>
          <w:rFonts w:ascii="Consolas" w:eastAsia="Times New Roman" w:hAnsi="Consolas" w:cs="Courier New"/>
          <w:i/>
          <w:iCs/>
          <w:color w:val="008000"/>
          <w:sz w:val="18"/>
          <w:szCs w:val="18"/>
          <w:bdr w:val="none" w:sz="0" w:space="0" w:color="auto" w:frame="1"/>
          <w:lang w:val="en-IN" w:eastAsia="en-IN"/>
        </w:rPr>
        <w:t xml:space="preserve"> &lt;/summary&gt;</w:t>
      </w:r>
    </w:p>
    <w:p w14:paraId="4420C550"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public</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class</w:t>
      </w:r>
      <w:r w:rsidRPr="00A942E9">
        <w:rPr>
          <w:rFonts w:ascii="Consolas" w:eastAsia="Times New Roman" w:hAnsi="Consolas" w:cs="Courier New"/>
          <w:color w:val="303030"/>
          <w:sz w:val="18"/>
          <w:szCs w:val="18"/>
          <w:lang w:val="en-IN" w:eastAsia="en-IN"/>
        </w:rPr>
        <w:t xml:space="preserve"> ClassC : ClassB</w:t>
      </w:r>
    </w:p>
    <w:p w14:paraId="383E76BD"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4F5E00FC"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public</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override</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void</w:t>
      </w:r>
      <w:r w:rsidRPr="00A942E9">
        <w:rPr>
          <w:rFonts w:ascii="Consolas" w:eastAsia="Times New Roman" w:hAnsi="Consolas" w:cs="Courier New"/>
          <w:color w:val="303030"/>
          <w:sz w:val="18"/>
          <w:szCs w:val="18"/>
          <w:lang w:val="en-IN" w:eastAsia="en-IN"/>
        </w:rPr>
        <w:t xml:space="preserve"> XXX()</w:t>
      </w:r>
    </w:p>
    <w:p w14:paraId="64589298"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34FCC343"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Console.WriteLine(</w:t>
      </w:r>
      <w:r w:rsidRPr="00A942E9">
        <w:rPr>
          <w:rFonts w:ascii="Consolas" w:eastAsia="Times New Roman" w:hAnsi="Consolas" w:cs="Courier New"/>
          <w:color w:val="800080"/>
          <w:sz w:val="18"/>
          <w:szCs w:val="18"/>
          <w:bdr w:val="none" w:sz="0" w:space="0" w:color="auto" w:frame="1"/>
          <w:lang w:val="en-IN" w:eastAsia="en-IN"/>
        </w:rPr>
        <w:t>"ClassC XXX"</w:t>
      </w:r>
      <w:r w:rsidRPr="00A942E9">
        <w:rPr>
          <w:rFonts w:ascii="Consolas" w:eastAsia="Times New Roman" w:hAnsi="Consolas" w:cs="Courier New"/>
          <w:color w:val="303030"/>
          <w:sz w:val="18"/>
          <w:szCs w:val="18"/>
          <w:lang w:val="en-IN" w:eastAsia="en-IN"/>
        </w:rPr>
        <w:t>);</w:t>
      </w:r>
    </w:p>
    <w:p w14:paraId="5FDBA659"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08898957"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1F667C64" w14:textId="77777777" w:rsidR="00A942E9" w:rsidRPr="00A942E9" w:rsidRDefault="00A942E9" w:rsidP="00A942E9">
      <w:pPr>
        <w:shd w:val="clear" w:color="auto" w:fill="FFFFFF"/>
        <w:rPr>
          <w:rFonts w:ascii="Segoe UI" w:eastAsia="Times New Roman" w:hAnsi="Segoe UI" w:cs="Segoe UI"/>
          <w:color w:val="111111"/>
          <w:sz w:val="21"/>
          <w:szCs w:val="21"/>
          <w:lang w:val="en-IN" w:eastAsia="en-IN"/>
        </w:rPr>
      </w:pPr>
      <w:r w:rsidRPr="00A942E9">
        <w:rPr>
          <w:rFonts w:ascii="Segoe UI" w:eastAsia="Times New Roman" w:hAnsi="Segoe UI" w:cs="Segoe UI"/>
          <w:color w:val="111111"/>
          <w:sz w:val="21"/>
          <w:szCs w:val="21"/>
          <w:lang w:val="en-IN" w:eastAsia="en-IN"/>
        </w:rPr>
        <w:t>Remove the override from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in class </w:t>
      </w:r>
      <w:r w:rsidRPr="00A942E9">
        <w:rPr>
          <w:rFonts w:ascii="Consolas" w:eastAsia="Times New Roman" w:hAnsi="Consolas" w:cs="Courier New"/>
          <w:color w:val="990000"/>
          <w:bdr w:val="none" w:sz="0" w:space="0" w:color="auto" w:frame="1"/>
          <w:lang w:val="en-IN" w:eastAsia="en-IN"/>
        </w:rPr>
        <w:t>ClassD </w:t>
      </w:r>
      <w:r w:rsidRPr="00A942E9">
        <w:rPr>
          <w:rFonts w:ascii="Segoe UI" w:eastAsia="Times New Roman" w:hAnsi="Segoe UI" w:cs="Segoe UI"/>
          <w:color w:val="111111"/>
          <w:sz w:val="21"/>
          <w:szCs w:val="21"/>
          <w:lang w:val="en-IN" w:eastAsia="en-IN"/>
        </w:rPr>
        <w:t>and the method will get invoked from class </w:t>
      </w:r>
      <w:r w:rsidRPr="00A942E9">
        <w:rPr>
          <w:rFonts w:ascii="Consolas" w:eastAsia="Times New Roman" w:hAnsi="Consolas" w:cs="Courier New"/>
          <w:color w:val="990000"/>
          <w:bdr w:val="none" w:sz="0" w:space="0" w:color="auto" w:frame="1"/>
          <w:lang w:val="en-IN" w:eastAsia="en-IN"/>
        </w:rPr>
        <w:t>ClassC </w:t>
      </w:r>
      <w:r w:rsidRPr="00A942E9">
        <w:rPr>
          <w:rFonts w:ascii="Segoe UI" w:eastAsia="Times New Roman" w:hAnsi="Segoe UI" w:cs="Segoe UI"/>
          <w:color w:val="111111"/>
          <w:sz w:val="21"/>
          <w:szCs w:val="21"/>
          <w:lang w:val="en-IN" w:eastAsia="en-IN"/>
        </w:rPr>
        <w:t>as the default is</w:t>
      </w:r>
      <w:r w:rsidRPr="00A942E9">
        <w:rPr>
          <w:rFonts w:ascii="Consolas" w:eastAsia="Times New Roman" w:hAnsi="Consolas" w:cs="Courier New"/>
          <w:color w:val="990000"/>
          <w:bdr w:val="none" w:sz="0" w:space="0" w:color="auto" w:frame="1"/>
          <w:lang w:val="en-IN" w:eastAsia="en-IN"/>
        </w:rPr>
        <w:t>new</w:t>
      </w:r>
      <w:r w:rsidRPr="00A942E9">
        <w:rPr>
          <w:rFonts w:ascii="Segoe UI" w:eastAsia="Times New Roman" w:hAnsi="Segoe UI" w:cs="Segoe UI"/>
          <w:color w:val="111111"/>
          <w:sz w:val="21"/>
          <w:szCs w:val="21"/>
          <w:lang w:val="en-IN" w:eastAsia="en-IN"/>
        </w:rPr>
        <w:t>.</w:t>
      </w:r>
    </w:p>
    <w:p w14:paraId="39BEBB21" w14:textId="77777777" w:rsidR="00A942E9" w:rsidRPr="00A942E9" w:rsidRDefault="00A942E9" w:rsidP="00A942E9">
      <w:pPr>
        <w:shd w:val="clear" w:color="auto" w:fill="FFFFFF"/>
        <w:rPr>
          <w:rFonts w:ascii="Segoe UI" w:eastAsia="Times New Roman" w:hAnsi="Segoe UI" w:cs="Segoe UI"/>
          <w:color w:val="111111"/>
          <w:sz w:val="21"/>
          <w:szCs w:val="21"/>
          <w:lang w:val="en-IN" w:eastAsia="en-IN"/>
        </w:rPr>
      </w:pPr>
      <w:r w:rsidRPr="00A942E9">
        <w:rPr>
          <w:rFonts w:ascii="Segoe UI" w:eastAsia="Times New Roman" w:hAnsi="Segoe UI" w:cs="Segoe UI"/>
          <w:color w:val="111111"/>
          <w:sz w:val="21"/>
          <w:szCs w:val="21"/>
          <w:lang w:val="en-IN" w:eastAsia="en-IN"/>
        </w:rPr>
        <w:t>When we talk about object </w:t>
      </w:r>
      <w:r w:rsidRPr="00A942E9">
        <w:rPr>
          <w:rFonts w:ascii="Consolas" w:eastAsia="Times New Roman" w:hAnsi="Consolas" w:cs="Courier New"/>
          <w:color w:val="990000"/>
          <w:bdr w:val="none" w:sz="0" w:space="0" w:color="auto" w:frame="1"/>
          <w:lang w:val="en-IN" w:eastAsia="en-IN"/>
        </w:rPr>
        <w:t>b</w:t>
      </w:r>
      <w:r w:rsidRPr="00A942E9">
        <w:rPr>
          <w:rFonts w:ascii="Segoe UI" w:eastAsia="Times New Roman" w:hAnsi="Segoe UI" w:cs="Segoe UI"/>
          <w:color w:val="111111"/>
          <w:sz w:val="21"/>
          <w:szCs w:val="21"/>
          <w:lang w:val="en-IN" w:eastAsia="en-IN"/>
        </w:rPr>
        <w:t>, everything seems similar to object </w:t>
      </w:r>
      <w:r w:rsidRPr="00A942E9">
        <w:rPr>
          <w:rFonts w:ascii="Consolas" w:eastAsia="Times New Roman" w:hAnsi="Consolas" w:cs="Courier New"/>
          <w:color w:val="990000"/>
          <w:bdr w:val="none" w:sz="0" w:space="0" w:color="auto" w:frame="1"/>
          <w:lang w:val="en-IN" w:eastAsia="en-IN"/>
        </w:rPr>
        <w:t>a</w:t>
      </w:r>
      <w:r w:rsidRPr="00A942E9">
        <w:rPr>
          <w:rFonts w:ascii="Segoe UI" w:eastAsia="Times New Roman" w:hAnsi="Segoe UI" w:cs="Segoe UI"/>
          <w:color w:val="111111"/>
          <w:sz w:val="21"/>
          <w:szCs w:val="21"/>
          <w:lang w:val="en-IN" w:eastAsia="en-IN"/>
        </w:rPr>
        <w:t>, as it overrides the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of class </w:t>
      </w:r>
      <w:r w:rsidRPr="00A942E9">
        <w:rPr>
          <w:rFonts w:ascii="Consolas" w:eastAsia="Times New Roman" w:hAnsi="Consolas" w:cs="Courier New"/>
          <w:color w:val="990000"/>
          <w:bdr w:val="none" w:sz="0" w:space="0" w:color="auto" w:frame="1"/>
          <w:lang w:val="en-IN" w:eastAsia="en-IN"/>
        </w:rPr>
        <w:t>ClassA</w:t>
      </w:r>
      <w:r w:rsidRPr="00A942E9">
        <w:rPr>
          <w:rFonts w:ascii="Segoe UI" w:eastAsia="Times New Roman" w:hAnsi="Segoe UI" w:cs="Segoe UI"/>
          <w:color w:val="111111"/>
          <w:sz w:val="21"/>
          <w:szCs w:val="21"/>
          <w:lang w:val="en-IN" w:eastAsia="en-IN"/>
        </w:rPr>
        <w:t>.</w:t>
      </w:r>
    </w:p>
    <w:p w14:paraId="651DC0AB" w14:textId="77777777" w:rsidR="00A942E9" w:rsidRPr="00A942E9" w:rsidRDefault="00A942E9" w:rsidP="00A942E9">
      <w:pPr>
        <w:shd w:val="clear" w:color="auto" w:fill="FFFFFF"/>
        <w:rPr>
          <w:rFonts w:ascii="Segoe UI" w:eastAsia="Times New Roman" w:hAnsi="Segoe UI" w:cs="Segoe UI"/>
          <w:color w:val="111111"/>
          <w:sz w:val="21"/>
          <w:szCs w:val="21"/>
          <w:lang w:val="en-IN" w:eastAsia="en-IN"/>
        </w:rPr>
      </w:pPr>
      <w:r w:rsidRPr="00A942E9">
        <w:rPr>
          <w:rFonts w:ascii="Segoe UI" w:eastAsia="Times New Roman" w:hAnsi="Segoe UI" w:cs="Segoe UI"/>
          <w:color w:val="111111"/>
          <w:sz w:val="21"/>
          <w:szCs w:val="21"/>
          <w:lang w:val="en-IN" w:eastAsia="en-IN"/>
        </w:rPr>
        <w:t>When we restore back the defaults, let’s have a look at the third line. Object </w:t>
      </w:r>
      <w:r w:rsidRPr="00A942E9">
        <w:rPr>
          <w:rFonts w:ascii="Consolas" w:eastAsia="Times New Roman" w:hAnsi="Consolas" w:cs="Courier New"/>
          <w:color w:val="990000"/>
          <w:bdr w:val="none" w:sz="0" w:space="0" w:color="auto" w:frame="1"/>
          <w:lang w:val="en-IN" w:eastAsia="en-IN"/>
        </w:rPr>
        <w:t>c </w:t>
      </w:r>
      <w:r w:rsidRPr="00A942E9">
        <w:rPr>
          <w:rFonts w:ascii="Segoe UI" w:eastAsia="Times New Roman" w:hAnsi="Segoe UI" w:cs="Segoe UI"/>
          <w:color w:val="111111"/>
          <w:sz w:val="21"/>
          <w:szCs w:val="21"/>
          <w:lang w:val="en-IN" w:eastAsia="en-IN"/>
        </w:rPr>
        <w:t>here looks like </w:t>
      </w:r>
      <w:r w:rsidRPr="00A942E9">
        <w:rPr>
          <w:rFonts w:ascii="Consolas" w:eastAsia="Times New Roman" w:hAnsi="Consolas" w:cs="Courier New"/>
          <w:color w:val="990000"/>
          <w:bdr w:val="none" w:sz="0" w:space="0" w:color="auto" w:frame="1"/>
          <w:lang w:val="en-IN" w:eastAsia="en-IN"/>
        </w:rPr>
        <w:t>ClassC</w:t>
      </w:r>
      <w:r w:rsidRPr="00A942E9">
        <w:rPr>
          <w:rFonts w:ascii="Segoe UI" w:eastAsia="Times New Roman" w:hAnsi="Segoe UI" w:cs="Segoe UI"/>
          <w:color w:val="111111"/>
          <w:sz w:val="21"/>
          <w:szCs w:val="21"/>
          <w:lang w:val="en-IN" w:eastAsia="en-IN"/>
        </w:rPr>
        <w:t>. In class </w:t>
      </w:r>
      <w:r w:rsidRPr="00A942E9">
        <w:rPr>
          <w:rFonts w:ascii="Consolas" w:eastAsia="Times New Roman" w:hAnsi="Consolas" w:cs="Courier New"/>
          <w:color w:val="990000"/>
          <w:bdr w:val="none" w:sz="0" w:space="0" w:color="auto" w:frame="1"/>
          <w:lang w:val="en-IN" w:eastAsia="en-IN"/>
        </w:rPr>
        <w:t>ClassC</w:t>
      </w:r>
      <w:r w:rsidRPr="00A942E9">
        <w:rPr>
          <w:rFonts w:ascii="Segoe UI" w:eastAsia="Times New Roman" w:hAnsi="Segoe UI" w:cs="Segoe UI"/>
          <w:color w:val="111111"/>
          <w:sz w:val="21"/>
          <w:szCs w:val="21"/>
          <w:lang w:val="en-IN" w:eastAsia="en-IN"/>
        </w:rPr>
        <w:t>,</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is </w:t>
      </w:r>
      <w:r w:rsidRPr="00A942E9">
        <w:rPr>
          <w:rFonts w:ascii="Consolas" w:eastAsia="Times New Roman" w:hAnsi="Consolas" w:cs="Courier New"/>
          <w:color w:val="990000"/>
          <w:bdr w:val="none" w:sz="0" w:space="0" w:color="auto" w:frame="1"/>
          <w:lang w:val="en-IN" w:eastAsia="en-IN"/>
        </w:rPr>
        <w:t>new </w:t>
      </w:r>
      <w:r w:rsidRPr="00A942E9">
        <w:rPr>
          <w:rFonts w:ascii="Segoe UI" w:eastAsia="Times New Roman" w:hAnsi="Segoe UI" w:cs="Segoe UI"/>
          <w:color w:val="111111"/>
          <w:sz w:val="21"/>
          <w:szCs w:val="21"/>
          <w:lang w:val="en-IN" w:eastAsia="en-IN"/>
        </w:rPr>
        <w:t>and therefore it has no connection with the earlier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methods. In class </w:t>
      </w:r>
      <w:r w:rsidRPr="00A942E9">
        <w:rPr>
          <w:rFonts w:ascii="Consolas" w:eastAsia="Times New Roman" w:hAnsi="Consolas" w:cs="Courier New"/>
          <w:color w:val="990000"/>
          <w:bdr w:val="none" w:sz="0" w:space="0" w:color="auto" w:frame="1"/>
          <w:lang w:val="en-IN" w:eastAsia="en-IN"/>
        </w:rPr>
        <w:t>ClassD</w:t>
      </w:r>
      <w:r w:rsidRPr="00A942E9">
        <w:rPr>
          <w:rFonts w:ascii="Segoe UI" w:eastAsia="Times New Roman" w:hAnsi="Segoe UI" w:cs="Segoe UI"/>
          <w:color w:val="111111"/>
          <w:sz w:val="21"/>
          <w:szCs w:val="21"/>
          <w:lang w:val="en-IN" w:eastAsia="en-IN"/>
        </w:rPr>
        <w:t>, we actually override the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of class </w:t>
      </w:r>
      <w:r w:rsidRPr="00A942E9">
        <w:rPr>
          <w:rFonts w:ascii="Consolas" w:eastAsia="Times New Roman" w:hAnsi="Consolas" w:cs="Courier New"/>
          <w:color w:val="990000"/>
          <w:bdr w:val="none" w:sz="0" w:space="0" w:color="auto" w:frame="1"/>
          <w:lang w:val="en-IN" w:eastAsia="en-IN"/>
        </w:rPr>
        <w:t>ClassC </w:t>
      </w:r>
      <w:r w:rsidRPr="00A942E9">
        <w:rPr>
          <w:rFonts w:ascii="Segoe UI" w:eastAsia="Times New Roman" w:hAnsi="Segoe UI" w:cs="Segoe UI"/>
          <w:color w:val="111111"/>
          <w:sz w:val="21"/>
          <w:szCs w:val="21"/>
          <w:lang w:val="en-IN" w:eastAsia="en-IN"/>
        </w:rPr>
        <w:t>and so the </w:t>
      </w:r>
      <w:r w:rsidRPr="00A942E9">
        <w:rPr>
          <w:rFonts w:ascii="Consolas" w:eastAsia="Times New Roman" w:hAnsi="Consolas" w:cs="Courier New"/>
          <w:color w:val="990000"/>
          <w:bdr w:val="none" w:sz="0" w:space="0" w:color="auto" w:frame="1"/>
          <w:lang w:val="en-IN" w:eastAsia="en-IN"/>
        </w:rPr>
        <w:t>XXX </w:t>
      </w:r>
      <w:r w:rsidRPr="00A942E9">
        <w:rPr>
          <w:rFonts w:ascii="Segoe UI" w:eastAsia="Times New Roman" w:hAnsi="Segoe UI" w:cs="Segoe UI"/>
          <w:color w:val="111111"/>
          <w:sz w:val="21"/>
          <w:szCs w:val="21"/>
          <w:lang w:val="en-IN" w:eastAsia="en-IN"/>
        </w:rPr>
        <w:t>of </w:t>
      </w:r>
      <w:r w:rsidRPr="00A942E9">
        <w:rPr>
          <w:rFonts w:ascii="Consolas" w:eastAsia="Times New Roman" w:hAnsi="Consolas" w:cs="Courier New"/>
          <w:color w:val="990000"/>
          <w:bdr w:val="none" w:sz="0" w:space="0" w:color="auto" w:frame="1"/>
          <w:lang w:val="en-IN" w:eastAsia="en-IN"/>
        </w:rPr>
        <w:t>ClassD </w:t>
      </w:r>
      <w:r w:rsidRPr="00A942E9">
        <w:rPr>
          <w:rFonts w:ascii="Segoe UI" w:eastAsia="Times New Roman" w:hAnsi="Segoe UI" w:cs="Segoe UI"/>
          <w:color w:val="111111"/>
          <w:sz w:val="21"/>
          <w:szCs w:val="21"/>
          <w:lang w:val="en-IN" w:eastAsia="en-IN"/>
        </w:rPr>
        <w:t>gets invoked. Just remove the </w:t>
      </w:r>
      <w:r w:rsidRPr="00A942E9">
        <w:rPr>
          <w:rFonts w:ascii="Consolas" w:eastAsia="Times New Roman" w:hAnsi="Consolas" w:cs="Courier New"/>
          <w:color w:val="990000"/>
          <w:bdr w:val="none" w:sz="0" w:space="0" w:color="auto" w:frame="1"/>
          <w:lang w:val="en-IN" w:eastAsia="en-IN"/>
        </w:rPr>
        <w:t>override </w:t>
      </w:r>
      <w:r w:rsidRPr="00A942E9">
        <w:rPr>
          <w:rFonts w:ascii="Segoe UI" w:eastAsia="Times New Roman" w:hAnsi="Segoe UI" w:cs="Segoe UI"/>
          <w:color w:val="111111"/>
          <w:sz w:val="21"/>
          <w:szCs w:val="21"/>
          <w:lang w:val="en-IN" w:eastAsia="en-IN"/>
        </w:rPr>
        <w:t>and then it will get invoked from class </w:t>
      </w:r>
      <w:r w:rsidRPr="00A942E9">
        <w:rPr>
          <w:rFonts w:ascii="Consolas" w:eastAsia="Times New Roman" w:hAnsi="Consolas" w:cs="Courier New"/>
          <w:color w:val="990000"/>
          <w:bdr w:val="none" w:sz="0" w:space="0" w:color="auto" w:frame="1"/>
          <w:lang w:val="en-IN" w:eastAsia="en-IN"/>
        </w:rPr>
        <w:t>ClassC</w:t>
      </w:r>
      <w:r w:rsidRPr="00A942E9">
        <w:rPr>
          <w:rFonts w:ascii="Segoe UI" w:eastAsia="Times New Roman" w:hAnsi="Segoe UI" w:cs="Segoe UI"/>
          <w:color w:val="111111"/>
          <w:sz w:val="21"/>
          <w:szCs w:val="21"/>
          <w:lang w:val="en-IN" w:eastAsia="en-IN"/>
        </w:rPr>
        <w:t>. The object </w:t>
      </w:r>
      <w:r w:rsidRPr="00A942E9">
        <w:rPr>
          <w:rFonts w:ascii="Consolas" w:eastAsia="Times New Roman" w:hAnsi="Consolas" w:cs="Courier New"/>
          <w:color w:val="990000"/>
          <w:bdr w:val="none" w:sz="0" w:space="0" w:color="auto" w:frame="1"/>
          <w:lang w:val="en-IN" w:eastAsia="en-IN"/>
        </w:rPr>
        <w:t>d </w:t>
      </w:r>
      <w:r w:rsidRPr="00A942E9">
        <w:rPr>
          <w:rFonts w:ascii="Segoe UI" w:eastAsia="Times New Roman" w:hAnsi="Segoe UI" w:cs="Segoe UI"/>
          <w:color w:val="111111"/>
          <w:sz w:val="21"/>
          <w:szCs w:val="21"/>
          <w:lang w:val="en-IN" w:eastAsia="en-IN"/>
        </w:rPr>
        <w:t>does not follow any of the above protocols as both the sides of the equal sign are of same data types.</w:t>
      </w:r>
    </w:p>
    <w:p w14:paraId="12B4B810" w14:textId="671B2A06" w:rsidR="003A6624" w:rsidRDefault="003A6624" w:rsidP="003A6624">
      <w:pPr>
        <w:pStyle w:val="ListParagraph"/>
        <w:rPr>
          <w:rFonts w:ascii="Consolas" w:eastAsia="Times New Roman" w:hAnsi="Consolas" w:cs="Courier New"/>
          <w:color w:val="0000FF"/>
          <w:sz w:val="18"/>
          <w:szCs w:val="18"/>
          <w:bdr w:val="none" w:sz="0" w:space="0" w:color="auto" w:frame="1"/>
          <w:lang w:val="en-IN" w:eastAsia="en-IN"/>
        </w:rPr>
      </w:pPr>
    </w:p>
    <w:p w14:paraId="18280AB7" w14:textId="57623C85" w:rsidR="00A942E9" w:rsidRDefault="00A942E9" w:rsidP="003A6624">
      <w:pPr>
        <w:pStyle w:val="ListParagraph"/>
        <w:rPr>
          <w:rFonts w:ascii="Consolas" w:eastAsia="Times New Roman" w:hAnsi="Consolas" w:cs="Courier New"/>
          <w:color w:val="0000FF"/>
          <w:sz w:val="18"/>
          <w:szCs w:val="18"/>
          <w:bdr w:val="none" w:sz="0" w:space="0" w:color="auto" w:frame="1"/>
          <w:lang w:val="en-IN" w:eastAsia="en-IN"/>
        </w:rPr>
      </w:pPr>
      <w:r w:rsidRPr="00A942E9">
        <w:rPr>
          <w:rFonts w:ascii="Segoe UI" w:hAnsi="Segoe UI" w:cs="Segoe UI"/>
          <w:b/>
          <w:bCs/>
          <w:color w:val="111111"/>
          <w:sz w:val="21"/>
          <w:szCs w:val="21"/>
          <w:bdr w:val="none" w:sz="0" w:space="0" w:color="auto" w:frame="1"/>
        </w:rPr>
        <w:t>Point to remember</w:t>
      </w:r>
      <w:r w:rsidRPr="00A942E9">
        <w:rPr>
          <w:rFonts w:ascii="Segoe UI" w:hAnsi="Segoe UI" w:cs="Segoe UI"/>
          <w:color w:val="111111"/>
          <w:sz w:val="21"/>
          <w:szCs w:val="21"/>
          <w:shd w:val="clear" w:color="auto" w:fill="FFFFFF"/>
        </w:rPr>
        <w:t>: An override method is a method that has the override modifier included on it. This introduces a new implementation of a method. We can’t use the modifiers such as </w:t>
      </w:r>
      <w:r w:rsidRPr="00A942E9">
        <w:rPr>
          <w:rFonts w:ascii="Consolas" w:hAnsi="Consolas" w:cs="Courier New"/>
          <w:color w:val="990000"/>
          <w:sz w:val="20"/>
          <w:szCs w:val="20"/>
          <w:bdr w:val="none" w:sz="0" w:space="0" w:color="auto" w:frame="1"/>
        </w:rPr>
        <w:t>new</w:t>
      </w:r>
      <w:r w:rsidRPr="00A942E9">
        <w:rPr>
          <w:rFonts w:ascii="Segoe UI" w:hAnsi="Segoe UI" w:cs="Segoe UI"/>
          <w:color w:val="111111"/>
          <w:sz w:val="21"/>
          <w:szCs w:val="21"/>
          <w:shd w:val="clear" w:color="auto" w:fill="FFFFFF"/>
        </w:rPr>
        <w:t>, </w:t>
      </w:r>
      <w:r w:rsidRPr="00A942E9">
        <w:rPr>
          <w:rFonts w:ascii="Consolas" w:hAnsi="Consolas" w:cs="Courier New"/>
          <w:color w:val="990000"/>
          <w:sz w:val="20"/>
          <w:szCs w:val="20"/>
          <w:bdr w:val="none" w:sz="0" w:space="0" w:color="auto" w:frame="1"/>
        </w:rPr>
        <w:t>static </w:t>
      </w:r>
      <w:r w:rsidRPr="00A942E9">
        <w:rPr>
          <w:rFonts w:ascii="Segoe UI" w:hAnsi="Segoe UI" w:cs="Segoe UI"/>
          <w:color w:val="111111"/>
          <w:sz w:val="21"/>
          <w:szCs w:val="21"/>
          <w:shd w:val="clear" w:color="auto" w:fill="FFFFFF"/>
        </w:rPr>
        <w:t>or </w:t>
      </w:r>
      <w:r w:rsidRPr="00A942E9">
        <w:rPr>
          <w:rFonts w:ascii="Consolas" w:hAnsi="Consolas" w:cs="Courier New"/>
          <w:color w:val="990000"/>
          <w:sz w:val="20"/>
          <w:szCs w:val="20"/>
          <w:bdr w:val="none" w:sz="0" w:space="0" w:color="auto" w:frame="1"/>
        </w:rPr>
        <w:t>virtual </w:t>
      </w:r>
      <w:r w:rsidRPr="00A942E9">
        <w:rPr>
          <w:rFonts w:ascii="Segoe UI" w:hAnsi="Segoe UI" w:cs="Segoe UI"/>
          <w:color w:val="111111"/>
          <w:sz w:val="21"/>
          <w:szCs w:val="21"/>
          <w:shd w:val="clear" w:color="auto" w:fill="FFFFFF"/>
        </w:rPr>
        <w:t>along with</w:t>
      </w:r>
      <w:r w:rsidRPr="00A942E9">
        <w:rPr>
          <w:rFonts w:ascii="Consolas" w:hAnsi="Consolas" w:cs="Courier New"/>
          <w:color w:val="990000"/>
          <w:sz w:val="20"/>
          <w:szCs w:val="20"/>
          <w:bdr w:val="none" w:sz="0" w:space="0" w:color="auto" w:frame="1"/>
        </w:rPr>
        <w:t>override</w:t>
      </w:r>
      <w:r w:rsidRPr="00A942E9">
        <w:rPr>
          <w:rFonts w:ascii="Segoe UI" w:hAnsi="Segoe UI" w:cs="Segoe UI"/>
          <w:color w:val="111111"/>
          <w:sz w:val="21"/>
          <w:szCs w:val="21"/>
          <w:shd w:val="clear" w:color="auto" w:fill="FFFFFF"/>
        </w:rPr>
        <w:t>. But </w:t>
      </w:r>
      <w:r w:rsidRPr="00A942E9">
        <w:rPr>
          <w:rFonts w:ascii="Consolas" w:hAnsi="Consolas" w:cs="Courier New"/>
          <w:color w:val="990000"/>
          <w:sz w:val="20"/>
          <w:szCs w:val="20"/>
          <w:bdr w:val="none" w:sz="0" w:space="0" w:color="auto" w:frame="1"/>
        </w:rPr>
        <w:t>abstract </w:t>
      </w:r>
      <w:r w:rsidRPr="00A942E9">
        <w:rPr>
          <w:rFonts w:ascii="Segoe UI" w:hAnsi="Segoe UI" w:cs="Segoe UI"/>
          <w:color w:val="111111"/>
          <w:sz w:val="21"/>
          <w:szCs w:val="21"/>
          <w:shd w:val="clear" w:color="auto" w:fill="FFFFFF"/>
        </w:rPr>
        <w:t>is permitted.</w:t>
      </w:r>
    </w:p>
    <w:p w14:paraId="5B090E61" w14:textId="05798FDC" w:rsidR="00A942E9" w:rsidRDefault="00A942E9" w:rsidP="003A6624">
      <w:pPr>
        <w:pStyle w:val="ListParagraph"/>
        <w:rPr>
          <w:rFonts w:ascii="Consolas" w:eastAsia="Times New Roman" w:hAnsi="Consolas" w:cs="Courier New"/>
          <w:color w:val="0000FF"/>
          <w:sz w:val="18"/>
          <w:szCs w:val="18"/>
          <w:bdr w:val="none" w:sz="0" w:space="0" w:color="auto" w:frame="1"/>
          <w:lang w:val="en-IN" w:eastAsia="en-IN"/>
        </w:rPr>
      </w:pPr>
    </w:p>
    <w:p w14:paraId="23909EA0" w14:textId="5EE2F786" w:rsidR="00A942E9" w:rsidRDefault="00A942E9" w:rsidP="00A942E9">
      <w:pPr>
        <w:rPr>
          <w:rFonts w:ascii="Consolas" w:eastAsia="Times New Roman" w:hAnsi="Consolas" w:cs="Courier New"/>
          <w:color w:val="0000FF"/>
          <w:sz w:val="18"/>
          <w:szCs w:val="18"/>
          <w:bdr w:val="none" w:sz="0" w:space="0" w:color="auto" w:frame="1"/>
          <w:lang w:val="en-IN" w:eastAsia="en-IN"/>
        </w:rPr>
      </w:pPr>
    </w:p>
    <w:p w14:paraId="443EA89F" w14:textId="5D69B3E3" w:rsidR="00A942E9" w:rsidRDefault="00A942E9" w:rsidP="00A942E9">
      <w:pPr>
        <w:rPr>
          <w:rFonts w:ascii="Consolas" w:eastAsia="Times New Roman" w:hAnsi="Consolas" w:cs="Courier New"/>
          <w:color w:val="0000FF"/>
          <w:sz w:val="18"/>
          <w:szCs w:val="18"/>
          <w:bdr w:val="none" w:sz="0" w:space="0" w:color="auto" w:frame="1"/>
          <w:lang w:val="en-IN" w:eastAsia="en-IN"/>
        </w:rPr>
      </w:pPr>
    </w:p>
    <w:p w14:paraId="3B27042D" w14:textId="5F1DE6DC" w:rsidR="00A942E9" w:rsidRPr="00A942E9" w:rsidRDefault="00A942E9" w:rsidP="00A942E9">
      <w:pPr>
        <w:pStyle w:val="ListParagraph"/>
        <w:numPr>
          <w:ilvl w:val="0"/>
          <w:numId w:val="28"/>
        </w:numPr>
        <w:rPr>
          <w:rFonts w:ascii="Consolas" w:eastAsia="Times New Roman" w:hAnsi="Consolas" w:cs="Courier New"/>
          <w:color w:val="0000FF"/>
          <w:sz w:val="18"/>
          <w:szCs w:val="18"/>
          <w:bdr w:val="none" w:sz="0" w:space="0" w:color="auto" w:frame="1"/>
          <w:lang w:val="en-IN" w:eastAsia="en-IN"/>
        </w:rPr>
      </w:pPr>
    </w:p>
    <w:p w14:paraId="5CB4D6D9" w14:textId="43E72A75" w:rsidR="00516A99" w:rsidRDefault="00516A99" w:rsidP="005E132D">
      <w:pPr>
        <w:rPr>
          <w:rFonts w:ascii="Consolas" w:eastAsia="Times New Roman" w:hAnsi="Consolas" w:cs="Courier New"/>
          <w:color w:val="0000FF"/>
          <w:sz w:val="18"/>
          <w:szCs w:val="18"/>
          <w:bdr w:val="none" w:sz="0" w:space="0" w:color="auto" w:frame="1"/>
          <w:lang w:val="en-IN" w:eastAsia="en-IN"/>
        </w:rPr>
      </w:pPr>
    </w:p>
    <w:p w14:paraId="49AAFB4E"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0000FF"/>
          <w:sz w:val="18"/>
          <w:szCs w:val="18"/>
          <w:bdr w:val="none" w:sz="0" w:space="0" w:color="auto" w:frame="1"/>
          <w:lang w:val="en-IN" w:eastAsia="en-IN"/>
        </w:rPr>
        <w:t>public</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class</w:t>
      </w:r>
      <w:r w:rsidRPr="00A942E9">
        <w:rPr>
          <w:rFonts w:ascii="Consolas" w:eastAsia="Times New Roman" w:hAnsi="Consolas" w:cs="Courier New"/>
          <w:color w:val="303030"/>
          <w:sz w:val="18"/>
          <w:szCs w:val="18"/>
          <w:lang w:val="en-IN" w:eastAsia="en-IN"/>
        </w:rPr>
        <w:t xml:space="preserve"> ClassA</w:t>
      </w:r>
    </w:p>
    <w:p w14:paraId="3F77C71D"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711E6CF6"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public</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virtual</w:t>
      </w:r>
      <w:r w:rsidRPr="00A942E9">
        <w:rPr>
          <w:rFonts w:ascii="Consolas" w:eastAsia="Times New Roman" w:hAnsi="Consolas" w:cs="Courier New"/>
          <w:color w:val="303030"/>
          <w:sz w:val="18"/>
          <w:szCs w:val="18"/>
          <w:lang w:val="en-IN" w:eastAsia="en-IN"/>
        </w:rPr>
        <w:t xml:space="preserve"> </w:t>
      </w:r>
      <w:r w:rsidRPr="00A942E9">
        <w:rPr>
          <w:rFonts w:ascii="Consolas" w:eastAsia="Times New Roman" w:hAnsi="Consolas" w:cs="Courier New"/>
          <w:color w:val="0000FF"/>
          <w:sz w:val="18"/>
          <w:szCs w:val="18"/>
          <w:bdr w:val="none" w:sz="0" w:space="0" w:color="auto" w:frame="1"/>
          <w:lang w:val="en-IN" w:eastAsia="en-IN"/>
        </w:rPr>
        <w:t>void</w:t>
      </w:r>
      <w:r w:rsidRPr="00A942E9">
        <w:rPr>
          <w:rFonts w:ascii="Consolas" w:eastAsia="Times New Roman" w:hAnsi="Consolas" w:cs="Courier New"/>
          <w:color w:val="303030"/>
          <w:sz w:val="18"/>
          <w:szCs w:val="18"/>
          <w:lang w:val="en-IN" w:eastAsia="en-IN"/>
        </w:rPr>
        <w:t xml:space="preserve"> XXX()</w:t>
      </w:r>
    </w:p>
    <w:p w14:paraId="374719DF"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3DB84745"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Console.WriteLine(</w:t>
      </w:r>
      <w:r w:rsidRPr="00A942E9">
        <w:rPr>
          <w:rFonts w:ascii="Consolas" w:eastAsia="Times New Roman" w:hAnsi="Consolas" w:cs="Courier New"/>
          <w:color w:val="800080"/>
          <w:sz w:val="18"/>
          <w:szCs w:val="18"/>
          <w:bdr w:val="none" w:sz="0" w:space="0" w:color="auto" w:frame="1"/>
          <w:lang w:val="en-IN" w:eastAsia="en-IN"/>
        </w:rPr>
        <w:t>"ClassA XXX"</w:t>
      </w:r>
      <w:r w:rsidRPr="00A942E9">
        <w:rPr>
          <w:rFonts w:ascii="Consolas" w:eastAsia="Times New Roman" w:hAnsi="Consolas" w:cs="Courier New"/>
          <w:color w:val="303030"/>
          <w:sz w:val="18"/>
          <w:szCs w:val="18"/>
          <w:lang w:val="en-IN" w:eastAsia="en-IN"/>
        </w:rPr>
        <w:t>);</w:t>
      </w:r>
    </w:p>
    <w:p w14:paraId="6192F1F0"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 xml:space="preserve">        }</w:t>
      </w:r>
    </w:p>
    <w:p w14:paraId="5D587627"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lastRenderedPageBreak/>
        <w:t xml:space="preserve">    }</w:t>
      </w:r>
    </w:p>
    <w:p w14:paraId="25B99A93"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ClassB</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ClassB:ClassA</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override</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XXX()</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base</w:t>
      </w:r>
      <w:r w:rsidRPr="00A942E9">
        <w:rPr>
          <w:rFonts w:ascii="Tahoma" w:eastAsia="Times New Roman" w:hAnsi="Tahoma" w:cs="Tahoma"/>
          <w:color w:val="303030"/>
          <w:sz w:val="27"/>
          <w:szCs w:val="27"/>
          <w:lang w:val="en-IN" w:eastAsia="en-IN"/>
        </w:rPr>
        <w:t>.XXX();</w:t>
      </w:r>
      <w:r w:rsidRPr="00A942E9">
        <w:rPr>
          <w:rFonts w:ascii="Tahoma" w:eastAsia="Times New Roman" w:hAnsi="Tahoma" w:cs="Tahoma"/>
          <w:color w:val="303030"/>
          <w:sz w:val="27"/>
          <w:szCs w:val="27"/>
          <w:lang w:val="en-IN" w:eastAsia="en-IN"/>
        </w:rPr>
        <w:br/>
        <w:t>Console.WriteLine(</w:t>
      </w:r>
      <w:r w:rsidRPr="00A942E9">
        <w:rPr>
          <w:rFonts w:ascii="Tahoma" w:eastAsia="Times New Roman" w:hAnsi="Tahoma" w:cs="Tahoma"/>
          <w:color w:val="800080"/>
          <w:sz w:val="27"/>
          <w:szCs w:val="27"/>
          <w:bdr w:val="none" w:sz="0" w:space="0" w:color="auto" w:frame="1"/>
          <w:lang w:val="en-IN" w:eastAsia="en-IN"/>
        </w:rPr>
        <w:t>“ClassB XXX”</w:t>
      </w:r>
      <w:r w:rsidRPr="00A942E9">
        <w:rPr>
          <w:rFonts w:ascii="Tahoma" w:eastAsia="Times New Roman" w:hAnsi="Tahoma" w:cs="Tahoma"/>
          <w:color w:val="303030"/>
          <w:sz w:val="27"/>
          <w:szCs w:val="27"/>
          <w:lang w:val="en-IN" w:eastAsia="en-IN"/>
        </w:rPr>
        <w:t>);</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5C6BBC29"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Class C</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ClassC : ClassB</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override</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XXX()</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base</w:t>
      </w:r>
      <w:r w:rsidRPr="00A942E9">
        <w:rPr>
          <w:rFonts w:ascii="Tahoma" w:eastAsia="Times New Roman" w:hAnsi="Tahoma" w:cs="Tahoma"/>
          <w:color w:val="303030"/>
          <w:sz w:val="27"/>
          <w:szCs w:val="27"/>
          <w:lang w:val="en-IN" w:eastAsia="en-IN"/>
        </w:rPr>
        <w:t>.XXX();</w:t>
      </w:r>
      <w:r w:rsidRPr="00A942E9">
        <w:rPr>
          <w:rFonts w:ascii="Tahoma" w:eastAsia="Times New Roman" w:hAnsi="Tahoma" w:cs="Tahoma"/>
          <w:color w:val="303030"/>
          <w:sz w:val="27"/>
          <w:szCs w:val="27"/>
          <w:lang w:val="en-IN" w:eastAsia="en-IN"/>
        </w:rPr>
        <w:br/>
        <w:t>Console.WriteLine(</w:t>
      </w:r>
      <w:r w:rsidRPr="00A942E9">
        <w:rPr>
          <w:rFonts w:ascii="Tahoma" w:eastAsia="Times New Roman" w:hAnsi="Tahoma" w:cs="Tahoma"/>
          <w:color w:val="800080"/>
          <w:sz w:val="27"/>
          <w:szCs w:val="27"/>
          <w:bdr w:val="none" w:sz="0" w:space="0" w:color="auto" w:frame="1"/>
          <w:lang w:val="en-IN" w:eastAsia="en-IN"/>
        </w:rPr>
        <w:t>“ClassC XXX”</w:t>
      </w:r>
      <w:r w:rsidRPr="00A942E9">
        <w:rPr>
          <w:rFonts w:ascii="Tahoma" w:eastAsia="Times New Roman" w:hAnsi="Tahoma" w:cs="Tahoma"/>
          <w:color w:val="303030"/>
          <w:sz w:val="27"/>
          <w:szCs w:val="27"/>
          <w:lang w:val="en-IN" w:eastAsia="en-IN"/>
        </w:rPr>
        <w:t>);</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2C1E6B07"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Class D</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ClassD : ClassC</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override</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XXX()</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Console.WriteLine(</w:t>
      </w:r>
      <w:r w:rsidRPr="00A942E9">
        <w:rPr>
          <w:rFonts w:ascii="Tahoma" w:eastAsia="Times New Roman" w:hAnsi="Tahoma" w:cs="Tahoma"/>
          <w:color w:val="800080"/>
          <w:sz w:val="27"/>
          <w:szCs w:val="27"/>
          <w:bdr w:val="none" w:sz="0" w:space="0" w:color="auto" w:frame="1"/>
          <w:lang w:val="en-IN" w:eastAsia="en-IN"/>
        </w:rPr>
        <w:t>“ClassD XXX”</w:t>
      </w:r>
      <w:r w:rsidRPr="00A942E9">
        <w:rPr>
          <w:rFonts w:ascii="Tahoma" w:eastAsia="Times New Roman" w:hAnsi="Tahoma" w:cs="Tahoma"/>
          <w:color w:val="303030"/>
          <w:sz w:val="27"/>
          <w:szCs w:val="27"/>
          <w:lang w:val="en-IN" w:eastAsia="en-IN"/>
        </w:rPr>
        <w:t>);</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25FCC83B" w14:textId="77777777" w:rsidR="00A942E9" w:rsidRPr="00A942E9" w:rsidRDefault="00A942E9" w:rsidP="00A942E9">
      <w:pPr>
        <w:shd w:val="clear" w:color="auto" w:fill="FFFFFF"/>
        <w:spacing w:beforeAutospacing="1"/>
        <w:rPr>
          <w:rFonts w:ascii="Tahoma" w:eastAsia="Times New Roman" w:hAnsi="Tahoma" w:cs="Tahoma"/>
          <w:color w:val="303030"/>
          <w:sz w:val="27"/>
          <w:szCs w:val="27"/>
          <w:lang w:val="en-IN" w:eastAsia="en-IN"/>
        </w:rPr>
      </w:pP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Program: used to execute the method.</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t>///</w:t>
      </w:r>
      <w:r w:rsidRPr="00A942E9">
        <w:rPr>
          <w:rFonts w:ascii="Tahoma" w:eastAsia="Times New Roman" w:hAnsi="Tahoma" w:cs="Tahoma"/>
          <w:i/>
          <w:iCs/>
          <w:color w:val="008000"/>
          <w:sz w:val="27"/>
          <w:szCs w:val="27"/>
          <w:bdr w:val="none" w:sz="0" w:space="0" w:color="auto" w:frame="1"/>
          <w:lang w:val="en-IN" w:eastAsia="en-IN"/>
        </w:rPr>
        <w:t> Contains Main method.</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303030"/>
          <w:sz w:val="27"/>
          <w:szCs w:val="27"/>
          <w:bdr w:val="none" w:sz="0" w:space="0" w:color="auto" w:frame="1"/>
          <w:lang w:val="en-IN" w:eastAsia="en-IN"/>
        </w:rPr>
        <w:lastRenderedPageBreak/>
        <w:t>///</w:t>
      </w:r>
      <w:r w:rsidRPr="00A942E9">
        <w:rPr>
          <w:rFonts w:ascii="Tahoma" w:eastAsia="Times New Roman" w:hAnsi="Tahoma" w:cs="Tahoma"/>
          <w:i/>
          <w:iCs/>
          <w:color w:val="008000"/>
          <w:sz w:val="27"/>
          <w:szCs w:val="27"/>
          <w:bdr w:val="none" w:sz="0" w:space="0" w:color="auto" w:frame="1"/>
          <w:lang w:val="en-IN" w:eastAsia="en-IN"/>
        </w:rPr>
        <w:t> &lt;/summary&gt;</w:t>
      </w:r>
      <w:r w:rsidRPr="00A942E9">
        <w:rPr>
          <w:rFonts w:ascii="Tahoma" w:eastAsia="Times New Roman" w:hAnsi="Tahoma" w:cs="Tahoma"/>
          <w:i/>
          <w:iCs/>
          <w:color w:val="008000"/>
          <w:sz w:val="27"/>
          <w:szCs w:val="27"/>
          <w:bdr w:val="none" w:sz="0" w:space="0" w:color="auto" w:frame="1"/>
          <w:lang w:val="en-IN" w:eastAsia="en-IN"/>
        </w:rPr>
        <w:br/>
      </w:r>
      <w:r w:rsidRPr="00A942E9">
        <w:rPr>
          <w:rFonts w:ascii="Tahoma" w:eastAsia="Times New Roman" w:hAnsi="Tahoma" w:cs="Tahoma"/>
          <w:color w:val="0000FF"/>
          <w:sz w:val="27"/>
          <w:szCs w:val="27"/>
          <w:bdr w:val="none" w:sz="0" w:space="0" w:color="auto" w:frame="1"/>
          <w:lang w:val="en-IN" w:eastAsia="en-IN"/>
        </w:rPr>
        <w:t>public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class</w:t>
      </w:r>
      <w:r w:rsidRPr="00A942E9">
        <w:rPr>
          <w:rFonts w:ascii="Tahoma" w:eastAsia="Times New Roman" w:hAnsi="Tahoma" w:cs="Tahoma"/>
          <w:color w:val="303030"/>
          <w:sz w:val="27"/>
          <w:szCs w:val="27"/>
          <w:lang w:val="en-IN" w:eastAsia="en-IN"/>
        </w:rPr>
        <w:t> Program</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r>
      <w:r w:rsidRPr="00A942E9">
        <w:rPr>
          <w:rFonts w:ascii="Tahoma" w:eastAsia="Times New Roman" w:hAnsi="Tahoma" w:cs="Tahoma"/>
          <w:color w:val="0000FF"/>
          <w:sz w:val="27"/>
          <w:szCs w:val="27"/>
          <w:bdr w:val="none" w:sz="0" w:space="0" w:color="auto" w:frame="1"/>
          <w:lang w:val="en-IN" w:eastAsia="en-IN"/>
        </w:rPr>
        <w:t>private</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static</w:t>
      </w:r>
      <w:r w:rsidRPr="00A942E9">
        <w:rPr>
          <w:rFonts w:ascii="Tahoma" w:eastAsia="Times New Roman" w:hAnsi="Tahoma" w:cs="Tahoma"/>
          <w:color w:val="303030"/>
          <w:sz w:val="27"/>
          <w:szCs w:val="27"/>
          <w:lang w:val="en-IN" w:eastAsia="en-IN"/>
        </w:rPr>
        <w:t> </w:t>
      </w:r>
      <w:r w:rsidRPr="00A942E9">
        <w:rPr>
          <w:rFonts w:ascii="Tahoma" w:eastAsia="Times New Roman" w:hAnsi="Tahoma" w:cs="Tahoma"/>
          <w:color w:val="0000FF"/>
          <w:sz w:val="27"/>
          <w:szCs w:val="27"/>
          <w:bdr w:val="none" w:sz="0" w:space="0" w:color="auto" w:frame="1"/>
          <w:lang w:val="en-IN" w:eastAsia="en-IN"/>
        </w:rPr>
        <w:t>void</w:t>
      </w:r>
      <w:r w:rsidRPr="00A942E9">
        <w:rPr>
          <w:rFonts w:ascii="Tahoma" w:eastAsia="Times New Roman" w:hAnsi="Tahoma" w:cs="Tahoma"/>
          <w:color w:val="303030"/>
          <w:sz w:val="27"/>
          <w:szCs w:val="27"/>
          <w:lang w:val="en-IN" w:eastAsia="en-IN"/>
        </w:rPr>
        <w:t> Main(</w:t>
      </w:r>
      <w:r w:rsidRPr="00A942E9">
        <w:rPr>
          <w:rFonts w:ascii="Tahoma" w:eastAsia="Times New Roman" w:hAnsi="Tahoma" w:cs="Tahoma"/>
          <w:color w:val="0000FF"/>
          <w:sz w:val="27"/>
          <w:szCs w:val="27"/>
          <w:bdr w:val="none" w:sz="0" w:space="0" w:color="auto" w:frame="1"/>
          <w:lang w:val="en-IN" w:eastAsia="en-IN"/>
        </w:rPr>
        <w:t>string</w:t>
      </w:r>
      <w:r w:rsidRPr="00A942E9">
        <w:rPr>
          <w:rFonts w:ascii="Tahoma" w:eastAsia="Times New Roman" w:hAnsi="Tahoma" w:cs="Tahoma"/>
          <w:color w:val="303030"/>
          <w:sz w:val="27"/>
          <w:szCs w:val="27"/>
          <w:lang w:val="en-IN" w:eastAsia="en-IN"/>
        </w:rPr>
        <w:t>[] args)</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ClassA a = </w:t>
      </w:r>
      <w:r w:rsidRPr="00A942E9">
        <w:rPr>
          <w:rFonts w:ascii="Tahoma" w:eastAsia="Times New Roman" w:hAnsi="Tahoma" w:cs="Tahoma"/>
          <w:color w:val="0000FF"/>
          <w:sz w:val="27"/>
          <w:szCs w:val="27"/>
          <w:bdr w:val="none" w:sz="0" w:space="0" w:color="auto" w:frame="1"/>
          <w:lang w:val="en-IN" w:eastAsia="en-IN"/>
        </w:rPr>
        <w:t>new</w:t>
      </w:r>
      <w:r w:rsidRPr="00A942E9">
        <w:rPr>
          <w:rFonts w:ascii="Tahoma" w:eastAsia="Times New Roman" w:hAnsi="Tahoma" w:cs="Tahoma"/>
          <w:color w:val="303030"/>
          <w:sz w:val="27"/>
          <w:szCs w:val="27"/>
          <w:lang w:val="en-IN" w:eastAsia="en-IN"/>
        </w:rPr>
        <w:t> ClassB();</w:t>
      </w:r>
      <w:r w:rsidRPr="00A942E9">
        <w:rPr>
          <w:rFonts w:ascii="Tahoma" w:eastAsia="Times New Roman" w:hAnsi="Tahoma" w:cs="Tahoma"/>
          <w:color w:val="303030"/>
          <w:sz w:val="27"/>
          <w:szCs w:val="27"/>
          <w:lang w:val="en-IN" w:eastAsia="en-IN"/>
        </w:rPr>
        <w:br/>
        <w:t>a.XXX();</w:t>
      </w:r>
      <w:r w:rsidRPr="00A942E9">
        <w:rPr>
          <w:rFonts w:ascii="Tahoma" w:eastAsia="Times New Roman" w:hAnsi="Tahoma" w:cs="Tahoma"/>
          <w:color w:val="303030"/>
          <w:sz w:val="27"/>
          <w:szCs w:val="27"/>
          <w:lang w:val="en-IN" w:eastAsia="en-IN"/>
        </w:rPr>
        <w:br/>
        <w:t>ClassB b = </w:t>
      </w:r>
      <w:r w:rsidRPr="00A942E9">
        <w:rPr>
          <w:rFonts w:ascii="Tahoma" w:eastAsia="Times New Roman" w:hAnsi="Tahoma" w:cs="Tahoma"/>
          <w:color w:val="0000FF"/>
          <w:sz w:val="27"/>
          <w:szCs w:val="27"/>
          <w:bdr w:val="none" w:sz="0" w:space="0" w:color="auto" w:frame="1"/>
          <w:lang w:val="en-IN" w:eastAsia="en-IN"/>
        </w:rPr>
        <w:t>new</w:t>
      </w:r>
      <w:r w:rsidRPr="00A942E9">
        <w:rPr>
          <w:rFonts w:ascii="Tahoma" w:eastAsia="Times New Roman" w:hAnsi="Tahoma" w:cs="Tahoma"/>
          <w:color w:val="303030"/>
          <w:sz w:val="27"/>
          <w:szCs w:val="27"/>
          <w:lang w:val="en-IN" w:eastAsia="en-IN"/>
        </w:rPr>
        <w:t> ClassC();</w:t>
      </w:r>
      <w:r w:rsidRPr="00A942E9">
        <w:rPr>
          <w:rFonts w:ascii="Tahoma" w:eastAsia="Times New Roman" w:hAnsi="Tahoma" w:cs="Tahoma"/>
          <w:color w:val="303030"/>
          <w:sz w:val="27"/>
          <w:szCs w:val="27"/>
          <w:lang w:val="en-IN" w:eastAsia="en-IN"/>
        </w:rPr>
        <w:br/>
        <w:t>b.XXX();</w:t>
      </w:r>
      <w:r w:rsidRPr="00A942E9">
        <w:rPr>
          <w:rFonts w:ascii="Tahoma" w:eastAsia="Times New Roman" w:hAnsi="Tahoma" w:cs="Tahoma"/>
          <w:color w:val="303030"/>
          <w:sz w:val="27"/>
          <w:szCs w:val="27"/>
          <w:lang w:val="en-IN" w:eastAsia="en-IN"/>
        </w:rPr>
        <w:br/>
        <w:t>Console.ReadKey();</w:t>
      </w:r>
      <w:r w:rsidRPr="00A942E9">
        <w:rPr>
          <w:rFonts w:ascii="Tahoma" w:eastAsia="Times New Roman" w:hAnsi="Tahoma" w:cs="Tahoma"/>
          <w:color w:val="303030"/>
          <w:sz w:val="27"/>
          <w:szCs w:val="27"/>
          <w:lang w:val="en-IN" w:eastAsia="en-IN"/>
        </w:rPr>
        <w:br/>
        <w:t>}</w:t>
      </w:r>
      <w:r w:rsidRPr="00A942E9">
        <w:rPr>
          <w:rFonts w:ascii="Tahoma" w:eastAsia="Times New Roman" w:hAnsi="Tahoma" w:cs="Tahoma"/>
          <w:color w:val="303030"/>
          <w:sz w:val="27"/>
          <w:szCs w:val="27"/>
          <w:lang w:val="en-IN" w:eastAsia="en-IN"/>
        </w:rPr>
        <w:br/>
        <w:t>}</w:t>
      </w:r>
    </w:p>
    <w:p w14:paraId="6D9A4D5B" w14:textId="77777777" w:rsidR="00A942E9" w:rsidRPr="00A942E9" w:rsidRDefault="00A942E9" w:rsidP="00A942E9">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942E9">
        <w:rPr>
          <w:rFonts w:ascii="Segoe UI" w:eastAsia="Times New Roman" w:hAnsi="Segoe UI" w:cs="Segoe UI"/>
          <w:color w:val="FF9900"/>
          <w:sz w:val="29"/>
          <w:szCs w:val="29"/>
          <w:lang w:val="en-IN" w:eastAsia="en-IN"/>
        </w:rPr>
        <w:t>Output</w:t>
      </w:r>
    </w:p>
    <w:p w14:paraId="539698AA" w14:textId="01096143" w:rsidR="00A942E9" w:rsidRPr="00A942E9" w:rsidRDefault="00A942E9" w:rsidP="00A942E9">
      <w:pPr>
        <w:shd w:val="clear" w:color="auto" w:fill="FFFFFF"/>
        <w:rPr>
          <w:rFonts w:ascii="Segoe UI" w:eastAsia="Times New Roman" w:hAnsi="Segoe UI" w:cs="Segoe UI"/>
          <w:color w:val="005782"/>
          <w:sz w:val="17"/>
          <w:szCs w:val="17"/>
          <w:lang w:val="en-IN" w:eastAsia="en-IN"/>
        </w:rPr>
      </w:pPr>
      <w:r w:rsidRPr="00A942E9">
        <w:rPr>
          <w:rFonts w:ascii="Segoe UI" w:eastAsia="Times New Roman" w:hAnsi="Segoe UI" w:cs="Segoe UI"/>
          <w:noProof/>
          <w:color w:val="005782"/>
          <w:sz w:val="17"/>
          <w:szCs w:val="17"/>
          <w:lang w:val="en-IN" w:eastAsia="en-IN"/>
        </w:rPr>
        <w:drawing>
          <wp:inline distT="0" distB="0" distL="0" distR="0" wp14:anchorId="24256546" wp14:editId="1EBAD851">
            <wp:extent cx="85725" cy="85725"/>
            <wp:effectExtent l="0" t="0" r="9525" b="9525"/>
            <wp:docPr id="19" name="Picture 1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942E9">
        <w:rPr>
          <w:rFonts w:ascii="Segoe UI" w:eastAsia="Times New Roman" w:hAnsi="Segoe UI" w:cs="Segoe UI"/>
          <w:color w:val="005782"/>
          <w:sz w:val="17"/>
          <w:szCs w:val="17"/>
          <w:bdr w:val="none" w:sz="0" w:space="0" w:color="auto" w:frame="1"/>
          <w:lang w:val="en-IN" w:eastAsia="en-IN"/>
        </w:rPr>
        <w:t> Collapse | </w:t>
      </w:r>
      <w:hyperlink r:id="rId65" w:history="1">
        <w:r w:rsidRPr="00A942E9">
          <w:rPr>
            <w:rFonts w:ascii="Segoe UI" w:eastAsia="Times New Roman" w:hAnsi="Segoe UI" w:cs="Segoe UI"/>
            <w:color w:val="800080"/>
            <w:sz w:val="17"/>
            <w:szCs w:val="17"/>
            <w:u w:val="single"/>
            <w:bdr w:val="none" w:sz="0" w:space="0" w:color="auto" w:frame="1"/>
            <w:lang w:val="en-IN" w:eastAsia="en-IN"/>
          </w:rPr>
          <w:t>Copy Code</w:t>
        </w:r>
      </w:hyperlink>
    </w:p>
    <w:p w14:paraId="536B8E4B"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ClassA XXX</w:t>
      </w:r>
    </w:p>
    <w:p w14:paraId="603EB999"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ClassB XXX</w:t>
      </w:r>
    </w:p>
    <w:p w14:paraId="61630111"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ClassA XXX</w:t>
      </w:r>
    </w:p>
    <w:p w14:paraId="2E2CC4E4"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ClassB XXX</w:t>
      </w:r>
    </w:p>
    <w:p w14:paraId="068A1EE5" w14:textId="77777777" w:rsidR="00A942E9" w:rsidRPr="00A942E9" w:rsidRDefault="00A942E9" w:rsidP="00A942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942E9">
        <w:rPr>
          <w:rFonts w:ascii="Consolas" w:eastAsia="Times New Roman" w:hAnsi="Consolas" w:cs="Courier New"/>
          <w:color w:val="303030"/>
          <w:sz w:val="18"/>
          <w:szCs w:val="18"/>
          <w:lang w:val="en-IN" w:eastAsia="en-IN"/>
        </w:rPr>
        <w:t>ClassC XXX</w:t>
      </w:r>
    </w:p>
    <w:p w14:paraId="1654A159" w14:textId="5FE505E7" w:rsidR="00A942E9" w:rsidRDefault="00A942E9" w:rsidP="005E132D">
      <w:pPr>
        <w:rPr>
          <w:rFonts w:ascii="Consolas" w:eastAsia="Times New Roman" w:hAnsi="Consolas" w:cs="Courier New"/>
          <w:color w:val="0000FF"/>
          <w:sz w:val="18"/>
          <w:szCs w:val="18"/>
          <w:bdr w:val="none" w:sz="0" w:space="0" w:color="auto" w:frame="1"/>
          <w:lang w:val="en-IN" w:eastAsia="en-IN"/>
        </w:rPr>
      </w:pPr>
    </w:p>
    <w:p w14:paraId="70206275" w14:textId="256E0B41" w:rsidR="00A942E9" w:rsidRDefault="00A942E9" w:rsidP="005E132D">
      <w:pPr>
        <w:rPr>
          <w:rFonts w:ascii="Consolas" w:eastAsia="Times New Roman" w:hAnsi="Consolas" w:cs="Courier New"/>
          <w:color w:val="0000FF"/>
          <w:sz w:val="18"/>
          <w:szCs w:val="18"/>
          <w:bdr w:val="none" w:sz="0" w:space="0" w:color="auto" w:frame="1"/>
          <w:lang w:val="en-IN" w:eastAsia="en-IN"/>
        </w:rPr>
      </w:pPr>
    </w:p>
    <w:p w14:paraId="09B2940F" w14:textId="702DF4C7" w:rsidR="00A942E9" w:rsidRPr="00C53FF8" w:rsidRDefault="00A942E9" w:rsidP="005E132D">
      <w:pPr>
        <w:rPr>
          <w:rFonts w:ascii="Consolas" w:eastAsia="Times New Roman" w:hAnsi="Consolas" w:cs="Courier New"/>
          <w:color w:val="0000FF"/>
          <w:sz w:val="18"/>
          <w:szCs w:val="18"/>
          <w:bdr w:val="none" w:sz="0" w:space="0" w:color="auto" w:frame="1"/>
          <w:lang w:val="en-IN" w:eastAsia="en-IN"/>
        </w:rPr>
      </w:pPr>
      <w:r w:rsidRPr="00A942E9">
        <w:rPr>
          <w:rFonts w:ascii="Segoe UI" w:hAnsi="Segoe UI" w:cs="Segoe UI"/>
          <w:color w:val="111111"/>
          <w:sz w:val="21"/>
          <w:szCs w:val="21"/>
          <w:shd w:val="clear" w:color="auto" w:fill="FFFFFF"/>
        </w:rPr>
        <w:t>When we use the reserved keyword base, we can access the base class methods. Here no matter </w:t>
      </w:r>
      <w:r w:rsidRPr="00A942E9">
        <w:rPr>
          <w:rFonts w:ascii="Consolas" w:hAnsi="Consolas" w:cs="Courier New"/>
          <w:color w:val="990000"/>
          <w:sz w:val="20"/>
          <w:szCs w:val="20"/>
          <w:bdr w:val="none" w:sz="0" w:space="0" w:color="auto" w:frame="1"/>
        </w:rPr>
        <w:t>XXX </w:t>
      </w:r>
      <w:r w:rsidRPr="00A942E9">
        <w:rPr>
          <w:rFonts w:ascii="Segoe UI" w:hAnsi="Segoe UI" w:cs="Segoe UI"/>
          <w:color w:val="111111"/>
          <w:sz w:val="21"/>
          <w:szCs w:val="21"/>
          <w:shd w:val="clear" w:color="auto" w:fill="FFFFFF"/>
        </w:rPr>
        <w:t>is virtual or not, it will be treated as non virtual by the keyword base. Thus the base class </w:t>
      </w:r>
      <w:r w:rsidRPr="00A942E9">
        <w:rPr>
          <w:rFonts w:ascii="Consolas" w:hAnsi="Consolas" w:cs="Courier New"/>
          <w:color w:val="990000"/>
          <w:sz w:val="20"/>
          <w:szCs w:val="20"/>
          <w:bdr w:val="none" w:sz="0" w:space="0" w:color="auto" w:frame="1"/>
        </w:rPr>
        <w:t>XXX </w:t>
      </w:r>
      <w:r w:rsidRPr="00A942E9">
        <w:rPr>
          <w:rFonts w:ascii="Segoe UI" w:hAnsi="Segoe UI" w:cs="Segoe UI"/>
          <w:color w:val="111111"/>
          <w:sz w:val="21"/>
          <w:szCs w:val="21"/>
          <w:shd w:val="clear" w:color="auto" w:fill="FFFFFF"/>
        </w:rPr>
        <w:t>will always be called. The object </w:t>
      </w:r>
      <w:r w:rsidRPr="00A942E9">
        <w:rPr>
          <w:rFonts w:ascii="Consolas" w:hAnsi="Consolas" w:cs="Courier New"/>
          <w:color w:val="990000"/>
          <w:sz w:val="20"/>
          <w:szCs w:val="20"/>
          <w:bdr w:val="none" w:sz="0" w:space="0" w:color="auto" w:frame="1"/>
        </w:rPr>
        <w:t>a</w:t>
      </w:r>
      <w:r w:rsidRPr="00A942E9">
        <w:rPr>
          <w:rFonts w:ascii="Segoe UI" w:hAnsi="Segoe UI" w:cs="Segoe UI"/>
          <w:color w:val="111111"/>
          <w:sz w:val="21"/>
          <w:szCs w:val="21"/>
          <w:shd w:val="clear" w:color="auto" w:fill="FFFFFF"/>
        </w:rPr>
        <w:t>already knows that </w:t>
      </w:r>
      <w:r w:rsidRPr="00A942E9">
        <w:rPr>
          <w:rFonts w:ascii="Consolas" w:hAnsi="Consolas" w:cs="Courier New"/>
          <w:color w:val="990000"/>
          <w:sz w:val="20"/>
          <w:szCs w:val="20"/>
          <w:bdr w:val="none" w:sz="0" w:space="0" w:color="auto" w:frame="1"/>
        </w:rPr>
        <w:t>XXX </w:t>
      </w:r>
      <w:r w:rsidRPr="00A942E9">
        <w:rPr>
          <w:rFonts w:ascii="Segoe UI" w:hAnsi="Segoe UI" w:cs="Segoe UI"/>
          <w:color w:val="111111"/>
          <w:sz w:val="21"/>
          <w:szCs w:val="21"/>
          <w:shd w:val="clear" w:color="auto" w:fill="FFFFFF"/>
        </w:rPr>
        <w:t>is virtual. When it reaches </w:t>
      </w:r>
      <w:r w:rsidRPr="00A942E9">
        <w:rPr>
          <w:rFonts w:ascii="Consolas" w:hAnsi="Consolas" w:cs="Courier New"/>
          <w:color w:val="990000"/>
          <w:sz w:val="20"/>
          <w:szCs w:val="20"/>
          <w:bdr w:val="none" w:sz="0" w:space="0" w:color="auto" w:frame="1"/>
        </w:rPr>
        <w:t>ClassB</w:t>
      </w:r>
      <w:r w:rsidRPr="00A942E9">
        <w:rPr>
          <w:rFonts w:ascii="Segoe UI" w:hAnsi="Segoe UI" w:cs="Segoe UI"/>
          <w:color w:val="111111"/>
          <w:sz w:val="21"/>
          <w:szCs w:val="21"/>
          <w:shd w:val="clear" w:color="auto" w:fill="FFFFFF"/>
        </w:rPr>
        <w:t>, it sees </w:t>
      </w:r>
      <w:r w:rsidRPr="00A942E9">
        <w:rPr>
          <w:rFonts w:ascii="Consolas" w:hAnsi="Consolas" w:cs="Courier New"/>
          <w:color w:val="990000"/>
          <w:sz w:val="20"/>
          <w:szCs w:val="20"/>
          <w:bdr w:val="none" w:sz="0" w:space="0" w:color="auto" w:frame="1"/>
        </w:rPr>
        <w:t>base.XXX() </w:t>
      </w:r>
      <w:r w:rsidRPr="00A942E9">
        <w:rPr>
          <w:rFonts w:ascii="Segoe UI" w:hAnsi="Segoe UI" w:cs="Segoe UI"/>
          <w:color w:val="111111"/>
          <w:sz w:val="21"/>
          <w:szCs w:val="21"/>
          <w:shd w:val="clear" w:color="auto" w:fill="FFFFFF"/>
        </w:rPr>
        <w:t>and hence it calls the </w:t>
      </w:r>
      <w:r w:rsidRPr="00A942E9">
        <w:rPr>
          <w:rFonts w:ascii="Consolas" w:hAnsi="Consolas" w:cs="Courier New"/>
          <w:color w:val="990000"/>
          <w:sz w:val="20"/>
          <w:szCs w:val="20"/>
          <w:bdr w:val="none" w:sz="0" w:space="0" w:color="auto" w:frame="1"/>
        </w:rPr>
        <w:t>XXX </w:t>
      </w:r>
      <w:r w:rsidRPr="00A942E9">
        <w:rPr>
          <w:rFonts w:ascii="Segoe UI" w:hAnsi="Segoe UI" w:cs="Segoe UI"/>
          <w:color w:val="111111"/>
          <w:sz w:val="21"/>
          <w:szCs w:val="21"/>
          <w:shd w:val="clear" w:color="auto" w:fill="FFFFFF"/>
        </w:rPr>
        <w:t>method of</w:t>
      </w:r>
      <w:r w:rsidRPr="00A942E9">
        <w:rPr>
          <w:rFonts w:ascii="Consolas" w:hAnsi="Consolas" w:cs="Courier New"/>
          <w:color w:val="990000"/>
          <w:sz w:val="20"/>
          <w:szCs w:val="20"/>
          <w:bdr w:val="none" w:sz="0" w:space="0" w:color="auto" w:frame="1"/>
        </w:rPr>
        <w:t>ClassA</w:t>
      </w:r>
      <w:r w:rsidRPr="00A942E9">
        <w:rPr>
          <w:rFonts w:ascii="Segoe UI" w:hAnsi="Segoe UI" w:cs="Segoe UI"/>
          <w:color w:val="111111"/>
          <w:sz w:val="21"/>
          <w:szCs w:val="21"/>
          <w:shd w:val="clear" w:color="auto" w:fill="FFFFFF"/>
        </w:rPr>
        <w:t>. But in the second case, it first goes to class </w:t>
      </w:r>
      <w:r w:rsidRPr="00A942E9">
        <w:rPr>
          <w:rFonts w:ascii="Consolas" w:hAnsi="Consolas" w:cs="Courier New"/>
          <w:color w:val="990000"/>
          <w:sz w:val="20"/>
          <w:szCs w:val="20"/>
          <w:bdr w:val="none" w:sz="0" w:space="0" w:color="auto" w:frame="1"/>
        </w:rPr>
        <w:t>ClassC</w:t>
      </w:r>
      <w:r w:rsidRPr="00A942E9">
        <w:rPr>
          <w:rFonts w:ascii="Segoe UI" w:hAnsi="Segoe UI" w:cs="Segoe UI"/>
          <w:color w:val="111111"/>
          <w:sz w:val="21"/>
          <w:szCs w:val="21"/>
          <w:shd w:val="clear" w:color="auto" w:fill="FFFFFF"/>
        </w:rPr>
        <w:t>, here it calls the </w:t>
      </w:r>
      <w:r w:rsidRPr="00A942E9">
        <w:rPr>
          <w:rFonts w:ascii="Consolas" w:hAnsi="Consolas" w:cs="Courier New"/>
          <w:color w:val="990000"/>
          <w:sz w:val="20"/>
          <w:szCs w:val="20"/>
          <w:bdr w:val="none" w:sz="0" w:space="0" w:color="auto" w:frame="1"/>
        </w:rPr>
        <w:t>base.XXX</w:t>
      </w:r>
      <w:r w:rsidRPr="00A942E9">
        <w:rPr>
          <w:rFonts w:ascii="Segoe UI" w:hAnsi="Segoe UI" w:cs="Segoe UI"/>
          <w:color w:val="111111"/>
          <w:sz w:val="21"/>
          <w:szCs w:val="21"/>
          <w:shd w:val="clear" w:color="auto" w:fill="FFFFFF"/>
        </w:rPr>
        <w:t>, i.e., the method </w:t>
      </w:r>
      <w:r w:rsidRPr="00A942E9">
        <w:rPr>
          <w:rFonts w:ascii="Consolas" w:hAnsi="Consolas" w:cs="Courier New"/>
          <w:color w:val="990000"/>
          <w:sz w:val="20"/>
          <w:szCs w:val="20"/>
          <w:bdr w:val="none" w:sz="0" w:space="0" w:color="auto" w:frame="1"/>
        </w:rPr>
        <w:t>XXX </w:t>
      </w:r>
      <w:r w:rsidRPr="00A942E9">
        <w:rPr>
          <w:rFonts w:ascii="Segoe UI" w:hAnsi="Segoe UI" w:cs="Segoe UI"/>
          <w:color w:val="111111"/>
          <w:sz w:val="21"/>
          <w:szCs w:val="21"/>
          <w:shd w:val="clear" w:color="auto" w:fill="FFFFFF"/>
        </w:rPr>
        <w:t>of class</w:t>
      </w:r>
      <w:r w:rsidRPr="00A942E9">
        <w:rPr>
          <w:rFonts w:ascii="Consolas" w:hAnsi="Consolas" w:cs="Courier New"/>
          <w:color w:val="990000"/>
          <w:sz w:val="20"/>
          <w:szCs w:val="20"/>
          <w:bdr w:val="none" w:sz="0" w:space="0" w:color="auto" w:frame="1"/>
        </w:rPr>
        <w:t>ClassB</w:t>
      </w:r>
      <w:r w:rsidRPr="00A942E9">
        <w:rPr>
          <w:rFonts w:ascii="Segoe UI" w:hAnsi="Segoe UI" w:cs="Segoe UI"/>
          <w:color w:val="111111"/>
          <w:sz w:val="21"/>
          <w:szCs w:val="21"/>
          <w:shd w:val="clear" w:color="auto" w:fill="FFFFFF"/>
        </w:rPr>
        <w:t>, which in return invokes method </w:t>
      </w:r>
      <w:r w:rsidRPr="00A942E9">
        <w:rPr>
          <w:rFonts w:ascii="Consolas" w:hAnsi="Consolas" w:cs="Courier New"/>
          <w:color w:val="990000"/>
          <w:sz w:val="20"/>
          <w:szCs w:val="20"/>
          <w:bdr w:val="none" w:sz="0" w:space="0" w:color="auto" w:frame="1"/>
        </w:rPr>
        <w:t>XXX </w:t>
      </w:r>
      <w:r w:rsidRPr="00A942E9">
        <w:rPr>
          <w:rFonts w:ascii="Segoe UI" w:hAnsi="Segoe UI" w:cs="Segoe UI"/>
          <w:color w:val="111111"/>
          <w:sz w:val="21"/>
          <w:szCs w:val="21"/>
          <w:shd w:val="clear" w:color="auto" w:fill="FFFFFF"/>
        </w:rPr>
        <w:t>of class </w:t>
      </w:r>
      <w:r w:rsidRPr="00A942E9">
        <w:rPr>
          <w:rFonts w:ascii="Consolas" w:hAnsi="Consolas" w:cs="Courier New"/>
          <w:color w:val="990000"/>
          <w:sz w:val="20"/>
          <w:szCs w:val="20"/>
          <w:bdr w:val="none" w:sz="0" w:space="0" w:color="auto" w:frame="1"/>
        </w:rPr>
        <w:t>ClassA</w:t>
      </w:r>
      <w:r w:rsidRPr="00A942E9">
        <w:rPr>
          <w:rFonts w:ascii="Segoe UI" w:hAnsi="Segoe UI" w:cs="Segoe UI"/>
          <w:color w:val="111111"/>
          <w:sz w:val="21"/>
          <w:szCs w:val="21"/>
          <w:shd w:val="clear" w:color="auto" w:fill="FFFFFF"/>
        </w:rPr>
        <w:t>.</w:t>
      </w:r>
    </w:p>
    <w:p w14:paraId="50F7705B" w14:textId="2E147320" w:rsidR="00DC7D71" w:rsidRDefault="00DC7D71" w:rsidP="005E132D">
      <w:pPr>
        <w:rPr>
          <w:rFonts w:ascii="Consolas" w:eastAsia="Times New Roman" w:hAnsi="Consolas" w:cs="Courier New"/>
          <w:color w:val="0000FF"/>
          <w:sz w:val="18"/>
          <w:szCs w:val="18"/>
          <w:bdr w:val="none" w:sz="0" w:space="0" w:color="auto" w:frame="1"/>
          <w:lang w:val="en-IN" w:eastAsia="en-IN"/>
        </w:rPr>
      </w:pPr>
    </w:p>
    <w:p w14:paraId="61915DC7" w14:textId="20C77C41" w:rsidR="00A942E9" w:rsidRDefault="00A942E9" w:rsidP="005E132D">
      <w:pPr>
        <w:rPr>
          <w:rFonts w:ascii="Consolas" w:eastAsia="Times New Roman" w:hAnsi="Consolas" w:cs="Courier New"/>
          <w:color w:val="0000FF"/>
          <w:sz w:val="18"/>
          <w:szCs w:val="18"/>
          <w:bdr w:val="none" w:sz="0" w:space="0" w:color="auto" w:frame="1"/>
          <w:lang w:val="en-IN" w:eastAsia="en-IN"/>
        </w:rPr>
      </w:pPr>
    </w:p>
    <w:p w14:paraId="5AB571C3" w14:textId="385F4265" w:rsidR="00A942E9" w:rsidRPr="00A942E9" w:rsidRDefault="00A942E9" w:rsidP="00A942E9">
      <w:pPr>
        <w:pStyle w:val="ListParagraph"/>
        <w:numPr>
          <w:ilvl w:val="0"/>
          <w:numId w:val="28"/>
        </w:numPr>
        <w:shd w:val="clear" w:color="auto" w:fill="FFFFFF"/>
        <w:spacing w:before="300" w:after="165"/>
        <w:outlineLvl w:val="1"/>
        <w:rPr>
          <w:rFonts w:ascii="Segoe UI" w:eastAsia="Times New Roman" w:hAnsi="Segoe UI" w:cs="Segoe UI"/>
          <w:color w:val="FF9900"/>
          <w:sz w:val="45"/>
          <w:szCs w:val="45"/>
          <w:lang w:val="en-IN" w:eastAsia="en-IN"/>
        </w:rPr>
      </w:pPr>
      <w:r w:rsidRPr="00A942E9">
        <w:rPr>
          <w:rFonts w:ascii="Segoe UI" w:eastAsia="Times New Roman" w:hAnsi="Segoe UI" w:cs="Segoe UI"/>
          <w:color w:val="FF9900"/>
          <w:sz w:val="45"/>
          <w:szCs w:val="45"/>
          <w:lang w:val="en-IN" w:eastAsia="en-IN"/>
        </w:rPr>
        <w:t>The Infinite Loop</w:t>
      </w:r>
    </w:p>
    <w:p w14:paraId="1FF67EBD" w14:textId="649C79E9" w:rsidR="00A942E9" w:rsidRDefault="00A942E9"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5A82BCA0" w14:textId="77777777" w:rsidR="00830C2D" w:rsidRPr="00830C2D" w:rsidRDefault="00830C2D" w:rsidP="00830C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C2D">
        <w:rPr>
          <w:rFonts w:ascii="Consolas" w:eastAsia="Times New Roman" w:hAnsi="Consolas" w:cs="Courier New"/>
          <w:color w:val="0000FF"/>
          <w:sz w:val="18"/>
          <w:szCs w:val="18"/>
          <w:bdr w:val="none" w:sz="0" w:space="0" w:color="auto" w:frame="1"/>
          <w:lang w:val="en-IN" w:eastAsia="en-IN"/>
        </w:rPr>
        <w:t>public</w:t>
      </w:r>
      <w:r w:rsidRPr="00830C2D">
        <w:rPr>
          <w:rFonts w:ascii="Consolas" w:eastAsia="Times New Roman" w:hAnsi="Consolas" w:cs="Courier New"/>
          <w:color w:val="303030"/>
          <w:sz w:val="18"/>
          <w:szCs w:val="18"/>
          <w:lang w:val="en-IN" w:eastAsia="en-IN"/>
        </w:rPr>
        <w:t xml:space="preserve"> </w:t>
      </w:r>
      <w:r w:rsidRPr="00830C2D">
        <w:rPr>
          <w:rFonts w:ascii="Consolas" w:eastAsia="Times New Roman" w:hAnsi="Consolas" w:cs="Courier New"/>
          <w:color w:val="0000FF"/>
          <w:sz w:val="18"/>
          <w:szCs w:val="18"/>
          <w:bdr w:val="none" w:sz="0" w:space="0" w:color="auto" w:frame="1"/>
          <w:lang w:val="en-IN" w:eastAsia="en-IN"/>
        </w:rPr>
        <w:t>class</w:t>
      </w:r>
      <w:r w:rsidRPr="00830C2D">
        <w:rPr>
          <w:rFonts w:ascii="Consolas" w:eastAsia="Times New Roman" w:hAnsi="Consolas" w:cs="Courier New"/>
          <w:color w:val="303030"/>
          <w:sz w:val="18"/>
          <w:szCs w:val="18"/>
          <w:lang w:val="en-IN" w:eastAsia="en-IN"/>
        </w:rPr>
        <w:t xml:space="preserve"> ClassA</w:t>
      </w:r>
    </w:p>
    <w:p w14:paraId="648B22BC" w14:textId="77777777" w:rsidR="00830C2D" w:rsidRPr="00830C2D" w:rsidRDefault="00830C2D" w:rsidP="00830C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C2D">
        <w:rPr>
          <w:rFonts w:ascii="Consolas" w:eastAsia="Times New Roman" w:hAnsi="Consolas" w:cs="Courier New"/>
          <w:color w:val="303030"/>
          <w:sz w:val="18"/>
          <w:szCs w:val="18"/>
          <w:lang w:val="en-IN" w:eastAsia="en-IN"/>
        </w:rPr>
        <w:lastRenderedPageBreak/>
        <w:t xml:space="preserve">    {</w:t>
      </w:r>
    </w:p>
    <w:p w14:paraId="48C0739E" w14:textId="77777777" w:rsidR="00830C2D" w:rsidRPr="00830C2D" w:rsidRDefault="00830C2D" w:rsidP="00830C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C2D">
        <w:rPr>
          <w:rFonts w:ascii="Consolas" w:eastAsia="Times New Roman" w:hAnsi="Consolas" w:cs="Courier New"/>
          <w:color w:val="303030"/>
          <w:sz w:val="18"/>
          <w:szCs w:val="18"/>
          <w:lang w:val="en-IN" w:eastAsia="en-IN"/>
        </w:rPr>
        <w:t xml:space="preserve">        </w:t>
      </w:r>
      <w:r w:rsidRPr="00830C2D">
        <w:rPr>
          <w:rFonts w:ascii="Consolas" w:eastAsia="Times New Roman" w:hAnsi="Consolas" w:cs="Courier New"/>
          <w:color w:val="0000FF"/>
          <w:sz w:val="18"/>
          <w:szCs w:val="18"/>
          <w:bdr w:val="none" w:sz="0" w:space="0" w:color="auto" w:frame="1"/>
          <w:lang w:val="en-IN" w:eastAsia="en-IN"/>
        </w:rPr>
        <w:t>public</w:t>
      </w:r>
      <w:r w:rsidRPr="00830C2D">
        <w:rPr>
          <w:rFonts w:ascii="Consolas" w:eastAsia="Times New Roman" w:hAnsi="Consolas" w:cs="Courier New"/>
          <w:color w:val="303030"/>
          <w:sz w:val="18"/>
          <w:szCs w:val="18"/>
          <w:lang w:val="en-IN" w:eastAsia="en-IN"/>
        </w:rPr>
        <w:t xml:space="preserve"> </w:t>
      </w:r>
      <w:r w:rsidRPr="00830C2D">
        <w:rPr>
          <w:rFonts w:ascii="Consolas" w:eastAsia="Times New Roman" w:hAnsi="Consolas" w:cs="Courier New"/>
          <w:color w:val="0000FF"/>
          <w:sz w:val="18"/>
          <w:szCs w:val="18"/>
          <w:bdr w:val="none" w:sz="0" w:space="0" w:color="auto" w:frame="1"/>
          <w:lang w:val="en-IN" w:eastAsia="en-IN"/>
        </w:rPr>
        <w:t>virtual</w:t>
      </w:r>
      <w:r w:rsidRPr="00830C2D">
        <w:rPr>
          <w:rFonts w:ascii="Consolas" w:eastAsia="Times New Roman" w:hAnsi="Consolas" w:cs="Courier New"/>
          <w:color w:val="303030"/>
          <w:sz w:val="18"/>
          <w:szCs w:val="18"/>
          <w:lang w:val="en-IN" w:eastAsia="en-IN"/>
        </w:rPr>
        <w:t xml:space="preserve"> </w:t>
      </w:r>
      <w:r w:rsidRPr="00830C2D">
        <w:rPr>
          <w:rFonts w:ascii="Consolas" w:eastAsia="Times New Roman" w:hAnsi="Consolas" w:cs="Courier New"/>
          <w:color w:val="0000FF"/>
          <w:sz w:val="18"/>
          <w:szCs w:val="18"/>
          <w:bdr w:val="none" w:sz="0" w:space="0" w:color="auto" w:frame="1"/>
          <w:lang w:val="en-IN" w:eastAsia="en-IN"/>
        </w:rPr>
        <w:t>void</w:t>
      </w:r>
      <w:r w:rsidRPr="00830C2D">
        <w:rPr>
          <w:rFonts w:ascii="Consolas" w:eastAsia="Times New Roman" w:hAnsi="Consolas" w:cs="Courier New"/>
          <w:color w:val="303030"/>
          <w:sz w:val="18"/>
          <w:szCs w:val="18"/>
          <w:lang w:val="en-IN" w:eastAsia="en-IN"/>
        </w:rPr>
        <w:t xml:space="preserve"> XXX()</w:t>
      </w:r>
    </w:p>
    <w:p w14:paraId="1A204EC4" w14:textId="77777777" w:rsidR="00830C2D" w:rsidRPr="00830C2D" w:rsidRDefault="00830C2D" w:rsidP="00830C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C2D">
        <w:rPr>
          <w:rFonts w:ascii="Consolas" w:eastAsia="Times New Roman" w:hAnsi="Consolas" w:cs="Courier New"/>
          <w:color w:val="303030"/>
          <w:sz w:val="18"/>
          <w:szCs w:val="18"/>
          <w:lang w:val="en-IN" w:eastAsia="en-IN"/>
        </w:rPr>
        <w:t xml:space="preserve">        {</w:t>
      </w:r>
    </w:p>
    <w:p w14:paraId="647A6AED" w14:textId="77777777" w:rsidR="00830C2D" w:rsidRPr="00830C2D" w:rsidRDefault="00830C2D" w:rsidP="00830C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C2D">
        <w:rPr>
          <w:rFonts w:ascii="Consolas" w:eastAsia="Times New Roman" w:hAnsi="Consolas" w:cs="Courier New"/>
          <w:color w:val="303030"/>
          <w:sz w:val="18"/>
          <w:szCs w:val="18"/>
          <w:lang w:val="en-IN" w:eastAsia="en-IN"/>
        </w:rPr>
        <w:t xml:space="preserve">            Console.WriteLine(</w:t>
      </w:r>
      <w:r w:rsidRPr="00830C2D">
        <w:rPr>
          <w:rFonts w:ascii="Consolas" w:eastAsia="Times New Roman" w:hAnsi="Consolas" w:cs="Courier New"/>
          <w:color w:val="800080"/>
          <w:sz w:val="18"/>
          <w:szCs w:val="18"/>
          <w:bdr w:val="none" w:sz="0" w:space="0" w:color="auto" w:frame="1"/>
          <w:lang w:val="en-IN" w:eastAsia="en-IN"/>
        </w:rPr>
        <w:t>"ClassA XXX"</w:t>
      </w:r>
      <w:r w:rsidRPr="00830C2D">
        <w:rPr>
          <w:rFonts w:ascii="Consolas" w:eastAsia="Times New Roman" w:hAnsi="Consolas" w:cs="Courier New"/>
          <w:color w:val="303030"/>
          <w:sz w:val="18"/>
          <w:szCs w:val="18"/>
          <w:lang w:val="en-IN" w:eastAsia="en-IN"/>
        </w:rPr>
        <w:t>);</w:t>
      </w:r>
    </w:p>
    <w:p w14:paraId="4764E901" w14:textId="77777777" w:rsidR="00830C2D" w:rsidRPr="00830C2D" w:rsidRDefault="00830C2D" w:rsidP="00830C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C2D">
        <w:rPr>
          <w:rFonts w:ascii="Consolas" w:eastAsia="Times New Roman" w:hAnsi="Consolas" w:cs="Courier New"/>
          <w:color w:val="303030"/>
          <w:sz w:val="18"/>
          <w:szCs w:val="18"/>
          <w:lang w:val="en-IN" w:eastAsia="en-IN"/>
        </w:rPr>
        <w:t xml:space="preserve">        }</w:t>
      </w:r>
    </w:p>
    <w:p w14:paraId="054B9C37" w14:textId="77777777" w:rsidR="00830C2D" w:rsidRPr="00830C2D" w:rsidRDefault="00830C2D" w:rsidP="00830C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C2D">
        <w:rPr>
          <w:rFonts w:ascii="Consolas" w:eastAsia="Times New Roman" w:hAnsi="Consolas" w:cs="Courier New"/>
          <w:color w:val="303030"/>
          <w:sz w:val="18"/>
          <w:szCs w:val="18"/>
          <w:lang w:val="en-IN" w:eastAsia="en-IN"/>
        </w:rPr>
        <w:t xml:space="preserve">    }</w:t>
      </w:r>
    </w:p>
    <w:p w14:paraId="40B49D15" w14:textId="5D098292" w:rsidR="00830C2D" w:rsidRPr="00830C2D" w:rsidRDefault="00830C2D" w:rsidP="00830C2D">
      <w:pPr>
        <w:shd w:val="clear" w:color="auto" w:fill="FFFFFF"/>
        <w:spacing w:beforeAutospacing="1"/>
        <w:rPr>
          <w:rFonts w:ascii="Consolas" w:eastAsia="Times New Roman" w:hAnsi="Consolas" w:cs="Courier New"/>
          <w:color w:val="800080"/>
          <w:sz w:val="18"/>
          <w:szCs w:val="18"/>
          <w:bdr w:val="none" w:sz="0" w:space="0" w:color="auto" w:frame="1"/>
          <w:lang w:val="en-IN" w:eastAsia="en-IN"/>
        </w:rPr>
      </w:pPr>
      <w:r w:rsidRPr="00830C2D">
        <w:rPr>
          <w:rFonts w:ascii="Consolas" w:eastAsia="Times New Roman" w:hAnsi="Consolas" w:cs="Courier New"/>
          <w:color w:val="800080"/>
          <w:sz w:val="18"/>
          <w:szCs w:val="18"/>
          <w:bdr w:val="none" w:sz="0" w:space="0" w:color="auto" w:frame="1"/>
          <w:lang w:val="en-IN" w:eastAsia="en-IN"/>
        </w:rPr>
        <w:t>public class ClassB:ClassA</w:t>
      </w:r>
      <w:r w:rsidRPr="00830C2D">
        <w:rPr>
          <w:rFonts w:ascii="Consolas" w:eastAsia="Times New Roman" w:hAnsi="Consolas" w:cs="Courier New"/>
          <w:color w:val="800080"/>
          <w:sz w:val="18"/>
          <w:szCs w:val="18"/>
          <w:bdr w:val="none" w:sz="0" w:space="0" w:color="auto" w:frame="1"/>
          <w:lang w:val="en-IN" w:eastAsia="en-IN"/>
        </w:rPr>
        <w:br/>
        <w:t>{</w:t>
      </w:r>
      <w:r w:rsidRPr="00830C2D">
        <w:rPr>
          <w:rFonts w:ascii="Consolas" w:eastAsia="Times New Roman" w:hAnsi="Consolas" w:cs="Courier New"/>
          <w:color w:val="800080"/>
          <w:sz w:val="18"/>
          <w:szCs w:val="18"/>
          <w:bdr w:val="none" w:sz="0" w:space="0" w:color="auto" w:frame="1"/>
          <w:lang w:val="en-IN" w:eastAsia="en-IN"/>
        </w:rPr>
        <w:br/>
        <w:t>public override void XXX()</w:t>
      </w:r>
      <w:r w:rsidRPr="00830C2D">
        <w:rPr>
          <w:rFonts w:ascii="Consolas" w:eastAsia="Times New Roman" w:hAnsi="Consolas" w:cs="Courier New"/>
          <w:color w:val="800080"/>
          <w:sz w:val="18"/>
          <w:szCs w:val="18"/>
          <w:bdr w:val="none" w:sz="0" w:space="0" w:color="auto" w:frame="1"/>
          <w:lang w:val="en-IN" w:eastAsia="en-IN"/>
        </w:rPr>
        <w:br/>
        <w:t>{</w:t>
      </w:r>
      <w:r w:rsidRPr="00830C2D">
        <w:rPr>
          <w:rFonts w:ascii="Consolas" w:eastAsia="Times New Roman" w:hAnsi="Consolas" w:cs="Courier New"/>
          <w:color w:val="800080"/>
          <w:sz w:val="18"/>
          <w:szCs w:val="18"/>
          <w:bdr w:val="none" w:sz="0" w:space="0" w:color="auto" w:frame="1"/>
          <w:lang w:val="en-IN" w:eastAsia="en-IN"/>
        </w:rPr>
        <w:br/>
        <w:t>((ClassA)this).XXX();</w:t>
      </w:r>
      <w:r w:rsidRPr="00830C2D">
        <w:rPr>
          <w:rFonts w:ascii="Consolas" w:eastAsia="Times New Roman" w:hAnsi="Consolas" w:cs="Courier New"/>
          <w:color w:val="800080"/>
          <w:sz w:val="18"/>
          <w:szCs w:val="18"/>
          <w:bdr w:val="none" w:sz="0" w:space="0" w:color="auto" w:frame="1"/>
          <w:lang w:val="en-IN" w:eastAsia="en-IN"/>
        </w:rPr>
        <w:br/>
        <w:t>Console.WriteLine(“ClassB XXX”);</w:t>
      </w:r>
      <w:r w:rsidRPr="00830C2D">
        <w:rPr>
          <w:rFonts w:ascii="Consolas" w:eastAsia="Times New Roman" w:hAnsi="Consolas" w:cs="Courier New"/>
          <w:color w:val="800080"/>
          <w:sz w:val="18"/>
          <w:szCs w:val="18"/>
          <w:bdr w:val="none" w:sz="0" w:space="0" w:color="auto" w:frame="1"/>
          <w:lang w:val="en-IN" w:eastAsia="en-IN"/>
        </w:rPr>
        <w:br/>
        <w:t>}</w:t>
      </w:r>
      <w:r w:rsidRPr="00830C2D">
        <w:rPr>
          <w:rFonts w:ascii="Consolas" w:eastAsia="Times New Roman" w:hAnsi="Consolas" w:cs="Courier New"/>
          <w:color w:val="800080"/>
          <w:sz w:val="18"/>
          <w:szCs w:val="18"/>
          <w:bdr w:val="none" w:sz="0" w:space="0" w:color="auto" w:frame="1"/>
          <w:lang w:val="en-IN" w:eastAsia="en-IN"/>
        </w:rPr>
        <w:br/>
        <w:t>}</w:t>
      </w:r>
    </w:p>
    <w:p w14:paraId="6BFB03D2" w14:textId="3CEFF7FD" w:rsidR="00830C2D" w:rsidRPr="00830C2D" w:rsidRDefault="00830C2D" w:rsidP="00830C2D">
      <w:pPr>
        <w:shd w:val="clear" w:color="auto" w:fill="FFFFFF"/>
        <w:spacing w:beforeAutospacing="1"/>
        <w:rPr>
          <w:rFonts w:ascii="Consolas" w:eastAsia="Times New Roman" w:hAnsi="Consolas" w:cs="Courier New"/>
          <w:color w:val="800080"/>
          <w:sz w:val="18"/>
          <w:szCs w:val="18"/>
          <w:bdr w:val="none" w:sz="0" w:space="0" w:color="auto" w:frame="1"/>
          <w:lang w:val="en-IN" w:eastAsia="en-IN"/>
        </w:rPr>
      </w:pPr>
      <w:r w:rsidRPr="00830C2D">
        <w:rPr>
          <w:rFonts w:ascii="Consolas" w:eastAsia="Times New Roman" w:hAnsi="Consolas" w:cs="Courier New"/>
          <w:color w:val="800080"/>
          <w:sz w:val="18"/>
          <w:szCs w:val="18"/>
          <w:bdr w:val="none" w:sz="0" w:space="0" w:color="auto" w:frame="1"/>
          <w:lang w:val="en-IN" w:eastAsia="en-IN"/>
        </w:rPr>
        <w:t>public class Program</w:t>
      </w:r>
      <w:r w:rsidRPr="00830C2D">
        <w:rPr>
          <w:rFonts w:ascii="Consolas" w:eastAsia="Times New Roman" w:hAnsi="Consolas" w:cs="Courier New"/>
          <w:color w:val="800080"/>
          <w:sz w:val="18"/>
          <w:szCs w:val="18"/>
          <w:bdr w:val="none" w:sz="0" w:space="0" w:color="auto" w:frame="1"/>
          <w:lang w:val="en-IN" w:eastAsia="en-IN"/>
        </w:rPr>
        <w:br/>
        <w:t>{</w:t>
      </w:r>
      <w:r w:rsidRPr="00830C2D">
        <w:rPr>
          <w:rFonts w:ascii="Consolas" w:eastAsia="Times New Roman" w:hAnsi="Consolas" w:cs="Courier New"/>
          <w:color w:val="800080"/>
          <w:sz w:val="18"/>
          <w:szCs w:val="18"/>
          <w:bdr w:val="none" w:sz="0" w:space="0" w:color="auto" w:frame="1"/>
          <w:lang w:val="en-IN" w:eastAsia="en-IN"/>
        </w:rPr>
        <w:br/>
        <w:t>private static void Main(string[] args)</w:t>
      </w:r>
      <w:r w:rsidRPr="00830C2D">
        <w:rPr>
          <w:rFonts w:ascii="Consolas" w:eastAsia="Times New Roman" w:hAnsi="Consolas" w:cs="Courier New"/>
          <w:color w:val="800080"/>
          <w:sz w:val="18"/>
          <w:szCs w:val="18"/>
          <w:bdr w:val="none" w:sz="0" w:space="0" w:color="auto" w:frame="1"/>
          <w:lang w:val="en-IN" w:eastAsia="en-IN"/>
        </w:rPr>
        <w:br/>
        <w:t>{</w:t>
      </w:r>
      <w:r w:rsidRPr="00830C2D">
        <w:rPr>
          <w:rFonts w:ascii="Consolas" w:eastAsia="Times New Roman" w:hAnsi="Consolas" w:cs="Courier New"/>
          <w:color w:val="800080"/>
          <w:sz w:val="18"/>
          <w:szCs w:val="18"/>
          <w:bdr w:val="none" w:sz="0" w:space="0" w:color="auto" w:frame="1"/>
          <w:lang w:val="en-IN" w:eastAsia="en-IN"/>
        </w:rPr>
        <w:br/>
        <w:t>ClassA a = new ClassB();</w:t>
      </w:r>
      <w:r w:rsidRPr="00830C2D">
        <w:rPr>
          <w:rFonts w:ascii="Consolas" w:eastAsia="Times New Roman" w:hAnsi="Consolas" w:cs="Courier New"/>
          <w:color w:val="800080"/>
          <w:sz w:val="18"/>
          <w:szCs w:val="18"/>
          <w:bdr w:val="none" w:sz="0" w:space="0" w:color="auto" w:frame="1"/>
          <w:lang w:val="en-IN" w:eastAsia="en-IN"/>
        </w:rPr>
        <w:br/>
        <w:t>a.XXX();</w:t>
      </w:r>
    </w:p>
    <w:p w14:paraId="17CE7D49" w14:textId="77777777" w:rsidR="00830C2D" w:rsidRPr="00830C2D" w:rsidRDefault="00830C2D" w:rsidP="00830C2D">
      <w:pPr>
        <w:shd w:val="clear" w:color="auto" w:fill="FFFFFF"/>
        <w:spacing w:before="100" w:beforeAutospacing="1" w:after="360"/>
        <w:rPr>
          <w:rFonts w:ascii="Consolas" w:eastAsia="Times New Roman" w:hAnsi="Consolas" w:cs="Courier New"/>
          <w:color w:val="800080"/>
          <w:sz w:val="18"/>
          <w:szCs w:val="18"/>
          <w:bdr w:val="none" w:sz="0" w:space="0" w:color="auto" w:frame="1"/>
          <w:lang w:val="en-IN" w:eastAsia="en-IN"/>
        </w:rPr>
      </w:pPr>
      <w:r w:rsidRPr="00830C2D">
        <w:rPr>
          <w:rFonts w:ascii="Consolas" w:eastAsia="Times New Roman" w:hAnsi="Consolas" w:cs="Courier New"/>
          <w:color w:val="800080"/>
          <w:sz w:val="18"/>
          <w:szCs w:val="18"/>
          <w:bdr w:val="none" w:sz="0" w:space="0" w:color="auto" w:frame="1"/>
          <w:lang w:val="en-IN" w:eastAsia="en-IN"/>
        </w:rPr>
        <w:t>}</w:t>
      </w:r>
      <w:r w:rsidRPr="00830C2D">
        <w:rPr>
          <w:rFonts w:ascii="Consolas" w:eastAsia="Times New Roman" w:hAnsi="Consolas" w:cs="Courier New"/>
          <w:color w:val="800080"/>
          <w:sz w:val="18"/>
          <w:szCs w:val="18"/>
          <w:bdr w:val="none" w:sz="0" w:space="0" w:color="auto" w:frame="1"/>
          <w:lang w:val="en-IN" w:eastAsia="en-IN"/>
        </w:rPr>
        <w:br/>
        <w:t>}</w:t>
      </w:r>
    </w:p>
    <w:p w14:paraId="67A925DF" w14:textId="77777777" w:rsidR="00830C2D" w:rsidRPr="00830C2D" w:rsidRDefault="00830C2D" w:rsidP="00830C2D">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830C2D">
        <w:rPr>
          <w:rFonts w:ascii="Segoe UI" w:eastAsia="Times New Roman" w:hAnsi="Segoe UI" w:cs="Segoe UI"/>
          <w:color w:val="FF9900"/>
          <w:sz w:val="29"/>
          <w:szCs w:val="29"/>
          <w:lang w:val="en-IN" w:eastAsia="en-IN"/>
        </w:rPr>
        <w:t>Output</w:t>
      </w:r>
    </w:p>
    <w:p w14:paraId="5F1EB95F" w14:textId="77777777" w:rsidR="00830C2D" w:rsidRPr="00830C2D" w:rsidRDefault="00830C2D" w:rsidP="00830C2D">
      <w:pPr>
        <w:shd w:val="clear" w:color="auto" w:fill="FFFFFF"/>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Error: {Cannot evaluate expression because the current thread is in a stack overflow state.}</w:t>
      </w:r>
    </w:p>
    <w:p w14:paraId="61FDCA0A" w14:textId="60B6FA23" w:rsidR="00A942E9" w:rsidRPr="00D6711E" w:rsidRDefault="00830C2D" w:rsidP="00D6711E">
      <w:pPr>
        <w:shd w:val="clear" w:color="auto" w:fill="FFFFFF"/>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In this kind of case, no casting will stop the infinite loop. Therefore even though this is being cast to a class </w:t>
      </w:r>
      <w:r w:rsidRPr="00830C2D">
        <w:rPr>
          <w:rFonts w:ascii="Consolas" w:eastAsia="Times New Roman" w:hAnsi="Consolas" w:cs="Courier New"/>
          <w:color w:val="990000"/>
          <w:bdr w:val="none" w:sz="0" w:space="0" w:color="auto" w:frame="1"/>
          <w:lang w:val="en-IN" w:eastAsia="en-IN"/>
        </w:rPr>
        <w:t>ClassA</w:t>
      </w:r>
      <w:r w:rsidRPr="00830C2D">
        <w:rPr>
          <w:rFonts w:ascii="Segoe UI" w:eastAsia="Times New Roman" w:hAnsi="Segoe UI" w:cs="Segoe UI"/>
          <w:color w:val="111111"/>
          <w:sz w:val="21"/>
          <w:szCs w:val="21"/>
          <w:lang w:val="en-IN" w:eastAsia="en-IN"/>
        </w:rPr>
        <w:t>, it will always call </w:t>
      </w:r>
      <w:r w:rsidRPr="00830C2D">
        <w:rPr>
          <w:rFonts w:ascii="Consolas" w:eastAsia="Times New Roman" w:hAnsi="Consolas" w:cs="Courier New"/>
          <w:color w:val="990000"/>
          <w:bdr w:val="none" w:sz="0" w:space="0" w:color="auto" w:frame="1"/>
          <w:lang w:val="en-IN" w:eastAsia="en-IN"/>
        </w:rPr>
        <w:t>XXX </w:t>
      </w:r>
      <w:r w:rsidRPr="00830C2D">
        <w:rPr>
          <w:rFonts w:ascii="Segoe UI" w:eastAsia="Times New Roman" w:hAnsi="Segoe UI" w:cs="Segoe UI"/>
          <w:color w:val="111111"/>
          <w:sz w:val="21"/>
          <w:szCs w:val="21"/>
          <w:lang w:val="en-IN" w:eastAsia="en-IN"/>
        </w:rPr>
        <w:t>from class </w:t>
      </w:r>
      <w:r w:rsidRPr="00830C2D">
        <w:rPr>
          <w:rFonts w:ascii="Consolas" w:eastAsia="Times New Roman" w:hAnsi="Consolas" w:cs="Courier New"/>
          <w:color w:val="990000"/>
          <w:bdr w:val="none" w:sz="0" w:space="0" w:color="auto" w:frame="1"/>
          <w:lang w:val="en-IN" w:eastAsia="en-IN"/>
        </w:rPr>
        <w:t>ClassB </w:t>
      </w:r>
      <w:r w:rsidRPr="00830C2D">
        <w:rPr>
          <w:rFonts w:ascii="Segoe UI" w:eastAsia="Times New Roman" w:hAnsi="Segoe UI" w:cs="Segoe UI"/>
          <w:color w:val="111111"/>
          <w:sz w:val="21"/>
          <w:szCs w:val="21"/>
          <w:lang w:val="en-IN" w:eastAsia="en-IN"/>
        </w:rPr>
        <w:t>and not </w:t>
      </w:r>
      <w:r w:rsidRPr="00830C2D">
        <w:rPr>
          <w:rFonts w:ascii="Consolas" w:eastAsia="Times New Roman" w:hAnsi="Consolas" w:cs="Courier New"/>
          <w:color w:val="990000"/>
          <w:bdr w:val="none" w:sz="0" w:space="0" w:color="auto" w:frame="1"/>
          <w:lang w:val="en-IN" w:eastAsia="en-IN"/>
        </w:rPr>
        <w:t>ClassA</w:t>
      </w:r>
      <w:r w:rsidRPr="00830C2D">
        <w:rPr>
          <w:rFonts w:ascii="Segoe UI" w:eastAsia="Times New Roman" w:hAnsi="Segoe UI" w:cs="Segoe UI"/>
          <w:color w:val="111111"/>
          <w:sz w:val="21"/>
          <w:szCs w:val="21"/>
          <w:lang w:val="en-IN" w:eastAsia="en-IN"/>
        </w:rPr>
        <w:t>. So we get no output.</w:t>
      </w:r>
    </w:p>
    <w:p w14:paraId="1B2B2EE6" w14:textId="77777777" w:rsidR="00830C2D" w:rsidRPr="00830C2D" w:rsidRDefault="00830C2D" w:rsidP="00830C2D">
      <w:pPr>
        <w:shd w:val="clear" w:color="auto" w:fill="FFFFFF"/>
        <w:spacing w:before="300" w:after="165"/>
        <w:outlineLvl w:val="1"/>
        <w:rPr>
          <w:rFonts w:ascii="Segoe UI" w:eastAsia="Times New Roman" w:hAnsi="Segoe UI" w:cs="Segoe UI"/>
          <w:color w:val="FF9900"/>
          <w:sz w:val="45"/>
          <w:szCs w:val="45"/>
          <w:lang w:val="en-IN" w:eastAsia="en-IN"/>
        </w:rPr>
      </w:pPr>
      <w:r w:rsidRPr="00830C2D">
        <w:rPr>
          <w:rFonts w:ascii="Segoe UI" w:eastAsia="Times New Roman" w:hAnsi="Segoe UI" w:cs="Segoe UI"/>
          <w:color w:val="FF9900"/>
          <w:sz w:val="45"/>
          <w:szCs w:val="45"/>
          <w:lang w:val="en-IN" w:eastAsia="en-IN"/>
        </w:rPr>
        <w:t>Summary</w:t>
      </w:r>
    </w:p>
    <w:p w14:paraId="62B2E227" w14:textId="77777777" w:rsidR="00830C2D" w:rsidRPr="00830C2D" w:rsidRDefault="00830C2D" w:rsidP="00830C2D">
      <w:pPr>
        <w:shd w:val="clear" w:color="auto" w:fill="FFFFFF"/>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Let’s summarize all the points to remember we got in the big article.</w:t>
      </w:r>
    </w:p>
    <w:p w14:paraId="039ADFA4" w14:textId="77777777" w:rsidR="00830C2D" w:rsidRPr="00830C2D" w:rsidRDefault="00830C2D" w:rsidP="00830C2D">
      <w:pPr>
        <w:numPr>
          <w:ilvl w:val="0"/>
          <w:numId w:val="29"/>
        </w:numPr>
        <w:shd w:val="clear" w:color="auto" w:fill="FFFFFF"/>
        <w:ind w:left="0"/>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In C#, a smaller object could be equated to a bigger object.</w:t>
      </w:r>
    </w:p>
    <w:p w14:paraId="67825883" w14:textId="77777777" w:rsidR="00830C2D" w:rsidRPr="00830C2D" w:rsidRDefault="00830C2D" w:rsidP="00830C2D">
      <w:pPr>
        <w:numPr>
          <w:ilvl w:val="0"/>
          <w:numId w:val="29"/>
        </w:numPr>
        <w:shd w:val="clear" w:color="auto" w:fill="FFFFFF"/>
        <w:ind w:left="0"/>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The </w:t>
      </w:r>
      <w:r w:rsidRPr="00830C2D">
        <w:rPr>
          <w:rFonts w:ascii="Consolas" w:eastAsia="Times New Roman" w:hAnsi="Consolas" w:cs="Courier New"/>
          <w:color w:val="990000"/>
          <w:bdr w:val="none" w:sz="0" w:space="0" w:color="auto" w:frame="1"/>
          <w:lang w:val="en-IN" w:eastAsia="en-IN"/>
        </w:rPr>
        <w:t>override </w:t>
      </w:r>
      <w:r w:rsidRPr="00830C2D">
        <w:rPr>
          <w:rFonts w:ascii="Segoe UI" w:eastAsia="Times New Roman" w:hAnsi="Segoe UI" w:cs="Segoe UI"/>
          <w:color w:val="111111"/>
          <w:sz w:val="21"/>
          <w:szCs w:val="21"/>
          <w:lang w:val="en-IN" w:eastAsia="en-IN"/>
        </w:rPr>
        <w:t>modifier is needed as the derived class methods will get first priority and be called upon.</w:t>
      </w:r>
    </w:p>
    <w:p w14:paraId="0E8A93CD" w14:textId="77777777" w:rsidR="00830C2D" w:rsidRPr="00830C2D" w:rsidRDefault="00830C2D" w:rsidP="00830C2D">
      <w:pPr>
        <w:numPr>
          <w:ilvl w:val="0"/>
          <w:numId w:val="29"/>
        </w:numPr>
        <w:shd w:val="clear" w:color="auto" w:fill="FFFFFF"/>
        <w:ind w:left="0"/>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These modifiers like </w:t>
      </w:r>
      <w:r w:rsidRPr="00830C2D">
        <w:rPr>
          <w:rFonts w:ascii="Consolas" w:eastAsia="Times New Roman" w:hAnsi="Consolas" w:cs="Courier New"/>
          <w:color w:val="990000"/>
          <w:bdr w:val="none" w:sz="0" w:space="0" w:color="auto" w:frame="1"/>
          <w:lang w:val="en-IN" w:eastAsia="en-IN"/>
        </w:rPr>
        <w:t>new </w:t>
      </w:r>
      <w:r w:rsidRPr="00830C2D">
        <w:rPr>
          <w:rFonts w:ascii="Segoe UI" w:eastAsia="Times New Roman" w:hAnsi="Segoe UI" w:cs="Segoe UI"/>
          <w:color w:val="111111"/>
          <w:sz w:val="21"/>
          <w:szCs w:val="21"/>
          <w:lang w:val="en-IN" w:eastAsia="en-IN"/>
        </w:rPr>
        <w:t>and </w:t>
      </w:r>
      <w:r w:rsidRPr="00830C2D">
        <w:rPr>
          <w:rFonts w:ascii="Consolas" w:eastAsia="Times New Roman" w:hAnsi="Consolas" w:cs="Courier New"/>
          <w:color w:val="990000"/>
          <w:bdr w:val="none" w:sz="0" w:space="0" w:color="auto" w:frame="1"/>
          <w:lang w:val="en-IN" w:eastAsia="en-IN"/>
        </w:rPr>
        <w:t>override </w:t>
      </w:r>
      <w:r w:rsidRPr="00830C2D">
        <w:rPr>
          <w:rFonts w:ascii="Segoe UI" w:eastAsia="Times New Roman" w:hAnsi="Segoe UI" w:cs="Segoe UI"/>
          <w:color w:val="111111"/>
          <w:sz w:val="21"/>
          <w:szCs w:val="21"/>
          <w:lang w:val="en-IN" w:eastAsia="en-IN"/>
        </w:rPr>
        <w:t>can only be used if the method in the base class is a </w:t>
      </w:r>
      <w:r w:rsidRPr="00830C2D">
        <w:rPr>
          <w:rFonts w:ascii="Consolas" w:eastAsia="Times New Roman" w:hAnsi="Consolas" w:cs="Courier New"/>
          <w:color w:val="990000"/>
          <w:bdr w:val="none" w:sz="0" w:space="0" w:color="auto" w:frame="1"/>
          <w:lang w:val="en-IN" w:eastAsia="en-IN"/>
        </w:rPr>
        <w:t>virtual</w:t>
      </w:r>
      <w:r w:rsidRPr="00830C2D">
        <w:rPr>
          <w:rFonts w:ascii="Segoe UI" w:eastAsia="Times New Roman" w:hAnsi="Segoe UI" w:cs="Segoe UI"/>
          <w:color w:val="111111"/>
          <w:sz w:val="21"/>
          <w:szCs w:val="21"/>
          <w:lang w:val="en-IN" w:eastAsia="en-IN"/>
        </w:rPr>
        <w:t>method. </w:t>
      </w:r>
      <w:r w:rsidRPr="00830C2D">
        <w:rPr>
          <w:rFonts w:ascii="Consolas" w:eastAsia="Times New Roman" w:hAnsi="Consolas" w:cs="Courier New"/>
          <w:color w:val="990000"/>
          <w:bdr w:val="none" w:sz="0" w:space="0" w:color="auto" w:frame="1"/>
          <w:lang w:val="en-IN" w:eastAsia="en-IN"/>
        </w:rPr>
        <w:t>Virtual </w:t>
      </w:r>
      <w:r w:rsidRPr="00830C2D">
        <w:rPr>
          <w:rFonts w:ascii="Segoe UI" w:eastAsia="Times New Roman" w:hAnsi="Segoe UI" w:cs="Segoe UI"/>
          <w:color w:val="111111"/>
          <w:sz w:val="21"/>
          <w:szCs w:val="21"/>
          <w:lang w:val="en-IN" w:eastAsia="en-IN"/>
        </w:rPr>
        <w:t>means that the base class is granting us permission to invoke the method from the derived class and not the base class. But, we have to add the modifier override if our </w:t>
      </w:r>
      <w:r w:rsidRPr="00830C2D">
        <w:rPr>
          <w:rFonts w:ascii="Consolas" w:eastAsia="Times New Roman" w:hAnsi="Consolas" w:cs="Courier New"/>
          <w:color w:val="990000"/>
          <w:bdr w:val="none" w:sz="0" w:space="0" w:color="auto" w:frame="1"/>
          <w:lang w:val="en-IN" w:eastAsia="en-IN"/>
        </w:rPr>
        <w:t>derived </w:t>
      </w:r>
      <w:r w:rsidRPr="00830C2D">
        <w:rPr>
          <w:rFonts w:ascii="Segoe UI" w:eastAsia="Times New Roman" w:hAnsi="Segoe UI" w:cs="Segoe UI"/>
          <w:color w:val="111111"/>
          <w:sz w:val="21"/>
          <w:szCs w:val="21"/>
          <w:lang w:val="en-IN" w:eastAsia="en-IN"/>
        </w:rPr>
        <w:t>class method has to be called.</w:t>
      </w:r>
    </w:p>
    <w:p w14:paraId="7554DCC3" w14:textId="77777777" w:rsidR="00830C2D" w:rsidRPr="00830C2D" w:rsidRDefault="00830C2D" w:rsidP="00830C2D">
      <w:pPr>
        <w:numPr>
          <w:ilvl w:val="0"/>
          <w:numId w:val="29"/>
        </w:numPr>
        <w:shd w:val="clear" w:color="auto" w:fill="FFFFFF"/>
        <w:ind w:left="0"/>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If the base class object declared the method </w:t>
      </w:r>
      <w:r w:rsidRPr="00830C2D">
        <w:rPr>
          <w:rFonts w:ascii="Consolas" w:eastAsia="Times New Roman" w:hAnsi="Consolas" w:cs="Courier New"/>
          <w:color w:val="990000"/>
          <w:bdr w:val="none" w:sz="0" w:space="0" w:color="auto" w:frame="1"/>
          <w:lang w:val="en-IN" w:eastAsia="en-IN"/>
        </w:rPr>
        <w:t>virtual </w:t>
      </w:r>
      <w:r w:rsidRPr="00830C2D">
        <w:rPr>
          <w:rFonts w:ascii="Segoe UI" w:eastAsia="Times New Roman" w:hAnsi="Segoe UI" w:cs="Segoe UI"/>
          <w:color w:val="111111"/>
          <w:sz w:val="21"/>
          <w:szCs w:val="21"/>
          <w:lang w:val="en-IN" w:eastAsia="en-IN"/>
        </w:rPr>
        <w:t>and the </w:t>
      </w:r>
      <w:r w:rsidRPr="00830C2D">
        <w:rPr>
          <w:rFonts w:ascii="Consolas" w:eastAsia="Times New Roman" w:hAnsi="Consolas" w:cs="Courier New"/>
          <w:color w:val="990000"/>
          <w:bdr w:val="none" w:sz="0" w:space="0" w:color="auto" w:frame="1"/>
          <w:lang w:val="en-IN" w:eastAsia="en-IN"/>
        </w:rPr>
        <w:t>derived </w:t>
      </w:r>
      <w:r w:rsidRPr="00830C2D">
        <w:rPr>
          <w:rFonts w:ascii="Segoe UI" w:eastAsia="Times New Roman" w:hAnsi="Segoe UI" w:cs="Segoe UI"/>
          <w:color w:val="111111"/>
          <w:sz w:val="21"/>
          <w:szCs w:val="21"/>
          <w:lang w:val="en-IN" w:eastAsia="en-IN"/>
        </w:rPr>
        <w:t>class used the modifier override, the</w:t>
      </w:r>
      <w:r w:rsidRPr="00830C2D">
        <w:rPr>
          <w:rFonts w:ascii="Consolas" w:eastAsia="Times New Roman" w:hAnsi="Consolas" w:cs="Courier New"/>
          <w:color w:val="990000"/>
          <w:bdr w:val="none" w:sz="0" w:space="0" w:color="auto" w:frame="1"/>
          <w:lang w:val="en-IN" w:eastAsia="en-IN"/>
        </w:rPr>
        <w:t>derived </w:t>
      </w:r>
      <w:r w:rsidRPr="00830C2D">
        <w:rPr>
          <w:rFonts w:ascii="Segoe UI" w:eastAsia="Times New Roman" w:hAnsi="Segoe UI" w:cs="Segoe UI"/>
          <w:color w:val="111111"/>
          <w:sz w:val="21"/>
          <w:szCs w:val="21"/>
          <w:lang w:val="en-IN" w:eastAsia="en-IN"/>
        </w:rPr>
        <w:t>class method will get called. Otherwise, the </w:t>
      </w:r>
      <w:r w:rsidRPr="00830C2D">
        <w:rPr>
          <w:rFonts w:ascii="Consolas" w:eastAsia="Times New Roman" w:hAnsi="Consolas" w:cs="Courier New"/>
          <w:color w:val="990000"/>
          <w:bdr w:val="none" w:sz="0" w:space="0" w:color="auto" w:frame="1"/>
          <w:lang w:val="en-IN" w:eastAsia="en-IN"/>
        </w:rPr>
        <w:t>base </w:t>
      </w:r>
      <w:r w:rsidRPr="00830C2D">
        <w:rPr>
          <w:rFonts w:ascii="Segoe UI" w:eastAsia="Times New Roman" w:hAnsi="Segoe UI" w:cs="Segoe UI"/>
          <w:color w:val="111111"/>
          <w:sz w:val="21"/>
          <w:szCs w:val="21"/>
          <w:lang w:val="en-IN" w:eastAsia="en-IN"/>
        </w:rPr>
        <w:t>class method will get executed. Therefore for</w:t>
      </w:r>
      <w:r w:rsidRPr="00830C2D">
        <w:rPr>
          <w:rFonts w:ascii="Consolas" w:eastAsia="Times New Roman" w:hAnsi="Consolas" w:cs="Courier New"/>
          <w:color w:val="990000"/>
          <w:bdr w:val="none" w:sz="0" w:space="0" w:color="auto" w:frame="1"/>
          <w:lang w:val="en-IN" w:eastAsia="en-IN"/>
        </w:rPr>
        <w:t>virtual </w:t>
      </w:r>
      <w:r w:rsidRPr="00830C2D">
        <w:rPr>
          <w:rFonts w:ascii="Segoe UI" w:eastAsia="Times New Roman" w:hAnsi="Segoe UI" w:cs="Segoe UI"/>
          <w:color w:val="111111"/>
          <w:sz w:val="21"/>
          <w:szCs w:val="21"/>
          <w:lang w:val="en-IN" w:eastAsia="en-IN"/>
        </w:rPr>
        <w:t>methods, the data type created is decided at run time only.</w:t>
      </w:r>
    </w:p>
    <w:p w14:paraId="53A61502" w14:textId="77777777" w:rsidR="00830C2D" w:rsidRPr="00830C2D" w:rsidRDefault="00830C2D" w:rsidP="00830C2D">
      <w:pPr>
        <w:numPr>
          <w:ilvl w:val="0"/>
          <w:numId w:val="29"/>
        </w:numPr>
        <w:shd w:val="clear" w:color="auto" w:fill="FFFFFF"/>
        <w:ind w:left="0"/>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t>All the methods not marked with </w:t>
      </w:r>
      <w:r w:rsidRPr="00830C2D">
        <w:rPr>
          <w:rFonts w:ascii="Consolas" w:eastAsia="Times New Roman" w:hAnsi="Consolas" w:cs="Courier New"/>
          <w:color w:val="990000"/>
          <w:bdr w:val="none" w:sz="0" w:space="0" w:color="auto" w:frame="1"/>
          <w:lang w:val="en-IN" w:eastAsia="en-IN"/>
        </w:rPr>
        <w:t>virtual </w:t>
      </w:r>
      <w:r w:rsidRPr="00830C2D">
        <w:rPr>
          <w:rFonts w:ascii="Segoe UI" w:eastAsia="Times New Roman" w:hAnsi="Segoe UI" w:cs="Segoe UI"/>
          <w:color w:val="111111"/>
          <w:sz w:val="21"/>
          <w:szCs w:val="21"/>
          <w:lang w:val="en-IN" w:eastAsia="en-IN"/>
        </w:rPr>
        <w:t>are non virtual, and the method to be called is decided at compile time, depending upon the </w:t>
      </w:r>
      <w:r w:rsidRPr="00830C2D">
        <w:rPr>
          <w:rFonts w:ascii="Consolas" w:eastAsia="Times New Roman" w:hAnsi="Consolas" w:cs="Courier New"/>
          <w:color w:val="990000"/>
          <w:bdr w:val="none" w:sz="0" w:space="0" w:color="auto" w:frame="1"/>
          <w:lang w:val="en-IN" w:eastAsia="en-IN"/>
        </w:rPr>
        <w:t>static </w:t>
      </w:r>
      <w:r w:rsidRPr="00830C2D">
        <w:rPr>
          <w:rFonts w:ascii="Segoe UI" w:eastAsia="Times New Roman" w:hAnsi="Segoe UI" w:cs="Segoe UI"/>
          <w:color w:val="111111"/>
          <w:sz w:val="21"/>
          <w:szCs w:val="21"/>
          <w:lang w:val="en-IN" w:eastAsia="en-IN"/>
        </w:rPr>
        <w:t>data type of the object.</w:t>
      </w:r>
    </w:p>
    <w:p w14:paraId="2580C46C" w14:textId="77777777" w:rsidR="00830C2D" w:rsidRPr="00830C2D" w:rsidRDefault="00830C2D" w:rsidP="00830C2D">
      <w:pPr>
        <w:numPr>
          <w:ilvl w:val="0"/>
          <w:numId w:val="29"/>
        </w:numPr>
        <w:shd w:val="clear" w:color="auto" w:fill="FFFFFF"/>
        <w:ind w:left="0"/>
        <w:rPr>
          <w:rFonts w:ascii="Segoe UI" w:eastAsia="Times New Roman" w:hAnsi="Segoe UI" w:cs="Segoe UI"/>
          <w:color w:val="111111"/>
          <w:sz w:val="21"/>
          <w:szCs w:val="21"/>
          <w:lang w:val="en-IN" w:eastAsia="en-IN"/>
        </w:rPr>
      </w:pPr>
      <w:r w:rsidRPr="00830C2D">
        <w:rPr>
          <w:rFonts w:ascii="Segoe UI" w:eastAsia="Times New Roman" w:hAnsi="Segoe UI" w:cs="Segoe UI"/>
          <w:color w:val="111111"/>
          <w:sz w:val="21"/>
          <w:szCs w:val="21"/>
          <w:lang w:val="en-IN" w:eastAsia="en-IN"/>
        </w:rPr>
        <w:lastRenderedPageBreak/>
        <w:t>An </w:t>
      </w:r>
      <w:r w:rsidRPr="00830C2D">
        <w:rPr>
          <w:rFonts w:ascii="Consolas" w:eastAsia="Times New Roman" w:hAnsi="Consolas" w:cs="Courier New"/>
          <w:color w:val="990000"/>
          <w:bdr w:val="none" w:sz="0" w:space="0" w:color="auto" w:frame="1"/>
          <w:lang w:val="en-IN" w:eastAsia="en-IN"/>
        </w:rPr>
        <w:t>override </w:t>
      </w:r>
      <w:r w:rsidRPr="00830C2D">
        <w:rPr>
          <w:rFonts w:ascii="Segoe UI" w:eastAsia="Times New Roman" w:hAnsi="Segoe UI" w:cs="Segoe UI"/>
          <w:color w:val="111111"/>
          <w:sz w:val="21"/>
          <w:szCs w:val="21"/>
          <w:lang w:val="en-IN" w:eastAsia="en-IN"/>
        </w:rPr>
        <w:t>method is a method that has the </w:t>
      </w:r>
      <w:r w:rsidRPr="00830C2D">
        <w:rPr>
          <w:rFonts w:ascii="Consolas" w:eastAsia="Times New Roman" w:hAnsi="Consolas" w:cs="Courier New"/>
          <w:color w:val="990000"/>
          <w:bdr w:val="none" w:sz="0" w:space="0" w:color="auto" w:frame="1"/>
          <w:lang w:val="en-IN" w:eastAsia="en-IN"/>
        </w:rPr>
        <w:t>override </w:t>
      </w:r>
      <w:r w:rsidRPr="00830C2D">
        <w:rPr>
          <w:rFonts w:ascii="Segoe UI" w:eastAsia="Times New Roman" w:hAnsi="Segoe UI" w:cs="Segoe UI"/>
          <w:color w:val="111111"/>
          <w:sz w:val="21"/>
          <w:szCs w:val="21"/>
          <w:lang w:val="en-IN" w:eastAsia="en-IN"/>
        </w:rPr>
        <w:t>modifier included on it. This introduces a new implementation of a method. We can’t use the modifiers such as </w:t>
      </w:r>
      <w:r w:rsidRPr="00830C2D">
        <w:rPr>
          <w:rFonts w:ascii="Consolas" w:eastAsia="Times New Roman" w:hAnsi="Consolas" w:cs="Courier New"/>
          <w:color w:val="990000"/>
          <w:bdr w:val="none" w:sz="0" w:space="0" w:color="auto" w:frame="1"/>
          <w:lang w:val="en-IN" w:eastAsia="en-IN"/>
        </w:rPr>
        <w:t>new</w:t>
      </w:r>
      <w:r w:rsidRPr="00830C2D">
        <w:rPr>
          <w:rFonts w:ascii="Segoe UI" w:eastAsia="Times New Roman" w:hAnsi="Segoe UI" w:cs="Segoe UI"/>
          <w:color w:val="111111"/>
          <w:sz w:val="21"/>
          <w:szCs w:val="21"/>
          <w:lang w:val="en-IN" w:eastAsia="en-IN"/>
        </w:rPr>
        <w:t>, </w:t>
      </w:r>
      <w:r w:rsidRPr="00830C2D">
        <w:rPr>
          <w:rFonts w:ascii="Consolas" w:eastAsia="Times New Roman" w:hAnsi="Consolas" w:cs="Courier New"/>
          <w:color w:val="990000"/>
          <w:bdr w:val="none" w:sz="0" w:space="0" w:color="auto" w:frame="1"/>
          <w:lang w:val="en-IN" w:eastAsia="en-IN"/>
        </w:rPr>
        <w:t>static </w:t>
      </w:r>
      <w:r w:rsidRPr="00830C2D">
        <w:rPr>
          <w:rFonts w:ascii="Segoe UI" w:eastAsia="Times New Roman" w:hAnsi="Segoe UI" w:cs="Segoe UI"/>
          <w:color w:val="111111"/>
          <w:sz w:val="21"/>
          <w:szCs w:val="21"/>
          <w:lang w:val="en-IN" w:eastAsia="en-IN"/>
        </w:rPr>
        <w:t>or </w:t>
      </w:r>
      <w:r w:rsidRPr="00830C2D">
        <w:rPr>
          <w:rFonts w:ascii="Consolas" w:eastAsia="Times New Roman" w:hAnsi="Consolas" w:cs="Courier New"/>
          <w:color w:val="990000"/>
          <w:bdr w:val="none" w:sz="0" w:space="0" w:color="auto" w:frame="1"/>
          <w:lang w:val="en-IN" w:eastAsia="en-IN"/>
        </w:rPr>
        <w:t>virtual </w:t>
      </w:r>
      <w:r w:rsidRPr="00830C2D">
        <w:rPr>
          <w:rFonts w:ascii="Segoe UI" w:eastAsia="Times New Roman" w:hAnsi="Segoe UI" w:cs="Segoe UI"/>
          <w:color w:val="111111"/>
          <w:sz w:val="21"/>
          <w:szCs w:val="21"/>
          <w:lang w:val="en-IN" w:eastAsia="en-IN"/>
        </w:rPr>
        <w:t>along with</w:t>
      </w:r>
      <w:r w:rsidRPr="00830C2D">
        <w:rPr>
          <w:rFonts w:ascii="Consolas" w:eastAsia="Times New Roman" w:hAnsi="Consolas" w:cs="Courier New"/>
          <w:color w:val="990000"/>
          <w:bdr w:val="none" w:sz="0" w:space="0" w:color="auto" w:frame="1"/>
          <w:lang w:val="en-IN" w:eastAsia="en-IN"/>
        </w:rPr>
        <w:t>override</w:t>
      </w:r>
      <w:r w:rsidRPr="00830C2D">
        <w:rPr>
          <w:rFonts w:ascii="Segoe UI" w:eastAsia="Times New Roman" w:hAnsi="Segoe UI" w:cs="Segoe UI"/>
          <w:color w:val="111111"/>
          <w:sz w:val="21"/>
          <w:szCs w:val="21"/>
          <w:lang w:val="en-IN" w:eastAsia="en-IN"/>
        </w:rPr>
        <w:t>. But </w:t>
      </w:r>
      <w:r w:rsidRPr="00830C2D">
        <w:rPr>
          <w:rFonts w:ascii="Consolas" w:eastAsia="Times New Roman" w:hAnsi="Consolas" w:cs="Courier New"/>
          <w:color w:val="990000"/>
          <w:bdr w:val="none" w:sz="0" w:space="0" w:color="auto" w:frame="1"/>
          <w:lang w:val="en-IN" w:eastAsia="en-IN"/>
        </w:rPr>
        <w:t>abstract </w:t>
      </w:r>
      <w:r w:rsidRPr="00830C2D">
        <w:rPr>
          <w:rFonts w:ascii="Segoe UI" w:eastAsia="Times New Roman" w:hAnsi="Segoe UI" w:cs="Segoe UI"/>
          <w:color w:val="111111"/>
          <w:sz w:val="21"/>
          <w:szCs w:val="21"/>
          <w:lang w:val="en-IN" w:eastAsia="en-IN"/>
        </w:rPr>
        <w:t>is permitted.</w:t>
      </w:r>
    </w:p>
    <w:p w14:paraId="6589D263" w14:textId="295C6BF7" w:rsidR="00830C2D" w:rsidRDefault="00830C2D"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59A6A20B" w14:textId="68A36C7D" w:rsidR="00C54904" w:rsidRDefault="00C54904"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6085F836" w14:textId="0E9012AD" w:rsidR="00C54904" w:rsidRDefault="00C54904"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48292F45" w14:textId="6F073B49" w:rsidR="00C54904" w:rsidRDefault="00C54904"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037A5BD4" w14:textId="082194AF" w:rsidR="00C54904" w:rsidRDefault="00C54904"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0B51A7B0" w14:textId="569AC18F" w:rsidR="00C54904" w:rsidRDefault="00C54904"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0A0074C0" w14:textId="4E8BAF82" w:rsidR="00C54904" w:rsidRDefault="00C54904"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34F6E0DF" w14:textId="7E1DA8BE" w:rsidR="00C54904" w:rsidRDefault="00C54904" w:rsidP="00A942E9">
      <w:pPr>
        <w:pStyle w:val="ListParagraph"/>
        <w:shd w:val="clear" w:color="auto" w:fill="FFFFFF"/>
        <w:spacing w:before="300" w:after="165"/>
        <w:outlineLvl w:val="1"/>
        <w:rPr>
          <w:rFonts w:ascii="Segoe UI" w:eastAsia="Times New Roman" w:hAnsi="Segoe UI" w:cs="Segoe UI"/>
          <w:color w:val="FF9900"/>
          <w:sz w:val="45"/>
          <w:szCs w:val="45"/>
          <w:lang w:val="en-IN" w:eastAsia="en-IN"/>
        </w:rPr>
      </w:pPr>
    </w:p>
    <w:p w14:paraId="27DE5CC1" w14:textId="77777777" w:rsidR="00C54904" w:rsidRPr="00C54904" w:rsidRDefault="00C54904" w:rsidP="00C54904">
      <w:pPr>
        <w:shd w:val="clear" w:color="auto" w:fill="FFFFFF"/>
        <w:outlineLvl w:val="0"/>
        <w:rPr>
          <w:rFonts w:ascii="Tahoma" w:eastAsia="Times New Roman" w:hAnsi="Tahoma" w:cs="Tahoma"/>
          <w:b/>
          <w:bCs/>
          <w:color w:val="303030"/>
          <w:kern w:val="36"/>
          <w:sz w:val="48"/>
          <w:szCs w:val="48"/>
          <w:lang w:val="en-IN" w:eastAsia="en-IN"/>
        </w:rPr>
      </w:pPr>
      <w:r w:rsidRPr="00C54904">
        <w:rPr>
          <w:rFonts w:ascii="Tahoma" w:eastAsia="Times New Roman" w:hAnsi="Tahoma" w:cs="Tahoma"/>
          <w:b/>
          <w:bCs/>
          <w:color w:val="303030"/>
          <w:kern w:val="36"/>
          <w:sz w:val="48"/>
          <w:szCs w:val="48"/>
          <w:lang w:val="en-IN" w:eastAsia="en-IN"/>
        </w:rPr>
        <w:t>Diving in OOP (Day 4): Polymorphism and Inheritance (All About Abstract Classes in C#)</w:t>
      </w:r>
    </w:p>
    <w:p w14:paraId="08EDBF8F" w14:textId="470D95F9" w:rsidR="00E14325" w:rsidRPr="001B5610" w:rsidRDefault="00E14325" w:rsidP="001B5610">
      <w:pPr>
        <w:pStyle w:val="ListParagraph"/>
        <w:numPr>
          <w:ilvl w:val="0"/>
          <w:numId w:val="32"/>
        </w:numPr>
        <w:shd w:val="clear" w:color="auto" w:fill="FFFFFF"/>
        <w:spacing w:before="300" w:after="165"/>
        <w:outlineLvl w:val="1"/>
        <w:rPr>
          <w:rFonts w:ascii="Segoe UI" w:eastAsia="Times New Roman" w:hAnsi="Segoe UI" w:cs="Segoe UI"/>
          <w:color w:val="FF9900"/>
          <w:sz w:val="45"/>
          <w:szCs w:val="45"/>
          <w:lang w:val="en-IN" w:eastAsia="en-IN"/>
        </w:rPr>
      </w:pPr>
      <w:r w:rsidRPr="001B5610">
        <w:rPr>
          <w:rFonts w:ascii="Segoe UI" w:eastAsia="Times New Roman" w:hAnsi="Segoe UI" w:cs="Segoe UI"/>
          <w:color w:val="FF9900"/>
          <w:sz w:val="45"/>
          <w:szCs w:val="45"/>
          <w:lang w:val="en-IN" w:eastAsia="en-IN"/>
        </w:rPr>
        <w:t>Abstract Classes</w:t>
      </w:r>
    </w:p>
    <w:p w14:paraId="21A605F5" w14:textId="23DA98A8" w:rsidR="00C54904" w:rsidRDefault="00E14325" w:rsidP="00A942E9">
      <w:pPr>
        <w:pStyle w:val="ListParagraph"/>
        <w:shd w:val="clear" w:color="auto" w:fill="FFFFFF"/>
        <w:spacing w:before="300" w:after="165"/>
        <w:outlineLvl w:val="1"/>
        <w:rPr>
          <w:rFonts w:ascii="Segoe UI" w:hAnsi="Segoe UI" w:cs="Segoe UI"/>
          <w:i/>
          <w:iCs/>
          <w:color w:val="111111"/>
          <w:sz w:val="21"/>
          <w:szCs w:val="21"/>
          <w:shd w:val="clear" w:color="auto" w:fill="FFFFFF"/>
        </w:rPr>
      </w:pPr>
      <w:r>
        <w:rPr>
          <w:rFonts w:ascii="Segoe UI" w:hAnsi="Segoe UI" w:cs="Segoe UI"/>
          <w:i/>
          <w:iCs/>
          <w:color w:val="111111"/>
          <w:sz w:val="21"/>
          <w:szCs w:val="21"/>
          <w:shd w:val="clear" w:color="auto" w:fill="FFFFFF"/>
        </w:rPr>
        <w:t>The abstract keyword enables you to create classes and class members that are incomplete and must be implemented in a derived class. An abstract class cannot be instantiated. The purpose of an abstract class is to provide a common definition of a base class that multiple derived classes can share. For example, a class library may define an abstract class that is used as a parameter to many of its functions, and require programmers using that library to provide their own implementation of the class by creating a derived class.</w:t>
      </w:r>
      <w:r>
        <w:rPr>
          <w:rFonts w:ascii="Segoe UI" w:hAnsi="Segoe UI" w:cs="Segoe UI"/>
          <w:i/>
          <w:iCs/>
          <w:color w:val="111111"/>
          <w:sz w:val="21"/>
          <w:szCs w:val="21"/>
        </w:rPr>
        <w:br/>
      </w:r>
      <w:r>
        <w:rPr>
          <w:rFonts w:ascii="Segoe UI" w:hAnsi="Segoe UI" w:cs="Segoe UI"/>
          <w:i/>
          <w:iCs/>
          <w:color w:val="111111"/>
          <w:sz w:val="21"/>
          <w:szCs w:val="21"/>
          <w:shd w:val="clear" w:color="auto" w:fill="FFFFFF"/>
        </w:rPr>
        <w:t>Abstract classes may also define abstract methods. This is accomplished by adding the keyword abstract before the return type of the method.</w:t>
      </w:r>
    </w:p>
    <w:p w14:paraId="7A47D8C1" w14:textId="6C143C2D" w:rsidR="001B5610" w:rsidRPr="001B5610" w:rsidRDefault="001B5610" w:rsidP="001B5610">
      <w:pPr>
        <w:shd w:val="clear" w:color="auto" w:fill="FFFFFF"/>
        <w:spacing w:before="300" w:after="165"/>
        <w:outlineLvl w:val="1"/>
        <w:rPr>
          <w:rFonts w:ascii="Consolas" w:eastAsia="Times New Roman" w:hAnsi="Consolas" w:cs="Courier New"/>
          <w:color w:val="303030"/>
          <w:sz w:val="18"/>
          <w:szCs w:val="18"/>
          <w:lang w:val="en-IN" w:eastAsia="en-IN"/>
        </w:rPr>
      </w:pPr>
    </w:p>
    <w:p w14:paraId="40F4EFF9" w14:textId="77777777" w:rsidR="00487E08" w:rsidRPr="00487E08" w:rsidRDefault="00487E08" w:rsidP="00487E0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B5610">
        <w:rPr>
          <w:rFonts w:ascii="Consolas" w:eastAsia="Times New Roman" w:hAnsi="Consolas" w:cs="Courier New"/>
          <w:color w:val="303030"/>
          <w:sz w:val="18"/>
          <w:szCs w:val="18"/>
          <w:lang w:val="en-IN" w:eastAsia="en-IN"/>
        </w:rPr>
        <w:t>using</w:t>
      </w:r>
      <w:r w:rsidRPr="00487E08">
        <w:rPr>
          <w:rFonts w:ascii="Consolas" w:eastAsia="Times New Roman" w:hAnsi="Consolas" w:cs="Courier New"/>
          <w:color w:val="303030"/>
          <w:sz w:val="18"/>
          <w:szCs w:val="18"/>
          <w:lang w:val="en-IN" w:eastAsia="en-IN"/>
        </w:rPr>
        <w:t xml:space="preserve"> System;</w:t>
      </w:r>
    </w:p>
    <w:p w14:paraId="0FA6F548" w14:textId="77777777" w:rsidR="00487E08" w:rsidRPr="001B5610" w:rsidRDefault="00487E08" w:rsidP="00487E08">
      <w:pPr>
        <w:shd w:val="clear" w:color="auto" w:fill="FFFFFF"/>
        <w:spacing w:beforeAutospacing="1"/>
        <w:rPr>
          <w:rFonts w:ascii="Segoe UI" w:eastAsia="Times New Roman" w:hAnsi="Segoe UI" w:cs="Segoe UI"/>
          <w:color w:val="111111"/>
          <w:sz w:val="21"/>
          <w:szCs w:val="21"/>
          <w:lang w:val="en-IN" w:eastAsia="en-IN"/>
        </w:rPr>
      </w:pPr>
      <w:r w:rsidRPr="001B5610">
        <w:rPr>
          <w:rFonts w:ascii="Segoe UI" w:eastAsia="Times New Roman" w:hAnsi="Segoe UI" w:cs="Segoe UI"/>
          <w:color w:val="111111"/>
          <w:sz w:val="21"/>
          <w:szCs w:val="21"/>
          <w:lang w:val="en-IN" w:eastAsia="en-IN"/>
        </w:rPr>
        <w:t>namespace InheritanceAndPolymorphism</w:t>
      </w:r>
      <w:r w:rsidRPr="001B5610">
        <w:rPr>
          <w:rFonts w:ascii="Segoe UI" w:eastAsia="Times New Roman" w:hAnsi="Segoe UI" w:cs="Segoe UI"/>
          <w:color w:val="111111"/>
          <w:sz w:val="21"/>
          <w:szCs w:val="21"/>
          <w:lang w:val="en-IN" w:eastAsia="en-IN"/>
        </w:rPr>
        <w:br/>
        <w:t>{</w:t>
      </w:r>
      <w:r w:rsidRPr="001B5610">
        <w:rPr>
          <w:rFonts w:ascii="Segoe UI" w:eastAsia="Times New Roman" w:hAnsi="Segoe UI" w:cs="Segoe UI"/>
          <w:color w:val="111111"/>
          <w:sz w:val="21"/>
          <w:szCs w:val="21"/>
          <w:lang w:val="en-IN" w:eastAsia="en-IN"/>
        </w:rPr>
        <w:br/>
      </w:r>
      <w:r w:rsidRPr="001B5610">
        <w:rPr>
          <w:rFonts w:ascii="Segoe UI" w:eastAsia="Times New Roman" w:hAnsi="Segoe UI" w:cs="Segoe UI"/>
          <w:color w:val="111111"/>
          <w:sz w:val="21"/>
          <w:szCs w:val="21"/>
          <w:lang w:val="en-IN" w:eastAsia="en-IN"/>
        </w:rPr>
        <w:lastRenderedPageBreak/>
        <w:t>public abstract class ClassA</w:t>
      </w:r>
      <w:r w:rsidRPr="001B5610">
        <w:rPr>
          <w:rFonts w:ascii="Segoe UI" w:eastAsia="Times New Roman" w:hAnsi="Segoe UI" w:cs="Segoe UI"/>
          <w:color w:val="111111"/>
          <w:sz w:val="21"/>
          <w:szCs w:val="21"/>
          <w:lang w:val="en-IN" w:eastAsia="en-IN"/>
        </w:rPr>
        <w:br/>
        <w:t>{</w:t>
      </w:r>
    </w:p>
    <w:p w14:paraId="131C8C1F" w14:textId="77777777" w:rsidR="00487E08" w:rsidRPr="001B5610" w:rsidRDefault="00487E08" w:rsidP="00487E08">
      <w:pPr>
        <w:shd w:val="clear" w:color="auto" w:fill="FFFFFF"/>
        <w:spacing w:before="100" w:beforeAutospacing="1" w:after="360"/>
        <w:rPr>
          <w:rFonts w:ascii="Segoe UI" w:eastAsia="Times New Roman" w:hAnsi="Segoe UI" w:cs="Segoe UI"/>
          <w:color w:val="111111"/>
          <w:sz w:val="21"/>
          <w:szCs w:val="21"/>
          <w:lang w:val="en-IN" w:eastAsia="en-IN"/>
        </w:rPr>
      </w:pPr>
      <w:r w:rsidRPr="001B5610">
        <w:rPr>
          <w:rFonts w:ascii="Segoe UI" w:eastAsia="Times New Roman" w:hAnsi="Segoe UI" w:cs="Segoe UI"/>
          <w:color w:val="111111"/>
          <w:sz w:val="21"/>
          <w:szCs w:val="21"/>
          <w:lang w:val="en-IN" w:eastAsia="en-IN"/>
        </w:rPr>
        <w:t>}</w:t>
      </w:r>
    </w:p>
    <w:p w14:paraId="4938473F" w14:textId="77777777" w:rsidR="00487E08" w:rsidRPr="001B5610" w:rsidRDefault="00487E08" w:rsidP="00487E08">
      <w:pPr>
        <w:shd w:val="clear" w:color="auto" w:fill="FFFFFF"/>
        <w:spacing w:beforeAutospacing="1"/>
        <w:rPr>
          <w:rFonts w:ascii="Segoe UI" w:eastAsia="Times New Roman" w:hAnsi="Segoe UI" w:cs="Segoe UI"/>
          <w:color w:val="111111"/>
          <w:sz w:val="21"/>
          <w:szCs w:val="21"/>
          <w:lang w:val="en-IN" w:eastAsia="en-IN"/>
        </w:rPr>
      </w:pPr>
      <w:r w:rsidRPr="001B5610">
        <w:rPr>
          <w:rFonts w:ascii="Segoe UI" w:eastAsia="Times New Roman" w:hAnsi="Segoe UI" w:cs="Segoe UI"/>
          <w:color w:val="111111"/>
          <w:sz w:val="21"/>
          <w:szCs w:val="21"/>
          <w:lang w:val="en-IN" w:eastAsia="en-IN"/>
        </w:rPr>
        <w:t>/// &lt;summary&gt;</w:t>
      </w:r>
      <w:r w:rsidRPr="001B5610">
        <w:rPr>
          <w:rFonts w:ascii="Segoe UI" w:eastAsia="Times New Roman" w:hAnsi="Segoe UI" w:cs="Segoe UI"/>
          <w:color w:val="111111"/>
          <w:sz w:val="21"/>
          <w:szCs w:val="21"/>
          <w:lang w:val="en-IN" w:eastAsia="en-IN"/>
        </w:rPr>
        <w:br/>
        <w:t>/// Program: used to execute the method.</w:t>
      </w:r>
      <w:r w:rsidRPr="001B5610">
        <w:rPr>
          <w:rFonts w:ascii="Segoe UI" w:eastAsia="Times New Roman" w:hAnsi="Segoe UI" w:cs="Segoe UI"/>
          <w:color w:val="111111"/>
          <w:sz w:val="21"/>
          <w:szCs w:val="21"/>
          <w:lang w:val="en-IN" w:eastAsia="en-IN"/>
        </w:rPr>
        <w:br/>
        <w:t>/// Contains Main method.</w:t>
      </w:r>
      <w:r w:rsidRPr="001B5610">
        <w:rPr>
          <w:rFonts w:ascii="Segoe UI" w:eastAsia="Times New Roman" w:hAnsi="Segoe UI" w:cs="Segoe UI"/>
          <w:color w:val="111111"/>
          <w:sz w:val="21"/>
          <w:szCs w:val="21"/>
          <w:lang w:val="en-IN" w:eastAsia="en-IN"/>
        </w:rPr>
        <w:br/>
        <w:t>/// &lt;/summary&gt;</w:t>
      </w:r>
      <w:r w:rsidRPr="001B5610">
        <w:rPr>
          <w:rFonts w:ascii="Segoe UI" w:eastAsia="Times New Roman" w:hAnsi="Segoe UI" w:cs="Segoe UI"/>
          <w:color w:val="111111"/>
          <w:sz w:val="21"/>
          <w:szCs w:val="21"/>
          <w:lang w:val="en-IN" w:eastAsia="en-IN"/>
        </w:rPr>
        <w:br/>
        <w:t>public class Program</w:t>
      </w:r>
      <w:r w:rsidRPr="001B5610">
        <w:rPr>
          <w:rFonts w:ascii="Segoe UI" w:eastAsia="Times New Roman" w:hAnsi="Segoe UI" w:cs="Segoe UI"/>
          <w:color w:val="111111"/>
          <w:sz w:val="21"/>
          <w:szCs w:val="21"/>
          <w:lang w:val="en-IN" w:eastAsia="en-IN"/>
        </w:rPr>
        <w:br/>
        <w:t>{</w:t>
      </w:r>
      <w:r w:rsidRPr="001B5610">
        <w:rPr>
          <w:rFonts w:ascii="Segoe UI" w:eastAsia="Times New Roman" w:hAnsi="Segoe UI" w:cs="Segoe UI"/>
          <w:color w:val="111111"/>
          <w:sz w:val="21"/>
          <w:szCs w:val="21"/>
          <w:lang w:val="en-IN" w:eastAsia="en-IN"/>
        </w:rPr>
        <w:br/>
        <w:t>private static void Main(string[] args)</w:t>
      </w:r>
      <w:r w:rsidRPr="001B5610">
        <w:rPr>
          <w:rFonts w:ascii="Segoe UI" w:eastAsia="Times New Roman" w:hAnsi="Segoe UI" w:cs="Segoe UI"/>
          <w:color w:val="111111"/>
          <w:sz w:val="21"/>
          <w:szCs w:val="21"/>
          <w:lang w:val="en-IN" w:eastAsia="en-IN"/>
        </w:rPr>
        <w:br/>
        <w:t>{</w:t>
      </w:r>
      <w:r w:rsidRPr="001B5610">
        <w:rPr>
          <w:rFonts w:ascii="Segoe UI" w:eastAsia="Times New Roman" w:hAnsi="Segoe UI" w:cs="Segoe UI"/>
          <w:color w:val="111111"/>
          <w:sz w:val="21"/>
          <w:szCs w:val="21"/>
          <w:lang w:val="en-IN" w:eastAsia="en-IN"/>
        </w:rPr>
        <w:br/>
        <w:t>ClassA classA = new ClassA();</w:t>
      </w:r>
      <w:r w:rsidRPr="001B5610">
        <w:rPr>
          <w:rFonts w:ascii="Segoe UI" w:eastAsia="Times New Roman" w:hAnsi="Segoe UI" w:cs="Segoe UI"/>
          <w:color w:val="111111"/>
          <w:sz w:val="21"/>
          <w:szCs w:val="21"/>
          <w:lang w:val="en-IN" w:eastAsia="en-IN"/>
        </w:rPr>
        <w:br/>
        <w:t>Console.ReadKey();</w:t>
      </w:r>
      <w:r w:rsidRPr="001B5610">
        <w:rPr>
          <w:rFonts w:ascii="Segoe UI" w:eastAsia="Times New Roman" w:hAnsi="Segoe UI" w:cs="Segoe UI"/>
          <w:color w:val="111111"/>
          <w:sz w:val="21"/>
          <w:szCs w:val="21"/>
          <w:lang w:val="en-IN" w:eastAsia="en-IN"/>
        </w:rPr>
        <w:br/>
        <w:t>}</w:t>
      </w:r>
      <w:r w:rsidRPr="001B5610">
        <w:rPr>
          <w:rFonts w:ascii="Segoe UI" w:eastAsia="Times New Roman" w:hAnsi="Segoe UI" w:cs="Segoe UI"/>
          <w:color w:val="111111"/>
          <w:sz w:val="21"/>
          <w:szCs w:val="21"/>
          <w:lang w:val="en-IN" w:eastAsia="en-IN"/>
        </w:rPr>
        <w:br/>
        <w:t>}</w:t>
      </w:r>
      <w:r w:rsidRPr="001B5610">
        <w:rPr>
          <w:rFonts w:ascii="Segoe UI" w:eastAsia="Times New Roman" w:hAnsi="Segoe UI" w:cs="Segoe UI"/>
          <w:color w:val="111111"/>
          <w:sz w:val="21"/>
          <w:szCs w:val="21"/>
          <w:lang w:val="en-IN" w:eastAsia="en-IN"/>
        </w:rPr>
        <w:br/>
        <w:t>}</w:t>
      </w:r>
    </w:p>
    <w:p w14:paraId="0F120864" w14:textId="77777777" w:rsidR="00487E08" w:rsidRPr="00487E08" w:rsidRDefault="00487E08" w:rsidP="00487E08">
      <w:pPr>
        <w:shd w:val="clear" w:color="auto" w:fill="FFFFFF"/>
        <w:rPr>
          <w:rFonts w:ascii="Segoe UI" w:eastAsia="Times New Roman" w:hAnsi="Segoe UI" w:cs="Segoe UI"/>
          <w:color w:val="111111"/>
          <w:sz w:val="21"/>
          <w:szCs w:val="21"/>
          <w:lang w:val="en-IN" w:eastAsia="en-IN"/>
        </w:rPr>
      </w:pPr>
      <w:r w:rsidRPr="00487E08">
        <w:rPr>
          <w:rFonts w:ascii="Segoe UI" w:eastAsia="Times New Roman" w:hAnsi="Segoe UI" w:cs="Segoe UI"/>
          <w:color w:val="111111"/>
          <w:sz w:val="21"/>
          <w:szCs w:val="21"/>
          <w:lang w:val="en-IN" w:eastAsia="en-IN"/>
        </w:rPr>
        <w:t>Compile the code.</w:t>
      </w:r>
    </w:p>
    <w:p w14:paraId="41D8A943" w14:textId="77777777" w:rsidR="00487E08" w:rsidRPr="00487E08" w:rsidRDefault="00487E08" w:rsidP="00487E0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87E08">
        <w:rPr>
          <w:rFonts w:ascii="Segoe UI" w:eastAsia="Times New Roman" w:hAnsi="Segoe UI" w:cs="Segoe UI"/>
          <w:b/>
          <w:bCs/>
          <w:color w:val="111111"/>
          <w:sz w:val="24"/>
          <w:szCs w:val="24"/>
          <w:lang w:val="en-IN" w:eastAsia="en-IN"/>
        </w:rPr>
        <w:t>Output</w:t>
      </w:r>
    </w:p>
    <w:p w14:paraId="2FE24D60" w14:textId="089E1AD7" w:rsidR="00487E08" w:rsidRPr="00487E08" w:rsidRDefault="00487E08" w:rsidP="00487E08">
      <w:pPr>
        <w:shd w:val="clear" w:color="auto" w:fill="FFFFFF"/>
        <w:jc w:val="right"/>
        <w:rPr>
          <w:rFonts w:ascii="Segoe UI" w:eastAsia="Times New Roman" w:hAnsi="Segoe UI" w:cs="Segoe UI"/>
          <w:color w:val="005782"/>
          <w:sz w:val="17"/>
          <w:szCs w:val="17"/>
          <w:lang w:val="en-IN" w:eastAsia="en-IN"/>
        </w:rPr>
      </w:pPr>
      <w:r w:rsidRPr="00487E08">
        <w:rPr>
          <w:rFonts w:ascii="Segoe UI" w:eastAsia="Times New Roman" w:hAnsi="Segoe UI" w:cs="Segoe UI"/>
          <w:noProof/>
          <w:color w:val="005782"/>
          <w:sz w:val="17"/>
          <w:szCs w:val="17"/>
          <w:lang w:val="en-IN" w:eastAsia="en-IN"/>
        </w:rPr>
        <w:drawing>
          <wp:inline distT="0" distB="0" distL="0" distR="0" wp14:anchorId="626E6A68" wp14:editId="5069DF08">
            <wp:extent cx="85725" cy="85725"/>
            <wp:effectExtent l="0" t="0" r="9525" b="9525"/>
            <wp:docPr id="1" name="Picture 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487E08">
        <w:rPr>
          <w:rFonts w:ascii="Segoe UI" w:eastAsia="Times New Roman" w:hAnsi="Segoe UI" w:cs="Segoe UI"/>
          <w:color w:val="005782"/>
          <w:sz w:val="17"/>
          <w:szCs w:val="17"/>
          <w:bdr w:val="none" w:sz="0" w:space="0" w:color="auto" w:frame="1"/>
          <w:lang w:val="en-IN" w:eastAsia="en-IN"/>
        </w:rPr>
        <w:t> Collapse | </w:t>
      </w:r>
      <w:hyperlink r:id="rId66" w:history="1">
        <w:r w:rsidRPr="00487E08">
          <w:rPr>
            <w:rFonts w:ascii="Segoe UI" w:eastAsia="Times New Roman" w:hAnsi="Segoe UI" w:cs="Segoe UI"/>
            <w:color w:val="800080"/>
            <w:sz w:val="17"/>
            <w:szCs w:val="17"/>
            <w:u w:val="single"/>
            <w:bdr w:val="none" w:sz="0" w:space="0" w:color="auto" w:frame="1"/>
            <w:lang w:val="en-IN" w:eastAsia="en-IN"/>
          </w:rPr>
          <w:t>Copy Code</w:t>
        </w:r>
      </w:hyperlink>
    </w:p>
    <w:p w14:paraId="17BF3425" w14:textId="77777777" w:rsidR="00487E08" w:rsidRPr="00487E08" w:rsidRDefault="00487E08" w:rsidP="00487E0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87E08">
        <w:rPr>
          <w:rFonts w:ascii="Consolas" w:eastAsia="Times New Roman" w:hAnsi="Consolas" w:cs="Courier New"/>
          <w:color w:val="303030"/>
          <w:sz w:val="18"/>
          <w:szCs w:val="18"/>
          <w:lang w:val="en-IN" w:eastAsia="en-IN"/>
        </w:rPr>
        <w:t>Compile time error: Cannot create an instance of the abstract class or interface 'InheritanceAndPolymorphism.ClassA'</w:t>
      </w:r>
    </w:p>
    <w:p w14:paraId="1D4021DF" w14:textId="77777777" w:rsidR="00487E08" w:rsidRPr="00487E08" w:rsidRDefault="00487E08" w:rsidP="00487E08">
      <w:pPr>
        <w:shd w:val="clear" w:color="auto" w:fill="FFFFFF"/>
        <w:rPr>
          <w:rFonts w:ascii="Segoe UI" w:eastAsia="Times New Roman" w:hAnsi="Segoe UI" w:cs="Segoe UI"/>
          <w:color w:val="111111"/>
          <w:sz w:val="21"/>
          <w:szCs w:val="21"/>
          <w:lang w:val="en-IN" w:eastAsia="en-IN"/>
        </w:rPr>
      </w:pPr>
      <w:r w:rsidRPr="00487E08">
        <w:rPr>
          <w:rFonts w:ascii="Segoe UI" w:eastAsia="Times New Roman" w:hAnsi="Segoe UI" w:cs="Segoe UI"/>
          <w:b/>
          <w:bCs/>
          <w:color w:val="111111"/>
          <w:sz w:val="21"/>
          <w:szCs w:val="21"/>
          <w:bdr w:val="none" w:sz="0" w:space="0" w:color="auto" w:frame="1"/>
          <w:lang w:val="en-IN" w:eastAsia="en-IN"/>
        </w:rPr>
        <w:t> </w:t>
      </w:r>
    </w:p>
    <w:p w14:paraId="406024DB" w14:textId="77777777" w:rsidR="00487E08" w:rsidRPr="00487E08" w:rsidRDefault="00487E08" w:rsidP="00487E08">
      <w:pPr>
        <w:shd w:val="clear" w:color="auto" w:fill="FFFFFF"/>
        <w:rPr>
          <w:rFonts w:ascii="Segoe UI" w:eastAsia="Times New Roman" w:hAnsi="Segoe UI" w:cs="Segoe UI"/>
          <w:color w:val="111111"/>
          <w:sz w:val="21"/>
          <w:szCs w:val="21"/>
          <w:lang w:val="en-IN" w:eastAsia="en-IN"/>
        </w:rPr>
      </w:pPr>
      <w:r w:rsidRPr="00487E08">
        <w:rPr>
          <w:rFonts w:ascii="Segoe UI" w:eastAsia="Times New Roman" w:hAnsi="Segoe UI" w:cs="Segoe UI"/>
          <w:b/>
          <w:bCs/>
          <w:color w:val="111111"/>
          <w:sz w:val="21"/>
          <w:szCs w:val="21"/>
          <w:bdr w:val="none" w:sz="0" w:space="0" w:color="auto" w:frame="1"/>
          <w:lang w:val="en-IN" w:eastAsia="en-IN"/>
        </w:rPr>
        <w:t>Point to remember</w:t>
      </w:r>
      <w:r w:rsidRPr="00487E08">
        <w:rPr>
          <w:rFonts w:ascii="Segoe UI" w:eastAsia="Times New Roman" w:hAnsi="Segoe UI" w:cs="Segoe UI"/>
          <w:color w:val="111111"/>
          <w:sz w:val="21"/>
          <w:szCs w:val="21"/>
          <w:lang w:val="en-IN" w:eastAsia="en-IN"/>
        </w:rPr>
        <w:t>: We cannot create an object of </w:t>
      </w:r>
      <w:r w:rsidRPr="00487E08">
        <w:rPr>
          <w:rFonts w:ascii="Consolas" w:eastAsia="Times New Roman" w:hAnsi="Consolas" w:cs="Courier New"/>
          <w:color w:val="990000"/>
          <w:bdr w:val="none" w:sz="0" w:space="0" w:color="auto" w:frame="1"/>
          <w:lang w:val="en-IN" w:eastAsia="en-IN"/>
        </w:rPr>
        <w:t>abstract </w:t>
      </w:r>
      <w:r w:rsidRPr="00487E08">
        <w:rPr>
          <w:rFonts w:ascii="Segoe UI" w:eastAsia="Times New Roman" w:hAnsi="Segoe UI" w:cs="Segoe UI"/>
          <w:color w:val="111111"/>
          <w:sz w:val="21"/>
          <w:szCs w:val="21"/>
          <w:lang w:val="en-IN" w:eastAsia="en-IN"/>
        </w:rPr>
        <w:t>class using </w:t>
      </w:r>
      <w:r w:rsidRPr="00487E08">
        <w:rPr>
          <w:rFonts w:ascii="Consolas" w:eastAsia="Times New Roman" w:hAnsi="Consolas" w:cs="Courier New"/>
          <w:color w:val="990000"/>
          <w:bdr w:val="none" w:sz="0" w:space="0" w:color="auto" w:frame="1"/>
          <w:lang w:val="en-IN" w:eastAsia="en-IN"/>
        </w:rPr>
        <w:t>new </w:t>
      </w:r>
      <w:r w:rsidRPr="00487E08">
        <w:rPr>
          <w:rFonts w:ascii="Segoe UI" w:eastAsia="Times New Roman" w:hAnsi="Segoe UI" w:cs="Segoe UI"/>
          <w:color w:val="111111"/>
          <w:sz w:val="21"/>
          <w:szCs w:val="21"/>
          <w:lang w:val="en-IN" w:eastAsia="en-IN"/>
        </w:rPr>
        <w:t>keyword.</w:t>
      </w:r>
    </w:p>
    <w:p w14:paraId="4372ABEB" w14:textId="65CCECAF" w:rsidR="00487E08" w:rsidRDefault="00487E08" w:rsidP="00487E08">
      <w:pPr>
        <w:shd w:val="clear" w:color="auto" w:fill="FFFFFF"/>
        <w:rPr>
          <w:rFonts w:ascii="Segoe UI" w:eastAsia="Times New Roman" w:hAnsi="Segoe UI" w:cs="Segoe UI"/>
          <w:color w:val="111111"/>
          <w:sz w:val="21"/>
          <w:szCs w:val="21"/>
          <w:lang w:val="en-IN" w:eastAsia="en-IN"/>
        </w:rPr>
      </w:pPr>
      <w:r w:rsidRPr="00487E08">
        <w:rPr>
          <w:rFonts w:ascii="Segoe UI" w:eastAsia="Times New Roman" w:hAnsi="Segoe UI" w:cs="Segoe UI"/>
          <w:color w:val="111111"/>
          <w:sz w:val="21"/>
          <w:szCs w:val="21"/>
          <w:lang w:val="en-IN" w:eastAsia="en-IN"/>
        </w:rPr>
        <w:t>Now we go into understanding the concept. No power can stop </w:t>
      </w:r>
      <w:r w:rsidRPr="00487E08">
        <w:rPr>
          <w:rFonts w:ascii="Consolas" w:eastAsia="Times New Roman" w:hAnsi="Consolas" w:cs="Courier New"/>
          <w:color w:val="990000"/>
          <w:bdr w:val="none" w:sz="0" w:space="0" w:color="auto" w:frame="1"/>
          <w:lang w:val="en-IN" w:eastAsia="en-IN"/>
        </w:rPr>
        <w:t>abstract </w:t>
      </w:r>
      <w:r w:rsidRPr="00487E08">
        <w:rPr>
          <w:rFonts w:ascii="Segoe UI" w:eastAsia="Times New Roman" w:hAnsi="Segoe UI" w:cs="Segoe UI"/>
          <w:color w:val="111111"/>
          <w:sz w:val="21"/>
          <w:szCs w:val="21"/>
          <w:lang w:val="en-IN" w:eastAsia="en-IN"/>
        </w:rPr>
        <w:t>keyword to be written before a class. It acts as a modifier to the class. We cannot create an object of </w:t>
      </w:r>
      <w:r w:rsidRPr="00487E08">
        <w:rPr>
          <w:rFonts w:ascii="Consolas" w:eastAsia="Times New Roman" w:hAnsi="Consolas" w:cs="Courier New"/>
          <w:color w:val="990000"/>
          <w:bdr w:val="none" w:sz="0" w:space="0" w:color="auto" w:frame="1"/>
          <w:lang w:val="en-IN" w:eastAsia="en-IN"/>
        </w:rPr>
        <w:t>abstract </w:t>
      </w:r>
      <w:r w:rsidRPr="00487E08">
        <w:rPr>
          <w:rFonts w:ascii="Segoe UI" w:eastAsia="Times New Roman" w:hAnsi="Segoe UI" w:cs="Segoe UI"/>
          <w:color w:val="111111"/>
          <w:sz w:val="21"/>
          <w:szCs w:val="21"/>
          <w:lang w:val="en-IN" w:eastAsia="en-IN"/>
        </w:rPr>
        <w:t>class using </w:t>
      </w:r>
      <w:r w:rsidRPr="001B5610">
        <w:rPr>
          <w:rFonts w:ascii="Segoe UI" w:eastAsia="Times New Roman" w:hAnsi="Segoe UI" w:cs="Segoe UI"/>
          <w:color w:val="111111"/>
          <w:sz w:val="21"/>
          <w:szCs w:val="21"/>
          <w:lang w:val="en-IN" w:eastAsia="en-IN"/>
        </w:rPr>
        <w:t>new </w:t>
      </w:r>
      <w:r w:rsidRPr="00487E08">
        <w:rPr>
          <w:rFonts w:ascii="Segoe UI" w:eastAsia="Times New Roman" w:hAnsi="Segoe UI" w:cs="Segoe UI"/>
          <w:color w:val="111111"/>
          <w:sz w:val="21"/>
          <w:szCs w:val="21"/>
          <w:lang w:val="en-IN" w:eastAsia="en-IN"/>
        </w:rPr>
        <w:t>keyword.</w:t>
      </w:r>
    </w:p>
    <w:p w14:paraId="01A0EC7D" w14:textId="159D3501" w:rsidR="00E6365A" w:rsidRDefault="00E6365A" w:rsidP="00487E08">
      <w:pPr>
        <w:shd w:val="clear" w:color="auto" w:fill="FFFFFF"/>
        <w:rPr>
          <w:rFonts w:ascii="Segoe UI" w:eastAsia="Times New Roman" w:hAnsi="Segoe UI" w:cs="Segoe UI"/>
          <w:color w:val="111111"/>
          <w:sz w:val="21"/>
          <w:szCs w:val="21"/>
          <w:lang w:val="en-IN" w:eastAsia="en-IN"/>
        </w:rPr>
      </w:pPr>
    </w:p>
    <w:p w14:paraId="4B0726AE" w14:textId="6C63B2D8" w:rsidR="00E6365A" w:rsidRDefault="00E6365A" w:rsidP="00487E08">
      <w:pPr>
        <w:shd w:val="clear" w:color="auto" w:fill="FFFFFF"/>
        <w:rPr>
          <w:rFonts w:ascii="Segoe UI" w:eastAsia="Times New Roman" w:hAnsi="Segoe UI" w:cs="Segoe UI"/>
          <w:color w:val="111111"/>
          <w:sz w:val="21"/>
          <w:szCs w:val="21"/>
          <w:lang w:val="en-IN" w:eastAsia="en-IN"/>
        </w:rPr>
      </w:pPr>
    </w:p>
    <w:p w14:paraId="6AEA729B" w14:textId="41F33AF3" w:rsidR="00E6365A" w:rsidRPr="00E6365A" w:rsidRDefault="00E6365A" w:rsidP="00E6365A">
      <w:pPr>
        <w:pStyle w:val="ListParagraph"/>
        <w:numPr>
          <w:ilvl w:val="0"/>
          <w:numId w:val="32"/>
        </w:numPr>
        <w:shd w:val="clear" w:color="auto" w:fill="FFFFFF"/>
        <w:spacing w:before="300" w:after="165"/>
        <w:outlineLvl w:val="1"/>
        <w:rPr>
          <w:rFonts w:ascii="Segoe UI" w:eastAsia="Times New Roman" w:hAnsi="Segoe UI" w:cs="Segoe UI"/>
          <w:color w:val="FF9900"/>
          <w:sz w:val="45"/>
          <w:szCs w:val="45"/>
          <w:lang w:val="en-IN" w:eastAsia="en-IN"/>
        </w:rPr>
      </w:pPr>
      <w:r w:rsidRPr="00E6365A">
        <w:rPr>
          <w:rFonts w:ascii="Segoe UI" w:eastAsia="Times New Roman" w:hAnsi="Segoe UI" w:cs="Segoe UI"/>
          <w:color w:val="FF9900"/>
          <w:sz w:val="45"/>
          <w:szCs w:val="45"/>
          <w:lang w:val="en-IN" w:eastAsia="en-IN"/>
        </w:rPr>
        <w:t>Non Abstract Method Definition in Abstract Class</w:t>
      </w:r>
    </w:p>
    <w:p w14:paraId="3F3B92AE" w14:textId="77777777" w:rsidR="00E6365A" w:rsidRPr="00E6365A" w:rsidRDefault="00E6365A" w:rsidP="00E6365A">
      <w:pPr>
        <w:shd w:val="clear" w:color="auto" w:fill="FFFFFF"/>
        <w:rPr>
          <w:rFonts w:ascii="Segoe UI" w:eastAsia="Times New Roman" w:hAnsi="Segoe UI" w:cs="Segoe UI"/>
          <w:color w:val="111111"/>
          <w:sz w:val="21"/>
          <w:szCs w:val="21"/>
          <w:lang w:val="en-IN" w:eastAsia="en-IN"/>
        </w:rPr>
      </w:pPr>
      <w:r w:rsidRPr="00E6365A">
        <w:rPr>
          <w:rFonts w:ascii="Segoe UI" w:eastAsia="Times New Roman" w:hAnsi="Segoe UI" w:cs="Segoe UI"/>
          <w:color w:val="111111"/>
          <w:sz w:val="21"/>
          <w:szCs w:val="21"/>
          <w:lang w:val="en-IN" w:eastAsia="en-IN"/>
        </w:rPr>
        <w:t>Let’s add some code to our </w:t>
      </w:r>
      <w:r w:rsidRPr="00E6365A">
        <w:rPr>
          <w:rFonts w:ascii="Consolas" w:eastAsia="Times New Roman" w:hAnsi="Consolas" w:cs="Courier New"/>
          <w:color w:val="990000"/>
          <w:bdr w:val="none" w:sz="0" w:space="0" w:color="auto" w:frame="1"/>
          <w:lang w:val="en-IN" w:eastAsia="en-IN"/>
        </w:rPr>
        <w:t>abstract </w:t>
      </w:r>
      <w:r w:rsidRPr="00E6365A">
        <w:rPr>
          <w:rFonts w:ascii="Segoe UI" w:eastAsia="Times New Roman" w:hAnsi="Segoe UI" w:cs="Segoe UI"/>
          <w:color w:val="111111"/>
          <w:sz w:val="21"/>
          <w:szCs w:val="21"/>
          <w:lang w:val="en-IN" w:eastAsia="en-IN"/>
        </w:rPr>
        <w:t>class:</w:t>
      </w:r>
    </w:p>
    <w:p w14:paraId="6B76E61D" w14:textId="50EC9F30" w:rsidR="00E6365A" w:rsidRPr="00E6365A" w:rsidRDefault="00E6365A" w:rsidP="00E6365A">
      <w:pPr>
        <w:shd w:val="clear" w:color="auto" w:fill="FFFFFF"/>
        <w:jc w:val="right"/>
        <w:rPr>
          <w:rFonts w:ascii="Segoe UI" w:eastAsia="Times New Roman" w:hAnsi="Segoe UI" w:cs="Segoe UI"/>
          <w:color w:val="005782"/>
          <w:sz w:val="17"/>
          <w:szCs w:val="17"/>
          <w:lang w:val="en-IN" w:eastAsia="en-IN"/>
        </w:rPr>
      </w:pPr>
      <w:r w:rsidRPr="00E6365A">
        <w:rPr>
          <w:rFonts w:ascii="Segoe UI" w:eastAsia="Times New Roman" w:hAnsi="Segoe UI" w:cs="Segoe UI"/>
          <w:noProof/>
          <w:color w:val="005782"/>
          <w:sz w:val="17"/>
          <w:szCs w:val="17"/>
          <w:lang w:val="en-IN" w:eastAsia="en-IN"/>
        </w:rPr>
        <w:drawing>
          <wp:inline distT="0" distB="0" distL="0" distR="0" wp14:anchorId="27F7DD1D" wp14:editId="4FB7956F">
            <wp:extent cx="85725" cy="85725"/>
            <wp:effectExtent l="0" t="0" r="9525" b="9525"/>
            <wp:docPr id="5" name="Picture 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6365A">
        <w:rPr>
          <w:rFonts w:ascii="Segoe UI" w:eastAsia="Times New Roman" w:hAnsi="Segoe UI" w:cs="Segoe UI"/>
          <w:color w:val="005782"/>
          <w:sz w:val="17"/>
          <w:szCs w:val="17"/>
          <w:bdr w:val="none" w:sz="0" w:space="0" w:color="auto" w:frame="1"/>
          <w:lang w:val="en-IN" w:eastAsia="en-IN"/>
        </w:rPr>
        <w:t> Collapse | </w:t>
      </w:r>
      <w:hyperlink r:id="rId67" w:history="1">
        <w:r w:rsidRPr="00E6365A">
          <w:rPr>
            <w:rFonts w:ascii="Segoe UI" w:eastAsia="Times New Roman" w:hAnsi="Segoe UI" w:cs="Segoe UI"/>
            <w:color w:val="800080"/>
            <w:sz w:val="17"/>
            <w:szCs w:val="17"/>
            <w:u w:val="single"/>
            <w:bdr w:val="none" w:sz="0" w:space="0" w:color="auto" w:frame="1"/>
            <w:lang w:val="en-IN" w:eastAsia="en-IN"/>
          </w:rPr>
          <w:t>Copy Code</w:t>
        </w:r>
      </w:hyperlink>
    </w:p>
    <w:p w14:paraId="4B66DC9F"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303030"/>
          <w:sz w:val="18"/>
          <w:szCs w:val="18"/>
          <w:bdr w:val="none" w:sz="0" w:space="0" w:color="auto" w:frame="1"/>
          <w:lang w:val="en-IN" w:eastAsia="en-IN"/>
        </w:rPr>
        <w:t>///</w:t>
      </w:r>
      <w:r w:rsidRPr="00E6365A">
        <w:rPr>
          <w:rFonts w:ascii="Consolas" w:eastAsia="Times New Roman" w:hAnsi="Consolas" w:cs="Courier New"/>
          <w:i/>
          <w:iCs/>
          <w:color w:val="008000"/>
          <w:sz w:val="18"/>
          <w:szCs w:val="18"/>
          <w:bdr w:val="none" w:sz="0" w:space="0" w:color="auto" w:frame="1"/>
          <w:lang w:val="en-IN" w:eastAsia="en-IN"/>
        </w:rPr>
        <w:t xml:space="preserve"> &lt;summary&gt;</w:t>
      </w:r>
    </w:p>
    <w:p w14:paraId="442AA3CB"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303030"/>
          <w:sz w:val="18"/>
          <w:szCs w:val="18"/>
          <w:bdr w:val="none" w:sz="0" w:space="0" w:color="auto" w:frame="1"/>
          <w:lang w:val="en-IN" w:eastAsia="en-IN"/>
        </w:rPr>
        <w:t>///</w:t>
      </w:r>
      <w:r w:rsidRPr="00E6365A">
        <w:rPr>
          <w:rFonts w:ascii="Consolas" w:eastAsia="Times New Roman" w:hAnsi="Consolas" w:cs="Courier New"/>
          <w:i/>
          <w:iCs/>
          <w:color w:val="008000"/>
          <w:sz w:val="18"/>
          <w:szCs w:val="18"/>
          <w:bdr w:val="none" w:sz="0" w:space="0" w:color="auto" w:frame="1"/>
          <w:lang w:val="en-IN" w:eastAsia="en-IN"/>
        </w:rPr>
        <w:t xml:space="preserve"> Abstract class ClassA</w:t>
      </w:r>
    </w:p>
    <w:p w14:paraId="32DA6908"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303030"/>
          <w:sz w:val="18"/>
          <w:szCs w:val="18"/>
          <w:bdr w:val="none" w:sz="0" w:space="0" w:color="auto" w:frame="1"/>
          <w:lang w:val="en-IN" w:eastAsia="en-IN"/>
        </w:rPr>
        <w:t>///</w:t>
      </w:r>
      <w:r w:rsidRPr="00E6365A">
        <w:rPr>
          <w:rFonts w:ascii="Consolas" w:eastAsia="Times New Roman" w:hAnsi="Consolas" w:cs="Courier New"/>
          <w:i/>
          <w:iCs/>
          <w:color w:val="008000"/>
          <w:sz w:val="18"/>
          <w:szCs w:val="18"/>
          <w:bdr w:val="none" w:sz="0" w:space="0" w:color="auto" w:frame="1"/>
          <w:lang w:val="en-IN" w:eastAsia="en-IN"/>
        </w:rPr>
        <w:t xml:space="preserve"> &lt;/summary&gt;</w:t>
      </w:r>
    </w:p>
    <w:p w14:paraId="7FFC19EA"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0000FF"/>
          <w:sz w:val="18"/>
          <w:szCs w:val="18"/>
          <w:bdr w:val="none" w:sz="0" w:space="0" w:color="auto" w:frame="1"/>
          <w:lang w:val="en-IN" w:eastAsia="en-IN"/>
        </w:rPr>
        <w:t>public</w:t>
      </w: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0000FF"/>
          <w:sz w:val="18"/>
          <w:szCs w:val="18"/>
          <w:bdr w:val="none" w:sz="0" w:space="0" w:color="auto" w:frame="1"/>
          <w:lang w:val="en-IN" w:eastAsia="en-IN"/>
        </w:rPr>
        <w:t>abstract</w:t>
      </w: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0000FF"/>
          <w:sz w:val="18"/>
          <w:szCs w:val="18"/>
          <w:bdr w:val="none" w:sz="0" w:space="0" w:color="auto" w:frame="1"/>
          <w:lang w:val="en-IN" w:eastAsia="en-IN"/>
        </w:rPr>
        <w:t>class</w:t>
      </w:r>
      <w:r w:rsidRPr="00E6365A">
        <w:rPr>
          <w:rFonts w:ascii="Consolas" w:eastAsia="Times New Roman" w:hAnsi="Consolas" w:cs="Courier New"/>
          <w:color w:val="303030"/>
          <w:sz w:val="18"/>
          <w:szCs w:val="18"/>
          <w:lang w:val="en-IN" w:eastAsia="en-IN"/>
        </w:rPr>
        <w:t xml:space="preserve"> ClassA</w:t>
      </w:r>
    </w:p>
    <w:p w14:paraId="057B2730"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365A">
        <w:rPr>
          <w:rFonts w:ascii="Consolas" w:eastAsia="Times New Roman" w:hAnsi="Consolas" w:cs="Courier New"/>
          <w:color w:val="303030"/>
          <w:sz w:val="18"/>
          <w:szCs w:val="18"/>
          <w:lang w:val="en-IN" w:eastAsia="en-IN"/>
        </w:rPr>
        <w:t xml:space="preserve">    {</w:t>
      </w:r>
    </w:p>
    <w:p w14:paraId="609B159B"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365A">
        <w:rPr>
          <w:rFonts w:ascii="Consolas" w:eastAsia="Times New Roman" w:hAnsi="Consolas" w:cs="Courier New"/>
          <w:color w:val="303030"/>
          <w:sz w:val="18"/>
          <w:szCs w:val="18"/>
          <w:lang w:val="en-IN" w:eastAsia="en-IN"/>
        </w:rPr>
        <w:lastRenderedPageBreak/>
        <w:t xml:space="preserve">        </w:t>
      </w:r>
      <w:r w:rsidRPr="00E6365A">
        <w:rPr>
          <w:rFonts w:ascii="Consolas" w:eastAsia="Times New Roman" w:hAnsi="Consolas" w:cs="Courier New"/>
          <w:color w:val="0000FF"/>
          <w:sz w:val="18"/>
          <w:szCs w:val="18"/>
          <w:bdr w:val="none" w:sz="0" w:space="0" w:color="auto" w:frame="1"/>
          <w:lang w:val="en-IN" w:eastAsia="en-IN"/>
        </w:rPr>
        <w:t>public</w:t>
      </w: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0000FF"/>
          <w:sz w:val="18"/>
          <w:szCs w:val="18"/>
          <w:bdr w:val="none" w:sz="0" w:space="0" w:color="auto" w:frame="1"/>
          <w:lang w:val="en-IN" w:eastAsia="en-IN"/>
        </w:rPr>
        <w:t>int</w:t>
      </w:r>
      <w:r w:rsidRPr="00E6365A">
        <w:rPr>
          <w:rFonts w:ascii="Consolas" w:eastAsia="Times New Roman" w:hAnsi="Consolas" w:cs="Courier New"/>
          <w:color w:val="303030"/>
          <w:sz w:val="18"/>
          <w:szCs w:val="18"/>
          <w:lang w:val="en-IN" w:eastAsia="en-IN"/>
        </w:rPr>
        <w:t xml:space="preserve"> a;</w:t>
      </w:r>
    </w:p>
    <w:p w14:paraId="3898CBDA"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0000FF"/>
          <w:sz w:val="18"/>
          <w:szCs w:val="18"/>
          <w:bdr w:val="none" w:sz="0" w:space="0" w:color="auto" w:frame="1"/>
          <w:lang w:val="en-IN" w:eastAsia="en-IN"/>
        </w:rPr>
        <w:t>public</w:t>
      </w:r>
      <w:r w:rsidRPr="00E6365A">
        <w:rPr>
          <w:rFonts w:ascii="Consolas" w:eastAsia="Times New Roman" w:hAnsi="Consolas" w:cs="Courier New"/>
          <w:color w:val="303030"/>
          <w:sz w:val="18"/>
          <w:szCs w:val="18"/>
          <w:lang w:val="en-IN" w:eastAsia="en-IN"/>
        </w:rPr>
        <w:t xml:space="preserve"> </w:t>
      </w:r>
      <w:r w:rsidRPr="00E6365A">
        <w:rPr>
          <w:rFonts w:ascii="Consolas" w:eastAsia="Times New Roman" w:hAnsi="Consolas" w:cs="Courier New"/>
          <w:color w:val="0000FF"/>
          <w:sz w:val="18"/>
          <w:szCs w:val="18"/>
          <w:bdr w:val="none" w:sz="0" w:space="0" w:color="auto" w:frame="1"/>
          <w:lang w:val="en-IN" w:eastAsia="en-IN"/>
        </w:rPr>
        <w:t>void</w:t>
      </w:r>
      <w:r w:rsidRPr="00E6365A">
        <w:rPr>
          <w:rFonts w:ascii="Consolas" w:eastAsia="Times New Roman" w:hAnsi="Consolas" w:cs="Courier New"/>
          <w:color w:val="303030"/>
          <w:sz w:val="18"/>
          <w:szCs w:val="18"/>
          <w:lang w:val="en-IN" w:eastAsia="en-IN"/>
        </w:rPr>
        <w:t xml:space="preserve"> XXX()</w:t>
      </w:r>
    </w:p>
    <w:p w14:paraId="58D13D4A" w14:textId="77777777" w:rsidR="00E6365A" w:rsidRPr="00E6365A" w:rsidRDefault="00E6365A" w:rsidP="00E636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6365A">
        <w:rPr>
          <w:rFonts w:ascii="Consolas" w:eastAsia="Times New Roman" w:hAnsi="Consolas" w:cs="Courier New"/>
          <w:color w:val="303030"/>
          <w:sz w:val="18"/>
          <w:szCs w:val="18"/>
          <w:lang w:val="en-IN" w:eastAsia="en-IN"/>
        </w:rPr>
        <w:t xml:space="preserve">        {</w:t>
      </w:r>
    </w:p>
    <w:p w14:paraId="6E292A94" w14:textId="77777777" w:rsidR="00E6365A" w:rsidRPr="00E6365A" w:rsidRDefault="00E6365A" w:rsidP="00E6365A">
      <w:pPr>
        <w:shd w:val="clear" w:color="auto" w:fill="FFFFFF"/>
        <w:spacing w:before="100" w:beforeAutospacing="1" w:after="360"/>
        <w:rPr>
          <w:rFonts w:ascii="Tahoma" w:eastAsia="Times New Roman" w:hAnsi="Tahoma" w:cs="Tahoma"/>
          <w:color w:val="303030"/>
          <w:sz w:val="27"/>
          <w:szCs w:val="27"/>
          <w:lang w:val="en-IN" w:eastAsia="en-IN"/>
        </w:rPr>
      </w:pPr>
      <w:r w:rsidRPr="00E6365A">
        <w:rPr>
          <w:rFonts w:ascii="Tahoma" w:eastAsia="Times New Roman" w:hAnsi="Tahoma" w:cs="Tahoma"/>
          <w:color w:val="303030"/>
          <w:sz w:val="27"/>
          <w:szCs w:val="27"/>
          <w:lang w:val="en-IN" w:eastAsia="en-IN"/>
        </w:rPr>
        <w:t>}</w:t>
      </w:r>
      <w:r w:rsidRPr="00E6365A">
        <w:rPr>
          <w:rFonts w:ascii="Tahoma" w:eastAsia="Times New Roman" w:hAnsi="Tahoma" w:cs="Tahoma"/>
          <w:color w:val="303030"/>
          <w:sz w:val="27"/>
          <w:szCs w:val="27"/>
          <w:lang w:val="en-IN" w:eastAsia="en-IN"/>
        </w:rPr>
        <w:br/>
        <w:t>}</w:t>
      </w:r>
    </w:p>
    <w:p w14:paraId="3C5362C8" w14:textId="77777777" w:rsidR="00E6365A" w:rsidRPr="00E6365A" w:rsidRDefault="00E6365A" w:rsidP="00E6365A">
      <w:pPr>
        <w:shd w:val="clear" w:color="auto" w:fill="FFFFFF"/>
        <w:spacing w:beforeAutospacing="1"/>
        <w:rPr>
          <w:rFonts w:ascii="Tahoma" w:eastAsia="Times New Roman" w:hAnsi="Tahoma" w:cs="Tahoma"/>
          <w:color w:val="303030"/>
          <w:sz w:val="27"/>
          <w:szCs w:val="27"/>
          <w:lang w:val="en-IN" w:eastAsia="en-IN"/>
        </w:rPr>
      </w:pPr>
      <w:r w:rsidRPr="00E6365A">
        <w:rPr>
          <w:rFonts w:ascii="Tahoma" w:eastAsia="Times New Roman" w:hAnsi="Tahoma" w:cs="Tahoma"/>
          <w:color w:val="303030"/>
          <w:sz w:val="27"/>
          <w:szCs w:val="27"/>
          <w:bdr w:val="none" w:sz="0" w:space="0" w:color="auto" w:frame="1"/>
          <w:lang w:val="en-IN" w:eastAsia="en-IN"/>
        </w:rPr>
        <w:t>///</w:t>
      </w:r>
      <w:r w:rsidRPr="00E6365A">
        <w:rPr>
          <w:rFonts w:ascii="Tahoma" w:eastAsia="Times New Roman" w:hAnsi="Tahoma" w:cs="Tahoma"/>
          <w:i/>
          <w:iCs/>
          <w:color w:val="008000"/>
          <w:sz w:val="27"/>
          <w:szCs w:val="27"/>
          <w:bdr w:val="none" w:sz="0" w:space="0" w:color="auto" w:frame="1"/>
          <w:lang w:val="en-IN" w:eastAsia="en-IN"/>
        </w:rPr>
        <w:t> &lt;summary&gt;</w:t>
      </w:r>
      <w:r w:rsidRPr="00E6365A">
        <w:rPr>
          <w:rFonts w:ascii="Tahoma" w:eastAsia="Times New Roman" w:hAnsi="Tahoma" w:cs="Tahoma"/>
          <w:i/>
          <w:iCs/>
          <w:color w:val="008000"/>
          <w:sz w:val="27"/>
          <w:szCs w:val="27"/>
          <w:bdr w:val="none" w:sz="0" w:space="0" w:color="auto" w:frame="1"/>
          <w:lang w:val="en-IN" w:eastAsia="en-IN"/>
        </w:rPr>
        <w:br/>
      </w:r>
      <w:r w:rsidRPr="00E6365A">
        <w:rPr>
          <w:rFonts w:ascii="Tahoma" w:eastAsia="Times New Roman" w:hAnsi="Tahoma" w:cs="Tahoma"/>
          <w:color w:val="303030"/>
          <w:sz w:val="27"/>
          <w:szCs w:val="27"/>
          <w:bdr w:val="none" w:sz="0" w:space="0" w:color="auto" w:frame="1"/>
          <w:lang w:val="en-IN" w:eastAsia="en-IN"/>
        </w:rPr>
        <w:t>///</w:t>
      </w:r>
      <w:r w:rsidRPr="00E6365A">
        <w:rPr>
          <w:rFonts w:ascii="Tahoma" w:eastAsia="Times New Roman" w:hAnsi="Tahoma" w:cs="Tahoma"/>
          <w:i/>
          <w:iCs/>
          <w:color w:val="008000"/>
          <w:sz w:val="27"/>
          <w:szCs w:val="27"/>
          <w:bdr w:val="none" w:sz="0" w:space="0" w:color="auto" w:frame="1"/>
          <w:lang w:val="en-IN" w:eastAsia="en-IN"/>
        </w:rPr>
        <w:t> Program: used to execute the method.</w:t>
      </w:r>
      <w:r w:rsidRPr="00E6365A">
        <w:rPr>
          <w:rFonts w:ascii="Tahoma" w:eastAsia="Times New Roman" w:hAnsi="Tahoma" w:cs="Tahoma"/>
          <w:i/>
          <w:iCs/>
          <w:color w:val="008000"/>
          <w:sz w:val="27"/>
          <w:szCs w:val="27"/>
          <w:bdr w:val="none" w:sz="0" w:space="0" w:color="auto" w:frame="1"/>
          <w:lang w:val="en-IN" w:eastAsia="en-IN"/>
        </w:rPr>
        <w:br/>
      </w:r>
      <w:r w:rsidRPr="00E6365A">
        <w:rPr>
          <w:rFonts w:ascii="Tahoma" w:eastAsia="Times New Roman" w:hAnsi="Tahoma" w:cs="Tahoma"/>
          <w:color w:val="303030"/>
          <w:sz w:val="27"/>
          <w:szCs w:val="27"/>
          <w:bdr w:val="none" w:sz="0" w:space="0" w:color="auto" w:frame="1"/>
          <w:lang w:val="en-IN" w:eastAsia="en-IN"/>
        </w:rPr>
        <w:t>///</w:t>
      </w:r>
      <w:r w:rsidRPr="00E6365A">
        <w:rPr>
          <w:rFonts w:ascii="Tahoma" w:eastAsia="Times New Roman" w:hAnsi="Tahoma" w:cs="Tahoma"/>
          <w:i/>
          <w:iCs/>
          <w:color w:val="008000"/>
          <w:sz w:val="27"/>
          <w:szCs w:val="27"/>
          <w:bdr w:val="none" w:sz="0" w:space="0" w:color="auto" w:frame="1"/>
          <w:lang w:val="en-IN" w:eastAsia="en-IN"/>
        </w:rPr>
        <w:t> Contains Main method.</w:t>
      </w:r>
      <w:r w:rsidRPr="00E6365A">
        <w:rPr>
          <w:rFonts w:ascii="Tahoma" w:eastAsia="Times New Roman" w:hAnsi="Tahoma" w:cs="Tahoma"/>
          <w:i/>
          <w:iCs/>
          <w:color w:val="008000"/>
          <w:sz w:val="27"/>
          <w:szCs w:val="27"/>
          <w:bdr w:val="none" w:sz="0" w:space="0" w:color="auto" w:frame="1"/>
          <w:lang w:val="en-IN" w:eastAsia="en-IN"/>
        </w:rPr>
        <w:br/>
      </w:r>
      <w:r w:rsidRPr="00E6365A">
        <w:rPr>
          <w:rFonts w:ascii="Tahoma" w:eastAsia="Times New Roman" w:hAnsi="Tahoma" w:cs="Tahoma"/>
          <w:color w:val="303030"/>
          <w:sz w:val="27"/>
          <w:szCs w:val="27"/>
          <w:bdr w:val="none" w:sz="0" w:space="0" w:color="auto" w:frame="1"/>
          <w:lang w:val="en-IN" w:eastAsia="en-IN"/>
        </w:rPr>
        <w:t>///</w:t>
      </w:r>
      <w:r w:rsidRPr="00E6365A">
        <w:rPr>
          <w:rFonts w:ascii="Tahoma" w:eastAsia="Times New Roman" w:hAnsi="Tahoma" w:cs="Tahoma"/>
          <w:i/>
          <w:iCs/>
          <w:color w:val="008000"/>
          <w:sz w:val="27"/>
          <w:szCs w:val="27"/>
          <w:bdr w:val="none" w:sz="0" w:space="0" w:color="auto" w:frame="1"/>
          <w:lang w:val="en-IN" w:eastAsia="en-IN"/>
        </w:rPr>
        <w:t> &lt;/summary&gt;</w:t>
      </w:r>
      <w:r w:rsidRPr="00E6365A">
        <w:rPr>
          <w:rFonts w:ascii="Tahoma" w:eastAsia="Times New Roman" w:hAnsi="Tahoma" w:cs="Tahoma"/>
          <w:i/>
          <w:iCs/>
          <w:color w:val="008000"/>
          <w:sz w:val="27"/>
          <w:szCs w:val="27"/>
          <w:bdr w:val="none" w:sz="0" w:space="0" w:color="auto" w:frame="1"/>
          <w:lang w:val="en-IN" w:eastAsia="en-IN"/>
        </w:rPr>
        <w:br/>
      </w:r>
      <w:r w:rsidRPr="00E6365A">
        <w:rPr>
          <w:rFonts w:ascii="Tahoma" w:eastAsia="Times New Roman" w:hAnsi="Tahoma" w:cs="Tahoma"/>
          <w:color w:val="0000FF"/>
          <w:sz w:val="27"/>
          <w:szCs w:val="27"/>
          <w:bdr w:val="none" w:sz="0" w:space="0" w:color="auto" w:frame="1"/>
          <w:lang w:val="en-IN" w:eastAsia="en-IN"/>
        </w:rPr>
        <w:t>public</w:t>
      </w:r>
      <w:r w:rsidRPr="00E6365A">
        <w:rPr>
          <w:rFonts w:ascii="Tahoma" w:eastAsia="Times New Roman" w:hAnsi="Tahoma" w:cs="Tahoma"/>
          <w:color w:val="303030"/>
          <w:sz w:val="27"/>
          <w:szCs w:val="27"/>
          <w:lang w:val="en-IN" w:eastAsia="en-IN"/>
        </w:rPr>
        <w:t> </w:t>
      </w:r>
      <w:r w:rsidRPr="00E6365A">
        <w:rPr>
          <w:rFonts w:ascii="Tahoma" w:eastAsia="Times New Roman" w:hAnsi="Tahoma" w:cs="Tahoma"/>
          <w:color w:val="0000FF"/>
          <w:sz w:val="27"/>
          <w:szCs w:val="27"/>
          <w:bdr w:val="none" w:sz="0" w:space="0" w:color="auto" w:frame="1"/>
          <w:lang w:val="en-IN" w:eastAsia="en-IN"/>
        </w:rPr>
        <w:t>class</w:t>
      </w:r>
      <w:r w:rsidRPr="00E6365A">
        <w:rPr>
          <w:rFonts w:ascii="Tahoma" w:eastAsia="Times New Roman" w:hAnsi="Tahoma" w:cs="Tahoma"/>
          <w:color w:val="303030"/>
          <w:sz w:val="27"/>
          <w:szCs w:val="27"/>
          <w:lang w:val="en-IN" w:eastAsia="en-IN"/>
        </w:rPr>
        <w:t> Program</w:t>
      </w:r>
      <w:r w:rsidRPr="00E6365A">
        <w:rPr>
          <w:rFonts w:ascii="Tahoma" w:eastAsia="Times New Roman" w:hAnsi="Tahoma" w:cs="Tahoma"/>
          <w:color w:val="303030"/>
          <w:sz w:val="27"/>
          <w:szCs w:val="27"/>
          <w:lang w:val="en-IN" w:eastAsia="en-IN"/>
        </w:rPr>
        <w:br/>
        <w:t>{</w:t>
      </w:r>
      <w:r w:rsidRPr="00E6365A">
        <w:rPr>
          <w:rFonts w:ascii="Tahoma" w:eastAsia="Times New Roman" w:hAnsi="Tahoma" w:cs="Tahoma"/>
          <w:color w:val="303030"/>
          <w:sz w:val="27"/>
          <w:szCs w:val="27"/>
          <w:lang w:val="en-IN" w:eastAsia="en-IN"/>
        </w:rPr>
        <w:br/>
      </w:r>
      <w:r w:rsidRPr="00E6365A">
        <w:rPr>
          <w:rFonts w:ascii="Tahoma" w:eastAsia="Times New Roman" w:hAnsi="Tahoma" w:cs="Tahoma"/>
          <w:color w:val="0000FF"/>
          <w:sz w:val="27"/>
          <w:szCs w:val="27"/>
          <w:bdr w:val="none" w:sz="0" w:space="0" w:color="auto" w:frame="1"/>
          <w:lang w:val="en-IN" w:eastAsia="en-IN"/>
        </w:rPr>
        <w:t>private</w:t>
      </w:r>
      <w:r w:rsidRPr="00E6365A">
        <w:rPr>
          <w:rFonts w:ascii="Tahoma" w:eastAsia="Times New Roman" w:hAnsi="Tahoma" w:cs="Tahoma"/>
          <w:color w:val="303030"/>
          <w:sz w:val="27"/>
          <w:szCs w:val="27"/>
          <w:lang w:val="en-IN" w:eastAsia="en-IN"/>
        </w:rPr>
        <w:t> </w:t>
      </w:r>
      <w:r w:rsidRPr="00E6365A">
        <w:rPr>
          <w:rFonts w:ascii="Tahoma" w:eastAsia="Times New Roman" w:hAnsi="Tahoma" w:cs="Tahoma"/>
          <w:color w:val="0000FF"/>
          <w:sz w:val="27"/>
          <w:szCs w:val="27"/>
          <w:bdr w:val="none" w:sz="0" w:space="0" w:color="auto" w:frame="1"/>
          <w:lang w:val="en-IN" w:eastAsia="en-IN"/>
        </w:rPr>
        <w:t>static</w:t>
      </w:r>
      <w:r w:rsidRPr="00E6365A">
        <w:rPr>
          <w:rFonts w:ascii="Tahoma" w:eastAsia="Times New Roman" w:hAnsi="Tahoma" w:cs="Tahoma"/>
          <w:color w:val="303030"/>
          <w:sz w:val="27"/>
          <w:szCs w:val="27"/>
          <w:lang w:val="en-IN" w:eastAsia="en-IN"/>
        </w:rPr>
        <w:t> </w:t>
      </w:r>
      <w:r w:rsidRPr="00E6365A">
        <w:rPr>
          <w:rFonts w:ascii="Tahoma" w:eastAsia="Times New Roman" w:hAnsi="Tahoma" w:cs="Tahoma"/>
          <w:color w:val="0000FF"/>
          <w:sz w:val="27"/>
          <w:szCs w:val="27"/>
          <w:bdr w:val="none" w:sz="0" w:space="0" w:color="auto" w:frame="1"/>
          <w:lang w:val="en-IN" w:eastAsia="en-IN"/>
        </w:rPr>
        <w:t>void</w:t>
      </w:r>
      <w:r w:rsidRPr="00E6365A">
        <w:rPr>
          <w:rFonts w:ascii="Tahoma" w:eastAsia="Times New Roman" w:hAnsi="Tahoma" w:cs="Tahoma"/>
          <w:color w:val="303030"/>
          <w:sz w:val="27"/>
          <w:szCs w:val="27"/>
          <w:lang w:val="en-IN" w:eastAsia="en-IN"/>
        </w:rPr>
        <w:t> Main(</w:t>
      </w:r>
      <w:r w:rsidRPr="00E6365A">
        <w:rPr>
          <w:rFonts w:ascii="Tahoma" w:eastAsia="Times New Roman" w:hAnsi="Tahoma" w:cs="Tahoma"/>
          <w:color w:val="0000FF"/>
          <w:sz w:val="27"/>
          <w:szCs w:val="27"/>
          <w:bdr w:val="none" w:sz="0" w:space="0" w:color="auto" w:frame="1"/>
          <w:lang w:val="en-IN" w:eastAsia="en-IN"/>
        </w:rPr>
        <w:t>string</w:t>
      </w:r>
      <w:r w:rsidRPr="00E6365A">
        <w:rPr>
          <w:rFonts w:ascii="Tahoma" w:eastAsia="Times New Roman" w:hAnsi="Tahoma" w:cs="Tahoma"/>
          <w:color w:val="303030"/>
          <w:sz w:val="27"/>
          <w:szCs w:val="27"/>
          <w:lang w:val="en-IN" w:eastAsia="en-IN"/>
        </w:rPr>
        <w:t>[] args)</w:t>
      </w:r>
      <w:r w:rsidRPr="00E6365A">
        <w:rPr>
          <w:rFonts w:ascii="Tahoma" w:eastAsia="Times New Roman" w:hAnsi="Tahoma" w:cs="Tahoma"/>
          <w:color w:val="303030"/>
          <w:sz w:val="27"/>
          <w:szCs w:val="27"/>
          <w:lang w:val="en-IN" w:eastAsia="en-IN"/>
        </w:rPr>
        <w:br/>
        <w:t>{</w:t>
      </w:r>
      <w:r w:rsidRPr="00E6365A">
        <w:rPr>
          <w:rFonts w:ascii="Tahoma" w:eastAsia="Times New Roman" w:hAnsi="Tahoma" w:cs="Tahoma"/>
          <w:color w:val="303030"/>
          <w:sz w:val="27"/>
          <w:szCs w:val="27"/>
          <w:lang w:val="en-IN" w:eastAsia="en-IN"/>
        </w:rPr>
        <w:br/>
        <w:t>ClassA classA = </w:t>
      </w:r>
      <w:r w:rsidRPr="00E6365A">
        <w:rPr>
          <w:rFonts w:ascii="Tahoma" w:eastAsia="Times New Roman" w:hAnsi="Tahoma" w:cs="Tahoma"/>
          <w:color w:val="0000FF"/>
          <w:sz w:val="27"/>
          <w:szCs w:val="27"/>
          <w:bdr w:val="none" w:sz="0" w:space="0" w:color="auto" w:frame="1"/>
          <w:lang w:val="en-IN" w:eastAsia="en-IN"/>
        </w:rPr>
        <w:t>new</w:t>
      </w:r>
      <w:r w:rsidRPr="00E6365A">
        <w:rPr>
          <w:rFonts w:ascii="Tahoma" w:eastAsia="Times New Roman" w:hAnsi="Tahoma" w:cs="Tahoma"/>
          <w:color w:val="303030"/>
          <w:sz w:val="27"/>
          <w:szCs w:val="27"/>
          <w:lang w:val="en-IN" w:eastAsia="en-IN"/>
        </w:rPr>
        <w:t> ClassA();</w:t>
      </w:r>
      <w:r w:rsidRPr="00E6365A">
        <w:rPr>
          <w:rFonts w:ascii="Tahoma" w:eastAsia="Times New Roman" w:hAnsi="Tahoma" w:cs="Tahoma"/>
          <w:color w:val="303030"/>
          <w:sz w:val="27"/>
          <w:szCs w:val="27"/>
          <w:lang w:val="en-IN" w:eastAsia="en-IN"/>
        </w:rPr>
        <w:br/>
        <w:t>Console.ReadKey();</w:t>
      </w:r>
      <w:r w:rsidRPr="00E6365A">
        <w:rPr>
          <w:rFonts w:ascii="Tahoma" w:eastAsia="Times New Roman" w:hAnsi="Tahoma" w:cs="Tahoma"/>
          <w:color w:val="303030"/>
          <w:sz w:val="27"/>
          <w:szCs w:val="27"/>
          <w:lang w:val="en-IN" w:eastAsia="en-IN"/>
        </w:rPr>
        <w:br/>
        <w:t>}</w:t>
      </w:r>
      <w:r w:rsidRPr="00E6365A">
        <w:rPr>
          <w:rFonts w:ascii="Tahoma" w:eastAsia="Times New Roman" w:hAnsi="Tahoma" w:cs="Tahoma"/>
          <w:color w:val="303030"/>
          <w:sz w:val="27"/>
          <w:szCs w:val="27"/>
          <w:lang w:val="en-IN" w:eastAsia="en-IN"/>
        </w:rPr>
        <w:br/>
        <w:t>}</w:t>
      </w:r>
    </w:p>
    <w:p w14:paraId="6601659A" w14:textId="77777777" w:rsidR="00E6365A" w:rsidRPr="00E6365A" w:rsidRDefault="00E6365A" w:rsidP="00E6365A">
      <w:pPr>
        <w:shd w:val="clear" w:color="auto" w:fill="FFFFFF"/>
        <w:rPr>
          <w:rFonts w:ascii="Segoe UI" w:eastAsia="Times New Roman" w:hAnsi="Segoe UI" w:cs="Segoe UI"/>
          <w:color w:val="111111"/>
          <w:sz w:val="21"/>
          <w:szCs w:val="21"/>
          <w:lang w:val="en-IN" w:eastAsia="en-IN"/>
        </w:rPr>
      </w:pPr>
      <w:r w:rsidRPr="00E6365A">
        <w:rPr>
          <w:rFonts w:ascii="Segoe UI" w:eastAsia="Times New Roman" w:hAnsi="Segoe UI" w:cs="Segoe UI"/>
          <w:color w:val="111111"/>
          <w:sz w:val="21"/>
          <w:szCs w:val="21"/>
          <w:lang w:val="en-IN" w:eastAsia="en-IN"/>
        </w:rPr>
        <w:t>We again see the error that we encountered earlier. Again, it reminds that we cannot use </w:t>
      </w:r>
      <w:r w:rsidRPr="00E6365A">
        <w:rPr>
          <w:rFonts w:ascii="Consolas" w:eastAsia="Times New Roman" w:hAnsi="Consolas" w:cs="Courier New"/>
          <w:color w:val="990000"/>
          <w:bdr w:val="none" w:sz="0" w:space="0" w:color="auto" w:frame="1"/>
          <w:lang w:val="en-IN" w:eastAsia="en-IN"/>
        </w:rPr>
        <w:t>new </w:t>
      </w:r>
      <w:r w:rsidRPr="00E6365A">
        <w:rPr>
          <w:rFonts w:ascii="Segoe UI" w:eastAsia="Times New Roman" w:hAnsi="Segoe UI" w:cs="Segoe UI"/>
          <w:color w:val="111111"/>
          <w:sz w:val="21"/>
          <w:szCs w:val="21"/>
          <w:lang w:val="en-IN" w:eastAsia="en-IN"/>
        </w:rPr>
        <w:t>if we have already used an </w:t>
      </w:r>
      <w:r w:rsidRPr="00E6365A">
        <w:rPr>
          <w:rFonts w:ascii="Consolas" w:eastAsia="Times New Roman" w:hAnsi="Consolas" w:cs="Courier New"/>
          <w:color w:val="990000"/>
          <w:bdr w:val="none" w:sz="0" w:space="0" w:color="auto" w:frame="1"/>
          <w:lang w:val="en-IN" w:eastAsia="en-IN"/>
        </w:rPr>
        <w:t>abstract </w:t>
      </w:r>
      <w:r w:rsidRPr="00E6365A">
        <w:rPr>
          <w:rFonts w:ascii="Segoe UI" w:eastAsia="Times New Roman" w:hAnsi="Segoe UI" w:cs="Segoe UI"/>
          <w:color w:val="111111"/>
          <w:sz w:val="21"/>
          <w:szCs w:val="21"/>
          <w:lang w:val="en-IN" w:eastAsia="en-IN"/>
        </w:rPr>
        <w:t>modifier.</w:t>
      </w:r>
    </w:p>
    <w:p w14:paraId="47D0F185" w14:textId="77777777" w:rsidR="00E6365A" w:rsidRPr="00487E08" w:rsidRDefault="00E6365A" w:rsidP="00487E08">
      <w:pPr>
        <w:shd w:val="clear" w:color="auto" w:fill="FFFFFF"/>
        <w:rPr>
          <w:rFonts w:ascii="Segoe UI" w:eastAsia="Times New Roman" w:hAnsi="Segoe UI" w:cs="Segoe UI"/>
          <w:color w:val="111111"/>
          <w:sz w:val="21"/>
          <w:szCs w:val="21"/>
          <w:lang w:val="en-IN" w:eastAsia="en-IN"/>
        </w:rPr>
      </w:pPr>
    </w:p>
    <w:p w14:paraId="78CB4EC1" w14:textId="68CD99EB" w:rsidR="001B5610" w:rsidRPr="001B5610" w:rsidRDefault="001B5610" w:rsidP="001B5610">
      <w:pPr>
        <w:pStyle w:val="ListParagraph"/>
        <w:numPr>
          <w:ilvl w:val="0"/>
          <w:numId w:val="32"/>
        </w:numPr>
        <w:shd w:val="clear" w:color="auto" w:fill="FFFFFF"/>
        <w:spacing w:before="300" w:after="165"/>
        <w:outlineLvl w:val="1"/>
        <w:rPr>
          <w:rFonts w:ascii="Segoe UI" w:eastAsia="Times New Roman" w:hAnsi="Segoe UI" w:cs="Segoe UI"/>
          <w:color w:val="FF9900"/>
          <w:sz w:val="45"/>
          <w:szCs w:val="45"/>
          <w:lang w:val="en-IN" w:eastAsia="en-IN"/>
        </w:rPr>
      </w:pPr>
      <w:r w:rsidRPr="001B5610">
        <w:rPr>
          <w:rFonts w:ascii="Segoe UI" w:eastAsia="Times New Roman" w:hAnsi="Segoe UI" w:cs="Segoe UI"/>
          <w:color w:val="FF9900"/>
          <w:sz w:val="45"/>
          <w:szCs w:val="45"/>
          <w:lang w:val="en-IN" w:eastAsia="en-IN"/>
        </w:rPr>
        <w:t>Abstract Class Acting as a Base Class</w:t>
      </w:r>
    </w:p>
    <w:p w14:paraId="2A993B93" w14:textId="77777777" w:rsidR="001B5610" w:rsidRPr="001B5610" w:rsidRDefault="001B5610" w:rsidP="001B5610">
      <w:pPr>
        <w:shd w:val="clear" w:color="auto" w:fill="FFFFFF"/>
        <w:rPr>
          <w:rFonts w:ascii="Segoe UI" w:eastAsia="Times New Roman" w:hAnsi="Segoe UI" w:cs="Segoe UI"/>
          <w:color w:val="111111"/>
          <w:sz w:val="21"/>
          <w:szCs w:val="21"/>
          <w:lang w:val="en-IN" w:eastAsia="en-IN"/>
        </w:rPr>
      </w:pPr>
      <w:r w:rsidRPr="001B5610">
        <w:rPr>
          <w:rFonts w:ascii="Segoe UI" w:eastAsia="Times New Roman" w:hAnsi="Segoe UI" w:cs="Segoe UI"/>
          <w:color w:val="111111"/>
          <w:sz w:val="21"/>
          <w:szCs w:val="21"/>
          <w:lang w:val="en-IN" w:eastAsia="en-IN"/>
        </w:rPr>
        <w:t>Let’s add one more class now:</w:t>
      </w:r>
    </w:p>
    <w:p w14:paraId="538F3AD0" w14:textId="4137D565" w:rsidR="001B5610" w:rsidRPr="001B5610" w:rsidRDefault="001B5610" w:rsidP="001B5610">
      <w:pPr>
        <w:shd w:val="clear" w:color="auto" w:fill="FFFFFF"/>
        <w:jc w:val="right"/>
        <w:rPr>
          <w:rFonts w:ascii="Segoe UI" w:eastAsia="Times New Roman" w:hAnsi="Segoe UI" w:cs="Segoe UI"/>
          <w:color w:val="005782"/>
          <w:sz w:val="17"/>
          <w:szCs w:val="17"/>
          <w:lang w:val="en-IN" w:eastAsia="en-IN"/>
        </w:rPr>
      </w:pPr>
      <w:r w:rsidRPr="001B5610">
        <w:rPr>
          <w:rFonts w:ascii="Segoe UI" w:eastAsia="Times New Roman" w:hAnsi="Segoe UI" w:cs="Segoe UI"/>
          <w:noProof/>
          <w:color w:val="005782"/>
          <w:sz w:val="17"/>
          <w:szCs w:val="17"/>
          <w:lang w:val="en-IN" w:eastAsia="en-IN"/>
        </w:rPr>
        <w:drawing>
          <wp:inline distT="0" distB="0" distL="0" distR="0" wp14:anchorId="31DCA5A4" wp14:editId="306581F8">
            <wp:extent cx="85725" cy="85725"/>
            <wp:effectExtent l="0" t="0" r="9525" b="9525"/>
            <wp:docPr id="2" name="Picture 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B5610">
        <w:rPr>
          <w:rFonts w:ascii="Segoe UI" w:eastAsia="Times New Roman" w:hAnsi="Segoe UI" w:cs="Segoe UI"/>
          <w:color w:val="005782"/>
          <w:sz w:val="17"/>
          <w:szCs w:val="17"/>
          <w:bdr w:val="none" w:sz="0" w:space="0" w:color="auto" w:frame="1"/>
          <w:lang w:val="en-IN" w:eastAsia="en-IN"/>
        </w:rPr>
        <w:t> Collapse | </w:t>
      </w:r>
      <w:hyperlink r:id="rId68" w:history="1">
        <w:r w:rsidRPr="001B5610">
          <w:rPr>
            <w:rFonts w:ascii="Segoe UI" w:eastAsia="Times New Roman" w:hAnsi="Segoe UI" w:cs="Segoe UI"/>
            <w:color w:val="800080"/>
            <w:sz w:val="17"/>
            <w:szCs w:val="17"/>
            <w:u w:val="single"/>
            <w:bdr w:val="none" w:sz="0" w:space="0" w:color="auto" w:frame="1"/>
            <w:lang w:val="en-IN" w:eastAsia="en-IN"/>
          </w:rPr>
          <w:t>Copy Code</w:t>
        </w:r>
      </w:hyperlink>
    </w:p>
    <w:p w14:paraId="38D0112F"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303030"/>
          <w:sz w:val="18"/>
          <w:szCs w:val="18"/>
          <w:bdr w:val="none" w:sz="0" w:space="0" w:color="auto" w:frame="1"/>
          <w:lang w:val="en-IN" w:eastAsia="en-IN"/>
        </w:rPr>
        <w:t>///</w:t>
      </w:r>
      <w:r w:rsidRPr="001B5610">
        <w:rPr>
          <w:rFonts w:ascii="Consolas" w:eastAsia="Times New Roman" w:hAnsi="Consolas" w:cs="Courier New"/>
          <w:i/>
          <w:iCs/>
          <w:color w:val="008000"/>
          <w:sz w:val="18"/>
          <w:szCs w:val="18"/>
          <w:bdr w:val="none" w:sz="0" w:space="0" w:color="auto" w:frame="1"/>
          <w:lang w:val="en-IN" w:eastAsia="en-IN"/>
        </w:rPr>
        <w:t xml:space="preserve"> &lt;summary&gt;</w:t>
      </w:r>
    </w:p>
    <w:p w14:paraId="213006D3"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303030"/>
          <w:sz w:val="18"/>
          <w:szCs w:val="18"/>
          <w:bdr w:val="none" w:sz="0" w:space="0" w:color="auto" w:frame="1"/>
          <w:lang w:val="en-IN" w:eastAsia="en-IN"/>
        </w:rPr>
        <w:t>///</w:t>
      </w:r>
      <w:r w:rsidRPr="001B5610">
        <w:rPr>
          <w:rFonts w:ascii="Consolas" w:eastAsia="Times New Roman" w:hAnsi="Consolas" w:cs="Courier New"/>
          <w:i/>
          <w:iCs/>
          <w:color w:val="008000"/>
          <w:sz w:val="18"/>
          <w:szCs w:val="18"/>
          <w:bdr w:val="none" w:sz="0" w:space="0" w:color="auto" w:frame="1"/>
          <w:lang w:val="en-IN" w:eastAsia="en-IN"/>
        </w:rPr>
        <w:t xml:space="preserve"> Abstract class ClassA</w:t>
      </w:r>
    </w:p>
    <w:p w14:paraId="4A82A2D2"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303030"/>
          <w:sz w:val="18"/>
          <w:szCs w:val="18"/>
          <w:bdr w:val="none" w:sz="0" w:space="0" w:color="auto" w:frame="1"/>
          <w:lang w:val="en-IN" w:eastAsia="en-IN"/>
        </w:rPr>
        <w:t>///</w:t>
      </w:r>
      <w:r w:rsidRPr="001B5610">
        <w:rPr>
          <w:rFonts w:ascii="Consolas" w:eastAsia="Times New Roman" w:hAnsi="Consolas" w:cs="Courier New"/>
          <w:i/>
          <w:iCs/>
          <w:color w:val="008000"/>
          <w:sz w:val="18"/>
          <w:szCs w:val="18"/>
          <w:bdr w:val="none" w:sz="0" w:space="0" w:color="auto" w:frame="1"/>
          <w:lang w:val="en-IN" w:eastAsia="en-IN"/>
        </w:rPr>
        <w:t xml:space="preserve"> &lt;/summary&gt;</w:t>
      </w:r>
    </w:p>
    <w:p w14:paraId="10AD27C9"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0000FF"/>
          <w:sz w:val="18"/>
          <w:szCs w:val="18"/>
          <w:bdr w:val="none" w:sz="0" w:space="0" w:color="auto" w:frame="1"/>
          <w:lang w:val="en-IN" w:eastAsia="en-IN"/>
        </w:rPr>
        <w:t>public</w:t>
      </w: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0000FF"/>
          <w:sz w:val="18"/>
          <w:szCs w:val="18"/>
          <w:bdr w:val="none" w:sz="0" w:space="0" w:color="auto" w:frame="1"/>
          <w:lang w:val="en-IN" w:eastAsia="en-IN"/>
        </w:rPr>
        <w:t>abstract</w:t>
      </w: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0000FF"/>
          <w:sz w:val="18"/>
          <w:szCs w:val="18"/>
          <w:bdr w:val="none" w:sz="0" w:space="0" w:color="auto" w:frame="1"/>
          <w:lang w:val="en-IN" w:eastAsia="en-IN"/>
        </w:rPr>
        <w:t>class</w:t>
      </w:r>
      <w:r w:rsidRPr="001B5610">
        <w:rPr>
          <w:rFonts w:ascii="Consolas" w:eastAsia="Times New Roman" w:hAnsi="Consolas" w:cs="Courier New"/>
          <w:color w:val="303030"/>
          <w:sz w:val="18"/>
          <w:szCs w:val="18"/>
          <w:lang w:val="en-IN" w:eastAsia="en-IN"/>
        </w:rPr>
        <w:t xml:space="preserve"> ClassA</w:t>
      </w:r>
    </w:p>
    <w:p w14:paraId="5DDC0729"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B5610">
        <w:rPr>
          <w:rFonts w:ascii="Consolas" w:eastAsia="Times New Roman" w:hAnsi="Consolas" w:cs="Courier New"/>
          <w:color w:val="303030"/>
          <w:sz w:val="18"/>
          <w:szCs w:val="18"/>
          <w:lang w:val="en-IN" w:eastAsia="en-IN"/>
        </w:rPr>
        <w:t xml:space="preserve">    {</w:t>
      </w:r>
    </w:p>
    <w:p w14:paraId="5D0B9220"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0000FF"/>
          <w:sz w:val="18"/>
          <w:szCs w:val="18"/>
          <w:bdr w:val="none" w:sz="0" w:space="0" w:color="auto" w:frame="1"/>
          <w:lang w:val="en-IN" w:eastAsia="en-IN"/>
        </w:rPr>
        <w:t>public</w:t>
      </w: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0000FF"/>
          <w:sz w:val="18"/>
          <w:szCs w:val="18"/>
          <w:bdr w:val="none" w:sz="0" w:space="0" w:color="auto" w:frame="1"/>
          <w:lang w:val="en-IN" w:eastAsia="en-IN"/>
        </w:rPr>
        <w:t>int</w:t>
      </w:r>
      <w:r w:rsidRPr="001B5610">
        <w:rPr>
          <w:rFonts w:ascii="Consolas" w:eastAsia="Times New Roman" w:hAnsi="Consolas" w:cs="Courier New"/>
          <w:color w:val="303030"/>
          <w:sz w:val="18"/>
          <w:szCs w:val="18"/>
          <w:lang w:val="en-IN" w:eastAsia="en-IN"/>
        </w:rPr>
        <w:t xml:space="preserve"> a;</w:t>
      </w:r>
    </w:p>
    <w:p w14:paraId="1FF1B47D"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0000FF"/>
          <w:sz w:val="18"/>
          <w:szCs w:val="18"/>
          <w:bdr w:val="none" w:sz="0" w:space="0" w:color="auto" w:frame="1"/>
          <w:lang w:val="en-IN" w:eastAsia="en-IN"/>
        </w:rPr>
        <w:t>public</w:t>
      </w:r>
      <w:r w:rsidRPr="001B5610">
        <w:rPr>
          <w:rFonts w:ascii="Consolas" w:eastAsia="Times New Roman" w:hAnsi="Consolas" w:cs="Courier New"/>
          <w:color w:val="303030"/>
          <w:sz w:val="18"/>
          <w:szCs w:val="18"/>
          <w:lang w:val="en-IN" w:eastAsia="en-IN"/>
        </w:rPr>
        <w:t xml:space="preserve"> </w:t>
      </w:r>
      <w:r w:rsidRPr="001B5610">
        <w:rPr>
          <w:rFonts w:ascii="Consolas" w:eastAsia="Times New Roman" w:hAnsi="Consolas" w:cs="Courier New"/>
          <w:color w:val="0000FF"/>
          <w:sz w:val="18"/>
          <w:szCs w:val="18"/>
          <w:bdr w:val="none" w:sz="0" w:space="0" w:color="auto" w:frame="1"/>
          <w:lang w:val="en-IN" w:eastAsia="en-IN"/>
        </w:rPr>
        <w:t>void</w:t>
      </w:r>
      <w:r w:rsidRPr="001B5610">
        <w:rPr>
          <w:rFonts w:ascii="Consolas" w:eastAsia="Times New Roman" w:hAnsi="Consolas" w:cs="Courier New"/>
          <w:color w:val="303030"/>
          <w:sz w:val="18"/>
          <w:szCs w:val="18"/>
          <w:lang w:val="en-IN" w:eastAsia="en-IN"/>
        </w:rPr>
        <w:t xml:space="preserve"> XXX()</w:t>
      </w:r>
    </w:p>
    <w:p w14:paraId="16A5D13E" w14:textId="77777777" w:rsidR="001B5610" w:rsidRPr="001B5610" w:rsidRDefault="001B5610" w:rsidP="001B56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B5610">
        <w:rPr>
          <w:rFonts w:ascii="Consolas" w:eastAsia="Times New Roman" w:hAnsi="Consolas" w:cs="Courier New"/>
          <w:color w:val="303030"/>
          <w:sz w:val="18"/>
          <w:szCs w:val="18"/>
          <w:lang w:val="en-IN" w:eastAsia="en-IN"/>
        </w:rPr>
        <w:t xml:space="preserve">        {</w:t>
      </w:r>
    </w:p>
    <w:p w14:paraId="7258E2FB" w14:textId="77777777" w:rsidR="001B5610" w:rsidRPr="001B5610" w:rsidRDefault="001B5610" w:rsidP="001B5610">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sidRPr="001B5610">
        <w:rPr>
          <w:rFonts w:ascii="Consolas" w:eastAsia="Times New Roman" w:hAnsi="Consolas" w:cs="Courier New"/>
          <w:color w:val="0000FF"/>
          <w:sz w:val="18"/>
          <w:szCs w:val="18"/>
          <w:bdr w:val="none" w:sz="0" w:space="0" w:color="auto" w:frame="1"/>
          <w:lang w:val="en-IN" w:eastAsia="en-IN"/>
        </w:rPr>
        <w:t>}</w:t>
      </w:r>
      <w:r w:rsidRPr="001B5610">
        <w:rPr>
          <w:rFonts w:ascii="Consolas" w:eastAsia="Times New Roman" w:hAnsi="Consolas" w:cs="Courier New"/>
          <w:color w:val="0000FF"/>
          <w:sz w:val="18"/>
          <w:szCs w:val="18"/>
          <w:bdr w:val="none" w:sz="0" w:space="0" w:color="auto" w:frame="1"/>
          <w:lang w:val="en-IN" w:eastAsia="en-IN"/>
        </w:rPr>
        <w:br/>
        <w:t>}</w:t>
      </w:r>
    </w:p>
    <w:p w14:paraId="57089E82" w14:textId="77777777" w:rsidR="001B5610" w:rsidRPr="001B5610" w:rsidRDefault="001B5610" w:rsidP="001B5610">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1B5610">
        <w:rPr>
          <w:rFonts w:ascii="Consolas" w:eastAsia="Times New Roman" w:hAnsi="Consolas" w:cs="Courier New"/>
          <w:color w:val="0000FF"/>
          <w:sz w:val="18"/>
          <w:szCs w:val="18"/>
          <w:bdr w:val="none" w:sz="0" w:space="0" w:color="auto" w:frame="1"/>
          <w:lang w:val="en-IN" w:eastAsia="en-IN"/>
        </w:rPr>
        <w:t>/// &lt;summary&gt;</w:t>
      </w:r>
      <w:r w:rsidRPr="001B5610">
        <w:rPr>
          <w:rFonts w:ascii="Consolas" w:eastAsia="Times New Roman" w:hAnsi="Consolas" w:cs="Courier New"/>
          <w:color w:val="0000FF"/>
          <w:sz w:val="18"/>
          <w:szCs w:val="18"/>
          <w:bdr w:val="none" w:sz="0" w:space="0" w:color="auto" w:frame="1"/>
          <w:lang w:val="en-IN" w:eastAsia="en-IN"/>
        </w:rPr>
        <w:br/>
        <w:t>/// Derived class.</w:t>
      </w:r>
      <w:r w:rsidRPr="001B5610">
        <w:rPr>
          <w:rFonts w:ascii="Consolas" w:eastAsia="Times New Roman" w:hAnsi="Consolas" w:cs="Courier New"/>
          <w:color w:val="0000FF"/>
          <w:sz w:val="18"/>
          <w:szCs w:val="18"/>
          <w:bdr w:val="none" w:sz="0" w:space="0" w:color="auto" w:frame="1"/>
          <w:lang w:val="en-IN" w:eastAsia="en-IN"/>
        </w:rPr>
        <w:br/>
        <w:t>/// Class derived from abstract class ClassA</w:t>
      </w:r>
      <w:r w:rsidRPr="001B5610">
        <w:rPr>
          <w:rFonts w:ascii="Consolas" w:eastAsia="Times New Roman" w:hAnsi="Consolas" w:cs="Courier New"/>
          <w:color w:val="0000FF"/>
          <w:sz w:val="18"/>
          <w:szCs w:val="18"/>
          <w:bdr w:val="none" w:sz="0" w:space="0" w:color="auto" w:frame="1"/>
          <w:lang w:val="en-IN" w:eastAsia="en-IN"/>
        </w:rPr>
        <w:br/>
        <w:t>/// &lt;/summary&gt;</w:t>
      </w:r>
      <w:r w:rsidRPr="001B5610">
        <w:rPr>
          <w:rFonts w:ascii="Consolas" w:eastAsia="Times New Roman" w:hAnsi="Consolas" w:cs="Courier New"/>
          <w:color w:val="0000FF"/>
          <w:sz w:val="18"/>
          <w:szCs w:val="18"/>
          <w:bdr w:val="none" w:sz="0" w:space="0" w:color="auto" w:frame="1"/>
          <w:lang w:val="en-IN" w:eastAsia="en-IN"/>
        </w:rPr>
        <w:br/>
        <w:t>public class ClassB:ClassA</w:t>
      </w:r>
      <w:r w:rsidRPr="001B5610">
        <w:rPr>
          <w:rFonts w:ascii="Consolas" w:eastAsia="Times New Roman" w:hAnsi="Consolas" w:cs="Courier New"/>
          <w:color w:val="0000FF"/>
          <w:sz w:val="18"/>
          <w:szCs w:val="18"/>
          <w:bdr w:val="none" w:sz="0" w:space="0" w:color="auto" w:frame="1"/>
          <w:lang w:val="en-IN" w:eastAsia="en-IN"/>
        </w:rPr>
        <w:br/>
        <w:t>{</w:t>
      </w:r>
    </w:p>
    <w:p w14:paraId="00B5CDA7" w14:textId="77777777" w:rsidR="001B5610" w:rsidRPr="001B5610" w:rsidRDefault="001B5610" w:rsidP="001B5610">
      <w:pPr>
        <w:shd w:val="clear" w:color="auto" w:fill="FFFFFF"/>
        <w:spacing w:before="100" w:beforeAutospacing="1" w:after="360"/>
        <w:rPr>
          <w:rFonts w:ascii="Consolas" w:eastAsia="Times New Roman" w:hAnsi="Consolas" w:cs="Courier New"/>
          <w:color w:val="0000FF"/>
          <w:sz w:val="18"/>
          <w:szCs w:val="18"/>
          <w:bdr w:val="none" w:sz="0" w:space="0" w:color="auto" w:frame="1"/>
          <w:lang w:val="en-IN" w:eastAsia="en-IN"/>
        </w:rPr>
      </w:pPr>
      <w:r w:rsidRPr="001B5610">
        <w:rPr>
          <w:rFonts w:ascii="Consolas" w:eastAsia="Times New Roman" w:hAnsi="Consolas" w:cs="Courier New"/>
          <w:color w:val="0000FF"/>
          <w:sz w:val="18"/>
          <w:szCs w:val="18"/>
          <w:bdr w:val="none" w:sz="0" w:space="0" w:color="auto" w:frame="1"/>
          <w:lang w:val="en-IN" w:eastAsia="en-IN"/>
        </w:rPr>
        <w:lastRenderedPageBreak/>
        <w:t>}</w:t>
      </w:r>
    </w:p>
    <w:p w14:paraId="599F2CC6" w14:textId="77777777" w:rsidR="001B5610" w:rsidRPr="001B5610" w:rsidRDefault="001B5610" w:rsidP="001B5610">
      <w:pPr>
        <w:shd w:val="clear" w:color="auto" w:fill="FFFFFF"/>
        <w:spacing w:beforeAutospacing="1"/>
        <w:rPr>
          <w:rFonts w:ascii="Consolas" w:eastAsia="Times New Roman" w:hAnsi="Consolas" w:cs="Courier New"/>
          <w:color w:val="0000FF"/>
          <w:sz w:val="18"/>
          <w:szCs w:val="18"/>
          <w:bdr w:val="none" w:sz="0" w:space="0" w:color="auto" w:frame="1"/>
          <w:lang w:val="en-IN" w:eastAsia="en-IN"/>
        </w:rPr>
      </w:pPr>
      <w:r w:rsidRPr="001B5610">
        <w:rPr>
          <w:rFonts w:ascii="Consolas" w:eastAsia="Times New Roman" w:hAnsi="Consolas" w:cs="Courier New"/>
          <w:color w:val="0000FF"/>
          <w:sz w:val="18"/>
          <w:szCs w:val="18"/>
          <w:bdr w:val="none" w:sz="0" w:space="0" w:color="auto" w:frame="1"/>
          <w:lang w:val="en-IN" w:eastAsia="en-IN"/>
        </w:rPr>
        <w:t>/// &lt;summary&gt;</w:t>
      </w:r>
      <w:r w:rsidRPr="001B5610">
        <w:rPr>
          <w:rFonts w:ascii="Consolas" w:eastAsia="Times New Roman" w:hAnsi="Consolas" w:cs="Courier New"/>
          <w:color w:val="0000FF"/>
          <w:sz w:val="18"/>
          <w:szCs w:val="18"/>
          <w:bdr w:val="none" w:sz="0" w:space="0" w:color="auto" w:frame="1"/>
          <w:lang w:val="en-IN" w:eastAsia="en-IN"/>
        </w:rPr>
        <w:br/>
        <w:t>/// Program: used to execute the method.</w:t>
      </w:r>
      <w:r w:rsidRPr="001B5610">
        <w:rPr>
          <w:rFonts w:ascii="Consolas" w:eastAsia="Times New Roman" w:hAnsi="Consolas" w:cs="Courier New"/>
          <w:color w:val="0000FF"/>
          <w:sz w:val="18"/>
          <w:szCs w:val="18"/>
          <w:bdr w:val="none" w:sz="0" w:space="0" w:color="auto" w:frame="1"/>
          <w:lang w:val="en-IN" w:eastAsia="en-IN"/>
        </w:rPr>
        <w:br/>
        <w:t>/// Contains Main method.</w:t>
      </w:r>
      <w:r w:rsidRPr="001B5610">
        <w:rPr>
          <w:rFonts w:ascii="Consolas" w:eastAsia="Times New Roman" w:hAnsi="Consolas" w:cs="Courier New"/>
          <w:color w:val="0000FF"/>
          <w:sz w:val="18"/>
          <w:szCs w:val="18"/>
          <w:bdr w:val="none" w:sz="0" w:space="0" w:color="auto" w:frame="1"/>
          <w:lang w:val="en-IN" w:eastAsia="en-IN"/>
        </w:rPr>
        <w:br/>
        <w:t>/// &lt;/summary&gt;</w:t>
      </w:r>
      <w:r w:rsidRPr="001B5610">
        <w:rPr>
          <w:rFonts w:ascii="Consolas" w:eastAsia="Times New Roman" w:hAnsi="Consolas" w:cs="Courier New"/>
          <w:color w:val="0000FF"/>
          <w:sz w:val="18"/>
          <w:szCs w:val="18"/>
          <w:bdr w:val="none" w:sz="0" w:space="0" w:color="auto" w:frame="1"/>
          <w:lang w:val="en-IN" w:eastAsia="en-IN"/>
        </w:rPr>
        <w:br/>
        <w:t>public class Program</w:t>
      </w:r>
      <w:r w:rsidRPr="001B5610">
        <w:rPr>
          <w:rFonts w:ascii="Consolas" w:eastAsia="Times New Roman" w:hAnsi="Consolas" w:cs="Courier New"/>
          <w:color w:val="0000FF"/>
          <w:sz w:val="18"/>
          <w:szCs w:val="18"/>
          <w:bdr w:val="none" w:sz="0" w:space="0" w:color="auto" w:frame="1"/>
          <w:lang w:val="en-IN" w:eastAsia="en-IN"/>
        </w:rPr>
        <w:br/>
        <w:t>{</w:t>
      </w:r>
      <w:r w:rsidRPr="001B5610">
        <w:rPr>
          <w:rFonts w:ascii="Consolas" w:eastAsia="Times New Roman" w:hAnsi="Consolas" w:cs="Courier New"/>
          <w:color w:val="0000FF"/>
          <w:sz w:val="18"/>
          <w:szCs w:val="18"/>
          <w:bdr w:val="none" w:sz="0" w:space="0" w:color="auto" w:frame="1"/>
          <w:lang w:val="en-IN" w:eastAsia="en-IN"/>
        </w:rPr>
        <w:br/>
        <w:t>private static void Main(string[] args)</w:t>
      </w:r>
      <w:r w:rsidRPr="001B5610">
        <w:rPr>
          <w:rFonts w:ascii="Consolas" w:eastAsia="Times New Roman" w:hAnsi="Consolas" w:cs="Courier New"/>
          <w:color w:val="0000FF"/>
          <w:sz w:val="18"/>
          <w:szCs w:val="18"/>
          <w:bdr w:val="none" w:sz="0" w:space="0" w:color="auto" w:frame="1"/>
          <w:lang w:val="en-IN" w:eastAsia="en-IN"/>
        </w:rPr>
        <w:br/>
        <w:t>{</w:t>
      </w:r>
      <w:r w:rsidRPr="001B5610">
        <w:rPr>
          <w:rFonts w:ascii="Consolas" w:eastAsia="Times New Roman" w:hAnsi="Consolas" w:cs="Courier New"/>
          <w:color w:val="0000FF"/>
          <w:sz w:val="18"/>
          <w:szCs w:val="18"/>
          <w:bdr w:val="none" w:sz="0" w:space="0" w:color="auto" w:frame="1"/>
          <w:lang w:val="en-IN" w:eastAsia="en-IN"/>
        </w:rPr>
        <w:br/>
        <w:t>ClassB classB = new ClassB();</w:t>
      </w:r>
      <w:r w:rsidRPr="001B5610">
        <w:rPr>
          <w:rFonts w:ascii="Consolas" w:eastAsia="Times New Roman" w:hAnsi="Consolas" w:cs="Courier New"/>
          <w:color w:val="0000FF"/>
          <w:sz w:val="18"/>
          <w:szCs w:val="18"/>
          <w:bdr w:val="none" w:sz="0" w:space="0" w:color="auto" w:frame="1"/>
          <w:lang w:val="en-IN" w:eastAsia="en-IN"/>
        </w:rPr>
        <w:br/>
        <w:t>Console.ReadKey();</w:t>
      </w:r>
      <w:r w:rsidRPr="001B5610">
        <w:rPr>
          <w:rFonts w:ascii="Consolas" w:eastAsia="Times New Roman" w:hAnsi="Consolas" w:cs="Courier New"/>
          <w:color w:val="0000FF"/>
          <w:sz w:val="18"/>
          <w:szCs w:val="18"/>
          <w:bdr w:val="none" w:sz="0" w:space="0" w:color="auto" w:frame="1"/>
          <w:lang w:val="en-IN" w:eastAsia="en-IN"/>
        </w:rPr>
        <w:br/>
        <w:t>}</w:t>
      </w:r>
      <w:r w:rsidRPr="001B5610">
        <w:rPr>
          <w:rFonts w:ascii="Consolas" w:eastAsia="Times New Roman" w:hAnsi="Consolas" w:cs="Courier New"/>
          <w:color w:val="0000FF"/>
          <w:sz w:val="18"/>
          <w:szCs w:val="18"/>
          <w:bdr w:val="none" w:sz="0" w:space="0" w:color="auto" w:frame="1"/>
          <w:lang w:val="en-IN" w:eastAsia="en-IN"/>
        </w:rPr>
        <w:br/>
        <w:t>}</w:t>
      </w:r>
    </w:p>
    <w:p w14:paraId="4A858F1B" w14:textId="77777777" w:rsidR="001B5610" w:rsidRPr="001B5610" w:rsidRDefault="001B5610" w:rsidP="001B5610">
      <w:pPr>
        <w:shd w:val="clear" w:color="auto" w:fill="FFFFFF"/>
        <w:rPr>
          <w:rFonts w:ascii="Segoe UI" w:eastAsia="Times New Roman" w:hAnsi="Segoe UI" w:cs="Segoe UI"/>
          <w:color w:val="111111"/>
          <w:sz w:val="21"/>
          <w:szCs w:val="21"/>
          <w:lang w:val="en-IN" w:eastAsia="en-IN"/>
        </w:rPr>
      </w:pPr>
      <w:r w:rsidRPr="001B5610">
        <w:rPr>
          <w:rFonts w:ascii="Segoe UI" w:eastAsia="Times New Roman" w:hAnsi="Segoe UI" w:cs="Segoe UI"/>
          <w:color w:val="111111"/>
          <w:sz w:val="21"/>
          <w:szCs w:val="21"/>
          <w:lang w:val="en-IN" w:eastAsia="en-IN"/>
        </w:rPr>
        <w:t>We get no error? A class can be derived from </w:t>
      </w:r>
      <w:r w:rsidRPr="001B5610">
        <w:rPr>
          <w:rFonts w:ascii="Consolas" w:eastAsia="Times New Roman" w:hAnsi="Consolas" w:cs="Courier New"/>
          <w:color w:val="990000"/>
          <w:bdr w:val="none" w:sz="0" w:space="0" w:color="auto" w:frame="1"/>
          <w:lang w:val="en-IN" w:eastAsia="en-IN"/>
        </w:rPr>
        <w:t>abstract </w:t>
      </w:r>
      <w:r w:rsidRPr="001B5610">
        <w:rPr>
          <w:rFonts w:ascii="Segoe UI" w:eastAsia="Times New Roman" w:hAnsi="Segoe UI" w:cs="Segoe UI"/>
          <w:color w:val="111111"/>
          <w:sz w:val="21"/>
          <w:szCs w:val="21"/>
          <w:lang w:val="en-IN" w:eastAsia="en-IN"/>
        </w:rPr>
        <w:t>class. Creating an object of </w:t>
      </w:r>
      <w:r w:rsidRPr="001B5610">
        <w:rPr>
          <w:rFonts w:ascii="Consolas" w:eastAsia="Times New Roman" w:hAnsi="Consolas" w:cs="Courier New"/>
          <w:color w:val="990000"/>
          <w:bdr w:val="none" w:sz="0" w:space="0" w:color="auto" w:frame="1"/>
          <w:lang w:val="en-IN" w:eastAsia="en-IN"/>
        </w:rPr>
        <w:t>ClassB </w:t>
      </w:r>
      <w:r w:rsidRPr="001B5610">
        <w:rPr>
          <w:rFonts w:ascii="Segoe UI" w:eastAsia="Times New Roman" w:hAnsi="Segoe UI" w:cs="Segoe UI"/>
          <w:color w:val="111111"/>
          <w:sz w:val="21"/>
          <w:szCs w:val="21"/>
          <w:lang w:val="en-IN" w:eastAsia="en-IN"/>
        </w:rPr>
        <w:t>does not gives us any error.</w:t>
      </w:r>
    </w:p>
    <w:p w14:paraId="431E4E4D" w14:textId="4E13EC20" w:rsidR="001B5610" w:rsidRPr="001B5610" w:rsidRDefault="001B5610" w:rsidP="001B5610">
      <w:pPr>
        <w:shd w:val="clear" w:color="auto" w:fill="FFFFFF"/>
        <w:rPr>
          <w:rFonts w:ascii="Segoe UI" w:eastAsia="Times New Roman" w:hAnsi="Segoe UI" w:cs="Segoe UI"/>
          <w:color w:val="111111"/>
          <w:sz w:val="21"/>
          <w:szCs w:val="21"/>
          <w:lang w:val="en-IN" w:eastAsia="en-IN"/>
        </w:rPr>
      </w:pPr>
      <w:r w:rsidRPr="001B5610">
        <w:rPr>
          <w:rFonts w:ascii="Segoe UI" w:eastAsia="Times New Roman" w:hAnsi="Segoe UI" w:cs="Segoe UI"/>
          <w:b/>
          <w:bCs/>
          <w:color w:val="111111"/>
          <w:sz w:val="21"/>
          <w:szCs w:val="21"/>
          <w:bdr w:val="none" w:sz="0" w:space="0" w:color="auto" w:frame="1"/>
          <w:lang w:val="en-IN" w:eastAsia="en-IN"/>
        </w:rPr>
        <w:t> Point to remember</w:t>
      </w:r>
      <w:r w:rsidRPr="001B5610">
        <w:rPr>
          <w:rFonts w:ascii="Segoe UI" w:eastAsia="Times New Roman" w:hAnsi="Segoe UI" w:cs="Segoe UI"/>
          <w:color w:val="111111"/>
          <w:sz w:val="21"/>
          <w:szCs w:val="21"/>
          <w:lang w:val="en-IN" w:eastAsia="en-IN"/>
        </w:rPr>
        <w:t>: A class can be derived from an </w:t>
      </w:r>
      <w:r w:rsidRPr="001B5610">
        <w:rPr>
          <w:rFonts w:ascii="Consolas" w:eastAsia="Times New Roman" w:hAnsi="Consolas" w:cs="Courier New"/>
          <w:color w:val="990000"/>
          <w:bdr w:val="none" w:sz="0" w:space="0" w:color="auto" w:frame="1"/>
          <w:lang w:val="en-IN" w:eastAsia="en-IN"/>
        </w:rPr>
        <w:t>abstract </w:t>
      </w:r>
      <w:r w:rsidRPr="001B5610">
        <w:rPr>
          <w:rFonts w:ascii="Segoe UI" w:eastAsia="Times New Roman" w:hAnsi="Segoe UI" w:cs="Segoe UI"/>
          <w:color w:val="111111"/>
          <w:sz w:val="21"/>
          <w:szCs w:val="21"/>
          <w:lang w:val="en-IN" w:eastAsia="en-IN"/>
        </w:rPr>
        <w:t>class.</w:t>
      </w:r>
    </w:p>
    <w:p w14:paraId="561B3DB3" w14:textId="6D566D3A" w:rsidR="001B5610" w:rsidRPr="001B5610" w:rsidRDefault="001B5610" w:rsidP="001B5610">
      <w:pPr>
        <w:shd w:val="clear" w:color="auto" w:fill="FFFFFF"/>
        <w:rPr>
          <w:rFonts w:ascii="Segoe UI" w:eastAsia="Times New Roman" w:hAnsi="Segoe UI" w:cs="Segoe UI"/>
          <w:color w:val="111111"/>
          <w:sz w:val="21"/>
          <w:szCs w:val="21"/>
          <w:lang w:val="en-IN" w:eastAsia="en-IN"/>
        </w:rPr>
      </w:pPr>
      <w:r w:rsidRPr="001B5610">
        <w:rPr>
          <w:rFonts w:ascii="Segoe UI" w:eastAsia="Times New Roman" w:hAnsi="Segoe UI" w:cs="Segoe UI"/>
          <w:b/>
          <w:bCs/>
          <w:color w:val="111111"/>
          <w:sz w:val="21"/>
          <w:szCs w:val="21"/>
          <w:bdr w:val="none" w:sz="0" w:space="0" w:color="auto" w:frame="1"/>
          <w:lang w:val="en-IN" w:eastAsia="en-IN"/>
        </w:rPr>
        <w:t> Point to remember</w:t>
      </w:r>
      <w:r w:rsidRPr="001B5610">
        <w:rPr>
          <w:rFonts w:ascii="Segoe UI" w:eastAsia="Times New Roman" w:hAnsi="Segoe UI" w:cs="Segoe UI"/>
          <w:color w:val="111111"/>
          <w:sz w:val="21"/>
          <w:szCs w:val="21"/>
          <w:lang w:val="en-IN" w:eastAsia="en-IN"/>
        </w:rPr>
        <w:t>: A class derived from an </w:t>
      </w:r>
      <w:r w:rsidRPr="001B5610">
        <w:rPr>
          <w:rFonts w:ascii="Consolas" w:eastAsia="Times New Roman" w:hAnsi="Consolas" w:cs="Courier New"/>
          <w:color w:val="990000"/>
          <w:bdr w:val="none" w:sz="0" w:space="0" w:color="auto" w:frame="1"/>
          <w:lang w:val="en-IN" w:eastAsia="en-IN"/>
        </w:rPr>
        <w:t>abstract </w:t>
      </w:r>
      <w:r w:rsidRPr="001B5610">
        <w:rPr>
          <w:rFonts w:ascii="Segoe UI" w:eastAsia="Times New Roman" w:hAnsi="Segoe UI" w:cs="Segoe UI"/>
          <w:color w:val="111111"/>
          <w:sz w:val="21"/>
          <w:szCs w:val="21"/>
          <w:lang w:val="en-IN" w:eastAsia="en-IN"/>
        </w:rPr>
        <w:t>class can create an object.</w:t>
      </w:r>
    </w:p>
    <w:p w14:paraId="7D3A9079" w14:textId="0E7F6C1F" w:rsidR="00E14325" w:rsidRDefault="00E14325" w:rsidP="001B5610">
      <w:pPr>
        <w:pStyle w:val="ListParagraph"/>
        <w:shd w:val="clear" w:color="auto" w:fill="FFFFFF"/>
        <w:spacing w:before="300" w:after="165"/>
        <w:ind w:left="1080"/>
        <w:outlineLvl w:val="1"/>
        <w:rPr>
          <w:rFonts w:ascii="Segoe UI" w:eastAsia="Times New Roman" w:hAnsi="Segoe UI" w:cs="Segoe UI"/>
          <w:color w:val="FF9900"/>
          <w:sz w:val="45"/>
          <w:szCs w:val="45"/>
          <w:lang w:val="en-IN" w:eastAsia="en-IN"/>
        </w:rPr>
      </w:pPr>
    </w:p>
    <w:p w14:paraId="5B6C27AC" w14:textId="0F7BCCBB" w:rsidR="00E3377B" w:rsidRPr="00E3377B" w:rsidRDefault="00E3377B" w:rsidP="00E3377B">
      <w:pPr>
        <w:pStyle w:val="ListParagraph"/>
        <w:numPr>
          <w:ilvl w:val="0"/>
          <w:numId w:val="32"/>
        </w:numPr>
        <w:shd w:val="clear" w:color="auto" w:fill="FFFFFF"/>
        <w:spacing w:before="300" w:after="165"/>
        <w:outlineLvl w:val="1"/>
        <w:rPr>
          <w:rFonts w:ascii="Segoe UI" w:eastAsia="Times New Roman" w:hAnsi="Segoe UI" w:cs="Segoe UI"/>
          <w:color w:val="FF9900"/>
          <w:sz w:val="45"/>
          <w:szCs w:val="45"/>
          <w:lang w:val="en-IN" w:eastAsia="en-IN"/>
        </w:rPr>
      </w:pPr>
      <w:r w:rsidRPr="00E3377B">
        <w:rPr>
          <w:rFonts w:ascii="Segoe UI" w:eastAsia="Times New Roman" w:hAnsi="Segoe UI" w:cs="Segoe UI"/>
          <w:color w:val="FF9900"/>
          <w:sz w:val="45"/>
          <w:szCs w:val="45"/>
          <w:lang w:val="en-IN" w:eastAsia="en-IN"/>
        </w:rPr>
        <w:t>Non Abstract Method Declaration in Abstract Class</w:t>
      </w:r>
    </w:p>
    <w:p w14:paraId="5F3AC720" w14:textId="77777777" w:rsidR="00E3377B" w:rsidRPr="00E3377B" w:rsidRDefault="00E3377B" w:rsidP="00E3377B">
      <w:pPr>
        <w:shd w:val="clear" w:color="auto" w:fill="FFFFFF"/>
        <w:rPr>
          <w:rFonts w:ascii="Segoe UI" w:eastAsia="Times New Roman" w:hAnsi="Segoe UI" w:cs="Segoe UI"/>
          <w:color w:val="111111"/>
          <w:sz w:val="21"/>
          <w:szCs w:val="21"/>
          <w:lang w:val="en-IN" w:eastAsia="en-IN"/>
        </w:rPr>
      </w:pPr>
      <w:r w:rsidRPr="00E3377B">
        <w:rPr>
          <w:rFonts w:ascii="Segoe UI" w:eastAsia="Times New Roman" w:hAnsi="Segoe UI" w:cs="Segoe UI"/>
          <w:color w:val="111111"/>
          <w:sz w:val="21"/>
          <w:szCs w:val="21"/>
          <w:lang w:val="en-IN" w:eastAsia="en-IN"/>
        </w:rPr>
        <w:t>Another scenario:</w:t>
      </w:r>
    </w:p>
    <w:p w14:paraId="6CF60810" w14:textId="641E2AED" w:rsidR="00E3377B" w:rsidRPr="00E3377B" w:rsidRDefault="00E3377B" w:rsidP="00E3377B">
      <w:pPr>
        <w:shd w:val="clear" w:color="auto" w:fill="FFFFFF"/>
        <w:jc w:val="right"/>
        <w:rPr>
          <w:rFonts w:ascii="Segoe UI" w:eastAsia="Times New Roman" w:hAnsi="Segoe UI" w:cs="Segoe UI"/>
          <w:color w:val="005782"/>
          <w:sz w:val="17"/>
          <w:szCs w:val="17"/>
          <w:lang w:val="en-IN" w:eastAsia="en-IN"/>
        </w:rPr>
      </w:pPr>
      <w:r w:rsidRPr="00E3377B">
        <w:rPr>
          <w:rFonts w:ascii="Segoe UI" w:eastAsia="Times New Roman" w:hAnsi="Segoe UI" w:cs="Segoe UI"/>
          <w:noProof/>
          <w:color w:val="005782"/>
          <w:sz w:val="17"/>
          <w:szCs w:val="17"/>
          <w:lang w:val="en-IN" w:eastAsia="en-IN"/>
        </w:rPr>
        <w:drawing>
          <wp:inline distT="0" distB="0" distL="0" distR="0" wp14:anchorId="2293EF26" wp14:editId="6CB12D27">
            <wp:extent cx="85725" cy="85725"/>
            <wp:effectExtent l="0" t="0" r="9525" b="9525"/>
            <wp:docPr id="20" name="Picture 2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3377B">
        <w:rPr>
          <w:rFonts w:ascii="Segoe UI" w:eastAsia="Times New Roman" w:hAnsi="Segoe UI" w:cs="Segoe UI"/>
          <w:color w:val="005782"/>
          <w:sz w:val="17"/>
          <w:szCs w:val="17"/>
          <w:bdr w:val="none" w:sz="0" w:space="0" w:color="auto" w:frame="1"/>
          <w:lang w:val="en-IN" w:eastAsia="en-IN"/>
        </w:rPr>
        <w:t> Collapse | </w:t>
      </w:r>
      <w:hyperlink r:id="rId69" w:history="1">
        <w:r w:rsidRPr="00E3377B">
          <w:rPr>
            <w:rFonts w:ascii="Segoe UI" w:eastAsia="Times New Roman" w:hAnsi="Segoe UI" w:cs="Segoe UI"/>
            <w:color w:val="800080"/>
            <w:sz w:val="17"/>
            <w:szCs w:val="17"/>
            <w:bdr w:val="none" w:sz="0" w:space="0" w:color="auto" w:frame="1"/>
            <w:lang w:val="en-IN" w:eastAsia="en-IN"/>
          </w:rPr>
          <w:t>Copy Code</w:t>
        </w:r>
      </w:hyperlink>
    </w:p>
    <w:p w14:paraId="35A04E2A"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303030"/>
          <w:sz w:val="18"/>
          <w:szCs w:val="18"/>
          <w:bdr w:val="none" w:sz="0" w:space="0" w:color="auto" w:frame="1"/>
          <w:lang w:val="en-IN" w:eastAsia="en-IN"/>
        </w:rPr>
        <w:t>///</w:t>
      </w:r>
      <w:r w:rsidRPr="00E3377B">
        <w:rPr>
          <w:rFonts w:ascii="Consolas" w:eastAsia="Times New Roman" w:hAnsi="Consolas" w:cs="Courier New"/>
          <w:i/>
          <w:iCs/>
          <w:color w:val="008000"/>
          <w:sz w:val="18"/>
          <w:szCs w:val="18"/>
          <w:bdr w:val="none" w:sz="0" w:space="0" w:color="auto" w:frame="1"/>
          <w:lang w:val="en-IN" w:eastAsia="en-IN"/>
        </w:rPr>
        <w:t xml:space="preserve"> &lt;summary&gt;</w:t>
      </w:r>
    </w:p>
    <w:p w14:paraId="61E380F1"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303030"/>
          <w:sz w:val="18"/>
          <w:szCs w:val="18"/>
          <w:bdr w:val="none" w:sz="0" w:space="0" w:color="auto" w:frame="1"/>
          <w:lang w:val="en-IN" w:eastAsia="en-IN"/>
        </w:rPr>
        <w:t>///</w:t>
      </w:r>
      <w:r w:rsidRPr="00E3377B">
        <w:rPr>
          <w:rFonts w:ascii="Consolas" w:eastAsia="Times New Roman" w:hAnsi="Consolas" w:cs="Courier New"/>
          <w:i/>
          <w:iCs/>
          <w:color w:val="008000"/>
          <w:sz w:val="18"/>
          <w:szCs w:val="18"/>
          <w:bdr w:val="none" w:sz="0" w:space="0" w:color="auto" w:frame="1"/>
          <w:lang w:val="en-IN" w:eastAsia="en-IN"/>
        </w:rPr>
        <w:t xml:space="preserve"> Abstract class ClassA</w:t>
      </w:r>
    </w:p>
    <w:p w14:paraId="6FD675AA"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303030"/>
          <w:sz w:val="18"/>
          <w:szCs w:val="18"/>
          <w:bdr w:val="none" w:sz="0" w:space="0" w:color="auto" w:frame="1"/>
          <w:lang w:val="en-IN" w:eastAsia="en-IN"/>
        </w:rPr>
        <w:t>///</w:t>
      </w:r>
      <w:r w:rsidRPr="00E3377B">
        <w:rPr>
          <w:rFonts w:ascii="Consolas" w:eastAsia="Times New Roman" w:hAnsi="Consolas" w:cs="Courier New"/>
          <w:i/>
          <w:iCs/>
          <w:color w:val="008000"/>
          <w:sz w:val="18"/>
          <w:szCs w:val="18"/>
          <w:bdr w:val="none" w:sz="0" w:space="0" w:color="auto" w:frame="1"/>
          <w:lang w:val="en-IN" w:eastAsia="en-IN"/>
        </w:rPr>
        <w:t xml:space="preserve"> &lt;/summary&gt;</w:t>
      </w:r>
    </w:p>
    <w:p w14:paraId="116CEBFA"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0000FF"/>
          <w:sz w:val="18"/>
          <w:szCs w:val="18"/>
          <w:bdr w:val="none" w:sz="0" w:space="0" w:color="auto" w:frame="1"/>
          <w:lang w:val="en-IN" w:eastAsia="en-IN"/>
        </w:rPr>
        <w:t>public</w:t>
      </w: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0000FF"/>
          <w:sz w:val="18"/>
          <w:szCs w:val="18"/>
          <w:bdr w:val="none" w:sz="0" w:space="0" w:color="auto" w:frame="1"/>
          <w:lang w:val="en-IN" w:eastAsia="en-IN"/>
        </w:rPr>
        <w:t>abstract</w:t>
      </w: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0000FF"/>
          <w:sz w:val="18"/>
          <w:szCs w:val="18"/>
          <w:bdr w:val="none" w:sz="0" w:space="0" w:color="auto" w:frame="1"/>
          <w:lang w:val="en-IN" w:eastAsia="en-IN"/>
        </w:rPr>
        <w:t>class</w:t>
      </w:r>
      <w:r w:rsidRPr="00E3377B">
        <w:rPr>
          <w:rFonts w:ascii="Consolas" w:eastAsia="Times New Roman" w:hAnsi="Consolas" w:cs="Courier New"/>
          <w:color w:val="303030"/>
          <w:sz w:val="18"/>
          <w:szCs w:val="18"/>
          <w:lang w:val="en-IN" w:eastAsia="en-IN"/>
        </w:rPr>
        <w:t xml:space="preserve"> ClassA</w:t>
      </w:r>
    </w:p>
    <w:p w14:paraId="1AA59AFB"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3377B">
        <w:rPr>
          <w:rFonts w:ascii="Consolas" w:eastAsia="Times New Roman" w:hAnsi="Consolas" w:cs="Courier New"/>
          <w:color w:val="303030"/>
          <w:sz w:val="18"/>
          <w:szCs w:val="18"/>
          <w:lang w:val="en-IN" w:eastAsia="en-IN"/>
        </w:rPr>
        <w:t xml:space="preserve">    {</w:t>
      </w:r>
    </w:p>
    <w:p w14:paraId="5E375BC2"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0000FF"/>
          <w:sz w:val="18"/>
          <w:szCs w:val="18"/>
          <w:bdr w:val="none" w:sz="0" w:space="0" w:color="auto" w:frame="1"/>
          <w:lang w:val="en-IN" w:eastAsia="en-IN"/>
        </w:rPr>
        <w:t>public</w:t>
      </w: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0000FF"/>
          <w:sz w:val="18"/>
          <w:szCs w:val="18"/>
          <w:bdr w:val="none" w:sz="0" w:space="0" w:color="auto" w:frame="1"/>
          <w:lang w:val="en-IN" w:eastAsia="en-IN"/>
        </w:rPr>
        <w:t>int</w:t>
      </w:r>
      <w:r w:rsidRPr="00E3377B">
        <w:rPr>
          <w:rFonts w:ascii="Consolas" w:eastAsia="Times New Roman" w:hAnsi="Consolas" w:cs="Courier New"/>
          <w:color w:val="303030"/>
          <w:sz w:val="18"/>
          <w:szCs w:val="18"/>
          <w:lang w:val="en-IN" w:eastAsia="en-IN"/>
        </w:rPr>
        <w:t xml:space="preserve"> a;</w:t>
      </w:r>
    </w:p>
    <w:p w14:paraId="0CC813BF"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0000FF"/>
          <w:sz w:val="18"/>
          <w:szCs w:val="18"/>
          <w:bdr w:val="none" w:sz="0" w:space="0" w:color="auto" w:frame="1"/>
          <w:lang w:val="en-IN" w:eastAsia="en-IN"/>
        </w:rPr>
        <w:t>public</w:t>
      </w:r>
      <w:r w:rsidRPr="00E3377B">
        <w:rPr>
          <w:rFonts w:ascii="Consolas" w:eastAsia="Times New Roman" w:hAnsi="Consolas" w:cs="Courier New"/>
          <w:color w:val="303030"/>
          <w:sz w:val="18"/>
          <w:szCs w:val="18"/>
          <w:lang w:val="en-IN" w:eastAsia="en-IN"/>
        </w:rPr>
        <w:t xml:space="preserve"> </w:t>
      </w:r>
      <w:r w:rsidRPr="00E3377B">
        <w:rPr>
          <w:rFonts w:ascii="Consolas" w:eastAsia="Times New Roman" w:hAnsi="Consolas" w:cs="Courier New"/>
          <w:color w:val="0000FF"/>
          <w:sz w:val="18"/>
          <w:szCs w:val="18"/>
          <w:bdr w:val="none" w:sz="0" w:space="0" w:color="auto" w:frame="1"/>
          <w:lang w:val="en-IN" w:eastAsia="en-IN"/>
        </w:rPr>
        <w:t>void</w:t>
      </w:r>
      <w:r w:rsidRPr="00E3377B">
        <w:rPr>
          <w:rFonts w:ascii="Consolas" w:eastAsia="Times New Roman" w:hAnsi="Consolas" w:cs="Courier New"/>
          <w:color w:val="303030"/>
          <w:sz w:val="18"/>
          <w:szCs w:val="18"/>
          <w:lang w:val="en-IN" w:eastAsia="en-IN"/>
        </w:rPr>
        <w:t xml:space="preserve"> XXX()</w:t>
      </w:r>
    </w:p>
    <w:p w14:paraId="72AA39EF"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3377B">
        <w:rPr>
          <w:rFonts w:ascii="Consolas" w:eastAsia="Times New Roman" w:hAnsi="Consolas" w:cs="Courier New"/>
          <w:color w:val="303030"/>
          <w:sz w:val="18"/>
          <w:szCs w:val="18"/>
          <w:lang w:val="en-IN" w:eastAsia="en-IN"/>
        </w:rPr>
        <w:t xml:space="preserve">        {</w:t>
      </w:r>
    </w:p>
    <w:p w14:paraId="077D84D5" w14:textId="77777777" w:rsidR="00E3377B" w:rsidRPr="00E3377B" w:rsidRDefault="00E3377B" w:rsidP="00E3377B">
      <w:pPr>
        <w:shd w:val="clear" w:color="auto" w:fill="FFFFFF"/>
        <w:spacing w:before="100" w:beforeAutospacing="1" w:after="360"/>
        <w:rPr>
          <w:rFonts w:ascii="Tahoma" w:eastAsia="Times New Roman" w:hAnsi="Tahoma" w:cs="Tahoma"/>
          <w:color w:val="303030"/>
          <w:sz w:val="27"/>
          <w:szCs w:val="27"/>
          <w:lang w:val="en-IN" w:eastAsia="en-IN"/>
        </w:rPr>
      </w:pPr>
      <w:r w:rsidRPr="00E3377B">
        <w:rPr>
          <w:rFonts w:ascii="Tahoma" w:eastAsia="Times New Roman" w:hAnsi="Tahoma" w:cs="Tahoma"/>
          <w:color w:val="303030"/>
          <w:sz w:val="27"/>
          <w:szCs w:val="27"/>
          <w:lang w:val="en-IN" w:eastAsia="en-IN"/>
        </w:rPr>
        <w:t>}</w:t>
      </w:r>
    </w:p>
    <w:p w14:paraId="755D8E5B" w14:textId="77777777" w:rsidR="00E3377B" w:rsidRPr="00E3377B" w:rsidRDefault="00E3377B" w:rsidP="00E3377B">
      <w:pPr>
        <w:shd w:val="clear" w:color="auto" w:fill="FFFFFF"/>
        <w:spacing w:beforeAutospacing="1"/>
        <w:rPr>
          <w:rFonts w:ascii="Tahoma" w:eastAsia="Times New Roman" w:hAnsi="Tahoma" w:cs="Tahoma"/>
          <w:color w:val="303030"/>
          <w:sz w:val="27"/>
          <w:szCs w:val="27"/>
          <w:lang w:val="en-IN" w:eastAsia="en-IN"/>
        </w:rPr>
      </w:pPr>
      <w:r w:rsidRPr="00E3377B">
        <w:rPr>
          <w:rFonts w:ascii="Tahoma" w:eastAsia="Times New Roman" w:hAnsi="Tahoma" w:cs="Tahoma"/>
          <w:color w:val="0000FF"/>
          <w:sz w:val="27"/>
          <w:szCs w:val="27"/>
          <w:bdr w:val="none" w:sz="0" w:space="0" w:color="auto" w:frame="1"/>
          <w:lang w:val="en-IN" w:eastAsia="en-IN"/>
        </w:rPr>
        <w:t>public</w:t>
      </w:r>
      <w:r w:rsidRPr="00E3377B">
        <w:rPr>
          <w:rFonts w:ascii="Tahoma" w:eastAsia="Times New Roman" w:hAnsi="Tahoma" w:cs="Tahoma"/>
          <w:color w:val="303030"/>
          <w:sz w:val="27"/>
          <w:szCs w:val="27"/>
          <w:lang w:val="en-IN" w:eastAsia="en-IN"/>
        </w:rPr>
        <w:t> </w:t>
      </w:r>
      <w:r w:rsidRPr="00E3377B">
        <w:rPr>
          <w:rFonts w:ascii="Tahoma" w:eastAsia="Times New Roman" w:hAnsi="Tahoma" w:cs="Tahoma"/>
          <w:color w:val="0000FF"/>
          <w:sz w:val="27"/>
          <w:szCs w:val="27"/>
          <w:bdr w:val="none" w:sz="0" w:space="0" w:color="auto" w:frame="1"/>
          <w:lang w:val="en-IN" w:eastAsia="en-IN"/>
        </w:rPr>
        <w:t>void</w:t>
      </w:r>
      <w:r w:rsidRPr="00E3377B">
        <w:rPr>
          <w:rFonts w:ascii="Tahoma" w:eastAsia="Times New Roman" w:hAnsi="Tahoma" w:cs="Tahoma"/>
          <w:color w:val="303030"/>
          <w:sz w:val="27"/>
          <w:szCs w:val="27"/>
          <w:lang w:val="en-IN" w:eastAsia="en-IN"/>
        </w:rPr>
        <w:t> YYY();</w:t>
      </w:r>
      <w:r w:rsidRPr="00E3377B">
        <w:rPr>
          <w:rFonts w:ascii="Tahoma" w:eastAsia="Times New Roman" w:hAnsi="Tahoma" w:cs="Tahoma"/>
          <w:color w:val="303030"/>
          <w:sz w:val="27"/>
          <w:szCs w:val="27"/>
          <w:lang w:val="en-IN" w:eastAsia="en-IN"/>
        </w:rPr>
        <w:br/>
        <w:t>}</w:t>
      </w:r>
    </w:p>
    <w:p w14:paraId="212B34FE" w14:textId="77777777" w:rsidR="00E3377B" w:rsidRPr="00E3377B" w:rsidRDefault="00E3377B" w:rsidP="00E3377B">
      <w:pPr>
        <w:shd w:val="clear" w:color="auto" w:fill="FFFFFF"/>
        <w:spacing w:beforeAutospacing="1"/>
        <w:rPr>
          <w:rFonts w:ascii="Tahoma" w:eastAsia="Times New Roman" w:hAnsi="Tahoma" w:cs="Tahoma"/>
          <w:color w:val="303030"/>
          <w:sz w:val="27"/>
          <w:szCs w:val="27"/>
          <w:lang w:val="en-IN" w:eastAsia="en-IN"/>
        </w:rPr>
      </w:pP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&lt;summary&gt;</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Derived class.</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Class derived from abstract class ClassA.</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&lt;/summary&gt;</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0000FF"/>
          <w:sz w:val="27"/>
          <w:szCs w:val="27"/>
          <w:bdr w:val="none" w:sz="0" w:space="0" w:color="auto" w:frame="1"/>
          <w:lang w:val="en-IN" w:eastAsia="en-IN"/>
        </w:rPr>
        <w:t>public</w:t>
      </w:r>
      <w:r w:rsidRPr="00E3377B">
        <w:rPr>
          <w:rFonts w:ascii="Tahoma" w:eastAsia="Times New Roman" w:hAnsi="Tahoma" w:cs="Tahoma"/>
          <w:color w:val="303030"/>
          <w:sz w:val="27"/>
          <w:szCs w:val="27"/>
          <w:lang w:val="en-IN" w:eastAsia="en-IN"/>
        </w:rPr>
        <w:t> </w:t>
      </w:r>
      <w:r w:rsidRPr="00E3377B">
        <w:rPr>
          <w:rFonts w:ascii="Tahoma" w:eastAsia="Times New Roman" w:hAnsi="Tahoma" w:cs="Tahoma"/>
          <w:color w:val="0000FF"/>
          <w:sz w:val="27"/>
          <w:szCs w:val="27"/>
          <w:bdr w:val="none" w:sz="0" w:space="0" w:color="auto" w:frame="1"/>
          <w:lang w:val="en-IN" w:eastAsia="en-IN"/>
        </w:rPr>
        <w:t>class</w:t>
      </w:r>
      <w:r w:rsidRPr="00E3377B">
        <w:rPr>
          <w:rFonts w:ascii="Tahoma" w:eastAsia="Times New Roman" w:hAnsi="Tahoma" w:cs="Tahoma"/>
          <w:color w:val="303030"/>
          <w:sz w:val="27"/>
          <w:szCs w:val="27"/>
          <w:lang w:val="en-IN" w:eastAsia="en-IN"/>
        </w:rPr>
        <w:t> ClassB:ClassA</w:t>
      </w:r>
      <w:r w:rsidRPr="00E3377B">
        <w:rPr>
          <w:rFonts w:ascii="Tahoma" w:eastAsia="Times New Roman" w:hAnsi="Tahoma" w:cs="Tahoma"/>
          <w:color w:val="303030"/>
          <w:sz w:val="27"/>
          <w:szCs w:val="27"/>
          <w:lang w:val="en-IN" w:eastAsia="en-IN"/>
        </w:rPr>
        <w:br/>
        <w:t>{</w:t>
      </w:r>
    </w:p>
    <w:p w14:paraId="119CB889" w14:textId="77777777" w:rsidR="00E3377B" w:rsidRPr="00E3377B" w:rsidRDefault="00E3377B" w:rsidP="00E3377B">
      <w:pPr>
        <w:shd w:val="clear" w:color="auto" w:fill="FFFFFF"/>
        <w:spacing w:before="100" w:beforeAutospacing="1" w:after="360"/>
        <w:rPr>
          <w:rFonts w:ascii="Tahoma" w:eastAsia="Times New Roman" w:hAnsi="Tahoma" w:cs="Tahoma"/>
          <w:color w:val="303030"/>
          <w:sz w:val="27"/>
          <w:szCs w:val="27"/>
          <w:lang w:val="en-IN" w:eastAsia="en-IN"/>
        </w:rPr>
      </w:pPr>
      <w:r w:rsidRPr="00E3377B">
        <w:rPr>
          <w:rFonts w:ascii="Tahoma" w:eastAsia="Times New Roman" w:hAnsi="Tahoma" w:cs="Tahoma"/>
          <w:color w:val="303030"/>
          <w:sz w:val="27"/>
          <w:szCs w:val="27"/>
          <w:lang w:val="en-IN" w:eastAsia="en-IN"/>
        </w:rPr>
        <w:lastRenderedPageBreak/>
        <w:t>}</w:t>
      </w:r>
    </w:p>
    <w:p w14:paraId="44602574" w14:textId="77777777" w:rsidR="00E3377B" w:rsidRPr="00E3377B" w:rsidRDefault="00E3377B" w:rsidP="00E3377B">
      <w:pPr>
        <w:shd w:val="clear" w:color="auto" w:fill="FFFFFF"/>
        <w:spacing w:beforeAutospacing="1"/>
        <w:rPr>
          <w:rFonts w:ascii="Tahoma" w:eastAsia="Times New Roman" w:hAnsi="Tahoma" w:cs="Tahoma"/>
          <w:color w:val="303030"/>
          <w:sz w:val="27"/>
          <w:szCs w:val="27"/>
          <w:lang w:val="en-IN" w:eastAsia="en-IN"/>
        </w:rPr>
      </w:pP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&lt;summary&gt;</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Program: used to execute the method.</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Contains Main method.</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303030"/>
          <w:sz w:val="27"/>
          <w:szCs w:val="27"/>
          <w:bdr w:val="none" w:sz="0" w:space="0" w:color="auto" w:frame="1"/>
          <w:lang w:val="en-IN" w:eastAsia="en-IN"/>
        </w:rPr>
        <w:t>///</w:t>
      </w:r>
      <w:r w:rsidRPr="00E3377B">
        <w:rPr>
          <w:rFonts w:ascii="Tahoma" w:eastAsia="Times New Roman" w:hAnsi="Tahoma" w:cs="Tahoma"/>
          <w:i/>
          <w:iCs/>
          <w:color w:val="008000"/>
          <w:sz w:val="27"/>
          <w:szCs w:val="27"/>
          <w:bdr w:val="none" w:sz="0" w:space="0" w:color="auto" w:frame="1"/>
          <w:lang w:val="en-IN" w:eastAsia="en-IN"/>
        </w:rPr>
        <w:t> &lt;/summary&gt;</w:t>
      </w:r>
      <w:r w:rsidRPr="00E3377B">
        <w:rPr>
          <w:rFonts w:ascii="Tahoma" w:eastAsia="Times New Roman" w:hAnsi="Tahoma" w:cs="Tahoma"/>
          <w:i/>
          <w:iCs/>
          <w:color w:val="008000"/>
          <w:sz w:val="27"/>
          <w:szCs w:val="27"/>
          <w:bdr w:val="none" w:sz="0" w:space="0" w:color="auto" w:frame="1"/>
          <w:lang w:val="en-IN" w:eastAsia="en-IN"/>
        </w:rPr>
        <w:br/>
      </w:r>
      <w:r w:rsidRPr="00E3377B">
        <w:rPr>
          <w:rFonts w:ascii="Tahoma" w:eastAsia="Times New Roman" w:hAnsi="Tahoma" w:cs="Tahoma"/>
          <w:color w:val="0000FF"/>
          <w:sz w:val="27"/>
          <w:szCs w:val="27"/>
          <w:bdr w:val="none" w:sz="0" w:space="0" w:color="auto" w:frame="1"/>
          <w:lang w:val="en-IN" w:eastAsia="en-IN"/>
        </w:rPr>
        <w:t>public</w:t>
      </w:r>
      <w:r w:rsidRPr="00E3377B">
        <w:rPr>
          <w:rFonts w:ascii="Tahoma" w:eastAsia="Times New Roman" w:hAnsi="Tahoma" w:cs="Tahoma"/>
          <w:color w:val="303030"/>
          <w:sz w:val="27"/>
          <w:szCs w:val="27"/>
          <w:lang w:val="en-IN" w:eastAsia="en-IN"/>
        </w:rPr>
        <w:t> </w:t>
      </w:r>
      <w:r w:rsidRPr="00E3377B">
        <w:rPr>
          <w:rFonts w:ascii="Tahoma" w:eastAsia="Times New Roman" w:hAnsi="Tahoma" w:cs="Tahoma"/>
          <w:color w:val="0000FF"/>
          <w:sz w:val="27"/>
          <w:szCs w:val="27"/>
          <w:bdr w:val="none" w:sz="0" w:space="0" w:color="auto" w:frame="1"/>
          <w:lang w:val="en-IN" w:eastAsia="en-IN"/>
        </w:rPr>
        <w:t>class</w:t>
      </w:r>
      <w:r w:rsidRPr="00E3377B">
        <w:rPr>
          <w:rFonts w:ascii="Tahoma" w:eastAsia="Times New Roman" w:hAnsi="Tahoma" w:cs="Tahoma"/>
          <w:color w:val="303030"/>
          <w:sz w:val="27"/>
          <w:szCs w:val="27"/>
          <w:lang w:val="en-IN" w:eastAsia="en-IN"/>
        </w:rPr>
        <w:t> Program</w:t>
      </w:r>
      <w:r w:rsidRPr="00E3377B">
        <w:rPr>
          <w:rFonts w:ascii="Tahoma" w:eastAsia="Times New Roman" w:hAnsi="Tahoma" w:cs="Tahoma"/>
          <w:color w:val="303030"/>
          <w:sz w:val="27"/>
          <w:szCs w:val="27"/>
          <w:lang w:val="en-IN" w:eastAsia="en-IN"/>
        </w:rPr>
        <w:br/>
        <w:t>{</w:t>
      </w:r>
      <w:r w:rsidRPr="00E3377B">
        <w:rPr>
          <w:rFonts w:ascii="Tahoma" w:eastAsia="Times New Roman" w:hAnsi="Tahoma" w:cs="Tahoma"/>
          <w:color w:val="303030"/>
          <w:sz w:val="27"/>
          <w:szCs w:val="27"/>
          <w:lang w:val="en-IN" w:eastAsia="en-IN"/>
        </w:rPr>
        <w:br/>
      </w:r>
      <w:r w:rsidRPr="00E3377B">
        <w:rPr>
          <w:rFonts w:ascii="Tahoma" w:eastAsia="Times New Roman" w:hAnsi="Tahoma" w:cs="Tahoma"/>
          <w:color w:val="0000FF"/>
          <w:sz w:val="27"/>
          <w:szCs w:val="27"/>
          <w:bdr w:val="none" w:sz="0" w:space="0" w:color="auto" w:frame="1"/>
          <w:lang w:val="en-IN" w:eastAsia="en-IN"/>
        </w:rPr>
        <w:t>private</w:t>
      </w:r>
      <w:r w:rsidRPr="00E3377B">
        <w:rPr>
          <w:rFonts w:ascii="Tahoma" w:eastAsia="Times New Roman" w:hAnsi="Tahoma" w:cs="Tahoma"/>
          <w:color w:val="303030"/>
          <w:sz w:val="27"/>
          <w:szCs w:val="27"/>
          <w:lang w:val="en-IN" w:eastAsia="en-IN"/>
        </w:rPr>
        <w:t> </w:t>
      </w:r>
      <w:r w:rsidRPr="00E3377B">
        <w:rPr>
          <w:rFonts w:ascii="Tahoma" w:eastAsia="Times New Roman" w:hAnsi="Tahoma" w:cs="Tahoma"/>
          <w:color w:val="0000FF"/>
          <w:sz w:val="27"/>
          <w:szCs w:val="27"/>
          <w:bdr w:val="none" w:sz="0" w:space="0" w:color="auto" w:frame="1"/>
          <w:lang w:val="en-IN" w:eastAsia="en-IN"/>
        </w:rPr>
        <w:t>static</w:t>
      </w:r>
      <w:r w:rsidRPr="00E3377B">
        <w:rPr>
          <w:rFonts w:ascii="Tahoma" w:eastAsia="Times New Roman" w:hAnsi="Tahoma" w:cs="Tahoma"/>
          <w:color w:val="303030"/>
          <w:sz w:val="27"/>
          <w:szCs w:val="27"/>
          <w:lang w:val="en-IN" w:eastAsia="en-IN"/>
        </w:rPr>
        <w:t> </w:t>
      </w:r>
      <w:r w:rsidRPr="00E3377B">
        <w:rPr>
          <w:rFonts w:ascii="Tahoma" w:eastAsia="Times New Roman" w:hAnsi="Tahoma" w:cs="Tahoma"/>
          <w:color w:val="0000FF"/>
          <w:sz w:val="27"/>
          <w:szCs w:val="27"/>
          <w:bdr w:val="none" w:sz="0" w:space="0" w:color="auto" w:frame="1"/>
          <w:lang w:val="en-IN" w:eastAsia="en-IN"/>
        </w:rPr>
        <w:t>void</w:t>
      </w:r>
      <w:r w:rsidRPr="00E3377B">
        <w:rPr>
          <w:rFonts w:ascii="Tahoma" w:eastAsia="Times New Roman" w:hAnsi="Tahoma" w:cs="Tahoma"/>
          <w:color w:val="303030"/>
          <w:sz w:val="27"/>
          <w:szCs w:val="27"/>
          <w:lang w:val="en-IN" w:eastAsia="en-IN"/>
        </w:rPr>
        <w:t> Main(</w:t>
      </w:r>
      <w:r w:rsidRPr="00E3377B">
        <w:rPr>
          <w:rFonts w:ascii="Tahoma" w:eastAsia="Times New Roman" w:hAnsi="Tahoma" w:cs="Tahoma"/>
          <w:color w:val="0000FF"/>
          <w:sz w:val="27"/>
          <w:szCs w:val="27"/>
          <w:bdr w:val="none" w:sz="0" w:space="0" w:color="auto" w:frame="1"/>
          <w:lang w:val="en-IN" w:eastAsia="en-IN"/>
        </w:rPr>
        <w:t>string</w:t>
      </w:r>
      <w:r w:rsidRPr="00E3377B">
        <w:rPr>
          <w:rFonts w:ascii="Tahoma" w:eastAsia="Times New Roman" w:hAnsi="Tahoma" w:cs="Tahoma"/>
          <w:color w:val="303030"/>
          <w:sz w:val="27"/>
          <w:szCs w:val="27"/>
          <w:lang w:val="en-IN" w:eastAsia="en-IN"/>
        </w:rPr>
        <w:t>[] args)</w:t>
      </w:r>
      <w:r w:rsidRPr="00E3377B">
        <w:rPr>
          <w:rFonts w:ascii="Tahoma" w:eastAsia="Times New Roman" w:hAnsi="Tahoma" w:cs="Tahoma"/>
          <w:color w:val="303030"/>
          <w:sz w:val="27"/>
          <w:szCs w:val="27"/>
          <w:lang w:val="en-IN" w:eastAsia="en-IN"/>
        </w:rPr>
        <w:br/>
        <w:t>{</w:t>
      </w:r>
      <w:r w:rsidRPr="00E3377B">
        <w:rPr>
          <w:rFonts w:ascii="Tahoma" w:eastAsia="Times New Roman" w:hAnsi="Tahoma" w:cs="Tahoma"/>
          <w:color w:val="303030"/>
          <w:sz w:val="27"/>
          <w:szCs w:val="27"/>
          <w:lang w:val="en-IN" w:eastAsia="en-IN"/>
        </w:rPr>
        <w:br/>
        <w:t>ClassB classB = </w:t>
      </w:r>
      <w:r w:rsidRPr="00E3377B">
        <w:rPr>
          <w:rFonts w:ascii="Tahoma" w:eastAsia="Times New Roman" w:hAnsi="Tahoma" w:cs="Tahoma"/>
          <w:color w:val="0000FF"/>
          <w:sz w:val="27"/>
          <w:szCs w:val="27"/>
          <w:bdr w:val="none" w:sz="0" w:space="0" w:color="auto" w:frame="1"/>
          <w:lang w:val="en-IN" w:eastAsia="en-IN"/>
        </w:rPr>
        <w:t>new</w:t>
      </w:r>
      <w:r w:rsidRPr="00E3377B">
        <w:rPr>
          <w:rFonts w:ascii="Tahoma" w:eastAsia="Times New Roman" w:hAnsi="Tahoma" w:cs="Tahoma"/>
          <w:color w:val="303030"/>
          <w:sz w:val="27"/>
          <w:szCs w:val="27"/>
          <w:lang w:val="en-IN" w:eastAsia="en-IN"/>
        </w:rPr>
        <w:t> ClassB();</w:t>
      </w:r>
      <w:r w:rsidRPr="00E3377B">
        <w:rPr>
          <w:rFonts w:ascii="Tahoma" w:eastAsia="Times New Roman" w:hAnsi="Tahoma" w:cs="Tahoma"/>
          <w:color w:val="303030"/>
          <w:sz w:val="27"/>
          <w:szCs w:val="27"/>
          <w:lang w:val="en-IN" w:eastAsia="en-IN"/>
        </w:rPr>
        <w:br/>
        <w:t>Console.ReadKey();</w:t>
      </w:r>
      <w:r w:rsidRPr="00E3377B">
        <w:rPr>
          <w:rFonts w:ascii="Tahoma" w:eastAsia="Times New Roman" w:hAnsi="Tahoma" w:cs="Tahoma"/>
          <w:color w:val="303030"/>
          <w:sz w:val="27"/>
          <w:szCs w:val="27"/>
          <w:lang w:val="en-IN" w:eastAsia="en-IN"/>
        </w:rPr>
        <w:br/>
        <w:t>}</w:t>
      </w:r>
      <w:r w:rsidRPr="00E3377B">
        <w:rPr>
          <w:rFonts w:ascii="Tahoma" w:eastAsia="Times New Roman" w:hAnsi="Tahoma" w:cs="Tahoma"/>
          <w:color w:val="303030"/>
          <w:sz w:val="27"/>
          <w:szCs w:val="27"/>
          <w:lang w:val="en-IN" w:eastAsia="en-IN"/>
        </w:rPr>
        <w:br/>
        <w:t>}</w:t>
      </w:r>
    </w:p>
    <w:p w14:paraId="3789AA22" w14:textId="77777777" w:rsidR="00E3377B" w:rsidRPr="00E3377B" w:rsidRDefault="00E3377B" w:rsidP="00E3377B">
      <w:pPr>
        <w:shd w:val="clear" w:color="auto" w:fill="FFFFFF"/>
        <w:rPr>
          <w:rFonts w:ascii="Segoe UI" w:eastAsia="Times New Roman" w:hAnsi="Segoe UI" w:cs="Segoe UI"/>
          <w:color w:val="111111"/>
          <w:sz w:val="21"/>
          <w:szCs w:val="21"/>
          <w:lang w:val="en-IN" w:eastAsia="en-IN"/>
        </w:rPr>
      </w:pPr>
      <w:r w:rsidRPr="00E3377B">
        <w:rPr>
          <w:rFonts w:ascii="Segoe UI" w:eastAsia="Times New Roman" w:hAnsi="Segoe UI" w:cs="Segoe UI"/>
          <w:color w:val="111111"/>
          <w:sz w:val="21"/>
          <w:szCs w:val="21"/>
          <w:lang w:val="en-IN" w:eastAsia="en-IN"/>
        </w:rPr>
        <w:t>We just declared a method named </w:t>
      </w:r>
      <w:r w:rsidRPr="00E3377B">
        <w:rPr>
          <w:rFonts w:ascii="Consolas" w:eastAsia="Times New Roman" w:hAnsi="Consolas" w:cs="Courier New"/>
          <w:color w:val="990000"/>
          <w:bdr w:val="none" w:sz="0" w:space="0" w:color="auto" w:frame="1"/>
          <w:lang w:val="en-IN" w:eastAsia="en-IN"/>
        </w:rPr>
        <w:t>YYY() </w:t>
      </w:r>
      <w:r w:rsidRPr="00E3377B">
        <w:rPr>
          <w:rFonts w:ascii="Segoe UI" w:eastAsia="Times New Roman" w:hAnsi="Segoe UI" w:cs="Segoe UI"/>
          <w:color w:val="111111"/>
          <w:sz w:val="21"/>
          <w:szCs w:val="21"/>
          <w:lang w:val="en-IN" w:eastAsia="en-IN"/>
        </w:rPr>
        <w:t>in our </w:t>
      </w:r>
      <w:r w:rsidRPr="00E3377B">
        <w:rPr>
          <w:rFonts w:ascii="Consolas" w:eastAsia="Times New Roman" w:hAnsi="Consolas" w:cs="Courier New"/>
          <w:color w:val="990000"/>
          <w:bdr w:val="none" w:sz="0" w:space="0" w:color="auto" w:frame="1"/>
          <w:lang w:val="en-IN" w:eastAsia="en-IN"/>
        </w:rPr>
        <w:t>abstract </w:t>
      </w:r>
      <w:r w:rsidRPr="00E3377B">
        <w:rPr>
          <w:rFonts w:ascii="Segoe UI" w:eastAsia="Times New Roman" w:hAnsi="Segoe UI" w:cs="Segoe UI"/>
          <w:color w:val="111111"/>
          <w:sz w:val="21"/>
          <w:szCs w:val="21"/>
          <w:lang w:val="en-IN" w:eastAsia="en-IN"/>
        </w:rPr>
        <w:t>class </w:t>
      </w:r>
      <w:r w:rsidRPr="00E3377B">
        <w:rPr>
          <w:rFonts w:ascii="Consolas" w:eastAsia="Times New Roman" w:hAnsi="Consolas" w:cs="Courier New"/>
          <w:color w:val="990000"/>
          <w:bdr w:val="none" w:sz="0" w:space="0" w:color="auto" w:frame="1"/>
          <w:lang w:val="en-IN" w:eastAsia="en-IN"/>
        </w:rPr>
        <w:t>ClassA</w:t>
      </w:r>
      <w:r w:rsidRPr="00E3377B">
        <w:rPr>
          <w:rFonts w:ascii="Segoe UI" w:eastAsia="Times New Roman" w:hAnsi="Segoe UI" w:cs="Segoe UI"/>
          <w:color w:val="111111"/>
          <w:sz w:val="21"/>
          <w:szCs w:val="21"/>
          <w:lang w:val="en-IN" w:eastAsia="en-IN"/>
        </w:rPr>
        <w:t>.</w:t>
      </w:r>
    </w:p>
    <w:p w14:paraId="3750AFC5" w14:textId="77777777" w:rsidR="00E3377B" w:rsidRPr="00E3377B" w:rsidRDefault="00E3377B" w:rsidP="00E3377B">
      <w:pPr>
        <w:shd w:val="clear" w:color="auto" w:fill="FFFFFF"/>
        <w:rPr>
          <w:rFonts w:ascii="Segoe UI" w:eastAsia="Times New Roman" w:hAnsi="Segoe UI" w:cs="Segoe UI"/>
          <w:color w:val="111111"/>
          <w:sz w:val="21"/>
          <w:szCs w:val="21"/>
          <w:lang w:val="en-IN" w:eastAsia="en-IN"/>
        </w:rPr>
      </w:pPr>
      <w:r w:rsidRPr="00E3377B">
        <w:rPr>
          <w:rFonts w:ascii="Segoe UI" w:eastAsia="Times New Roman" w:hAnsi="Segoe UI" w:cs="Segoe UI"/>
          <w:color w:val="111111"/>
          <w:sz w:val="21"/>
          <w:szCs w:val="21"/>
          <w:lang w:val="en-IN" w:eastAsia="en-IN"/>
        </w:rPr>
        <w:t>Compile the code, we get:</w:t>
      </w:r>
    </w:p>
    <w:p w14:paraId="2D73F51B" w14:textId="77777777" w:rsidR="00E3377B" w:rsidRPr="00E3377B" w:rsidRDefault="00E3377B" w:rsidP="00E3377B">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E3377B">
        <w:rPr>
          <w:rFonts w:ascii="Segoe UI" w:eastAsia="Times New Roman" w:hAnsi="Segoe UI" w:cs="Segoe UI"/>
          <w:b/>
          <w:bCs/>
          <w:color w:val="111111"/>
          <w:sz w:val="24"/>
          <w:szCs w:val="24"/>
          <w:lang w:val="en-IN" w:eastAsia="en-IN"/>
        </w:rPr>
        <w:t>Output</w:t>
      </w:r>
    </w:p>
    <w:p w14:paraId="548ECCCC" w14:textId="063ABD99" w:rsidR="00E3377B" w:rsidRPr="00E3377B" w:rsidRDefault="00E3377B" w:rsidP="00E3377B">
      <w:pPr>
        <w:shd w:val="clear" w:color="auto" w:fill="FFFFFF"/>
        <w:jc w:val="right"/>
        <w:rPr>
          <w:rFonts w:ascii="Segoe UI" w:eastAsia="Times New Roman" w:hAnsi="Segoe UI" w:cs="Segoe UI"/>
          <w:color w:val="005782"/>
          <w:sz w:val="17"/>
          <w:szCs w:val="17"/>
          <w:lang w:val="en-IN" w:eastAsia="en-IN"/>
        </w:rPr>
      </w:pPr>
      <w:r w:rsidRPr="00E3377B">
        <w:rPr>
          <w:rFonts w:ascii="Segoe UI" w:eastAsia="Times New Roman" w:hAnsi="Segoe UI" w:cs="Segoe UI"/>
          <w:noProof/>
          <w:color w:val="005782"/>
          <w:sz w:val="17"/>
          <w:szCs w:val="17"/>
          <w:lang w:val="en-IN" w:eastAsia="en-IN"/>
        </w:rPr>
        <w:drawing>
          <wp:inline distT="0" distB="0" distL="0" distR="0" wp14:anchorId="204A3F53" wp14:editId="27085893">
            <wp:extent cx="85725" cy="85725"/>
            <wp:effectExtent l="0" t="0" r="9525" b="9525"/>
            <wp:docPr id="6" name="Picture 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3377B">
        <w:rPr>
          <w:rFonts w:ascii="Segoe UI" w:eastAsia="Times New Roman" w:hAnsi="Segoe UI" w:cs="Segoe UI"/>
          <w:color w:val="005782"/>
          <w:sz w:val="17"/>
          <w:szCs w:val="17"/>
          <w:bdr w:val="none" w:sz="0" w:space="0" w:color="auto" w:frame="1"/>
          <w:lang w:val="en-IN" w:eastAsia="en-IN"/>
        </w:rPr>
        <w:t> Collapse | </w:t>
      </w:r>
      <w:hyperlink r:id="rId70" w:history="1">
        <w:r w:rsidRPr="00E3377B">
          <w:rPr>
            <w:rFonts w:ascii="Segoe UI" w:eastAsia="Times New Roman" w:hAnsi="Segoe UI" w:cs="Segoe UI"/>
            <w:color w:val="800080"/>
            <w:sz w:val="17"/>
            <w:szCs w:val="17"/>
            <w:bdr w:val="none" w:sz="0" w:space="0" w:color="auto" w:frame="1"/>
            <w:lang w:val="en-IN" w:eastAsia="en-IN"/>
          </w:rPr>
          <w:t>Copy Code</w:t>
        </w:r>
      </w:hyperlink>
    </w:p>
    <w:p w14:paraId="05538C99"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E3377B">
        <w:rPr>
          <w:rFonts w:ascii="Consolas" w:eastAsia="Times New Roman" w:hAnsi="Consolas" w:cs="Courier New"/>
          <w:color w:val="303030"/>
          <w:sz w:val="18"/>
          <w:szCs w:val="18"/>
          <w:lang w:val="en-IN" w:eastAsia="en-IN"/>
        </w:rPr>
        <w:t xml:space="preserve">Compile time error: 'InheritanceAndPolymorphism.ClassA.YYY()' </w:t>
      </w:r>
    </w:p>
    <w:p w14:paraId="71457EEE" w14:textId="77777777" w:rsidR="00E3377B" w:rsidRPr="00E3377B" w:rsidRDefault="00E3377B" w:rsidP="00E337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E3377B">
        <w:rPr>
          <w:rFonts w:ascii="Consolas" w:eastAsia="Times New Roman" w:hAnsi="Consolas" w:cs="Courier New"/>
          <w:color w:val="303030"/>
          <w:sz w:val="18"/>
          <w:szCs w:val="18"/>
          <w:lang w:val="en-IN" w:eastAsia="en-IN"/>
        </w:rPr>
        <w:t>must declare a body because it is not marked abstract, extern, or partial</w:t>
      </w:r>
    </w:p>
    <w:p w14:paraId="122356E4" w14:textId="77777777" w:rsidR="00E3377B" w:rsidRPr="00E3377B" w:rsidRDefault="00E3377B" w:rsidP="00E3377B">
      <w:pPr>
        <w:shd w:val="clear" w:color="auto" w:fill="FFFFFF"/>
        <w:rPr>
          <w:rFonts w:ascii="Segoe UI" w:eastAsia="Times New Roman" w:hAnsi="Segoe UI" w:cs="Segoe UI"/>
          <w:color w:val="111111"/>
          <w:sz w:val="21"/>
          <w:szCs w:val="21"/>
          <w:lang w:val="en-IN" w:eastAsia="en-IN"/>
        </w:rPr>
      </w:pPr>
      <w:r w:rsidRPr="00E3377B">
        <w:rPr>
          <w:rFonts w:ascii="Consolas" w:eastAsia="Times New Roman" w:hAnsi="Consolas" w:cs="Courier New"/>
          <w:color w:val="990000"/>
          <w:bdr w:val="none" w:sz="0" w:space="0" w:color="auto" w:frame="1"/>
          <w:lang w:val="en-IN" w:eastAsia="en-IN"/>
        </w:rPr>
        <w:t> </w:t>
      </w:r>
    </w:p>
    <w:p w14:paraId="4963AC44" w14:textId="04589578" w:rsidR="00E6365A" w:rsidRDefault="00EC0DE1" w:rsidP="001B5610">
      <w:pPr>
        <w:pStyle w:val="ListParagraph"/>
        <w:shd w:val="clear" w:color="auto" w:fill="FFFFFF"/>
        <w:spacing w:before="300" w:after="165"/>
        <w:ind w:left="1080"/>
        <w:outlineLvl w:val="1"/>
        <w:rPr>
          <w:rFonts w:ascii="Segoe UI" w:hAnsi="Segoe UI" w:cs="Segoe UI"/>
          <w:color w:val="111111"/>
          <w:sz w:val="21"/>
          <w:szCs w:val="21"/>
          <w:shd w:val="clear" w:color="auto" w:fill="FFFFFF"/>
        </w:rPr>
      </w:pPr>
      <w:r w:rsidRPr="00EC0DE1">
        <w:rPr>
          <w:rFonts w:ascii="Segoe UI" w:hAnsi="Segoe UI" w:cs="Segoe UI"/>
          <w:color w:val="111111"/>
          <w:sz w:val="21"/>
          <w:szCs w:val="21"/>
          <w:shd w:val="clear" w:color="auto" w:fill="FFFFFF"/>
        </w:rPr>
        <w:t>In the above code, we just added a method declaration in the </w:t>
      </w:r>
      <w:r w:rsidRPr="00EC0DE1">
        <w:rPr>
          <w:rFonts w:ascii="Consolas" w:hAnsi="Consolas" w:cs="Courier New"/>
          <w:color w:val="990000"/>
          <w:sz w:val="20"/>
          <w:szCs w:val="20"/>
          <w:bdr w:val="none" w:sz="0" w:space="0" w:color="auto" w:frame="1"/>
        </w:rPr>
        <w:t>abstract </w:t>
      </w:r>
      <w:r w:rsidRPr="00EC0DE1">
        <w:rPr>
          <w:rFonts w:ascii="Segoe UI" w:hAnsi="Segoe UI" w:cs="Segoe UI"/>
          <w:color w:val="111111"/>
          <w:sz w:val="21"/>
          <w:szCs w:val="21"/>
          <w:shd w:val="clear" w:color="auto" w:fill="FFFFFF"/>
        </w:rPr>
        <w:t>class. An </w:t>
      </w:r>
      <w:r w:rsidRPr="00EC0DE1">
        <w:rPr>
          <w:rFonts w:ascii="Consolas" w:hAnsi="Consolas" w:cs="Courier New"/>
          <w:color w:val="990000"/>
          <w:sz w:val="20"/>
          <w:szCs w:val="20"/>
          <w:bdr w:val="none" w:sz="0" w:space="0" w:color="auto" w:frame="1"/>
        </w:rPr>
        <w:t>abstract </w:t>
      </w:r>
      <w:r w:rsidRPr="00EC0DE1">
        <w:rPr>
          <w:rFonts w:ascii="Segoe UI" w:hAnsi="Segoe UI" w:cs="Segoe UI"/>
          <w:color w:val="111111"/>
          <w:sz w:val="21"/>
          <w:szCs w:val="21"/>
          <w:shd w:val="clear" w:color="auto" w:fill="FFFFFF"/>
        </w:rPr>
        <w:t>method indicates that the actual definition or code of the method is created somewhere else. The method prototype declared in </w:t>
      </w:r>
      <w:r w:rsidRPr="00EC0DE1">
        <w:rPr>
          <w:rFonts w:ascii="Consolas" w:hAnsi="Consolas" w:cs="Courier New"/>
          <w:color w:val="990000"/>
          <w:sz w:val="20"/>
          <w:szCs w:val="20"/>
          <w:bdr w:val="none" w:sz="0" w:space="0" w:color="auto" w:frame="1"/>
        </w:rPr>
        <w:t>abstract</w:t>
      </w:r>
      <w:r w:rsidRPr="00EC0DE1">
        <w:rPr>
          <w:rFonts w:ascii="Segoe UI" w:hAnsi="Segoe UI" w:cs="Segoe UI"/>
          <w:color w:val="111111"/>
          <w:sz w:val="21"/>
          <w:szCs w:val="21"/>
          <w:shd w:val="clear" w:color="auto" w:fill="FFFFFF"/>
        </w:rPr>
        <w:t>class must also be declared </w:t>
      </w:r>
      <w:r w:rsidRPr="00EC0DE1">
        <w:rPr>
          <w:rFonts w:ascii="Consolas" w:hAnsi="Consolas" w:cs="Courier New"/>
          <w:color w:val="990000"/>
          <w:sz w:val="20"/>
          <w:szCs w:val="20"/>
          <w:bdr w:val="none" w:sz="0" w:space="0" w:color="auto" w:frame="1"/>
        </w:rPr>
        <w:t>abstract </w:t>
      </w:r>
      <w:r w:rsidRPr="00EC0DE1">
        <w:rPr>
          <w:rFonts w:ascii="Segoe UI" w:hAnsi="Segoe UI" w:cs="Segoe UI"/>
          <w:color w:val="111111"/>
          <w:sz w:val="21"/>
          <w:szCs w:val="21"/>
          <w:shd w:val="clear" w:color="auto" w:fill="FFFFFF"/>
        </w:rPr>
        <w:t>as per the rules of C#.</w:t>
      </w:r>
    </w:p>
    <w:p w14:paraId="556ACC66" w14:textId="7D303A8B" w:rsidR="00EC0DE1" w:rsidRDefault="00EC0DE1" w:rsidP="001B5610">
      <w:pPr>
        <w:pStyle w:val="ListParagraph"/>
        <w:shd w:val="clear" w:color="auto" w:fill="FFFFFF"/>
        <w:spacing w:before="300" w:after="165"/>
        <w:ind w:left="1080"/>
        <w:outlineLvl w:val="1"/>
        <w:rPr>
          <w:rFonts w:ascii="Segoe UI" w:hAnsi="Segoe UI" w:cs="Segoe UI"/>
          <w:color w:val="111111"/>
          <w:sz w:val="21"/>
          <w:szCs w:val="21"/>
          <w:shd w:val="clear" w:color="auto" w:fill="FFFFFF"/>
        </w:rPr>
      </w:pPr>
    </w:p>
    <w:p w14:paraId="5C53BBC5" w14:textId="602EBE87" w:rsidR="00FE4E1F" w:rsidRPr="00FE4E1F" w:rsidRDefault="00FE4E1F" w:rsidP="00FE4E1F">
      <w:pPr>
        <w:pStyle w:val="ListParagraph"/>
        <w:numPr>
          <w:ilvl w:val="0"/>
          <w:numId w:val="32"/>
        </w:numPr>
        <w:shd w:val="clear" w:color="auto" w:fill="FFFFFF"/>
        <w:spacing w:before="300" w:after="165"/>
        <w:outlineLvl w:val="1"/>
        <w:rPr>
          <w:rFonts w:ascii="Segoe UI" w:eastAsia="Times New Roman" w:hAnsi="Segoe UI" w:cs="Segoe UI"/>
          <w:color w:val="FF9900"/>
          <w:sz w:val="45"/>
          <w:szCs w:val="45"/>
          <w:lang w:val="en-IN" w:eastAsia="en-IN"/>
        </w:rPr>
      </w:pPr>
      <w:r w:rsidRPr="00FE4E1F">
        <w:rPr>
          <w:rFonts w:ascii="Segoe UI" w:eastAsia="Times New Roman" w:hAnsi="Segoe UI" w:cs="Segoe UI"/>
          <w:color w:val="FF9900"/>
          <w:sz w:val="45"/>
          <w:szCs w:val="45"/>
          <w:lang w:val="en-IN" w:eastAsia="en-IN"/>
        </w:rPr>
        <w:t>Abstract Method Declaration in Abstract Class</w:t>
      </w:r>
    </w:p>
    <w:p w14:paraId="13574F15" w14:textId="77777777" w:rsidR="00FE4E1F" w:rsidRPr="00FE4E1F" w:rsidRDefault="00FE4E1F" w:rsidP="00FE4E1F">
      <w:pPr>
        <w:shd w:val="clear" w:color="auto" w:fill="FFFFFF"/>
        <w:rPr>
          <w:rFonts w:ascii="Segoe UI" w:eastAsia="Times New Roman" w:hAnsi="Segoe UI" w:cs="Segoe UI"/>
          <w:color w:val="111111"/>
          <w:sz w:val="21"/>
          <w:szCs w:val="21"/>
          <w:lang w:val="en-IN" w:eastAsia="en-IN"/>
        </w:rPr>
      </w:pPr>
      <w:r w:rsidRPr="00FE4E1F">
        <w:rPr>
          <w:rFonts w:ascii="Segoe UI" w:eastAsia="Times New Roman" w:hAnsi="Segoe UI" w:cs="Segoe UI"/>
          <w:color w:val="111111"/>
          <w:sz w:val="21"/>
          <w:szCs w:val="21"/>
          <w:lang w:val="en-IN" w:eastAsia="en-IN"/>
        </w:rPr>
        <w:t>Just make the method </w:t>
      </w:r>
      <w:r w:rsidRPr="00FE4E1F">
        <w:rPr>
          <w:rFonts w:ascii="Consolas" w:eastAsia="Times New Roman" w:hAnsi="Consolas" w:cs="Courier New"/>
          <w:color w:val="990000"/>
          <w:bdr w:val="none" w:sz="0" w:space="0" w:color="auto" w:frame="1"/>
          <w:lang w:val="en-IN" w:eastAsia="en-IN"/>
        </w:rPr>
        <w:t>YYY()</w:t>
      </w:r>
      <w:r w:rsidRPr="00FE4E1F">
        <w:rPr>
          <w:rFonts w:ascii="Segoe UI" w:eastAsia="Times New Roman" w:hAnsi="Segoe UI" w:cs="Segoe UI"/>
          <w:color w:val="111111"/>
          <w:sz w:val="21"/>
          <w:szCs w:val="21"/>
          <w:lang w:val="en-IN" w:eastAsia="en-IN"/>
        </w:rPr>
        <w:t> as </w:t>
      </w:r>
      <w:r w:rsidRPr="00FE4E1F">
        <w:rPr>
          <w:rFonts w:ascii="Consolas" w:eastAsia="Times New Roman" w:hAnsi="Consolas" w:cs="Courier New"/>
          <w:color w:val="990000"/>
          <w:bdr w:val="none" w:sz="0" w:space="0" w:color="auto" w:frame="1"/>
          <w:lang w:val="en-IN" w:eastAsia="en-IN"/>
        </w:rPr>
        <w:t>abstract </w:t>
      </w:r>
      <w:r w:rsidRPr="00FE4E1F">
        <w:rPr>
          <w:rFonts w:ascii="Segoe UI" w:eastAsia="Times New Roman" w:hAnsi="Segoe UI" w:cs="Segoe UI"/>
          <w:color w:val="111111"/>
          <w:sz w:val="21"/>
          <w:szCs w:val="21"/>
          <w:lang w:val="en-IN" w:eastAsia="en-IN"/>
        </w:rPr>
        <w:t>in </w:t>
      </w:r>
      <w:r w:rsidRPr="00FE4E1F">
        <w:rPr>
          <w:rFonts w:ascii="Consolas" w:eastAsia="Times New Roman" w:hAnsi="Consolas" w:cs="Courier New"/>
          <w:color w:val="990000"/>
          <w:bdr w:val="none" w:sz="0" w:space="0" w:color="auto" w:frame="1"/>
          <w:lang w:val="en-IN" w:eastAsia="en-IN"/>
        </w:rPr>
        <w:t>ClassA</w:t>
      </w:r>
      <w:r w:rsidRPr="00FE4E1F">
        <w:rPr>
          <w:rFonts w:ascii="Segoe UI" w:eastAsia="Times New Roman" w:hAnsi="Segoe UI" w:cs="Segoe UI"/>
          <w:color w:val="111111"/>
          <w:sz w:val="21"/>
          <w:szCs w:val="21"/>
          <w:lang w:val="en-IN" w:eastAsia="en-IN"/>
        </w:rPr>
        <w:t>:</w:t>
      </w:r>
    </w:p>
    <w:p w14:paraId="17819C4B" w14:textId="453F7CDE" w:rsidR="00FE4E1F" w:rsidRPr="00FE4E1F" w:rsidRDefault="00FE4E1F" w:rsidP="00FE4E1F">
      <w:pPr>
        <w:shd w:val="clear" w:color="auto" w:fill="FFFFFF"/>
        <w:jc w:val="right"/>
        <w:rPr>
          <w:rFonts w:ascii="Segoe UI" w:eastAsia="Times New Roman" w:hAnsi="Segoe UI" w:cs="Segoe UI"/>
          <w:color w:val="005782"/>
          <w:sz w:val="17"/>
          <w:szCs w:val="17"/>
          <w:lang w:val="en-IN" w:eastAsia="en-IN"/>
        </w:rPr>
      </w:pPr>
      <w:r w:rsidRPr="00FE4E1F">
        <w:rPr>
          <w:rFonts w:ascii="Segoe UI" w:eastAsia="Times New Roman" w:hAnsi="Segoe UI" w:cs="Segoe UI"/>
          <w:noProof/>
          <w:color w:val="005782"/>
          <w:sz w:val="17"/>
          <w:szCs w:val="17"/>
          <w:lang w:val="en-IN" w:eastAsia="en-IN"/>
        </w:rPr>
        <w:drawing>
          <wp:inline distT="0" distB="0" distL="0" distR="0" wp14:anchorId="3760E5FC" wp14:editId="0573C454">
            <wp:extent cx="85725" cy="85725"/>
            <wp:effectExtent l="0" t="0" r="9525" b="9525"/>
            <wp:docPr id="22" name="Picture 2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E4E1F">
        <w:rPr>
          <w:rFonts w:ascii="Segoe UI" w:eastAsia="Times New Roman" w:hAnsi="Segoe UI" w:cs="Segoe UI"/>
          <w:color w:val="005782"/>
          <w:sz w:val="17"/>
          <w:szCs w:val="17"/>
          <w:bdr w:val="none" w:sz="0" w:space="0" w:color="auto" w:frame="1"/>
          <w:lang w:val="en-IN" w:eastAsia="en-IN"/>
        </w:rPr>
        <w:t> Collapse | </w:t>
      </w:r>
      <w:hyperlink r:id="rId71" w:history="1">
        <w:r w:rsidRPr="00FE4E1F">
          <w:rPr>
            <w:rFonts w:ascii="Segoe UI" w:eastAsia="Times New Roman" w:hAnsi="Segoe UI" w:cs="Segoe UI"/>
            <w:color w:val="800080"/>
            <w:sz w:val="17"/>
            <w:szCs w:val="17"/>
            <w:bdr w:val="none" w:sz="0" w:space="0" w:color="auto" w:frame="1"/>
            <w:lang w:val="en-IN" w:eastAsia="en-IN"/>
          </w:rPr>
          <w:t>Copy Code</w:t>
        </w:r>
      </w:hyperlink>
    </w:p>
    <w:p w14:paraId="62559D8B"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303030"/>
          <w:sz w:val="18"/>
          <w:szCs w:val="18"/>
          <w:bdr w:val="none" w:sz="0" w:space="0" w:color="auto" w:frame="1"/>
          <w:lang w:val="en-IN" w:eastAsia="en-IN"/>
        </w:rPr>
        <w:t>///</w:t>
      </w:r>
      <w:r w:rsidRPr="00FE4E1F">
        <w:rPr>
          <w:rFonts w:ascii="Consolas" w:eastAsia="Times New Roman" w:hAnsi="Consolas" w:cs="Courier New"/>
          <w:i/>
          <w:iCs/>
          <w:color w:val="008000"/>
          <w:sz w:val="18"/>
          <w:szCs w:val="18"/>
          <w:bdr w:val="none" w:sz="0" w:space="0" w:color="auto" w:frame="1"/>
          <w:lang w:val="en-IN" w:eastAsia="en-IN"/>
        </w:rPr>
        <w:t xml:space="preserve"> &lt;summary&gt;</w:t>
      </w:r>
    </w:p>
    <w:p w14:paraId="0989D576"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303030"/>
          <w:sz w:val="18"/>
          <w:szCs w:val="18"/>
          <w:bdr w:val="none" w:sz="0" w:space="0" w:color="auto" w:frame="1"/>
          <w:lang w:val="en-IN" w:eastAsia="en-IN"/>
        </w:rPr>
        <w:t>///</w:t>
      </w:r>
      <w:r w:rsidRPr="00FE4E1F">
        <w:rPr>
          <w:rFonts w:ascii="Consolas" w:eastAsia="Times New Roman" w:hAnsi="Consolas" w:cs="Courier New"/>
          <w:i/>
          <w:iCs/>
          <w:color w:val="008000"/>
          <w:sz w:val="18"/>
          <w:szCs w:val="18"/>
          <w:bdr w:val="none" w:sz="0" w:space="0" w:color="auto" w:frame="1"/>
          <w:lang w:val="en-IN" w:eastAsia="en-IN"/>
        </w:rPr>
        <w:t xml:space="preserve"> Abstract class ClassA</w:t>
      </w:r>
    </w:p>
    <w:p w14:paraId="07CEBBEE"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303030"/>
          <w:sz w:val="18"/>
          <w:szCs w:val="18"/>
          <w:bdr w:val="none" w:sz="0" w:space="0" w:color="auto" w:frame="1"/>
          <w:lang w:val="en-IN" w:eastAsia="en-IN"/>
        </w:rPr>
        <w:t>///</w:t>
      </w:r>
      <w:r w:rsidRPr="00FE4E1F">
        <w:rPr>
          <w:rFonts w:ascii="Consolas" w:eastAsia="Times New Roman" w:hAnsi="Consolas" w:cs="Courier New"/>
          <w:i/>
          <w:iCs/>
          <w:color w:val="008000"/>
          <w:sz w:val="18"/>
          <w:szCs w:val="18"/>
          <w:bdr w:val="none" w:sz="0" w:space="0" w:color="auto" w:frame="1"/>
          <w:lang w:val="en-IN" w:eastAsia="en-IN"/>
        </w:rPr>
        <w:t xml:space="preserve"> &lt;/summary&gt;</w:t>
      </w:r>
    </w:p>
    <w:p w14:paraId="210C4572"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0000FF"/>
          <w:sz w:val="18"/>
          <w:szCs w:val="18"/>
          <w:bdr w:val="none" w:sz="0" w:space="0" w:color="auto" w:frame="1"/>
          <w:lang w:val="en-IN" w:eastAsia="en-IN"/>
        </w:rPr>
        <w:t>public</w:t>
      </w: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0000FF"/>
          <w:sz w:val="18"/>
          <w:szCs w:val="18"/>
          <w:bdr w:val="none" w:sz="0" w:space="0" w:color="auto" w:frame="1"/>
          <w:lang w:val="en-IN" w:eastAsia="en-IN"/>
        </w:rPr>
        <w:t>abstract</w:t>
      </w: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0000FF"/>
          <w:sz w:val="18"/>
          <w:szCs w:val="18"/>
          <w:bdr w:val="none" w:sz="0" w:space="0" w:color="auto" w:frame="1"/>
          <w:lang w:val="en-IN" w:eastAsia="en-IN"/>
        </w:rPr>
        <w:t>class</w:t>
      </w:r>
      <w:r w:rsidRPr="00FE4E1F">
        <w:rPr>
          <w:rFonts w:ascii="Consolas" w:eastAsia="Times New Roman" w:hAnsi="Consolas" w:cs="Courier New"/>
          <w:color w:val="303030"/>
          <w:sz w:val="18"/>
          <w:szCs w:val="18"/>
          <w:lang w:val="en-IN" w:eastAsia="en-IN"/>
        </w:rPr>
        <w:t xml:space="preserve"> ClassA</w:t>
      </w:r>
    </w:p>
    <w:p w14:paraId="6ED0F1CA"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E4E1F">
        <w:rPr>
          <w:rFonts w:ascii="Consolas" w:eastAsia="Times New Roman" w:hAnsi="Consolas" w:cs="Courier New"/>
          <w:color w:val="303030"/>
          <w:sz w:val="18"/>
          <w:szCs w:val="18"/>
          <w:lang w:val="en-IN" w:eastAsia="en-IN"/>
        </w:rPr>
        <w:t xml:space="preserve">    {</w:t>
      </w:r>
    </w:p>
    <w:p w14:paraId="60D8C83E"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0000FF"/>
          <w:sz w:val="18"/>
          <w:szCs w:val="18"/>
          <w:bdr w:val="none" w:sz="0" w:space="0" w:color="auto" w:frame="1"/>
          <w:lang w:val="en-IN" w:eastAsia="en-IN"/>
        </w:rPr>
        <w:t>public</w:t>
      </w: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0000FF"/>
          <w:sz w:val="18"/>
          <w:szCs w:val="18"/>
          <w:bdr w:val="none" w:sz="0" w:space="0" w:color="auto" w:frame="1"/>
          <w:lang w:val="en-IN" w:eastAsia="en-IN"/>
        </w:rPr>
        <w:t>int</w:t>
      </w:r>
      <w:r w:rsidRPr="00FE4E1F">
        <w:rPr>
          <w:rFonts w:ascii="Consolas" w:eastAsia="Times New Roman" w:hAnsi="Consolas" w:cs="Courier New"/>
          <w:color w:val="303030"/>
          <w:sz w:val="18"/>
          <w:szCs w:val="18"/>
          <w:lang w:val="en-IN" w:eastAsia="en-IN"/>
        </w:rPr>
        <w:t xml:space="preserve"> a;</w:t>
      </w:r>
    </w:p>
    <w:p w14:paraId="7786E815"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E4E1F">
        <w:rPr>
          <w:rFonts w:ascii="Consolas" w:eastAsia="Times New Roman" w:hAnsi="Consolas" w:cs="Courier New"/>
          <w:color w:val="303030"/>
          <w:sz w:val="18"/>
          <w:szCs w:val="18"/>
          <w:lang w:val="en-IN" w:eastAsia="en-IN"/>
        </w:rPr>
        <w:lastRenderedPageBreak/>
        <w:t xml:space="preserve">        </w:t>
      </w:r>
      <w:r w:rsidRPr="00FE4E1F">
        <w:rPr>
          <w:rFonts w:ascii="Consolas" w:eastAsia="Times New Roman" w:hAnsi="Consolas" w:cs="Courier New"/>
          <w:color w:val="0000FF"/>
          <w:sz w:val="18"/>
          <w:szCs w:val="18"/>
          <w:bdr w:val="none" w:sz="0" w:space="0" w:color="auto" w:frame="1"/>
          <w:lang w:val="en-IN" w:eastAsia="en-IN"/>
        </w:rPr>
        <w:t>public</w:t>
      </w:r>
      <w:r w:rsidRPr="00FE4E1F">
        <w:rPr>
          <w:rFonts w:ascii="Consolas" w:eastAsia="Times New Roman" w:hAnsi="Consolas" w:cs="Courier New"/>
          <w:color w:val="303030"/>
          <w:sz w:val="18"/>
          <w:szCs w:val="18"/>
          <w:lang w:val="en-IN" w:eastAsia="en-IN"/>
        </w:rPr>
        <w:t xml:space="preserve"> </w:t>
      </w:r>
      <w:r w:rsidRPr="00FE4E1F">
        <w:rPr>
          <w:rFonts w:ascii="Consolas" w:eastAsia="Times New Roman" w:hAnsi="Consolas" w:cs="Courier New"/>
          <w:color w:val="0000FF"/>
          <w:sz w:val="18"/>
          <w:szCs w:val="18"/>
          <w:bdr w:val="none" w:sz="0" w:space="0" w:color="auto" w:frame="1"/>
          <w:lang w:val="en-IN" w:eastAsia="en-IN"/>
        </w:rPr>
        <w:t>void</w:t>
      </w:r>
      <w:r w:rsidRPr="00FE4E1F">
        <w:rPr>
          <w:rFonts w:ascii="Consolas" w:eastAsia="Times New Roman" w:hAnsi="Consolas" w:cs="Courier New"/>
          <w:color w:val="303030"/>
          <w:sz w:val="18"/>
          <w:szCs w:val="18"/>
          <w:lang w:val="en-IN" w:eastAsia="en-IN"/>
        </w:rPr>
        <w:t xml:space="preserve"> XXX()</w:t>
      </w:r>
    </w:p>
    <w:p w14:paraId="0D826D9C"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E4E1F">
        <w:rPr>
          <w:rFonts w:ascii="Consolas" w:eastAsia="Times New Roman" w:hAnsi="Consolas" w:cs="Courier New"/>
          <w:color w:val="303030"/>
          <w:sz w:val="18"/>
          <w:szCs w:val="18"/>
          <w:lang w:val="en-IN" w:eastAsia="en-IN"/>
        </w:rPr>
        <w:t xml:space="preserve">        {</w:t>
      </w:r>
    </w:p>
    <w:p w14:paraId="5FB3B670" w14:textId="77777777" w:rsidR="00FE4E1F" w:rsidRPr="00FE4E1F" w:rsidRDefault="00FE4E1F" w:rsidP="00FE4E1F">
      <w:pPr>
        <w:shd w:val="clear" w:color="auto" w:fill="FFFFFF"/>
        <w:spacing w:before="100" w:beforeAutospacing="1" w:after="360"/>
        <w:rPr>
          <w:rFonts w:ascii="Tahoma" w:eastAsia="Times New Roman" w:hAnsi="Tahoma" w:cs="Tahoma"/>
          <w:color w:val="303030"/>
          <w:sz w:val="27"/>
          <w:szCs w:val="27"/>
          <w:lang w:val="en-IN" w:eastAsia="en-IN"/>
        </w:rPr>
      </w:pPr>
      <w:r w:rsidRPr="00FE4E1F">
        <w:rPr>
          <w:rFonts w:ascii="Tahoma" w:eastAsia="Times New Roman" w:hAnsi="Tahoma" w:cs="Tahoma"/>
          <w:color w:val="303030"/>
          <w:sz w:val="27"/>
          <w:szCs w:val="27"/>
          <w:lang w:val="en-IN" w:eastAsia="en-IN"/>
        </w:rPr>
        <w:t>}</w:t>
      </w:r>
    </w:p>
    <w:p w14:paraId="0C6ACC72" w14:textId="77777777" w:rsidR="00FE4E1F" w:rsidRPr="00FE4E1F" w:rsidRDefault="00FE4E1F" w:rsidP="00FE4E1F">
      <w:pPr>
        <w:shd w:val="clear" w:color="auto" w:fill="FFFFFF"/>
        <w:spacing w:beforeAutospacing="1"/>
        <w:rPr>
          <w:rFonts w:ascii="Tahoma" w:eastAsia="Times New Roman" w:hAnsi="Tahoma" w:cs="Tahoma"/>
          <w:color w:val="303030"/>
          <w:sz w:val="27"/>
          <w:szCs w:val="27"/>
          <w:lang w:val="en-IN" w:eastAsia="en-IN"/>
        </w:rPr>
      </w:pPr>
      <w:r w:rsidRPr="00FE4E1F">
        <w:rPr>
          <w:rFonts w:ascii="Tahoma" w:eastAsia="Times New Roman" w:hAnsi="Tahoma" w:cs="Tahoma"/>
          <w:color w:val="0000FF"/>
          <w:sz w:val="27"/>
          <w:szCs w:val="27"/>
          <w:bdr w:val="none" w:sz="0" w:space="0" w:color="auto" w:frame="1"/>
          <w:lang w:val="en-IN" w:eastAsia="en-IN"/>
        </w:rPr>
        <w:t>abstract</w:t>
      </w:r>
      <w:r w:rsidRPr="00FE4E1F">
        <w:rPr>
          <w:rFonts w:ascii="Tahoma" w:eastAsia="Times New Roman" w:hAnsi="Tahoma" w:cs="Tahoma"/>
          <w:color w:val="303030"/>
          <w:sz w:val="27"/>
          <w:szCs w:val="27"/>
          <w:lang w:val="en-IN" w:eastAsia="en-IN"/>
        </w:rPr>
        <w:t> </w:t>
      </w:r>
      <w:r w:rsidRPr="00FE4E1F">
        <w:rPr>
          <w:rFonts w:ascii="Tahoma" w:eastAsia="Times New Roman" w:hAnsi="Tahoma" w:cs="Tahoma"/>
          <w:color w:val="0000FF"/>
          <w:sz w:val="27"/>
          <w:szCs w:val="27"/>
          <w:bdr w:val="none" w:sz="0" w:space="0" w:color="auto" w:frame="1"/>
          <w:lang w:val="en-IN" w:eastAsia="en-IN"/>
        </w:rPr>
        <w:t>public</w:t>
      </w:r>
      <w:r w:rsidRPr="00FE4E1F">
        <w:rPr>
          <w:rFonts w:ascii="Tahoma" w:eastAsia="Times New Roman" w:hAnsi="Tahoma" w:cs="Tahoma"/>
          <w:color w:val="303030"/>
          <w:sz w:val="27"/>
          <w:szCs w:val="27"/>
          <w:lang w:val="en-IN" w:eastAsia="en-IN"/>
        </w:rPr>
        <w:t> </w:t>
      </w:r>
      <w:r w:rsidRPr="00FE4E1F">
        <w:rPr>
          <w:rFonts w:ascii="Tahoma" w:eastAsia="Times New Roman" w:hAnsi="Tahoma" w:cs="Tahoma"/>
          <w:color w:val="0000FF"/>
          <w:sz w:val="27"/>
          <w:szCs w:val="27"/>
          <w:bdr w:val="none" w:sz="0" w:space="0" w:color="auto" w:frame="1"/>
          <w:lang w:val="en-IN" w:eastAsia="en-IN"/>
        </w:rPr>
        <w:t>void</w:t>
      </w:r>
      <w:r w:rsidRPr="00FE4E1F">
        <w:rPr>
          <w:rFonts w:ascii="Tahoma" w:eastAsia="Times New Roman" w:hAnsi="Tahoma" w:cs="Tahoma"/>
          <w:color w:val="303030"/>
          <w:sz w:val="27"/>
          <w:szCs w:val="27"/>
          <w:lang w:val="en-IN" w:eastAsia="en-IN"/>
        </w:rPr>
        <w:t> YYY();</w:t>
      </w:r>
      <w:r w:rsidRPr="00FE4E1F">
        <w:rPr>
          <w:rFonts w:ascii="Tahoma" w:eastAsia="Times New Roman" w:hAnsi="Tahoma" w:cs="Tahoma"/>
          <w:color w:val="303030"/>
          <w:sz w:val="27"/>
          <w:szCs w:val="27"/>
          <w:lang w:val="en-IN" w:eastAsia="en-IN"/>
        </w:rPr>
        <w:br/>
        <w:t>}</w:t>
      </w:r>
    </w:p>
    <w:p w14:paraId="7831D826" w14:textId="77777777" w:rsidR="00FE4E1F" w:rsidRPr="00FE4E1F" w:rsidRDefault="00FE4E1F" w:rsidP="00FE4E1F">
      <w:pPr>
        <w:shd w:val="clear" w:color="auto" w:fill="FFFFFF"/>
        <w:spacing w:beforeAutospacing="1"/>
        <w:rPr>
          <w:rFonts w:ascii="Tahoma" w:eastAsia="Times New Roman" w:hAnsi="Tahoma" w:cs="Tahoma"/>
          <w:color w:val="303030"/>
          <w:sz w:val="27"/>
          <w:szCs w:val="27"/>
          <w:lang w:val="en-IN" w:eastAsia="en-IN"/>
        </w:rPr>
      </w:pP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&lt;summary&gt;</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Derived class.</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Class derived from abstract class ClassA.</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&lt;/summary&gt;</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0000FF"/>
          <w:sz w:val="27"/>
          <w:szCs w:val="27"/>
          <w:bdr w:val="none" w:sz="0" w:space="0" w:color="auto" w:frame="1"/>
          <w:lang w:val="en-IN" w:eastAsia="en-IN"/>
        </w:rPr>
        <w:t>public</w:t>
      </w:r>
      <w:r w:rsidRPr="00FE4E1F">
        <w:rPr>
          <w:rFonts w:ascii="Tahoma" w:eastAsia="Times New Roman" w:hAnsi="Tahoma" w:cs="Tahoma"/>
          <w:color w:val="303030"/>
          <w:sz w:val="27"/>
          <w:szCs w:val="27"/>
          <w:lang w:val="en-IN" w:eastAsia="en-IN"/>
        </w:rPr>
        <w:t> </w:t>
      </w:r>
      <w:r w:rsidRPr="00FE4E1F">
        <w:rPr>
          <w:rFonts w:ascii="Tahoma" w:eastAsia="Times New Roman" w:hAnsi="Tahoma" w:cs="Tahoma"/>
          <w:color w:val="0000FF"/>
          <w:sz w:val="27"/>
          <w:szCs w:val="27"/>
          <w:bdr w:val="none" w:sz="0" w:space="0" w:color="auto" w:frame="1"/>
          <w:lang w:val="en-IN" w:eastAsia="en-IN"/>
        </w:rPr>
        <w:t>class</w:t>
      </w:r>
      <w:r w:rsidRPr="00FE4E1F">
        <w:rPr>
          <w:rFonts w:ascii="Tahoma" w:eastAsia="Times New Roman" w:hAnsi="Tahoma" w:cs="Tahoma"/>
          <w:color w:val="303030"/>
          <w:sz w:val="27"/>
          <w:szCs w:val="27"/>
          <w:lang w:val="en-IN" w:eastAsia="en-IN"/>
        </w:rPr>
        <w:t> ClassB:ClassA</w:t>
      </w:r>
      <w:r w:rsidRPr="00FE4E1F">
        <w:rPr>
          <w:rFonts w:ascii="Tahoma" w:eastAsia="Times New Roman" w:hAnsi="Tahoma" w:cs="Tahoma"/>
          <w:color w:val="303030"/>
          <w:sz w:val="27"/>
          <w:szCs w:val="27"/>
          <w:lang w:val="en-IN" w:eastAsia="en-IN"/>
        </w:rPr>
        <w:br/>
        <w:t>{</w:t>
      </w:r>
    </w:p>
    <w:p w14:paraId="2B3E267D" w14:textId="77777777" w:rsidR="00FE4E1F" w:rsidRPr="00FE4E1F" w:rsidRDefault="00FE4E1F" w:rsidP="00FE4E1F">
      <w:pPr>
        <w:shd w:val="clear" w:color="auto" w:fill="FFFFFF"/>
        <w:spacing w:before="100" w:beforeAutospacing="1" w:after="360"/>
        <w:rPr>
          <w:rFonts w:ascii="Tahoma" w:eastAsia="Times New Roman" w:hAnsi="Tahoma" w:cs="Tahoma"/>
          <w:color w:val="303030"/>
          <w:sz w:val="27"/>
          <w:szCs w:val="27"/>
          <w:lang w:val="en-IN" w:eastAsia="en-IN"/>
        </w:rPr>
      </w:pPr>
      <w:r w:rsidRPr="00FE4E1F">
        <w:rPr>
          <w:rFonts w:ascii="Tahoma" w:eastAsia="Times New Roman" w:hAnsi="Tahoma" w:cs="Tahoma"/>
          <w:color w:val="303030"/>
          <w:sz w:val="27"/>
          <w:szCs w:val="27"/>
          <w:lang w:val="en-IN" w:eastAsia="en-IN"/>
        </w:rPr>
        <w:t>}</w:t>
      </w:r>
    </w:p>
    <w:p w14:paraId="0A57467B" w14:textId="77777777" w:rsidR="00FE4E1F" w:rsidRPr="00FE4E1F" w:rsidRDefault="00FE4E1F" w:rsidP="00FE4E1F">
      <w:pPr>
        <w:shd w:val="clear" w:color="auto" w:fill="FFFFFF"/>
        <w:spacing w:beforeAutospacing="1"/>
        <w:rPr>
          <w:rFonts w:ascii="Tahoma" w:eastAsia="Times New Roman" w:hAnsi="Tahoma" w:cs="Tahoma"/>
          <w:color w:val="303030"/>
          <w:sz w:val="27"/>
          <w:szCs w:val="27"/>
          <w:lang w:val="en-IN" w:eastAsia="en-IN"/>
        </w:rPr>
      </w:pP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&lt;summary&gt;</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Program: used to execute the method.</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Contains Main method.</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303030"/>
          <w:sz w:val="27"/>
          <w:szCs w:val="27"/>
          <w:bdr w:val="none" w:sz="0" w:space="0" w:color="auto" w:frame="1"/>
          <w:lang w:val="en-IN" w:eastAsia="en-IN"/>
        </w:rPr>
        <w:t>///</w:t>
      </w:r>
      <w:r w:rsidRPr="00FE4E1F">
        <w:rPr>
          <w:rFonts w:ascii="Tahoma" w:eastAsia="Times New Roman" w:hAnsi="Tahoma" w:cs="Tahoma"/>
          <w:i/>
          <w:iCs/>
          <w:color w:val="008000"/>
          <w:sz w:val="27"/>
          <w:szCs w:val="27"/>
          <w:bdr w:val="none" w:sz="0" w:space="0" w:color="auto" w:frame="1"/>
          <w:lang w:val="en-IN" w:eastAsia="en-IN"/>
        </w:rPr>
        <w:t> &lt;/summary&gt;</w:t>
      </w:r>
      <w:r w:rsidRPr="00FE4E1F">
        <w:rPr>
          <w:rFonts w:ascii="Tahoma" w:eastAsia="Times New Roman" w:hAnsi="Tahoma" w:cs="Tahoma"/>
          <w:i/>
          <w:iCs/>
          <w:color w:val="008000"/>
          <w:sz w:val="27"/>
          <w:szCs w:val="27"/>
          <w:bdr w:val="none" w:sz="0" w:space="0" w:color="auto" w:frame="1"/>
          <w:lang w:val="en-IN" w:eastAsia="en-IN"/>
        </w:rPr>
        <w:br/>
      </w:r>
      <w:r w:rsidRPr="00FE4E1F">
        <w:rPr>
          <w:rFonts w:ascii="Tahoma" w:eastAsia="Times New Roman" w:hAnsi="Tahoma" w:cs="Tahoma"/>
          <w:color w:val="0000FF"/>
          <w:sz w:val="27"/>
          <w:szCs w:val="27"/>
          <w:bdr w:val="none" w:sz="0" w:space="0" w:color="auto" w:frame="1"/>
          <w:lang w:val="en-IN" w:eastAsia="en-IN"/>
        </w:rPr>
        <w:t>public</w:t>
      </w:r>
      <w:r w:rsidRPr="00FE4E1F">
        <w:rPr>
          <w:rFonts w:ascii="Tahoma" w:eastAsia="Times New Roman" w:hAnsi="Tahoma" w:cs="Tahoma"/>
          <w:color w:val="303030"/>
          <w:sz w:val="27"/>
          <w:szCs w:val="27"/>
          <w:lang w:val="en-IN" w:eastAsia="en-IN"/>
        </w:rPr>
        <w:t> </w:t>
      </w:r>
      <w:r w:rsidRPr="00FE4E1F">
        <w:rPr>
          <w:rFonts w:ascii="Tahoma" w:eastAsia="Times New Roman" w:hAnsi="Tahoma" w:cs="Tahoma"/>
          <w:color w:val="0000FF"/>
          <w:sz w:val="27"/>
          <w:szCs w:val="27"/>
          <w:bdr w:val="none" w:sz="0" w:space="0" w:color="auto" w:frame="1"/>
          <w:lang w:val="en-IN" w:eastAsia="en-IN"/>
        </w:rPr>
        <w:t>class</w:t>
      </w:r>
      <w:r w:rsidRPr="00FE4E1F">
        <w:rPr>
          <w:rFonts w:ascii="Tahoma" w:eastAsia="Times New Roman" w:hAnsi="Tahoma" w:cs="Tahoma"/>
          <w:color w:val="303030"/>
          <w:sz w:val="27"/>
          <w:szCs w:val="27"/>
          <w:lang w:val="en-IN" w:eastAsia="en-IN"/>
        </w:rPr>
        <w:t> Program</w:t>
      </w:r>
      <w:r w:rsidRPr="00FE4E1F">
        <w:rPr>
          <w:rFonts w:ascii="Tahoma" w:eastAsia="Times New Roman" w:hAnsi="Tahoma" w:cs="Tahoma"/>
          <w:color w:val="303030"/>
          <w:sz w:val="27"/>
          <w:szCs w:val="27"/>
          <w:lang w:val="en-IN" w:eastAsia="en-IN"/>
        </w:rPr>
        <w:br/>
        <w:t>{</w:t>
      </w:r>
      <w:r w:rsidRPr="00FE4E1F">
        <w:rPr>
          <w:rFonts w:ascii="Tahoma" w:eastAsia="Times New Roman" w:hAnsi="Tahoma" w:cs="Tahoma"/>
          <w:color w:val="303030"/>
          <w:sz w:val="27"/>
          <w:szCs w:val="27"/>
          <w:lang w:val="en-IN" w:eastAsia="en-IN"/>
        </w:rPr>
        <w:br/>
      </w:r>
      <w:r w:rsidRPr="00FE4E1F">
        <w:rPr>
          <w:rFonts w:ascii="Tahoma" w:eastAsia="Times New Roman" w:hAnsi="Tahoma" w:cs="Tahoma"/>
          <w:color w:val="0000FF"/>
          <w:sz w:val="27"/>
          <w:szCs w:val="27"/>
          <w:bdr w:val="none" w:sz="0" w:space="0" w:color="auto" w:frame="1"/>
          <w:lang w:val="en-IN" w:eastAsia="en-IN"/>
        </w:rPr>
        <w:t>private</w:t>
      </w:r>
      <w:r w:rsidRPr="00FE4E1F">
        <w:rPr>
          <w:rFonts w:ascii="Tahoma" w:eastAsia="Times New Roman" w:hAnsi="Tahoma" w:cs="Tahoma"/>
          <w:color w:val="303030"/>
          <w:sz w:val="27"/>
          <w:szCs w:val="27"/>
          <w:lang w:val="en-IN" w:eastAsia="en-IN"/>
        </w:rPr>
        <w:t> </w:t>
      </w:r>
      <w:r w:rsidRPr="00FE4E1F">
        <w:rPr>
          <w:rFonts w:ascii="Tahoma" w:eastAsia="Times New Roman" w:hAnsi="Tahoma" w:cs="Tahoma"/>
          <w:color w:val="0000FF"/>
          <w:sz w:val="27"/>
          <w:szCs w:val="27"/>
          <w:bdr w:val="none" w:sz="0" w:space="0" w:color="auto" w:frame="1"/>
          <w:lang w:val="en-IN" w:eastAsia="en-IN"/>
        </w:rPr>
        <w:t>static</w:t>
      </w:r>
      <w:r w:rsidRPr="00FE4E1F">
        <w:rPr>
          <w:rFonts w:ascii="Tahoma" w:eastAsia="Times New Roman" w:hAnsi="Tahoma" w:cs="Tahoma"/>
          <w:color w:val="303030"/>
          <w:sz w:val="27"/>
          <w:szCs w:val="27"/>
          <w:lang w:val="en-IN" w:eastAsia="en-IN"/>
        </w:rPr>
        <w:t> </w:t>
      </w:r>
      <w:r w:rsidRPr="00FE4E1F">
        <w:rPr>
          <w:rFonts w:ascii="Tahoma" w:eastAsia="Times New Roman" w:hAnsi="Tahoma" w:cs="Tahoma"/>
          <w:color w:val="0000FF"/>
          <w:sz w:val="27"/>
          <w:szCs w:val="27"/>
          <w:bdr w:val="none" w:sz="0" w:space="0" w:color="auto" w:frame="1"/>
          <w:lang w:val="en-IN" w:eastAsia="en-IN"/>
        </w:rPr>
        <w:t>void</w:t>
      </w:r>
      <w:r w:rsidRPr="00FE4E1F">
        <w:rPr>
          <w:rFonts w:ascii="Tahoma" w:eastAsia="Times New Roman" w:hAnsi="Tahoma" w:cs="Tahoma"/>
          <w:color w:val="303030"/>
          <w:sz w:val="27"/>
          <w:szCs w:val="27"/>
          <w:lang w:val="en-IN" w:eastAsia="en-IN"/>
        </w:rPr>
        <w:t> Main(</w:t>
      </w:r>
      <w:r w:rsidRPr="00FE4E1F">
        <w:rPr>
          <w:rFonts w:ascii="Tahoma" w:eastAsia="Times New Roman" w:hAnsi="Tahoma" w:cs="Tahoma"/>
          <w:color w:val="0000FF"/>
          <w:sz w:val="27"/>
          <w:szCs w:val="27"/>
          <w:bdr w:val="none" w:sz="0" w:space="0" w:color="auto" w:frame="1"/>
          <w:lang w:val="en-IN" w:eastAsia="en-IN"/>
        </w:rPr>
        <w:t>string</w:t>
      </w:r>
      <w:r w:rsidRPr="00FE4E1F">
        <w:rPr>
          <w:rFonts w:ascii="Tahoma" w:eastAsia="Times New Roman" w:hAnsi="Tahoma" w:cs="Tahoma"/>
          <w:color w:val="303030"/>
          <w:sz w:val="27"/>
          <w:szCs w:val="27"/>
          <w:lang w:val="en-IN" w:eastAsia="en-IN"/>
        </w:rPr>
        <w:t>[] args)</w:t>
      </w:r>
      <w:r w:rsidRPr="00FE4E1F">
        <w:rPr>
          <w:rFonts w:ascii="Tahoma" w:eastAsia="Times New Roman" w:hAnsi="Tahoma" w:cs="Tahoma"/>
          <w:color w:val="303030"/>
          <w:sz w:val="27"/>
          <w:szCs w:val="27"/>
          <w:lang w:val="en-IN" w:eastAsia="en-IN"/>
        </w:rPr>
        <w:br/>
        <w:t>{</w:t>
      </w:r>
      <w:r w:rsidRPr="00FE4E1F">
        <w:rPr>
          <w:rFonts w:ascii="Tahoma" w:eastAsia="Times New Roman" w:hAnsi="Tahoma" w:cs="Tahoma"/>
          <w:color w:val="303030"/>
          <w:sz w:val="27"/>
          <w:szCs w:val="27"/>
          <w:lang w:val="en-IN" w:eastAsia="en-IN"/>
        </w:rPr>
        <w:br/>
        <w:t>ClassB classB = </w:t>
      </w:r>
      <w:r w:rsidRPr="00FE4E1F">
        <w:rPr>
          <w:rFonts w:ascii="Tahoma" w:eastAsia="Times New Roman" w:hAnsi="Tahoma" w:cs="Tahoma"/>
          <w:color w:val="0000FF"/>
          <w:sz w:val="27"/>
          <w:szCs w:val="27"/>
          <w:bdr w:val="none" w:sz="0" w:space="0" w:color="auto" w:frame="1"/>
          <w:lang w:val="en-IN" w:eastAsia="en-IN"/>
        </w:rPr>
        <w:t>new</w:t>
      </w:r>
      <w:r w:rsidRPr="00FE4E1F">
        <w:rPr>
          <w:rFonts w:ascii="Tahoma" w:eastAsia="Times New Roman" w:hAnsi="Tahoma" w:cs="Tahoma"/>
          <w:color w:val="303030"/>
          <w:sz w:val="27"/>
          <w:szCs w:val="27"/>
          <w:lang w:val="en-IN" w:eastAsia="en-IN"/>
        </w:rPr>
        <w:t> ClassB();</w:t>
      </w:r>
      <w:r w:rsidRPr="00FE4E1F">
        <w:rPr>
          <w:rFonts w:ascii="Tahoma" w:eastAsia="Times New Roman" w:hAnsi="Tahoma" w:cs="Tahoma"/>
          <w:color w:val="303030"/>
          <w:sz w:val="27"/>
          <w:szCs w:val="27"/>
          <w:lang w:val="en-IN" w:eastAsia="en-IN"/>
        </w:rPr>
        <w:br/>
        <w:t>Console.ReadKey();</w:t>
      </w:r>
      <w:r w:rsidRPr="00FE4E1F">
        <w:rPr>
          <w:rFonts w:ascii="Tahoma" w:eastAsia="Times New Roman" w:hAnsi="Tahoma" w:cs="Tahoma"/>
          <w:color w:val="303030"/>
          <w:sz w:val="27"/>
          <w:szCs w:val="27"/>
          <w:lang w:val="en-IN" w:eastAsia="en-IN"/>
        </w:rPr>
        <w:br/>
        <w:t>}</w:t>
      </w:r>
      <w:r w:rsidRPr="00FE4E1F">
        <w:rPr>
          <w:rFonts w:ascii="Tahoma" w:eastAsia="Times New Roman" w:hAnsi="Tahoma" w:cs="Tahoma"/>
          <w:color w:val="303030"/>
          <w:sz w:val="27"/>
          <w:szCs w:val="27"/>
          <w:lang w:val="en-IN" w:eastAsia="en-IN"/>
        </w:rPr>
        <w:br/>
        <w:t>}</w:t>
      </w:r>
    </w:p>
    <w:p w14:paraId="51379195" w14:textId="77777777" w:rsidR="00FE4E1F" w:rsidRPr="00FE4E1F" w:rsidRDefault="00FE4E1F" w:rsidP="00FE4E1F">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FE4E1F">
        <w:rPr>
          <w:rFonts w:ascii="Segoe UI" w:eastAsia="Times New Roman" w:hAnsi="Segoe UI" w:cs="Segoe UI"/>
          <w:b/>
          <w:bCs/>
          <w:color w:val="111111"/>
          <w:sz w:val="24"/>
          <w:szCs w:val="24"/>
          <w:lang w:val="en-IN" w:eastAsia="en-IN"/>
        </w:rPr>
        <w:t>Output</w:t>
      </w:r>
    </w:p>
    <w:p w14:paraId="5BD8E41C" w14:textId="5D733D95" w:rsidR="00FE4E1F" w:rsidRPr="00FE4E1F" w:rsidRDefault="00FE4E1F" w:rsidP="00FE4E1F">
      <w:pPr>
        <w:shd w:val="clear" w:color="auto" w:fill="FFFFFF"/>
        <w:jc w:val="right"/>
        <w:rPr>
          <w:rFonts w:ascii="Segoe UI" w:eastAsia="Times New Roman" w:hAnsi="Segoe UI" w:cs="Segoe UI"/>
          <w:color w:val="005782"/>
          <w:sz w:val="17"/>
          <w:szCs w:val="17"/>
          <w:lang w:val="en-IN" w:eastAsia="en-IN"/>
        </w:rPr>
      </w:pPr>
      <w:r w:rsidRPr="00FE4E1F">
        <w:rPr>
          <w:rFonts w:ascii="Segoe UI" w:eastAsia="Times New Roman" w:hAnsi="Segoe UI" w:cs="Segoe UI"/>
          <w:noProof/>
          <w:color w:val="005782"/>
          <w:sz w:val="17"/>
          <w:szCs w:val="17"/>
          <w:lang w:val="en-IN" w:eastAsia="en-IN"/>
        </w:rPr>
        <w:drawing>
          <wp:inline distT="0" distB="0" distL="0" distR="0" wp14:anchorId="1B63BCEE" wp14:editId="28B25BA9">
            <wp:extent cx="85725" cy="85725"/>
            <wp:effectExtent l="0" t="0" r="9525" b="9525"/>
            <wp:docPr id="21" name="Picture 2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E4E1F">
        <w:rPr>
          <w:rFonts w:ascii="Segoe UI" w:eastAsia="Times New Roman" w:hAnsi="Segoe UI" w:cs="Segoe UI"/>
          <w:color w:val="005782"/>
          <w:sz w:val="17"/>
          <w:szCs w:val="17"/>
          <w:bdr w:val="none" w:sz="0" w:space="0" w:color="auto" w:frame="1"/>
          <w:lang w:val="en-IN" w:eastAsia="en-IN"/>
        </w:rPr>
        <w:t> Collapse | </w:t>
      </w:r>
      <w:hyperlink r:id="rId72" w:history="1">
        <w:r w:rsidRPr="00FE4E1F">
          <w:rPr>
            <w:rFonts w:ascii="Segoe UI" w:eastAsia="Times New Roman" w:hAnsi="Segoe UI" w:cs="Segoe UI"/>
            <w:color w:val="800080"/>
            <w:sz w:val="17"/>
            <w:szCs w:val="17"/>
            <w:bdr w:val="none" w:sz="0" w:space="0" w:color="auto" w:frame="1"/>
            <w:lang w:val="en-IN" w:eastAsia="en-IN"/>
          </w:rPr>
          <w:t>Copy Code</w:t>
        </w:r>
      </w:hyperlink>
    </w:p>
    <w:p w14:paraId="2AB3DDFD"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E4E1F">
        <w:rPr>
          <w:rFonts w:ascii="Consolas" w:eastAsia="Times New Roman" w:hAnsi="Consolas" w:cs="Courier New"/>
          <w:color w:val="303030"/>
          <w:sz w:val="18"/>
          <w:szCs w:val="18"/>
          <w:lang w:val="en-IN" w:eastAsia="en-IN"/>
        </w:rPr>
        <w:t xml:space="preserve">Compiler error: 'InheritanceAndPolymorphism.ClassB' does not implement </w:t>
      </w:r>
    </w:p>
    <w:p w14:paraId="51580841" w14:textId="77777777" w:rsidR="00FE4E1F" w:rsidRPr="00FE4E1F" w:rsidRDefault="00FE4E1F" w:rsidP="00FE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E4E1F">
        <w:rPr>
          <w:rFonts w:ascii="Consolas" w:eastAsia="Times New Roman" w:hAnsi="Consolas" w:cs="Courier New"/>
          <w:color w:val="303030"/>
          <w:sz w:val="18"/>
          <w:szCs w:val="18"/>
          <w:lang w:val="en-IN" w:eastAsia="en-IN"/>
        </w:rPr>
        <w:t>inherited abstract member 'InheritanceAndPolymorphism.ClassA.YYY()'</w:t>
      </w:r>
    </w:p>
    <w:p w14:paraId="39417B2F" w14:textId="77777777" w:rsidR="00FE4E1F" w:rsidRPr="00FE4E1F" w:rsidRDefault="00FE4E1F" w:rsidP="00FE4E1F">
      <w:pPr>
        <w:shd w:val="clear" w:color="auto" w:fill="FFFFFF"/>
        <w:rPr>
          <w:rFonts w:ascii="Segoe UI" w:eastAsia="Times New Roman" w:hAnsi="Segoe UI" w:cs="Segoe UI"/>
          <w:color w:val="111111"/>
          <w:sz w:val="21"/>
          <w:szCs w:val="21"/>
          <w:lang w:val="en-IN" w:eastAsia="en-IN"/>
        </w:rPr>
      </w:pPr>
      <w:r w:rsidRPr="00FE4E1F">
        <w:rPr>
          <w:rFonts w:ascii="Segoe UI" w:eastAsia="Times New Roman" w:hAnsi="Segoe UI" w:cs="Segoe UI"/>
          <w:b/>
          <w:bCs/>
          <w:color w:val="111111"/>
          <w:sz w:val="21"/>
          <w:szCs w:val="21"/>
          <w:bdr w:val="none" w:sz="0" w:space="0" w:color="auto" w:frame="1"/>
          <w:lang w:val="en-IN" w:eastAsia="en-IN"/>
        </w:rPr>
        <w:t> </w:t>
      </w:r>
    </w:p>
    <w:p w14:paraId="201F7E30" w14:textId="77777777" w:rsidR="00FE4E1F" w:rsidRPr="00FE4E1F" w:rsidRDefault="00FE4E1F" w:rsidP="00FE4E1F">
      <w:pPr>
        <w:shd w:val="clear" w:color="auto" w:fill="FFFFFF"/>
        <w:rPr>
          <w:rFonts w:ascii="Segoe UI" w:eastAsia="Times New Roman" w:hAnsi="Segoe UI" w:cs="Segoe UI"/>
          <w:color w:val="111111"/>
          <w:sz w:val="21"/>
          <w:szCs w:val="21"/>
          <w:lang w:val="en-IN" w:eastAsia="en-IN"/>
        </w:rPr>
      </w:pPr>
      <w:r w:rsidRPr="00FE4E1F">
        <w:rPr>
          <w:rFonts w:ascii="Segoe UI" w:eastAsia="Times New Roman" w:hAnsi="Segoe UI" w:cs="Segoe UI"/>
          <w:b/>
          <w:bCs/>
          <w:color w:val="111111"/>
          <w:sz w:val="21"/>
          <w:szCs w:val="21"/>
          <w:bdr w:val="none" w:sz="0" w:space="0" w:color="auto" w:frame="1"/>
          <w:lang w:val="en-IN" w:eastAsia="en-IN"/>
        </w:rPr>
        <w:t>Point to remember</w:t>
      </w:r>
      <w:r w:rsidRPr="00FE4E1F">
        <w:rPr>
          <w:rFonts w:ascii="Segoe UI" w:eastAsia="Times New Roman" w:hAnsi="Segoe UI" w:cs="Segoe UI"/>
          <w:color w:val="111111"/>
          <w:sz w:val="21"/>
          <w:szCs w:val="21"/>
          <w:lang w:val="en-IN" w:eastAsia="en-IN"/>
        </w:rPr>
        <w:t>: If we declare any method as </w:t>
      </w:r>
      <w:r w:rsidRPr="00FE4E1F">
        <w:rPr>
          <w:rFonts w:ascii="Consolas" w:eastAsia="Times New Roman" w:hAnsi="Consolas" w:cs="Courier New"/>
          <w:color w:val="990000"/>
          <w:bdr w:val="none" w:sz="0" w:space="0" w:color="auto" w:frame="1"/>
          <w:lang w:val="en-IN" w:eastAsia="en-IN"/>
        </w:rPr>
        <w:t>abstract </w:t>
      </w:r>
      <w:r w:rsidRPr="00FE4E1F">
        <w:rPr>
          <w:rFonts w:ascii="Segoe UI" w:eastAsia="Times New Roman" w:hAnsi="Segoe UI" w:cs="Segoe UI"/>
          <w:color w:val="111111"/>
          <w:sz w:val="21"/>
          <w:szCs w:val="21"/>
          <w:lang w:val="en-IN" w:eastAsia="en-IN"/>
        </w:rPr>
        <w:t>in our </w:t>
      </w:r>
      <w:r w:rsidRPr="00FE4E1F">
        <w:rPr>
          <w:rFonts w:ascii="Consolas" w:eastAsia="Times New Roman" w:hAnsi="Consolas" w:cs="Courier New"/>
          <w:color w:val="990000"/>
          <w:bdr w:val="none" w:sz="0" w:space="0" w:color="auto" w:frame="1"/>
          <w:lang w:val="en-IN" w:eastAsia="en-IN"/>
        </w:rPr>
        <w:t>abstract </w:t>
      </w:r>
      <w:r w:rsidRPr="00FE4E1F">
        <w:rPr>
          <w:rFonts w:ascii="Segoe UI" w:eastAsia="Times New Roman" w:hAnsi="Segoe UI" w:cs="Segoe UI"/>
          <w:color w:val="111111"/>
          <w:sz w:val="21"/>
          <w:szCs w:val="21"/>
          <w:lang w:val="en-IN" w:eastAsia="en-IN"/>
        </w:rPr>
        <w:t>class, then it’s the responsibility of the derived class to provide the body of that </w:t>
      </w:r>
      <w:r w:rsidRPr="00FE4E1F">
        <w:rPr>
          <w:rFonts w:ascii="Consolas" w:eastAsia="Times New Roman" w:hAnsi="Consolas" w:cs="Courier New"/>
          <w:color w:val="990000"/>
          <w:bdr w:val="none" w:sz="0" w:space="0" w:color="auto" w:frame="1"/>
          <w:lang w:val="en-IN" w:eastAsia="en-IN"/>
        </w:rPr>
        <w:t>abstract </w:t>
      </w:r>
      <w:r w:rsidRPr="00FE4E1F">
        <w:rPr>
          <w:rFonts w:ascii="Segoe UI" w:eastAsia="Times New Roman" w:hAnsi="Segoe UI" w:cs="Segoe UI"/>
          <w:color w:val="111111"/>
          <w:sz w:val="21"/>
          <w:szCs w:val="21"/>
          <w:lang w:val="en-IN" w:eastAsia="en-IN"/>
        </w:rPr>
        <w:t>method, unless a body is provided for that </w:t>
      </w:r>
      <w:r w:rsidRPr="00FE4E1F">
        <w:rPr>
          <w:rFonts w:ascii="Consolas" w:eastAsia="Times New Roman" w:hAnsi="Consolas" w:cs="Courier New"/>
          <w:color w:val="990000"/>
          <w:bdr w:val="none" w:sz="0" w:space="0" w:color="auto" w:frame="1"/>
          <w:lang w:val="en-IN" w:eastAsia="en-IN"/>
        </w:rPr>
        <w:t>abstract </w:t>
      </w:r>
      <w:r w:rsidRPr="00FE4E1F">
        <w:rPr>
          <w:rFonts w:ascii="Segoe UI" w:eastAsia="Times New Roman" w:hAnsi="Segoe UI" w:cs="Segoe UI"/>
          <w:color w:val="111111"/>
          <w:sz w:val="21"/>
          <w:szCs w:val="21"/>
          <w:lang w:val="en-IN" w:eastAsia="en-IN"/>
        </w:rPr>
        <w:t>method, we cannot create an object of that derived class.</w:t>
      </w:r>
    </w:p>
    <w:p w14:paraId="7338AF2E" w14:textId="77777777" w:rsidR="00FE4E1F" w:rsidRPr="00FE4E1F" w:rsidRDefault="00FE4E1F" w:rsidP="00FE4E1F">
      <w:pPr>
        <w:shd w:val="clear" w:color="auto" w:fill="FFFFFF"/>
        <w:rPr>
          <w:rFonts w:ascii="Segoe UI" w:eastAsia="Times New Roman" w:hAnsi="Segoe UI" w:cs="Segoe UI"/>
          <w:color w:val="111111"/>
          <w:sz w:val="21"/>
          <w:szCs w:val="21"/>
          <w:lang w:val="en-IN" w:eastAsia="en-IN"/>
        </w:rPr>
      </w:pPr>
      <w:r w:rsidRPr="00FE4E1F">
        <w:rPr>
          <w:rFonts w:ascii="Segoe UI" w:eastAsia="Times New Roman" w:hAnsi="Segoe UI" w:cs="Segoe UI"/>
          <w:color w:val="111111"/>
          <w:sz w:val="21"/>
          <w:szCs w:val="21"/>
          <w:lang w:val="en-IN" w:eastAsia="en-IN"/>
        </w:rPr>
        <w:lastRenderedPageBreak/>
        <w:t>In the above mentioned scenario, we declared method </w:t>
      </w:r>
      <w:r w:rsidRPr="00FE4E1F">
        <w:rPr>
          <w:rFonts w:ascii="Consolas" w:eastAsia="Times New Roman" w:hAnsi="Consolas" w:cs="Courier New"/>
          <w:color w:val="990000"/>
          <w:bdr w:val="none" w:sz="0" w:space="0" w:color="auto" w:frame="1"/>
          <w:lang w:val="en-IN" w:eastAsia="en-IN"/>
        </w:rPr>
        <w:t>YYY() </w:t>
      </w:r>
      <w:r w:rsidRPr="00FE4E1F">
        <w:rPr>
          <w:rFonts w:ascii="Segoe UI" w:eastAsia="Times New Roman" w:hAnsi="Segoe UI" w:cs="Segoe UI"/>
          <w:color w:val="111111"/>
          <w:sz w:val="21"/>
          <w:szCs w:val="21"/>
          <w:lang w:val="en-IN" w:eastAsia="en-IN"/>
        </w:rPr>
        <w:t>as </w:t>
      </w:r>
      <w:r w:rsidRPr="00FE4E1F">
        <w:rPr>
          <w:rFonts w:ascii="Consolas" w:eastAsia="Times New Roman" w:hAnsi="Consolas" w:cs="Courier New"/>
          <w:color w:val="990000"/>
          <w:bdr w:val="none" w:sz="0" w:space="0" w:color="auto" w:frame="1"/>
          <w:lang w:val="en-IN" w:eastAsia="en-IN"/>
        </w:rPr>
        <w:t>abstract </w:t>
      </w:r>
      <w:r w:rsidRPr="00FE4E1F">
        <w:rPr>
          <w:rFonts w:ascii="Segoe UI" w:eastAsia="Times New Roman" w:hAnsi="Segoe UI" w:cs="Segoe UI"/>
          <w:color w:val="111111"/>
          <w:sz w:val="21"/>
          <w:szCs w:val="21"/>
          <w:lang w:val="en-IN" w:eastAsia="en-IN"/>
        </w:rPr>
        <w:t>in </w:t>
      </w:r>
      <w:r w:rsidRPr="00FE4E1F">
        <w:rPr>
          <w:rFonts w:ascii="Consolas" w:eastAsia="Times New Roman" w:hAnsi="Consolas" w:cs="Courier New"/>
          <w:color w:val="990000"/>
          <w:bdr w:val="none" w:sz="0" w:space="0" w:color="auto" w:frame="1"/>
          <w:lang w:val="en-IN" w:eastAsia="en-IN"/>
        </w:rPr>
        <w:t>ClassA</w:t>
      </w:r>
      <w:r w:rsidRPr="00FE4E1F">
        <w:rPr>
          <w:rFonts w:ascii="Segoe UI" w:eastAsia="Times New Roman" w:hAnsi="Segoe UI" w:cs="Segoe UI"/>
          <w:color w:val="111111"/>
          <w:sz w:val="21"/>
          <w:szCs w:val="21"/>
          <w:lang w:val="en-IN" w:eastAsia="en-IN"/>
        </w:rPr>
        <w:t>. Since </w:t>
      </w:r>
      <w:r w:rsidRPr="00FE4E1F">
        <w:rPr>
          <w:rFonts w:ascii="Consolas" w:eastAsia="Times New Roman" w:hAnsi="Consolas" w:cs="Courier New"/>
          <w:color w:val="990000"/>
          <w:bdr w:val="none" w:sz="0" w:space="0" w:color="auto" w:frame="1"/>
          <w:lang w:val="en-IN" w:eastAsia="en-IN"/>
        </w:rPr>
        <w:t>ClassB </w:t>
      </w:r>
      <w:r w:rsidRPr="00FE4E1F">
        <w:rPr>
          <w:rFonts w:ascii="Segoe UI" w:eastAsia="Times New Roman" w:hAnsi="Segoe UI" w:cs="Segoe UI"/>
          <w:color w:val="111111"/>
          <w:sz w:val="21"/>
          <w:szCs w:val="21"/>
          <w:lang w:val="en-IN" w:eastAsia="en-IN"/>
        </w:rPr>
        <w:t>derives from</w:t>
      </w:r>
      <w:r w:rsidRPr="00FE4E1F">
        <w:rPr>
          <w:rFonts w:ascii="Consolas" w:eastAsia="Times New Roman" w:hAnsi="Consolas" w:cs="Courier New"/>
          <w:color w:val="990000"/>
          <w:bdr w:val="none" w:sz="0" w:space="0" w:color="auto" w:frame="1"/>
          <w:lang w:val="en-IN" w:eastAsia="en-IN"/>
        </w:rPr>
        <w:t>ClassA</w:t>
      </w:r>
      <w:r w:rsidRPr="00FE4E1F">
        <w:rPr>
          <w:rFonts w:ascii="Segoe UI" w:eastAsia="Times New Roman" w:hAnsi="Segoe UI" w:cs="Segoe UI"/>
          <w:color w:val="111111"/>
          <w:sz w:val="21"/>
          <w:szCs w:val="21"/>
          <w:lang w:val="en-IN" w:eastAsia="en-IN"/>
        </w:rPr>
        <w:t>, now it becomes the responsibility of </w:t>
      </w:r>
      <w:r w:rsidRPr="00FE4E1F">
        <w:rPr>
          <w:rFonts w:ascii="Consolas" w:eastAsia="Times New Roman" w:hAnsi="Consolas" w:cs="Courier New"/>
          <w:color w:val="990000"/>
          <w:bdr w:val="none" w:sz="0" w:space="0" w:color="auto" w:frame="1"/>
          <w:lang w:val="en-IN" w:eastAsia="en-IN"/>
        </w:rPr>
        <w:t>ClassB </w:t>
      </w:r>
      <w:r w:rsidRPr="00FE4E1F">
        <w:rPr>
          <w:rFonts w:ascii="Segoe UI" w:eastAsia="Times New Roman" w:hAnsi="Segoe UI" w:cs="Segoe UI"/>
          <w:color w:val="111111"/>
          <w:sz w:val="21"/>
          <w:szCs w:val="21"/>
          <w:lang w:val="en-IN" w:eastAsia="en-IN"/>
        </w:rPr>
        <w:t>to provide the body of that </w:t>
      </w:r>
      <w:r w:rsidRPr="00FE4E1F">
        <w:rPr>
          <w:rFonts w:ascii="Consolas" w:eastAsia="Times New Roman" w:hAnsi="Consolas" w:cs="Courier New"/>
          <w:color w:val="990000"/>
          <w:bdr w:val="none" w:sz="0" w:space="0" w:color="auto" w:frame="1"/>
          <w:lang w:val="en-IN" w:eastAsia="en-IN"/>
        </w:rPr>
        <w:t>abstract </w:t>
      </w:r>
      <w:r w:rsidRPr="00FE4E1F">
        <w:rPr>
          <w:rFonts w:ascii="Segoe UI" w:eastAsia="Times New Roman" w:hAnsi="Segoe UI" w:cs="Segoe UI"/>
          <w:color w:val="111111"/>
          <w:sz w:val="21"/>
          <w:szCs w:val="21"/>
          <w:lang w:val="en-IN" w:eastAsia="en-IN"/>
        </w:rPr>
        <w:t>method, else we cannot create an object of </w:t>
      </w:r>
      <w:r w:rsidRPr="00FE4E1F">
        <w:rPr>
          <w:rFonts w:ascii="Consolas" w:eastAsia="Times New Roman" w:hAnsi="Consolas" w:cs="Courier New"/>
          <w:color w:val="990000"/>
          <w:bdr w:val="none" w:sz="0" w:space="0" w:color="auto" w:frame="1"/>
          <w:lang w:val="en-IN" w:eastAsia="en-IN"/>
        </w:rPr>
        <w:t>ClassB</w:t>
      </w:r>
      <w:r w:rsidRPr="00FE4E1F">
        <w:rPr>
          <w:rFonts w:ascii="Segoe UI" w:eastAsia="Times New Roman" w:hAnsi="Segoe UI" w:cs="Segoe UI"/>
          <w:color w:val="111111"/>
          <w:sz w:val="21"/>
          <w:szCs w:val="21"/>
          <w:lang w:val="en-IN" w:eastAsia="en-IN"/>
        </w:rPr>
        <w:t>.</w:t>
      </w:r>
    </w:p>
    <w:p w14:paraId="3E42F05D" w14:textId="23AC7B55" w:rsidR="00EC0DE1" w:rsidRDefault="00EC0DE1" w:rsidP="001B5610">
      <w:pPr>
        <w:pStyle w:val="ListParagraph"/>
        <w:shd w:val="clear" w:color="auto" w:fill="FFFFFF"/>
        <w:spacing w:before="300" w:after="165"/>
        <w:ind w:left="1080"/>
        <w:outlineLvl w:val="1"/>
        <w:rPr>
          <w:rFonts w:ascii="Segoe UI" w:eastAsia="Times New Roman" w:hAnsi="Segoe UI" w:cs="Segoe UI"/>
          <w:color w:val="FF9900"/>
          <w:sz w:val="45"/>
          <w:szCs w:val="45"/>
          <w:lang w:val="en-IN" w:eastAsia="en-IN"/>
        </w:rPr>
      </w:pPr>
    </w:p>
    <w:p w14:paraId="2B042E0B" w14:textId="5A671E62" w:rsidR="00FE4E1F" w:rsidRDefault="00FE4E1F" w:rsidP="001B5610">
      <w:pPr>
        <w:pStyle w:val="ListParagraph"/>
        <w:shd w:val="clear" w:color="auto" w:fill="FFFFFF"/>
        <w:spacing w:before="300" w:after="165"/>
        <w:ind w:left="1080"/>
        <w:outlineLvl w:val="1"/>
        <w:rPr>
          <w:rFonts w:ascii="Segoe UI" w:eastAsia="Times New Roman" w:hAnsi="Segoe UI" w:cs="Segoe UI"/>
          <w:color w:val="FF9900"/>
          <w:sz w:val="45"/>
          <w:szCs w:val="45"/>
          <w:lang w:val="en-IN" w:eastAsia="en-IN"/>
        </w:rPr>
      </w:pPr>
    </w:p>
    <w:p w14:paraId="67FA76E3" w14:textId="39D1C2CD" w:rsidR="004945A1" w:rsidRPr="004945A1" w:rsidRDefault="004945A1" w:rsidP="004945A1">
      <w:pPr>
        <w:pStyle w:val="ListParagraph"/>
        <w:numPr>
          <w:ilvl w:val="0"/>
          <w:numId w:val="32"/>
        </w:numPr>
        <w:shd w:val="clear" w:color="auto" w:fill="FFFFFF"/>
        <w:spacing w:before="300" w:after="165"/>
        <w:outlineLvl w:val="1"/>
        <w:rPr>
          <w:rFonts w:ascii="Segoe UI" w:eastAsia="Times New Roman" w:hAnsi="Segoe UI" w:cs="Segoe UI"/>
          <w:color w:val="FF9900"/>
          <w:sz w:val="45"/>
          <w:szCs w:val="45"/>
          <w:lang w:val="en-IN" w:eastAsia="en-IN"/>
        </w:rPr>
      </w:pPr>
      <w:r w:rsidRPr="004945A1">
        <w:rPr>
          <w:rFonts w:ascii="Segoe UI" w:eastAsia="Times New Roman" w:hAnsi="Segoe UI" w:cs="Segoe UI"/>
          <w:color w:val="FF9900"/>
          <w:sz w:val="45"/>
          <w:szCs w:val="45"/>
          <w:lang w:val="en-IN" w:eastAsia="en-IN"/>
        </w:rPr>
        <w:t>Abstract Method Implementation in Derived Class</w:t>
      </w:r>
    </w:p>
    <w:p w14:paraId="0EAFC347" w14:textId="77777777" w:rsidR="004945A1" w:rsidRP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Now provide a body of method </w:t>
      </w:r>
      <w:r w:rsidRPr="004945A1">
        <w:rPr>
          <w:rFonts w:ascii="Consolas" w:eastAsia="Times New Roman" w:hAnsi="Consolas" w:cs="Courier New"/>
          <w:color w:val="990000"/>
          <w:bdr w:val="none" w:sz="0" w:space="0" w:color="auto" w:frame="1"/>
          <w:lang w:val="en-IN" w:eastAsia="en-IN"/>
        </w:rPr>
        <w:t>YYY() </w:t>
      </w:r>
      <w:r w:rsidRPr="004945A1">
        <w:rPr>
          <w:rFonts w:ascii="Segoe UI" w:eastAsia="Times New Roman" w:hAnsi="Segoe UI" w:cs="Segoe UI"/>
          <w:color w:val="111111"/>
          <w:sz w:val="21"/>
          <w:szCs w:val="21"/>
          <w:lang w:val="en-IN" w:eastAsia="en-IN"/>
        </w:rPr>
        <w:t>in </w:t>
      </w:r>
      <w:r w:rsidRPr="004945A1">
        <w:rPr>
          <w:rFonts w:ascii="Consolas" w:eastAsia="Times New Roman" w:hAnsi="Consolas" w:cs="Courier New"/>
          <w:color w:val="990000"/>
          <w:bdr w:val="none" w:sz="0" w:space="0" w:color="auto" w:frame="1"/>
          <w:lang w:val="en-IN" w:eastAsia="en-IN"/>
        </w:rPr>
        <w:t>ClassB</w:t>
      </w:r>
      <w:r w:rsidRPr="004945A1">
        <w:rPr>
          <w:rFonts w:ascii="Segoe UI" w:eastAsia="Times New Roman" w:hAnsi="Segoe UI" w:cs="Segoe UI"/>
          <w:color w:val="111111"/>
          <w:sz w:val="21"/>
          <w:szCs w:val="21"/>
          <w:lang w:val="en-IN" w:eastAsia="en-IN"/>
        </w:rPr>
        <w:t>. Let’s see what happens:</w:t>
      </w:r>
    </w:p>
    <w:p w14:paraId="07E321FC" w14:textId="75F2FDED" w:rsidR="004945A1" w:rsidRPr="004945A1" w:rsidRDefault="004945A1" w:rsidP="004945A1">
      <w:pPr>
        <w:shd w:val="clear" w:color="auto" w:fill="FFFFFF"/>
        <w:jc w:val="right"/>
        <w:rPr>
          <w:rFonts w:ascii="Segoe UI" w:eastAsia="Times New Roman" w:hAnsi="Segoe UI" w:cs="Segoe UI"/>
          <w:color w:val="005782"/>
          <w:sz w:val="17"/>
          <w:szCs w:val="17"/>
          <w:lang w:val="en-IN" w:eastAsia="en-IN"/>
        </w:rPr>
      </w:pPr>
      <w:r w:rsidRPr="004945A1">
        <w:rPr>
          <w:rFonts w:ascii="Segoe UI" w:eastAsia="Times New Roman" w:hAnsi="Segoe UI" w:cs="Segoe UI"/>
          <w:noProof/>
          <w:color w:val="005782"/>
          <w:sz w:val="17"/>
          <w:szCs w:val="17"/>
          <w:lang w:val="en-IN" w:eastAsia="en-IN"/>
        </w:rPr>
        <w:drawing>
          <wp:inline distT="0" distB="0" distL="0" distR="0" wp14:anchorId="66A775F7" wp14:editId="748D90A5">
            <wp:extent cx="85725" cy="85725"/>
            <wp:effectExtent l="0" t="0" r="9525" b="9525"/>
            <wp:docPr id="25" name="Picture 2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4945A1">
        <w:rPr>
          <w:rFonts w:ascii="Segoe UI" w:eastAsia="Times New Roman" w:hAnsi="Segoe UI" w:cs="Segoe UI"/>
          <w:color w:val="005782"/>
          <w:sz w:val="17"/>
          <w:szCs w:val="17"/>
          <w:bdr w:val="none" w:sz="0" w:space="0" w:color="auto" w:frame="1"/>
          <w:lang w:val="en-IN" w:eastAsia="en-IN"/>
        </w:rPr>
        <w:t> Collapse | </w:t>
      </w:r>
      <w:hyperlink r:id="rId73" w:history="1">
        <w:r w:rsidRPr="004945A1">
          <w:rPr>
            <w:rFonts w:ascii="Segoe UI" w:eastAsia="Times New Roman" w:hAnsi="Segoe UI" w:cs="Segoe UI"/>
            <w:color w:val="800080"/>
            <w:sz w:val="17"/>
            <w:szCs w:val="17"/>
            <w:bdr w:val="none" w:sz="0" w:space="0" w:color="auto" w:frame="1"/>
            <w:lang w:val="en-IN" w:eastAsia="en-IN"/>
          </w:rPr>
          <w:t>Copy Code</w:t>
        </w:r>
      </w:hyperlink>
    </w:p>
    <w:p w14:paraId="2F9B73F3"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303030"/>
          <w:sz w:val="18"/>
          <w:szCs w:val="18"/>
          <w:bdr w:val="none" w:sz="0" w:space="0" w:color="auto" w:frame="1"/>
          <w:lang w:val="en-IN" w:eastAsia="en-IN"/>
        </w:rPr>
        <w:t>///</w:t>
      </w:r>
      <w:r w:rsidRPr="004945A1">
        <w:rPr>
          <w:rFonts w:ascii="Consolas" w:eastAsia="Times New Roman" w:hAnsi="Consolas" w:cs="Courier New"/>
          <w:i/>
          <w:iCs/>
          <w:color w:val="008000"/>
          <w:sz w:val="18"/>
          <w:szCs w:val="18"/>
          <w:bdr w:val="none" w:sz="0" w:space="0" w:color="auto" w:frame="1"/>
          <w:lang w:val="en-IN" w:eastAsia="en-IN"/>
        </w:rPr>
        <w:t xml:space="preserve"> &lt;summary&gt;</w:t>
      </w:r>
    </w:p>
    <w:p w14:paraId="79BBFBFA"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303030"/>
          <w:sz w:val="18"/>
          <w:szCs w:val="18"/>
          <w:bdr w:val="none" w:sz="0" w:space="0" w:color="auto" w:frame="1"/>
          <w:lang w:val="en-IN" w:eastAsia="en-IN"/>
        </w:rPr>
        <w:t>///</w:t>
      </w:r>
      <w:r w:rsidRPr="004945A1">
        <w:rPr>
          <w:rFonts w:ascii="Consolas" w:eastAsia="Times New Roman" w:hAnsi="Consolas" w:cs="Courier New"/>
          <w:i/>
          <w:iCs/>
          <w:color w:val="008000"/>
          <w:sz w:val="18"/>
          <w:szCs w:val="18"/>
          <w:bdr w:val="none" w:sz="0" w:space="0" w:color="auto" w:frame="1"/>
          <w:lang w:val="en-IN" w:eastAsia="en-IN"/>
        </w:rPr>
        <w:t xml:space="preserve"> Abstract class ClassA</w:t>
      </w:r>
    </w:p>
    <w:p w14:paraId="3BBEA9B2"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303030"/>
          <w:sz w:val="18"/>
          <w:szCs w:val="18"/>
          <w:bdr w:val="none" w:sz="0" w:space="0" w:color="auto" w:frame="1"/>
          <w:lang w:val="en-IN" w:eastAsia="en-IN"/>
        </w:rPr>
        <w:t>///</w:t>
      </w:r>
      <w:r w:rsidRPr="004945A1">
        <w:rPr>
          <w:rFonts w:ascii="Consolas" w:eastAsia="Times New Roman" w:hAnsi="Consolas" w:cs="Courier New"/>
          <w:i/>
          <w:iCs/>
          <w:color w:val="008000"/>
          <w:sz w:val="18"/>
          <w:szCs w:val="18"/>
          <w:bdr w:val="none" w:sz="0" w:space="0" w:color="auto" w:frame="1"/>
          <w:lang w:val="en-IN" w:eastAsia="en-IN"/>
        </w:rPr>
        <w:t xml:space="preserve"> &lt;/summary&gt;</w:t>
      </w:r>
    </w:p>
    <w:p w14:paraId="1C80DF84"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public</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abstract</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class</w:t>
      </w:r>
      <w:r w:rsidRPr="004945A1">
        <w:rPr>
          <w:rFonts w:ascii="Consolas" w:eastAsia="Times New Roman" w:hAnsi="Consolas" w:cs="Courier New"/>
          <w:color w:val="303030"/>
          <w:sz w:val="18"/>
          <w:szCs w:val="18"/>
          <w:lang w:val="en-IN" w:eastAsia="en-IN"/>
        </w:rPr>
        <w:t xml:space="preserve"> ClassA</w:t>
      </w:r>
    </w:p>
    <w:p w14:paraId="170B9A3B"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p>
    <w:p w14:paraId="332883A7"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public</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int</w:t>
      </w:r>
      <w:r w:rsidRPr="004945A1">
        <w:rPr>
          <w:rFonts w:ascii="Consolas" w:eastAsia="Times New Roman" w:hAnsi="Consolas" w:cs="Courier New"/>
          <w:color w:val="303030"/>
          <w:sz w:val="18"/>
          <w:szCs w:val="18"/>
          <w:lang w:val="en-IN" w:eastAsia="en-IN"/>
        </w:rPr>
        <w:t xml:space="preserve"> a;</w:t>
      </w:r>
    </w:p>
    <w:p w14:paraId="344F7CAE"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public</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void</w:t>
      </w:r>
      <w:r w:rsidRPr="004945A1">
        <w:rPr>
          <w:rFonts w:ascii="Consolas" w:eastAsia="Times New Roman" w:hAnsi="Consolas" w:cs="Courier New"/>
          <w:color w:val="303030"/>
          <w:sz w:val="18"/>
          <w:szCs w:val="18"/>
          <w:lang w:val="en-IN" w:eastAsia="en-IN"/>
        </w:rPr>
        <w:t xml:space="preserve"> XXX()</w:t>
      </w:r>
    </w:p>
    <w:p w14:paraId="686EDEF9"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p>
    <w:p w14:paraId="006CE667" w14:textId="77777777" w:rsidR="004945A1" w:rsidRPr="004945A1" w:rsidRDefault="004945A1" w:rsidP="004945A1">
      <w:pPr>
        <w:shd w:val="clear" w:color="auto" w:fill="FFFFFF"/>
        <w:spacing w:before="100" w:beforeAutospacing="1" w:after="360"/>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lang w:val="en-IN" w:eastAsia="en-IN"/>
        </w:rPr>
        <w:t>}</w:t>
      </w:r>
    </w:p>
    <w:p w14:paraId="6CCFBF21" w14:textId="77777777" w:rsidR="004945A1" w:rsidRPr="004945A1" w:rsidRDefault="004945A1" w:rsidP="004945A1">
      <w:pPr>
        <w:shd w:val="clear" w:color="auto" w:fill="FFFFFF"/>
        <w:spacing w:beforeAutospacing="1"/>
        <w:rPr>
          <w:rFonts w:ascii="Tahoma" w:eastAsia="Times New Roman" w:hAnsi="Tahoma" w:cs="Tahoma"/>
          <w:color w:val="303030"/>
          <w:sz w:val="27"/>
          <w:szCs w:val="27"/>
          <w:lang w:val="en-IN" w:eastAsia="en-IN"/>
        </w:rPr>
      </w:pPr>
      <w:r w:rsidRPr="004945A1">
        <w:rPr>
          <w:rFonts w:ascii="Tahoma" w:eastAsia="Times New Roman" w:hAnsi="Tahoma" w:cs="Tahoma"/>
          <w:color w:val="0000FF"/>
          <w:sz w:val="27"/>
          <w:szCs w:val="27"/>
          <w:bdr w:val="none" w:sz="0" w:space="0" w:color="auto" w:frame="1"/>
          <w:lang w:val="en-IN" w:eastAsia="en-IN"/>
        </w:rPr>
        <w:t>abstract</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void</w:t>
      </w:r>
      <w:r w:rsidRPr="004945A1">
        <w:rPr>
          <w:rFonts w:ascii="Tahoma" w:eastAsia="Times New Roman" w:hAnsi="Tahoma" w:cs="Tahoma"/>
          <w:color w:val="303030"/>
          <w:sz w:val="27"/>
          <w:szCs w:val="27"/>
          <w:lang w:val="en-IN" w:eastAsia="en-IN"/>
        </w:rPr>
        <w:t> YYY();</w:t>
      </w:r>
      <w:r w:rsidRPr="004945A1">
        <w:rPr>
          <w:rFonts w:ascii="Tahoma" w:eastAsia="Times New Roman" w:hAnsi="Tahoma" w:cs="Tahoma"/>
          <w:color w:val="303030"/>
          <w:sz w:val="27"/>
          <w:szCs w:val="27"/>
          <w:lang w:val="en-IN" w:eastAsia="en-IN"/>
        </w:rPr>
        <w:br/>
        <w:t>}</w:t>
      </w:r>
    </w:p>
    <w:p w14:paraId="78E43A4A" w14:textId="77777777" w:rsidR="004945A1" w:rsidRPr="004945A1" w:rsidRDefault="004945A1" w:rsidP="004945A1">
      <w:pPr>
        <w:shd w:val="clear" w:color="auto" w:fill="FFFFFF"/>
        <w:spacing w:beforeAutospacing="1"/>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Derived class.</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Class derived from abstract class ClassA.</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class</w:t>
      </w:r>
      <w:r w:rsidRPr="004945A1">
        <w:rPr>
          <w:rFonts w:ascii="Tahoma" w:eastAsia="Times New Roman" w:hAnsi="Tahoma" w:cs="Tahoma"/>
          <w:color w:val="303030"/>
          <w:sz w:val="27"/>
          <w:szCs w:val="27"/>
          <w:lang w:val="en-IN" w:eastAsia="en-IN"/>
        </w:rPr>
        <w:t> ClassB:ClassA</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void</w:t>
      </w:r>
      <w:r w:rsidRPr="004945A1">
        <w:rPr>
          <w:rFonts w:ascii="Tahoma" w:eastAsia="Times New Roman" w:hAnsi="Tahoma" w:cs="Tahoma"/>
          <w:color w:val="303030"/>
          <w:sz w:val="27"/>
          <w:szCs w:val="27"/>
          <w:lang w:val="en-IN" w:eastAsia="en-IN"/>
        </w:rPr>
        <w:t> YYY()</w:t>
      </w:r>
      <w:r w:rsidRPr="004945A1">
        <w:rPr>
          <w:rFonts w:ascii="Tahoma" w:eastAsia="Times New Roman" w:hAnsi="Tahoma" w:cs="Tahoma"/>
          <w:color w:val="303030"/>
          <w:sz w:val="27"/>
          <w:szCs w:val="27"/>
          <w:lang w:val="en-IN" w:eastAsia="en-IN"/>
        </w:rPr>
        <w:br/>
        <w:t>{</w:t>
      </w:r>
    </w:p>
    <w:p w14:paraId="669D2470" w14:textId="77777777" w:rsidR="004945A1" w:rsidRPr="004945A1" w:rsidRDefault="004945A1" w:rsidP="004945A1">
      <w:pPr>
        <w:shd w:val="clear" w:color="auto" w:fill="FFFFFF"/>
        <w:spacing w:before="100" w:beforeAutospacing="1" w:after="360"/>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lang w:val="en-IN" w:eastAsia="en-IN"/>
        </w:rPr>
        <w:t>}</w:t>
      </w:r>
      <w:r w:rsidRPr="004945A1">
        <w:rPr>
          <w:rFonts w:ascii="Tahoma" w:eastAsia="Times New Roman" w:hAnsi="Tahoma" w:cs="Tahoma"/>
          <w:color w:val="303030"/>
          <w:sz w:val="27"/>
          <w:szCs w:val="27"/>
          <w:lang w:val="en-IN" w:eastAsia="en-IN"/>
        </w:rPr>
        <w:br/>
        <w:t>}</w:t>
      </w:r>
    </w:p>
    <w:p w14:paraId="358BCAC2" w14:textId="77777777" w:rsidR="004945A1" w:rsidRPr="004945A1" w:rsidRDefault="004945A1" w:rsidP="004945A1">
      <w:pPr>
        <w:shd w:val="clear" w:color="auto" w:fill="FFFFFF"/>
        <w:spacing w:beforeAutospacing="1"/>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Program: used to execute the method.</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Contains Main method.</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lastRenderedPageBreak/>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class</w:t>
      </w:r>
      <w:r w:rsidRPr="004945A1">
        <w:rPr>
          <w:rFonts w:ascii="Tahoma" w:eastAsia="Times New Roman" w:hAnsi="Tahoma" w:cs="Tahoma"/>
          <w:color w:val="303030"/>
          <w:sz w:val="27"/>
          <w:szCs w:val="27"/>
          <w:lang w:val="en-IN" w:eastAsia="en-IN"/>
        </w:rPr>
        <w:t> Program</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r>
      <w:r w:rsidRPr="004945A1">
        <w:rPr>
          <w:rFonts w:ascii="Tahoma" w:eastAsia="Times New Roman" w:hAnsi="Tahoma" w:cs="Tahoma"/>
          <w:color w:val="0000FF"/>
          <w:sz w:val="27"/>
          <w:szCs w:val="27"/>
          <w:bdr w:val="none" w:sz="0" w:space="0" w:color="auto" w:frame="1"/>
          <w:lang w:val="en-IN" w:eastAsia="en-IN"/>
        </w:rPr>
        <w:t>private</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static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void</w:t>
      </w:r>
      <w:r w:rsidRPr="004945A1">
        <w:rPr>
          <w:rFonts w:ascii="Tahoma" w:eastAsia="Times New Roman" w:hAnsi="Tahoma" w:cs="Tahoma"/>
          <w:color w:val="303030"/>
          <w:sz w:val="27"/>
          <w:szCs w:val="27"/>
          <w:lang w:val="en-IN" w:eastAsia="en-IN"/>
        </w:rPr>
        <w:t> Main(</w:t>
      </w:r>
      <w:r w:rsidRPr="004945A1">
        <w:rPr>
          <w:rFonts w:ascii="Tahoma" w:eastAsia="Times New Roman" w:hAnsi="Tahoma" w:cs="Tahoma"/>
          <w:color w:val="0000FF"/>
          <w:sz w:val="27"/>
          <w:szCs w:val="27"/>
          <w:bdr w:val="none" w:sz="0" w:space="0" w:color="auto" w:frame="1"/>
          <w:lang w:val="en-IN" w:eastAsia="en-IN"/>
        </w:rPr>
        <w:t>string</w:t>
      </w:r>
      <w:r w:rsidRPr="004945A1">
        <w:rPr>
          <w:rFonts w:ascii="Tahoma" w:eastAsia="Times New Roman" w:hAnsi="Tahoma" w:cs="Tahoma"/>
          <w:color w:val="303030"/>
          <w:sz w:val="27"/>
          <w:szCs w:val="27"/>
          <w:lang w:val="en-IN" w:eastAsia="en-IN"/>
        </w:rPr>
        <w:t>[] args)</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t>ClassB classB = </w:t>
      </w:r>
      <w:r w:rsidRPr="004945A1">
        <w:rPr>
          <w:rFonts w:ascii="Tahoma" w:eastAsia="Times New Roman" w:hAnsi="Tahoma" w:cs="Tahoma"/>
          <w:color w:val="0000FF"/>
          <w:sz w:val="27"/>
          <w:szCs w:val="27"/>
          <w:bdr w:val="none" w:sz="0" w:space="0" w:color="auto" w:frame="1"/>
          <w:lang w:val="en-IN" w:eastAsia="en-IN"/>
        </w:rPr>
        <w:t>new</w:t>
      </w:r>
      <w:r w:rsidRPr="004945A1">
        <w:rPr>
          <w:rFonts w:ascii="Tahoma" w:eastAsia="Times New Roman" w:hAnsi="Tahoma" w:cs="Tahoma"/>
          <w:color w:val="303030"/>
          <w:sz w:val="27"/>
          <w:szCs w:val="27"/>
          <w:lang w:val="en-IN" w:eastAsia="en-IN"/>
        </w:rPr>
        <w:t> ClassB();</w:t>
      </w:r>
      <w:r w:rsidRPr="004945A1">
        <w:rPr>
          <w:rFonts w:ascii="Tahoma" w:eastAsia="Times New Roman" w:hAnsi="Tahoma" w:cs="Tahoma"/>
          <w:color w:val="303030"/>
          <w:sz w:val="27"/>
          <w:szCs w:val="27"/>
          <w:lang w:val="en-IN" w:eastAsia="en-IN"/>
        </w:rPr>
        <w:br/>
        <w:t>Console.ReadKey();</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t>}</w:t>
      </w:r>
    </w:p>
    <w:p w14:paraId="4EEE47CC" w14:textId="77777777" w:rsidR="004945A1" w:rsidRP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Everything seems fine now, but no? Compile the code, what we get:</w:t>
      </w:r>
    </w:p>
    <w:p w14:paraId="2645365A" w14:textId="77777777" w:rsidR="004945A1" w:rsidRPr="004945A1" w:rsidRDefault="004945A1" w:rsidP="004945A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945A1">
        <w:rPr>
          <w:rFonts w:ascii="Segoe UI" w:eastAsia="Times New Roman" w:hAnsi="Segoe UI" w:cs="Segoe UI"/>
          <w:b/>
          <w:bCs/>
          <w:color w:val="111111"/>
          <w:sz w:val="24"/>
          <w:szCs w:val="24"/>
          <w:lang w:val="en-IN" w:eastAsia="en-IN"/>
        </w:rPr>
        <w:t>Output</w:t>
      </w:r>
    </w:p>
    <w:p w14:paraId="4842DAFC" w14:textId="77777777" w:rsidR="004945A1" w:rsidRP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Two compile time errors this time:</w:t>
      </w:r>
    </w:p>
    <w:p w14:paraId="47D7C98B" w14:textId="1F7D9788" w:rsidR="004945A1" w:rsidRPr="004945A1" w:rsidRDefault="004945A1" w:rsidP="004945A1">
      <w:pPr>
        <w:shd w:val="clear" w:color="auto" w:fill="FFFFFF"/>
        <w:jc w:val="right"/>
        <w:rPr>
          <w:rFonts w:ascii="Segoe UI" w:eastAsia="Times New Roman" w:hAnsi="Segoe UI" w:cs="Segoe UI"/>
          <w:color w:val="005782"/>
          <w:sz w:val="17"/>
          <w:szCs w:val="17"/>
          <w:lang w:val="en-IN" w:eastAsia="en-IN"/>
        </w:rPr>
      </w:pPr>
      <w:r w:rsidRPr="004945A1">
        <w:rPr>
          <w:rFonts w:ascii="Segoe UI" w:eastAsia="Times New Roman" w:hAnsi="Segoe UI" w:cs="Segoe UI"/>
          <w:noProof/>
          <w:color w:val="005782"/>
          <w:sz w:val="17"/>
          <w:szCs w:val="17"/>
          <w:lang w:val="en-IN" w:eastAsia="en-IN"/>
        </w:rPr>
        <w:drawing>
          <wp:inline distT="0" distB="0" distL="0" distR="0" wp14:anchorId="416569F5" wp14:editId="02916934">
            <wp:extent cx="85725" cy="85725"/>
            <wp:effectExtent l="0" t="0" r="9525" b="9525"/>
            <wp:docPr id="24" name="Picture 2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4945A1">
        <w:rPr>
          <w:rFonts w:ascii="Segoe UI" w:eastAsia="Times New Roman" w:hAnsi="Segoe UI" w:cs="Segoe UI"/>
          <w:color w:val="005782"/>
          <w:sz w:val="17"/>
          <w:szCs w:val="17"/>
          <w:bdr w:val="none" w:sz="0" w:space="0" w:color="auto" w:frame="1"/>
          <w:lang w:val="en-IN" w:eastAsia="en-IN"/>
        </w:rPr>
        <w:t> Collapse | </w:t>
      </w:r>
      <w:hyperlink r:id="rId74" w:history="1">
        <w:r w:rsidRPr="004945A1">
          <w:rPr>
            <w:rFonts w:ascii="Segoe UI" w:eastAsia="Times New Roman" w:hAnsi="Segoe UI" w:cs="Segoe UI"/>
            <w:color w:val="800080"/>
            <w:sz w:val="17"/>
            <w:szCs w:val="17"/>
            <w:bdr w:val="none" w:sz="0" w:space="0" w:color="auto" w:frame="1"/>
            <w:lang w:val="en-IN" w:eastAsia="en-IN"/>
          </w:rPr>
          <w:t>Copy Code</w:t>
        </w:r>
      </w:hyperlink>
    </w:p>
    <w:p w14:paraId="3C5BA4BA"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Compile time error: 'InheritanceAndPolymorphism.ClassB' does not implement </w:t>
      </w:r>
    </w:p>
    <w:p w14:paraId="22CB3522"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inherited abstract member 'InheritanceAndPolymorphism.ClassA.YYY()'</w:t>
      </w:r>
    </w:p>
    <w:p w14:paraId="68C230B7" w14:textId="77777777" w:rsidR="004945A1" w:rsidRPr="004945A1" w:rsidRDefault="004945A1" w:rsidP="004945A1">
      <w:pPr>
        <w:shd w:val="clear" w:color="auto" w:fill="FFFFFF"/>
        <w:spacing w:before="100" w:beforeAutospacing="1" w:after="360"/>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lang w:val="en-IN" w:eastAsia="en-IN"/>
        </w:rPr>
        <w:t>Compile time warning: ‘InheritanceAndPolymorphism.ClassB.YYY()’ hides</w:t>
      </w:r>
      <w:r w:rsidRPr="004945A1">
        <w:rPr>
          <w:rFonts w:ascii="Tahoma" w:eastAsia="Times New Roman" w:hAnsi="Tahoma" w:cs="Tahoma"/>
          <w:color w:val="303030"/>
          <w:sz w:val="27"/>
          <w:szCs w:val="27"/>
          <w:lang w:val="en-IN" w:eastAsia="en-IN"/>
        </w:rPr>
        <w:br/>
        <w:t>inherited member ‘InheritanceAndPolymorphism.ClassA.YYY()’.</w:t>
      </w:r>
    </w:p>
    <w:p w14:paraId="7CD3D4BD" w14:textId="63BAA7BD" w:rsidR="004945A1" w:rsidRP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To make the current member override that implementation, add the </w:t>
      </w:r>
      <w:r w:rsidRPr="004945A1">
        <w:rPr>
          <w:rFonts w:ascii="Consolas" w:eastAsia="Times New Roman" w:hAnsi="Consolas" w:cs="Courier New"/>
          <w:color w:val="990000"/>
          <w:bdr w:val="none" w:sz="0" w:space="0" w:color="auto" w:frame="1"/>
          <w:lang w:val="en-IN" w:eastAsia="en-IN"/>
        </w:rPr>
        <w:t>override </w:t>
      </w:r>
      <w:r w:rsidRPr="004945A1">
        <w:rPr>
          <w:rFonts w:ascii="Segoe UI" w:eastAsia="Times New Roman" w:hAnsi="Segoe UI" w:cs="Segoe UI"/>
          <w:color w:val="111111"/>
          <w:sz w:val="21"/>
          <w:szCs w:val="21"/>
          <w:lang w:val="en-IN" w:eastAsia="en-IN"/>
        </w:rPr>
        <w:t>keyword. Otherwise add the </w:t>
      </w:r>
      <w:r w:rsidRPr="004945A1">
        <w:rPr>
          <w:rFonts w:ascii="Consolas" w:eastAsia="Times New Roman" w:hAnsi="Consolas" w:cs="Courier New"/>
          <w:color w:val="990000"/>
          <w:bdr w:val="none" w:sz="0" w:space="0" w:color="auto" w:frame="1"/>
          <w:lang w:val="en-IN" w:eastAsia="en-IN"/>
        </w:rPr>
        <w:t>new</w:t>
      </w:r>
      <w:r>
        <w:rPr>
          <w:rFonts w:ascii="Consolas" w:eastAsia="Times New Roman" w:hAnsi="Consolas" w:cs="Courier New"/>
          <w:color w:val="990000"/>
          <w:bdr w:val="none" w:sz="0" w:space="0" w:color="auto" w:frame="1"/>
          <w:lang w:val="en-IN" w:eastAsia="en-IN"/>
        </w:rPr>
        <w:t xml:space="preserve"> </w:t>
      </w:r>
      <w:r w:rsidRPr="004945A1">
        <w:rPr>
          <w:rFonts w:ascii="Segoe UI" w:eastAsia="Times New Roman" w:hAnsi="Segoe UI" w:cs="Segoe UI"/>
          <w:color w:val="111111"/>
          <w:sz w:val="21"/>
          <w:szCs w:val="21"/>
          <w:lang w:val="en-IN" w:eastAsia="en-IN"/>
        </w:rPr>
        <w:t>keyword.</w:t>
      </w:r>
    </w:p>
    <w:p w14:paraId="659544F4" w14:textId="06ED96B1" w:rsidR="004945A1" w:rsidRPr="004945A1" w:rsidRDefault="004945A1" w:rsidP="004945A1">
      <w:pPr>
        <w:shd w:val="clear" w:color="auto" w:fill="FFFFFF"/>
        <w:rPr>
          <w:rFonts w:ascii="Segoe UI" w:eastAsia="Times New Roman" w:hAnsi="Segoe UI" w:cs="Segoe UI"/>
          <w:color w:val="111111"/>
          <w:sz w:val="21"/>
          <w:szCs w:val="21"/>
          <w:lang w:val="en-IN" w:eastAsia="en-IN"/>
        </w:rPr>
      </w:pPr>
    </w:p>
    <w:p w14:paraId="2A832CDE" w14:textId="77777777" w:rsidR="004945A1" w:rsidRP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We have been continuously trying to compile our code, but no success till now. The compiler error indicates clearly that both of our base and derived class contains the same method named </w:t>
      </w:r>
      <w:r w:rsidRPr="004945A1">
        <w:rPr>
          <w:rFonts w:ascii="Consolas" w:eastAsia="Times New Roman" w:hAnsi="Consolas" w:cs="Courier New"/>
          <w:color w:val="990000"/>
          <w:bdr w:val="none" w:sz="0" w:space="0" w:color="auto" w:frame="1"/>
          <w:lang w:val="en-IN" w:eastAsia="en-IN"/>
        </w:rPr>
        <w:t>YYY()</w:t>
      </w:r>
      <w:r w:rsidRPr="004945A1">
        <w:rPr>
          <w:rFonts w:ascii="Segoe UI" w:eastAsia="Times New Roman" w:hAnsi="Segoe UI" w:cs="Segoe UI"/>
          <w:color w:val="111111"/>
          <w:sz w:val="21"/>
          <w:szCs w:val="21"/>
          <w:lang w:val="en-IN" w:eastAsia="en-IN"/>
        </w:rPr>
        <w:t>.</w:t>
      </w:r>
    </w:p>
    <w:p w14:paraId="055D0D87" w14:textId="77777777" w:rsidR="004945A1" w:rsidRP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If both our derived class and base class contain the method with the same name, always an error occurs. The only way to overcome this error is derived class explicitly add the modifier override to its method signature. We have already discussed such scenarios in our previous parts of the articles of Diving in OOP series.</w:t>
      </w:r>
    </w:p>
    <w:p w14:paraId="5DDCB574" w14:textId="67192CC5" w:rsid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Let’s add the </w:t>
      </w:r>
      <w:r w:rsidRPr="004945A1">
        <w:rPr>
          <w:rFonts w:ascii="Consolas" w:eastAsia="Times New Roman" w:hAnsi="Consolas" w:cs="Courier New"/>
          <w:color w:val="990000"/>
          <w:bdr w:val="none" w:sz="0" w:space="0" w:color="auto" w:frame="1"/>
          <w:lang w:val="en-IN" w:eastAsia="en-IN"/>
        </w:rPr>
        <w:t>override </w:t>
      </w:r>
      <w:r w:rsidRPr="004945A1">
        <w:rPr>
          <w:rFonts w:ascii="Segoe UI" w:eastAsia="Times New Roman" w:hAnsi="Segoe UI" w:cs="Segoe UI"/>
          <w:color w:val="111111"/>
          <w:sz w:val="21"/>
          <w:szCs w:val="21"/>
          <w:lang w:val="en-IN" w:eastAsia="en-IN"/>
        </w:rPr>
        <w:t>keyword before derived class method </w:t>
      </w:r>
      <w:r w:rsidRPr="004945A1">
        <w:rPr>
          <w:rFonts w:ascii="Consolas" w:eastAsia="Times New Roman" w:hAnsi="Consolas" w:cs="Courier New"/>
          <w:color w:val="990000"/>
          <w:bdr w:val="none" w:sz="0" w:space="0" w:color="auto" w:frame="1"/>
          <w:lang w:val="en-IN" w:eastAsia="en-IN"/>
        </w:rPr>
        <w:t>YYY()</w:t>
      </w:r>
      <w:r w:rsidRPr="004945A1">
        <w:rPr>
          <w:rFonts w:ascii="Segoe UI" w:eastAsia="Times New Roman" w:hAnsi="Segoe UI" w:cs="Segoe UI"/>
          <w:color w:val="111111"/>
          <w:sz w:val="21"/>
          <w:szCs w:val="21"/>
          <w:lang w:val="en-IN" w:eastAsia="en-IN"/>
        </w:rPr>
        <w:t>.</w:t>
      </w:r>
    </w:p>
    <w:p w14:paraId="60DD3244" w14:textId="20DE4A33" w:rsidR="004945A1" w:rsidRDefault="004945A1" w:rsidP="004945A1">
      <w:pPr>
        <w:shd w:val="clear" w:color="auto" w:fill="FFFFFF"/>
        <w:rPr>
          <w:rFonts w:ascii="Segoe UI" w:eastAsia="Times New Roman" w:hAnsi="Segoe UI" w:cs="Segoe UI"/>
          <w:color w:val="111111"/>
          <w:sz w:val="21"/>
          <w:szCs w:val="21"/>
          <w:lang w:val="en-IN" w:eastAsia="en-IN"/>
        </w:rPr>
      </w:pPr>
    </w:p>
    <w:p w14:paraId="1BA204E8"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303030"/>
          <w:sz w:val="18"/>
          <w:szCs w:val="18"/>
          <w:bdr w:val="none" w:sz="0" w:space="0" w:color="auto" w:frame="1"/>
          <w:lang w:val="en-IN" w:eastAsia="en-IN"/>
        </w:rPr>
        <w:t>///</w:t>
      </w:r>
      <w:r w:rsidRPr="004945A1">
        <w:rPr>
          <w:rFonts w:ascii="Consolas" w:eastAsia="Times New Roman" w:hAnsi="Consolas" w:cs="Courier New"/>
          <w:i/>
          <w:iCs/>
          <w:color w:val="008000"/>
          <w:sz w:val="18"/>
          <w:szCs w:val="18"/>
          <w:bdr w:val="none" w:sz="0" w:space="0" w:color="auto" w:frame="1"/>
          <w:lang w:val="en-IN" w:eastAsia="en-IN"/>
        </w:rPr>
        <w:t xml:space="preserve"> Abstract class ClassA</w:t>
      </w:r>
    </w:p>
    <w:p w14:paraId="31A30861"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303030"/>
          <w:sz w:val="18"/>
          <w:szCs w:val="18"/>
          <w:bdr w:val="none" w:sz="0" w:space="0" w:color="auto" w:frame="1"/>
          <w:lang w:val="en-IN" w:eastAsia="en-IN"/>
        </w:rPr>
        <w:t>///</w:t>
      </w:r>
      <w:r w:rsidRPr="004945A1">
        <w:rPr>
          <w:rFonts w:ascii="Consolas" w:eastAsia="Times New Roman" w:hAnsi="Consolas" w:cs="Courier New"/>
          <w:i/>
          <w:iCs/>
          <w:color w:val="008000"/>
          <w:sz w:val="18"/>
          <w:szCs w:val="18"/>
          <w:bdr w:val="none" w:sz="0" w:space="0" w:color="auto" w:frame="1"/>
          <w:lang w:val="en-IN" w:eastAsia="en-IN"/>
        </w:rPr>
        <w:t xml:space="preserve"> &lt;/summary&gt;</w:t>
      </w:r>
    </w:p>
    <w:p w14:paraId="568551BF"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public</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abstract</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class</w:t>
      </w:r>
      <w:r w:rsidRPr="004945A1">
        <w:rPr>
          <w:rFonts w:ascii="Consolas" w:eastAsia="Times New Roman" w:hAnsi="Consolas" w:cs="Courier New"/>
          <w:color w:val="303030"/>
          <w:sz w:val="18"/>
          <w:szCs w:val="18"/>
          <w:lang w:val="en-IN" w:eastAsia="en-IN"/>
        </w:rPr>
        <w:t xml:space="preserve"> ClassA</w:t>
      </w:r>
    </w:p>
    <w:p w14:paraId="539DE46D"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p>
    <w:p w14:paraId="6B5113D8"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public</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int</w:t>
      </w:r>
      <w:r w:rsidRPr="004945A1">
        <w:rPr>
          <w:rFonts w:ascii="Consolas" w:eastAsia="Times New Roman" w:hAnsi="Consolas" w:cs="Courier New"/>
          <w:color w:val="303030"/>
          <w:sz w:val="18"/>
          <w:szCs w:val="18"/>
          <w:lang w:val="en-IN" w:eastAsia="en-IN"/>
        </w:rPr>
        <w:t xml:space="preserve"> a;</w:t>
      </w:r>
    </w:p>
    <w:p w14:paraId="2073350A"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public</w:t>
      </w:r>
      <w:r w:rsidRPr="004945A1">
        <w:rPr>
          <w:rFonts w:ascii="Consolas" w:eastAsia="Times New Roman" w:hAnsi="Consolas" w:cs="Courier New"/>
          <w:color w:val="303030"/>
          <w:sz w:val="18"/>
          <w:szCs w:val="18"/>
          <w:lang w:val="en-IN" w:eastAsia="en-IN"/>
        </w:rPr>
        <w:t xml:space="preserve"> </w:t>
      </w:r>
      <w:r w:rsidRPr="004945A1">
        <w:rPr>
          <w:rFonts w:ascii="Consolas" w:eastAsia="Times New Roman" w:hAnsi="Consolas" w:cs="Courier New"/>
          <w:color w:val="0000FF"/>
          <w:sz w:val="18"/>
          <w:szCs w:val="18"/>
          <w:bdr w:val="none" w:sz="0" w:space="0" w:color="auto" w:frame="1"/>
          <w:lang w:val="en-IN" w:eastAsia="en-IN"/>
        </w:rPr>
        <w:t>void</w:t>
      </w:r>
      <w:r w:rsidRPr="004945A1">
        <w:rPr>
          <w:rFonts w:ascii="Consolas" w:eastAsia="Times New Roman" w:hAnsi="Consolas" w:cs="Courier New"/>
          <w:color w:val="303030"/>
          <w:sz w:val="18"/>
          <w:szCs w:val="18"/>
          <w:lang w:val="en-IN" w:eastAsia="en-IN"/>
        </w:rPr>
        <w:t xml:space="preserve"> XXX()</w:t>
      </w:r>
    </w:p>
    <w:p w14:paraId="7EC685F0" w14:textId="77777777" w:rsidR="004945A1" w:rsidRPr="004945A1" w:rsidRDefault="004945A1" w:rsidP="004945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945A1">
        <w:rPr>
          <w:rFonts w:ascii="Consolas" w:eastAsia="Times New Roman" w:hAnsi="Consolas" w:cs="Courier New"/>
          <w:color w:val="303030"/>
          <w:sz w:val="18"/>
          <w:szCs w:val="18"/>
          <w:lang w:val="en-IN" w:eastAsia="en-IN"/>
        </w:rPr>
        <w:t xml:space="preserve">        {</w:t>
      </w:r>
    </w:p>
    <w:p w14:paraId="210D4911" w14:textId="77777777" w:rsidR="004945A1" w:rsidRPr="004945A1" w:rsidRDefault="004945A1" w:rsidP="004945A1">
      <w:pPr>
        <w:shd w:val="clear" w:color="auto" w:fill="FFFFFF"/>
        <w:spacing w:before="100" w:beforeAutospacing="1" w:after="360"/>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lang w:val="en-IN" w:eastAsia="en-IN"/>
        </w:rPr>
        <w:t>}</w:t>
      </w:r>
    </w:p>
    <w:p w14:paraId="15B8D4D7" w14:textId="77777777" w:rsidR="004945A1" w:rsidRPr="004945A1" w:rsidRDefault="004945A1" w:rsidP="004945A1">
      <w:pPr>
        <w:shd w:val="clear" w:color="auto" w:fill="FFFFFF"/>
        <w:spacing w:beforeAutospacing="1"/>
        <w:rPr>
          <w:rFonts w:ascii="Tahoma" w:eastAsia="Times New Roman" w:hAnsi="Tahoma" w:cs="Tahoma"/>
          <w:color w:val="303030"/>
          <w:sz w:val="27"/>
          <w:szCs w:val="27"/>
          <w:lang w:val="en-IN" w:eastAsia="en-IN"/>
        </w:rPr>
      </w:pPr>
      <w:r w:rsidRPr="004945A1">
        <w:rPr>
          <w:rFonts w:ascii="Tahoma" w:eastAsia="Times New Roman" w:hAnsi="Tahoma" w:cs="Tahoma"/>
          <w:color w:val="0000FF"/>
          <w:sz w:val="27"/>
          <w:szCs w:val="27"/>
          <w:bdr w:val="none" w:sz="0" w:space="0" w:color="auto" w:frame="1"/>
          <w:lang w:val="en-IN" w:eastAsia="en-IN"/>
        </w:rPr>
        <w:lastRenderedPageBreak/>
        <w:t>abstract</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void</w:t>
      </w:r>
      <w:r w:rsidRPr="004945A1">
        <w:rPr>
          <w:rFonts w:ascii="Tahoma" w:eastAsia="Times New Roman" w:hAnsi="Tahoma" w:cs="Tahoma"/>
          <w:color w:val="303030"/>
          <w:sz w:val="27"/>
          <w:szCs w:val="27"/>
          <w:lang w:val="en-IN" w:eastAsia="en-IN"/>
        </w:rPr>
        <w:t> YYY();</w:t>
      </w:r>
      <w:r w:rsidRPr="004945A1">
        <w:rPr>
          <w:rFonts w:ascii="Tahoma" w:eastAsia="Times New Roman" w:hAnsi="Tahoma" w:cs="Tahoma"/>
          <w:color w:val="303030"/>
          <w:sz w:val="27"/>
          <w:szCs w:val="27"/>
          <w:lang w:val="en-IN" w:eastAsia="en-IN"/>
        </w:rPr>
        <w:br/>
        <w:t>}</w:t>
      </w:r>
    </w:p>
    <w:p w14:paraId="6EC9F067" w14:textId="77777777" w:rsidR="004945A1" w:rsidRPr="004945A1" w:rsidRDefault="004945A1" w:rsidP="004945A1">
      <w:pPr>
        <w:shd w:val="clear" w:color="auto" w:fill="FFFFFF"/>
        <w:spacing w:beforeAutospacing="1"/>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Derived class.</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Class derived from abstract class ClassA.</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class</w:t>
      </w:r>
      <w:r w:rsidRPr="004945A1">
        <w:rPr>
          <w:rFonts w:ascii="Tahoma" w:eastAsia="Times New Roman" w:hAnsi="Tahoma" w:cs="Tahoma"/>
          <w:color w:val="303030"/>
          <w:sz w:val="27"/>
          <w:szCs w:val="27"/>
          <w:lang w:val="en-IN" w:eastAsia="en-IN"/>
        </w:rPr>
        <w:t> ClassB:ClassA</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override</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void</w:t>
      </w:r>
      <w:r w:rsidRPr="004945A1">
        <w:rPr>
          <w:rFonts w:ascii="Tahoma" w:eastAsia="Times New Roman" w:hAnsi="Tahoma" w:cs="Tahoma"/>
          <w:color w:val="303030"/>
          <w:sz w:val="27"/>
          <w:szCs w:val="27"/>
          <w:lang w:val="en-IN" w:eastAsia="en-IN"/>
        </w:rPr>
        <w:t> YYY()</w:t>
      </w:r>
      <w:r w:rsidRPr="004945A1">
        <w:rPr>
          <w:rFonts w:ascii="Tahoma" w:eastAsia="Times New Roman" w:hAnsi="Tahoma" w:cs="Tahoma"/>
          <w:color w:val="303030"/>
          <w:sz w:val="27"/>
          <w:szCs w:val="27"/>
          <w:lang w:val="en-IN" w:eastAsia="en-IN"/>
        </w:rPr>
        <w:br/>
        <w:t>{</w:t>
      </w:r>
    </w:p>
    <w:p w14:paraId="54189761" w14:textId="77777777" w:rsidR="004945A1" w:rsidRPr="004945A1" w:rsidRDefault="004945A1" w:rsidP="004945A1">
      <w:pPr>
        <w:shd w:val="clear" w:color="auto" w:fill="FFFFFF"/>
        <w:spacing w:before="100" w:beforeAutospacing="1" w:after="360"/>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lang w:val="en-IN" w:eastAsia="en-IN"/>
        </w:rPr>
        <w:t>}</w:t>
      </w:r>
      <w:r w:rsidRPr="004945A1">
        <w:rPr>
          <w:rFonts w:ascii="Tahoma" w:eastAsia="Times New Roman" w:hAnsi="Tahoma" w:cs="Tahoma"/>
          <w:color w:val="303030"/>
          <w:sz w:val="27"/>
          <w:szCs w:val="27"/>
          <w:lang w:val="en-IN" w:eastAsia="en-IN"/>
        </w:rPr>
        <w:br/>
        <w:t>}</w:t>
      </w:r>
    </w:p>
    <w:p w14:paraId="4E7436BC" w14:textId="77777777" w:rsidR="004945A1" w:rsidRPr="004945A1" w:rsidRDefault="004945A1" w:rsidP="004945A1">
      <w:pPr>
        <w:shd w:val="clear" w:color="auto" w:fill="FFFFFF"/>
        <w:spacing w:beforeAutospacing="1"/>
        <w:rPr>
          <w:rFonts w:ascii="Tahoma" w:eastAsia="Times New Roman" w:hAnsi="Tahoma" w:cs="Tahoma"/>
          <w:color w:val="303030"/>
          <w:sz w:val="27"/>
          <w:szCs w:val="27"/>
          <w:lang w:val="en-IN" w:eastAsia="en-IN"/>
        </w:rPr>
      </w:pP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Program: used to execute the method.</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Contains Main method.</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303030"/>
          <w:sz w:val="27"/>
          <w:szCs w:val="27"/>
          <w:bdr w:val="none" w:sz="0" w:space="0" w:color="auto" w:frame="1"/>
          <w:lang w:val="en-IN" w:eastAsia="en-IN"/>
        </w:rPr>
        <w:t>///</w:t>
      </w:r>
      <w:r w:rsidRPr="004945A1">
        <w:rPr>
          <w:rFonts w:ascii="Tahoma" w:eastAsia="Times New Roman" w:hAnsi="Tahoma" w:cs="Tahoma"/>
          <w:i/>
          <w:iCs/>
          <w:color w:val="008000"/>
          <w:sz w:val="27"/>
          <w:szCs w:val="27"/>
          <w:bdr w:val="none" w:sz="0" w:space="0" w:color="auto" w:frame="1"/>
          <w:lang w:val="en-IN" w:eastAsia="en-IN"/>
        </w:rPr>
        <w:t> &lt;/summary&gt;</w:t>
      </w:r>
      <w:r w:rsidRPr="004945A1">
        <w:rPr>
          <w:rFonts w:ascii="Tahoma" w:eastAsia="Times New Roman" w:hAnsi="Tahoma" w:cs="Tahoma"/>
          <w:i/>
          <w:iCs/>
          <w:color w:val="008000"/>
          <w:sz w:val="27"/>
          <w:szCs w:val="27"/>
          <w:bdr w:val="none" w:sz="0" w:space="0" w:color="auto" w:frame="1"/>
          <w:lang w:val="en-IN" w:eastAsia="en-IN"/>
        </w:rPr>
        <w:br/>
      </w:r>
      <w:r w:rsidRPr="004945A1">
        <w:rPr>
          <w:rFonts w:ascii="Tahoma" w:eastAsia="Times New Roman" w:hAnsi="Tahoma" w:cs="Tahoma"/>
          <w:color w:val="0000FF"/>
          <w:sz w:val="27"/>
          <w:szCs w:val="27"/>
          <w:bdr w:val="none" w:sz="0" w:space="0" w:color="auto" w:frame="1"/>
          <w:lang w:val="en-IN" w:eastAsia="en-IN"/>
        </w:rPr>
        <w:t>public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class</w:t>
      </w:r>
      <w:r w:rsidRPr="004945A1">
        <w:rPr>
          <w:rFonts w:ascii="Tahoma" w:eastAsia="Times New Roman" w:hAnsi="Tahoma" w:cs="Tahoma"/>
          <w:color w:val="303030"/>
          <w:sz w:val="27"/>
          <w:szCs w:val="27"/>
          <w:lang w:val="en-IN" w:eastAsia="en-IN"/>
        </w:rPr>
        <w:t> Program</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r>
      <w:r w:rsidRPr="004945A1">
        <w:rPr>
          <w:rFonts w:ascii="Tahoma" w:eastAsia="Times New Roman" w:hAnsi="Tahoma" w:cs="Tahoma"/>
          <w:color w:val="0000FF"/>
          <w:sz w:val="27"/>
          <w:szCs w:val="27"/>
          <w:bdr w:val="none" w:sz="0" w:space="0" w:color="auto" w:frame="1"/>
          <w:lang w:val="en-IN" w:eastAsia="en-IN"/>
        </w:rPr>
        <w:t>private</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static</w:t>
      </w:r>
      <w:r w:rsidRPr="004945A1">
        <w:rPr>
          <w:rFonts w:ascii="Tahoma" w:eastAsia="Times New Roman" w:hAnsi="Tahoma" w:cs="Tahoma"/>
          <w:color w:val="303030"/>
          <w:sz w:val="27"/>
          <w:szCs w:val="27"/>
          <w:lang w:val="en-IN" w:eastAsia="en-IN"/>
        </w:rPr>
        <w:t> </w:t>
      </w:r>
      <w:r w:rsidRPr="004945A1">
        <w:rPr>
          <w:rFonts w:ascii="Tahoma" w:eastAsia="Times New Roman" w:hAnsi="Tahoma" w:cs="Tahoma"/>
          <w:color w:val="0000FF"/>
          <w:sz w:val="27"/>
          <w:szCs w:val="27"/>
          <w:bdr w:val="none" w:sz="0" w:space="0" w:color="auto" w:frame="1"/>
          <w:lang w:val="en-IN" w:eastAsia="en-IN"/>
        </w:rPr>
        <w:t>void</w:t>
      </w:r>
      <w:r w:rsidRPr="004945A1">
        <w:rPr>
          <w:rFonts w:ascii="Tahoma" w:eastAsia="Times New Roman" w:hAnsi="Tahoma" w:cs="Tahoma"/>
          <w:color w:val="303030"/>
          <w:sz w:val="27"/>
          <w:szCs w:val="27"/>
          <w:lang w:val="en-IN" w:eastAsia="en-IN"/>
        </w:rPr>
        <w:t> Main(</w:t>
      </w:r>
      <w:r w:rsidRPr="004945A1">
        <w:rPr>
          <w:rFonts w:ascii="Tahoma" w:eastAsia="Times New Roman" w:hAnsi="Tahoma" w:cs="Tahoma"/>
          <w:color w:val="0000FF"/>
          <w:sz w:val="27"/>
          <w:szCs w:val="27"/>
          <w:bdr w:val="none" w:sz="0" w:space="0" w:color="auto" w:frame="1"/>
          <w:lang w:val="en-IN" w:eastAsia="en-IN"/>
        </w:rPr>
        <w:t>string</w:t>
      </w:r>
      <w:r w:rsidRPr="004945A1">
        <w:rPr>
          <w:rFonts w:ascii="Tahoma" w:eastAsia="Times New Roman" w:hAnsi="Tahoma" w:cs="Tahoma"/>
          <w:color w:val="303030"/>
          <w:sz w:val="27"/>
          <w:szCs w:val="27"/>
          <w:lang w:val="en-IN" w:eastAsia="en-IN"/>
        </w:rPr>
        <w:t>[] args)</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t>ClassB classB = </w:t>
      </w:r>
      <w:r w:rsidRPr="004945A1">
        <w:rPr>
          <w:rFonts w:ascii="Tahoma" w:eastAsia="Times New Roman" w:hAnsi="Tahoma" w:cs="Tahoma"/>
          <w:color w:val="0000FF"/>
          <w:sz w:val="27"/>
          <w:szCs w:val="27"/>
          <w:bdr w:val="none" w:sz="0" w:space="0" w:color="auto" w:frame="1"/>
          <w:lang w:val="en-IN" w:eastAsia="en-IN"/>
        </w:rPr>
        <w:t>new</w:t>
      </w:r>
      <w:r w:rsidRPr="004945A1">
        <w:rPr>
          <w:rFonts w:ascii="Tahoma" w:eastAsia="Times New Roman" w:hAnsi="Tahoma" w:cs="Tahoma"/>
          <w:color w:val="303030"/>
          <w:sz w:val="27"/>
          <w:szCs w:val="27"/>
          <w:lang w:val="en-IN" w:eastAsia="en-IN"/>
        </w:rPr>
        <w:t> ClassB();</w:t>
      </w:r>
      <w:r w:rsidRPr="004945A1">
        <w:rPr>
          <w:rFonts w:ascii="Tahoma" w:eastAsia="Times New Roman" w:hAnsi="Tahoma" w:cs="Tahoma"/>
          <w:color w:val="303030"/>
          <w:sz w:val="27"/>
          <w:szCs w:val="27"/>
          <w:lang w:val="en-IN" w:eastAsia="en-IN"/>
        </w:rPr>
        <w:br/>
        <w:t>Console.ReadKey();</w:t>
      </w:r>
      <w:r w:rsidRPr="004945A1">
        <w:rPr>
          <w:rFonts w:ascii="Tahoma" w:eastAsia="Times New Roman" w:hAnsi="Tahoma" w:cs="Tahoma"/>
          <w:color w:val="303030"/>
          <w:sz w:val="27"/>
          <w:szCs w:val="27"/>
          <w:lang w:val="en-IN" w:eastAsia="en-IN"/>
        </w:rPr>
        <w:br/>
        <w:t>}</w:t>
      </w:r>
      <w:r w:rsidRPr="004945A1">
        <w:rPr>
          <w:rFonts w:ascii="Tahoma" w:eastAsia="Times New Roman" w:hAnsi="Tahoma" w:cs="Tahoma"/>
          <w:color w:val="303030"/>
          <w:sz w:val="27"/>
          <w:szCs w:val="27"/>
          <w:lang w:val="en-IN" w:eastAsia="en-IN"/>
        </w:rPr>
        <w:br/>
        <w:t>}</w:t>
      </w:r>
    </w:p>
    <w:p w14:paraId="5B64A39C" w14:textId="3AF44E42" w:rsidR="004945A1" w:rsidRPr="004945A1" w:rsidRDefault="004945A1" w:rsidP="004945A1">
      <w:pPr>
        <w:shd w:val="clear" w:color="auto" w:fill="FFFFFF"/>
        <w:rPr>
          <w:rFonts w:ascii="Segoe UI" w:eastAsia="Times New Roman" w:hAnsi="Segoe UI" w:cs="Segoe UI"/>
          <w:color w:val="111111"/>
          <w:sz w:val="21"/>
          <w:szCs w:val="21"/>
          <w:lang w:val="en-IN" w:eastAsia="en-IN"/>
        </w:rPr>
      </w:pPr>
    </w:p>
    <w:p w14:paraId="3EE5854B" w14:textId="77777777" w:rsidR="004945A1" w:rsidRPr="004945A1" w:rsidRDefault="004945A1" w:rsidP="004945A1">
      <w:pPr>
        <w:shd w:val="clear" w:color="auto" w:fill="FFFFFF"/>
        <w:rPr>
          <w:rFonts w:ascii="Segoe UI" w:eastAsia="Times New Roman" w:hAnsi="Segoe UI" w:cs="Segoe UI"/>
          <w:color w:val="111111"/>
          <w:sz w:val="21"/>
          <w:szCs w:val="21"/>
          <w:lang w:val="en-IN" w:eastAsia="en-IN"/>
        </w:rPr>
      </w:pPr>
      <w:r w:rsidRPr="004945A1">
        <w:rPr>
          <w:rFonts w:ascii="Segoe UI" w:eastAsia="Times New Roman" w:hAnsi="Segoe UI" w:cs="Segoe UI"/>
          <w:color w:val="111111"/>
          <w:sz w:val="21"/>
          <w:szCs w:val="21"/>
          <w:lang w:val="en-IN" w:eastAsia="en-IN"/>
        </w:rPr>
        <w:t>We get no warning or error now?</w:t>
      </w:r>
    </w:p>
    <w:p w14:paraId="0AD144CC" w14:textId="77777777" w:rsidR="004945A1" w:rsidRPr="004945A1" w:rsidRDefault="004945A1" w:rsidP="004945A1">
      <w:pPr>
        <w:shd w:val="clear" w:color="auto" w:fill="FFFFFF"/>
        <w:rPr>
          <w:rFonts w:ascii="Segoe UI" w:eastAsia="Times New Roman" w:hAnsi="Segoe UI" w:cs="Segoe UI"/>
          <w:color w:val="111111"/>
          <w:sz w:val="21"/>
          <w:szCs w:val="21"/>
          <w:lang w:val="en-IN" w:eastAsia="en-IN"/>
        </w:rPr>
      </w:pPr>
    </w:p>
    <w:p w14:paraId="76D8BB66" w14:textId="77777777" w:rsidR="008D3AD4" w:rsidRPr="008D3AD4" w:rsidRDefault="008D3AD4" w:rsidP="008D3AD4">
      <w:pPr>
        <w:shd w:val="clear" w:color="auto" w:fill="FFFFFF"/>
        <w:spacing w:before="300" w:after="165"/>
        <w:outlineLvl w:val="1"/>
        <w:rPr>
          <w:rFonts w:ascii="Segoe UI" w:eastAsia="Times New Roman" w:hAnsi="Segoe UI" w:cs="Segoe UI"/>
          <w:color w:val="FF9900"/>
          <w:sz w:val="45"/>
          <w:szCs w:val="45"/>
          <w:lang w:val="en-IN" w:eastAsia="en-IN"/>
        </w:rPr>
      </w:pPr>
      <w:r w:rsidRPr="008D3AD4">
        <w:rPr>
          <w:rFonts w:ascii="Segoe UI" w:eastAsia="Times New Roman" w:hAnsi="Segoe UI" w:cs="Segoe UI"/>
          <w:color w:val="FF9900"/>
          <w:sz w:val="45"/>
          <w:szCs w:val="45"/>
          <w:lang w:val="en-IN" w:eastAsia="en-IN"/>
        </w:rPr>
        <w:t>Abstract Method Implementation in Derived Class with Different Return Type</w:t>
      </w:r>
    </w:p>
    <w:p w14:paraId="739A321C" w14:textId="77777777" w:rsidR="008D3AD4" w:rsidRPr="008D3AD4" w:rsidRDefault="008D3AD4" w:rsidP="008D3AD4">
      <w:pPr>
        <w:shd w:val="clear" w:color="auto" w:fill="FFFFFF"/>
        <w:rPr>
          <w:rFonts w:ascii="Segoe UI" w:eastAsia="Times New Roman" w:hAnsi="Segoe UI" w:cs="Segoe UI"/>
          <w:color w:val="111111"/>
          <w:sz w:val="21"/>
          <w:szCs w:val="21"/>
          <w:lang w:val="en-IN" w:eastAsia="en-IN"/>
        </w:rPr>
      </w:pPr>
      <w:r w:rsidRPr="008D3AD4">
        <w:rPr>
          <w:rFonts w:ascii="Segoe UI" w:eastAsia="Times New Roman" w:hAnsi="Segoe UI" w:cs="Segoe UI"/>
          <w:color w:val="111111"/>
          <w:sz w:val="21"/>
          <w:szCs w:val="21"/>
          <w:lang w:val="en-IN" w:eastAsia="en-IN"/>
        </w:rPr>
        <w:t>Let’s just change the return type of the method </w:t>
      </w:r>
      <w:r w:rsidRPr="008D3AD4">
        <w:rPr>
          <w:rFonts w:ascii="Consolas" w:eastAsia="Times New Roman" w:hAnsi="Consolas" w:cs="Courier New"/>
          <w:color w:val="990000"/>
          <w:bdr w:val="none" w:sz="0" w:space="0" w:color="auto" w:frame="1"/>
          <w:lang w:val="en-IN" w:eastAsia="en-IN"/>
        </w:rPr>
        <w:t>YYY() </w:t>
      </w:r>
      <w:r w:rsidRPr="008D3AD4">
        <w:rPr>
          <w:rFonts w:ascii="Segoe UI" w:eastAsia="Times New Roman" w:hAnsi="Segoe UI" w:cs="Segoe UI"/>
          <w:color w:val="111111"/>
          <w:sz w:val="21"/>
          <w:szCs w:val="21"/>
          <w:lang w:val="en-IN" w:eastAsia="en-IN"/>
        </w:rPr>
        <w:t>in derived class:</w:t>
      </w:r>
    </w:p>
    <w:p w14:paraId="7D8163DD" w14:textId="744C78AA" w:rsidR="008D3AD4" w:rsidRPr="008D3AD4" w:rsidRDefault="008D3AD4" w:rsidP="008D3AD4">
      <w:pPr>
        <w:shd w:val="clear" w:color="auto" w:fill="FFFFFF"/>
        <w:jc w:val="right"/>
        <w:rPr>
          <w:rFonts w:ascii="Segoe UI" w:eastAsia="Times New Roman" w:hAnsi="Segoe UI" w:cs="Segoe UI"/>
          <w:color w:val="005782"/>
          <w:sz w:val="17"/>
          <w:szCs w:val="17"/>
          <w:lang w:val="en-IN" w:eastAsia="en-IN"/>
        </w:rPr>
      </w:pPr>
      <w:r w:rsidRPr="008D3AD4">
        <w:rPr>
          <w:rFonts w:ascii="Segoe UI" w:eastAsia="Times New Roman" w:hAnsi="Segoe UI" w:cs="Segoe UI"/>
          <w:noProof/>
          <w:color w:val="005782"/>
          <w:sz w:val="17"/>
          <w:szCs w:val="17"/>
          <w:lang w:val="en-IN" w:eastAsia="en-IN"/>
        </w:rPr>
        <w:drawing>
          <wp:inline distT="0" distB="0" distL="0" distR="0" wp14:anchorId="14F7C887" wp14:editId="7659F658">
            <wp:extent cx="85725" cy="85725"/>
            <wp:effectExtent l="0" t="0" r="9525" b="9525"/>
            <wp:docPr id="29" name="Picture 2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D3AD4">
        <w:rPr>
          <w:rFonts w:ascii="Segoe UI" w:eastAsia="Times New Roman" w:hAnsi="Segoe UI" w:cs="Segoe UI"/>
          <w:color w:val="005782"/>
          <w:sz w:val="17"/>
          <w:szCs w:val="17"/>
          <w:bdr w:val="none" w:sz="0" w:space="0" w:color="auto" w:frame="1"/>
          <w:lang w:val="en-IN" w:eastAsia="en-IN"/>
        </w:rPr>
        <w:t> Collapse | </w:t>
      </w:r>
      <w:hyperlink r:id="rId75" w:history="1">
        <w:r w:rsidRPr="008D3AD4">
          <w:rPr>
            <w:rFonts w:ascii="Segoe UI" w:eastAsia="Times New Roman" w:hAnsi="Segoe UI" w:cs="Segoe UI"/>
            <w:color w:val="800080"/>
            <w:sz w:val="17"/>
            <w:szCs w:val="17"/>
            <w:bdr w:val="none" w:sz="0" w:space="0" w:color="auto" w:frame="1"/>
            <w:lang w:val="en-IN" w:eastAsia="en-IN"/>
          </w:rPr>
          <w:t>Copy Code</w:t>
        </w:r>
      </w:hyperlink>
    </w:p>
    <w:p w14:paraId="67E113B0"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303030"/>
          <w:sz w:val="18"/>
          <w:szCs w:val="18"/>
          <w:bdr w:val="none" w:sz="0" w:space="0" w:color="auto" w:frame="1"/>
          <w:lang w:val="en-IN" w:eastAsia="en-IN"/>
        </w:rPr>
        <w:t>///</w:t>
      </w:r>
      <w:r w:rsidRPr="008D3AD4">
        <w:rPr>
          <w:rFonts w:ascii="Consolas" w:eastAsia="Times New Roman" w:hAnsi="Consolas" w:cs="Courier New"/>
          <w:i/>
          <w:iCs/>
          <w:color w:val="008000"/>
          <w:sz w:val="18"/>
          <w:szCs w:val="18"/>
          <w:bdr w:val="none" w:sz="0" w:space="0" w:color="auto" w:frame="1"/>
          <w:lang w:val="en-IN" w:eastAsia="en-IN"/>
        </w:rPr>
        <w:t xml:space="preserve"> &lt;summary&gt;</w:t>
      </w:r>
    </w:p>
    <w:p w14:paraId="40BD3143"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303030"/>
          <w:sz w:val="18"/>
          <w:szCs w:val="18"/>
          <w:bdr w:val="none" w:sz="0" w:space="0" w:color="auto" w:frame="1"/>
          <w:lang w:val="en-IN" w:eastAsia="en-IN"/>
        </w:rPr>
        <w:t>///</w:t>
      </w:r>
      <w:r w:rsidRPr="008D3AD4">
        <w:rPr>
          <w:rFonts w:ascii="Consolas" w:eastAsia="Times New Roman" w:hAnsi="Consolas" w:cs="Courier New"/>
          <w:i/>
          <w:iCs/>
          <w:color w:val="008000"/>
          <w:sz w:val="18"/>
          <w:szCs w:val="18"/>
          <w:bdr w:val="none" w:sz="0" w:space="0" w:color="auto" w:frame="1"/>
          <w:lang w:val="en-IN" w:eastAsia="en-IN"/>
        </w:rPr>
        <w:t xml:space="preserve"> Abstract class ClassA</w:t>
      </w:r>
    </w:p>
    <w:p w14:paraId="3517A784"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303030"/>
          <w:sz w:val="18"/>
          <w:szCs w:val="18"/>
          <w:bdr w:val="none" w:sz="0" w:space="0" w:color="auto" w:frame="1"/>
          <w:lang w:val="en-IN" w:eastAsia="en-IN"/>
        </w:rPr>
        <w:t>///</w:t>
      </w:r>
      <w:r w:rsidRPr="008D3AD4">
        <w:rPr>
          <w:rFonts w:ascii="Consolas" w:eastAsia="Times New Roman" w:hAnsi="Consolas" w:cs="Courier New"/>
          <w:i/>
          <w:iCs/>
          <w:color w:val="008000"/>
          <w:sz w:val="18"/>
          <w:szCs w:val="18"/>
          <w:bdr w:val="none" w:sz="0" w:space="0" w:color="auto" w:frame="1"/>
          <w:lang w:val="en-IN" w:eastAsia="en-IN"/>
        </w:rPr>
        <w:t xml:space="preserve"> &lt;/summary&gt;</w:t>
      </w:r>
    </w:p>
    <w:p w14:paraId="67823410"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0000FF"/>
          <w:sz w:val="18"/>
          <w:szCs w:val="18"/>
          <w:bdr w:val="none" w:sz="0" w:space="0" w:color="auto" w:frame="1"/>
          <w:lang w:val="en-IN" w:eastAsia="en-IN"/>
        </w:rPr>
        <w:t>public</w:t>
      </w: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0000FF"/>
          <w:sz w:val="18"/>
          <w:szCs w:val="18"/>
          <w:bdr w:val="none" w:sz="0" w:space="0" w:color="auto" w:frame="1"/>
          <w:lang w:val="en-IN" w:eastAsia="en-IN"/>
        </w:rPr>
        <w:t>abstract</w:t>
      </w: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0000FF"/>
          <w:sz w:val="18"/>
          <w:szCs w:val="18"/>
          <w:bdr w:val="none" w:sz="0" w:space="0" w:color="auto" w:frame="1"/>
          <w:lang w:val="en-IN" w:eastAsia="en-IN"/>
        </w:rPr>
        <w:t>class</w:t>
      </w:r>
      <w:r w:rsidRPr="008D3AD4">
        <w:rPr>
          <w:rFonts w:ascii="Consolas" w:eastAsia="Times New Roman" w:hAnsi="Consolas" w:cs="Courier New"/>
          <w:color w:val="303030"/>
          <w:sz w:val="18"/>
          <w:szCs w:val="18"/>
          <w:lang w:val="en-IN" w:eastAsia="en-IN"/>
        </w:rPr>
        <w:t xml:space="preserve"> ClassA</w:t>
      </w:r>
    </w:p>
    <w:p w14:paraId="09144419"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D3AD4">
        <w:rPr>
          <w:rFonts w:ascii="Consolas" w:eastAsia="Times New Roman" w:hAnsi="Consolas" w:cs="Courier New"/>
          <w:color w:val="303030"/>
          <w:sz w:val="18"/>
          <w:szCs w:val="18"/>
          <w:lang w:val="en-IN" w:eastAsia="en-IN"/>
        </w:rPr>
        <w:t xml:space="preserve">    {</w:t>
      </w:r>
    </w:p>
    <w:p w14:paraId="69853757"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D3AD4">
        <w:rPr>
          <w:rFonts w:ascii="Consolas" w:eastAsia="Times New Roman" w:hAnsi="Consolas" w:cs="Courier New"/>
          <w:color w:val="303030"/>
          <w:sz w:val="18"/>
          <w:szCs w:val="18"/>
          <w:lang w:val="en-IN" w:eastAsia="en-IN"/>
        </w:rPr>
        <w:lastRenderedPageBreak/>
        <w:t xml:space="preserve">        </w:t>
      </w:r>
      <w:r w:rsidRPr="008D3AD4">
        <w:rPr>
          <w:rFonts w:ascii="Consolas" w:eastAsia="Times New Roman" w:hAnsi="Consolas" w:cs="Courier New"/>
          <w:color w:val="0000FF"/>
          <w:sz w:val="18"/>
          <w:szCs w:val="18"/>
          <w:bdr w:val="none" w:sz="0" w:space="0" w:color="auto" w:frame="1"/>
          <w:lang w:val="en-IN" w:eastAsia="en-IN"/>
        </w:rPr>
        <w:t>public</w:t>
      </w: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0000FF"/>
          <w:sz w:val="18"/>
          <w:szCs w:val="18"/>
          <w:bdr w:val="none" w:sz="0" w:space="0" w:color="auto" w:frame="1"/>
          <w:lang w:val="en-IN" w:eastAsia="en-IN"/>
        </w:rPr>
        <w:t>int</w:t>
      </w:r>
      <w:r w:rsidRPr="008D3AD4">
        <w:rPr>
          <w:rFonts w:ascii="Consolas" w:eastAsia="Times New Roman" w:hAnsi="Consolas" w:cs="Courier New"/>
          <w:color w:val="303030"/>
          <w:sz w:val="18"/>
          <w:szCs w:val="18"/>
          <w:lang w:val="en-IN" w:eastAsia="en-IN"/>
        </w:rPr>
        <w:t xml:space="preserve"> a;</w:t>
      </w:r>
    </w:p>
    <w:p w14:paraId="36A8F0A7"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0000FF"/>
          <w:sz w:val="18"/>
          <w:szCs w:val="18"/>
          <w:bdr w:val="none" w:sz="0" w:space="0" w:color="auto" w:frame="1"/>
          <w:lang w:val="en-IN" w:eastAsia="en-IN"/>
        </w:rPr>
        <w:t>public</w:t>
      </w:r>
      <w:r w:rsidRPr="008D3AD4">
        <w:rPr>
          <w:rFonts w:ascii="Consolas" w:eastAsia="Times New Roman" w:hAnsi="Consolas" w:cs="Courier New"/>
          <w:color w:val="303030"/>
          <w:sz w:val="18"/>
          <w:szCs w:val="18"/>
          <w:lang w:val="en-IN" w:eastAsia="en-IN"/>
        </w:rPr>
        <w:t xml:space="preserve"> </w:t>
      </w:r>
      <w:r w:rsidRPr="008D3AD4">
        <w:rPr>
          <w:rFonts w:ascii="Consolas" w:eastAsia="Times New Roman" w:hAnsi="Consolas" w:cs="Courier New"/>
          <w:color w:val="0000FF"/>
          <w:sz w:val="18"/>
          <w:szCs w:val="18"/>
          <w:bdr w:val="none" w:sz="0" w:space="0" w:color="auto" w:frame="1"/>
          <w:lang w:val="en-IN" w:eastAsia="en-IN"/>
        </w:rPr>
        <w:t>void</w:t>
      </w:r>
      <w:r w:rsidRPr="008D3AD4">
        <w:rPr>
          <w:rFonts w:ascii="Consolas" w:eastAsia="Times New Roman" w:hAnsi="Consolas" w:cs="Courier New"/>
          <w:color w:val="303030"/>
          <w:sz w:val="18"/>
          <w:szCs w:val="18"/>
          <w:lang w:val="en-IN" w:eastAsia="en-IN"/>
        </w:rPr>
        <w:t xml:space="preserve"> XXX()</w:t>
      </w:r>
    </w:p>
    <w:p w14:paraId="0A250DAA"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D3AD4">
        <w:rPr>
          <w:rFonts w:ascii="Consolas" w:eastAsia="Times New Roman" w:hAnsi="Consolas" w:cs="Courier New"/>
          <w:color w:val="303030"/>
          <w:sz w:val="18"/>
          <w:szCs w:val="18"/>
          <w:lang w:val="en-IN" w:eastAsia="en-IN"/>
        </w:rPr>
        <w:t xml:space="preserve">        {</w:t>
      </w:r>
    </w:p>
    <w:p w14:paraId="4A89E1D0" w14:textId="77777777" w:rsidR="008D3AD4" w:rsidRPr="008D3AD4" w:rsidRDefault="008D3AD4" w:rsidP="008D3AD4">
      <w:pPr>
        <w:shd w:val="clear" w:color="auto" w:fill="FFFFFF"/>
        <w:spacing w:before="100" w:beforeAutospacing="1" w:after="360"/>
        <w:rPr>
          <w:rFonts w:ascii="Tahoma" w:eastAsia="Times New Roman" w:hAnsi="Tahoma" w:cs="Tahoma"/>
          <w:color w:val="303030"/>
          <w:sz w:val="27"/>
          <w:szCs w:val="27"/>
          <w:lang w:val="en-IN" w:eastAsia="en-IN"/>
        </w:rPr>
      </w:pPr>
      <w:r w:rsidRPr="008D3AD4">
        <w:rPr>
          <w:rFonts w:ascii="Tahoma" w:eastAsia="Times New Roman" w:hAnsi="Tahoma" w:cs="Tahoma"/>
          <w:color w:val="303030"/>
          <w:sz w:val="27"/>
          <w:szCs w:val="27"/>
          <w:lang w:val="en-IN" w:eastAsia="en-IN"/>
        </w:rPr>
        <w:t>}</w:t>
      </w:r>
    </w:p>
    <w:p w14:paraId="26A8C51A" w14:textId="77777777" w:rsidR="008D3AD4" w:rsidRPr="008D3AD4" w:rsidRDefault="008D3AD4" w:rsidP="008D3AD4">
      <w:pPr>
        <w:shd w:val="clear" w:color="auto" w:fill="FFFFFF"/>
        <w:spacing w:beforeAutospacing="1"/>
        <w:rPr>
          <w:rFonts w:ascii="Tahoma" w:eastAsia="Times New Roman" w:hAnsi="Tahoma" w:cs="Tahoma"/>
          <w:color w:val="303030"/>
          <w:sz w:val="27"/>
          <w:szCs w:val="27"/>
          <w:lang w:val="en-IN" w:eastAsia="en-IN"/>
        </w:rPr>
      </w:pPr>
      <w:r w:rsidRPr="008D3AD4">
        <w:rPr>
          <w:rFonts w:ascii="Tahoma" w:eastAsia="Times New Roman" w:hAnsi="Tahoma" w:cs="Tahoma"/>
          <w:color w:val="0000FF"/>
          <w:sz w:val="27"/>
          <w:szCs w:val="27"/>
          <w:bdr w:val="none" w:sz="0" w:space="0" w:color="auto" w:frame="1"/>
          <w:lang w:val="en-IN" w:eastAsia="en-IN"/>
        </w:rPr>
        <w:t>abstract</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public</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void</w:t>
      </w:r>
      <w:r w:rsidRPr="008D3AD4">
        <w:rPr>
          <w:rFonts w:ascii="Tahoma" w:eastAsia="Times New Roman" w:hAnsi="Tahoma" w:cs="Tahoma"/>
          <w:color w:val="303030"/>
          <w:sz w:val="27"/>
          <w:szCs w:val="27"/>
          <w:lang w:val="en-IN" w:eastAsia="en-IN"/>
        </w:rPr>
        <w:t> YYY();</w:t>
      </w:r>
      <w:r w:rsidRPr="008D3AD4">
        <w:rPr>
          <w:rFonts w:ascii="Tahoma" w:eastAsia="Times New Roman" w:hAnsi="Tahoma" w:cs="Tahoma"/>
          <w:color w:val="303030"/>
          <w:sz w:val="27"/>
          <w:szCs w:val="27"/>
          <w:lang w:val="en-IN" w:eastAsia="en-IN"/>
        </w:rPr>
        <w:br/>
        <w:t>}</w:t>
      </w:r>
    </w:p>
    <w:p w14:paraId="339E366F" w14:textId="77777777" w:rsidR="008D3AD4" w:rsidRPr="008D3AD4" w:rsidRDefault="008D3AD4" w:rsidP="008D3AD4">
      <w:pPr>
        <w:shd w:val="clear" w:color="auto" w:fill="FFFFFF"/>
        <w:spacing w:beforeAutospacing="1"/>
        <w:rPr>
          <w:rFonts w:ascii="Tahoma" w:eastAsia="Times New Roman" w:hAnsi="Tahoma" w:cs="Tahoma"/>
          <w:color w:val="303030"/>
          <w:sz w:val="27"/>
          <w:szCs w:val="27"/>
          <w:lang w:val="en-IN" w:eastAsia="en-IN"/>
        </w:rPr>
      </w:pP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&lt;summary&gt;</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Derived class.</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Class derived from abstract class ClassA.</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&lt;/summary&gt;</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0000FF"/>
          <w:sz w:val="27"/>
          <w:szCs w:val="27"/>
          <w:bdr w:val="none" w:sz="0" w:space="0" w:color="auto" w:frame="1"/>
          <w:lang w:val="en-IN" w:eastAsia="en-IN"/>
        </w:rPr>
        <w:t>public</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class</w:t>
      </w:r>
      <w:r w:rsidRPr="008D3AD4">
        <w:rPr>
          <w:rFonts w:ascii="Tahoma" w:eastAsia="Times New Roman" w:hAnsi="Tahoma" w:cs="Tahoma"/>
          <w:color w:val="303030"/>
          <w:sz w:val="27"/>
          <w:szCs w:val="27"/>
          <w:lang w:val="en-IN" w:eastAsia="en-IN"/>
        </w:rPr>
        <w:t> ClassB:ClassA</w:t>
      </w:r>
      <w:r w:rsidRPr="008D3AD4">
        <w:rPr>
          <w:rFonts w:ascii="Tahoma" w:eastAsia="Times New Roman" w:hAnsi="Tahoma" w:cs="Tahoma"/>
          <w:color w:val="303030"/>
          <w:sz w:val="27"/>
          <w:szCs w:val="27"/>
          <w:lang w:val="en-IN" w:eastAsia="en-IN"/>
        </w:rPr>
        <w:br/>
        <w:t>{</w:t>
      </w:r>
      <w:r w:rsidRPr="008D3AD4">
        <w:rPr>
          <w:rFonts w:ascii="Tahoma" w:eastAsia="Times New Roman" w:hAnsi="Tahoma" w:cs="Tahoma"/>
          <w:color w:val="303030"/>
          <w:sz w:val="27"/>
          <w:szCs w:val="27"/>
          <w:lang w:val="en-IN" w:eastAsia="en-IN"/>
        </w:rPr>
        <w:br/>
      </w:r>
      <w:r w:rsidRPr="008D3AD4">
        <w:rPr>
          <w:rFonts w:ascii="Tahoma" w:eastAsia="Times New Roman" w:hAnsi="Tahoma" w:cs="Tahoma"/>
          <w:color w:val="0000FF"/>
          <w:sz w:val="27"/>
          <w:szCs w:val="27"/>
          <w:bdr w:val="none" w:sz="0" w:space="0" w:color="auto" w:frame="1"/>
          <w:lang w:val="en-IN" w:eastAsia="en-IN"/>
        </w:rPr>
        <w:t>public</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override</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int</w:t>
      </w:r>
      <w:r w:rsidRPr="008D3AD4">
        <w:rPr>
          <w:rFonts w:ascii="Tahoma" w:eastAsia="Times New Roman" w:hAnsi="Tahoma" w:cs="Tahoma"/>
          <w:color w:val="303030"/>
          <w:sz w:val="27"/>
          <w:szCs w:val="27"/>
          <w:lang w:val="en-IN" w:eastAsia="en-IN"/>
        </w:rPr>
        <w:t> YYY()</w:t>
      </w:r>
      <w:r w:rsidRPr="008D3AD4">
        <w:rPr>
          <w:rFonts w:ascii="Tahoma" w:eastAsia="Times New Roman" w:hAnsi="Tahoma" w:cs="Tahoma"/>
          <w:color w:val="303030"/>
          <w:sz w:val="27"/>
          <w:szCs w:val="27"/>
          <w:lang w:val="en-IN" w:eastAsia="en-IN"/>
        </w:rPr>
        <w:br/>
        <w:t>{</w:t>
      </w:r>
    </w:p>
    <w:p w14:paraId="579B1ECF" w14:textId="77777777" w:rsidR="008D3AD4" w:rsidRPr="008D3AD4" w:rsidRDefault="008D3AD4" w:rsidP="008D3AD4">
      <w:pPr>
        <w:shd w:val="clear" w:color="auto" w:fill="FFFFFF"/>
        <w:spacing w:before="100" w:beforeAutospacing="1" w:after="360"/>
        <w:rPr>
          <w:rFonts w:ascii="Tahoma" w:eastAsia="Times New Roman" w:hAnsi="Tahoma" w:cs="Tahoma"/>
          <w:color w:val="303030"/>
          <w:sz w:val="27"/>
          <w:szCs w:val="27"/>
          <w:lang w:val="en-IN" w:eastAsia="en-IN"/>
        </w:rPr>
      </w:pPr>
      <w:r w:rsidRPr="008D3AD4">
        <w:rPr>
          <w:rFonts w:ascii="Tahoma" w:eastAsia="Times New Roman" w:hAnsi="Tahoma" w:cs="Tahoma"/>
          <w:color w:val="303030"/>
          <w:sz w:val="27"/>
          <w:szCs w:val="27"/>
          <w:lang w:val="en-IN" w:eastAsia="en-IN"/>
        </w:rPr>
        <w:t>}</w:t>
      </w:r>
      <w:r w:rsidRPr="008D3AD4">
        <w:rPr>
          <w:rFonts w:ascii="Tahoma" w:eastAsia="Times New Roman" w:hAnsi="Tahoma" w:cs="Tahoma"/>
          <w:color w:val="303030"/>
          <w:sz w:val="27"/>
          <w:szCs w:val="27"/>
          <w:lang w:val="en-IN" w:eastAsia="en-IN"/>
        </w:rPr>
        <w:br/>
        <w:t>}</w:t>
      </w:r>
    </w:p>
    <w:p w14:paraId="74F9C6E9" w14:textId="77777777" w:rsidR="008D3AD4" w:rsidRPr="008D3AD4" w:rsidRDefault="008D3AD4" w:rsidP="008D3AD4">
      <w:pPr>
        <w:shd w:val="clear" w:color="auto" w:fill="FFFFFF"/>
        <w:spacing w:beforeAutospacing="1"/>
        <w:rPr>
          <w:rFonts w:ascii="Tahoma" w:eastAsia="Times New Roman" w:hAnsi="Tahoma" w:cs="Tahoma"/>
          <w:color w:val="303030"/>
          <w:sz w:val="27"/>
          <w:szCs w:val="27"/>
          <w:lang w:val="en-IN" w:eastAsia="en-IN"/>
        </w:rPr>
      </w:pP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&lt;summary&gt;</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Program: used to execute the method.</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Contains Main method.</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303030"/>
          <w:sz w:val="27"/>
          <w:szCs w:val="27"/>
          <w:bdr w:val="none" w:sz="0" w:space="0" w:color="auto" w:frame="1"/>
          <w:lang w:val="en-IN" w:eastAsia="en-IN"/>
        </w:rPr>
        <w:t>///</w:t>
      </w:r>
      <w:r w:rsidRPr="008D3AD4">
        <w:rPr>
          <w:rFonts w:ascii="Tahoma" w:eastAsia="Times New Roman" w:hAnsi="Tahoma" w:cs="Tahoma"/>
          <w:i/>
          <w:iCs/>
          <w:color w:val="008000"/>
          <w:sz w:val="27"/>
          <w:szCs w:val="27"/>
          <w:bdr w:val="none" w:sz="0" w:space="0" w:color="auto" w:frame="1"/>
          <w:lang w:val="en-IN" w:eastAsia="en-IN"/>
        </w:rPr>
        <w:t> &lt;/summary&gt;</w:t>
      </w:r>
      <w:r w:rsidRPr="008D3AD4">
        <w:rPr>
          <w:rFonts w:ascii="Tahoma" w:eastAsia="Times New Roman" w:hAnsi="Tahoma" w:cs="Tahoma"/>
          <w:i/>
          <w:iCs/>
          <w:color w:val="008000"/>
          <w:sz w:val="27"/>
          <w:szCs w:val="27"/>
          <w:bdr w:val="none" w:sz="0" w:space="0" w:color="auto" w:frame="1"/>
          <w:lang w:val="en-IN" w:eastAsia="en-IN"/>
        </w:rPr>
        <w:br/>
      </w:r>
      <w:r w:rsidRPr="008D3AD4">
        <w:rPr>
          <w:rFonts w:ascii="Tahoma" w:eastAsia="Times New Roman" w:hAnsi="Tahoma" w:cs="Tahoma"/>
          <w:color w:val="0000FF"/>
          <w:sz w:val="27"/>
          <w:szCs w:val="27"/>
          <w:bdr w:val="none" w:sz="0" w:space="0" w:color="auto" w:frame="1"/>
          <w:lang w:val="en-IN" w:eastAsia="en-IN"/>
        </w:rPr>
        <w:t>public</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class</w:t>
      </w:r>
      <w:r w:rsidRPr="008D3AD4">
        <w:rPr>
          <w:rFonts w:ascii="Tahoma" w:eastAsia="Times New Roman" w:hAnsi="Tahoma" w:cs="Tahoma"/>
          <w:color w:val="303030"/>
          <w:sz w:val="27"/>
          <w:szCs w:val="27"/>
          <w:lang w:val="en-IN" w:eastAsia="en-IN"/>
        </w:rPr>
        <w:t> Program</w:t>
      </w:r>
      <w:r w:rsidRPr="008D3AD4">
        <w:rPr>
          <w:rFonts w:ascii="Tahoma" w:eastAsia="Times New Roman" w:hAnsi="Tahoma" w:cs="Tahoma"/>
          <w:color w:val="303030"/>
          <w:sz w:val="27"/>
          <w:szCs w:val="27"/>
          <w:lang w:val="en-IN" w:eastAsia="en-IN"/>
        </w:rPr>
        <w:br/>
        <w:t>{</w:t>
      </w:r>
      <w:r w:rsidRPr="008D3AD4">
        <w:rPr>
          <w:rFonts w:ascii="Tahoma" w:eastAsia="Times New Roman" w:hAnsi="Tahoma" w:cs="Tahoma"/>
          <w:color w:val="303030"/>
          <w:sz w:val="27"/>
          <w:szCs w:val="27"/>
          <w:lang w:val="en-IN" w:eastAsia="en-IN"/>
        </w:rPr>
        <w:br/>
      </w:r>
      <w:r w:rsidRPr="008D3AD4">
        <w:rPr>
          <w:rFonts w:ascii="Tahoma" w:eastAsia="Times New Roman" w:hAnsi="Tahoma" w:cs="Tahoma"/>
          <w:color w:val="0000FF"/>
          <w:sz w:val="27"/>
          <w:szCs w:val="27"/>
          <w:bdr w:val="none" w:sz="0" w:space="0" w:color="auto" w:frame="1"/>
          <w:lang w:val="en-IN" w:eastAsia="en-IN"/>
        </w:rPr>
        <w:t>private</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static</w:t>
      </w:r>
      <w:r w:rsidRPr="008D3AD4">
        <w:rPr>
          <w:rFonts w:ascii="Tahoma" w:eastAsia="Times New Roman" w:hAnsi="Tahoma" w:cs="Tahoma"/>
          <w:color w:val="303030"/>
          <w:sz w:val="27"/>
          <w:szCs w:val="27"/>
          <w:lang w:val="en-IN" w:eastAsia="en-IN"/>
        </w:rPr>
        <w:t> </w:t>
      </w:r>
      <w:r w:rsidRPr="008D3AD4">
        <w:rPr>
          <w:rFonts w:ascii="Tahoma" w:eastAsia="Times New Roman" w:hAnsi="Tahoma" w:cs="Tahoma"/>
          <w:color w:val="0000FF"/>
          <w:sz w:val="27"/>
          <w:szCs w:val="27"/>
          <w:bdr w:val="none" w:sz="0" w:space="0" w:color="auto" w:frame="1"/>
          <w:lang w:val="en-IN" w:eastAsia="en-IN"/>
        </w:rPr>
        <w:t>void</w:t>
      </w:r>
      <w:r w:rsidRPr="008D3AD4">
        <w:rPr>
          <w:rFonts w:ascii="Tahoma" w:eastAsia="Times New Roman" w:hAnsi="Tahoma" w:cs="Tahoma"/>
          <w:color w:val="303030"/>
          <w:sz w:val="27"/>
          <w:szCs w:val="27"/>
          <w:lang w:val="en-IN" w:eastAsia="en-IN"/>
        </w:rPr>
        <w:t> Main(</w:t>
      </w:r>
      <w:r w:rsidRPr="008D3AD4">
        <w:rPr>
          <w:rFonts w:ascii="Tahoma" w:eastAsia="Times New Roman" w:hAnsi="Tahoma" w:cs="Tahoma"/>
          <w:color w:val="0000FF"/>
          <w:sz w:val="27"/>
          <w:szCs w:val="27"/>
          <w:bdr w:val="none" w:sz="0" w:space="0" w:color="auto" w:frame="1"/>
          <w:lang w:val="en-IN" w:eastAsia="en-IN"/>
        </w:rPr>
        <w:t>string</w:t>
      </w:r>
      <w:r w:rsidRPr="008D3AD4">
        <w:rPr>
          <w:rFonts w:ascii="Tahoma" w:eastAsia="Times New Roman" w:hAnsi="Tahoma" w:cs="Tahoma"/>
          <w:color w:val="303030"/>
          <w:sz w:val="27"/>
          <w:szCs w:val="27"/>
          <w:lang w:val="en-IN" w:eastAsia="en-IN"/>
        </w:rPr>
        <w:t>[] args)</w:t>
      </w:r>
      <w:r w:rsidRPr="008D3AD4">
        <w:rPr>
          <w:rFonts w:ascii="Tahoma" w:eastAsia="Times New Roman" w:hAnsi="Tahoma" w:cs="Tahoma"/>
          <w:color w:val="303030"/>
          <w:sz w:val="27"/>
          <w:szCs w:val="27"/>
          <w:lang w:val="en-IN" w:eastAsia="en-IN"/>
        </w:rPr>
        <w:br/>
        <w:t>{</w:t>
      </w:r>
      <w:r w:rsidRPr="008D3AD4">
        <w:rPr>
          <w:rFonts w:ascii="Tahoma" w:eastAsia="Times New Roman" w:hAnsi="Tahoma" w:cs="Tahoma"/>
          <w:color w:val="303030"/>
          <w:sz w:val="27"/>
          <w:szCs w:val="27"/>
          <w:lang w:val="en-IN" w:eastAsia="en-IN"/>
        </w:rPr>
        <w:br/>
        <w:t>ClassB classB = </w:t>
      </w:r>
      <w:r w:rsidRPr="008D3AD4">
        <w:rPr>
          <w:rFonts w:ascii="Tahoma" w:eastAsia="Times New Roman" w:hAnsi="Tahoma" w:cs="Tahoma"/>
          <w:color w:val="0000FF"/>
          <w:sz w:val="27"/>
          <w:szCs w:val="27"/>
          <w:bdr w:val="none" w:sz="0" w:space="0" w:color="auto" w:frame="1"/>
          <w:lang w:val="en-IN" w:eastAsia="en-IN"/>
        </w:rPr>
        <w:t>new</w:t>
      </w:r>
      <w:r w:rsidRPr="008D3AD4">
        <w:rPr>
          <w:rFonts w:ascii="Tahoma" w:eastAsia="Times New Roman" w:hAnsi="Tahoma" w:cs="Tahoma"/>
          <w:color w:val="303030"/>
          <w:sz w:val="27"/>
          <w:szCs w:val="27"/>
          <w:lang w:val="en-IN" w:eastAsia="en-IN"/>
        </w:rPr>
        <w:t> ClassB();</w:t>
      </w:r>
      <w:r w:rsidRPr="008D3AD4">
        <w:rPr>
          <w:rFonts w:ascii="Tahoma" w:eastAsia="Times New Roman" w:hAnsi="Tahoma" w:cs="Tahoma"/>
          <w:color w:val="303030"/>
          <w:sz w:val="27"/>
          <w:szCs w:val="27"/>
          <w:lang w:val="en-IN" w:eastAsia="en-IN"/>
        </w:rPr>
        <w:br/>
        <w:t>Console.ReadKey();</w:t>
      </w:r>
      <w:r w:rsidRPr="008D3AD4">
        <w:rPr>
          <w:rFonts w:ascii="Tahoma" w:eastAsia="Times New Roman" w:hAnsi="Tahoma" w:cs="Tahoma"/>
          <w:color w:val="303030"/>
          <w:sz w:val="27"/>
          <w:szCs w:val="27"/>
          <w:lang w:val="en-IN" w:eastAsia="en-IN"/>
        </w:rPr>
        <w:br/>
        <w:t>}</w:t>
      </w:r>
      <w:r w:rsidRPr="008D3AD4">
        <w:rPr>
          <w:rFonts w:ascii="Tahoma" w:eastAsia="Times New Roman" w:hAnsi="Tahoma" w:cs="Tahoma"/>
          <w:color w:val="303030"/>
          <w:sz w:val="27"/>
          <w:szCs w:val="27"/>
          <w:lang w:val="en-IN" w:eastAsia="en-IN"/>
        </w:rPr>
        <w:br/>
        <w:t>}</w:t>
      </w:r>
    </w:p>
    <w:p w14:paraId="2D50BF13" w14:textId="77777777" w:rsidR="008D3AD4" w:rsidRPr="008D3AD4" w:rsidRDefault="008D3AD4" w:rsidP="008D3AD4">
      <w:pPr>
        <w:shd w:val="clear" w:color="auto" w:fill="FFFFFF"/>
        <w:rPr>
          <w:rFonts w:ascii="Segoe UI" w:eastAsia="Times New Roman" w:hAnsi="Segoe UI" w:cs="Segoe UI"/>
          <w:color w:val="111111"/>
          <w:sz w:val="21"/>
          <w:szCs w:val="21"/>
          <w:lang w:val="en-IN" w:eastAsia="en-IN"/>
        </w:rPr>
      </w:pPr>
      <w:r w:rsidRPr="008D3AD4">
        <w:rPr>
          <w:rFonts w:ascii="Segoe UI" w:eastAsia="Times New Roman" w:hAnsi="Segoe UI" w:cs="Segoe UI"/>
          <w:color w:val="111111"/>
          <w:sz w:val="21"/>
          <w:szCs w:val="21"/>
          <w:lang w:val="en-IN" w:eastAsia="en-IN"/>
        </w:rPr>
        <w:t>We changed return type of method </w:t>
      </w:r>
      <w:r w:rsidRPr="008D3AD4">
        <w:rPr>
          <w:rFonts w:ascii="Consolas" w:eastAsia="Times New Roman" w:hAnsi="Consolas" w:cs="Courier New"/>
          <w:color w:val="990000"/>
          <w:bdr w:val="none" w:sz="0" w:space="0" w:color="auto" w:frame="1"/>
          <w:lang w:val="en-IN" w:eastAsia="en-IN"/>
        </w:rPr>
        <w:t>YYY </w:t>
      </w:r>
      <w:r w:rsidRPr="008D3AD4">
        <w:rPr>
          <w:rFonts w:ascii="Segoe UI" w:eastAsia="Times New Roman" w:hAnsi="Segoe UI" w:cs="Segoe UI"/>
          <w:color w:val="111111"/>
          <w:sz w:val="21"/>
          <w:szCs w:val="21"/>
          <w:lang w:val="en-IN" w:eastAsia="en-IN"/>
        </w:rPr>
        <w:t>from </w:t>
      </w:r>
      <w:r w:rsidRPr="008D3AD4">
        <w:rPr>
          <w:rFonts w:ascii="Consolas" w:eastAsia="Times New Roman" w:hAnsi="Consolas" w:cs="Courier New"/>
          <w:color w:val="990000"/>
          <w:bdr w:val="none" w:sz="0" w:space="0" w:color="auto" w:frame="1"/>
          <w:lang w:val="en-IN" w:eastAsia="en-IN"/>
        </w:rPr>
        <w:t>void </w:t>
      </w:r>
      <w:r w:rsidRPr="008D3AD4">
        <w:rPr>
          <w:rFonts w:ascii="Segoe UI" w:eastAsia="Times New Roman" w:hAnsi="Segoe UI" w:cs="Segoe UI"/>
          <w:color w:val="111111"/>
          <w:sz w:val="21"/>
          <w:szCs w:val="21"/>
          <w:lang w:val="en-IN" w:eastAsia="en-IN"/>
        </w:rPr>
        <w:t>to </w:t>
      </w:r>
      <w:r w:rsidRPr="008D3AD4">
        <w:rPr>
          <w:rFonts w:ascii="Consolas" w:eastAsia="Times New Roman" w:hAnsi="Consolas" w:cs="Courier New"/>
          <w:color w:val="990000"/>
          <w:bdr w:val="none" w:sz="0" w:space="0" w:color="auto" w:frame="1"/>
          <w:lang w:val="en-IN" w:eastAsia="en-IN"/>
        </w:rPr>
        <w:t>int </w:t>
      </w:r>
      <w:r w:rsidRPr="008D3AD4">
        <w:rPr>
          <w:rFonts w:ascii="Segoe UI" w:eastAsia="Times New Roman" w:hAnsi="Segoe UI" w:cs="Segoe UI"/>
          <w:color w:val="111111"/>
          <w:sz w:val="21"/>
          <w:szCs w:val="21"/>
          <w:lang w:val="en-IN" w:eastAsia="en-IN"/>
        </w:rPr>
        <w:t>in derived class. Compile the code.</w:t>
      </w:r>
    </w:p>
    <w:p w14:paraId="0DBEFB12" w14:textId="77777777" w:rsidR="008D3AD4" w:rsidRPr="008D3AD4" w:rsidRDefault="008D3AD4" w:rsidP="008D3AD4">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D3AD4">
        <w:rPr>
          <w:rFonts w:ascii="Segoe UI" w:eastAsia="Times New Roman" w:hAnsi="Segoe UI" w:cs="Segoe UI"/>
          <w:b/>
          <w:bCs/>
          <w:color w:val="111111"/>
          <w:sz w:val="24"/>
          <w:szCs w:val="24"/>
          <w:lang w:val="en-IN" w:eastAsia="en-IN"/>
        </w:rPr>
        <w:t>Output</w:t>
      </w:r>
    </w:p>
    <w:p w14:paraId="72B299BC" w14:textId="7FB502A9" w:rsidR="008D3AD4" w:rsidRPr="008D3AD4" w:rsidRDefault="008D3AD4" w:rsidP="008D3AD4">
      <w:pPr>
        <w:shd w:val="clear" w:color="auto" w:fill="FFFFFF"/>
        <w:jc w:val="right"/>
        <w:rPr>
          <w:rFonts w:ascii="Segoe UI" w:eastAsia="Times New Roman" w:hAnsi="Segoe UI" w:cs="Segoe UI"/>
          <w:color w:val="005782"/>
          <w:sz w:val="17"/>
          <w:szCs w:val="17"/>
          <w:lang w:val="en-IN" w:eastAsia="en-IN"/>
        </w:rPr>
      </w:pPr>
      <w:r w:rsidRPr="008D3AD4">
        <w:rPr>
          <w:rFonts w:ascii="Segoe UI" w:eastAsia="Times New Roman" w:hAnsi="Segoe UI" w:cs="Segoe UI"/>
          <w:noProof/>
          <w:color w:val="005782"/>
          <w:sz w:val="17"/>
          <w:szCs w:val="17"/>
          <w:lang w:val="en-IN" w:eastAsia="en-IN"/>
        </w:rPr>
        <w:drawing>
          <wp:inline distT="0" distB="0" distL="0" distR="0" wp14:anchorId="00D49805" wp14:editId="641E7680">
            <wp:extent cx="85725" cy="85725"/>
            <wp:effectExtent l="0" t="0" r="9525" b="9525"/>
            <wp:docPr id="28" name="Picture 2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D3AD4">
        <w:rPr>
          <w:rFonts w:ascii="Segoe UI" w:eastAsia="Times New Roman" w:hAnsi="Segoe UI" w:cs="Segoe UI"/>
          <w:color w:val="005782"/>
          <w:sz w:val="17"/>
          <w:szCs w:val="17"/>
          <w:bdr w:val="none" w:sz="0" w:space="0" w:color="auto" w:frame="1"/>
          <w:lang w:val="en-IN" w:eastAsia="en-IN"/>
        </w:rPr>
        <w:t> Collapse | </w:t>
      </w:r>
      <w:hyperlink r:id="rId76" w:history="1">
        <w:r w:rsidRPr="008D3AD4">
          <w:rPr>
            <w:rFonts w:ascii="Segoe UI" w:eastAsia="Times New Roman" w:hAnsi="Segoe UI" w:cs="Segoe UI"/>
            <w:color w:val="800080"/>
            <w:sz w:val="17"/>
            <w:szCs w:val="17"/>
            <w:bdr w:val="none" w:sz="0" w:space="0" w:color="auto" w:frame="1"/>
            <w:lang w:val="en-IN" w:eastAsia="en-IN"/>
          </w:rPr>
          <w:t>Copy Code</w:t>
        </w:r>
      </w:hyperlink>
    </w:p>
    <w:p w14:paraId="48C0A3FA"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D3AD4">
        <w:rPr>
          <w:rFonts w:ascii="Consolas" w:eastAsia="Times New Roman" w:hAnsi="Consolas" w:cs="Courier New"/>
          <w:color w:val="303030"/>
          <w:sz w:val="18"/>
          <w:szCs w:val="18"/>
          <w:lang w:val="en-IN" w:eastAsia="en-IN"/>
        </w:rPr>
        <w:t xml:space="preserve">Compile time error: 'InheritanceAndPolymorphism.ClassB.YYY()': return type must be 'void' </w:t>
      </w:r>
    </w:p>
    <w:p w14:paraId="215F9034" w14:textId="77777777" w:rsidR="008D3AD4" w:rsidRPr="008D3AD4" w:rsidRDefault="008D3AD4" w:rsidP="008D3A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D3AD4">
        <w:rPr>
          <w:rFonts w:ascii="Consolas" w:eastAsia="Times New Roman" w:hAnsi="Consolas" w:cs="Courier New"/>
          <w:color w:val="303030"/>
          <w:sz w:val="18"/>
          <w:szCs w:val="18"/>
          <w:lang w:val="en-IN" w:eastAsia="en-IN"/>
        </w:rPr>
        <w:t>to match overridden member 'InheritanceAndPolymorphism.ClassA.YYY()'</w:t>
      </w:r>
    </w:p>
    <w:p w14:paraId="6A2BE152" w14:textId="77777777" w:rsidR="008D3AD4" w:rsidRPr="008D3AD4" w:rsidRDefault="008D3AD4" w:rsidP="008D3AD4">
      <w:pPr>
        <w:shd w:val="clear" w:color="auto" w:fill="FFFFFF"/>
        <w:rPr>
          <w:rFonts w:ascii="Segoe UI" w:eastAsia="Times New Roman" w:hAnsi="Segoe UI" w:cs="Segoe UI"/>
          <w:color w:val="111111"/>
          <w:sz w:val="21"/>
          <w:szCs w:val="21"/>
          <w:lang w:val="en-IN" w:eastAsia="en-IN"/>
        </w:rPr>
      </w:pPr>
      <w:r w:rsidRPr="008D3AD4">
        <w:rPr>
          <w:rFonts w:ascii="Segoe UI" w:eastAsia="Times New Roman" w:hAnsi="Segoe UI" w:cs="Segoe UI"/>
          <w:color w:val="111111"/>
          <w:sz w:val="21"/>
          <w:szCs w:val="21"/>
          <w:lang w:val="en-IN" w:eastAsia="en-IN"/>
        </w:rPr>
        <w:lastRenderedPageBreak/>
        <w:t>Therefore one more constraint.</w:t>
      </w:r>
    </w:p>
    <w:p w14:paraId="306FFD1A" w14:textId="77777777" w:rsidR="008D3AD4" w:rsidRPr="008D3AD4" w:rsidRDefault="008D3AD4" w:rsidP="008D3AD4">
      <w:pPr>
        <w:shd w:val="clear" w:color="auto" w:fill="FFFFFF"/>
        <w:rPr>
          <w:rFonts w:ascii="Segoe UI" w:eastAsia="Times New Roman" w:hAnsi="Segoe UI" w:cs="Segoe UI"/>
          <w:color w:val="111111"/>
          <w:sz w:val="21"/>
          <w:szCs w:val="21"/>
          <w:lang w:val="en-IN" w:eastAsia="en-IN"/>
        </w:rPr>
      </w:pPr>
      <w:r w:rsidRPr="008D3AD4">
        <w:rPr>
          <w:rFonts w:ascii="Segoe UI" w:eastAsia="Times New Roman" w:hAnsi="Segoe UI" w:cs="Segoe UI"/>
          <w:b/>
          <w:bCs/>
          <w:color w:val="111111"/>
          <w:sz w:val="21"/>
          <w:szCs w:val="21"/>
          <w:bdr w:val="none" w:sz="0" w:space="0" w:color="auto" w:frame="1"/>
          <w:lang w:val="en-IN" w:eastAsia="en-IN"/>
        </w:rPr>
        <w:t> </w:t>
      </w:r>
    </w:p>
    <w:p w14:paraId="534DA104" w14:textId="77777777" w:rsidR="008D3AD4" w:rsidRPr="008D3AD4" w:rsidRDefault="008D3AD4" w:rsidP="008D3AD4">
      <w:pPr>
        <w:shd w:val="clear" w:color="auto" w:fill="FFFFFF"/>
        <w:rPr>
          <w:rFonts w:ascii="Segoe UI" w:eastAsia="Times New Roman" w:hAnsi="Segoe UI" w:cs="Segoe UI"/>
          <w:color w:val="111111"/>
          <w:sz w:val="21"/>
          <w:szCs w:val="21"/>
          <w:lang w:val="en-IN" w:eastAsia="en-IN"/>
        </w:rPr>
      </w:pPr>
      <w:r w:rsidRPr="008D3AD4">
        <w:rPr>
          <w:rFonts w:ascii="Segoe UI" w:eastAsia="Times New Roman" w:hAnsi="Segoe UI" w:cs="Segoe UI"/>
          <w:b/>
          <w:bCs/>
          <w:color w:val="111111"/>
          <w:sz w:val="21"/>
          <w:szCs w:val="21"/>
          <w:bdr w:val="none" w:sz="0" w:space="0" w:color="auto" w:frame="1"/>
          <w:lang w:val="en-IN" w:eastAsia="en-IN"/>
        </w:rPr>
        <w:t>Point to remember</w:t>
      </w:r>
      <w:r w:rsidRPr="008D3AD4">
        <w:rPr>
          <w:rFonts w:ascii="Segoe UI" w:eastAsia="Times New Roman" w:hAnsi="Segoe UI" w:cs="Segoe UI"/>
          <w:color w:val="111111"/>
          <w:sz w:val="21"/>
          <w:szCs w:val="21"/>
          <w:lang w:val="en-IN" w:eastAsia="en-IN"/>
        </w:rPr>
        <w:t>: When we override an </w:t>
      </w:r>
      <w:r w:rsidRPr="008D3AD4">
        <w:rPr>
          <w:rFonts w:ascii="Consolas" w:eastAsia="Times New Roman" w:hAnsi="Consolas" w:cs="Courier New"/>
          <w:color w:val="990000"/>
          <w:bdr w:val="none" w:sz="0" w:space="0" w:color="auto" w:frame="1"/>
          <w:lang w:val="en-IN" w:eastAsia="en-IN"/>
        </w:rPr>
        <w:t>abstract </w:t>
      </w:r>
      <w:r w:rsidRPr="008D3AD4">
        <w:rPr>
          <w:rFonts w:ascii="Segoe UI" w:eastAsia="Times New Roman" w:hAnsi="Segoe UI" w:cs="Segoe UI"/>
          <w:color w:val="111111"/>
          <w:sz w:val="21"/>
          <w:szCs w:val="21"/>
          <w:lang w:val="en-IN" w:eastAsia="en-IN"/>
        </w:rPr>
        <w:t>method from a derived class, we cannot change the parameters passed to it or the return type irrespective of the number of methods declared as </w:t>
      </w:r>
      <w:r w:rsidRPr="008D3AD4">
        <w:rPr>
          <w:rFonts w:ascii="Consolas" w:eastAsia="Times New Roman" w:hAnsi="Consolas" w:cs="Courier New"/>
          <w:color w:val="990000"/>
          <w:bdr w:val="none" w:sz="0" w:space="0" w:color="auto" w:frame="1"/>
          <w:lang w:val="en-IN" w:eastAsia="en-IN"/>
        </w:rPr>
        <w:t>abstract </w:t>
      </w:r>
      <w:r w:rsidRPr="008D3AD4">
        <w:rPr>
          <w:rFonts w:ascii="Segoe UI" w:eastAsia="Times New Roman" w:hAnsi="Segoe UI" w:cs="Segoe UI"/>
          <w:color w:val="111111"/>
          <w:sz w:val="21"/>
          <w:szCs w:val="21"/>
          <w:lang w:val="en-IN" w:eastAsia="en-IN"/>
        </w:rPr>
        <w:t>in </w:t>
      </w:r>
      <w:r w:rsidRPr="008D3AD4">
        <w:rPr>
          <w:rFonts w:ascii="Consolas" w:eastAsia="Times New Roman" w:hAnsi="Consolas" w:cs="Courier New"/>
          <w:color w:val="990000"/>
          <w:bdr w:val="none" w:sz="0" w:space="0" w:color="auto" w:frame="1"/>
          <w:lang w:val="en-IN" w:eastAsia="en-IN"/>
        </w:rPr>
        <w:t>abstract</w:t>
      </w:r>
      <w:r w:rsidRPr="008D3AD4">
        <w:rPr>
          <w:rFonts w:ascii="Segoe UI" w:eastAsia="Times New Roman" w:hAnsi="Segoe UI" w:cs="Segoe UI"/>
          <w:color w:val="111111"/>
          <w:sz w:val="21"/>
          <w:szCs w:val="21"/>
          <w:lang w:val="en-IN" w:eastAsia="en-IN"/>
        </w:rPr>
        <w:t>class.</w:t>
      </w:r>
    </w:p>
    <w:p w14:paraId="41056CE5" w14:textId="34BE04C6" w:rsidR="00FE4E1F" w:rsidRDefault="00FE4E1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6982FB62" w14:textId="77777777" w:rsidR="00677182" w:rsidRPr="00677182" w:rsidRDefault="00677182" w:rsidP="00677182">
      <w:pPr>
        <w:shd w:val="clear" w:color="auto" w:fill="FFFFFF"/>
        <w:rPr>
          <w:rFonts w:ascii="Segoe UI" w:eastAsia="Times New Roman" w:hAnsi="Segoe UI" w:cs="Segoe UI"/>
          <w:color w:val="111111"/>
          <w:sz w:val="21"/>
          <w:szCs w:val="21"/>
          <w:lang w:val="en-IN" w:eastAsia="en-IN"/>
        </w:rPr>
      </w:pPr>
      <w:r w:rsidRPr="00677182">
        <w:rPr>
          <w:rFonts w:ascii="Segoe UI" w:eastAsia="Times New Roman" w:hAnsi="Segoe UI" w:cs="Segoe UI"/>
          <w:color w:val="111111"/>
          <w:sz w:val="21"/>
          <w:szCs w:val="21"/>
          <w:lang w:val="en-IN" w:eastAsia="en-IN"/>
        </w:rPr>
        <w:t>Let’s see the implementation of the second line mentioned in “point to remember”,</w:t>
      </w:r>
    </w:p>
    <w:p w14:paraId="60F2D091" w14:textId="1B851505" w:rsidR="00677182" w:rsidRPr="00677182" w:rsidRDefault="00677182" w:rsidP="00677182">
      <w:pPr>
        <w:shd w:val="clear" w:color="auto" w:fill="FFFFFF"/>
        <w:jc w:val="right"/>
        <w:rPr>
          <w:rFonts w:ascii="Segoe UI" w:eastAsia="Times New Roman" w:hAnsi="Segoe UI" w:cs="Segoe UI"/>
          <w:color w:val="005782"/>
          <w:sz w:val="17"/>
          <w:szCs w:val="17"/>
          <w:lang w:val="en-IN" w:eastAsia="en-IN"/>
        </w:rPr>
      </w:pPr>
      <w:r w:rsidRPr="00677182">
        <w:rPr>
          <w:rFonts w:ascii="Segoe UI" w:eastAsia="Times New Roman" w:hAnsi="Segoe UI" w:cs="Segoe UI"/>
          <w:noProof/>
          <w:color w:val="005782"/>
          <w:sz w:val="17"/>
          <w:szCs w:val="17"/>
          <w:lang w:val="en-IN" w:eastAsia="en-IN"/>
        </w:rPr>
        <w:drawing>
          <wp:inline distT="0" distB="0" distL="0" distR="0" wp14:anchorId="5404A8C0" wp14:editId="30327A28">
            <wp:extent cx="85725" cy="85725"/>
            <wp:effectExtent l="0" t="0" r="9525" b="9525"/>
            <wp:docPr id="31" name="Picture 3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77182">
        <w:rPr>
          <w:rFonts w:ascii="Segoe UI" w:eastAsia="Times New Roman" w:hAnsi="Segoe UI" w:cs="Segoe UI"/>
          <w:color w:val="005782"/>
          <w:sz w:val="17"/>
          <w:szCs w:val="17"/>
          <w:bdr w:val="none" w:sz="0" w:space="0" w:color="auto" w:frame="1"/>
          <w:lang w:val="en-IN" w:eastAsia="en-IN"/>
        </w:rPr>
        <w:t> Collapse | </w:t>
      </w:r>
      <w:hyperlink r:id="rId77" w:history="1">
        <w:r w:rsidRPr="00677182">
          <w:rPr>
            <w:rFonts w:ascii="Segoe UI" w:eastAsia="Times New Roman" w:hAnsi="Segoe UI" w:cs="Segoe UI"/>
            <w:color w:val="800080"/>
            <w:sz w:val="17"/>
            <w:szCs w:val="17"/>
            <w:u w:val="single"/>
            <w:bdr w:val="none" w:sz="0" w:space="0" w:color="auto" w:frame="1"/>
            <w:lang w:val="en-IN" w:eastAsia="en-IN"/>
          </w:rPr>
          <w:t>Copy Code</w:t>
        </w:r>
      </w:hyperlink>
    </w:p>
    <w:p w14:paraId="5E382F14"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303030"/>
          <w:sz w:val="18"/>
          <w:szCs w:val="18"/>
          <w:bdr w:val="none" w:sz="0" w:space="0" w:color="auto" w:frame="1"/>
          <w:lang w:val="en-IN" w:eastAsia="en-IN"/>
        </w:rPr>
        <w:t>///</w:t>
      </w:r>
      <w:r w:rsidRPr="00677182">
        <w:rPr>
          <w:rFonts w:ascii="Consolas" w:eastAsia="Times New Roman" w:hAnsi="Consolas" w:cs="Courier New"/>
          <w:i/>
          <w:iCs/>
          <w:color w:val="008000"/>
          <w:sz w:val="18"/>
          <w:szCs w:val="18"/>
          <w:bdr w:val="none" w:sz="0" w:space="0" w:color="auto" w:frame="1"/>
          <w:lang w:val="en-IN" w:eastAsia="en-IN"/>
        </w:rPr>
        <w:t xml:space="preserve"> &lt;summary&gt;</w:t>
      </w:r>
    </w:p>
    <w:p w14:paraId="2C72FB64"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303030"/>
          <w:sz w:val="18"/>
          <w:szCs w:val="18"/>
          <w:bdr w:val="none" w:sz="0" w:space="0" w:color="auto" w:frame="1"/>
          <w:lang w:val="en-IN" w:eastAsia="en-IN"/>
        </w:rPr>
        <w:t>///</w:t>
      </w:r>
      <w:r w:rsidRPr="00677182">
        <w:rPr>
          <w:rFonts w:ascii="Consolas" w:eastAsia="Times New Roman" w:hAnsi="Consolas" w:cs="Courier New"/>
          <w:i/>
          <w:iCs/>
          <w:color w:val="008000"/>
          <w:sz w:val="18"/>
          <w:szCs w:val="18"/>
          <w:bdr w:val="none" w:sz="0" w:space="0" w:color="auto" w:frame="1"/>
          <w:lang w:val="en-IN" w:eastAsia="en-IN"/>
        </w:rPr>
        <w:t xml:space="preserve"> Abstract class ClassA</w:t>
      </w:r>
    </w:p>
    <w:p w14:paraId="5222FF19"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303030"/>
          <w:sz w:val="18"/>
          <w:szCs w:val="18"/>
          <w:bdr w:val="none" w:sz="0" w:space="0" w:color="auto" w:frame="1"/>
          <w:lang w:val="en-IN" w:eastAsia="en-IN"/>
        </w:rPr>
        <w:t>///</w:t>
      </w:r>
      <w:r w:rsidRPr="00677182">
        <w:rPr>
          <w:rFonts w:ascii="Consolas" w:eastAsia="Times New Roman" w:hAnsi="Consolas" w:cs="Courier New"/>
          <w:i/>
          <w:iCs/>
          <w:color w:val="008000"/>
          <w:sz w:val="18"/>
          <w:szCs w:val="18"/>
          <w:bdr w:val="none" w:sz="0" w:space="0" w:color="auto" w:frame="1"/>
          <w:lang w:val="en-IN" w:eastAsia="en-IN"/>
        </w:rPr>
        <w:t xml:space="preserve"> &lt;/summary&gt;</w:t>
      </w:r>
    </w:p>
    <w:p w14:paraId="23A13EC5"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0000FF"/>
          <w:sz w:val="18"/>
          <w:szCs w:val="18"/>
          <w:bdr w:val="none" w:sz="0" w:space="0" w:color="auto" w:frame="1"/>
          <w:lang w:val="en-IN" w:eastAsia="en-IN"/>
        </w:rPr>
        <w:t>public</w:t>
      </w: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0000FF"/>
          <w:sz w:val="18"/>
          <w:szCs w:val="18"/>
          <w:bdr w:val="none" w:sz="0" w:space="0" w:color="auto" w:frame="1"/>
          <w:lang w:val="en-IN" w:eastAsia="en-IN"/>
        </w:rPr>
        <w:t>abstract</w:t>
      </w: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0000FF"/>
          <w:sz w:val="18"/>
          <w:szCs w:val="18"/>
          <w:bdr w:val="none" w:sz="0" w:space="0" w:color="auto" w:frame="1"/>
          <w:lang w:val="en-IN" w:eastAsia="en-IN"/>
        </w:rPr>
        <w:t>class</w:t>
      </w:r>
      <w:r w:rsidRPr="00677182">
        <w:rPr>
          <w:rFonts w:ascii="Consolas" w:eastAsia="Times New Roman" w:hAnsi="Consolas" w:cs="Courier New"/>
          <w:color w:val="303030"/>
          <w:sz w:val="18"/>
          <w:szCs w:val="18"/>
          <w:lang w:val="en-IN" w:eastAsia="en-IN"/>
        </w:rPr>
        <w:t xml:space="preserve"> ClassA</w:t>
      </w:r>
    </w:p>
    <w:p w14:paraId="7BF1D97D"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77182">
        <w:rPr>
          <w:rFonts w:ascii="Consolas" w:eastAsia="Times New Roman" w:hAnsi="Consolas" w:cs="Courier New"/>
          <w:color w:val="303030"/>
          <w:sz w:val="18"/>
          <w:szCs w:val="18"/>
          <w:lang w:val="en-IN" w:eastAsia="en-IN"/>
        </w:rPr>
        <w:t xml:space="preserve">    {</w:t>
      </w:r>
    </w:p>
    <w:p w14:paraId="08318D05"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0000FF"/>
          <w:sz w:val="18"/>
          <w:szCs w:val="18"/>
          <w:bdr w:val="none" w:sz="0" w:space="0" w:color="auto" w:frame="1"/>
          <w:lang w:val="en-IN" w:eastAsia="en-IN"/>
        </w:rPr>
        <w:t>public</w:t>
      </w: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0000FF"/>
          <w:sz w:val="18"/>
          <w:szCs w:val="18"/>
          <w:bdr w:val="none" w:sz="0" w:space="0" w:color="auto" w:frame="1"/>
          <w:lang w:val="en-IN" w:eastAsia="en-IN"/>
        </w:rPr>
        <w:t>int</w:t>
      </w:r>
      <w:r w:rsidRPr="00677182">
        <w:rPr>
          <w:rFonts w:ascii="Consolas" w:eastAsia="Times New Roman" w:hAnsi="Consolas" w:cs="Courier New"/>
          <w:color w:val="303030"/>
          <w:sz w:val="18"/>
          <w:szCs w:val="18"/>
          <w:lang w:val="en-IN" w:eastAsia="en-IN"/>
        </w:rPr>
        <w:t xml:space="preserve"> a;</w:t>
      </w:r>
    </w:p>
    <w:p w14:paraId="6FFBAEFD"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0000FF"/>
          <w:sz w:val="18"/>
          <w:szCs w:val="18"/>
          <w:bdr w:val="none" w:sz="0" w:space="0" w:color="auto" w:frame="1"/>
          <w:lang w:val="en-IN" w:eastAsia="en-IN"/>
        </w:rPr>
        <w:t>public</w:t>
      </w:r>
      <w:r w:rsidRPr="00677182">
        <w:rPr>
          <w:rFonts w:ascii="Consolas" w:eastAsia="Times New Roman" w:hAnsi="Consolas" w:cs="Courier New"/>
          <w:color w:val="303030"/>
          <w:sz w:val="18"/>
          <w:szCs w:val="18"/>
          <w:lang w:val="en-IN" w:eastAsia="en-IN"/>
        </w:rPr>
        <w:t xml:space="preserve"> </w:t>
      </w:r>
      <w:r w:rsidRPr="00677182">
        <w:rPr>
          <w:rFonts w:ascii="Consolas" w:eastAsia="Times New Roman" w:hAnsi="Consolas" w:cs="Courier New"/>
          <w:color w:val="0000FF"/>
          <w:sz w:val="18"/>
          <w:szCs w:val="18"/>
          <w:bdr w:val="none" w:sz="0" w:space="0" w:color="auto" w:frame="1"/>
          <w:lang w:val="en-IN" w:eastAsia="en-IN"/>
        </w:rPr>
        <w:t>void</w:t>
      </w:r>
      <w:r w:rsidRPr="00677182">
        <w:rPr>
          <w:rFonts w:ascii="Consolas" w:eastAsia="Times New Roman" w:hAnsi="Consolas" w:cs="Courier New"/>
          <w:color w:val="303030"/>
          <w:sz w:val="18"/>
          <w:szCs w:val="18"/>
          <w:lang w:val="en-IN" w:eastAsia="en-IN"/>
        </w:rPr>
        <w:t xml:space="preserve"> XXX()</w:t>
      </w:r>
    </w:p>
    <w:p w14:paraId="25750644"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77182">
        <w:rPr>
          <w:rFonts w:ascii="Consolas" w:eastAsia="Times New Roman" w:hAnsi="Consolas" w:cs="Courier New"/>
          <w:color w:val="303030"/>
          <w:sz w:val="18"/>
          <w:szCs w:val="18"/>
          <w:lang w:val="en-IN" w:eastAsia="en-IN"/>
        </w:rPr>
        <w:t xml:space="preserve">        {</w:t>
      </w:r>
    </w:p>
    <w:p w14:paraId="157E16FA" w14:textId="77777777" w:rsidR="00677182" w:rsidRPr="00677182" w:rsidRDefault="00677182" w:rsidP="00677182">
      <w:pPr>
        <w:shd w:val="clear" w:color="auto" w:fill="FFFFFF"/>
        <w:spacing w:before="100" w:beforeAutospacing="1" w:after="360"/>
        <w:rPr>
          <w:rFonts w:ascii="Tahoma" w:eastAsia="Times New Roman" w:hAnsi="Tahoma" w:cs="Tahoma"/>
          <w:color w:val="303030"/>
          <w:sz w:val="27"/>
          <w:szCs w:val="27"/>
          <w:lang w:val="en-IN" w:eastAsia="en-IN"/>
        </w:rPr>
      </w:pPr>
      <w:r w:rsidRPr="00677182">
        <w:rPr>
          <w:rFonts w:ascii="Tahoma" w:eastAsia="Times New Roman" w:hAnsi="Tahoma" w:cs="Tahoma"/>
          <w:color w:val="303030"/>
          <w:sz w:val="27"/>
          <w:szCs w:val="27"/>
          <w:lang w:val="en-IN" w:eastAsia="en-IN"/>
        </w:rPr>
        <w:t>}</w:t>
      </w:r>
    </w:p>
    <w:p w14:paraId="2144381C" w14:textId="77777777" w:rsidR="00677182" w:rsidRPr="00677182" w:rsidRDefault="00677182" w:rsidP="00677182">
      <w:pPr>
        <w:shd w:val="clear" w:color="auto" w:fill="FFFFFF"/>
        <w:spacing w:beforeAutospacing="1"/>
        <w:rPr>
          <w:rFonts w:ascii="Tahoma" w:eastAsia="Times New Roman" w:hAnsi="Tahoma" w:cs="Tahoma"/>
          <w:color w:val="303030"/>
          <w:sz w:val="27"/>
          <w:szCs w:val="27"/>
          <w:lang w:val="en-IN" w:eastAsia="en-IN"/>
        </w:rPr>
      </w:pPr>
      <w:r w:rsidRPr="00677182">
        <w:rPr>
          <w:rFonts w:ascii="Tahoma" w:eastAsia="Times New Roman" w:hAnsi="Tahoma" w:cs="Tahoma"/>
          <w:color w:val="0000FF"/>
          <w:sz w:val="27"/>
          <w:szCs w:val="27"/>
          <w:bdr w:val="none" w:sz="0" w:space="0" w:color="auto" w:frame="1"/>
          <w:lang w:val="en-IN" w:eastAsia="en-IN"/>
        </w:rPr>
        <w:t>abstract</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public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void</w:t>
      </w:r>
      <w:r w:rsidRPr="00677182">
        <w:rPr>
          <w:rFonts w:ascii="Tahoma" w:eastAsia="Times New Roman" w:hAnsi="Tahoma" w:cs="Tahoma"/>
          <w:color w:val="303030"/>
          <w:sz w:val="27"/>
          <w:szCs w:val="27"/>
          <w:lang w:val="en-IN" w:eastAsia="en-IN"/>
        </w:rPr>
        <w:t> YYY();</w:t>
      </w:r>
      <w:r w:rsidRPr="00677182">
        <w:rPr>
          <w:rFonts w:ascii="Tahoma" w:eastAsia="Times New Roman" w:hAnsi="Tahoma" w:cs="Tahoma"/>
          <w:color w:val="303030"/>
          <w:sz w:val="27"/>
          <w:szCs w:val="27"/>
          <w:lang w:val="en-IN" w:eastAsia="en-IN"/>
        </w:rPr>
        <w:br/>
      </w:r>
      <w:r w:rsidRPr="00677182">
        <w:rPr>
          <w:rFonts w:ascii="Tahoma" w:eastAsia="Times New Roman" w:hAnsi="Tahoma" w:cs="Tahoma"/>
          <w:color w:val="0000FF"/>
          <w:sz w:val="27"/>
          <w:szCs w:val="27"/>
          <w:bdr w:val="none" w:sz="0" w:space="0" w:color="auto" w:frame="1"/>
          <w:lang w:val="en-IN" w:eastAsia="en-IN"/>
        </w:rPr>
        <w:t>abstract</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public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void</w:t>
      </w:r>
      <w:r w:rsidRPr="00677182">
        <w:rPr>
          <w:rFonts w:ascii="Tahoma" w:eastAsia="Times New Roman" w:hAnsi="Tahoma" w:cs="Tahoma"/>
          <w:color w:val="303030"/>
          <w:sz w:val="27"/>
          <w:szCs w:val="27"/>
          <w:lang w:val="en-IN" w:eastAsia="en-IN"/>
        </w:rPr>
        <w:t> YYY1();</w:t>
      </w:r>
      <w:r w:rsidRPr="00677182">
        <w:rPr>
          <w:rFonts w:ascii="Tahoma" w:eastAsia="Times New Roman" w:hAnsi="Tahoma" w:cs="Tahoma"/>
          <w:color w:val="303030"/>
          <w:sz w:val="27"/>
          <w:szCs w:val="27"/>
          <w:lang w:val="en-IN" w:eastAsia="en-IN"/>
        </w:rPr>
        <w:br/>
      </w:r>
      <w:r w:rsidRPr="00677182">
        <w:rPr>
          <w:rFonts w:ascii="Tahoma" w:eastAsia="Times New Roman" w:hAnsi="Tahoma" w:cs="Tahoma"/>
          <w:color w:val="0000FF"/>
          <w:sz w:val="27"/>
          <w:szCs w:val="27"/>
          <w:bdr w:val="none" w:sz="0" w:space="0" w:color="auto" w:frame="1"/>
          <w:lang w:val="en-IN" w:eastAsia="en-IN"/>
        </w:rPr>
        <w:t>abstract</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public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void</w:t>
      </w:r>
      <w:r w:rsidRPr="00677182">
        <w:rPr>
          <w:rFonts w:ascii="Tahoma" w:eastAsia="Times New Roman" w:hAnsi="Tahoma" w:cs="Tahoma"/>
          <w:color w:val="303030"/>
          <w:sz w:val="27"/>
          <w:szCs w:val="27"/>
          <w:lang w:val="en-IN" w:eastAsia="en-IN"/>
        </w:rPr>
        <w:t> YYY2();</w:t>
      </w:r>
      <w:r w:rsidRPr="00677182">
        <w:rPr>
          <w:rFonts w:ascii="Tahoma" w:eastAsia="Times New Roman" w:hAnsi="Tahoma" w:cs="Tahoma"/>
          <w:color w:val="303030"/>
          <w:sz w:val="27"/>
          <w:szCs w:val="27"/>
          <w:lang w:val="en-IN" w:eastAsia="en-IN"/>
        </w:rPr>
        <w:br/>
      </w:r>
      <w:r w:rsidRPr="00677182">
        <w:rPr>
          <w:rFonts w:ascii="Tahoma" w:eastAsia="Times New Roman" w:hAnsi="Tahoma" w:cs="Tahoma"/>
          <w:color w:val="0000FF"/>
          <w:sz w:val="27"/>
          <w:szCs w:val="27"/>
          <w:bdr w:val="none" w:sz="0" w:space="0" w:color="auto" w:frame="1"/>
          <w:lang w:val="en-IN" w:eastAsia="en-IN"/>
        </w:rPr>
        <w:t>abstract</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public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void</w:t>
      </w:r>
      <w:r w:rsidRPr="00677182">
        <w:rPr>
          <w:rFonts w:ascii="Tahoma" w:eastAsia="Times New Roman" w:hAnsi="Tahoma" w:cs="Tahoma"/>
          <w:color w:val="303030"/>
          <w:sz w:val="27"/>
          <w:szCs w:val="27"/>
          <w:lang w:val="en-IN" w:eastAsia="en-IN"/>
        </w:rPr>
        <w:t> YYY3();</w:t>
      </w:r>
      <w:r w:rsidRPr="00677182">
        <w:rPr>
          <w:rFonts w:ascii="Tahoma" w:eastAsia="Times New Roman" w:hAnsi="Tahoma" w:cs="Tahoma"/>
          <w:color w:val="303030"/>
          <w:sz w:val="27"/>
          <w:szCs w:val="27"/>
          <w:lang w:val="en-IN" w:eastAsia="en-IN"/>
        </w:rPr>
        <w:br/>
        <w:t>}</w:t>
      </w:r>
    </w:p>
    <w:p w14:paraId="512941FE" w14:textId="77777777" w:rsidR="00677182" w:rsidRPr="00677182" w:rsidRDefault="00677182" w:rsidP="00677182">
      <w:pPr>
        <w:shd w:val="clear" w:color="auto" w:fill="FFFFFF"/>
        <w:spacing w:beforeAutospacing="1"/>
        <w:rPr>
          <w:rFonts w:ascii="Tahoma" w:eastAsia="Times New Roman" w:hAnsi="Tahoma" w:cs="Tahoma"/>
          <w:color w:val="303030"/>
          <w:sz w:val="27"/>
          <w:szCs w:val="27"/>
          <w:lang w:val="en-IN" w:eastAsia="en-IN"/>
        </w:rPr>
      </w:pPr>
      <w:r w:rsidRPr="00677182">
        <w:rPr>
          <w:rFonts w:ascii="Tahoma" w:eastAsia="Times New Roman" w:hAnsi="Tahoma" w:cs="Tahoma"/>
          <w:color w:val="303030"/>
          <w:sz w:val="27"/>
          <w:szCs w:val="27"/>
          <w:bdr w:val="none" w:sz="0" w:space="0" w:color="auto" w:frame="1"/>
          <w:lang w:val="en-IN" w:eastAsia="en-IN"/>
        </w:rPr>
        <w:t>///</w:t>
      </w:r>
      <w:r w:rsidRPr="00677182">
        <w:rPr>
          <w:rFonts w:ascii="Tahoma" w:eastAsia="Times New Roman" w:hAnsi="Tahoma" w:cs="Tahoma"/>
          <w:i/>
          <w:iCs/>
          <w:color w:val="008000"/>
          <w:sz w:val="27"/>
          <w:szCs w:val="27"/>
          <w:bdr w:val="none" w:sz="0" w:space="0" w:color="auto" w:frame="1"/>
          <w:lang w:val="en-IN" w:eastAsia="en-IN"/>
        </w:rPr>
        <w:t> &lt;summary&gt;</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303030"/>
          <w:sz w:val="27"/>
          <w:szCs w:val="27"/>
          <w:bdr w:val="none" w:sz="0" w:space="0" w:color="auto" w:frame="1"/>
          <w:lang w:val="en-IN" w:eastAsia="en-IN"/>
        </w:rPr>
        <w:t>///</w:t>
      </w:r>
      <w:r w:rsidRPr="00677182">
        <w:rPr>
          <w:rFonts w:ascii="Tahoma" w:eastAsia="Times New Roman" w:hAnsi="Tahoma" w:cs="Tahoma"/>
          <w:i/>
          <w:iCs/>
          <w:color w:val="008000"/>
          <w:sz w:val="27"/>
          <w:szCs w:val="27"/>
          <w:bdr w:val="none" w:sz="0" w:space="0" w:color="auto" w:frame="1"/>
          <w:lang w:val="en-IN" w:eastAsia="en-IN"/>
        </w:rPr>
        <w:t> Derived class.</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303030"/>
          <w:sz w:val="27"/>
          <w:szCs w:val="27"/>
          <w:bdr w:val="none" w:sz="0" w:space="0" w:color="auto" w:frame="1"/>
          <w:lang w:val="en-IN" w:eastAsia="en-IN"/>
        </w:rPr>
        <w:t>///</w:t>
      </w:r>
      <w:r w:rsidRPr="00677182">
        <w:rPr>
          <w:rFonts w:ascii="Tahoma" w:eastAsia="Times New Roman" w:hAnsi="Tahoma" w:cs="Tahoma"/>
          <w:i/>
          <w:iCs/>
          <w:color w:val="008000"/>
          <w:sz w:val="27"/>
          <w:szCs w:val="27"/>
          <w:bdr w:val="none" w:sz="0" w:space="0" w:color="auto" w:frame="1"/>
          <w:lang w:val="en-IN" w:eastAsia="en-IN"/>
        </w:rPr>
        <w:t> Class derived from abstract class ClassA.</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303030"/>
          <w:sz w:val="27"/>
          <w:szCs w:val="27"/>
          <w:bdr w:val="none" w:sz="0" w:space="0" w:color="auto" w:frame="1"/>
          <w:lang w:val="en-IN" w:eastAsia="en-IN"/>
        </w:rPr>
        <w:t>///</w:t>
      </w:r>
      <w:r w:rsidRPr="00677182">
        <w:rPr>
          <w:rFonts w:ascii="Tahoma" w:eastAsia="Times New Roman" w:hAnsi="Tahoma" w:cs="Tahoma"/>
          <w:i/>
          <w:iCs/>
          <w:color w:val="008000"/>
          <w:sz w:val="27"/>
          <w:szCs w:val="27"/>
          <w:bdr w:val="none" w:sz="0" w:space="0" w:color="auto" w:frame="1"/>
          <w:lang w:val="en-IN" w:eastAsia="en-IN"/>
        </w:rPr>
        <w:t> &lt;/summary&gt;</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0000FF"/>
          <w:sz w:val="27"/>
          <w:szCs w:val="27"/>
          <w:bdr w:val="none" w:sz="0" w:space="0" w:color="auto" w:frame="1"/>
          <w:lang w:val="en-IN" w:eastAsia="en-IN"/>
        </w:rPr>
        <w:t>public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class</w:t>
      </w:r>
      <w:r w:rsidRPr="00677182">
        <w:rPr>
          <w:rFonts w:ascii="Tahoma" w:eastAsia="Times New Roman" w:hAnsi="Tahoma" w:cs="Tahoma"/>
          <w:color w:val="303030"/>
          <w:sz w:val="27"/>
          <w:szCs w:val="27"/>
          <w:lang w:val="en-IN" w:eastAsia="en-IN"/>
        </w:rPr>
        <w:t> ClassB:ClassA</w:t>
      </w:r>
      <w:r w:rsidRPr="00677182">
        <w:rPr>
          <w:rFonts w:ascii="Tahoma" w:eastAsia="Times New Roman" w:hAnsi="Tahoma" w:cs="Tahoma"/>
          <w:color w:val="303030"/>
          <w:sz w:val="27"/>
          <w:szCs w:val="27"/>
          <w:lang w:val="en-IN" w:eastAsia="en-IN"/>
        </w:rPr>
        <w:br/>
        <w:t>{</w:t>
      </w:r>
      <w:r w:rsidRPr="00677182">
        <w:rPr>
          <w:rFonts w:ascii="Tahoma" w:eastAsia="Times New Roman" w:hAnsi="Tahoma" w:cs="Tahoma"/>
          <w:color w:val="303030"/>
          <w:sz w:val="27"/>
          <w:szCs w:val="27"/>
          <w:lang w:val="en-IN" w:eastAsia="en-IN"/>
        </w:rPr>
        <w:br/>
      </w:r>
      <w:r w:rsidRPr="00677182">
        <w:rPr>
          <w:rFonts w:ascii="Tahoma" w:eastAsia="Times New Roman" w:hAnsi="Tahoma" w:cs="Tahoma"/>
          <w:color w:val="0000FF"/>
          <w:sz w:val="27"/>
          <w:szCs w:val="27"/>
          <w:bdr w:val="none" w:sz="0" w:space="0" w:color="auto" w:frame="1"/>
          <w:lang w:val="en-IN" w:eastAsia="en-IN"/>
        </w:rPr>
        <w:t>public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override</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int</w:t>
      </w:r>
      <w:r w:rsidRPr="00677182">
        <w:rPr>
          <w:rFonts w:ascii="Tahoma" w:eastAsia="Times New Roman" w:hAnsi="Tahoma" w:cs="Tahoma"/>
          <w:color w:val="303030"/>
          <w:sz w:val="27"/>
          <w:szCs w:val="27"/>
          <w:lang w:val="en-IN" w:eastAsia="en-IN"/>
        </w:rPr>
        <w:t> YYY()</w:t>
      </w:r>
      <w:r w:rsidRPr="00677182">
        <w:rPr>
          <w:rFonts w:ascii="Tahoma" w:eastAsia="Times New Roman" w:hAnsi="Tahoma" w:cs="Tahoma"/>
          <w:color w:val="303030"/>
          <w:sz w:val="27"/>
          <w:szCs w:val="27"/>
          <w:lang w:val="en-IN" w:eastAsia="en-IN"/>
        </w:rPr>
        <w:br/>
        <w:t>{</w:t>
      </w:r>
    </w:p>
    <w:p w14:paraId="36D5937A" w14:textId="77777777" w:rsidR="00677182" w:rsidRPr="00677182" w:rsidRDefault="00677182" w:rsidP="00677182">
      <w:pPr>
        <w:shd w:val="clear" w:color="auto" w:fill="FFFFFF"/>
        <w:spacing w:before="100" w:beforeAutospacing="1" w:after="360"/>
        <w:rPr>
          <w:rFonts w:ascii="Tahoma" w:eastAsia="Times New Roman" w:hAnsi="Tahoma" w:cs="Tahoma"/>
          <w:color w:val="303030"/>
          <w:sz w:val="27"/>
          <w:szCs w:val="27"/>
          <w:lang w:val="en-IN" w:eastAsia="en-IN"/>
        </w:rPr>
      </w:pPr>
      <w:r w:rsidRPr="00677182">
        <w:rPr>
          <w:rFonts w:ascii="Tahoma" w:eastAsia="Times New Roman" w:hAnsi="Tahoma" w:cs="Tahoma"/>
          <w:color w:val="303030"/>
          <w:sz w:val="27"/>
          <w:szCs w:val="27"/>
          <w:lang w:val="en-IN" w:eastAsia="en-IN"/>
        </w:rPr>
        <w:t>}</w:t>
      </w:r>
      <w:r w:rsidRPr="00677182">
        <w:rPr>
          <w:rFonts w:ascii="Tahoma" w:eastAsia="Times New Roman" w:hAnsi="Tahoma" w:cs="Tahoma"/>
          <w:color w:val="303030"/>
          <w:sz w:val="27"/>
          <w:szCs w:val="27"/>
          <w:lang w:val="en-IN" w:eastAsia="en-IN"/>
        </w:rPr>
        <w:br/>
        <w:t>}</w:t>
      </w:r>
    </w:p>
    <w:p w14:paraId="3A877FDE" w14:textId="77777777" w:rsidR="00677182" w:rsidRPr="00677182" w:rsidRDefault="00677182" w:rsidP="00677182">
      <w:pPr>
        <w:shd w:val="clear" w:color="auto" w:fill="FFFFFF"/>
        <w:spacing w:beforeAutospacing="1"/>
        <w:rPr>
          <w:rFonts w:ascii="Tahoma" w:eastAsia="Times New Roman" w:hAnsi="Tahoma" w:cs="Tahoma"/>
          <w:color w:val="303030"/>
          <w:sz w:val="27"/>
          <w:szCs w:val="27"/>
          <w:lang w:val="en-IN" w:eastAsia="en-IN"/>
        </w:rPr>
      </w:pPr>
      <w:r w:rsidRPr="00677182">
        <w:rPr>
          <w:rFonts w:ascii="Tahoma" w:eastAsia="Times New Roman" w:hAnsi="Tahoma" w:cs="Tahoma"/>
          <w:color w:val="303030"/>
          <w:sz w:val="27"/>
          <w:szCs w:val="27"/>
          <w:bdr w:val="none" w:sz="0" w:space="0" w:color="auto" w:frame="1"/>
          <w:lang w:val="en-IN" w:eastAsia="en-IN"/>
        </w:rPr>
        <w:t>///</w:t>
      </w:r>
      <w:r w:rsidRPr="00677182">
        <w:rPr>
          <w:rFonts w:ascii="Tahoma" w:eastAsia="Times New Roman" w:hAnsi="Tahoma" w:cs="Tahoma"/>
          <w:i/>
          <w:iCs/>
          <w:color w:val="008000"/>
          <w:sz w:val="27"/>
          <w:szCs w:val="27"/>
          <w:bdr w:val="none" w:sz="0" w:space="0" w:color="auto" w:frame="1"/>
          <w:lang w:val="en-IN" w:eastAsia="en-IN"/>
        </w:rPr>
        <w:t> &lt;summary&gt;</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303030"/>
          <w:sz w:val="27"/>
          <w:szCs w:val="27"/>
          <w:bdr w:val="none" w:sz="0" w:space="0" w:color="auto" w:frame="1"/>
          <w:lang w:val="en-IN" w:eastAsia="en-IN"/>
        </w:rPr>
        <w:t>///</w:t>
      </w:r>
      <w:r w:rsidRPr="00677182">
        <w:rPr>
          <w:rFonts w:ascii="Tahoma" w:eastAsia="Times New Roman" w:hAnsi="Tahoma" w:cs="Tahoma"/>
          <w:i/>
          <w:iCs/>
          <w:color w:val="008000"/>
          <w:sz w:val="27"/>
          <w:szCs w:val="27"/>
          <w:bdr w:val="none" w:sz="0" w:space="0" w:color="auto" w:frame="1"/>
          <w:lang w:val="en-IN" w:eastAsia="en-IN"/>
        </w:rPr>
        <w:t> Program: used to execute the method.</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303030"/>
          <w:sz w:val="27"/>
          <w:szCs w:val="27"/>
          <w:bdr w:val="none" w:sz="0" w:space="0" w:color="auto" w:frame="1"/>
          <w:lang w:val="en-IN" w:eastAsia="en-IN"/>
        </w:rPr>
        <w:t>///</w:t>
      </w:r>
      <w:r w:rsidRPr="00677182">
        <w:rPr>
          <w:rFonts w:ascii="Tahoma" w:eastAsia="Times New Roman" w:hAnsi="Tahoma" w:cs="Tahoma"/>
          <w:i/>
          <w:iCs/>
          <w:color w:val="008000"/>
          <w:sz w:val="27"/>
          <w:szCs w:val="27"/>
          <w:bdr w:val="none" w:sz="0" w:space="0" w:color="auto" w:frame="1"/>
          <w:lang w:val="en-IN" w:eastAsia="en-IN"/>
        </w:rPr>
        <w:t> Contains Main method.</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303030"/>
          <w:sz w:val="27"/>
          <w:szCs w:val="27"/>
          <w:bdr w:val="none" w:sz="0" w:space="0" w:color="auto" w:frame="1"/>
          <w:lang w:val="en-IN" w:eastAsia="en-IN"/>
        </w:rPr>
        <w:lastRenderedPageBreak/>
        <w:t>///</w:t>
      </w:r>
      <w:r w:rsidRPr="00677182">
        <w:rPr>
          <w:rFonts w:ascii="Tahoma" w:eastAsia="Times New Roman" w:hAnsi="Tahoma" w:cs="Tahoma"/>
          <w:i/>
          <w:iCs/>
          <w:color w:val="008000"/>
          <w:sz w:val="27"/>
          <w:szCs w:val="27"/>
          <w:bdr w:val="none" w:sz="0" w:space="0" w:color="auto" w:frame="1"/>
          <w:lang w:val="en-IN" w:eastAsia="en-IN"/>
        </w:rPr>
        <w:t> &lt;/summary&gt;</w:t>
      </w:r>
      <w:r w:rsidRPr="00677182">
        <w:rPr>
          <w:rFonts w:ascii="Tahoma" w:eastAsia="Times New Roman" w:hAnsi="Tahoma" w:cs="Tahoma"/>
          <w:i/>
          <w:iCs/>
          <w:color w:val="008000"/>
          <w:sz w:val="27"/>
          <w:szCs w:val="27"/>
          <w:bdr w:val="none" w:sz="0" w:space="0" w:color="auto" w:frame="1"/>
          <w:lang w:val="en-IN" w:eastAsia="en-IN"/>
        </w:rPr>
        <w:br/>
      </w:r>
      <w:r w:rsidRPr="00677182">
        <w:rPr>
          <w:rFonts w:ascii="Tahoma" w:eastAsia="Times New Roman" w:hAnsi="Tahoma" w:cs="Tahoma"/>
          <w:color w:val="0000FF"/>
          <w:sz w:val="27"/>
          <w:szCs w:val="27"/>
          <w:bdr w:val="none" w:sz="0" w:space="0" w:color="auto" w:frame="1"/>
          <w:lang w:val="en-IN" w:eastAsia="en-IN"/>
        </w:rPr>
        <w:t>public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class</w:t>
      </w:r>
      <w:r w:rsidRPr="00677182">
        <w:rPr>
          <w:rFonts w:ascii="Tahoma" w:eastAsia="Times New Roman" w:hAnsi="Tahoma" w:cs="Tahoma"/>
          <w:color w:val="303030"/>
          <w:sz w:val="27"/>
          <w:szCs w:val="27"/>
          <w:lang w:val="en-IN" w:eastAsia="en-IN"/>
        </w:rPr>
        <w:t> Program</w:t>
      </w:r>
      <w:r w:rsidRPr="00677182">
        <w:rPr>
          <w:rFonts w:ascii="Tahoma" w:eastAsia="Times New Roman" w:hAnsi="Tahoma" w:cs="Tahoma"/>
          <w:color w:val="303030"/>
          <w:sz w:val="27"/>
          <w:szCs w:val="27"/>
          <w:lang w:val="en-IN" w:eastAsia="en-IN"/>
        </w:rPr>
        <w:br/>
        <w:t>{</w:t>
      </w:r>
      <w:r w:rsidRPr="00677182">
        <w:rPr>
          <w:rFonts w:ascii="Tahoma" w:eastAsia="Times New Roman" w:hAnsi="Tahoma" w:cs="Tahoma"/>
          <w:color w:val="303030"/>
          <w:sz w:val="27"/>
          <w:szCs w:val="27"/>
          <w:lang w:val="en-IN" w:eastAsia="en-IN"/>
        </w:rPr>
        <w:br/>
      </w:r>
      <w:r w:rsidRPr="00677182">
        <w:rPr>
          <w:rFonts w:ascii="Tahoma" w:eastAsia="Times New Roman" w:hAnsi="Tahoma" w:cs="Tahoma"/>
          <w:color w:val="0000FF"/>
          <w:sz w:val="27"/>
          <w:szCs w:val="27"/>
          <w:bdr w:val="none" w:sz="0" w:space="0" w:color="auto" w:frame="1"/>
          <w:lang w:val="en-IN" w:eastAsia="en-IN"/>
        </w:rPr>
        <w:t>private</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static</w:t>
      </w:r>
      <w:r w:rsidRPr="00677182">
        <w:rPr>
          <w:rFonts w:ascii="Tahoma" w:eastAsia="Times New Roman" w:hAnsi="Tahoma" w:cs="Tahoma"/>
          <w:color w:val="303030"/>
          <w:sz w:val="27"/>
          <w:szCs w:val="27"/>
          <w:lang w:val="en-IN" w:eastAsia="en-IN"/>
        </w:rPr>
        <w:t> </w:t>
      </w:r>
      <w:r w:rsidRPr="00677182">
        <w:rPr>
          <w:rFonts w:ascii="Tahoma" w:eastAsia="Times New Roman" w:hAnsi="Tahoma" w:cs="Tahoma"/>
          <w:color w:val="0000FF"/>
          <w:sz w:val="27"/>
          <w:szCs w:val="27"/>
          <w:bdr w:val="none" w:sz="0" w:space="0" w:color="auto" w:frame="1"/>
          <w:lang w:val="en-IN" w:eastAsia="en-IN"/>
        </w:rPr>
        <w:t>void</w:t>
      </w:r>
      <w:r w:rsidRPr="00677182">
        <w:rPr>
          <w:rFonts w:ascii="Tahoma" w:eastAsia="Times New Roman" w:hAnsi="Tahoma" w:cs="Tahoma"/>
          <w:color w:val="303030"/>
          <w:sz w:val="27"/>
          <w:szCs w:val="27"/>
          <w:lang w:val="en-IN" w:eastAsia="en-IN"/>
        </w:rPr>
        <w:t> Main(</w:t>
      </w:r>
      <w:r w:rsidRPr="00677182">
        <w:rPr>
          <w:rFonts w:ascii="Tahoma" w:eastAsia="Times New Roman" w:hAnsi="Tahoma" w:cs="Tahoma"/>
          <w:color w:val="0000FF"/>
          <w:sz w:val="27"/>
          <w:szCs w:val="27"/>
          <w:bdr w:val="none" w:sz="0" w:space="0" w:color="auto" w:frame="1"/>
          <w:lang w:val="en-IN" w:eastAsia="en-IN"/>
        </w:rPr>
        <w:t>string</w:t>
      </w:r>
      <w:r w:rsidRPr="00677182">
        <w:rPr>
          <w:rFonts w:ascii="Tahoma" w:eastAsia="Times New Roman" w:hAnsi="Tahoma" w:cs="Tahoma"/>
          <w:color w:val="303030"/>
          <w:sz w:val="27"/>
          <w:szCs w:val="27"/>
          <w:lang w:val="en-IN" w:eastAsia="en-IN"/>
        </w:rPr>
        <w:t>[] args)</w:t>
      </w:r>
      <w:r w:rsidRPr="00677182">
        <w:rPr>
          <w:rFonts w:ascii="Tahoma" w:eastAsia="Times New Roman" w:hAnsi="Tahoma" w:cs="Tahoma"/>
          <w:color w:val="303030"/>
          <w:sz w:val="27"/>
          <w:szCs w:val="27"/>
          <w:lang w:val="en-IN" w:eastAsia="en-IN"/>
        </w:rPr>
        <w:br/>
        <w:t>{</w:t>
      </w:r>
      <w:r w:rsidRPr="00677182">
        <w:rPr>
          <w:rFonts w:ascii="Tahoma" w:eastAsia="Times New Roman" w:hAnsi="Tahoma" w:cs="Tahoma"/>
          <w:color w:val="303030"/>
          <w:sz w:val="27"/>
          <w:szCs w:val="27"/>
          <w:lang w:val="en-IN" w:eastAsia="en-IN"/>
        </w:rPr>
        <w:br/>
        <w:t>ClassB classB = </w:t>
      </w:r>
      <w:r w:rsidRPr="00677182">
        <w:rPr>
          <w:rFonts w:ascii="Tahoma" w:eastAsia="Times New Roman" w:hAnsi="Tahoma" w:cs="Tahoma"/>
          <w:color w:val="0000FF"/>
          <w:sz w:val="27"/>
          <w:szCs w:val="27"/>
          <w:bdr w:val="none" w:sz="0" w:space="0" w:color="auto" w:frame="1"/>
          <w:lang w:val="en-IN" w:eastAsia="en-IN"/>
        </w:rPr>
        <w:t>new</w:t>
      </w:r>
      <w:r w:rsidRPr="00677182">
        <w:rPr>
          <w:rFonts w:ascii="Tahoma" w:eastAsia="Times New Roman" w:hAnsi="Tahoma" w:cs="Tahoma"/>
          <w:color w:val="303030"/>
          <w:sz w:val="27"/>
          <w:szCs w:val="27"/>
          <w:lang w:val="en-IN" w:eastAsia="en-IN"/>
        </w:rPr>
        <w:t> ClassB();</w:t>
      </w:r>
      <w:r w:rsidRPr="00677182">
        <w:rPr>
          <w:rFonts w:ascii="Tahoma" w:eastAsia="Times New Roman" w:hAnsi="Tahoma" w:cs="Tahoma"/>
          <w:color w:val="303030"/>
          <w:sz w:val="27"/>
          <w:szCs w:val="27"/>
          <w:lang w:val="en-IN" w:eastAsia="en-IN"/>
        </w:rPr>
        <w:br/>
        <w:t>Console.ReadKey();</w:t>
      </w:r>
      <w:r w:rsidRPr="00677182">
        <w:rPr>
          <w:rFonts w:ascii="Tahoma" w:eastAsia="Times New Roman" w:hAnsi="Tahoma" w:cs="Tahoma"/>
          <w:color w:val="303030"/>
          <w:sz w:val="27"/>
          <w:szCs w:val="27"/>
          <w:lang w:val="en-IN" w:eastAsia="en-IN"/>
        </w:rPr>
        <w:br/>
        <w:t>}</w:t>
      </w:r>
      <w:r w:rsidRPr="00677182">
        <w:rPr>
          <w:rFonts w:ascii="Tahoma" w:eastAsia="Times New Roman" w:hAnsi="Tahoma" w:cs="Tahoma"/>
          <w:color w:val="303030"/>
          <w:sz w:val="27"/>
          <w:szCs w:val="27"/>
          <w:lang w:val="en-IN" w:eastAsia="en-IN"/>
        </w:rPr>
        <w:br/>
        <w:t>}</w:t>
      </w:r>
    </w:p>
    <w:p w14:paraId="7B414B99" w14:textId="77777777" w:rsidR="00677182" w:rsidRPr="00677182" w:rsidRDefault="00677182" w:rsidP="00677182">
      <w:pPr>
        <w:shd w:val="clear" w:color="auto" w:fill="FFFFFF"/>
        <w:rPr>
          <w:rFonts w:ascii="Segoe UI" w:eastAsia="Times New Roman" w:hAnsi="Segoe UI" w:cs="Segoe UI"/>
          <w:color w:val="111111"/>
          <w:sz w:val="21"/>
          <w:szCs w:val="21"/>
          <w:lang w:val="en-IN" w:eastAsia="en-IN"/>
        </w:rPr>
      </w:pPr>
      <w:r w:rsidRPr="00677182">
        <w:rPr>
          <w:rFonts w:ascii="Segoe UI" w:eastAsia="Times New Roman" w:hAnsi="Segoe UI" w:cs="Segoe UI"/>
          <w:color w:val="111111"/>
          <w:sz w:val="21"/>
          <w:szCs w:val="21"/>
          <w:lang w:val="en-IN" w:eastAsia="en-IN"/>
        </w:rPr>
        <w:t>Compiler error:</w:t>
      </w:r>
    </w:p>
    <w:p w14:paraId="12FE38A0" w14:textId="6A72B089" w:rsidR="00677182" w:rsidRPr="00677182" w:rsidRDefault="00677182" w:rsidP="00677182">
      <w:pPr>
        <w:shd w:val="clear" w:color="auto" w:fill="FFFFFF"/>
        <w:jc w:val="right"/>
        <w:rPr>
          <w:rFonts w:ascii="Segoe UI" w:eastAsia="Times New Roman" w:hAnsi="Segoe UI" w:cs="Segoe UI"/>
          <w:color w:val="005782"/>
          <w:sz w:val="17"/>
          <w:szCs w:val="17"/>
          <w:lang w:val="en-IN" w:eastAsia="en-IN"/>
        </w:rPr>
      </w:pPr>
      <w:r w:rsidRPr="00677182">
        <w:rPr>
          <w:rFonts w:ascii="Segoe UI" w:eastAsia="Times New Roman" w:hAnsi="Segoe UI" w:cs="Segoe UI"/>
          <w:noProof/>
          <w:color w:val="005782"/>
          <w:sz w:val="17"/>
          <w:szCs w:val="17"/>
          <w:lang w:val="en-IN" w:eastAsia="en-IN"/>
        </w:rPr>
        <w:drawing>
          <wp:inline distT="0" distB="0" distL="0" distR="0" wp14:anchorId="51CABB5F" wp14:editId="074B2FBA">
            <wp:extent cx="85725" cy="85725"/>
            <wp:effectExtent l="0" t="0" r="9525" b="9525"/>
            <wp:docPr id="30" name="Picture 3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77182">
        <w:rPr>
          <w:rFonts w:ascii="Segoe UI" w:eastAsia="Times New Roman" w:hAnsi="Segoe UI" w:cs="Segoe UI"/>
          <w:color w:val="005782"/>
          <w:sz w:val="17"/>
          <w:szCs w:val="17"/>
          <w:bdr w:val="none" w:sz="0" w:space="0" w:color="auto" w:frame="1"/>
          <w:lang w:val="en-IN" w:eastAsia="en-IN"/>
        </w:rPr>
        <w:t> Collapse | </w:t>
      </w:r>
      <w:hyperlink r:id="rId78" w:history="1">
        <w:r w:rsidRPr="00677182">
          <w:rPr>
            <w:rFonts w:ascii="Segoe UI" w:eastAsia="Times New Roman" w:hAnsi="Segoe UI" w:cs="Segoe UI"/>
            <w:color w:val="800080"/>
            <w:sz w:val="17"/>
            <w:szCs w:val="17"/>
            <w:u w:val="single"/>
            <w:bdr w:val="none" w:sz="0" w:space="0" w:color="auto" w:frame="1"/>
            <w:lang w:val="en-IN" w:eastAsia="en-IN"/>
          </w:rPr>
          <w:t>Copy Code</w:t>
        </w:r>
      </w:hyperlink>
    </w:p>
    <w:p w14:paraId="3DCF1855"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77182">
        <w:rPr>
          <w:rFonts w:ascii="Consolas" w:eastAsia="Times New Roman" w:hAnsi="Consolas" w:cs="Courier New"/>
          <w:color w:val="303030"/>
          <w:sz w:val="18"/>
          <w:szCs w:val="18"/>
          <w:lang w:val="en-IN" w:eastAsia="en-IN"/>
        </w:rPr>
        <w:t xml:space="preserve">'InheritanceAndPolymorphism.ClassB' does not implement </w:t>
      </w:r>
    </w:p>
    <w:p w14:paraId="4CE55649" w14:textId="77777777" w:rsidR="00677182" w:rsidRPr="00677182" w:rsidRDefault="00677182" w:rsidP="006771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77182">
        <w:rPr>
          <w:rFonts w:ascii="Consolas" w:eastAsia="Times New Roman" w:hAnsi="Consolas" w:cs="Courier New"/>
          <w:color w:val="303030"/>
          <w:sz w:val="18"/>
          <w:szCs w:val="18"/>
          <w:lang w:val="en-IN" w:eastAsia="en-IN"/>
        </w:rPr>
        <w:t>inherited abstract member 'InheritanceAndPolymorphism.ClassA.YYY3()'</w:t>
      </w:r>
    </w:p>
    <w:p w14:paraId="152C0D75" w14:textId="77777777" w:rsidR="00677182" w:rsidRPr="00677182" w:rsidRDefault="00677182" w:rsidP="00677182">
      <w:pPr>
        <w:shd w:val="clear" w:color="auto" w:fill="FFFFFF"/>
        <w:spacing w:before="100" w:beforeAutospacing="1" w:after="360"/>
        <w:rPr>
          <w:rFonts w:ascii="Tahoma" w:eastAsia="Times New Roman" w:hAnsi="Tahoma" w:cs="Tahoma"/>
          <w:color w:val="303030"/>
          <w:sz w:val="27"/>
          <w:szCs w:val="27"/>
          <w:lang w:val="en-IN" w:eastAsia="en-IN"/>
        </w:rPr>
      </w:pPr>
      <w:r w:rsidRPr="00677182">
        <w:rPr>
          <w:rFonts w:ascii="Tahoma" w:eastAsia="Times New Roman" w:hAnsi="Tahoma" w:cs="Tahoma"/>
          <w:color w:val="303030"/>
          <w:sz w:val="27"/>
          <w:szCs w:val="27"/>
          <w:lang w:val="en-IN" w:eastAsia="en-IN"/>
        </w:rPr>
        <w:t>‘InheritanceAndPolymorphism.ClassB’ does not implement inherited</w:t>
      </w:r>
      <w:r w:rsidRPr="00677182">
        <w:rPr>
          <w:rFonts w:ascii="Tahoma" w:eastAsia="Times New Roman" w:hAnsi="Tahoma" w:cs="Tahoma"/>
          <w:color w:val="303030"/>
          <w:sz w:val="27"/>
          <w:szCs w:val="27"/>
          <w:lang w:val="en-IN" w:eastAsia="en-IN"/>
        </w:rPr>
        <w:br/>
        <w:t>abstract member ‘InheritanceAndPolymorphism.ClassA.YYY2()’</w:t>
      </w:r>
    </w:p>
    <w:p w14:paraId="560CFA4C" w14:textId="77777777" w:rsidR="00677182" w:rsidRPr="00677182" w:rsidRDefault="00677182" w:rsidP="00677182">
      <w:pPr>
        <w:shd w:val="clear" w:color="auto" w:fill="FFFFFF"/>
        <w:spacing w:before="100" w:beforeAutospacing="1" w:after="360"/>
        <w:rPr>
          <w:rFonts w:ascii="Tahoma" w:eastAsia="Times New Roman" w:hAnsi="Tahoma" w:cs="Tahoma"/>
          <w:color w:val="303030"/>
          <w:sz w:val="27"/>
          <w:szCs w:val="27"/>
          <w:lang w:val="en-IN" w:eastAsia="en-IN"/>
        </w:rPr>
      </w:pPr>
      <w:r w:rsidRPr="00677182">
        <w:rPr>
          <w:rFonts w:ascii="Tahoma" w:eastAsia="Times New Roman" w:hAnsi="Tahoma" w:cs="Tahoma"/>
          <w:color w:val="303030"/>
          <w:sz w:val="27"/>
          <w:szCs w:val="27"/>
          <w:lang w:val="en-IN" w:eastAsia="en-IN"/>
        </w:rPr>
        <w:t>‘InheritanceAndPolymorphism.ClassB’ does not implement inherited</w:t>
      </w:r>
      <w:r w:rsidRPr="00677182">
        <w:rPr>
          <w:rFonts w:ascii="Tahoma" w:eastAsia="Times New Roman" w:hAnsi="Tahoma" w:cs="Tahoma"/>
          <w:color w:val="303030"/>
          <w:sz w:val="27"/>
          <w:szCs w:val="27"/>
          <w:lang w:val="en-IN" w:eastAsia="en-IN"/>
        </w:rPr>
        <w:br/>
        <w:t>abstract member ‘InheritanceAndPolymorphism.ClassA.YYY1()’</w:t>
      </w:r>
    </w:p>
    <w:p w14:paraId="4AEB29AC" w14:textId="77777777" w:rsidR="00677182" w:rsidRPr="00677182" w:rsidRDefault="00677182" w:rsidP="00677182">
      <w:pPr>
        <w:shd w:val="clear" w:color="auto" w:fill="FFFFFF"/>
        <w:rPr>
          <w:rFonts w:ascii="Segoe UI" w:eastAsia="Times New Roman" w:hAnsi="Segoe UI" w:cs="Segoe UI"/>
          <w:color w:val="111111"/>
          <w:sz w:val="21"/>
          <w:szCs w:val="21"/>
          <w:lang w:val="en-IN" w:eastAsia="en-IN"/>
        </w:rPr>
      </w:pPr>
      <w:r w:rsidRPr="00677182">
        <w:rPr>
          <w:rFonts w:ascii="Segoe UI" w:eastAsia="Times New Roman" w:hAnsi="Segoe UI" w:cs="Segoe UI"/>
          <w:color w:val="111111"/>
          <w:sz w:val="21"/>
          <w:szCs w:val="21"/>
          <w:lang w:val="en-IN" w:eastAsia="en-IN"/>
        </w:rPr>
        <w:t>If we implement these three methods in derived class, we’ll get no error.</w:t>
      </w:r>
    </w:p>
    <w:p w14:paraId="3AAA9330" w14:textId="77777777" w:rsidR="00677182" w:rsidRPr="00677182" w:rsidRDefault="00677182" w:rsidP="00677182">
      <w:pPr>
        <w:shd w:val="clear" w:color="auto" w:fill="FFFFFF"/>
        <w:rPr>
          <w:rFonts w:ascii="Segoe UI" w:eastAsia="Times New Roman" w:hAnsi="Segoe UI" w:cs="Segoe UI"/>
          <w:color w:val="111111"/>
          <w:sz w:val="21"/>
          <w:szCs w:val="21"/>
          <w:lang w:val="en-IN" w:eastAsia="en-IN"/>
        </w:rPr>
      </w:pPr>
      <w:r w:rsidRPr="00677182">
        <w:rPr>
          <w:rFonts w:ascii="Segoe UI" w:eastAsia="Times New Roman" w:hAnsi="Segoe UI" w:cs="Segoe UI"/>
          <w:b/>
          <w:bCs/>
          <w:color w:val="111111"/>
          <w:sz w:val="21"/>
          <w:szCs w:val="21"/>
          <w:bdr w:val="none" w:sz="0" w:space="0" w:color="auto" w:frame="1"/>
          <w:lang w:val="en-IN" w:eastAsia="en-IN"/>
        </w:rPr>
        <w:t>Point to remember</w:t>
      </w:r>
      <w:r w:rsidRPr="00677182">
        <w:rPr>
          <w:rFonts w:ascii="Segoe UI" w:eastAsia="Times New Roman" w:hAnsi="Segoe UI" w:cs="Segoe UI"/>
          <w:color w:val="111111"/>
          <w:sz w:val="21"/>
          <w:szCs w:val="21"/>
          <w:lang w:val="en-IN" w:eastAsia="en-IN"/>
        </w:rPr>
        <w:t>: An </w:t>
      </w:r>
      <w:r w:rsidRPr="00677182">
        <w:rPr>
          <w:rFonts w:ascii="Consolas" w:eastAsia="Times New Roman" w:hAnsi="Consolas" w:cs="Courier New"/>
          <w:color w:val="990000"/>
          <w:bdr w:val="none" w:sz="0" w:space="0" w:color="auto" w:frame="1"/>
          <w:lang w:val="en-IN" w:eastAsia="en-IN"/>
        </w:rPr>
        <w:t>abstract </w:t>
      </w:r>
      <w:r w:rsidRPr="00677182">
        <w:rPr>
          <w:rFonts w:ascii="Segoe UI" w:eastAsia="Times New Roman" w:hAnsi="Segoe UI" w:cs="Segoe UI"/>
          <w:color w:val="111111"/>
          <w:sz w:val="21"/>
          <w:szCs w:val="21"/>
          <w:lang w:val="en-IN" w:eastAsia="en-IN"/>
        </w:rPr>
        <w:t>class means that the class is incomplete and cannot be directly used. An</w:t>
      </w:r>
      <w:r w:rsidRPr="00677182">
        <w:rPr>
          <w:rFonts w:ascii="Consolas" w:eastAsia="Times New Roman" w:hAnsi="Consolas" w:cs="Courier New"/>
          <w:color w:val="990000"/>
          <w:bdr w:val="none" w:sz="0" w:space="0" w:color="auto" w:frame="1"/>
          <w:lang w:val="en-IN" w:eastAsia="en-IN"/>
        </w:rPr>
        <w:t>abstract </w:t>
      </w:r>
      <w:r w:rsidRPr="00677182">
        <w:rPr>
          <w:rFonts w:ascii="Segoe UI" w:eastAsia="Times New Roman" w:hAnsi="Segoe UI" w:cs="Segoe UI"/>
          <w:color w:val="111111"/>
          <w:sz w:val="21"/>
          <w:szCs w:val="21"/>
          <w:lang w:val="en-IN" w:eastAsia="en-IN"/>
        </w:rPr>
        <w:t>class can only be used as a base class for other classes to derive from.</w:t>
      </w:r>
    </w:p>
    <w:p w14:paraId="78C9F2DF" w14:textId="5B84150A" w:rsidR="008D3AD4" w:rsidRDefault="008D3AD4"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528119F" w14:textId="1D38FDAB" w:rsidR="00677182" w:rsidRDefault="0067718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26C2FFD" w14:textId="77777777" w:rsidR="00B663EC" w:rsidRPr="00B663EC" w:rsidRDefault="00B663EC" w:rsidP="00B663EC">
      <w:pPr>
        <w:shd w:val="clear" w:color="auto" w:fill="FFFFFF"/>
        <w:spacing w:before="300" w:after="165"/>
        <w:outlineLvl w:val="1"/>
        <w:rPr>
          <w:rFonts w:ascii="Segoe UI" w:eastAsia="Times New Roman" w:hAnsi="Segoe UI" w:cs="Segoe UI"/>
          <w:color w:val="FF9900"/>
          <w:sz w:val="45"/>
          <w:szCs w:val="45"/>
          <w:lang w:val="en-IN" w:eastAsia="en-IN"/>
        </w:rPr>
      </w:pPr>
      <w:r w:rsidRPr="00B663EC">
        <w:rPr>
          <w:rFonts w:ascii="Segoe UI" w:eastAsia="Times New Roman" w:hAnsi="Segoe UI" w:cs="Segoe UI"/>
          <w:color w:val="FF9900"/>
          <w:sz w:val="45"/>
          <w:szCs w:val="45"/>
          <w:lang w:val="en-IN" w:eastAsia="en-IN"/>
        </w:rPr>
        <w:t>Variable Initialization in Abstract Class</w:t>
      </w:r>
    </w:p>
    <w:p w14:paraId="2B79B64F" w14:textId="77777777" w:rsidR="00B663EC" w:rsidRPr="00B663EC" w:rsidRDefault="00B663EC" w:rsidP="00B663EC">
      <w:pPr>
        <w:shd w:val="clear" w:color="auto" w:fill="FFFFFF"/>
        <w:rPr>
          <w:rFonts w:ascii="Segoe UI" w:eastAsia="Times New Roman" w:hAnsi="Segoe UI" w:cs="Segoe UI"/>
          <w:color w:val="111111"/>
          <w:sz w:val="21"/>
          <w:szCs w:val="21"/>
          <w:lang w:val="en-IN" w:eastAsia="en-IN"/>
        </w:rPr>
      </w:pPr>
      <w:r w:rsidRPr="00B663EC">
        <w:rPr>
          <w:rFonts w:ascii="Segoe UI" w:eastAsia="Times New Roman" w:hAnsi="Segoe UI" w:cs="Segoe UI"/>
          <w:color w:val="111111"/>
          <w:sz w:val="21"/>
          <w:szCs w:val="21"/>
          <w:lang w:val="en-IN" w:eastAsia="en-IN"/>
        </w:rPr>
        <w:t>Therefore as seen earlier, we get an error if we use a </w:t>
      </w:r>
      <w:r w:rsidRPr="00B663EC">
        <w:rPr>
          <w:rFonts w:ascii="Consolas" w:eastAsia="Times New Roman" w:hAnsi="Consolas" w:cs="Courier New"/>
          <w:color w:val="990000"/>
          <w:bdr w:val="none" w:sz="0" w:space="0" w:color="auto" w:frame="1"/>
          <w:lang w:val="en-IN" w:eastAsia="en-IN"/>
        </w:rPr>
        <w:t>new </w:t>
      </w:r>
      <w:r w:rsidRPr="00B663EC">
        <w:rPr>
          <w:rFonts w:ascii="Segoe UI" w:eastAsia="Times New Roman" w:hAnsi="Segoe UI" w:cs="Segoe UI"/>
          <w:color w:val="111111"/>
          <w:sz w:val="21"/>
          <w:szCs w:val="21"/>
          <w:lang w:val="en-IN" w:eastAsia="en-IN"/>
        </w:rPr>
        <w:t>keyword on an </w:t>
      </w:r>
      <w:r w:rsidRPr="00B663EC">
        <w:rPr>
          <w:rFonts w:ascii="Consolas" w:eastAsia="Times New Roman" w:hAnsi="Consolas" w:cs="Courier New"/>
          <w:color w:val="990000"/>
          <w:bdr w:val="none" w:sz="0" w:space="0" w:color="auto" w:frame="1"/>
          <w:lang w:val="en-IN" w:eastAsia="en-IN"/>
        </w:rPr>
        <w:t>abstract </w:t>
      </w:r>
      <w:r w:rsidRPr="00B663EC">
        <w:rPr>
          <w:rFonts w:ascii="Segoe UI" w:eastAsia="Times New Roman" w:hAnsi="Segoe UI" w:cs="Segoe UI"/>
          <w:color w:val="111111"/>
          <w:sz w:val="21"/>
          <w:szCs w:val="21"/>
          <w:lang w:val="en-IN" w:eastAsia="en-IN"/>
        </w:rPr>
        <w:t>class. If we do not initialize a variable in an </w:t>
      </w:r>
      <w:r w:rsidRPr="00B663EC">
        <w:rPr>
          <w:rFonts w:ascii="Consolas" w:eastAsia="Times New Roman" w:hAnsi="Consolas" w:cs="Courier New"/>
          <w:color w:val="990000"/>
          <w:bdr w:val="none" w:sz="0" w:space="0" w:color="auto" w:frame="1"/>
          <w:lang w:val="en-IN" w:eastAsia="en-IN"/>
        </w:rPr>
        <w:t>abstract </w:t>
      </w:r>
      <w:r w:rsidRPr="00B663EC">
        <w:rPr>
          <w:rFonts w:ascii="Segoe UI" w:eastAsia="Times New Roman" w:hAnsi="Segoe UI" w:cs="Segoe UI"/>
          <w:color w:val="111111"/>
          <w:sz w:val="21"/>
          <w:szCs w:val="21"/>
          <w:lang w:val="en-IN" w:eastAsia="en-IN"/>
        </w:rPr>
        <w:t>class like we used </w:t>
      </w:r>
      <w:r w:rsidRPr="00B663EC">
        <w:rPr>
          <w:rFonts w:ascii="Consolas" w:eastAsia="Times New Roman" w:hAnsi="Consolas" w:cs="Courier New"/>
          <w:color w:val="990000"/>
          <w:bdr w:val="none" w:sz="0" w:space="0" w:color="auto" w:frame="1"/>
          <w:lang w:val="en-IN" w:eastAsia="en-IN"/>
        </w:rPr>
        <w:t>a</w:t>
      </w:r>
      <w:r w:rsidRPr="00B663EC">
        <w:rPr>
          <w:rFonts w:ascii="Segoe UI" w:eastAsia="Times New Roman" w:hAnsi="Segoe UI" w:cs="Segoe UI"/>
          <w:color w:val="111111"/>
          <w:sz w:val="21"/>
          <w:szCs w:val="21"/>
          <w:lang w:val="en-IN" w:eastAsia="en-IN"/>
        </w:rPr>
        <w:t>, it will automatically have a default value of </w:t>
      </w:r>
      <w:r w:rsidRPr="00B663EC">
        <w:rPr>
          <w:rFonts w:ascii="Consolas" w:eastAsia="Times New Roman" w:hAnsi="Consolas" w:cs="Courier New"/>
          <w:color w:val="990000"/>
          <w:bdr w:val="none" w:sz="0" w:space="0" w:color="auto" w:frame="1"/>
          <w:lang w:val="en-IN" w:eastAsia="en-IN"/>
        </w:rPr>
        <w:t>0</w:t>
      </w:r>
      <w:r w:rsidRPr="00B663EC">
        <w:rPr>
          <w:rFonts w:ascii="Segoe UI" w:eastAsia="Times New Roman" w:hAnsi="Segoe UI" w:cs="Segoe UI"/>
          <w:color w:val="111111"/>
          <w:sz w:val="21"/>
          <w:szCs w:val="21"/>
          <w:lang w:val="en-IN" w:eastAsia="en-IN"/>
        </w:rPr>
        <w:t> which is what the compiler kept warning us about. We can initialize </w:t>
      </w:r>
      <w:r w:rsidRPr="00B663EC">
        <w:rPr>
          <w:rFonts w:ascii="Consolas" w:eastAsia="Times New Roman" w:hAnsi="Consolas" w:cs="Courier New"/>
          <w:color w:val="990000"/>
          <w:bdr w:val="none" w:sz="0" w:space="0" w:color="auto" w:frame="1"/>
          <w:lang w:val="en-IN" w:eastAsia="en-IN"/>
        </w:rPr>
        <w:t>int </w:t>
      </w:r>
      <w:r w:rsidRPr="00B663EC">
        <w:rPr>
          <w:rFonts w:ascii="Segoe UI" w:eastAsia="Times New Roman" w:hAnsi="Segoe UI" w:cs="Segoe UI"/>
          <w:color w:val="111111"/>
          <w:sz w:val="21"/>
          <w:szCs w:val="21"/>
          <w:lang w:val="en-IN" w:eastAsia="en-IN"/>
        </w:rPr>
        <w:t>variable </w:t>
      </w:r>
      <w:r w:rsidRPr="00B663EC">
        <w:rPr>
          <w:rFonts w:ascii="Consolas" w:eastAsia="Times New Roman" w:hAnsi="Consolas" w:cs="Courier New"/>
          <w:color w:val="990000"/>
          <w:bdr w:val="none" w:sz="0" w:space="0" w:color="auto" w:frame="1"/>
          <w:lang w:val="en-IN" w:eastAsia="en-IN"/>
        </w:rPr>
        <w:t>a</w:t>
      </w:r>
      <w:r w:rsidRPr="00B663EC">
        <w:rPr>
          <w:rFonts w:ascii="Segoe UI" w:eastAsia="Times New Roman" w:hAnsi="Segoe UI" w:cs="Segoe UI"/>
          <w:color w:val="111111"/>
          <w:sz w:val="21"/>
          <w:szCs w:val="21"/>
          <w:lang w:val="en-IN" w:eastAsia="en-IN"/>
        </w:rPr>
        <w:t> of </w:t>
      </w:r>
      <w:r w:rsidRPr="00B663EC">
        <w:rPr>
          <w:rFonts w:ascii="Consolas" w:eastAsia="Times New Roman" w:hAnsi="Consolas" w:cs="Courier New"/>
          <w:color w:val="990000"/>
          <w:bdr w:val="none" w:sz="0" w:space="0" w:color="auto" w:frame="1"/>
          <w:lang w:val="en-IN" w:eastAsia="en-IN"/>
        </w:rPr>
        <w:t>ClassA </w:t>
      </w:r>
      <w:r w:rsidRPr="00B663EC">
        <w:rPr>
          <w:rFonts w:ascii="Segoe UI" w:eastAsia="Times New Roman" w:hAnsi="Segoe UI" w:cs="Segoe UI"/>
          <w:color w:val="111111"/>
          <w:sz w:val="21"/>
          <w:szCs w:val="21"/>
          <w:lang w:val="en-IN" w:eastAsia="en-IN"/>
        </w:rPr>
        <w:t>to any value we wish. The variables in </w:t>
      </w:r>
      <w:r w:rsidRPr="00B663EC">
        <w:rPr>
          <w:rFonts w:ascii="Consolas" w:eastAsia="Times New Roman" w:hAnsi="Consolas" w:cs="Courier New"/>
          <w:color w:val="990000"/>
          <w:bdr w:val="none" w:sz="0" w:space="0" w:color="auto" w:frame="1"/>
          <w:lang w:val="en-IN" w:eastAsia="en-IN"/>
        </w:rPr>
        <w:t>abstract</w:t>
      </w:r>
      <w:r w:rsidRPr="00B663EC">
        <w:rPr>
          <w:rFonts w:ascii="Segoe UI" w:eastAsia="Times New Roman" w:hAnsi="Segoe UI" w:cs="Segoe UI"/>
          <w:color w:val="111111"/>
          <w:sz w:val="21"/>
          <w:szCs w:val="21"/>
          <w:lang w:val="en-IN" w:eastAsia="en-IN"/>
        </w:rPr>
        <w:t>class act similar to that in any other normal class.</w:t>
      </w:r>
    </w:p>
    <w:p w14:paraId="2E685B2B" w14:textId="7753AD6B" w:rsidR="00677182" w:rsidRDefault="0067718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BB3F958" w14:textId="77777777" w:rsidR="00577B69" w:rsidRPr="00577B69" w:rsidRDefault="00577B69" w:rsidP="00577B69">
      <w:pPr>
        <w:shd w:val="clear" w:color="auto" w:fill="FFFFFF"/>
        <w:rPr>
          <w:rFonts w:ascii="Segoe UI" w:eastAsia="Times New Roman" w:hAnsi="Segoe UI" w:cs="Segoe UI"/>
          <w:color w:val="111111"/>
          <w:sz w:val="21"/>
          <w:szCs w:val="21"/>
          <w:lang w:val="en-IN" w:eastAsia="en-IN"/>
        </w:rPr>
      </w:pPr>
      <w:r w:rsidRPr="00577B69">
        <w:rPr>
          <w:rFonts w:ascii="Segoe UI" w:eastAsia="Times New Roman" w:hAnsi="Segoe UI" w:cs="Segoe UI"/>
          <w:color w:val="111111"/>
          <w:sz w:val="21"/>
          <w:szCs w:val="21"/>
          <w:lang w:val="en-IN" w:eastAsia="en-IN"/>
        </w:rPr>
        <w:lastRenderedPageBreak/>
        <w:t>Whenever a class remains incomplete, i.e., we do not have the code for some methods, we mark those methods</w:t>
      </w:r>
      <w:r w:rsidRPr="00577B69">
        <w:rPr>
          <w:rFonts w:ascii="Consolas" w:eastAsia="Times New Roman" w:hAnsi="Consolas" w:cs="Courier New"/>
          <w:color w:val="990000"/>
          <w:bdr w:val="none" w:sz="0" w:space="0" w:color="auto" w:frame="1"/>
          <w:lang w:val="en-IN" w:eastAsia="en-IN"/>
        </w:rPr>
        <w:t>abstract </w:t>
      </w:r>
      <w:r w:rsidRPr="00577B69">
        <w:rPr>
          <w:rFonts w:ascii="Segoe UI" w:eastAsia="Times New Roman" w:hAnsi="Segoe UI" w:cs="Segoe UI"/>
          <w:color w:val="111111"/>
          <w:sz w:val="21"/>
          <w:szCs w:val="21"/>
          <w:lang w:val="en-IN" w:eastAsia="en-IN"/>
        </w:rPr>
        <w:t>and the class is marked </w:t>
      </w:r>
      <w:r w:rsidRPr="00577B69">
        <w:rPr>
          <w:rFonts w:ascii="Consolas" w:eastAsia="Times New Roman" w:hAnsi="Consolas" w:cs="Courier New"/>
          <w:color w:val="990000"/>
          <w:bdr w:val="none" w:sz="0" w:space="0" w:color="auto" w:frame="1"/>
          <w:lang w:val="en-IN" w:eastAsia="en-IN"/>
        </w:rPr>
        <w:t>abstract </w:t>
      </w:r>
      <w:r w:rsidRPr="00577B69">
        <w:rPr>
          <w:rFonts w:ascii="Segoe UI" w:eastAsia="Times New Roman" w:hAnsi="Segoe UI" w:cs="Segoe UI"/>
          <w:color w:val="111111"/>
          <w:sz w:val="21"/>
          <w:szCs w:val="21"/>
          <w:lang w:val="en-IN" w:eastAsia="en-IN"/>
        </w:rPr>
        <w:t>as well. And so, we can compile our class without any error or blocker. Any other class can then derive from our </w:t>
      </w:r>
      <w:r w:rsidRPr="00577B69">
        <w:rPr>
          <w:rFonts w:ascii="Consolas" w:eastAsia="Times New Roman" w:hAnsi="Consolas" w:cs="Courier New"/>
          <w:color w:val="990000"/>
          <w:bdr w:val="none" w:sz="0" w:space="0" w:color="auto" w:frame="1"/>
          <w:lang w:val="en-IN" w:eastAsia="en-IN"/>
        </w:rPr>
        <w:t>abstract </w:t>
      </w:r>
      <w:r w:rsidRPr="00577B69">
        <w:rPr>
          <w:rFonts w:ascii="Segoe UI" w:eastAsia="Times New Roman" w:hAnsi="Segoe UI" w:cs="Segoe UI"/>
          <w:color w:val="111111"/>
          <w:sz w:val="21"/>
          <w:szCs w:val="21"/>
          <w:lang w:val="en-IN" w:eastAsia="en-IN"/>
        </w:rPr>
        <w:t>class but they have to implement the </w:t>
      </w:r>
      <w:r w:rsidRPr="00577B69">
        <w:rPr>
          <w:rFonts w:ascii="Consolas" w:eastAsia="Times New Roman" w:hAnsi="Consolas" w:cs="Courier New"/>
          <w:color w:val="990000"/>
          <w:bdr w:val="none" w:sz="0" w:space="0" w:color="auto" w:frame="1"/>
          <w:lang w:val="en-IN" w:eastAsia="en-IN"/>
        </w:rPr>
        <w:t>abstract</w:t>
      </w:r>
      <w:r w:rsidRPr="00577B69">
        <w:rPr>
          <w:rFonts w:ascii="Segoe UI" w:eastAsia="Times New Roman" w:hAnsi="Segoe UI" w:cs="Segoe UI"/>
          <w:color w:val="111111"/>
          <w:sz w:val="21"/>
          <w:szCs w:val="21"/>
          <w:lang w:val="en-IN" w:eastAsia="en-IN"/>
        </w:rPr>
        <w:t>, i.e., our incomplete methods from </w:t>
      </w:r>
      <w:r w:rsidRPr="00577B69">
        <w:rPr>
          <w:rFonts w:ascii="Consolas" w:eastAsia="Times New Roman" w:hAnsi="Consolas" w:cs="Courier New"/>
          <w:color w:val="990000"/>
          <w:bdr w:val="none" w:sz="0" w:space="0" w:color="auto" w:frame="1"/>
          <w:lang w:val="en-IN" w:eastAsia="en-IN"/>
        </w:rPr>
        <w:t>abstract </w:t>
      </w:r>
      <w:r w:rsidRPr="00577B69">
        <w:rPr>
          <w:rFonts w:ascii="Segoe UI" w:eastAsia="Times New Roman" w:hAnsi="Segoe UI" w:cs="Segoe UI"/>
          <w:color w:val="111111"/>
          <w:sz w:val="21"/>
          <w:szCs w:val="21"/>
          <w:lang w:val="en-IN" w:eastAsia="en-IN"/>
        </w:rPr>
        <w:t>class.</w:t>
      </w:r>
    </w:p>
    <w:p w14:paraId="0271796B" w14:textId="77777777" w:rsidR="00577B69" w:rsidRPr="00577B69" w:rsidRDefault="00577B69" w:rsidP="00577B69">
      <w:pPr>
        <w:shd w:val="clear" w:color="auto" w:fill="FFFFFF"/>
        <w:rPr>
          <w:rFonts w:ascii="Segoe UI" w:eastAsia="Times New Roman" w:hAnsi="Segoe UI" w:cs="Segoe UI"/>
          <w:color w:val="111111"/>
          <w:sz w:val="21"/>
          <w:szCs w:val="21"/>
          <w:lang w:val="en-IN" w:eastAsia="en-IN"/>
        </w:rPr>
      </w:pPr>
      <w:r w:rsidRPr="00577B69">
        <w:rPr>
          <w:rFonts w:ascii="Consolas" w:eastAsia="Times New Roman" w:hAnsi="Consolas" w:cs="Courier New"/>
          <w:color w:val="990000"/>
          <w:bdr w:val="none" w:sz="0" w:space="0" w:color="auto" w:frame="1"/>
          <w:lang w:val="en-IN" w:eastAsia="en-IN"/>
        </w:rPr>
        <w:t>Abstract </w:t>
      </w:r>
      <w:r w:rsidRPr="00577B69">
        <w:rPr>
          <w:rFonts w:ascii="Segoe UI" w:eastAsia="Times New Roman" w:hAnsi="Segoe UI" w:cs="Segoe UI"/>
          <w:color w:val="111111"/>
          <w:sz w:val="21"/>
          <w:szCs w:val="21"/>
          <w:lang w:val="en-IN" w:eastAsia="en-IN"/>
        </w:rPr>
        <w:t>therefore enables us to write code for a part of the class and allows the others (derived classes) to complete the rest of the code.</w:t>
      </w:r>
    </w:p>
    <w:p w14:paraId="6030CEF7" w14:textId="1AEE89D0" w:rsidR="00B663EC" w:rsidRDefault="00B663EC"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5E2CE1B" w14:textId="77777777" w:rsidR="009C1897" w:rsidRPr="009C1897" w:rsidRDefault="009C1897" w:rsidP="009C1897">
      <w:pPr>
        <w:shd w:val="clear" w:color="auto" w:fill="FFFFFF"/>
        <w:spacing w:before="300" w:after="165"/>
        <w:outlineLvl w:val="1"/>
        <w:rPr>
          <w:rFonts w:ascii="Segoe UI" w:eastAsia="Times New Roman" w:hAnsi="Segoe UI" w:cs="Segoe UI"/>
          <w:color w:val="FF9900"/>
          <w:sz w:val="45"/>
          <w:szCs w:val="45"/>
          <w:lang w:val="en-IN" w:eastAsia="en-IN"/>
        </w:rPr>
      </w:pPr>
      <w:r w:rsidRPr="009C1897">
        <w:rPr>
          <w:rFonts w:ascii="Segoe UI" w:eastAsia="Times New Roman" w:hAnsi="Segoe UI" w:cs="Segoe UI"/>
          <w:color w:val="FF9900"/>
          <w:sz w:val="45"/>
          <w:szCs w:val="45"/>
          <w:lang w:val="en-IN" w:eastAsia="en-IN"/>
        </w:rPr>
        <w:t>Abstract Method in Non Abstract Class</w:t>
      </w:r>
    </w:p>
    <w:p w14:paraId="39099895"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color w:val="111111"/>
          <w:sz w:val="21"/>
          <w:szCs w:val="21"/>
          <w:lang w:val="en-IN" w:eastAsia="en-IN"/>
        </w:rPr>
        <w:t>Let’s take another code block:</w:t>
      </w:r>
    </w:p>
    <w:p w14:paraId="402F5D80" w14:textId="609616F3" w:rsidR="009C1897" w:rsidRPr="009C1897" w:rsidRDefault="009C1897" w:rsidP="009C1897">
      <w:pPr>
        <w:shd w:val="clear" w:color="auto" w:fill="FFFFFF"/>
        <w:jc w:val="right"/>
        <w:rPr>
          <w:rFonts w:ascii="Segoe UI" w:eastAsia="Times New Roman" w:hAnsi="Segoe UI" w:cs="Segoe UI"/>
          <w:color w:val="005782"/>
          <w:sz w:val="17"/>
          <w:szCs w:val="17"/>
          <w:lang w:val="en-IN" w:eastAsia="en-IN"/>
        </w:rPr>
      </w:pPr>
      <w:r w:rsidRPr="009C1897">
        <w:rPr>
          <w:rFonts w:ascii="Segoe UI" w:eastAsia="Times New Roman" w:hAnsi="Segoe UI" w:cs="Segoe UI"/>
          <w:noProof/>
          <w:color w:val="005782"/>
          <w:sz w:val="17"/>
          <w:szCs w:val="17"/>
          <w:lang w:val="en-IN" w:eastAsia="en-IN"/>
        </w:rPr>
        <w:drawing>
          <wp:inline distT="0" distB="0" distL="0" distR="0" wp14:anchorId="16254354" wp14:editId="5A8CA4AB">
            <wp:extent cx="85725" cy="85725"/>
            <wp:effectExtent l="0" t="0" r="9525" b="9525"/>
            <wp:docPr id="33" name="Picture 3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C1897">
        <w:rPr>
          <w:rFonts w:ascii="Segoe UI" w:eastAsia="Times New Roman" w:hAnsi="Segoe UI" w:cs="Segoe UI"/>
          <w:color w:val="005782"/>
          <w:sz w:val="17"/>
          <w:szCs w:val="17"/>
          <w:bdr w:val="none" w:sz="0" w:space="0" w:color="auto" w:frame="1"/>
          <w:lang w:val="en-IN" w:eastAsia="en-IN"/>
        </w:rPr>
        <w:t> Collapse | </w:t>
      </w:r>
      <w:hyperlink r:id="rId79" w:history="1">
        <w:r w:rsidRPr="009C1897">
          <w:rPr>
            <w:rFonts w:ascii="Segoe UI" w:eastAsia="Times New Roman" w:hAnsi="Segoe UI" w:cs="Segoe UI"/>
            <w:color w:val="800080"/>
            <w:sz w:val="17"/>
            <w:szCs w:val="17"/>
            <w:bdr w:val="none" w:sz="0" w:space="0" w:color="auto" w:frame="1"/>
            <w:lang w:val="en-IN" w:eastAsia="en-IN"/>
          </w:rPr>
          <w:t>Copy Code</w:t>
        </w:r>
      </w:hyperlink>
    </w:p>
    <w:p w14:paraId="7422DB60"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303030"/>
          <w:sz w:val="18"/>
          <w:szCs w:val="18"/>
          <w:bdr w:val="none" w:sz="0" w:space="0" w:color="auto" w:frame="1"/>
          <w:lang w:val="en-IN" w:eastAsia="en-IN"/>
        </w:rPr>
        <w:t>///</w:t>
      </w:r>
      <w:r w:rsidRPr="009C1897">
        <w:rPr>
          <w:rFonts w:ascii="Consolas" w:eastAsia="Times New Roman" w:hAnsi="Consolas" w:cs="Courier New"/>
          <w:i/>
          <w:iCs/>
          <w:color w:val="008000"/>
          <w:sz w:val="18"/>
          <w:szCs w:val="18"/>
          <w:bdr w:val="none" w:sz="0" w:space="0" w:color="auto" w:frame="1"/>
          <w:lang w:val="en-IN" w:eastAsia="en-IN"/>
        </w:rPr>
        <w:t xml:space="preserve"> &lt;summary&gt;</w:t>
      </w:r>
    </w:p>
    <w:p w14:paraId="7846F6F2"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303030"/>
          <w:sz w:val="18"/>
          <w:szCs w:val="18"/>
          <w:bdr w:val="none" w:sz="0" w:space="0" w:color="auto" w:frame="1"/>
          <w:lang w:val="en-IN" w:eastAsia="en-IN"/>
        </w:rPr>
        <w:t>///</w:t>
      </w:r>
      <w:r w:rsidRPr="009C1897">
        <w:rPr>
          <w:rFonts w:ascii="Consolas" w:eastAsia="Times New Roman" w:hAnsi="Consolas" w:cs="Courier New"/>
          <w:i/>
          <w:iCs/>
          <w:color w:val="008000"/>
          <w:sz w:val="18"/>
          <w:szCs w:val="18"/>
          <w:bdr w:val="none" w:sz="0" w:space="0" w:color="auto" w:frame="1"/>
          <w:lang w:val="en-IN" w:eastAsia="en-IN"/>
        </w:rPr>
        <w:t xml:space="preserve"> Abstract class ClassA</w:t>
      </w:r>
    </w:p>
    <w:p w14:paraId="557C9288"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303030"/>
          <w:sz w:val="18"/>
          <w:szCs w:val="18"/>
          <w:bdr w:val="none" w:sz="0" w:space="0" w:color="auto" w:frame="1"/>
          <w:lang w:val="en-IN" w:eastAsia="en-IN"/>
        </w:rPr>
        <w:t>///</w:t>
      </w:r>
      <w:r w:rsidRPr="009C1897">
        <w:rPr>
          <w:rFonts w:ascii="Consolas" w:eastAsia="Times New Roman" w:hAnsi="Consolas" w:cs="Courier New"/>
          <w:i/>
          <w:iCs/>
          <w:color w:val="008000"/>
          <w:sz w:val="18"/>
          <w:szCs w:val="18"/>
          <w:bdr w:val="none" w:sz="0" w:space="0" w:color="auto" w:frame="1"/>
          <w:lang w:val="en-IN" w:eastAsia="en-IN"/>
        </w:rPr>
        <w:t xml:space="preserve"> &lt;/summary&gt;</w:t>
      </w:r>
    </w:p>
    <w:p w14:paraId="270E458C"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0000FF"/>
          <w:sz w:val="18"/>
          <w:szCs w:val="18"/>
          <w:bdr w:val="none" w:sz="0" w:space="0" w:color="auto" w:frame="1"/>
          <w:lang w:val="en-IN" w:eastAsia="en-IN"/>
        </w:rPr>
        <w:t>public</w:t>
      </w: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0000FF"/>
          <w:sz w:val="18"/>
          <w:szCs w:val="18"/>
          <w:bdr w:val="none" w:sz="0" w:space="0" w:color="auto" w:frame="1"/>
          <w:lang w:val="en-IN" w:eastAsia="en-IN"/>
        </w:rPr>
        <w:t>class</w:t>
      </w:r>
      <w:r w:rsidRPr="009C1897">
        <w:rPr>
          <w:rFonts w:ascii="Consolas" w:eastAsia="Times New Roman" w:hAnsi="Consolas" w:cs="Courier New"/>
          <w:color w:val="303030"/>
          <w:sz w:val="18"/>
          <w:szCs w:val="18"/>
          <w:lang w:val="en-IN" w:eastAsia="en-IN"/>
        </w:rPr>
        <w:t xml:space="preserve"> ClassA</w:t>
      </w:r>
    </w:p>
    <w:p w14:paraId="698ED30A"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1897">
        <w:rPr>
          <w:rFonts w:ascii="Consolas" w:eastAsia="Times New Roman" w:hAnsi="Consolas" w:cs="Courier New"/>
          <w:color w:val="303030"/>
          <w:sz w:val="18"/>
          <w:szCs w:val="18"/>
          <w:lang w:val="en-IN" w:eastAsia="en-IN"/>
        </w:rPr>
        <w:t xml:space="preserve">    {</w:t>
      </w:r>
    </w:p>
    <w:p w14:paraId="274315E7"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0000FF"/>
          <w:sz w:val="18"/>
          <w:szCs w:val="18"/>
          <w:bdr w:val="none" w:sz="0" w:space="0" w:color="auto" w:frame="1"/>
          <w:lang w:val="en-IN" w:eastAsia="en-IN"/>
        </w:rPr>
        <w:t>public</w:t>
      </w: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0000FF"/>
          <w:sz w:val="18"/>
          <w:szCs w:val="18"/>
          <w:bdr w:val="none" w:sz="0" w:space="0" w:color="auto" w:frame="1"/>
          <w:lang w:val="en-IN" w:eastAsia="en-IN"/>
        </w:rPr>
        <w:t>int</w:t>
      </w:r>
      <w:r w:rsidRPr="009C1897">
        <w:rPr>
          <w:rFonts w:ascii="Consolas" w:eastAsia="Times New Roman" w:hAnsi="Consolas" w:cs="Courier New"/>
          <w:color w:val="303030"/>
          <w:sz w:val="18"/>
          <w:szCs w:val="18"/>
          <w:lang w:val="en-IN" w:eastAsia="en-IN"/>
        </w:rPr>
        <w:t xml:space="preserve"> a;</w:t>
      </w:r>
    </w:p>
    <w:p w14:paraId="53AC0EA4"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0000FF"/>
          <w:sz w:val="18"/>
          <w:szCs w:val="18"/>
          <w:bdr w:val="none" w:sz="0" w:space="0" w:color="auto" w:frame="1"/>
          <w:lang w:val="en-IN" w:eastAsia="en-IN"/>
        </w:rPr>
        <w:t>public</w:t>
      </w:r>
      <w:r w:rsidRPr="009C1897">
        <w:rPr>
          <w:rFonts w:ascii="Consolas" w:eastAsia="Times New Roman" w:hAnsi="Consolas" w:cs="Courier New"/>
          <w:color w:val="303030"/>
          <w:sz w:val="18"/>
          <w:szCs w:val="18"/>
          <w:lang w:val="en-IN" w:eastAsia="en-IN"/>
        </w:rPr>
        <w:t xml:space="preserve"> </w:t>
      </w:r>
      <w:r w:rsidRPr="009C1897">
        <w:rPr>
          <w:rFonts w:ascii="Consolas" w:eastAsia="Times New Roman" w:hAnsi="Consolas" w:cs="Courier New"/>
          <w:color w:val="0000FF"/>
          <w:sz w:val="18"/>
          <w:szCs w:val="18"/>
          <w:bdr w:val="none" w:sz="0" w:space="0" w:color="auto" w:frame="1"/>
          <w:lang w:val="en-IN" w:eastAsia="en-IN"/>
        </w:rPr>
        <w:t>void</w:t>
      </w:r>
      <w:r w:rsidRPr="009C1897">
        <w:rPr>
          <w:rFonts w:ascii="Consolas" w:eastAsia="Times New Roman" w:hAnsi="Consolas" w:cs="Courier New"/>
          <w:color w:val="303030"/>
          <w:sz w:val="18"/>
          <w:szCs w:val="18"/>
          <w:lang w:val="en-IN" w:eastAsia="en-IN"/>
        </w:rPr>
        <w:t xml:space="preserve"> XXX()</w:t>
      </w:r>
    </w:p>
    <w:p w14:paraId="0ABA8D9C"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1897">
        <w:rPr>
          <w:rFonts w:ascii="Consolas" w:eastAsia="Times New Roman" w:hAnsi="Consolas" w:cs="Courier New"/>
          <w:color w:val="303030"/>
          <w:sz w:val="18"/>
          <w:szCs w:val="18"/>
          <w:lang w:val="en-IN" w:eastAsia="en-IN"/>
        </w:rPr>
        <w:t xml:space="preserve">        {</w:t>
      </w:r>
    </w:p>
    <w:p w14:paraId="31D75FF5" w14:textId="77777777" w:rsidR="009C1897" w:rsidRPr="009C1897" w:rsidRDefault="009C1897" w:rsidP="009C1897">
      <w:pPr>
        <w:shd w:val="clear" w:color="auto" w:fill="FFFFFF"/>
        <w:spacing w:before="100" w:beforeAutospacing="1" w:after="360"/>
        <w:rPr>
          <w:rFonts w:ascii="Tahoma" w:eastAsia="Times New Roman" w:hAnsi="Tahoma" w:cs="Tahoma"/>
          <w:color w:val="303030"/>
          <w:sz w:val="27"/>
          <w:szCs w:val="27"/>
          <w:lang w:val="en-IN" w:eastAsia="en-IN"/>
        </w:rPr>
      </w:pPr>
      <w:r w:rsidRPr="009C1897">
        <w:rPr>
          <w:rFonts w:ascii="Tahoma" w:eastAsia="Times New Roman" w:hAnsi="Tahoma" w:cs="Tahoma"/>
          <w:color w:val="303030"/>
          <w:sz w:val="27"/>
          <w:szCs w:val="27"/>
          <w:lang w:val="en-IN" w:eastAsia="en-IN"/>
        </w:rPr>
        <w:t>}</w:t>
      </w:r>
    </w:p>
    <w:p w14:paraId="2E88FC04" w14:textId="77777777" w:rsidR="009C1897" w:rsidRPr="009C1897" w:rsidRDefault="009C1897" w:rsidP="009C1897">
      <w:pPr>
        <w:shd w:val="clear" w:color="auto" w:fill="FFFFFF"/>
        <w:spacing w:beforeAutospacing="1"/>
        <w:rPr>
          <w:rFonts w:ascii="Tahoma" w:eastAsia="Times New Roman" w:hAnsi="Tahoma" w:cs="Tahoma"/>
          <w:color w:val="303030"/>
          <w:sz w:val="27"/>
          <w:szCs w:val="27"/>
          <w:lang w:val="en-IN" w:eastAsia="en-IN"/>
        </w:rPr>
      </w:pPr>
      <w:r w:rsidRPr="009C1897">
        <w:rPr>
          <w:rFonts w:ascii="Tahoma" w:eastAsia="Times New Roman" w:hAnsi="Tahoma" w:cs="Tahoma"/>
          <w:color w:val="0000FF"/>
          <w:sz w:val="27"/>
          <w:szCs w:val="27"/>
          <w:bdr w:val="none" w:sz="0" w:space="0" w:color="auto" w:frame="1"/>
          <w:lang w:val="en-IN" w:eastAsia="en-IN"/>
        </w:rPr>
        <w:t>abstract</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public</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void</w:t>
      </w:r>
      <w:r w:rsidRPr="009C1897">
        <w:rPr>
          <w:rFonts w:ascii="Tahoma" w:eastAsia="Times New Roman" w:hAnsi="Tahoma" w:cs="Tahoma"/>
          <w:color w:val="303030"/>
          <w:sz w:val="27"/>
          <w:szCs w:val="27"/>
          <w:lang w:val="en-IN" w:eastAsia="en-IN"/>
        </w:rPr>
        <w:t> YYY();</w:t>
      </w:r>
      <w:r w:rsidRPr="009C1897">
        <w:rPr>
          <w:rFonts w:ascii="Tahoma" w:eastAsia="Times New Roman" w:hAnsi="Tahoma" w:cs="Tahoma"/>
          <w:color w:val="303030"/>
          <w:sz w:val="27"/>
          <w:szCs w:val="27"/>
          <w:lang w:val="en-IN" w:eastAsia="en-IN"/>
        </w:rPr>
        <w:br/>
        <w:t>}</w:t>
      </w:r>
    </w:p>
    <w:p w14:paraId="58390044" w14:textId="77777777" w:rsidR="009C1897" w:rsidRPr="009C1897" w:rsidRDefault="009C1897" w:rsidP="009C1897">
      <w:pPr>
        <w:shd w:val="clear" w:color="auto" w:fill="FFFFFF"/>
        <w:spacing w:beforeAutospacing="1"/>
        <w:rPr>
          <w:rFonts w:ascii="Tahoma" w:eastAsia="Times New Roman" w:hAnsi="Tahoma" w:cs="Tahoma"/>
          <w:color w:val="303030"/>
          <w:sz w:val="27"/>
          <w:szCs w:val="27"/>
          <w:lang w:val="en-IN" w:eastAsia="en-IN"/>
        </w:rPr>
      </w:pPr>
      <w:r w:rsidRPr="009C1897">
        <w:rPr>
          <w:rFonts w:ascii="Tahoma" w:eastAsia="Times New Roman" w:hAnsi="Tahoma" w:cs="Tahoma"/>
          <w:color w:val="303030"/>
          <w:sz w:val="27"/>
          <w:szCs w:val="27"/>
          <w:bdr w:val="none" w:sz="0" w:space="0" w:color="auto" w:frame="1"/>
          <w:lang w:val="en-IN" w:eastAsia="en-IN"/>
        </w:rPr>
        <w:t>///</w:t>
      </w:r>
      <w:r w:rsidRPr="009C1897">
        <w:rPr>
          <w:rFonts w:ascii="Tahoma" w:eastAsia="Times New Roman" w:hAnsi="Tahoma" w:cs="Tahoma"/>
          <w:i/>
          <w:iCs/>
          <w:color w:val="008000"/>
          <w:sz w:val="27"/>
          <w:szCs w:val="27"/>
          <w:bdr w:val="none" w:sz="0" w:space="0" w:color="auto" w:frame="1"/>
          <w:lang w:val="en-IN" w:eastAsia="en-IN"/>
        </w:rPr>
        <w:t> &lt;summary&gt;</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303030"/>
          <w:sz w:val="27"/>
          <w:szCs w:val="27"/>
          <w:bdr w:val="none" w:sz="0" w:space="0" w:color="auto" w:frame="1"/>
          <w:lang w:val="en-IN" w:eastAsia="en-IN"/>
        </w:rPr>
        <w:t>///</w:t>
      </w:r>
      <w:r w:rsidRPr="009C1897">
        <w:rPr>
          <w:rFonts w:ascii="Tahoma" w:eastAsia="Times New Roman" w:hAnsi="Tahoma" w:cs="Tahoma"/>
          <w:i/>
          <w:iCs/>
          <w:color w:val="008000"/>
          <w:sz w:val="27"/>
          <w:szCs w:val="27"/>
          <w:bdr w:val="none" w:sz="0" w:space="0" w:color="auto" w:frame="1"/>
          <w:lang w:val="en-IN" w:eastAsia="en-IN"/>
        </w:rPr>
        <w:t> Derived class.</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303030"/>
          <w:sz w:val="27"/>
          <w:szCs w:val="27"/>
          <w:bdr w:val="none" w:sz="0" w:space="0" w:color="auto" w:frame="1"/>
          <w:lang w:val="en-IN" w:eastAsia="en-IN"/>
        </w:rPr>
        <w:t>///</w:t>
      </w:r>
      <w:r w:rsidRPr="009C1897">
        <w:rPr>
          <w:rFonts w:ascii="Tahoma" w:eastAsia="Times New Roman" w:hAnsi="Tahoma" w:cs="Tahoma"/>
          <w:i/>
          <w:iCs/>
          <w:color w:val="008000"/>
          <w:sz w:val="27"/>
          <w:szCs w:val="27"/>
          <w:bdr w:val="none" w:sz="0" w:space="0" w:color="auto" w:frame="1"/>
          <w:lang w:val="en-IN" w:eastAsia="en-IN"/>
        </w:rPr>
        <w:t> Class derived from abstract class ClassA.</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303030"/>
          <w:sz w:val="27"/>
          <w:szCs w:val="27"/>
          <w:bdr w:val="none" w:sz="0" w:space="0" w:color="auto" w:frame="1"/>
          <w:lang w:val="en-IN" w:eastAsia="en-IN"/>
        </w:rPr>
        <w:t>///</w:t>
      </w:r>
      <w:r w:rsidRPr="009C1897">
        <w:rPr>
          <w:rFonts w:ascii="Tahoma" w:eastAsia="Times New Roman" w:hAnsi="Tahoma" w:cs="Tahoma"/>
          <w:i/>
          <w:iCs/>
          <w:color w:val="008000"/>
          <w:sz w:val="27"/>
          <w:szCs w:val="27"/>
          <w:bdr w:val="none" w:sz="0" w:space="0" w:color="auto" w:frame="1"/>
          <w:lang w:val="en-IN" w:eastAsia="en-IN"/>
        </w:rPr>
        <w:t> &lt;/summary&gt;</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0000FF"/>
          <w:sz w:val="27"/>
          <w:szCs w:val="27"/>
          <w:bdr w:val="none" w:sz="0" w:space="0" w:color="auto" w:frame="1"/>
          <w:lang w:val="en-IN" w:eastAsia="en-IN"/>
        </w:rPr>
        <w:t>public</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class</w:t>
      </w:r>
      <w:r w:rsidRPr="009C1897">
        <w:rPr>
          <w:rFonts w:ascii="Tahoma" w:eastAsia="Times New Roman" w:hAnsi="Tahoma" w:cs="Tahoma"/>
          <w:color w:val="303030"/>
          <w:sz w:val="27"/>
          <w:szCs w:val="27"/>
          <w:lang w:val="en-IN" w:eastAsia="en-IN"/>
        </w:rPr>
        <w:t> ClassB:ClassA</w:t>
      </w:r>
      <w:r w:rsidRPr="009C1897">
        <w:rPr>
          <w:rFonts w:ascii="Tahoma" w:eastAsia="Times New Roman" w:hAnsi="Tahoma" w:cs="Tahoma"/>
          <w:color w:val="303030"/>
          <w:sz w:val="27"/>
          <w:szCs w:val="27"/>
          <w:lang w:val="en-IN" w:eastAsia="en-IN"/>
        </w:rPr>
        <w:br/>
        <w:t>{</w:t>
      </w:r>
      <w:r w:rsidRPr="009C1897">
        <w:rPr>
          <w:rFonts w:ascii="Tahoma" w:eastAsia="Times New Roman" w:hAnsi="Tahoma" w:cs="Tahoma"/>
          <w:color w:val="303030"/>
          <w:sz w:val="27"/>
          <w:szCs w:val="27"/>
          <w:lang w:val="en-IN" w:eastAsia="en-IN"/>
        </w:rPr>
        <w:br/>
      </w:r>
      <w:r w:rsidRPr="009C1897">
        <w:rPr>
          <w:rFonts w:ascii="Tahoma" w:eastAsia="Times New Roman" w:hAnsi="Tahoma" w:cs="Tahoma"/>
          <w:color w:val="0000FF"/>
          <w:sz w:val="27"/>
          <w:szCs w:val="27"/>
          <w:bdr w:val="none" w:sz="0" w:space="0" w:color="auto" w:frame="1"/>
          <w:lang w:val="en-IN" w:eastAsia="en-IN"/>
        </w:rPr>
        <w:t>public</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override</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void</w:t>
      </w:r>
      <w:r w:rsidRPr="009C1897">
        <w:rPr>
          <w:rFonts w:ascii="Tahoma" w:eastAsia="Times New Roman" w:hAnsi="Tahoma" w:cs="Tahoma"/>
          <w:color w:val="303030"/>
          <w:sz w:val="27"/>
          <w:szCs w:val="27"/>
          <w:lang w:val="en-IN" w:eastAsia="en-IN"/>
        </w:rPr>
        <w:t> YYY()</w:t>
      </w:r>
      <w:r w:rsidRPr="009C1897">
        <w:rPr>
          <w:rFonts w:ascii="Tahoma" w:eastAsia="Times New Roman" w:hAnsi="Tahoma" w:cs="Tahoma"/>
          <w:color w:val="303030"/>
          <w:sz w:val="27"/>
          <w:szCs w:val="27"/>
          <w:lang w:val="en-IN" w:eastAsia="en-IN"/>
        </w:rPr>
        <w:br/>
        <w:t>{</w:t>
      </w:r>
    </w:p>
    <w:p w14:paraId="1DCC103D" w14:textId="77777777" w:rsidR="009C1897" w:rsidRPr="009C1897" w:rsidRDefault="009C1897" w:rsidP="009C1897">
      <w:pPr>
        <w:shd w:val="clear" w:color="auto" w:fill="FFFFFF"/>
        <w:spacing w:before="100" w:beforeAutospacing="1" w:after="360"/>
        <w:rPr>
          <w:rFonts w:ascii="Tahoma" w:eastAsia="Times New Roman" w:hAnsi="Tahoma" w:cs="Tahoma"/>
          <w:color w:val="303030"/>
          <w:sz w:val="27"/>
          <w:szCs w:val="27"/>
          <w:lang w:val="en-IN" w:eastAsia="en-IN"/>
        </w:rPr>
      </w:pPr>
      <w:r w:rsidRPr="009C1897">
        <w:rPr>
          <w:rFonts w:ascii="Tahoma" w:eastAsia="Times New Roman" w:hAnsi="Tahoma" w:cs="Tahoma"/>
          <w:color w:val="303030"/>
          <w:sz w:val="27"/>
          <w:szCs w:val="27"/>
          <w:lang w:val="en-IN" w:eastAsia="en-IN"/>
        </w:rPr>
        <w:t>}</w:t>
      </w:r>
      <w:r w:rsidRPr="009C1897">
        <w:rPr>
          <w:rFonts w:ascii="Tahoma" w:eastAsia="Times New Roman" w:hAnsi="Tahoma" w:cs="Tahoma"/>
          <w:color w:val="303030"/>
          <w:sz w:val="27"/>
          <w:szCs w:val="27"/>
          <w:lang w:val="en-IN" w:eastAsia="en-IN"/>
        </w:rPr>
        <w:br/>
        <w:t>}</w:t>
      </w:r>
    </w:p>
    <w:p w14:paraId="3897BE57" w14:textId="77777777" w:rsidR="009C1897" w:rsidRPr="009C1897" w:rsidRDefault="009C1897" w:rsidP="009C1897">
      <w:pPr>
        <w:shd w:val="clear" w:color="auto" w:fill="FFFFFF"/>
        <w:spacing w:beforeAutospacing="1"/>
        <w:rPr>
          <w:rFonts w:ascii="Tahoma" w:eastAsia="Times New Roman" w:hAnsi="Tahoma" w:cs="Tahoma"/>
          <w:color w:val="303030"/>
          <w:sz w:val="27"/>
          <w:szCs w:val="27"/>
          <w:lang w:val="en-IN" w:eastAsia="en-IN"/>
        </w:rPr>
      </w:pPr>
      <w:r w:rsidRPr="009C1897">
        <w:rPr>
          <w:rFonts w:ascii="Tahoma" w:eastAsia="Times New Roman" w:hAnsi="Tahoma" w:cs="Tahoma"/>
          <w:color w:val="303030"/>
          <w:sz w:val="27"/>
          <w:szCs w:val="27"/>
          <w:bdr w:val="none" w:sz="0" w:space="0" w:color="auto" w:frame="1"/>
          <w:lang w:val="en-IN" w:eastAsia="en-IN"/>
        </w:rPr>
        <w:t>///</w:t>
      </w:r>
      <w:r w:rsidRPr="009C1897">
        <w:rPr>
          <w:rFonts w:ascii="Tahoma" w:eastAsia="Times New Roman" w:hAnsi="Tahoma" w:cs="Tahoma"/>
          <w:i/>
          <w:iCs/>
          <w:color w:val="008000"/>
          <w:sz w:val="27"/>
          <w:szCs w:val="27"/>
          <w:bdr w:val="none" w:sz="0" w:space="0" w:color="auto" w:frame="1"/>
          <w:lang w:val="en-IN" w:eastAsia="en-IN"/>
        </w:rPr>
        <w:t> &lt;summary&gt;</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303030"/>
          <w:sz w:val="27"/>
          <w:szCs w:val="27"/>
          <w:bdr w:val="none" w:sz="0" w:space="0" w:color="auto" w:frame="1"/>
          <w:lang w:val="en-IN" w:eastAsia="en-IN"/>
        </w:rPr>
        <w:t>///</w:t>
      </w:r>
      <w:r w:rsidRPr="009C1897">
        <w:rPr>
          <w:rFonts w:ascii="Tahoma" w:eastAsia="Times New Roman" w:hAnsi="Tahoma" w:cs="Tahoma"/>
          <w:i/>
          <w:iCs/>
          <w:color w:val="008000"/>
          <w:sz w:val="27"/>
          <w:szCs w:val="27"/>
          <w:bdr w:val="none" w:sz="0" w:space="0" w:color="auto" w:frame="1"/>
          <w:lang w:val="en-IN" w:eastAsia="en-IN"/>
        </w:rPr>
        <w:t> Program: used to execute the method.</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303030"/>
          <w:sz w:val="27"/>
          <w:szCs w:val="27"/>
          <w:bdr w:val="none" w:sz="0" w:space="0" w:color="auto" w:frame="1"/>
          <w:lang w:val="en-IN" w:eastAsia="en-IN"/>
        </w:rPr>
        <w:t>///</w:t>
      </w:r>
      <w:r w:rsidRPr="009C1897">
        <w:rPr>
          <w:rFonts w:ascii="Tahoma" w:eastAsia="Times New Roman" w:hAnsi="Tahoma" w:cs="Tahoma"/>
          <w:i/>
          <w:iCs/>
          <w:color w:val="008000"/>
          <w:sz w:val="27"/>
          <w:szCs w:val="27"/>
          <w:bdr w:val="none" w:sz="0" w:space="0" w:color="auto" w:frame="1"/>
          <w:lang w:val="en-IN" w:eastAsia="en-IN"/>
        </w:rPr>
        <w:t> Contains Main method.</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303030"/>
          <w:sz w:val="27"/>
          <w:szCs w:val="27"/>
          <w:bdr w:val="none" w:sz="0" w:space="0" w:color="auto" w:frame="1"/>
          <w:lang w:val="en-IN" w:eastAsia="en-IN"/>
        </w:rPr>
        <w:lastRenderedPageBreak/>
        <w:t>///</w:t>
      </w:r>
      <w:r w:rsidRPr="009C1897">
        <w:rPr>
          <w:rFonts w:ascii="Tahoma" w:eastAsia="Times New Roman" w:hAnsi="Tahoma" w:cs="Tahoma"/>
          <w:i/>
          <w:iCs/>
          <w:color w:val="008000"/>
          <w:sz w:val="27"/>
          <w:szCs w:val="27"/>
          <w:bdr w:val="none" w:sz="0" w:space="0" w:color="auto" w:frame="1"/>
          <w:lang w:val="en-IN" w:eastAsia="en-IN"/>
        </w:rPr>
        <w:t> &lt;/summary&gt;</w:t>
      </w:r>
      <w:r w:rsidRPr="009C1897">
        <w:rPr>
          <w:rFonts w:ascii="Tahoma" w:eastAsia="Times New Roman" w:hAnsi="Tahoma" w:cs="Tahoma"/>
          <w:i/>
          <w:iCs/>
          <w:color w:val="008000"/>
          <w:sz w:val="27"/>
          <w:szCs w:val="27"/>
          <w:bdr w:val="none" w:sz="0" w:space="0" w:color="auto" w:frame="1"/>
          <w:lang w:val="en-IN" w:eastAsia="en-IN"/>
        </w:rPr>
        <w:br/>
      </w:r>
      <w:r w:rsidRPr="009C1897">
        <w:rPr>
          <w:rFonts w:ascii="Tahoma" w:eastAsia="Times New Roman" w:hAnsi="Tahoma" w:cs="Tahoma"/>
          <w:color w:val="0000FF"/>
          <w:sz w:val="27"/>
          <w:szCs w:val="27"/>
          <w:bdr w:val="none" w:sz="0" w:space="0" w:color="auto" w:frame="1"/>
          <w:lang w:val="en-IN" w:eastAsia="en-IN"/>
        </w:rPr>
        <w:t>public</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class</w:t>
      </w:r>
      <w:r w:rsidRPr="009C1897">
        <w:rPr>
          <w:rFonts w:ascii="Tahoma" w:eastAsia="Times New Roman" w:hAnsi="Tahoma" w:cs="Tahoma"/>
          <w:color w:val="303030"/>
          <w:sz w:val="27"/>
          <w:szCs w:val="27"/>
          <w:lang w:val="en-IN" w:eastAsia="en-IN"/>
        </w:rPr>
        <w:t> Program</w:t>
      </w:r>
      <w:r w:rsidRPr="009C1897">
        <w:rPr>
          <w:rFonts w:ascii="Tahoma" w:eastAsia="Times New Roman" w:hAnsi="Tahoma" w:cs="Tahoma"/>
          <w:color w:val="303030"/>
          <w:sz w:val="27"/>
          <w:szCs w:val="27"/>
          <w:lang w:val="en-IN" w:eastAsia="en-IN"/>
        </w:rPr>
        <w:br/>
        <w:t>{</w:t>
      </w:r>
      <w:r w:rsidRPr="009C1897">
        <w:rPr>
          <w:rFonts w:ascii="Tahoma" w:eastAsia="Times New Roman" w:hAnsi="Tahoma" w:cs="Tahoma"/>
          <w:color w:val="303030"/>
          <w:sz w:val="27"/>
          <w:szCs w:val="27"/>
          <w:lang w:val="en-IN" w:eastAsia="en-IN"/>
        </w:rPr>
        <w:br/>
      </w:r>
      <w:r w:rsidRPr="009C1897">
        <w:rPr>
          <w:rFonts w:ascii="Tahoma" w:eastAsia="Times New Roman" w:hAnsi="Tahoma" w:cs="Tahoma"/>
          <w:color w:val="0000FF"/>
          <w:sz w:val="27"/>
          <w:szCs w:val="27"/>
          <w:bdr w:val="none" w:sz="0" w:space="0" w:color="auto" w:frame="1"/>
          <w:lang w:val="en-IN" w:eastAsia="en-IN"/>
        </w:rPr>
        <w:t>private</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static</w:t>
      </w:r>
      <w:r w:rsidRPr="009C1897">
        <w:rPr>
          <w:rFonts w:ascii="Tahoma" w:eastAsia="Times New Roman" w:hAnsi="Tahoma" w:cs="Tahoma"/>
          <w:color w:val="303030"/>
          <w:sz w:val="27"/>
          <w:szCs w:val="27"/>
          <w:lang w:val="en-IN" w:eastAsia="en-IN"/>
        </w:rPr>
        <w:t> </w:t>
      </w:r>
      <w:r w:rsidRPr="009C1897">
        <w:rPr>
          <w:rFonts w:ascii="Tahoma" w:eastAsia="Times New Roman" w:hAnsi="Tahoma" w:cs="Tahoma"/>
          <w:color w:val="0000FF"/>
          <w:sz w:val="27"/>
          <w:szCs w:val="27"/>
          <w:bdr w:val="none" w:sz="0" w:space="0" w:color="auto" w:frame="1"/>
          <w:lang w:val="en-IN" w:eastAsia="en-IN"/>
        </w:rPr>
        <w:t>void</w:t>
      </w:r>
      <w:r w:rsidRPr="009C1897">
        <w:rPr>
          <w:rFonts w:ascii="Tahoma" w:eastAsia="Times New Roman" w:hAnsi="Tahoma" w:cs="Tahoma"/>
          <w:color w:val="303030"/>
          <w:sz w:val="27"/>
          <w:szCs w:val="27"/>
          <w:lang w:val="en-IN" w:eastAsia="en-IN"/>
        </w:rPr>
        <w:t> Main(</w:t>
      </w:r>
      <w:r w:rsidRPr="009C1897">
        <w:rPr>
          <w:rFonts w:ascii="Tahoma" w:eastAsia="Times New Roman" w:hAnsi="Tahoma" w:cs="Tahoma"/>
          <w:color w:val="0000FF"/>
          <w:sz w:val="27"/>
          <w:szCs w:val="27"/>
          <w:bdr w:val="none" w:sz="0" w:space="0" w:color="auto" w:frame="1"/>
          <w:lang w:val="en-IN" w:eastAsia="en-IN"/>
        </w:rPr>
        <w:t>string</w:t>
      </w:r>
      <w:r w:rsidRPr="009C1897">
        <w:rPr>
          <w:rFonts w:ascii="Tahoma" w:eastAsia="Times New Roman" w:hAnsi="Tahoma" w:cs="Tahoma"/>
          <w:color w:val="303030"/>
          <w:sz w:val="27"/>
          <w:szCs w:val="27"/>
          <w:lang w:val="en-IN" w:eastAsia="en-IN"/>
        </w:rPr>
        <w:t>[] args)</w:t>
      </w:r>
      <w:r w:rsidRPr="009C1897">
        <w:rPr>
          <w:rFonts w:ascii="Tahoma" w:eastAsia="Times New Roman" w:hAnsi="Tahoma" w:cs="Tahoma"/>
          <w:color w:val="303030"/>
          <w:sz w:val="27"/>
          <w:szCs w:val="27"/>
          <w:lang w:val="en-IN" w:eastAsia="en-IN"/>
        </w:rPr>
        <w:br/>
        <w:t>{</w:t>
      </w:r>
      <w:r w:rsidRPr="009C1897">
        <w:rPr>
          <w:rFonts w:ascii="Tahoma" w:eastAsia="Times New Roman" w:hAnsi="Tahoma" w:cs="Tahoma"/>
          <w:color w:val="303030"/>
          <w:sz w:val="27"/>
          <w:szCs w:val="27"/>
          <w:lang w:val="en-IN" w:eastAsia="en-IN"/>
        </w:rPr>
        <w:br/>
        <w:t>ClassB classB = </w:t>
      </w:r>
      <w:r w:rsidRPr="009C1897">
        <w:rPr>
          <w:rFonts w:ascii="Tahoma" w:eastAsia="Times New Roman" w:hAnsi="Tahoma" w:cs="Tahoma"/>
          <w:color w:val="0000FF"/>
          <w:sz w:val="27"/>
          <w:szCs w:val="27"/>
          <w:bdr w:val="none" w:sz="0" w:space="0" w:color="auto" w:frame="1"/>
          <w:lang w:val="en-IN" w:eastAsia="en-IN"/>
        </w:rPr>
        <w:t>new</w:t>
      </w:r>
      <w:r w:rsidRPr="009C1897">
        <w:rPr>
          <w:rFonts w:ascii="Tahoma" w:eastAsia="Times New Roman" w:hAnsi="Tahoma" w:cs="Tahoma"/>
          <w:color w:val="303030"/>
          <w:sz w:val="27"/>
          <w:szCs w:val="27"/>
          <w:lang w:val="en-IN" w:eastAsia="en-IN"/>
        </w:rPr>
        <w:t> ClassB();</w:t>
      </w:r>
      <w:r w:rsidRPr="009C1897">
        <w:rPr>
          <w:rFonts w:ascii="Tahoma" w:eastAsia="Times New Roman" w:hAnsi="Tahoma" w:cs="Tahoma"/>
          <w:color w:val="303030"/>
          <w:sz w:val="27"/>
          <w:szCs w:val="27"/>
          <w:lang w:val="en-IN" w:eastAsia="en-IN"/>
        </w:rPr>
        <w:br/>
        <w:t>Console.ReadKey();</w:t>
      </w:r>
      <w:r w:rsidRPr="009C1897">
        <w:rPr>
          <w:rFonts w:ascii="Tahoma" w:eastAsia="Times New Roman" w:hAnsi="Tahoma" w:cs="Tahoma"/>
          <w:color w:val="303030"/>
          <w:sz w:val="27"/>
          <w:szCs w:val="27"/>
          <w:lang w:val="en-IN" w:eastAsia="en-IN"/>
        </w:rPr>
        <w:br/>
        <w:t>}</w:t>
      </w:r>
      <w:r w:rsidRPr="009C1897">
        <w:rPr>
          <w:rFonts w:ascii="Tahoma" w:eastAsia="Times New Roman" w:hAnsi="Tahoma" w:cs="Tahoma"/>
          <w:color w:val="303030"/>
          <w:sz w:val="27"/>
          <w:szCs w:val="27"/>
          <w:lang w:val="en-IN" w:eastAsia="en-IN"/>
        </w:rPr>
        <w:br/>
        <w:t>}</w:t>
      </w:r>
    </w:p>
    <w:p w14:paraId="306DE2B4"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color w:val="111111"/>
          <w:sz w:val="21"/>
          <w:szCs w:val="21"/>
          <w:lang w:val="en-IN" w:eastAsia="en-IN"/>
        </w:rPr>
        <w:t>Compile the code.</w:t>
      </w:r>
    </w:p>
    <w:p w14:paraId="029ED7BB" w14:textId="77777777" w:rsidR="009C1897" w:rsidRPr="009C1897" w:rsidRDefault="009C1897" w:rsidP="009C189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C1897">
        <w:rPr>
          <w:rFonts w:ascii="Segoe UI" w:eastAsia="Times New Roman" w:hAnsi="Segoe UI" w:cs="Segoe UI"/>
          <w:b/>
          <w:bCs/>
          <w:color w:val="111111"/>
          <w:sz w:val="24"/>
          <w:szCs w:val="24"/>
          <w:lang w:val="en-IN" w:eastAsia="en-IN"/>
        </w:rPr>
        <w:t>Output</w:t>
      </w:r>
    </w:p>
    <w:p w14:paraId="22C6C739" w14:textId="36FE6656" w:rsidR="009C1897" w:rsidRPr="009C1897" w:rsidRDefault="009C1897" w:rsidP="009C1897">
      <w:pPr>
        <w:shd w:val="clear" w:color="auto" w:fill="FFFFFF"/>
        <w:jc w:val="right"/>
        <w:rPr>
          <w:rFonts w:ascii="Segoe UI" w:eastAsia="Times New Roman" w:hAnsi="Segoe UI" w:cs="Segoe UI"/>
          <w:color w:val="005782"/>
          <w:sz w:val="17"/>
          <w:szCs w:val="17"/>
          <w:lang w:val="en-IN" w:eastAsia="en-IN"/>
        </w:rPr>
      </w:pPr>
      <w:r w:rsidRPr="009C1897">
        <w:rPr>
          <w:rFonts w:ascii="Segoe UI" w:eastAsia="Times New Roman" w:hAnsi="Segoe UI" w:cs="Segoe UI"/>
          <w:noProof/>
          <w:color w:val="005782"/>
          <w:sz w:val="17"/>
          <w:szCs w:val="17"/>
          <w:lang w:val="en-IN" w:eastAsia="en-IN"/>
        </w:rPr>
        <w:drawing>
          <wp:inline distT="0" distB="0" distL="0" distR="0" wp14:anchorId="2E9499F3" wp14:editId="1607741E">
            <wp:extent cx="85725" cy="85725"/>
            <wp:effectExtent l="0" t="0" r="9525" b="9525"/>
            <wp:docPr id="32" name="Picture 3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C1897">
        <w:rPr>
          <w:rFonts w:ascii="Segoe UI" w:eastAsia="Times New Roman" w:hAnsi="Segoe UI" w:cs="Segoe UI"/>
          <w:color w:val="005782"/>
          <w:sz w:val="17"/>
          <w:szCs w:val="17"/>
          <w:bdr w:val="none" w:sz="0" w:space="0" w:color="auto" w:frame="1"/>
          <w:lang w:val="en-IN" w:eastAsia="en-IN"/>
        </w:rPr>
        <w:t> Collapse | </w:t>
      </w:r>
      <w:hyperlink r:id="rId80" w:history="1">
        <w:r w:rsidRPr="009C1897">
          <w:rPr>
            <w:rFonts w:ascii="Segoe UI" w:eastAsia="Times New Roman" w:hAnsi="Segoe UI" w:cs="Segoe UI"/>
            <w:color w:val="800080"/>
            <w:sz w:val="17"/>
            <w:szCs w:val="17"/>
            <w:bdr w:val="none" w:sz="0" w:space="0" w:color="auto" w:frame="1"/>
            <w:lang w:val="en-IN" w:eastAsia="en-IN"/>
          </w:rPr>
          <w:t>Copy Code</w:t>
        </w:r>
      </w:hyperlink>
    </w:p>
    <w:p w14:paraId="3ED5A895"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9C1897">
        <w:rPr>
          <w:rFonts w:ascii="Consolas" w:eastAsia="Times New Roman" w:hAnsi="Consolas" w:cs="Courier New"/>
          <w:color w:val="303030"/>
          <w:sz w:val="18"/>
          <w:szCs w:val="18"/>
          <w:lang w:val="en-IN" w:eastAsia="en-IN"/>
        </w:rPr>
        <w:t xml:space="preserve">Compiler error: 'InheritanceAndPolymorphism.ClassA.YYY()' is abstract </w:t>
      </w:r>
    </w:p>
    <w:p w14:paraId="25B12290" w14:textId="77777777" w:rsidR="009C1897" w:rsidRPr="009C1897" w:rsidRDefault="009C1897" w:rsidP="009C18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9C1897">
        <w:rPr>
          <w:rFonts w:ascii="Consolas" w:eastAsia="Times New Roman" w:hAnsi="Consolas" w:cs="Courier New"/>
          <w:color w:val="303030"/>
          <w:sz w:val="18"/>
          <w:szCs w:val="18"/>
          <w:lang w:val="en-IN" w:eastAsia="en-IN"/>
        </w:rPr>
        <w:t>but it is contained in non-abstract class 'InheritanceAndPolymorphism.ClassA'</w:t>
      </w:r>
    </w:p>
    <w:p w14:paraId="1787BE44"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color w:val="111111"/>
          <w:sz w:val="21"/>
          <w:szCs w:val="21"/>
          <w:lang w:val="en-IN" w:eastAsia="en-IN"/>
        </w:rPr>
        <w:t>We just removed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keyword from class </w:t>
      </w:r>
      <w:r w:rsidRPr="009C1897">
        <w:rPr>
          <w:rFonts w:ascii="Consolas" w:eastAsia="Times New Roman" w:hAnsi="Consolas" w:cs="Courier New"/>
          <w:color w:val="990000"/>
          <w:bdr w:val="none" w:sz="0" w:space="0" w:color="auto" w:frame="1"/>
          <w:lang w:val="en-IN" w:eastAsia="en-IN"/>
        </w:rPr>
        <w:t>ClassA</w:t>
      </w:r>
      <w:r w:rsidRPr="009C1897">
        <w:rPr>
          <w:rFonts w:ascii="Segoe UI" w:eastAsia="Times New Roman" w:hAnsi="Segoe UI" w:cs="Segoe UI"/>
          <w:color w:val="111111"/>
          <w:sz w:val="21"/>
          <w:szCs w:val="21"/>
          <w:lang w:val="en-IN" w:eastAsia="en-IN"/>
        </w:rPr>
        <w:t>. The error clearly conveys a message that if a single method is marked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in a class, then the class will have to be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as well.</w:t>
      </w:r>
    </w:p>
    <w:p w14:paraId="4D9AE2E9"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b/>
          <w:bCs/>
          <w:color w:val="111111"/>
          <w:sz w:val="21"/>
          <w:szCs w:val="21"/>
          <w:bdr w:val="none" w:sz="0" w:space="0" w:color="auto" w:frame="1"/>
          <w:lang w:val="en-IN" w:eastAsia="en-IN"/>
        </w:rPr>
        <w:t> </w:t>
      </w:r>
    </w:p>
    <w:p w14:paraId="49FFE4ED"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b/>
          <w:bCs/>
          <w:color w:val="111111"/>
          <w:sz w:val="21"/>
          <w:szCs w:val="21"/>
          <w:bdr w:val="none" w:sz="0" w:space="0" w:color="auto" w:frame="1"/>
          <w:lang w:val="en-IN" w:eastAsia="en-IN"/>
        </w:rPr>
        <w:t>Point to remember</w:t>
      </w:r>
      <w:r w:rsidRPr="009C1897">
        <w:rPr>
          <w:rFonts w:ascii="Segoe UI" w:eastAsia="Times New Roman" w:hAnsi="Segoe UI" w:cs="Segoe UI"/>
          <w:color w:val="111111"/>
          <w:sz w:val="21"/>
          <w:szCs w:val="21"/>
          <w:lang w:val="en-IN" w:eastAsia="en-IN"/>
        </w:rPr>
        <w:t>: If a class has even a single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method, then the class has to be declared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as well.</w:t>
      </w:r>
    </w:p>
    <w:p w14:paraId="78FE4198"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b/>
          <w:bCs/>
          <w:color w:val="111111"/>
          <w:sz w:val="21"/>
          <w:szCs w:val="21"/>
          <w:bdr w:val="none" w:sz="0" w:space="0" w:color="auto" w:frame="1"/>
          <w:lang w:val="en-IN" w:eastAsia="en-IN"/>
        </w:rPr>
        <w:t> </w:t>
      </w:r>
    </w:p>
    <w:p w14:paraId="4D275AD4"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b/>
          <w:bCs/>
          <w:color w:val="111111"/>
          <w:sz w:val="21"/>
          <w:szCs w:val="21"/>
          <w:bdr w:val="none" w:sz="0" w:space="0" w:color="auto" w:frame="1"/>
          <w:lang w:val="en-IN" w:eastAsia="en-IN"/>
        </w:rPr>
        <w:t>Point to remember</w:t>
      </w:r>
      <w:r w:rsidRPr="009C1897">
        <w:rPr>
          <w:rFonts w:ascii="Segoe UI" w:eastAsia="Times New Roman" w:hAnsi="Segoe UI" w:cs="Segoe UI"/>
          <w:color w:val="111111"/>
          <w:sz w:val="21"/>
          <w:szCs w:val="21"/>
          <w:lang w:val="en-IN" w:eastAsia="en-IN"/>
        </w:rPr>
        <w:t>: An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method also cannot use the modifiers such as </w:t>
      </w:r>
      <w:r w:rsidRPr="009C1897">
        <w:rPr>
          <w:rFonts w:ascii="Consolas" w:eastAsia="Times New Roman" w:hAnsi="Consolas" w:cs="Courier New"/>
          <w:color w:val="990000"/>
          <w:bdr w:val="none" w:sz="0" w:space="0" w:color="auto" w:frame="1"/>
          <w:lang w:val="en-IN" w:eastAsia="en-IN"/>
        </w:rPr>
        <w:t>static </w:t>
      </w:r>
      <w:r w:rsidRPr="009C1897">
        <w:rPr>
          <w:rFonts w:ascii="Segoe UI" w:eastAsia="Times New Roman" w:hAnsi="Segoe UI" w:cs="Segoe UI"/>
          <w:color w:val="111111"/>
          <w:sz w:val="21"/>
          <w:szCs w:val="21"/>
          <w:lang w:val="en-IN" w:eastAsia="en-IN"/>
        </w:rPr>
        <w:t>or </w:t>
      </w:r>
      <w:r w:rsidRPr="009C1897">
        <w:rPr>
          <w:rFonts w:ascii="Consolas" w:eastAsia="Times New Roman" w:hAnsi="Consolas" w:cs="Courier New"/>
          <w:color w:val="990000"/>
          <w:bdr w:val="none" w:sz="0" w:space="0" w:color="auto" w:frame="1"/>
          <w:lang w:val="en-IN" w:eastAsia="en-IN"/>
        </w:rPr>
        <w:t>virtual</w:t>
      </w:r>
      <w:r w:rsidRPr="009C1897">
        <w:rPr>
          <w:rFonts w:ascii="Segoe UI" w:eastAsia="Times New Roman" w:hAnsi="Segoe UI" w:cs="Segoe UI"/>
          <w:color w:val="111111"/>
          <w:sz w:val="21"/>
          <w:szCs w:val="21"/>
          <w:lang w:val="en-IN" w:eastAsia="en-IN"/>
        </w:rPr>
        <w:t>.</w:t>
      </w:r>
    </w:p>
    <w:p w14:paraId="79D46588" w14:textId="77777777" w:rsidR="009C1897" w:rsidRPr="009C1897" w:rsidRDefault="009C1897" w:rsidP="009C1897">
      <w:pPr>
        <w:shd w:val="clear" w:color="auto" w:fill="FFFFFF"/>
        <w:rPr>
          <w:rFonts w:ascii="Segoe UI" w:eastAsia="Times New Roman" w:hAnsi="Segoe UI" w:cs="Segoe UI"/>
          <w:color w:val="111111"/>
          <w:sz w:val="21"/>
          <w:szCs w:val="21"/>
          <w:lang w:val="en-IN" w:eastAsia="en-IN"/>
        </w:rPr>
      </w:pPr>
      <w:r w:rsidRPr="009C1897">
        <w:rPr>
          <w:rFonts w:ascii="Segoe UI" w:eastAsia="Times New Roman" w:hAnsi="Segoe UI" w:cs="Segoe UI"/>
          <w:color w:val="111111"/>
          <w:sz w:val="21"/>
          <w:szCs w:val="21"/>
          <w:lang w:val="en-IN" w:eastAsia="en-IN"/>
        </w:rPr>
        <w:t>We can only have the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method in an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class. Any class that derives from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class has to give implementation to its </w:t>
      </w:r>
      <w:r w:rsidRPr="009C1897">
        <w:rPr>
          <w:rFonts w:ascii="Consolas" w:eastAsia="Times New Roman" w:hAnsi="Consolas" w:cs="Courier New"/>
          <w:color w:val="990000"/>
          <w:bdr w:val="none" w:sz="0" w:space="0" w:color="auto" w:frame="1"/>
          <w:lang w:val="en-IN" w:eastAsia="en-IN"/>
        </w:rPr>
        <w:t>abstract </w:t>
      </w:r>
      <w:r w:rsidRPr="009C1897">
        <w:rPr>
          <w:rFonts w:ascii="Segoe UI" w:eastAsia="Times New Roman" w:hAnsi="Segoe UI" w:cs="Segoe UI"/>
          <w:color w:val="111111"/>
          <w:sz w:val="21"/>
          <w:szCs w:val="21"/>
          <w:lang w:val="en-IN" w:eastAsia="en-IN"/>
        </w:rPr>
        <w:t>method. By default, the modifier </w:t>
      </w:r>
      <w:r w:rsidRPr="009C1897">
        <w:rPr>
          <w:rFonts w:ascii="Consolas" w:eastAsia="Times New Roman" w:hAnsi="Consolas" w:cs="Courier New"/>
          <w:color w:val="990000"/>
          <w:bdr w:val="none" w:sz="0" w:space="0" w:color="auto" w:frame="1"/>
          <w:lang w:val="en-IN" w:eastAsia="en-IN"/>
        </w:rPr>
        <w:t>new </w:t>
      </w:r>
      <w:r w:rsidRPr="009C1897">
        <w:rPr>
          <w:rFonts w:ascii="Segoe UI" w:eastAsia="Times New Roman" w:hAnsi="Segoe UI" w:cs="Segoe UI"/>
          <w:color w:val="111111"/>
          <w:sz w:val="21"/>
          <w:szCs w:val="21"/>
          <w:lang w:val="en-IN" w:eastAsia="en-IN"/>
        </w:rPr>
        <w:t>gets added to the derived class method, that makes it a new/different method.</w:t>
      </w:r>
    </w:p>
    <w:p w14:paraId="4C29BD97" w14:textId="78FB5884" w:rsidR="009C1897" w:rsidRDefault="009C1897"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6C84BA6" w14:textId="77777777" w:rsidR="006C0819" w:rsidRPr="006C0819" w:rsidRDefault="006C0819" w:rsidP="006C0819">
      <w:pPr>
        <w:shd w:val="clear" w:color="auto" w:fill="FFFFFF"/>
        <w:spacing w:before="300" w:after="165"/>
        <w:outlineLvl w:val="1"/>
        <w:rPr>
          <w:rFonts w:ascii="Segoe UI" w:eastAsia="Times New Roman" w:hAnsi="Segoe UI" w:cs="Segoe UI"/>
          <w:color w:val="FF9900"/>
          <w:sz w:val="45"/>
          <w:szCs w:val="45"/>
          <w:lang w:val="en-IN" w:eastAsia="en-IN"/>
        </w:rPr>
      </w:pPr>
      <w:r w:rsidRPr="006C0819">
        <w:rPr>
          <w:rFonts w:ascii="Segoe UI" w:eastAsia="Times New Roman" w:hAnsi="Segoe UI" w:cs="Segoe UI"/>
          <w:color w:val="FF9900"/>
          <w:sz w:val="45"/>
          <w:szCs w:val="45"/>
          <w:lang w:val="en-IN" w:eastAsia="en-IN"/>
        </w:rPr>
        <w:t>Abstract Base Method</w:t>
      </w:r>
    </w:p>
    <w:p w14:paraId="7D0B2473" w14:textId="05A1DCBB" w:rsidR="006C0819" w:rsidRPr="006C0819" w:rsidRDefault="006C0819" w:rsidP="006C0819">
      <w:pPr>
        <w:shd w:val="clear" w:color="auto" w:fill="FFFFFF"/>
        <w:jc w:val="right"/>
        <w:rPr>
          <w:rFonts w:ascii="Segoe UI" w:eastAsia="Times New Roman" w:hAnsi="Segoe UI" w:cs="Segoe UI"/>
          <w:color w:val="005782"/>
          <w:sz w:val="17"/>
          <w:szCs w:val="17"/>
          <w:lang w:val="en-IN" w:eastAsia="en-IN"/>
        </w:rPr>
      </w:pPr>
      <w:r w:rsidRPr="006C0819">
        <w:rPr>
          <w:rFonts w:ascii="Segoe UI" w:eastAsia="Times New Roman" w:hAnsi="Segoe UI" w:cs="Segoe UI"/>
          <w:noProof/>
          <w:color w:val="005782"/>
          <w:sz w:val="17"/>
          <w:szCs w:val="17"/>
          <w:lang w:val="en-IN" w:eastAsia="en-IN"/>
        </w:rPr>
        <w:drawing>
          <wp:inline distT="0" distB="0" distL="0" distR="0" wp14:anchorId="4DD831AB" wp14:editId="3B67512C">
            <wp:extent cx="85725" cy="85725"/>
            <wp:effectExtent l="0" t="0" r="9525" b="9525"/>
            <wp:docPr id="35" name="Picture 3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0819">
        <w:rPr>
          <w:rFonts w:ascii="Segoe UI" w:eastAsia="Times New Roman" w:hAnsi="Segoe UI" w:cs="Segoe UI"/>
          <w:color w:val="005782"/>
          <w:sz w:val="17"/>
          <w:szCs w:val="17"/>
          <w:bdr w:val="none" w:sz="0" w:space="0" w:color="auto" w:frame="1"/>
          <w:lang w:val="en-IN" w:eastAsia="en-IN"/>
        </w:rPr>
        <w:t> Collapse | </w:t>
      </w:r>
      <w:hyperlink r:id="rId81" w:history="1">
        <w:r w:rsidRPr="006C0819">
          <w:rPr>
            <w:rFonts w:ascii="Segoe UI" w:eastAsia="Times New Roman" w:hAnsi="Segoe UI" w:cs="Segoe UI"/>
            <w:color w:val="800080"/>
            <w:sz w:val="17"/>
            <w:szCs w:val="17"/>
            <w:bdr w:val="none" w:sz="0" w:space="0" w:color="auto" w:frame="1"/>
            <w:lang w:val="en-IN" w:eastAsia="en-IN"/>
          </w:rPr>
          <w:t>Copy Code</w:t>
        </w:r>
      </w:hyperlink>
    </w:p>
    <w:p w14:paraId="2F824770"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303030"/>
          <w:sz w:val="18"/>
          <w:szCs w:val="18"/>
          <w:bdr w:val="none" w:sz="0" w:space="0" w:color="auto" w:frame="1"/>
          <w:lang w:val="en-IN" w:eastAsia="en-IN"/>
        </w:rPr>
        <w:t>///</w:t>
      </w:r>
      <w:r w:rsidRPr="006C0819">
        <w:rPr>
          <w:rFonts w:ascii="Consolas" w:eastAsia="Times New Roman" w:hAnsi="Consolas" w:cs="Courier New"/>
          <w:i/>
          <w:iCs/>
          <w:color w:val="008000"/>
          <w:sz w:val="18"/>
          <w:szCs w:val="18"/>
          <w:bdr w:val="none" w:sz="0" w:space="0" w:color="auto" w:frame="1"/>
          <w:lang w:val="en-IN" w:eastAsia="en-IN"/>
        </w:rPr>
        <w:t xml:space="preserve"> &lt;summary&gt;</w:t>
      </w:r>
    </w:p>
    <w:p w14:paraId="33FB70AD"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303030"/>
          <w:sz w:val="18"/>
          <w:szCs w:val="18"/>
          <w:bdr w:val="none" w:sz="0" w:space="0" w:color="auto" w:frame="1"/>
          <w:lang w:val="en-IN" w:eastAsia="en-IN"/>
        </w:rPr>
        <w:t>///</w:t>
      </w:r>
      <w:r w:rsidRPr="006C0819">
        <w:rPr>
          <w:rFonts w:ascii="Consolas" w:eastAsia="Times New Roman" w:hAnsi="Consolas" w:cs="Courier New"/>
          <w:i/>
          <w:iCs/>
          <w:color w:val="008000"/>
          <w:sz w:val="18"/>
          <w:szCs w:val="18"/>
          <w:bdr w:val="none" w:sz="0" w:space="0" w:color="auto" w:frame="1"/>
          <w:lang w:val="en-IN" w:eastAsia="en-IN"/>
        </w:rPr>
        <w:t xml:space="preserve"> Abstract class ClassA</w:t>
      </w:r>
    </w:p>
    <w:p w14:paraId="501E6048"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303030"/>
          <w:sz w:val="18"/>
          <w:szCs w:val="18"/>
          <w:bdr w:val="none" w:sz="0" w:space="0" w:color="auto" w:frame="1"/>
          <w:lang w:val="en-IN" w:eastAsia="en-IN"/>
        </w:rPr>
        <w:t>///</w:t>
      </w:r>
      <w:r w:rsidRPr="006C0819">
        <w:rPr>
          <w:rFonts w:ascii="Consolas" w:eastAsia="Times New Roman" w:hAnsi="Consolas" w:cs="Courier New"/>
          <w:i/>
          <w:iCs/>
          <w:color w:val="008000"/>
          <w:sz w:val="18"/>
          <w:szCs w:val="18"/>
          <w:bdr w:val="none" w:sz="0" w:space="0" w:color="auto" w:frame="1"/>
          <w:lang w:val="en-IN" w:eastAsia="en-IN"/>
        </w:rPr>
        <w:t xml:space="preserve"> &lt;/summary&gt;</w:t>
      </w:r>
    </w:p>
    <w:p w14:paraId="38609647"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0000FF"/>
          <w:sz w:val="18"/>
          <w:szCs w:val="18"/>
          <w:bdr w:val="none" w:sz="0" w:space="0" w:color="auto" w:frame="1"/>
          <w:lang w:val="en-IN" w:eastAsia="en-IN"/>
        </w:rPr>
        <w:t>public</w:t>
      </w: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0000FF"/>
          <w:sz w:val="18"/>
          <w:szCs w:val="18"/>
          <w:bdr w:val="none" w:sz="0" w:space="0" w:color="auto" w:frame="1"/>
          <w:lang w:val="en-IN" w:eastAsia="en-IN"/>
        </w:rPr>
        <w:t>abstract</w:t>
      </w: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0000FF"/>
          <w:sz w:val="18"/>
          <w:szCs w:val="18"/>
          <w:bdr w:val="none" w:sz="0" w:space="0" w:color="auto" w:frame="1"/>
          <w:lang w:val="en-IN" w:eastAsia="en-IN"/>
        </w:rPr>
        <w:t>class</w:t>
      </w:r>
      <w:r w:rsidRPr="006C0819">
        <w:rPr>
          <w:rFonts w:ascii="Consolas" w:eastAsia="Times New Roman" w:hAnsi="Consolas" w:cs="Courier New"/>
          <w:color w:val="303030"/>
          <w:sz w:val="18"/>
          <w:szCs w:val="18"/>
          <w:lang w:val="en-IN" w:eastAsia="en-IN"/>
        </w:rPr>
        <w:t xml:space="preserve"> ClassA</w:t>
      </w:r>
    </w:p>
    <w:p w14:paraId="6C71FFC0"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C0819">
        <w:rPr>
          <w:rFonts w:ascii="Consolas" w:eastAsia="Times New Roman" w:hAnsi="Consolas" w:cs="Courier New"/>
          <w:color w:val="303030"/>
          <w:sz w:val="18"/>
          <w:szCs w:val="18"/>
          <w:lang w:val="en-IN" w:eastAsia="en-IN"/>
        </w:rPr>
        <w:t xml:space="preserve">    {</w:t>
      </w:r>
    </w:p>
    <w:p w14:paraId="6C6D6068"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0000FF"/>
          <w:sz w:val="18"/>
          <w:szCs w:val="18"/>
          <w:bdr w:val="none" w:sz="0" w:space="0" w:color="auto" w:frame="1"/>
          <w:lang w:val="en-IN" w:eastAsia="en-IN"/>
        </w:rPr>
        <w:t>public</w:t>
      </w: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0000FF"/>
          <w:sz w:val="18"/>
          <w:szCs w:val="18"/>
          <w:bdr w:val="none" w:sz="0" w:space="0" w:color="auto" w:frame="1"/>
          <w:lang w:val="en-IN" w:eastAsia="en-IN"/>
        </w:rPr>
        <w:t>int</w:t>
      </w:r>
      <w:r w:rsidRPr="006C0819">
        <w:rPr>
          <w:rFonts w:ascii="Consolas" w:eastAsia="Times New Roman" w:hAnsi="Consolas" w:cs="Courier New"/>
          <w:color w:val="303030"/>
          <w:sz w:val="18"/>
          <w:szCs w:val="18"/>
          <w:lang w:val="en-IN" w:eastAsia="en-IN"/>
        </w:rPr>
        <w:t xml:space="preserve"> a;</w:t>
      </w:r>
    </w:p>
    <w:p w14:paraId="3B187922"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0000FF"/>
          <w:sz w:val="18"/>
          <w:szCs w:val="18"/>
          <w:bdr w:val="none" w:sz="0" w:space="0" w:color="auto" w:frame="1"/>
          <w:lang w:val="en-IN" w:eastAsia="en-IN"/>
        </w:rPr>
        <w:t>public</w:t>
      </w:r>
      <w:r w:rsidRPr="006C0819">
        <w:rPr>
          <w:rFonts w:ascii="Consolas" w:eastAsia="Times New Roman" w:hAnsi="Consolas" w:cs="Courier New"/>
          <w:color w:val="303030"/>
          <w:sz w:val="18"/>
          <w:szCs w:val="18"/>
          <w:lang w:val="en-IN" w:eastAsia="en-IN"/>
        </w:rPr>
        <w:t xml:space="preserve"> </w:t>
      </w:r>
      <w:r w:rsidRPr="006C0819">
        <w:rPr>
          <w:rFonts w:ascii="Consolas" w:eastAsia="Times New Roman" w:hAnsi="Consolas" w:cs="Courier New"/>
          <w:color w:val="0000FF"/>
          <w:sz w:val="18"/>
          <w:szCs w:val="18"/>
          <w:bdr w:val="none" w:sz="0" w:space="0" w:color="auto" w:frame="1"/>
          <w:lang w:val="en-IN" w:eastAsia="en-IN"/>
        </w:rPr>
        <w:t>void</w:t>
      </w:r>
      <w:r w:rsidRPr="006C0819">
        <w:rPr>
          <w:rFonts w:ascii="Consolas" w:eastAsia="Times New Roman" w:hAnsi="Consolas" w:cs="Courier New"/>
          <w:color w:val="303030"/>
          <w:sz w:val="18"/>
          <w:szCs w:val="18"/>
          <w:lang w:val="en-IN" w:eastAsia="en-IN"/>
        </w:rPr>
        <w:t xml:space="preserve"> XXX()</w:t>
      </w:r>
    </w:p>
    <w:p w14:paraId="34EBD0DD"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C0819">
        <w:rPr>
          <w:rFonts w:ascii="Consolas" w:eastAsia="Times New Roman" w:hAnsi="Consolas" w:cs="Courier New"/>
          <w:color w:val="303030"/>
          <w:sz w:val="18"/>
          <w:szCs w:val="18"/>
          <w:lang w:val="en-IN" w:eastAsia="en-IN"/>
        </w:rPr>
        <w:t xml:space="preserve">        {</w:t>
      </w:r>
    </w:p>
    <w:p w14:paraId="55B87B03" w14:textId="77777777" w:rsidR="006C0819" w:rsidRPr="006C0819" w:rsidRDefault="006C0819" w:rsidP="006C0819">
      <w:pPr>
        <w:shd w:val="clear" w:color="auto" w:fill="FFFFFF"/>
        <w:spacing w:before="100" w:beforeAutospacing="1" w:after="360"/>
        <w:rPr>
          <w:rFonts w:ascii="Tahoma" w:eastAsia="Times New Roman" w:hAnsi="Tahoma" w:cs="Tahoma"/>
          <w:color w:val="303030"/>
          <w:sz w:val="27"/>
          <w:szCs w:val="27"/>
          <w:lang w:val="en-IN" w:eastAsia="en-IN"/>
        </w:rPr>
      </w:pPr>
      <w:r w:rsidRPr="006C0819">
        <w:rPr>
          <w:rFonts w:ascii="Tahoma" w:eastAsia="Times New Roman" w:hAnsi="Tahoma" w:cs="Tahoma"/>
          <w:color w:val="303030"/>
          <w:sz w:val="27"/>
          <w:szCs w:val="27"/>
          <w:lang w:val="en-IN" w:eastAsia="en-IN"/>
        </w:rPr>
        <w:lastRenderedPageBreak/>
        <w:t>}</w:t>
      </w:r>
    </w:p>
    <w:p w14:paraId="2153FBEE" w14:textId="77777777" w:rsidR="006C0819" w:rsidRPr="006C0819" w:rsidRDefault="006C0819" w:rsidP="006C0819">
      <w:pPr>
        <w:shd w:val="clear" w:color="auto" w:fill="FFFFFF"/>
        <w:spacing w:beforeAutospacing="1"/>
        <w:rPr>
          <w:rFonts w:ascii="Tahoma" w:eastAsia="Times New Roman" w:hAnsi="Tahoma" w:cs="Tahoma"/>
          <w:color w:val="303030"/>
          <w:sz w:val="27"/>
          <w:szCs w:val="27"/>
          <w:lang w:val="en-IN" w:eastAsia="en-IN"/>
        </w:rPr>
      </w:pPr>
      <w:r w:rsidRPr="006C0819">
        <w:rPr>
          <w:rFonts w:ascii="Tahoma" w:eastAsia="Times New Roman" w:hAnsi="Tahoma" w:cs="Tahoma"/>
          <w:color w:val="0000FF"/>
          <w:sz w:val="27"/>
          <w:szCs w:val="27"/>
          <w:bdr w:val="none" w:sz="0" w:space="0" w:color="auto" w:frame="1"/>
          <w:lang w:val="en-IN" w:eastAsia="en-IN"/>
        </w:rPr>
        <w:t>abstract</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public</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void</w:t>
      </w:r>
      <w:r w:rsidRPr="006C0819">
        <w:rPr>
          <w:rFonts w:ascii="Tahoma" w:eastAsia="Times New Roman" w:hAnsi="Tahoma" w:cs="Tahoma"/>
          <w:color w:val="303030"/>
          <w:sz w:val="27"/>
          <w:szCs w:val="27"/>
          <w:lang w:val="en-IN" w:eastAsia="en-IN"/>
        </w:rPr>
        <w:t> YYY();</w:t>
      </w:r>
      <w:r w:rsidRPr="006C0819">
        <w:rPr>
          <w:rFonts w:ascii="Tahoma" w:eastAsia="Times New Roman" w:hAnsi="Tahoma" w:cs="Tahoma"/>
          <w:color w:val="303030"/>
          <w:sz w:val="27"/>
          <w:szCs w:val="27"/>
          <w:lang w:val="en-IN" w:eastAsia="en-IN"/>
        </w:rPr>
        <w:br/>
        <w:t>}</w:t>
      </w:r>
    </w:p>
    <w:p w14:paraId="2DF4AB22" w14:textId="77777777" w:rsidR="006C0819" w:rsidRPr="006C0819" w:rsidRDefault="006C0819" w:rsidP="006C0819">
      <w:pPr>
        <w:shd w:val="clear" w:color="auto" w:fill="FFFFFF"/>
        <w:spacing w:beforeAutospacing="1"/>
        <w:rPr>
          <w:rFonts w:ascii="Tahoma" w:eastAsia="Times New Roman" w:hAnsi="Tahoma" w:cs="Tahoma"/>
          <w:color w:val="303030"/>
          <w:sz w:val="27"/>
          <w:szCs w:val="27"/>
          <w:lang w:val="en-IN" w:eastAsia="en-IN"/>
        </w:rPr>
      </w:pP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&lt;summary&gt;</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Derived class.</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Class derived from abstract class ClassA.</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&lt;/summary&gt;</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0000FF"/>
          <w:sz w:val="27"/>
          <w:szCs w:val="27"/>
          <w:bdr w:val="none" w:sz="0" w:space="0" w:color="auto" w:frame="1"/>
          <w:lang w:val="en-IN" w:eastAsia="en-IN"/>
        </w:rPr>
        <w:t>public</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class</w:t>
      </w:r>
      <w:r w:rsidRPr="006C0819">
        <w:rPr>
          <w:rFonts w:ascii="Tahoma" w:eastAsia="Times New Roman" w:hAnsi="Tahoma" w:cs="Tahoma"/>
          <w:color w:val="303030"/>
          <w:sz w:val="27"/>
          <w:szCs w:val="27"/>
          <w:lang w:val="en-IN" w:eastAsia="en-IN"/>
        </w:rPr>
        <w:t> ClassB:ClassA</w:t>
      </w:r>
      <w:r w:rsidRPr="006C0819">
        <w:rPr>
          <w:rFonts w:ascii="Tahoma" w:eastAsia="Times New Roman" w:hAnsi="Tahoma" w:cs="Tahoma"/>
          <w:color w:val="303030"/>
          <w:sz w:val="27"/>
          <w:szCs w:val="27"/>
          <w:lang w:val="en-IN" w:eastAsia="en-IN"/>
        </w:rPr>
        <w:br/>
        <w:t>{</w:t>
      </w:r>
      <w:r w:rsidRPr="006C0819">
        <w:rPr>
          <w:rFonts w:ascii="Tahoma" w:eastAsia="Times New Roman" w:hAnsi="Tahoma" w:cs="Tahoma"/>
          <w:color w:val="303030"/>
          <w:sz w:val="27"/>
          <w:szCs w:val="27"/>
          <w:lang w:val="en-IN" w:eastAsia="en-IN"/>
        </w:rPr>
        <w:br/>
      </w:r>
      <w:r w:rsidRPr="006C0819">
        <w:rPr>
          <w:rFonts w:ascii="Tahoma" w:eastAsia="Times New Roman" w:hAnsi="Tahoma" w:cs="Tahoma"/>
          <w:color w:val="0000FF"/>
          <w:sz w:val="27"/>
          <w:szCs w:val="27"/>
          <w:bdr w:val="none" w:sz="0" w:space="0" w:color="auto" w:frame="1"/>
          <w:lang w:val="en-IN" w:eastAsia="en-IN"/>
        </w:rPr>
        <w:t>public</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override</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void</w:t>
      </w:r>
      <w:r w:rsidRPr="006C0819">
        <w:rPr>
          <w:rFonts w:ascii="Tahoma" w:eastAsia="Times New Roman" w:hAnsi="Tahoma" w:cs="Tahoma"/>
          <w:color w:val="303030"/>
          <w:sz w:val="27"/>
          <w:szCs w:val="27"/>
          <w:lang w:val="en-IN" w:eastAsia="en-IN"/>
        </w:rPr>
        <w:t> YYY()</w:t>
      </w:r>
      <w:r w:rsidRPr="006C0819">
        <w:rPr>
          <w:rFonts w:ascii="Tahoma" w:eastAsia="Times New Roman" w:hAnsi="Tahoma" w:cs="Tahoma"/>
          <w:color w:val="303030"/>
          <w:sz w:val="27"/>
          <w:szCs w:val="27"/>
          <w:lang w:val="en-IN" w:eastAsia="en-IN"/>
        </w:rPr>
        <w:br/>
        <w:t>{</w:t>
      </w:r>
      <w:r w:rsidRPr="006C0819">
        <w:rPr>
          <w:rFonts w:ascii="Tahoma" w:eastAsia="Times New Roman" w:hAnsi="Tahoma" w:cs="Tahoma"/>
          <w:color w:val="303030"/>
          <w:sz w:val="27"/>
          <w:szCs w:val="27"/>
          <w:lang w:val="en-IN" w:eastAsia="en-IN"/>
        </w:rPr>
        <w:br/>
      </w:r>
      <w:r w:rsidRPr="006C0819">
        <w:rPr>
          <w:rFonts w:ascii="Tahoma" w:eastAsia="Times New Roman" w:hAnsi="Tahoma" w:cs="Tahoma"/>
          <w:color w:val="0000FF"/>
          <w:sz w:val="27"/>
          <w:szCs w:val="27"/>
          <w:bdr w:val="none" w:sz="0" w:space="0" w:color="auto" w:frame="1"/>
          <w:lang w:val="en-IN" w:eastAsia="en-IN"/>
        </w:rPr>
        <w:t>base</w:t>
      </w:r>
      <w:r w:rsidRPr="006C0819">
        <w:rPr>
          <w:rFonts w:ascii="Tahoma" w:eastAsia="Times New Roman" w:hAnsi="Tahoma" w:cs="Tahoma"/>
          <w:color w:val="303030"/>
          <w:sz w:val="27"/>
          <w:szCs w:val="27"/>
          <w:lang w:val="en-IN" w:eastAsia="en-IN"/>
        </w:rPr>
        <w:t>.YYY();</w:t>
      </w:r>
      <w:r w:rsidRPr="006C0819">
        <w:rPr>
          <w:rFonts w:ascii="Tahoma" w:eastAsia="Times New Roman" w:hAnsi="Tahoma" w:cs="Tahoma"/>
          <w:color w:val="303030"/>
          <w:sz w:val="27"/>
          <w:szCs w:val="27"/>
          <w:lang w:val="en-IN" w:eastAsia="en-IN"/>
        </w:rPr>
        <w:br/>
        <w:t>}</w:t>
      </w:r>
      <w:r w:rsidRPr="006C0819">
        <w:rPr>
          <w:rFonts w:ascii="Tahoma" w:eastAsia="Times New Roman" w:hAnsi="Tahoma" w:cs="Tahoma"/>
          <w:color w:val="303030"/>
          <w:sz w:val="27"/>
          <w:szCs w:val="27"/>
          <w:lang w:val="en-IN" w:eastAsia="en-IN"/>
        </w:rPr>
        <w:br/>
        <w:t>}</w:t>
      </w:r>
    </w:p>
    <w:p w14:paraId="1E5610BE" w14:textId="77777777" w:rsidR="006C0819" w:rsidRPr="006C0819" w:rsidRDefault="006C0819" w:rsidP="006C0819">
      <w:pPr>
        <w:shd w:val="clear" w:color="auto" w:fill="FFFFFF"/>
        <w:spacing w:beforeAutospacing="1"/>
        <w:rPr>
          <w:rFonts w:ascii="Tahoma" w:eastAsia="Times New Roman" w:hAnsi="Tahoma" w:cs="Tahoma"/>
          <w:color w:val="303030"/>
          <w:sz w:val="27"/>
          <w:szCs w:val="27"/>
          <w:lang w:val="en-IN" w:eastAsia="en-IN"/>
        </w:rPr>
      </w:pP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&lt;summary&gt;</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Program: used to execute the method.</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Contains Main method.</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303030"/>
          <w:sz w:val="27"/>
          <w:szCs w:val="27"/>
          <w:bdr w:val="none" w:sz="0" w:space="0" w:color="auto" w:frame="1"/>
          <w:lang w:val="en-IN" w:eastAsia="en-IN"/>
        </w:rPr>
        <w:t>///</w:t>
      </w:r>
      <w:r w:rsidRPr="006C0819">
        <w:rPr>
          <w:rFonts w:ascii="Tahoma" w:eastAsia="Times New Roman" w:hAnsi="Tahoma" w:cs="Tahoma"/>
          <w:i/>
          <w:iCs/>
          <w:color w:val="008000"/>
          <w:sz w:val="27"/>
          <w:szCs w:val="27"/>
          <w:bdr w:val="none" w:sz="0" w:space="0" w:color="auto" w:frame="1"/>
          <w:lang w:val="en-IN" w:eastAsia="en-IN"/>
        </w:rPr>
        <w:t> &lt;/summary&gt;</w:t>
      </w:r>
      <w:r w:rsidRPr="006C0819">
        <w:rPr>
          <w:rFonts w:ascii="Tahoma" w:eastAsia="Times New Roman" w:hAnsi="Tahoma" w:cs="Tahoma"/>
          <w:i/>
          <w:iCs/>
          <w:color w:val="008000"/>
          <w:sz w:val="27"/>
          <w:szCs w:val="27"/>
          <w:bdr w:val="none" w:sz="0" w:space="0" w:color="auto" w:frame="1"/>
          <w:lang w:val="en-IN" w:eastAsia="en-IN"/>
        </w:rPr>
        <w:br/>
      </w:r>
      <w:r w:rsidRPr="006C0819">
        <w:rPr>
          <w:rFonts w:ascii="Tahoma" w:eastAsia="Times New Roman" w:hAnsi="Tahoma" w:cs="Tahoma"/>
          <w:color w:val="0000FF"/>
          <w:sz w:val="27"/>
          <w:szCs w:val="27"/>
          <w:bdr w:val="none" w:sz="0" w:space="0" w:color="auto" w:frame="1"/>
          <w:lang w:val="en-IN" w:eastAsia="en-IN"/>
        </w:rPr>
        <w:t>public</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class</w:t>
      </w:r>
      <w:r w:rsidRPr="006C0819">
        <w:rPr>
          <w:rFonts w:ascii="Tahoma" w:eastAsia="Times New Roman" w:hAnsi="Tahoma" w:cs="Tahoma"/>
          <w:color w:val="303030"/>
          <w:sz w:val="27"/>
          <w:szCs w:val="27"/>
          <w:lang w:val="en-IN" w:eastAsia="en-IN"/>
        </w:rPr>
        <w:t> Program</w:t>
      </w:r>
      <w:r w:rsidRPr="006C0819">
        <w:rPr>
          <w:rFonts w:ascii="Tahoma" w:eastAsia="Times New Roman" w:hAnsi="Tahoma" w:cs="Tahoma"/>
          <w:color w:val="303030"/>
          <w:sz w:val="27"/>
          <w:szCs w:val="27"/>
          <w:lang w:val="en-IN" w:eastAsia="en-IN"/>
        </w:rPr>
        <w:br/>
        <w:t>{</w:t>
      </w:r>
      <w:r w:rsidRPr="006C0819">
        <w:rPr>
          <w:rFonts w:ascii="Tahoma" w:eastAsia="Times New Roman" w:hAnsi="Tahoma" w:cs="Tahoma"/>
          <w:color w:val="303030"/>
          <w:sz w:val="27"/>
          <w:szCs w:val="27"/>
          <w:lang w:val="en-IN" w:eastAsia="en-IN"/>
        </w:rPr>
        <w:br/>
      </w:r>
      <w:r w:rsidRPr="006C0819">
        <w:rPr>
          <w:rFonts w:ascii="Tahoma" w:eastAsia="Times New Roman" w:hAnsi="Tahoma" w:cs="Tahoma"/>
          <w:color w:val="0000FF"/>
          <w:sz w:val="27"/>
          <w:szCs w:val="27"/>
          <w:bdr w:val="none" w:sz="0" w:space="0" w:color="auto" w:frame="1"/>
          <w:lang w:val="en-IN" w:eastAsia="en-IN"/>
        </w:rPr>
        <w:t>private</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static</w:t>
      </w:r>
      <w:r w:rsidRPr="006C0819">
        <w:rPr>
          <w:rFonts w:ascii="Tahoma" w:eastAsia="Times New Roman" w:hAnsi="Tahoma" w:cs="Tahoma"/>
          <w:color w:val="303030"/>
          <w:sz w:val="27"/>
          <w:szCs w:val="27"/>
          <w:lang w:val="en-IN" w:eastAsia="en-IN"/>
        </w:rPr>
        <w:t> </w:t>
      </w:r>
      <w:r w:rsidRPr="006C0819">
        <w:rPr>
          <w:rFonts w:ascii="Tahoma" w:eastAsia="Times New Roman" w:hAnsi="Tahoma" w:cs="Tahoma"/>
          <w:color w:val="0000FF"/>
          <w:sz w:val="27"/>
          <w:szCs w:val="27"/>
          <w:bdr w:val="none" w:sz="0" w:space="0" w:color="auto" w:frame="1"/>
          <w:lang w:val="en-IN" w:eastAsia="en-IN"/>
        </w:rPr>
        <w:t>void</w:t>
      </w:r>
      <w:r w:rsidRPr="006C0819">
        <w:rPr>
          <w:rFonts w:ascii="Tahoma" w:eastAsia="Times New Roman" w:hAnsi="Tahoma" w:cs="Tahoma"/>
          <w:color w:val="303030"/>
          <w:sz w:val="27"/>
          <w:szCs w:val="27"/>
          <w:lang w:val="en-IN" w:eastAsia="en-IN"/>
        </w:rPr>
        <w:t> Main(</w:t>
      </w:r>
      <w:r w:rsidRPr="006C0819">
        <w:rPr>
          <w:rFonts w:ascii="Tahoma" w:eastAsia="Times New Roman" w:hAnsi="Tahoma" w:cs="Tahoma"/>
          <w:color w:val="0000FF"/>
          <w:sz w:val="27"/>
          <w:szCs w:val="27"/>
          <w:bdr w:val="none" w:sz="0" w:space="0" w:color="auto" w:frame="1"/>
          <w:lang w:val="en-IN" w:eastAsia="en-IN"/>
        </w:rPr>
        <w:t>string</w:t>
      </w:r>
      <w:r w:rsidRPr="006C0819">
        <w:rPr>
          <w:rFonts w:ascii="Tahoma" w:eastAsia="Times New Roman" w:hAnsi="Tahoma" w:cs="Tahoma"/>
          <w:color w:val="303030"/>
          <w:sz w:val="27"/>
          <w:szCs w:val="27"/>
          <w:lang w:val="en-IN" w:eastAsia="en-IN"/>
        </w:rPr>
        <w:t>[] args)</w:t>
      </w:r>
      <w:r w:rsidRPr="006C0819">
        <w:rPr>
          <w:rFonts w:ascii="Tahoma" w:eastAsia="Times New Roman" w:hAnsi="Tahoma" w:cs="Tahoma"/>
          <w:color w:val="303030"/>
          <w:sz w:val="27"/>
          <w:szCs w:val="27"/>
          <w:lang w:val="en-IN" w:eastAsia="en-IN"/>
        </w:rPr>
        <w:br/>
        <w:t>{</w:t>
      </w:r>
      <w:r w:rsidRPr="006C0819">
        <w:rPr>
          <w:rFonts w:ascii="Tahoma" w:eastAsia="Times New Roman" w:hAnsi="Tahoma" w:cs="Tahoma"/>
          <w:color w:val="303030"/>
          <w:sz w:val="27"/>
          <w:szCs w:val="27"/>
          <w:lang w:val="en-IN" w:eastAsia="en-IN"/>
        </w:rPr>
        <w:br/>
        <w:t>ClassB classB = </w:t>
      </w:r>
      <w:r w:rsidRPr="006C0819">
        <w:rPr>
          <w:rFonts w:ascii="Tahoma" w:eastAsia="Times New Roman" w:hAnsi="Tahoma" w:cs="Tahoma"/>
          <w:color w:val="0000FF"/>
          <w:sz w:val="27"/>
          <w:szCs w:val="27"/>
          <w:bdr w:val="none" w:sz="0" w:space="0" w:color="auto" w:frame="1"/>
          <w:lang w:val="en-IN" w:eastAsia="en-IN"/>
        </w:rPr>
        <w:t>new</w:t>
      </w:r>
      <w:r w:rsidRPr="006C0819">
        <w:rPr>
          <w:rFonts w:ascii="Tahoma" w:eastAsia="Times New Roman" w:hAnsi="Tahoma" w:cs="Tahoma"/>
          <w:color w:val="303030"/>
          <w:sz w:val="27"/>
          <w:szCs w:val="27"/>
          <w:lang w:val="en-IN" w:eastAsia="en-IN"/>
        </w:rPr>
        <w:t> ClassB();</w:t>
      </w:r>
      <w:r w:rsidRPr="006C0819">
        <w:rPr>
          <w:rFonts w:ascii="Tahoma" w:eastAsia="Times New Roman" w:hAnsi="Tahoma" w:cs="Tahoma"/>
          <w:color w:val="303030"/>
          <w:sz w:val="27"/>
          <w:szCs w:val="27"/>
          <w:lang w:val="en-IN" w:eastAsia="en-IN"/>
        </w:rPr>
        <w:br/>
        <w:t>Console.ReadKey();</w:t>
      </w:r>
      <w:r w:rsidRPr="006C0819">
        <w:rPr>
          <w:rFonts w:ascii="Tahoma" w:eastAsia="Times New Roman" w:hAnsi="Tahoma" w:cs="Tahoma"/>
          <w:color w:val="303030"/>
          <w:sz w:val="27"/>
          <w:szCs w:val="27"/>
          <w:lang w:val="en-IN" w:eastAsia="en-IN"/>
        </w:rPr>
        <w:br/>
        <w:t>}</w:t>
      </w:r>
      <w:r w:rsidRPr="006C0819">
        <w:rPr>
          <w:rFonts w:ascii="Tahoma" w:eastAsia="Times New Roman" w:hAnsi="Tahoma" w:cs="Tahoma"/>
          <w:color w:val="303030"/>
          <w:sz w:val="27"/>
          <w:szCs w:val="27"/>
          <w:lang w:val="en-IN" w:eastAsia="en-IN"/>
        </w:rPr>
        <w:br/>
        <w:t>}</w:t>
      </w:r>
    </w:p>
    <w:p w14:paraId="66CD173F" w14:textId="77777777" w:rsidR="006C0819" w:rsidRPr="006C0819" w:rsidRDefault="006C0819" w:rsidP="006C0819">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C0819">
        <w:rPr>
          <w:rFonts w:ascii="Segoe UI" w:eastAsia="Times New Roman" w:hAnsi="Segoe UI" w:cs="Segoe UI"/>
          <w:b/>
          <w:bCs/>
          <w:color w:val="111111"/>
          <w:sz w:val="24"/>
          <w:szCs w:val="24"/>
          <w:lang w:val="en-IN" w:eastAsia="en-IN"/>
        </w:rPr>
        <w:t>Output</w:t>
      </w:r>
    </w:p>
    <w:p w14:paraId="6501BE00" w14:textId="5125C4E6" w:rsidR="006C0819" w:rsidRPr="006C0819" w:rsidRDefault="006C0819" w:rsidP="006C0819">
      <w:pPr>
        <w:shd w:val="clear" w:color="auto" w:fill="FFFFFF"/>
        <w:jc w:val="right"/>
        <w:rPr>
          <w:rFonts w:ascii="Segoe UI" w:eastAsia="Times New Roman" w:hAnsi="Segoe UI" w:cs="Segoe UI"/>
          <w:color w:val="005782"/>
          <w:sz w:val="17"/>
          <w:szCs w:val="17"/>
          <w:lang w:val="en-IN" w:eastAsia="en-IN"/>
        </w:rPr>
      </w:pPr>
      <w:r w:rsidRPr="006C0819">
        <w:rPr>
          <w:rFonts w:ascii="Segoe UI" w:eastAsia="Times New Roman" w:hAnsi="Segoe UI" w:cs="Segoe UI"/>
          <w:noProof/>
          <w:color w:val="005782"/>
          <w:sz w:val="17"/>
          <w:szCs w:val="17"/>
          <w:lang w:val="en-IN" w:eastAsia="en-IN"/>
        </w:rPr>
        <w:drawing>
          <wp:inline distT="0" distB="0" distL="0" distR="0" wp14:anchorId="79F63E7D" wp14:editId="4C0E06C0">
            <wp:extent cx="85725" cy="85725"/>
            <wp:effectExtent l="0" t="0" r="9525" b="9525"/>
            <wp:docPr id="34" name="Picture 3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0819">
        <w:rPr>
          <w:rFonts w:ascii="Segoe UI" w:eastAsia="Times New Roman" w:hAnsi="Segoe UI" w:cs="Segoe UI"/>
          <w:color w:val="005782"/>
          <w:sz w:val="17"/>
          <w:szCs w:val="17"/>
          <w:bdr w:val="none" w:sz="0" w:space="0" w:color="auto" w:frame="1"/>
          <w:lang w:val="en-IN" w:eastAsia="en-IN"/>
        </w:rPr>
        <w:t> Collapse | </w:t>
      </w:r>
      <w:hyperlink r:id="rId82" w:history="1">
        <w:r w:rsidRPr="006C0819">
          <w:rPr>
            <w:rFonts w:ascii="Segoe UI" w:eastAsia="Times New Roman" w:hAnsi="Segoe UI" w:cs="Segoe UI"/>
            <w:color w:val="800080"/>
            <w:sz w:val="17"/>
            <w:szCs w:val="17"/>
            <w:bdr w:val="none" w:sz="0" w:space="0" w:color="auto" w:frame="1"/>
            <w:lang w:val="en-IN" w:eastAsia="en-IN"/>
          </w:rPr>
          <w:t>Copy Code</w:t>
        </w:r>
      </w:hyperlink>
    </w:p>
    <w:p w14:paraId="0EE2F858"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C0819">
        <w:rPr>
          <w:rFonts w:ascii="Consolas" w:eastAsia="Times New Roman" w:hAnsi="Consolas" w:cs="Courier New"/>
          <w:color w:val="303030"/>
          <w:sz w:val="18"/>
          <w:szCs w:val="18"/>
          <w:lang w:val="en-IN" w:eastAsia="en-IN"/>
        </w:rPr>
        <w:t xml:space="preserve">Compile time error : Cannot call an abstract base member: </w:t>
      </w:r>
    </w:p>
    <w:p w14:paraId="345E027D" w14:textId="77777777" w:rsidR="006C0819" w:rsidRPr="006C0819" w:rsidRDefault="006C0819" w:rsidP="006C08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C0819">
        <w:rPr>
          <w:rFonts w:ascii="Consolas" w:eastAsia="Times New Roman" w:hAnsi="Consolas" w:cs="Courier New"/>
          <w:color w:val="303030"/>
          <w:sz w:val="18"/>
          <w:szCs w:val="18"/>
          <w:lang w:val="en-IN" w:eastAsia="en-IN"/>
        </w:rPr>
        <w:t>'InheritanceAndPolymorphism.ClassA.YYY()'</w:t>
      </w:r>
    </w:p>
    <w:p w14:paraId="159249EF" w14:textId="77777777" w:rsidR="006C0819" w:rsidRPr="006C0819" w:rsidRDefault="006C0819" w:rsidP="006C0819">
      <w:pPr>
        <w:shd w:val="clear" w:color="auto" w:fill="FFFFFF"/>
        <w:rPr>
          <w:rFonts w:ascii="Segoe UI" w:eastAsia="Times New Roman" w:hAnsi="Segoe UI" w:cs="Segoe UI"/>
          <w:color w:val="111111"/>
          <w:sz w:val="21"/>
          <w:szCs w:val="21"/>
          <w:lang w:val="en-IN" w:eastAsia="en-IN"/>
        </w:rPr>
      </w:pPr>
      <w:r w:rsidRPr="006C0819">
        <w:rPr>
          <w:rFonts w:ascii="Segoe UI" w:eastAsia="Times New Roman" w:hAnsi="Segoe UI" w:cs="Segoe UI"/>
          <w:color w:val="111111"/>
          <w:sz w:val="21"/>
          <w:szCs w:val="21"/>
          <w:lang w:val="en-IN" w:eastAsia="en-IN"/>
        </w:rPr>
        <w:t>We cannot call the method </w:t>
      </w:r>
      <w:r w:rsidRPr="006C0819">
        <w:rPr>
          <w:rFonts w:ascii="Consolas" w:eastAsia="Times New Roman" w:hAnsi="Consolas" w:cs="Courier New"/>
          <w:color w:val="990000"/>
          <w:bdr w:val="none" w:sz="0" w:space="0" w:color="auto" w:frame="1"/>
          <w:lang w:val="en-IN" w:eastAsia="en-IN"/>
        </w:rPr>
        <w:t>YYY() </w:t>
      </w:r>
      <w:r w:rsidRPr="006C0819">
        <w:rPr>
          <w:rFonts w:ascii="Segoe UI" w:eastAsia="Times New Roman" w:hAnsi="Segoe UI" w:cs="Segoe UI"/>
          <w:color w:val="111111"/>
          <w:sz w:val="21"/>
          <w:szCs w:val="21"/>
          <w:lang w:val="en-IN" w:eastAsia="en-IN"/>
        </w:rPr>
        <w:t>from the base class </w:t>
      </w:r>
      <w:r w:rsidRPr="006C0819">
        <w:rPr>
          <w:rFonts w:ascii="Consolas" w:eastAsia="Times New Roman" w:hAnsi="Consolas" w:cs="Courier New"/>
          <w:color w:val="990000"/>
          <w:bdr w:val="none" w:sz="0" w:space="0" w:color="auto" w:frame="1"/>
          <w:lang w:val="en-IN" w:eastAsia="en-IN"/>
        </w:rPr>
        <w:t>ClassA </w:t>
      </w:r>
      <w:r w:rsidRPr="006C0819">
        <w:rPr>
          <w:rFonts w:ascii="Segoe UI" w:eastAsia="Times New Roman" w:hAnsi="Segoe UI" w:cs="Segoe UI"/>
          <w:color w:val="111111"/>
          <w:sz w:val="21"/>
          <w:szCs w:val="21"/>
          <w:lang w:val="en-IN" w:eastAsia="en-IN"/>
        </w:rPr>
        <w:t>as it does not carry any implementation/code along with it and has also been declared </w:t>
      </w:r>
      <w:r w:rsidRPr="006C0819">
        <w:rPr>
          <w:rFonts w:ascii="Consolas" w:eastAsia="Times New Roman" w:hAnsi="Consolas" w:cs="Courier New"/>
          <w:color w:val="990000"/>
          <w:bdr w:val="none" w:sz="0" w:space="0" w:color="auto" w:frame="1"/>
          <w:lang w:val="en-IN" w:eastAsia="en-IN"/>
        </w:rPr>
        <w:t>abstract</w:t>
      </w:r>
      <w:r w:rsidRPr="006C0819">
        <w:rPr>
          <w:rFonts w:ascii="Segoe UI" w:eastAsia="Times New Roman" w:hAnsi="Segoe UI" w:cs="Segoe UI"/>
          <w:color w:val="111111"/>
          <w:sz w:val="21"/>
          <w:szCs w:val="21"/>
          <w:lang w:val="en-IN" w:eastAsia="en-IN"/>
        </w:rPr>
        <w:t>. Common sense prevails? and C# off course does not allow us to call a method that does not contain code.</w:t>
      </w:r>
    </w:p>
    <w:p w14:paraId="5D7FC3E6" w14:textId="2D9D99F2" w:rsidR="009C1897" w:rsidRDefault="009C1897"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9F0377E" w14:textId="77777777" w:rsidR="00800719" w:rsidRPr="00800719" w:rsidRDefault="00800719" w:rsidP="00800719">
      <w:pPr>
        <w:shd w:val="clear" w:color="auto" w:fill="FFFFFF"/>
        <w:spacing w:before="300" w:after="165"/>
        <w:outlineLvl w:val="1"/>
        <w:rPr>
          <w:rFonts w:ascii="Segoe UI" w:eastAsia="Times New Roman" w:hAnsi="Segoe UI" w:cs="Segoe UI"/>
          <w:color w:val="FF9900"/>
          <w:sz w:val="45"/>
          <w:szCs w:val="45"/>
          <w:lang w:val="en-IN" w:eastAsia="en-IN"/>
        </w:rPr>
      </w:pPr>
      <w:r w:rsidRPr="00800719">
        <w:rPr>
          <w:rFonts w:ascii="Segoe UI" w:eastAsia="Times New Roman" w:hAnsi="Segoe UI" w:cs="Segoe UI"/>
          <w:color w:val="FF9900"/>
          <w:sz w:val="45"/>
          <w:szCs w:val="45"/>
          <w:lang w:val="en-IN" w:eastAsia="en-IN"/>
        </w:rPr>
        <w:t>Abstract Class Acting as Derived as Well as Base Class</w:t>
      </w:r>
    </w:p>
    <w:p w14:paraId="1F8DBC29"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Let’s modify our code a bit, and prepare our class structure something as follows:</w:t>
      </w:r>
    </w:p>
    <w:p w14:paraId="1B782D24" w14:textId="54371417" w:rsidR="00800719" w:rsidRPr="00800719" w:rsidRDefault="00800719" w:rsidP="00800719">
      <w:pPr>
        <w:shd w:val="clear" w:color="auto" w:fill="FFFFFF"/>
        <w:jc w:val="right"/>
        <w:rPr>
          <w:rFonts w:ascii="Segoe UI" w:eastAsia="Times New Roman" w:hAnsi="Segoe UI" w:cs="Segoe UI"/>
          <w:color w:val="005782"/>
          <w:sz w:val="17"/>
          <w:szCs w:val="17"/>
          <w:lang w:val="en-IN" w:eastAsia="en-IN"/>
        </w:rPr>
      </w:pPr>
      <w:r w:rsidRPr="00800719">
        <w:rPr>
          <w:rFonts w:ascii="Segoe UI" w:eastAsia="Times New Roman" w:hAnsi="Segoe UI" w:cs="Segoe UI"/>
          <w:noProof/>
          <w:color w:val="005782"/>
          <w:sz w:val="17"/>
          <w:szCs w:val="17"/>
          <w:lang w:val="en-IN" w:eastAsia="en-IN"/>
        </w:rPr>
        <w:drawing>
          <wp:inline distT="0" distB="0" distL="0" distR="0" wp14:anchorId="0C47F896" wp14:editId="676CCE66">
            <wp:extent cx="85725" cy="85725"/>
            <wp:effectExtent l="0" t="0" r="9525" b="9525"/>
            <wp:docPr id="39" name="Picture 3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00719">
        <w:rPr>
          <w:rFonts w:ascii="Segoe UI" w:eastAsia="Times New Roman" w:hAnsi="Segoe UI" w:cs="Segoe UI"/>
          <w:color w:val="005782"/>
          <w:sz w:val="17"/>
          <w:szCs w:val="17"/>
          <w:bdr w:val="none" w:sz="0" w:space="0" w:color="auto" w:frame="1"/>
          <w:lang w:val="en-IN" w:eastAsia="en-IN"/>
        </w:rPr>
        <w:t> Collapse | </w:t>
      </w:r>
      <w:hyperlink r:id="rId83" w:history="1">
        <w:r w:rsidRPr="00800719">
          <w:rPr>
            <w:rFonts w:ascii="Segoe UI" w:eastAsia="Times New Roman" w:hAnsi="Segoe UI" w:cs="Segoe UI"/>
            <w:color w:val="800080"/>
            <w:sz w:val="17"/>
            <w:szCs w:val="17"/>
            <w:bdr w:val="none" w:sz="0" w:space="0" w:color="auto" w:frame="1"/>
            <w:lang w:val="en-IN" w:eastAsia="en-IN"/>
          </w:rPr>
          <w:t>Copy Code</w:t>
        </w:r>
      </w:hyperlink>
    </w:p>
    <w:p w14:paraId="6C68730D"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303030"/>
          <w:sz w:val="18"/>
          <w:szCs w:val="18"/>
          <w:bdr w:val="none" w:sz="0" w:space="0" w:color="auto" w:frame="1"/>
          <w:lang w:val="en-IN" w:eastAsia="en-IN"/>
        </w:rPr>
        <w:t>///</w:t>
      </w:r>
      <w:r w:rsidRPr="00800719">
        <w:rPr>
          <w:rFonts w:ascii="Consolas" w:eastAsia="Times New Roman" w:hAnsi="Consolas" w:cs="Courier New"/>
          <w:i/>
          <w:iCs/>
          <w:color w:val="008000"/>
          <w:sz w:val="18"/>
          <w:szCs w:val="18"/>
          <w:bdr w:val="none" w:sz="0" w:space="0" w:color="auto" w:frame="1"/>
          <w:lang w:val="en-IN" w:eastAsia="en-IN"/>
        </w:rPr>
        <w:t xml:space="preserve"> &lt;summary&gt;</w:t>
      </w:r>
    </w:p>
    <w:p w14:paraId="7E12A3AB"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303030"/>
          <w:sz w:val="18"/>
          <w:szCs w:val="18"/>
          <w:bdr w:val="none" w:sz="0" w:space="0" w:color="auto" w:frame="1"/>
          <w:lang w:val="en-IN" w:eastAsia="en-IN"/>
        </w:rPr>
        <w:t>///</w:t>
      </w:r>
      <w:r w:rsidRPr="00800719">
        <w:rPr>
          <w:rFonts w:ascii="Consolas" w:eastAsia="Times New Roman" w:hAnsi="Consolas" w:cs="Courier New"/>
          <w:i/>
          <w:iCs/>
          <w:color w:val="008000"/>
          <w:sz w:val="18"/>
          <w:szCs w:val="18"/>
          <w:bdr w:val="none" w:sz="0" w:space="0" w:color="auto" w:frame="1"/>
          <w:lang w:val="en-IN" w:eastAsia="en-IN"/>
        </w:rPr>
        <w:t xml:space="preserve"> Base class ClassA</w:t>
      </w:r>
    </w:p>
    <w:p w14:paraId="2C1DD155"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303030"/>
          <w:sz w:val="18"/>
          <w:szCs w:val="18"/>
          <w:bdr w:val="none" w:sz="0" w:space="0" w:color="auto" w:frame="1"/>
          <w:lang w:val="en-IN" w:eastAsia="en-IN"/>
        </w:rPr>
        <w:t>///</w:t>
      </w:r>
      <w:r w:rsidRPr="00800719">
        <w:rPr>
          <w:rFonts w:ascii="Consolas" w:eastAsia="Times New Roman" w:hAnsi="Consolas" w:cs="Courier New"/>
          <w:i/>
          <w:iCs/>
          <w:color w:val="008000"/>
          <w:sz w:val="18"/>
          <w:szCs w:val="18"/>
          <w:bdr w:val="none" w:sz="0" w:space="0" w:color="auto" w:frame="1"/>
          <w:lang w:val="en-IN" w:eastAsia="en-IN"/>
        </w:rPr>
        <w:t xml:space="preserve"> &lt;/summary&gt;</w:t>
      </w:r>
    </w:p>
    <w:p w14:paraId="0EF46740"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public</w:t>
      </w: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class</w:t>
      </w:r>
      <w:r w:rsidRPr="00800719">
        <w:rPr>
          <w:rFonts w:ascii="Consolas" w:eastAsia="Times New Roman" w:hAnsi="Consolas" w:cs="Courier New"/>
          <w:color w:val="303030"/>
          <w:sz w:val="18"/>
          <w:szCs w:val="18"/>
          <w:lang w:val="en-IN" w:eastAsia="en-IN"/>
        </w:rPr>
        <w:t xml:space="preserve"> ClassA</w:t>
      </w:r>
    </w:p>
    <w:p w14:paraId="5129ACA9"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p>
    <w:p w14:paraId="46D1A1E4"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public</w:t>
      </w: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virtual</w:t>
      </w: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void</w:t>
      </w:r>
      <w:r w:rsidRPr="00800719">
        <w:rPr>
          <w:rFonts w:ascii="Consolas" w:eastAsia="Times New Roman" w:hAnsi="Consolas" w:cs="Courier New"/>
          <w:color w:val="303030"/>
          <w:sz w:val="18"/>
          <w:szCs w:val="18"/>
          <w:lang w:val="en-IN" w:eastAsia="en-IN"/>
        </w:rPr>
        <w:t xml:space="preserve"> XXX()</w:t>
      </w:r>
    </w:p>
    <w:p w14:paraId="733C8124"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p>
    <w:p w14:paraId="73332FB2"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Console.WriteLine(</w:t>
      </w:r>
      <w:r w:rsidRPr="00800719">
        <w:rPr>
          <w:rFonts w:ascii="Consolas" w:eastAsia="Times New Roman" w:hAnsi="Consolas" w:cs="Courier New"/>
          <w:color w:val="800080"/>
          <w:sz w:val="18"/>
          <w:szCs w:val="18"/>
          <w:bdr w:val="none" w:sz="0" w:space="0" w:color="auto" w:frame="1"/>
          <w:lang w:val="en-IN" w:eastAsia="en-IN"/>
        </w:rPr>
        <w:t>"ClassA XXX"</w:t>
      </w:r>
      <w:r w:rsidRPr="00800719">
        <w:rPr>
          <w:rFonts w:ascii="Consolas" w:eastAsia="Times New Roman" w:hAnsi="Consolas" w:cs="Courier New"/>
          <w:color w:val="303030"/>
          <w:sz w:val="18"/>
          <w:szCs w:val="18"/>
          <w:lang w:val="en-IN" w:eastAsia="en-IN"/>
        </w:rPr>
        <w:t>);</w:t>
      </w:r>
    </w:p>
    <w:p w14:paraId="0DB9B5FB"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p>
    <w:p w14:paraId="28870A78"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p>
    <w:p w14:paraId="5FA95E7B" w14:textId="77777777" w:rsidR="00800719" w:rsidRPr="00800719" w:rsidRDefault="00800719" w:rsidP="00800719">
      <w:pPr>
        <w:shd w:val="clear" w:color="auto" w:fill="FFFFFF"/>
        <w:spacing w:beforeAutospacing="1"/>
        <w:rPr>
          <w:rFonts w:ascii="Tahoma" w:eastAsia="Times New Roman" w:hAnsi="Tahoma" w:cs="Tahoma"/>
          <w:color w:val="303030"/>
          <w:sz w:val="27"/>
          <w:szCs w:val="27"/>
          <w:lang w:val="en-IN" w:eastAsia="en-IN"/>
        </w:rPr>
      </w:pP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&lt;summary&gt;</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Derived abstract class.</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Class derived from base class ClassA.</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&lt;/summary&gt;</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0000FF"/>
          <w:sz w:val="27"/>
          <w:szCs w:val="27"/>
          <w:bdr w:val="none" w:sz="0" w:space="0" w:color="auto" w:frame="1"/>
          <w:lang w:val="en-IN" w:eastAsia="en-IN"/>
        </w:rPr>
        <w:t>public</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abstract</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class</w:t>
      </w:r>
      <w:r w:rsidRPr="00800719">
        <w:rPr>
          <w:rFonts w:ascii="Tahoma" w:eastAsia="Times New Roman" w:hAnsi="Tahoma" w:cs="Tahoma"/>
          <w:color w:val="303030"/>
          <w:sz w:val="27"/>
          <w:szCs w:val="27"/>
          <w:lang w:val="en-IN" w:eastAsia="en-IN"/>
        </w:rPr>
        <w:t> ClassB:ClassA</w:t>
      </w:r>
      <w:r w:rsidRPr="00800719">
        <w:rPr>
          <w:rFonts w:ascii="Tahoma" w:eastAsia="Times New Roman" w:hAnsi="Tahoma" w:cs="Tahoma"/>
          <w:color w:val="303030"/>
          <w:sz w:val="27"/>
          <w:szCs w:val="27"/>
          <w:lang w:val="en-IN" w:eastAsia="en-IN"/>
        </w:rPr>
        <w:br/>
        <w:t>{</w:t>
      </w:r>
      <w:r w:rsidRPr="00800719">
        <w:rPr>
          <w:rFonts w:ascii="Tahoma" w:eastAsia="Times New Roman" w:hAnsi="Tahoma" w:cs="Tahoma"/>
          <w:color w:val="303030"/>
          <w:sz w:val="27"/>
          <w:szCs w:val="27"/>
          <w:lang w:val="en-IN" w:eastAsia="en-IN"/>
        </w:rPr>
        <w:br/>
      </w:r>
      <w:r w:rsidRPr="00800719">
        <w:rPr>
          <w:rFonts w:ascii="Tahoma" w:eastAsia="Times New Roman" w:hAnsi="Tahoma" w:cs="Tahoma"/>
          <w:color w:val="0000FF"/>
          <w:sz w:val="27"/>
          <w:szCs w:val="27"/>
          <w:bdr w:val="none" w:sz="0" w:space="0" w:color="auto" w:frame="1"/>
          <w:lang w:val="en-IN" w:eastAsia="en-IN"/>
        </w:rPr>
        <w:t>public</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new</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abstract</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void</w:t>
      </w:r>
      <w:r w:rsidRPr="00800719">
        <w:rPr>
          <w:rFonts w:ascii="Tahoma" w:eastAsia="Times New Roman" w:hAnsi="Tahoma" w:cs="Tahoma"/>
          <w:color w:val="303030"/>
          <w:sz w:val="27"/>
          <w:szCs w:val="27"/>
          <w:lang w:val="en-IN" w:eastAsia="en-IN"/>
        </w:rPr>
        <w:t> XXX();</w:t>
      </w:r>
      <w:r w:rsidRPr="00800719">
        <w:rPr>
          <w:rFonts w:ascii="Tahoma" w:eastAsia="Times New Roman" w:hAnsi="Tahoma" w:cs="Tahoma"/>
          <w:color w:val="303030"/>
          <w:sz w:val="27"/>
          <w:szCs w:val="27"/>
          <w:lang w:val="en-IN" w:eastAsia="en-IN"/>
        </w:rPr>
        <w:br/>
        <w:t>}</w:t>
      </w:r>
    </w:p>
    <w:p w14:paraId="7F9A7A0F" w14:textId="77777777" w:rsidR="00800719" w:rsidRPr="00800719" w:rsidRDefault="00800719" w:rsidP="00800719">
      <w:pPr>
        <w:shd w:val="clear" w:color="auto" w:fill="FFFFFF"/>
        <w:spacing w:beforeAutospacing="1"/>
        <w:rPr>
          <w:rFonts w:ascii="Tahoma" w:eastAsia="Times New Roman" w:hAnsi="Tahoma" w:cs="Tahoma"/>
          <w:color w:val="303030"/>
          <w:sz w:val="27"/>
          <w:szCs w:val="27"/>
          <w:lang w:val="en-IN" w:eastAsia="en-IN"/>
        </w:rPr>
      </w:pPr>
      <w:r w:rsidRPr="00800719">
        <w:rPr>
          <w:rFonts w:ascii="Tahoma" w:eastAsia="Times New Roman" w:hAnsi="Tahoma" w:cs="Tahoma"/>
          <w:color w:val="0000FF"/>
          <w:sz w:val="27"/>
          <w:szCs w:val="27"/>
          <w:bdr w:val="none" w:sz="0" w:space="0" w:color="auto" w:frame="1"/>
          <w:lang w:val="en-IN" w:eastAsia="en-IN"/>
        </w:rPr>
        <w:t>public</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class</w:t>
      </w:r>
      <w:r w:rsidRPr="00800719">
        <w:rPr>
          <w:rFonts w:ascii="Tahoma" w:eastAsia="Times New Roman" w:hAnsi="Tahoma" w:cs="Tahoma"/>
          <w:color w:val="303030"/>
          <w:sz w:val="27"/>
          <w:szCs w:val="27"/>
          <w:lang w:val="en-IN" w:eastAsia="en-IN"/>
        </w:rPr>
        <w:t> ClassC:ClassB</w:t>
      </w:r>
      <w:r w:rsidRPr="00800719">
        <w:rPr>
          <w:rFonts w:ascii="Tahoma" w:eastAsia="Times New Roman" w:hAnsi="Tahoma" w:cs="Tahoma"/>
          <w:color w:val="303030"/>
          <w:sz w:val="27"/>
          <w:szCs w:val="27"/>
          <w:lang w:val="en-IN" w:eastAsia="en-IN"/>
        </w:rPr>
        <w:br/>
        <w:t>{</w:t>
      </w:r>
      <w:r w:rsidRPr="00800719">
        <w:rPr>
          <w:rFonts w:ascii="Tahoma" w:eastAsia="Times New Roman" w:hAnsi="Tahoma" w:cs="Tahoma"/>
          <w:color w:val="303030"/>
          <w:sz w:val="27"/>
          <w:szCs w:val="27"/>
          <w:lang w:val="en-IN" w:eastAsia="en-IN"/>
        </w:rPr>
        <w:br/>
      </w:r>
      <w:r w:rsidRPr="00800719">
        <w:rPr>
          <w:rFonts w:ascii="Tahoma" w:eastAsia="Times New Roman" w:hAnsi="Tahoma" w:cs="Tahoma"/>
          <w:color w:val="0000FF"/>
          <w:sz w:val="27"/>
          <w:szCs w:val="27"/>
          <w:bdr w:val="none" w:sz="0" w:space="0" w:color="auto" w:frame="1"/>
          <w:lang w:val="en-IN" w:eastAsia="en-IN"/>
        </w:rPr>
        <w:t>public</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override</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void</w:t>
      </w:r>
      <w:r w:rsidRPr="00800719">
        <w:rPr>
          <w:rFonts w:ascii="Tahoma" w:eastAsia="Times New Roman" w:hAnsi="Tahoma" w:cs="Tahoma"/>
          <w:color w:val="303030"/>
          <w:sz w:val="27"/>
          <w:szCs w:val="27"/>
          <w:lang w:val="en-IN" w:eastAsia="en-IN"/>
        </w:rPr>
        <w:t> XXX()</w:t>
      </w:r>
      <w:r w:rsidRPr="00800719">
        <w:rPr>
          <w:rFonts w:ascii="Tahoma" w:eastAsia="Times New Roman" w:hAnsi="Tahoma" w:cs="Tahoma"/>
          <w:color w:val="303030"/>
          <w:sz w:val="27"/>
          <w:szCs w:val="27"/>
          <w:lang w:val="en-IN" w:eastAsia="en-IN"/>
        </w:rPr>
        <w:br/>
        <w:t>{</w:t>
      </w:r>
      <w:r w:rsidRPr="00800719">
        <w:rPr>
          <w:rFonts w:ascii="Tahoma" w:eastAsia="Times New Roman" w:hAnsi="Tahoma" w:cs="Tahoma"/>
          <w:color w:val="303030"/>
          <w:sz w:val="27"/>
          <w:szCs w:val="27"/>
          <w:lang w:val="en-IN" w:eastAsia="en-IN"/>
        </w:rPr>
        <w:br/>
        <w:t>System.Console.WriteLine(</w:t>
      </w:r>
      <w:r w:rsidRPr="00800719">
        <w:rPr>
          <w:rFonts w:ascii="Tahoma" w:eastAsia="Times New Roman" w:hAnsi="Tahoma" w:cs="Tahoma"/>
          <w:color w:val="800080"/>
          <w:sz w:val="27"/>
          <w:szCs w:val="27"/>
          <w:bdr w:val="none" w:sz="0" w:space="0" w:color="auto" w:frame="1"/>
          <w:lang w:val="en-IN" w:eastAsia="en-IN"/>
        </w:rPr>
        <w:t>“ClassC XXX”</w:t>
      </w:r>
      <w:r w:rsidRPr="00800719">
        <w:rPr>
          <w:rFonts w:ascii="Tahoma" w:eastAsia="Times New Roman" w:hAnsi="Tahoma" w:cs="Tahoma"/>
          <w:color w:val="303030"/>
          <w:sz w:val="27"/>
          <w:szCs w:val="27"/>
          <w:lang w:val="en-IN" w:eastAsia="en-IN"/>
        </w:rPr>
        <w:t>);</w:t>
      </w:r>
      <w:r w:rsidRPr="00800719">
        <w:rPr>
          <w:rFonts w:ascii="Tahoma" w:eastAsia="Times New Roman" w:hAnsi="Tahoma" w:cs="Tahoma"/>
          <w:color w:val="303030"/>
          <w:sz w:val="27"/>
          <w:szCs w:val="27"/>
          <w:lang w:val="en-IN" w:eastAsia="en-IN"/>
        </w:rPr>
        <w:br/>
        <w:t>}</w:t>
      </w:r>
      <w:r w:rsidRPr="00800719">
        <w:rPr>
          <w:rFonts w:ascii="Tahoma" w:eastAsia="Times New Roman" w:hAnsi="Tahoma" w:cs="Tahoma"/>
          <w:color w:val="303030"/>
          <w:sz w:val="27"/>
          <w:szCs w:val="27"/>
          <w:lang w:val="en-IN" w:eastAsia="en-IN"/>
        </w:rPr>
        <w:br/>
        <w:t>}</w:t>
      </w:r>
    </w:p>
    <w:p w14:paraId="6449886F" w14:textId="77777777" w:rsidR="00800719" w:rsidRPr="00800719" w:rsidRDefault="00800719" w:rsidP="00800719">
      <w:pPr>
        <w:shd w:val="clear" w:color="auto" w:fill="FFFFFF"/>
        <w:spacing w:beforeAutospacing="1"/>
        <w:rPr>
          <w:rFonts w:ascii="Tahoma" w:eastAsia="Times New Roman" w:hAnsi="Tahoma" w:cs="Tahoma"/>
          <w:color w:val="303030"/>
          <w:sz w:val="27"/>
          <w:szCs w:val="27"/>
          <w:lang w:val="en-IN" w:eastAsia="en-IN"/>
        </w:rPr>
      </w:pP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&lt;summary&gt;</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Program: used to execute the method.</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Contains Main method.</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303030"/>
          <w:sz w:val="27"/>
          <w:szCs w:val="27"/>
          <w:bdr w:val="none" w:sz="0" w:space="0" w:color="auto" w:frame="1"/>
          <w:lang w:val="en-IN" w:eastAsia="en-IN"/>
        </w:rPr>
        <w:t>///</w:t>
      </w:r>
      <w:r w:rsidRPr="00800719">
        <w:rPr>
          <w:rFonts w:ascii="Tahoma" w:eastAsia="Times New Roman" w:hAnsi="Tahoma" w:cs="Tahoma"/>
          <w:i/>
          <w:iCs/>
          <w:color w:val="008000"/>
          <w:sz w:val="27"/>
          <w:szCs w:val="27"/>
          <w:bdr w:val="none" w:sz="0" w:space="0" w:color="auto" w:frame="1"/>
          <w:lang w:val="en-IN" w:eastAsia="en-IN"/>
        </w:rPr>
        <w:t> &lt;/summary&gt;</w:t>
      </w:r>
      <w:r w:rsidRPr="00800719">
        <w:rPr>
          <w:rFonts w:ascii="Tahoma" w:eastAsia="Times New Roman" w:hAnsi="Tahoma" w:cs="Tahoma"/>
          <w:i/>
          <w:iCs/>
          <w:color w:val="008000"/>
          <w:sz w:val="27"/>
          <w:szCs w:val="27"/>
          <w:bdr w:val="none" w:sz="0" w:space="0" w:color="auto" w:frame="1"/>
          <w:lang w:val="en-IN" w:eastAsia="en-IN"/>
        </w:rPr>
        <w:br/>
      </w:r>
      <w:r w:rsidRPr="00800719">
        <w:rPr>
          <w:rFonts w:ascii="Tahoma" w:eastAsia="Times New Roman" w:hAnsi="Tahoma" w:cs="Tahoma"/>
          <w:color w:val="0000FF"/>
          <w:sz w:val="27"/>
          <w:szCs w:val="27"/>
          <w:bdr w:val="none" w:sz="0" w:space="0" w:color="auto" w:frame="1"/>
          <w:lang w:val="en-IN" w:eastAsia="en-IN"/>
        </w:rPr>
        <w:t>public</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class</w:t>
      </w:r>
      <w:r w:rsidRPr="00800719">
        <w:rPr>
          <w:rFonts w:ascii="Tahoma" w:eastAsia="Times New Roman" w:hAnsi="Tahoma" w:cs="Tahoma"/>
          <w:color w:val="303030"/>
          <w:sz w:val="27"/>
          <w:szCs w:val="27"/>
          <w:lang w:val="en-IN" w:eastAsia="en-IN"/>
        </w:rPr>
        <w:t> Program</w:t>
      </w:r>
      <w:r w:rsidRPr="00800719">
        <w:rPr>
          <w:rFonts w:ascii="Tahoma" w:eastAsia="Times New Roman" w:hAnsi="Tahoma" w:cs="Tahoma"/>
          <w:color w:val="303030"/>
          <w:sz w:val="27"/>
          <w:szCs w:val="27"/>
          <w:lang w:val="en-IN" w:eastAsia="en-IN"/>
        </w:rPr>
        <w:br/>
        <w:t>{</w:t>
      </w:r>
      <w:r w:rsidRPr="00800719">
        <w:rPr>
          <w:rFonts w:ascii="Tahoma" w:eastAsia="Times New Roman" w:hAnsi="Tahoma" w:cs="Tahoma"/>
          <w:color w:val="303030"/>
          <w:sz w:val="27"/>
          <w:szCs w:val="27"/>
          <w:lang w:val="en-IN" w:eastAsia="en-IN"/>
        </w:rPr>
        <w:br/>
      </w:r>
      <w:r w:rsidRPr="00800719">
        <w:rPr>
          <w:rFonts w:ascii="Tahoma" w:eastAsia="Times New Roman" w:hAnsi="Tahoma" w:cs="Tahoma"/>
          <w:color w:val="0000FF"/>
          <w:sz w:val="27"/>
          <w:szCs w:val="27"/>
          <w:bdr w:val="none" w:sz="0" w:space="0" w:color="auto" w:frame="1"/>
          <w:lang w:val="en-IN" w:eastAsia="en-IN"/>
        </w:rPr>
        <w:lastRenderedPageBreak/>
        <w:t>private</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static</w:t>
      </w:r>
      <w:r w:rsidRPr="00800719">
        <w:rPr>
          <w:rFonts w:ascii="Tahoma" w:eastAsia="Times New Roman" w:hAnsi="Tahoma" w:cs="Tahoma"/>
          <w:color w:val="303030"/>
          <w:sz w:val="27"/>
          <w:szCs w:val="27"/>
          <w:lang w:val="en-IN" w:eastAsia="en-IN"/>
        </w:rPr>
        <w:t> </w:t>
      </w:r>
      <w:r w:rsidRPr="00800719">
        <w:rPr>
          <w:rFonts w:ascii="Tahoma" w:eastAsia="Times New Roman" w:hAnsi="Tahoma" w:cs="Tahoma"/>
          <w:color w:val="0000FF"/>
          <w:sz w:val="27"/>
          <w:szCs w:val="27"/>
          <w:bdr w:val="none" w:sz="0" w:space="0" w:color="auto" w:frame="1"/>
          <w:lang w:val="en-IN" w:eastAsia="en-IN"/>
        </w:rPr>
        <w:t>void</w:t>
      </w:r>
      <w:r w:rsidRPr="00800719">
        <w:rPr>
          <w:rFonts w:ascii="Tahoma" w:eastAsia="Times New Roman" w:hAnsi="Tahoma" w:cs="Tahoma"/>
          <w:color w:val="303030"/>
          <w:sz w:val="27"/>
          <w:szCs w:val="27"/>
          <w:lang w:val="en-IN" w:eastAsia="en-IN"/>
        </w:rPr>
        <w:t> Main(</w:t>
      </w:r>
      <w:r w:rsidRPr="00800719">
        <w:rPr>
          <w:rFonts w:ascii="Tahoma" w:eastAsia="Times New Roman" w:hAnsi="Tahoma" w:cs="Tahoma"/>
          <w:color w:val="0000FF"/>
          <w:sz w:val="27"/>
          <w:szCs w:val="27"/>
          <w:bdr w:val="none" w:sz="0" w:space="0" w:color="auto" w:frame="1"/>
          <w:lang w:val="en-IN" w:eastAsia="en-IN"/>
        </w:rPr>
        <w:t>string</w:t>
      </w:r>
      <w:r w:rsidRPr="00800719">
        <w:rPr>
          <w:rFonts w:ascii="Tahoma" w:eastAsia="Times New Roman" w:hAnsi="Tahoma" w:cs="Tahoma"/>
          <w:color w:val="303030"/>
          <w:sz w:val="27"/>
          <w:szCs w:val="27"/>
          <w:lang w:val="en-IN" w:eastAsia="en-IN"/>
        </w:rPr>
        <w:t>[] args)</w:t>
      </w:r>
      <w:r w:rsidRPr="00800719">
        <w:rPr>
          <w:rFonts w:ascii="Tahoma" w:eastAsia="Times New Roman" w:hAnsi="Tahoma" w:cs="Tahoma"/>
          <w:color w:val="303030"/>
          <w:sz w:val="27"/>
          <w:szCs w:val="27"/>
          <w:lang w:val="en-IN" w:eastAsia="en-IN"/>
        </w:rPr>
        <w:br/>
        <w:t>{</w:t>
      </w:r>
      <w:r w:rsidRPr="00800719">
        <w:rPr>
          <w:rFonts w:ascii="Tahoma" w:eastAsia="Times New Roman" w:hAnsi="Tahoma" w:cs="Tahoma"/>
          <w:color w:val="303030"/>
          <w:sz w:val="27"/>
          <w:szCs w:val="27"/>
          <w:lang w:val="en-IN" w:eastAsia="en-IN"/>
        </w:rPr>
        <w:br/>
        <w:t>ClassA classA = </w:t>
      </w:r>
      <w:r w:rsidRPr="00800719">
        <w:rPr>
          <w:rFonts w:ascii="Tahoma" w:eastAsia="Times New Roman" w:hAnsi="Tahoma" w:cs="Tahoma"/>
          <w:color w:val="0000FF"/>
          <w:sz w:val="27"/>
          <w:szCs w:val="27"/>
          <w:bdr w:val="none" w:sz="0" w:space="0" w:color="auto" w:frame="1"/>
          <w:lang w:val="en-IN" w:eastAsia="en-IN"/>
        </w:rPr>
        <w:t>new</w:t>
      </w:r>
      <w:r w:rsidRPr="00800719">
        <w:rPr>
          <w:rFonts w:ascii="Tahoma" w:eastAsia="Times New Roman" w:hAnsi="Tahoma" w:cs="Tahoma"/>
          <w:color w:val="303030"/>
          <w:sz w:val="27"/>
          <w:szCs w:val="27"/>
          <w:lang w:val="en-IN" w:eastAsia="en-IN"/>
        </w:rPr>
        <w:t> ClassC();</w:t>
      </w:r>
      <w:r w:rsidRPr="00800719">
        <w:rPr>
          <w:rFonts w:ascii="Tahoma" w:eastAsia="Times New Roman" w:hAnsi="Tahoma" w:cs="Tahoma"/>
          <w:color w:val="303030"/>
          <w:sz w:val="27"/>
          <w:szCs w:val="27"/>
          <w:lang w:val="en-IN" w:eastAsia="en-IN"/>
        </w:rPr>
        <w:br/>
        <w:t>ClassB classB = </w:t>
      </w:r>
      <w:r w:rsidRPr="00800719">
        <w:rPr>
          <w:rFonts w:ascii="Tahoma" w:eastAsia="Times New Roman" w:hAnsi="Tahoma" w:cs="Tahoma"/>
          <w:color w:val="0000FF"/>
          <w:sz w:val="27"/>
          <w:szCs w:val="27"/>
          <w:bdr w:val="none" w:sz="0" w:space="0" w:color="auto" w:frame="1"/>
          <w:lang w:val="en-IN" w:eastAsia="en-IN"/>
        </w:rPr>
        <w:t>new</w:t>
      </w:r>
      <w:r w:rsidRPr="00800719">
        <w:rPr>
          <w:rFonts w:ascii="Tahoma" w:eastAsia="Times New Roman" w:hAnsi="Tahoma" w:cs="Tahoma"/>
          <w:color w:val="303030"/>
          <w:sz w:val="27"/>
          <w:szCs w:val="27"/>
          <w:lang w:val="en-IN" w:eastAsia="en-IN"/>
        </w:rPr>
        <w:t> ClassC();</w:t>
      </w:r>
      <w:r w:rsidRPr="00800719">
        <w:rPr>
          <w:rFonts w:ascii="Tahoma" w:eastAsia="Times New Roman" w:hAnsi="Tahoma" w:cs="Tahoma"/>
          <w:color w:val="303030"/>
          <w:sz w:val="27"/>
          <w:szCs w:val="27"/>
          <w:lang w:val="en-IN" w:eastAsia="en-IN"/>
        </w:rPr>
        <w:br/>
        <w:t>classA.XXX(); classB.XXX();</w:t>
      </w:r>
      <w:r w:rsidRPr="00800719">
        <w:rPr>
          <w:rFonts w:ascii="Tahoma" w:eastAsia="Times New Roman" w:hAnsi="Tahoma" w:cs="Tahoma"/>
          <w:color w:val="303030"/>
          <w:sz w:val="27"/>
          <w:szCs w:val="27"/>
          <w:lang w:val="en-IN" w:eastAsia="en-IN"/>
        </w:rPr>
        <w:br/>
        <w:t>}</w:t>
      </w:r>
      <w:r w:rsidRPr="00800719">
        <w:rPr>
          <w:rFonts w:ascii="Tahoma" w:eastAsia="Times New Roman" w:hAnsi="Tahoma" w:cs="Tahoma"/>
          <w:color w:val="303030"/>
          <w:sz w:val="27"/>
          <w:szCs w:val="27"/>
          <w:lang w:val="en-IN" w:eastAsia="en-IN"/>
        </w:rPr>
        <w:br/>
        <w:t>}</w:t>
      </w:r>
    </w:p>
    <w:p w14:paraId="7403F53E"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Compile the code, and run.</w:t>
      </w:r>
    </w:p>
    <w:p w14:paraId="56E45371" w14:textId="77777777" w:rsidR="00800719" w:rsidRPr="00800719" w:rsidRDefault="00800719" w:rsidP="00800719">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00719">
        <w:rPr>
          <w:rFonts w:ascii="Segoe UI" w:eastAsia="Times New Roman" w:hAnsi="Segoe UI" w:cs="Segoe UI"/>
          <w:b/>
          <w:bCs/>
          <w:color w:val="111111"/>
          <w:sz w:val="24"/>
          <w:szCs w:val="24"/>
          <w:lang w:val="en-IN" w:eastAsia="en-IN"/>
        </w:rPr>
        <w:t>Output</w:t>
      </w:r>
    </w:p>
    <w:p w14:paraId="10620313" w14:textId="5146A129" w:rsidR="00800719" w:rsidRPr="00800719" w:rsidRDefault="00800719" w:rsidP="00800719">
      <w:pPr>
        <w:shd w:val="clear" w:color="auto" w:fill="FFFFFF"/>
        <w:jc w:val="right"/>
        <w:rPr>
          <w:rFonts w:ascii="Segoe UI" w:eastAsia="Times New Roman" w:hAnsi="Segoe UI" w:cs="Segoe UI"/>
          <w:color w:val="005782"/>
          <w:sz w:val="17"/>
          <w:szCs w:val="17"/>
          <w:lang w:val="en-IN" w:eastAsia="en-IN"/>
        </w:rPr>
      </w:pPr>
      <w:r w:rsidRPr="00800719">
        <w:rPr>
          <w:rFonts w:ascii="Segoe UI" w:eastAsia="Times New Roman" w:hAnsi="Segoe UI" w:cs="Segoe UI"/>
          <w:noProof/>
          <w:color w:val="005782"/>
          <w:sz w:val="17"/>
          <w:szCs w:val="17"/>
          <w:lang w:val="en-IN" w:eastAsia="en-IN"/>
        </w:rPr>
        <w:drawing>
          <wp:inline distT="0" distB="0" distL="0" distR="0" wp14:anchorId="40185CE5" wp14:editId="5CCA2051">
            <wp:extent cx="85725" cy="85725"/>
            <wp:effectExtent l="0" t="0" r="9525" b="9525"/>
            <wp:docPr id="38" name="Picture 3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00719">
        <w:rPr>
          <w:rFonts w:ascii="Segoe UI" w:eastAsia="Times New Roman" w:hAnsi="Segoe UI" w:cs="Segoe UI"/>
          <w:color w:val="005782"/>
          <w:sz w:val="17"/>
          <w:szCs w:val="17"/>
          <w:bdr w:val="none" w:sz="0" w:space="0" w:color="auto" w:frame="1"/>
          <w:lang w:val="en-IN" w:eastAsia="en-IN"/>
        </w:rPr>
        <w:t> Collapse | </w:t>
      </w:r>
      <w:hyperlink r:id="rId84" w:history="1">
        <w:r w:rsidRPr="00800719">
          <w:rPr>
            <w:rFonts w:ascii="Segoe UI" w:eastAsia="Times New Roman" w:hAnsi="Segoe UI" w:cs="Segoe UI"/>
            <w:color w:val="800080"/>
            <w:sz w:val="17"/>
            <w:szCs w:val="17"/>
            <w:bdr w:val="none" w:sz="0" w:space="0" w:color="auto" w:frame="1"/>
            <w:lang w:val="en-IN" w:eastAsia="en-IN"/>
          </w:rPr>
          <w:t>Copy Code</w:t>
        </w:r>
      </w:hyperlink>
    </w:p>
    <w:p w14:paraId="1B1CAE65"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ClassA XXX</w:t>
      </w:r>
    </w:p>
    <w:p w14:paraId="365B1EE6"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ClassC XXX</w:t>
      </w:r>
    </w:p>
    <w:p w14:paraId="60BD3EF6"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We created a base class named </w:t>
      </w:r>
      <w:r w:rsidRPr="00800719">
        <w:rPr>
          <w:rFonts w:ascii="Consolas" w:eastAsia="Times New Roman" w:hAnsi="Consolas" w:cs="Courier New"/>
          <w:color w:val="990000"/>
          <w:bdr w:val="none" w:sz="0" w:space="0" w:color="auto" w:frame="1"/>
          <w:lang w:val="en-IN" w:eastAsia="en-IN"/>
        </w:rPr>
        <w:t>ClassA </w:t>
      </w:r>
      <w:r w:rsidRPr="00800719">
        <w:rPr>
          <w:rFonts w:ascii="Segoe UI" w:eastAsia="Times New Roman" w:hAnsi="Segoe UI" w:cs="Segoe UI"/>
          <w:color w:val="111111"/>
          <w:sz w:val="21"/>
          <w:szCs w:val="21"/>
          <w:lang w:val="en-IN" w:eastAsia="en-IN"/>
        </w:rPr>
        <w:t>that is not </w:t>
      </w:r>
      <w:r w:rsidRPr="00800719">
        <w:rPr>
          <w:rFonts w:ascii="Consolas" w:eastAsia="Times New Roman" w:hAnsi="Consolas" w:cs="Courier New"/>
          <w:color w:val="990000"/>
          <w:bdr w:val="none" w:sz="0" w:space="0" w:color="auto" w:frame="1"/>
          <w:lang w:val="en-IN" w:eastAsia="en-IN"/>
        </w:rPr>
        <w:t>abstract </w:t>
      </w:r>
      <w:r w:rsidRPr="00800719">
        <w:rPr>
          <w:rFonts w:ascii="Segoe UI" w:eastAsia="Times New Roman" w:hAnsi="Segoe UI" w:cs="Segoe UI"/>
          <w:color w:val="111111"/>
          <w:sz w:val="21"/>
          <w:szCs w:val="21"/>
          <w:lang w:val="en-IN" w:eastAsia="en-IN"/>
        </w:rPr>
        <w:t>and added a virtual method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to it. Since the method is non </w:t>
      </w:r>
      <w:r w:rsidRPr="00800719">
        <w:rPr>
          <w:rFonts w:ascii="Consolas" w:eastAsia="Times New Roman" w:hAnsi="Consolas" w:cs="Courier New"/>
          <w:color w:val="990000"/>
          <w:bdr w:val="none" w:sz="0" w:space="0" w:color="auto" w:frame="1"/>
          <w:lang w:val="en-IN" w:eastAsia="en-IN"/>
        </w:rPr>
        <w:t>abstract </w:t>
      </w:r>
      <w:r w:rsidRPr="00800719">
        <w:rPr>
          <w:rFonts w:ascii="Segoe UI" w:eastAsia="Times New Roman" w:hAnsi="Segoe UI" w:cs="Segoe UI"/>
          <w:color w:val="111111"/>
          <w:sz w:val="21"/>
          <w:szCs w:val="21"/>
          <w:lang w:val="en-IN" w:eastAsia="en-IN"/>
        </w:rPr>
        <w:t>but marked </w:t>
      </w:r>
      <w:r w:rsidRPr="00800719">
        <w:rPr>
          <w:rFonts w:ascii="Consolas" w:eastAsia="Times New Roman" w:hAnsi="Consolas" w:cs="Courier New"/>
          <w:color w:val="990000"/>
          <w:bdr w:val="none" w:sz="0" w:space="0" w:color="auto" w:frame="1"/>
          <w:lang w:val="en-IN" w:eastAsia="en-IN"/>
        </w:rPr>
        <w:t>virtual </w:t>
      </w:r>
      <w:r w:rsidRPr="00800719">
        <w:rPr>
          <w:rFonts w:ascii="Segoe UI" w:eastAsia="Times New Roman" w:hAnsi="Segoe UI" w:cs="Segoe UI"/>
          <w:color w:val="111111"/>
          <w:sz w:val="21"/>
          <w:szCs w:val="21"/>
          <w:lang w:val="en-IN" w:eastAsia="en-IN"/>
        </w:rPr>
        <w:t>so it has to be overridden in its deriving class. We added one more class named </w:t>
      </w:r>
      <w:r w:rsidRPr="00800719">
        <w:rPr>
          <w:rFonts w:ascii="Consolas" w:eastAsia="Times New Roman" w:hAnsi="Consolas" w:cs="Courier New"/>
          <w:color w:val="990000"/>
          <w:bdr w:val="none" w:sz="0" w:space="0" w:color="auto" w:frame="1"/>
          <w:lang w:val="en-IN" w:eastAsia="en-IN"/>
        </w:rPr>
        <w:t>ClassB </w:t>
      </w:r>
      <w:r w:rsidRPr="00800719">
        <w:rPr>
          <w:rFonts w:ascii="Segoe UI" w:eastAsia="Times New Roman" w:hAnsi="Segoe UI" w:cs="Segoe UI"/>
          <w:color w:val="111111"/>
          <w:sz w:val="21"/>
          <w:szCs w:val="21"/>
          <w:lang w:val="en-IN" w:eastAsia="en-IN"/>
        </w:rPr>
        <w:t>and marked that class </w:t>
      </w:r>
      <w:r w:rsidRPr="00800719">
        <w:rPr>
          <w:rFonts w:ascii="Consolas" w:eastAsia="Times New Roman" w:hAnsi="Consolas" w:cs="Courier New"/>
          <w:color w:val="990000"/>
          <w:bdr w:val="none" w:sz="0" w:space="0" w:color="auto" w:frame="1"/>
          <w:lang w:val="en-IN" w:eastAsia="en-IN"/>
        </w:rPr>
        <w:t>abstract</w:t>
      </w:r>
      <w:r w:rsidRPr="00800719">
        <w:rPr>
          <w:rFonts w:ascii="Segoe UI" w:eastAsia="Times New Roman" w:hAnsi="Segoe UI" w:cs="Segoe UI"/>
          <w:color w:val="111111"/>
          <w:sz w:val="21"/>
          <w:szCs w:val="21"/>
          <w:lang w:val="en-IN" w:eastAsia="en-IN"/>
        </w:rPr>
        <w:t>, note that this class is derived from </w:t>
      </w:r>
      <w:r w:rsidRPr="00800719">
        <w:rPr>
          <w:rFonts w:ascii="Consolas" w:eastAsia="Times New Roman" w:hAnsi="Consolas" w:cs="Courier New"/>
          <w:color w:val="990000"/>
          <w:bdr w:val="none" w:sz="0" w:space="0" w:color="auto" w:frame="1"/>
          <w:lang w:val="en-IN" w:eastAsia="en-IN"/>
        </w:rPr>
        <w:t>ClassA</w:t>
      </w:r>
      <w:r w:rsidRPr="00800719">
        <w:rPr>
          <w:rFonts w:ascii="Segoe UI" w:eastAsia="Times New Roman" w:hAnsi="Segoe UI" w:cs="Segoe UI"/>
          <w:color w:val="111111"/>
          <w:sz w:val="21"/>
          <w:szCs w:val="21"/>
          <w:lang w:val="en-IN" w:eastAsia="en-IN"/>
        </w:rPr>
        <w:t>. So this class has a choice to override the method marked as virtual in base class. But we’ll do something different and tricky,</w:t>
      </w:r>
    </w:p>
    <w:p w14:paraId="5725424D"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We marked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method in this derived class as </w:t>
      </w:r>
      <w:r w:rsidRPr="00800719">
        <w:rPr>
          <w:rFonts w:ascii="Consolas" w:eastAsia="Times New Roman" w:hAnsi="Consolas" w:cs="Courier New"/>
          <w:color w:val="990000"/>
          <w:bdr w:val="none" w:sz="0" w:space="0" w:color="auto" w:frame="1"/>
          <w:lang w:val="en-IN" w:eastAsia="en-IN"/>
        </w:rPr>
        <w:t>new abstract</w:t>
      </w:r>
      <w:r w:rsidRPr="00800719">
        <w:rPr>
          <w:rFonts w:ascii="Segoe UI" w:eastAsia="Times New Roman" w:hAnsi="Segoe UI" w:cs="Segoe UI"/>
          <w:color w:val="111111"/>
          <w:sz w:val="21"/>
          <w:szCs w:val="21"/>
          <w:lang w:val="en-IN" w:eastAsia="en-IN"/>
        </w:rPr>
        <w:t>, and did not give anybody to this method. Now what? We will add one more class </w:t>
      </w:r>
      <w:r w:rsidRPr="00800719">
        <w:rPr>
          <w:rFonts w:ascii="Consolas" w:eastAsia="Times New Roman" w:hAnsi="Consolas" w:cs="Courier New"/>
          <w:color w:val="990000"/>
          <w:bdr w:val="none" w:sz="0" w:space="0" w:color="auto" w:frame="1"/>
          <w:lang w:val="en-IN" w:eastAsia="en-IN"/>
        </w:rPr>
        <w:t>ClassC</w:t>
      </w:r>
      <w:r w:rsidRPr="00800719">
        <w:rPr>
          <w:rFonts w:ascii="Segoe UI" w:eastAsia="Times New Roman" w:hAnsi="Segoe UI" w:cs="Segoe UI"/>
          <w:color w:val="111111"/>
          <w:sz w:val="21"/>
          <w:szCs w:val="21"/>
          <w:lang w:val="en-IN" w:eastAsia="en-IN"/>
        </w:rPr>
        <w:t>, that will derive from </w:t>
      </w:r>
      <w:r w:rsidRPr="00800719">
        <w:rPr>
          <w:rFonts w:ascii="Consolas" w:eastAsia="Times New Roman" w:hAnsi="Consolas" w:cs="Courier New"/>
          <w:color w:val="990000"/>
          <w:bdr w:val="none" w:sz="0" w:space="0" w:color="auto" w:frame="1"/>
          <w:lang w:val="en-IN" w:eastAsia="en-IN"/>
        </w:rPr>
        <w:t>ClassB</w:t>
      </w:r>
      <w:r w:rsidRPr="00800719">
        <w:rPr>
          <w:rFonts w:ascii="Segoe UI" w:eastAsia="Times New Roman" w:hAnsi="Segoe UI" w:cs="Segoe UI"/>
          <w:color w:val="111111"/>
          <w:sz w:val="21"/>
          <w:szCs w:val="21"/>
          <w:lang w:val="en-IN" w:eastAsia="en-IN"/>
        </w:rPr>
        <w:t>. </w:t>
      </w:r>
      <w:r w:rsidRPr="00800719">
        <w:rPr>
          <w:rFonts w:ascii="Consolas" w:eastAsia="Times New Roman" w:hAnsi="Consolas" w:cs="Courier New"/>
          <w:color w:val="990000"/>
          <w:bdr w:val="none" w:sz="0" w:space="0" w:color="auto" w:frame="1"/>
          <w:lang w:val="en-IN" w:eastAsia="en-IN"/>
        </w:rPr>
        <w:t>ClassC </w:t>
      </w:r>
      <w:r w:rsidRPr="00800719">
        <w:rPr>
          <w:rFonts w:ascii="Segoe UI" w:eastAsia="Times New Roman" w:hAnsi="Segoe UI" w:cs="Segoe UI"/>
          <w:color w:val="111111"/>
          <w:sz w:val="21"/>
          <w:szCs w:val="21"/>
          <w:lang w:val="en-IN" w:eastAsia="en-IN"/>
        </w:rPr>
        <w:t>has no choice but to override the method</w:t>
      </w:r>
      <w:r w:rsidRPr="00800719">
        <w:rPr>
          <w:rFonts w:ascii="Consolas" w:eastAsia="Times New Roman" w:hAnsi="Consolas" w:cs="Courier New"/>
          <w:color w:val="990000"/>
          <w:bdr w:val="none" w:sz="0" w:space="0" w:color="auto" w:frame="1"/>
          <w:lang w:val="en-IN" w:eastAsia="en-IN"/>
        </w:rPr>
        <w:t>XXX</w:t>
      </w:r>
      <w:r w:rsidRPr="00800719">
        <w:rPr>
          <w:rFonts w:ascii="Segoe UI" w:eastAsia="Times New Roman" w:hAnsi="Segoe UI" w:cs="Segoe UI"/>
          <w:color w:val="111111"/>
          <w:sz w:val="21"/>
          <w:szCs w:val="21"/>
          <w:lang w:val="en-IN" w:eastAsia="en-IN"/>
        </w:rPr>
        <w:t>. Therefore we override the method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in </w:t>
      </w:r>
      <w:r w:rsidRPr="00800719">
        <w:rPr>
          <w:rFonts w:ascii="Consolas" w:eastAsia="Times New Roman" w:hAnsi="Consolas" w:cs="Courier New"/>
          <w:color w:val="990000"/>
          <w:bdr w:val="none" w:sz="0" w:space="0" w:color="auto" w:frame="1"/>
          <w:lang w:val="en-IN" w:eastAsia="en-IN"/>
        </w:rPr>
        <w:t>ClassC</w:t>
      </w:r>
      <w:r w:rsidRPr="00800719">
        <w:rPr>
          <w:rFonts w:ascii="Segoe UI" w:eastAsia="Times New Roman" w:hAnsi="Segoe UI" w:cs="Segoe UI"/>
          <w:color w:val="111111"/>
          <w:sz w:val="21"/>
          <w:szCs w:val="21"/>
          <w:lang w:val="en-IN" w:eastAsia="en-IN"/>
        </w:rPr>
        <w:t>.</w:t>
      </w:r>
    </w:p>
    <w:p w14:paraId="4B6D6322"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In main method, we created two objects </w:t>
      </w:r>
      <w:r w:rsidRPr="00800719">
        <w:rPr>
          <w:rFonts w:ascii="Consolas" w:eastAsia="Times New Roman" w:hAnsi="Consolas" w:cs="Courier New"/>
          <w:color w:val="990000"/>
          <w:bdr w:val="none" w:sz="0" w:space="0" w:color="auto" w:frame="1"/>
          <w:lang w:val="en-IN" w:eastAsia="en-IN"/>
        </w:rPr>
        <w:t>ClassA classA = new ClassC(); </w:t>
      </w:r>
      <w:r w:rsidRPr="00800719">
        <w:rPr>
          <w:rFonts w:ascii="Segoe UI" w:eastAsia="Times New Roman" w:hAnsi="Segoe UI" w:cs="Segoe UI"/>
          <w:color w:val="111111"/>
          <w:sz w:val="21"/>
          <w:szCs w:val="21"/>
          <w:lang w:val="en-IN" w:eastAsia="en-IN"/>
        </w:rPr>
        <w:t>and </w:t>
      </w:r>
      <w:r w:rsidRPr="00800719">
        <w:rPr>
          <w:rFonts w:ascii="Consolas" w:eastAsia="Times New Roman" w:hAnsi="Consolas" w:cs="Courier New"/>
          <w:color w:val="990000"/>
          <w:bdr w:val="none" w:sz="0" w:space="0" w:color="auto" w:frame="1"/>
          <w:lang w:val="en-IN" w:eastAsia="en-IN"/>
        </w:rPr>
        <w:t>ClassB classB = new ClassC();</w:t>
      </w:r>
    </w:p>
    <w:p w14:paraId="3E80DD0D"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First object looks like that of </w:t>
      </w:r>
      <w:r w:rsidRPr="00800719">
        <w:rPr>
          <w:rFonts w:ascii="Consolas" w:eastAsia="Times New Roman" w:hAnsi="Consolas" w:cs="Courier New"/>
          <w:color w:val="990000"/>
          <w:bdr w:val="none" w:sz="0" w:space="0" w:color="auto" w:frame="1"/>
          <w:lang w:val="en-IN" w:eastAsia="en-IN"/>
        </w:rPr>
        <w:t>ClassC </w:t>
      </w:r>
      <w:r w:rsidRPr="00800719">
        <w:rPr>
          <w:rFonts w:ascii="Segoe UI" w:eastAsia="Times New Roman" w:hAnsi="Segoe UI" w:cs="Segoe UI"/>
          <w:color w:val="111111"/>
          <w:sz w:val="21"/>
          <w:szCs w:val="21"/>
          <w:lang w:val="en-IN" w:eastAsia="en-IN"/>
        </w:rPr>
        <w:t>but refers to </w:t>
      </w:r>
      <w:r w:rsidRPr="00800719">
        <w:rPr>
          <w:rFonts w:ascii="Consolas" w:eastAsia="Times New Roman" w:hAnsi="Consolas" w:cs="Courier New"/>
          <w:color w:val="990000"/>
          <w:bdr w:val="none" w:sz="0" w:space="0" w:color="auto" w:frame="1"/>
          <w:lang w:val="en-IN" w:eastAsia="en-IN"/>
        </w:rPr>
        <w:t>ClassA </w:t>
      </w:r>
      <w:r w:rsidRPr="00800719">
        <w:rPr>
          <w:rFonts w:ascii="Segoe UI" w:eastAsia="Times New Roman" w:hAnsi="Segoe UI" w:cs="Segoe UI"/>
          <w:color w:val="111111"/>
          <w:sz w:val="21"/>
          <w:szCs w:val="21"/>
          <w:lang w:val="en-IN" w:eastAsia="en-IN"/>
        </w:rPr>
        <w:t>and second one again seems to be like </w:t>
      </w:r>
      <w:r w:rsidRPr="00800719">
        <w:rPr>
          <w:rFonts w:ascii="Consolas" w:eastAsia="Times New Roman" w:hAnsi="Consolas" w:cs="Courier New"/>
          <w:color w:val="990000"/>
          <w:bdr w:val="none" w:sz="0" w:space="0" w:color="auto" w:frame="1"/>
          <w:lang w:val="en-IN" w:eastAsia="en-IN"/>
        </w:rPr>
        <w:t>ClassC </w:t>
      </w:r>
      <w:r w:rsidRPr="00800719">
        <w:rPr>
          <w:rFonts w:ascii="Segoe UI" w:eastAsia="Times New Roman" w:hAnsi="Segoe UI" w:cs="Segoe UI"/>
          <w:color w:val="111111"/>
          <w:sz w:val="21"/>
          <w:szCs w:val="21"/>
          <w:lang w:val="en-IN" w:eastAsia="en-IN"/>
        </w:rPr>
        <w:t>but refers to </w:t>
      </w:r>
      <w:r w:rsidRPr="00800719">
        <w:rPr>
          <w:rFonts w:ascii="Consolas" w:eastAsia="Times New Roman" w:hAnsi="Consolas" w:cs="Courier New"/>
          <w:color w:val="990000"/>
          <w:bdr w:val="none" w:sz="0" w:space="0" w:color="auto" w:frame="1"/>
          <w:lang w:val="en-IN" w:eastAsia="en-IN"/>
        </w:rPr>
        <w:t>ClassB</w:t>
      </w:r>
      <w:r w:rsidRPr="00800719">
        <w:rPr>
          <w:rFonts w:ascii="Segoe UI" w:eastAsia="Times New Roman" w:hAnsi="Segoe UI" w:cs="Segoe UI"/>
          <w:color w:val="111111"/>
          <w:sz w:val="21"/>
          <w:szCs w:val="21"/>
          <w:lang w:val="en-IN" w:eastAsia="en-IN"/>
        </w:rPr>
        <w:t>.</w:t>
      </w:r>
    </w:p>
    <w:p w14:paraId="70AD236C"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In case of </w:t>
      </w:r>
      <w:r w:rsidRPr="00800719">
        <w:rPr>
          <w:rFonts w:ascii="Consolas" w:eastAsia="Times New Roman" w:hAnsi="Consolas" w:cs="Courier New"/>
          <w:color w:val="990000"/>
          <w:bdr w:val="none" w:sz="0" w:space="0" w:color="auto" w:frame="1"/>
          <w:lang w:val="en-IN" w:eastAsia="en-IN"/>
        </w:rPr>
        <w:t>classA.XXX()</w:t>
      </w:r>
      <w:r w:rsidRPr="00800719">
        <w:rPr>
          <w:rFonts w:ascii="Segoe UI" w:eastAsia="Times New Roman" w:hAnsi="Segoe UI" w:cs="Segoe UI"/>
          <w:color w:val="111111"/>
          <w:sz w:val="21"/>
          <w:szCs w:val="21"/>
          <w:lang w:val="en-IN" w:eastAsia="en-IN"/>
        </w:rPr>
        <w:t> will definitely first look into the class </w:t>
      </w:r>
      <w:r w:rsidRPr="00800719">
        <w:rPr>
          <w:rFonts w:ascii="Consolas" w:eastAsia="Times New Roman" w:hAnsi="Consolas" w:cs="Courier New"/>
          <w:color w:val="990000"/>
          <w:bdr w:val="none" w:sz="0" w:space="0" w:color="auto" w:frame="1"/>
          <w:lang w:val="en-IN" w:eastAsia="en-IN"/>
        </w:rPr>
        <w:t>ClassA</w:t>
      </w:r>
      <w:r w:rsidRPr="00800719">
        <w:rPr>
          <w:rFonts w:ascii="Segoe UI" w:eastAsia="Times New Roman" w:hAnsi="Segoe UI" w:cs="Segoe UI"/>
          <w:color w:val="111111"/>
          <w:sz w:val="21"/>
          <w:szCs w:val="21"/>
          <w:lang w:val="en-IN" w:eastAsia="en-IN"/>
        </w:rPr>
        <w:t>. Here, it finds the method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marked as virtual. These kind of scenarios we have already taken n number of times in our earlier articles where we discussed about run time polymorphism . C# will then crawl over to class </w:t>
      </w:r>
      <w:r w:rsidRPr="00800719">
        <w:rPr>
          <w:rFonts w:ascii="Consolas" w:eastAsia="Times New Roman" w:hAnsi="Consolas" w:cs="Courier New"/>
          <w:color w:val="990000"/>
          <w:bdr w:val="none" w:sz="0" w:space="0" w:color="auto" w:frame="1"/>
          <w:lang w:val="en-IN" w:eastAsia="en-IN"/>
        </w:rPr>
        <w:t>ClassB</w:t>
      </w:r>
      <w:r w:rsidRPr="00800719">
        <w:rPr>
          <w:rFonts w:ascii="Segoe UI" w:eastAsia="Times New Roman" w:hAnsi="Segoe UI" w:cs="Segoe UI"/>
          <w:color w:val="111111"/>
          <w:sz w:val="21"/>
          <w:szCs w:val="21"/>
          <w:lang w:val="en-IN" w:eastAsia="en-IN"/>
        </w:rPr>
        <w:t>. Here it gets shocked that the method </w:t>
      </w:r>
      <w:r w:rsidRPr="00800719">
        <w:rPr>
          <w:rFonts w:ascii="Consolas" w:eastAsia="Times New Roman" w:hAnsi="Consolas" w:cs="Courier New"/>
          <w:color w:val="990000"/>
          <w:bdr w:val="none" w:sz="0" w:space="0" w:color="auto" w:frame="1"/>
          <w:lang w:val="en-IN" w:eastAsia="en-IN"/>
        </w:rPr>
        <w:t>XXX()</w:t>
      </w:r>
      <w:r w:rsidRPr="00800719">
        <w:rPr>
          <w:rFonts w:ascii="Segoe UI" w:eastAsia="Times New Roman" w:hAnsi="Segoe UI" w:cs="Segoe UI"/>
          <w:color w:val="111111"/>
          <w:sz w:val="21"/>
          <w:szCs w:val="21"/>
          <w:lang w:val="en-IN" w:eastAsia="en-IN"/>
        </w:rPr>
        <w:t>is </w:t>
      </w:r>
      <w:r w:rsidRPr="00800719">
        <w:rPr>
          <w:rFonts w:ascii="Consolas" w:eastAsia="Times New Roman" w:hAnsi="Consolas" w:cs="Courier New"/>
          <w:color w:val="990000"/>
          <w:bdr w:val="none" w:sz="0" w:space="0" w:color="auto" w:frame="1"/>
          <w:lang w:val="en-IN" w:eastAsia="en-IN"/>
        </w:rPr>
        <w:t>abstract</w:t>
      </w:r>
      <w:r w:rsidRPr="00800719">
        <w:rPr>
          <w:rFonts w:ascii="Segoe UI" w:eastAsia="Times New Roman" w:hAnsi="Segoe UI" w:cs="Segoe UI"/>
          <w:color w:val="111111"/>
          <w:sz w:val="21"/>
          <w:szCs w:val="21"/>
          <w:lang w:val="en-IN" w:eastAsia="en-IN"/>
        </w:rPr>
        <w:t>, i.e., there is no code or implementation for method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and also that it is a method marked as </w:t>
      </w:r>
      <w:r w:rsidRPr="00800719">
        <w:rPr>
          <w:rFonts w:ascii="Consolas" w:eastAsia="Times New Roman" w:hAnsi="Consolas" w:cs="Courier New"/>
          <w:color w:val="990000"/>
          <w:bdr w:val="none" w:sz="0" w:space="0" w:color="auto" w:frame="1"/>
          <w:lang w:val="en-IN" w:eastAsia="en-IN"/>
        </w:rPr>
        <w:t>new</w:t>
      </w:r>
      <w:r w:rsidRPr="00800719">
        <w:rPr>
          <w:rFonts w:ascii="Segoe UI" w:eastAsia="Times New Roman" w:hAnsi="Segoe UI" w:cs="Segoe UI"/>
          <w:color w:val="111111"/>
          <w:sz w:val="21"/>
          <w:szCs w:val="21"/>
          <w:lang w:val="en-IN" w:eastAsia="en-IN"/>
        </w:rPr>
        <w:t>, thus severing all links with the base class. And so flow halts and all and the method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from </w:t>
      </w:r>
      <w:r w:rsidRPr="00800719">
        <w:rPr>
          <w:rFonts w:ascii="Consolas" w:eastAsia="Times New Roman" w:hAnsi="Consolas" w:cs="Courier New"/>
          <w:color w:val="990000"/>
          <w:bdr w:val="none" w:sz="0" w:space="0" w:color="auto" w:frame="1"/>
          <w:lang w:val="en-IN" w:eastAsia="en-IN"/>
        </w:rPr>
        <w:t>ClassA </w:t>
      </w:r>
      <w:r w:rsidRPr="00800719">
        <w:rPr>
          <w:rFonts w:ascii="Segoe UI" w:eastAsia="Times New Roman" w:hAnsi="Segoe UI" w:cs="Segoe UI"/>
          <w:color w:val="111111"/>
          <w:sz w:val="21"/>
          <w:szCs w:val="21"/>
          <w:lang w:val="en-IN" w:eastAsia="en-IN"/>
        </w:rPr>
        <w:t>gets executed.</w:t>
      </w:r>
    </w:p>
    <w:p w14:paraId="3D34CF0F"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In the case of </w:t>
      </w:r>
      <w:r w:rsidRPr="00800719">
        <w:rPr>
          <w:rFonts w:ascii="Consolas" w:eastAsia="Times New Roman" w:hAnsi="Consolas" w:cs="Courier New"/>
          <w:color w:val="990000"/>
          <w:bdr w:val="none" w:sz="0" w:space="0" w:color="auto" w:frame="1"/>
          <w:lang w:val="en-IN" w:eastAsia="en-IN"/>
        </w:rPr>
        <w:t>b.XXX()()</w:t>
      </w:r>
      <w:r w:rsidRPr="00800719">
        <w:rPr>
          <w:rFonts w:ascii="Segoe UI" w:eastAsia="Times New Roman" w:hAnsi="Segoe UI" w:cs="Segoe UI"/>
          <w:color w:val="111111"/>
          <w:sz w:val="21"/>
          <w:szCs w:val="21"/>
          <w:lang w:val="en-IN" w:eastAsia="en-IN"/>
        </w:rPr>
        <w:t>, since the method is </w:t>
      </w:r>
      <w:r w:rsidRPr="00800719">
        <w:rPr>
          <w:rFonts w:ascii="Consolas" w:eastAsia="Times New Roman" w:hAnsi="Consolas" w:cs="Courier New"/>
          <w:color w:val="990000"/>
          <w:bdr w:val="none" w:sz="0" w:space="0" w:color="auto" w:frame="1"/>
          <w:lang w:val="en-IN" w:eastAsia="en-IN"/>
        </w:rPr>
        <w:t>new</w:t>
      </w:r>
      <w:r w:rsidRPr="00800719">
        <w:rPr>
          <w:rFonts w:ascii="Segoe UI" w:eastAsia="Times New Roman" w:hAnsi="Segoe UI" w:cs="Segoe UI"/>
          <w:color w:val="111111"/>
          <w:sz w:val="21"/>
          <w:szCs w:val="21"/>
          <w:lang w:val="en-IN" w:eastAsia="en-IN"/>
        </w:rPr>
        <w:t>, the links to the base class gets broken, we are left with no choice but to invoke the method from </w:t>
      </w:r>
      <w:r w:rsidRPr="00800719">
        <w:rPr>
          <w:rFonts w:ascii="Consolas" w:eastAsia="Times New Roman" w:hAnsi="Consolas" w:cs="Courier New"/>
          <w:color w:val="990000"/>
          <w:bdr w:val="none" w:sz="0" w:space="0" w:color="auto" w:frame="1"/>
          <w:lang w:val="en-IN" w:eastAsia="en-IN"/>
        </w:rPr>
        <w:t>ClassC </w:t>
      </w:r>
      <w:r w:rsidRPr="00800719">
        <w:rPr>
          <w:rFonts w:ascii="Segoe UI" w:eastAsia="Times New Roman" w:hAnsi="Segoe UI" w:cs="Segoe UI"/>
          <w:color w:val="111111"/>
          <w:sz w:val="21"/>
          <w:szCs w:val="21"/>
          <w:lang w:val="en-IN" w:eastAsia="en-IN"/>
        </w:rPr>
        <w:t>as it says </w:t>
      </w:r>
      <w:r w:rsidRPr="00800719">
        <w:rPr>
          <w:rFonts w:ascii="Consolas" w:eastAsia="Times New Roman" w:hAnsi="Consolas" w:cs="Courier New"/>
          <w:color w:val="990000"/>
          <w:bdr w:val="none" w:sz="0" w:space="0" w:color="auto" w:frame="1"/>
          <w:lang w:val="en-IN" w:eastAsia="en-IN"/>
        </w:rPr>
        <w:t>override</w:t>
      </w:r>
      <w:r w:rsidRPr="00800719">
        <w:rPr>
          <w:rFonts w:ascii="Segoe UI" w:eastAsia="Times New Roman" w:hAnsi="Segoe UI" w:cs="Segoe UI"/>
          <w:color w:val="111111"/>
          <w:sz w:val="21"/>
          <w:szCs w:val="21"/>
          <w:lang w:val="en-IN" w:eastAsia="en-IN"/>
        </w:rPr>
        <w:t>.</w:t>
      </w:r>
    </w:p>
    <w:p w14:paraId="2DF850C9"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We cannot replace the modifier </w:t>
      </w:r>
      <w:r w:rsidRPr="00800719">
        <w:rPr>
          <w:rFonts w:ascii="Consolas" w:eastAsia="Times New Roman" w:hAnsi="Consolas" w:cs="Courier New"/>
          <w:color w:val="990000"/>
          <w:bdr w:val="none" w:sz="0" w:space="0" w:color="auto" w:frame="1"/>
          <w:lang w:val="en-IN" w:eastAsia="en-IN"/>
        </w:rPr>
        <w:t>new </w:t>
      </w:r>
      <w:r w:rsidRPr="00800719">
        <w:rPr>
          <w:rFonts w:ascii="Segoe UI" w:eastAsia="Times New Roman" w:hAnsi="Segoe UI" w:cs="Segoe UI"/>
          <w:color w:val="111111"/>
          <w:sz w:val="21"/>
          <w:szCs w:val="21"/>
          <w:lang w:val="en-IN" w:eastAsia="en-IN"/>
        </w:rPr>
        <w:t>with the keyword </w:t>
      </w:r>
      <w:r w:rsidRPr="00800719">
        <w:rPr>
          <w:rFonts w:ascii="Consolas" w:eastAsia="Times New Roman" w:hAnsi="Consolas" w:cs="Courier New"/>
          <w:color w:val="990000"/>
          <w:bdr w:val="none" w:sz="0" w:space="0" w:color="auto" w:frame="1"/>
          <w:lang w:val="en-IN" w:eastAsia="en-IN"/>
        </w:rPr>
        <w:t>override </w:t>
      </w:r>
      <w:r w:rsidRPr="00800719">
        <w:rPr>
          <w:rFonts w:ascii="Segoe UI" w:eastAsia="Times New Roman" w:hAnsi="Segoe UI" w:cs="Segoe UI"/>
          <w:color w:val="111111"/>
          <w:sz w:val="21"/>
          <w:szCs w:val="21"/>
          <w:lang w:val="en-IN" w:eastAsia="en-IN"/>
        </w:rPr>
        <w:t>for the method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in </w:t>
      </w:r>
      <w:r w:rsidRPr="00800719">
        <w:rPr>
          <w:rFonts w:ascii="Consolas" w:eastAsia="Times New Roman" w:hAnsi="Consolas" w:cs="Courier New"/>
          <w:color w:val="990000"/>
          <w:bdr w:val="none" w:sz="0" w:space="0" w:color="auto" w:frame="1"/>
          <w:lang w:val="en-IN" w:eastAsia="en-IN"/>
        </w:rPr>
        <w:t>abstract </w:t>
      </w:r>
      <w:r w:rsidRPr="00800719">
        <w:rPr>
          <w:rFonts w:ascii="Segoe UI" w:eastAsia="Times New Roman" w:hAnsi="Segoe UI" w:cs="Segoe UI"/>
          <w:color w:val="111111"/>
          <w:sz w:val="21"/>
          <w:szCs w:val="21"/>
          <w:lang w:val="en-IN" w:eastAsia="en-IN"/>
        </w:rPr>
        <w:t>class </w:t>
      </w:r>
      <w:r w:rsidRPr="00800719">
        <w:rPr>
          <w:rFonts w:ascii="Consolas" w:eastAsia="Times New Roman" w:hAnsi="Consolas" w:cs="Courier New"/>
          <w:color w:val="990000"/>
          <w:bdr w:val="none" w:sz="0" w:space="0" w:color="auto" w:frame="1"/>
          <w:lang w:val="en-IN" w:eastAsia="en-IN"/>
        </w:rPr>
        <w:t>ClassB</w:t>
      </w:r>
      <w:r w:rsidRPr="00800719">
        <w:rPr>
          <w:rFonts w:ascii="Segoe UI" w:eastAsia="Times New Roman" w:hAnsi="Segoe UI" w:cs="Segoe UI"/>
          <w:color w:val="111111"/>
          <w:sz w:val="21"/>
          <w:szCs w:val="21"/>
          <w:lang w:val="en-IN" w:eastAsia="en-IN"/>
        </w:rPr>
        <w:t>.</w:t>
      </w:r>
    </w:p>
    <w:p w14:paraId="2A3FFCCC"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Let’s replace the </w:t>
      </w:r>
      <w:r w:rsidRPr="00800719">
        <w:rPr>
          <w:rFonts w:ascii="Consolas" w:eastAsia="Times New Roman" w:hAnsi="Consolas" w:cs="Courier New"/>
          <w:color w:val="990000"/>
          <w:bdr w:val="none" w:sz="0" w:space="0" w:color="auto" w:frame="1"/>
          <w:lang w:val="en-IN" w:eastAsia="en-IN"/>
        </w:rPr>
        <w:t>override </w:t>
      </w:r>
      <w:r w:rsidRPr="00800719">
        <w:rPr>
          <w:rFonts w:ascii="Segoe UI" w:eastAsia="Times New Roman" w:hAnsi="Segoe UI" w:cs="Segoe UI"/>
          <w:color w:val="111111"/>
          <w:sz w:val="21"/>
          <w:szCs w:val="21"/>
          <w:lang w:val="en-IN" w:eastAsia="en-IN"/>
        </w:rPr>
        <w:t>modifier in </w:t>
      </w:r>
      <w:r w:rsidRPr="00800719">
        <w:rPr>
          <w:rFonts w:ascii="Consolas" w:eastAsia="Times New Roman" w:hAnsi="Consolas" w:cs="Courier New"/>
          <w:color w:val="990000"/>
          <w:bdr w:val="none" w:sz="0" w:space="0" w:color="auto" w:frame="1"/>
          <w:lang w:val="en-IN" w:eastAsia="en-IN"/>
        </w:rPr>
        <w:t>ClassC </w:t>
      </w:r>
      <w:r w:rsidRPr="00800719">
        <w:rPr>
          <w:rFonts w:ascii="Segoe UI" w:eastAsia="Times New Roman" w:hAnsi="Segoe UI" w:cs="Segoe UI"/>
          <w:color w:val="111111"/>
          <w:sz w:val="21"/>
          <w:szCs w:val="21"/>
          <w:lang w:val="en-IN" w:eastAsia="en-IN"/>
        </w:rPr>
        <w:t>with “</w:t>
      </w:r>
      <w:r w:rsidRPr="00800719">
        <w:rPr>
          <w:rFonts w:ascii="Consolas" w:eastAsia="Times New Roman" w:hAnsi="Consolas" w:cs="Courier New"/>
          <w:color w:val="990000"/>
          <w:bdr w:val="none" w:sz="0" w:space="0" w:color="auto" w:frame="1"/>
          <w:lang w:val="en-IN" w:eastAsia="en-IN"/>
        </w:rPr>
        <w:t>new</w:t>
      </w:r>
      <w:r w:rsidRPr="00800719">
        <w:rPr>
          <w:rFonts w:ascii="Segoe UI" w:eastAsia="Times New Roman" w:hAnsi="Segoe UI" w:cs="Segoe UI"/>
          <w:color w:val="111111"/>
          <w:sz w:val="21"/>
          <w:szCs w:val="21"/>
          <w:lang w:val="en-IN" w:eastAsia="en-IN"/>
        </w:rPr>
        <w:t>” like:</w:t>
      </w:r>
    </w:p>
    <w:p w14:paraId="73D1E66A" w14:textId="5FB22653" w:rsidR="00800719" w:rsidRPr="00800719" w:rsidRDefault="00800719" w:rsidP="00800719">
      <w:pPr>
        <w:shd w:val="clear" w:color="auto" w:fill="FFFFFF"/>
        <w:jc w:val="right"/>
        <w:rPr>
          <w:rFonts w:ascii="Segoe UI" w:eastAsia="Times New Roman" w:hAnsi="Segoe UI" w:cs="Segoe UI"/>
          <w:color w:val="005782"/>
          <w:sz w:val="17"/>
          <w:szCs w:val="17"/>
          <w:lang w:val="en-IN" w:eastAsia="en-IN"/>
        </w:rPr>
      </w:pPr>
      <w:r w:rsidRPr="00800719">
        <w:rPr>
          <w:rFonts w:ascii="Segoe UI" w:eastAsia="Times New Roman" w:hAnsi="Segoe UI" w:cs="Segoe UI"/>
          <w:noProof/>
          <w:color w:val="005782"/>
          <w:sz w:val="17"/>
          <w:szCs w:val="17"/>
          <w:lang w:val="en-IN" w:eastAsia="en-IN"/>
        </w:rPr>
        <w:drawing>
          <wp:inline distT="0" distB="0" distL="0" distR="0" wp14:anchorId="01B0A532" wp14:editId="1871C57E">
            <wp:extent cx="85725" cy="85725"/>
            <wp:effectExtent l="0" t="0" r="9525" b="9525"/>
            <wp:docPr id="37" name="Picture 3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00719">
        <w:rPr>
          <w:rFonts w:ascii="Segoe UI" w:eastAsia="Times New Roman" w:hAnsi="Segoe UI" w:cs="Segoe UI"/>
          <w:color w:val="005782"/>
          <w:sz w:val="17"/>
          <w:szCs w:val="17"/>
          <w:bdr w:val="none" w:sz="0" w:space="0" w:color="auto" w:frame="1"/>
          <w:lang w:val="en-IN" w:eastAsia="en-IN"/>
        </w:rPr>
        <w:t> Collapse | </w:t>
      </w:r>
      <w:hyperlink r:id="rId85" w:history="1">
        <w:r w:rsidRPr="00800719">
          <w:rPr>
            <w:rFonts w:ascii="Segoe UI" w:eastAsia="Times New Roman" w:hAnsi="Segoe UI" w:cs="Segoe UI"/>
            <w:color w:val="800080"/>
            <w:sz w:val="17"/>
            <w:szCs w:val="17"/>
            <w:bdr w:val="none" w:sz="0" w:space="0" w:color="auto" w:frame="1"/>
            <w:lang w:val="en-IN" w:eastAsia="en-IN"/>
          </w:rPr>
          <w:t>Copy Code</w:t>
        </w:r>
      </w:hyperlink>
    </w:p>
    <w:p w14:paraId="56815536"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public</w:t>
      </w: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class</w:t>
      </w:r>
      <w:r w:rsidRPr="00800719">
        <w:rPr>
          <w:rFonts w:ascii="Consolas" w:eastAsia="Times New Roman" w:hAnsi="Consolas" w:cs="Courier New"/>
          <w:color w:val="303030"/>
          <w:sz w:val="18"/>
          <w:szCs w:val="18"/>
          <w:lang w:val="en-IN" w:eastAsia="en-IN"/>
        </w:rPr>
        <w:t xml:space="preserve"> ClassC:ClassB</w:t>
      </w:r>
    </w:p>
    <w:p w14:paraId="3AAED741"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p>
    <w:p w14:paraId="60849BE6"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public</w:t>
      </w: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new</w:t>
      </w:r>
      <w:r w:rsidRPr="00800719">
        <w:rPr>
          <w:rFonts w:ascii="Consolas" w:eastAsia="Times New Roman" w:hAnsi="Consolas" w:cs="Courier New"/>
          <w:color w:val="303030"/>
          <w:sz w:val="18"/>
          <w:szCs w:val="18"/>
          <w:lang w:val="en-IN" w:eastAsia="en-IN"/>
        </w:rPr>
        <w:t xml:space="preserve"> </w:t>
      </w:r>
      <w:r w:rsidRPr="00800719">
        <w:rPr>
          <w:rFonts w:ascii="Consolas" w:eastAsia="Times New Roman" w:hAnsi="Consolas" w:cs="Courier New"/>
          <w:color w:val="0000FF"/>
          <w:sz w:val="18"/>
          <w:szCs w:val="18"/>
          <w:bdr w:val="none" w:sz="0" w:space="0" w:color="auto" w:frame="1"/>
          <w:lang w:val="en-IN" w:eastAsia="en-IN"/>
        </w:rPr>
        <w:t>void</w:t>
      </w:r>
      <w:r w:rsidRPr="00800719">
        <w:rPr>
          <w:rFonts w:ascii="Consolas" w:eastAsia="Times New Roman" w:hAnsi="Consolas" w:cs="Courier New"/>
          <w:color w:val="303030"/>
          <w:sz w:val="18"/>
          <w:szCs w:val="18"/>
          <w:lang w:val="en-IN" w:eastAsia="en-IN"/>
        </w:rPr>
        <w:t xml:space="preserve"> XXX()</w:t>
      </w:r>
    </w:p>
    <w:p w14:paraId="5A5DA4BD"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lastRenderedPageBreak/>
        <w:t xml:space="preserve">        {</w:t>
      </w:r>
    </w:p>
    <w:p w14:paraId="5585CCDD"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System.Console.WriteLine(</w:t>
      </w:r>
      <w:r w:rsidRPr="00800719">
        <w:rPr>
          <w:rFonts w:ascii="Consolas" w:eastAsia="Times New Roman" w:hAnsi="Consolas" w:cs="Courier New"/>
          <w:color w:val="800080"/>
          <w:sz w:val="18"/>
          <w:szCs w:val="18"/>
          <w:bdr w:val="none" w:sz="0" w:space="0" w:color="auto" w:frame="1"/>
          <w:lang w:val="en-IN" w:eastAsia="en-IN"/>
        </w:rPr>
        <w:t>"ClassC XXX"</w:t>
      </w:r>
      <w:r w:rsidRPr="00800719">
        <w:rPr>
          <w:rFonts w:ascii="Consolas" w:eastAsia="Times New Roman" w:hAnsi="Consolas" w:cs="Courier New"/>
          <w:color w:val="303030"/>
          <w:sz w:val="18"/>
          <w:szCs w:val="18"/>
          <w:lang w:val="en-IN" w:eastAsia="en-IN"/>
        </w:rPr>
        <w:t>);</w:t>
      </w:r>
    </w:p>
    <w:p w14:paraId="09110AD6"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p>
    <w:p w14:paraId="6DD97155"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     }</w:t>
      </w:r>
    </w:p>
    <w:p w14:paraId="49DDAF8E" w14:textId="77777777" w:rsidR="00800719" w:rsidRPr="00800719" w:rsidRDefault="00800719" w:rsidP="00800719">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00719">
        <w:rPr>
          <w:rFonts w:ascii="Segoe UI" w:eastAsia="Times New Roman" w:hAnsi="Segoe UI" w:cs="Segoe UI"/>
          <w:b/>
          <w:bCs/>
          <w:color w:val="111111"/>
          <w:sz w:val="24"/>
          <w:szCs w:val="24"/>
          <w:lang w:val="en-IN" w:eastAsia="en-IN"/>
        </w:rPr>
        <w:t>Output</w:t>
      </w:r>
    </w:p>
    <w:p w14:paraId="58A4C728" w14:textId="53F5DB28" w:rsidR="00800719" w:rsidRPr="00800719" w:rsidRDefault="00800719" w:rsidP="00800719">
      <w:pPr>
        <w:shd w:val="clear" w:color="auto" w:fill="FFFFFF"/>
        <w:jc w:val="right"/>
        <w:rPr>
          <w:rFonts w:ascii="Segoe UI" w:eastAsia="Times New Roman" w:hAnsi="Segoe UI" w:cs="Segoe UI"/>
          <w:color w:val="005782"/>
          <w:sz w:val="17"/>
          <w:szCs w:val="17"/>
          <w:lang w:val="en-IN" w:eastAsia="en-IN"/>
        </w:rPr>
      </w:pPr>
      <w:r w:rsidRPr="00800719">
        <w:rPr>
          <w:rFonts w:ascii="Segoe UI" w:eastAsia="Times New Roman" w:hAnsi="Segoe UI" w:cs="Segoe UI"/>
          <w:noProof/>
          <w:color w:val="005782"/>
          <w:sz w:val="17"/>
          <w:szCs w:val="17"/>
          <w:lang w:val="en-IN" w:eastAsia="en-IN"/>
        </w:rPr>
        <w:drawing>
          <wp:inline distT="0" distB="0" distL="0" distR="0" wp14:anchorId="70BE2722" wp14:editId="597E0E42">
            <wp:extent cx="85725" cy="85725"/>
            <wp:effectExtent l="0" t="0" r="9525" b="9525"/>
            <wp:docPr id="36" name="Picture 3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800719">
        <w:rPr>
          <w:rFonts w:ascii="Segoe UI" w:eastAsia="Times New Roman" w:hAnsi="Segoe UI" w:cs="Segoe UI"/>
          <w:color w:val="005782"/>
          <w:sz w:val="17"/>
          <w:szCs w:val="17"/>
          <w:bdr w:val="none" w:sz="0" w:space="0" w:color="auto" w:frame="1"/>
          <w:lang w:val="en-IN" w:eastAsia="en-IN"/>
        </w:rPr>
        <w:t> Collapse | </w:t>
      </w:r>
      <w:hyperlink r:id="rId86" w:history="1">
        <w:r w:rsidRPr="00800719">
          <w:rPr>
            <w:rFonts w:ascii="Segoe UI" w:eastAsia="Times New Roman" w:hAnsi="Segoe UI" w:cs="Segoe UI"/>
            <w:color w:val="800080"/>
            <w:sz w:val="17"/>
            <w:szCs w:val="17"/>
            <w:bdr w:val="none" w:sz="0" w:space="0" w:color="auto" w:frame="1"/>
            <w:lang w:val="en-IN" w:eastAsia="en-IN"/>
          </w:rPr>
          <w:t>Copy Code</w:t>
        </w:r>
      </w:hyperlink>
    </w:p>
    <w:p w14:paraId="44792AF0"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 xml:space="preserve">Compile time error: 'InheritanceAndPolymorphism.ClassC' does not implement </w:t>
      </w:r>
    </w:p>
    <w:p w14:paraId="7771181E" w14:textId="77777777" w:rsidR="00800719" w:rsidRPr="00800719" w:rsidRDefault="00800719" w:rsidP="0080071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00719">
        <w:rPr>
          <w:rFonts w:ascii="Consolas" w:eastAsia="Times New Roman" w:hAnsi="Consolas" w:cs="Courier New"/>
          <w:color w:val="303030"/>
          <w:sz w:val="18"/>
          <w:szCs w:val="18"/>
          <w:lang w:val="en-IN" w:eastAsia="en-IN"/>
        </w:rPr>
        <w:t>inherited abstract member 'InheritanceAndPolymorphism.ClassB.XXX()'</w:t>
      </w:r>
    </w:p>
    <w:p w14:paraId="48B73C6C"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The error indicates that as there is no code for the method </w:t>
      </w:r>
      <w:r w:rsidRPr="00800719">
        <w:rPr>
          <w:rFonts w:ascii="Consolas" w:eastAsia="Times New Roman" w:hAnsi="Consolas" w:cs="Courier New"/>
          <w:color w:val="990000"/>
          <w:bdr w:val="none" w:sz="0" w:space="0" w:color="auto" w:frame="1"/>
          <w:lang w:val="en-IN" w:eastAsia="en-IN"/>
        </w:rPr>
        <w:t>XXX</w:t>
      </w:r>
      <w:r w:rsidRPr="00800719">
        <w:rPr>
          <w:rFonts w:ascii="Segoe UI" w:eastAsia="Times New Roman" w:hAnsi="Segoe UI" w:cs="Segoe UI"/>
          <w:color w:val="111111"/>
          <w:sz w:val="21"/>
          <w:szCs w:val="21"/>
          <w:lang w:val="en-IN" w:eastAsia="en-IN"/>
        </w:rPr>
        <w:t>. Remember the </w:t>
      </w:r>
      <w:r w:rsidRPr="00800719">
        <w:rPr>
          <w:rFonts w:ascii="Consolas" w:eastAsia="Times New Roman" w:hAnsi="Consolas" w:cs="Courier New"/>
          <w:color w:val="990000"/>
          <w:bdr w:val="none" w:sz="0" w:space="0" w:color="auto" w:frame="1"/>
          <w:lang w:val="en-IN" w:eastAsia="en-IN"/>
        </w:rPr>
        <w:t>XXX() </w:t>
      </w:r>
      <w:r w:rsidRPr="00800719">
        <w:rPr>
          <w:rFonts w:ascii="Segoe UI" w:eastAsia="Times New Roman" w:hAnsi="Segoe UI" w:cs="Segoe UI"/>
          <w:color w:val="111111"/>
          <w:sz w:val="21"/>
          <w:szCs w:val="21"/>
          <w:lang w:val="en-IN" w:eastAsia="en-IN"/>
        </w:rPr>
        <w:t>of class </w:t>
      </w:r>
      <w:r w:rsidRPr="00800719">
        <w:rPr>
          <w:rFonts w:ascii="Consolas" w:eastAsia="Times New Roman" w:hAnsi="Consolas" w:cs="Courier New"/>
          <w:color w:val="990000"/>
          <w:bdr w:val="none" w:sz="0" w:space="0" w:color="auto" w:frame="1"/>
          <w:lang w:val="en-IN" w:eastAsia="en-IN"/>
        </w:rPr>
        <w:t>ClassA</w:t>
      </w:r>
      <w:r w:rsidRPr="00800719">
        <w:rPr>
          <w:rFonts w:ascii="Segoe UI" w:eastAsia="Times New Roman" w:hAnsi="Segoe UI" w:cs="Segoe UI"/>
          <w:color w:val="111111"/>
          <w:sz w:val="21"/>
          <w:szCs w:val="21"/>
          <w:lang w:val="en-IN" w:eastAsia="en-IN"/>
        </w:rPr>
        <w:t> has nothing to do at all with that of </w:t>
      </w:r>
      <w:r w:rsidRPr="00800719">
        <w:rPr>
          <w:rFonts w:ascii="Consolas" w:eastAsia="Times New Roman" w:hAnsi="Consolas" w:cs="Courier New"/>
          <w:color w:val="990000"/>
          <w:bdr w:val="none" w:sz="0" w:space="0" w:color="auto" w:frame="1"/>
          <w:lang w:val="en-IN" w:eastAsia="en-IN"/>
        </w:rPr>
        <w:t>ClassB </w:t>
      </w:r>
      <w:r w:rsidRPr="00800719">
        <w:rPr>
          <w:rFonts w:ascii="Segoe UI" w:eastAsia="Times New Roman" w:hAnsi="Segoe UI" w:cs="Segoe UI"/>
          <w:color w:val="111111"/>
          <w:sz w:val="21"/>
          <w:szCs w:val="21"/>
          <w:lang w:val="en-IN" w:eastAsia="en-IN"/>
        </w:rPr>
        <w:t>and </w:t>
      </w:r>
      <w:r w:rsidRPr="00800719">
        <w:rPr>
          <w:rFonts w:ascii="Consolas" w:eastAsia="Times New Roman" w:hAnsi="Consolas" w:cs="Courier New"/>
          <w:color w:val="990000"/>
          <w:bdr w:val="none" w:sz="0" w:space="0" w:color="auto" w:frame="1"/>
          <w:lang w:val="en-IN" w:eastAsia="en-IN"/>
        </w:rPr>
        <w:t>ClassC</w:t>
      </w:r>
      <w:r w:rsidRPr="00800719">
        <w:rPr>
          <w:rFonts w:ascii="Segoe UI" w:eastAsia="Times New Roman" w:hAnsi="Segoe UI" w:cs="Segoe UI"/>
          <w:color w:val="111111"/>
          <w:sz w:val="21"/>
          <w:szCs w:val="21"/>
          <w:lang w:val="en-IN" w:eastAsia="en-IN"/>
        </w:rPr>
        <w:t>.</w:t>
      </w:r>
    </w:p>
    <w:p w14:paraId="3895C916"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color w:val="111111"/>
          <w:sz w:val="21"/>
          <w:szCs w:val="21"/>
          <w:lang w:val="en-IN" w:eastAsia="en-IN"/>
        </w:rPr>
        <w:t>Also there is one more point to remember.</w:t>
      </w:r>
    </w:p>
    <w:p w14:paraId="65502044"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b/>
          <w:bCs/>
          <w:color w:val="111111"/>
          <w:sz w:val="21"/>
          <w:szCs w:val="21"/>
          <w:bdr w:val="none" w:sz="0" w:space="0" w:color="auto" w:frame="1"/>
          <w:lang w:val="en-IN" w:eastAsia="en-IN"/>
        </w:rPr>
        <w:t> </w:t>
      </w:r>
    </w:p>
    <w:p w14:paraId="4DF2B149" w14:textId="77777777" w:rsidR="00800719" w:rsidRPr="00800719" w:rsidRDefault="00800719" w:rsidP="00800719">
      <w:pPr>
        <w:shd w:val="clear" w:color="auto" w:fill="FFFFFF"/>
        <w:rPr>
          <w:rFonts w:ascii="Segoe UI" w:eastAsia="Times New Roman" w:hAnsi="Segoe UI" w:cs="Segoe UI"/>
          <w:color w:val="111111"/>
          <w:sz w:val="21"/>
          <w:szCs w:val="21"/>
          <w:lang w:val="en-IN" w:eastAsia="en-IN"/>
        </w:rPr>
      </w:pPr>
      <w:r w:rsidRPr="00800719">
        <w:rPr>
          <w:rFonts w:ascii="Segoe UI" w:eastAsia="Times New Roman" w:hAnsi="Segoe UI" w:cs="Segoe UI"/>
          <w:b/>
          <w:bCs/>
          <w:color w:val="111111"/>
          <w:sz w:val="21"/>
          <w:szCs w:val="21"/>
          <w:bdr w:val="none" w:sz="0" w:space="0" w:color="auto" w:frame="1"/>
          <w:lang w:val="en-IN" w:eastAsia="en-IN"/>
        </w:rPr>
        <w:t>Point to remember</w:t>
      </w:r>
      <w:r w:rsidRPr="00800719">
        <w:rPr>
          <w:rFonts w:ascii="Segoe UI" w:eastAsia="Times New Roman" w:hAnsi="Segoe UI" w:cs="Segoe UI"/>
          <w:color w:val="111111"/>
          <w:sz w:val="21"/>
          <w:szCs w:val="21"/>
          <w:lang w:val="en-IN" w:eastAsia="en-IN"/>
        </w:rPr>
        <w:t>: Virtual methods run slower that non virtual methods.</w:t>
      </w:r>
    </w:p>
    <w:p w14:paraId="1227B29B" w14:textId="2CAF6C33" w:rsidR="006C0819" w:rsidRDefault="006C0819"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246779C" w14:textId="77777777" w:rsidR="00A66C8A" w:rsidRPr="00A66C8A" w:rsidRDefault="00A66C8A" w:rsidP="00A66C8A">
      <w:pPr>
        <w:shd w:val="clear" w:color="auto" w:fill="FFFFFF"/>
        <w:spacing w:before="300" w:after="165"/>
        <w:outlineLvl w:val="1"/>
        <w:rPr>
          <w:rFonts w:ascii="Segoe UI" w:eastAsia="Times New Roman" w:hAnsi="Segoe UI" w:cs="Segoe UI"/>
          <w:color w:val="FF9900"/>
          <w:sz w:val="45"/>
          <w:szCs w:val="45"/>
          <w:lang w:val="en-IN" w:eastAsia="en-IN"/>
        </w:rPr>
      </w:pPr>
      <w:r w:rsidRPr="00A66C8A">
        <w:rPr>
          <w:rFonts w:ascii="Segoe UI" w:eastAsia="Times New Roman" w:hAnsi="Segoe UI" w:cs="Segoe UI"/>
          <w:color w:val="FF9900"/>
          <w:sz w:val="45"/>
          <w:szCs w:val="45"/>
          <w:lang w:val="en-IN" w:eastAsia="en-IN"/>
        </w:rPr>
        <w:t>Can Abstract Class be Sealed?</w:t>
      </w:r>
    </w:p>
    <w:p w14:paraId="6467458E" w14:textId="77777777" w:rsidR="00A66C8A" w:rsidRPr="00A66C8A" w:rsidRDefault="00A66C8A" w:rsidP="00A66C8A">
      <w:pPr>
        <w:shd w:val="clear" w:color="auto" w:fill="FFFFFF"/>
        <w:rPr>
          <w:rFonts w:ascii="Segoe UI" w:eastAsia="Times New Roman" w:hAnsi="Segoe UI" w:cs="Segoe UI"/>
          <w:color w:val="111111"/>
          <w:sz w:val="21"/>
          <w:szCs w:val="21"/>
          <w:lang w:val="en-IN" w:eastAsia="en-IN"/>
        </w:rPr>
      </w:pPr>
      <w:r w:rsidRPr="00A66C8A">
        <w:rPr>
          <w:rFonts w:ascii="Segoe UI" w:eastAsia="Times New Roman" w:hAnsi="Segoe UI" w:cs="Segoe UI"/>
          <w:color w:val="111111"/>
          <w:sz w:val="21"/>
          <w:szCs w:val="21"/>
          <w:lang w:val="en-IN" w:eastAsia="en-IN"/>
        </w:rPr>
        <w:t>Let’s take this final question into our consideration. Let’s test this too with an example.</w:t>
      </w:r>
    </w:p>
    <w:p w14:paraId="68E44708" w14:textId="7842D752" w:rsidR="00A66C8A" w:rsidRPr="00A66C8A" w:rsidRDefault="00A66C8A" w:rsidP="00A66C8A">
      <w:pPr>
        <w:shd w:val="clear" w:color="auto" w:fill="FFFFFF"/>
        <w:jc w:val="right"/>
        <w:rPr>
          <w:rFonts w:ascii="Segoe UI" w:eastAsia="Times New Roman" w:hAnsi="Segoe UI" w:cs="Segoe UI"/>
          <w:color w:val="005782"/>
          <w:sz w:val="17"/>
          <w:szCs w:val="17"/>
          <w:lang w:val="en-IN" w:eastAsia="en-IN"/>
        </w:rPr>
      </w:pPr>
      <w:r w:rsidRPr="00A66C8A">
        <w:rPr>
          <w:rFonts w:ascii="Segoe UI" w:eastAsia="Times New Roman" w:hAnsi="Segoe UI" w:cs="Segoe UI"/>
          <w:noProof/>
          <w:color w:val="005782"/>
          <w:sz w:val="17"/>
          <w:szCs w:val="17"/>
          <w:lang w:val="en-IN" w:eastAsia="en-IN"/>
        </w:rPr>
        <w:drawing>
          <wp:inline distT="0" distB="0" distL="0" distR="0" wp14:anchorId="4CBA41DB" wp14:editId="2DF056E8">
            <wp:extent cx="85725" cy="85725"/>
            <wp:effectExtent l="0" t="0" r="9525" b="9525"/>
            <wp:docPr id="41" name="Picture 4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66C8A">
        <w:rPr>
          <w:rFonts w:ascii="Segoe UI" w:eastAsia="Times New Roman" w:hAnsi="Segoe UI" w:cs="Segoe UI"/>
          <w:color w:val="005782"/>
          <w:sz w:val="17"/>
          <w:szCs w:val="17"/>
          <w:bdr w:val="none" w:sz="0" w:space="0" w:color="auto" w:frame="1"/>
          <w:lang w:val="en-IN" w:eastAsia="en-IN"/>
        </w:rPr>
        <w:t> Collapse | </w:t>
      </w:r>
      <w:hyperlink r:id="rId87" w:history="1">
        <w:r w:rsidRPr="00A66C8A">
          <w:rPr>
            <w:rFonts w:ascii="Segoe UI" w:eastAsia="Times New Roman" w:hAnsi="Segoe UI" w:cs="Segoe UI"/>
            <w:color w:val="800080"/>
            <w:sz w:val="17"/>
            <w:szCs w:val="17"/>
            <w:bdr w:val="none" w:sz="0" w:space="0" w:color="auto" w:frame="1"/>
            <w:lang w:val="en-IN" w:eastAsia="en-IN"/>
          </w:rPr>
          <w:t>Copy Code</w:t>
        </w:r>
      </w:hyperlink>
    </w:p>
    <w:p w14:paraId="1885E4B6"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303030"/>
          <w:sz w:val="18"/>
          <w:szCs w:val="18"/>
          <w:bdr w:val="none" w:sz="0" w:space="0" w:color="auto" w:frame="1"/>
          <w:lang w:val="en-IN" w:eastAsia="en-IN"/>
        </w:rPr>
        <w:t>///</w:t>
      </w:r>
      <w:r w:rsidRPr="00A66C8A">
        <w:rPr>
          <w:rFonts w:ascii="Consolas" w:eastAsia="Times New Roman" w:hAnsi="Consolas" w:cs="Courier New"/>
          <w:i/>
          <w:iCs/>
          <w:color w:val="008000"/>
          <w:sz w:val="18"/>
          <w:szCs w:val="18"/>
          <w:bdr w:val="none" w:sz="0" w:space="0" w:color="auto" w:frame="1"/>
          <w:lang w:val="en-IN" w:eastAsia="en-IN"/>
        </w:rPr>
        <w:t xml:space="preserve"> &lt;summary&gt;</w:t>
      </w:r>
    </w:p>
    <w:p w14:paraId="63A3D5AF"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303030"/>
          <w:sz w:val="18"/>
          <w:szCs w:val="18"/>
          <w:bdr w:val="none" w:sz="0" w:space="0" w:color="auto" w:frame="1"/>
          <w:lang w:val="en-IN" w:eastAsia="en-IN"/>
        </w:rPr>
        <w:t>///</w:t>
      </w:r>
      <w:r w:rsidRPr="00A66C8A">
        <w:rPr>
          <w:rFonts w:ascii="Consolas" w:eastAsia="Times New Roman" w:hAnsi="Consolas" w:cs="Courier New"/>
          <w:i/>
          <w:iCs/>
          <w:color w:val="008000"/>
          <w:sz w:val="18"/>
          <w:szCs w:val="18"/>
          <w:bdr w:val="none" w:sz="0" w:space="0" w:color="auto" w:frame="1"/>
          <w:lang w:val="en-IN" w:eastAsia="en-IN"/>
        </w:rPr>
        <w:t xml:space="preserve"> sealed abstract class ClassA</w:t>
      </w:r>
    </w:p>
    <w:p w14:paraId="1F4983ED"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color w:val="008000"/>
          <w:sz w:val="18"/>
          <w:szCs w:val="18"/>
          <w:bdr w:val="none" w:sz="0" w:space="0" w:color="auto" w:frame="1"/>
          <w:lang w:val="en-IN" w:eastAsia="en-IN"/>
        </w:rPr>
      </w:pP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303030"/>
          <w:sz w:val="18"/>
          <w:szCs w:val="18"/>
          <w:bdr w:val="none" w:sz="0" w:space="0" w:color="auto" w:frame="1"/>
          <w:lang w:val="en-IN" w:eastAsia="en-IN"/>
        </w:rPr>
        <w:t>///</w:t>
      </w:r>
      <w:r w:rsidRPr="00A66C8A">
        <w:rPr>
          <w:rFonts w:ascii="Consolas" w:eastAsia="Times New Roman" w:hAnsi="Consolas" w:cs="Courier New"/>
          <w:i/>
          <w:iCs/>
          <w:color w:val="008000"/>
          <w:sz w:val="18"/>
          <w:szCs w:val="18"/>
          <w:bdr w:val="none" w:sz="0" w:space="0" w:color="auto" w:frame="1"/>
          <w:lang w:val="en-IN" w:eastAsia="en-IN"/>
        </w:rPr>
        <w:t xml:space="preserve"> &lt;/summary&gt;</w:t>
      </w:r>
    </w:p>
    <w:p w14:paraId="6256DD68"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0000FF"/>
          <w:sz w:val="18"/>
          <w:szCs w:val="18"/>
          <w:bdr w:val="none" w:sz="0" w:space="0" w:color="auto" w:frame="1"/>
          <w:lang w:val="en-IN" w:eastAsia="en-IN"/>
        </w:rPr>
        <w:t>public</w:t>
      </w: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0000FF"/>
          <w:sz w:val="18"/>
          <w:szCs w:val="18"/>
          <w:bdr w:val="none" w:sz="0" w:space="0" w:color="auto" w:frame="1"/>
          <w:lang w:val="en-IN" w:eastAsia="en-IN"/>
        </w:rPr>
        <w:t>sealed</w:t>
      </w: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0000FF"/>
          <w:sz w:val="18"/>
          <w:szCs w:val="18"/>
          <w:bdr w:val="none" w:sz="0" w:space="0" w:color="auto" w:frame="1"/>
          <w:lang w:val="en-IN" w:eastAsia="en-IN"/>
        </w:rPr>
        <w:t>abstract</w:t>
      </w: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0000FF"/>
          <w:sz w:val="18"/>
          <w:szCs w:val="18"/>
          <w:bdr w:val="none" w:sz="0" w:space="0" w:color="auto" w:frame="1"/>
          <w:lang w:val="en-IN" w:eastAsia="en-IN"/>
        </w:rPr>
        <w:t>class</w:t>
      </w:r>
      <w:r w:rsidRPr="00A66C8A">
        <w:rPr>
          <w:rFonts w:ascii="Consolas" w:eastAsia="Times New Roman" w:hAnsi="Consolas" w:cs="Courier New"/>
          <w:color w:val="303030"/>
          <w:sz w:val="18"/>
          <w:szCs w:val="18"/>
          <w:lang w:val="en-IN" w:eastAsia="en-IN"/>
        </w:rPr>
        <w:t xml:space="preserve"> ClassA</w:t>
      </w:r>
    </w:p>
    <w:p w14:paraId="3978D578"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    {</w:t>
      </w:r>
    </w:p>
    <w:p w14:paraId="6BA22BA4"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0000FF"/>
          <w:sz w:val="18"/>
          <w:szCs w:val="18"/>
          <w:bdr w:val="none" w:sz="0" w:space="0" w:color="auto" w:frame="1"/>
          <w:lang w:val="en-IN" w:eastAsia="en-IN"/>
        </w:rPr>
        <w:t>public</w:t>
      </w: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0000FF"/>
          <w:sz w:val="18"/>
          <w:szCs w:val="18"/>
          <w:bdr w:val="none" w:sz="0" w:space="0" w:color="auto" w:frame="1"/>
          <w:lang w:val="en-IN" w:eastAsia="en-IN"/>
        </w:rPr>
        <w:t>abstract</w:t>
      </w:r>
      <w:r w:rsidRPr="00A66C8A">
        <w:rPr>
          <w:rFonts w:ascii="Consolas" w:eastAsia="Times New Roman" w:hAnsi="Consolas" w:cs="Courier New"/>
          <w:color w:val="303030"/>
          <w:sz w:val="18"/>
          <w:szCs w:val="18"/>
          <w:lang w:val="en-IN" w:eastAsia="en-IN"/>
        </w:rPr>
        <w:t xml:space="preserve"> </w:t>
      </w:r>
      <w:r w:rsidRPr="00A66C8A">
        <w:rPr>
          <w:rFonts w:ascii="Consolas" w:eastAsia="Times New Roman" w:hAnsi="Consolas" w:cs="Courier New"/>
          <w:color w:val="0000FF"/>
          <w:sz w:val="18"/>
          <w:szCs w:val="18"/>
          <w:bdr w:val="none" w:sz="0" w:space="0" w:color="auto" w:frame="1"/>
          <w:lang w:val="en-IN" w:eastAsia="en-IN"/>
        </w:rPr>
        <w:t>void</w:t>
      </w:r>
      <w:r w:rsidRPr="00A66C8A">
        <w:rPr>
          <w:rFonts w:ascii="Consolas" w:eastAsia="Times New Roman" w:hAnsi="Consolas" w:cs="Courier New"/>
          <w:color w:val="303030"/>
          <w:sz w:val="18"/>
          <w:szCs w:val="18"/>
          <w:lang w:val="en-IN" w:eastAsia="en-IN"/>
        </w:rPr>
        <w:t xml:space="preserve"> XXX()</w:t>
      </w:r>
    </w:p>
    <w:p w14:paraId="4771249E"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        {</w:t>
      </w:r>
    </w:p>
    <w:p w14:paraId="5A96ACEB"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            Console.WriteLine(</w:t>
      </w:r>
      <w:r w:rsidRPr="00A66C8A">
        <w:rPr>
          <w:rFonts w:ascii="Consolas" w:eastAsia="Times New Roman" w:hAnsi="Consolas" w:cs="Courier New"/>
          <w:color w:val="800080"/>
          <w:sz w:val="18"/>
          <w:szCs w:val="18"/>
          <w:bdr w:val="none" w:sz="0" w:space="0" w:color="auto" w:frame="1"/>
          <w:lang w:val="en-IN" w:eastAsia="en-IN"/>
        </w:rPr>
        <w:t>"ClassA XXX"</w:t>
      </w:r>
      <w:r w:rsidRPr="00A66C8A">
        <w:rPr>
          <w:rFonts w:ascii="Consolas" w:eastAsia="Times New Roman" w:hAnsi="Consolas" w:cs="Courier New"/>
          <w:color w:val="303030"/>
          <w:sz w:val="18"/>
          <w:szCs w:val="18"/>
          <w:lang w:val="en-IN" w:eastAsia="en-IN"/>
        </w:rPr>
        <w:t>);</w:t>
      </w:r>
    </w:p>
    <w:p w14:paraId="6174A64F"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        }</w:t>
      </w:r>
    </w:p>
    <w:p w14:paraId="531D16F7"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    }</w:t>
      </w:r>
    </w:p>
    <w:p w14:paraId="1E06DBA6" w14:textId="77777777" w:rsidR="00A66C8A" w:rsidRPr="00A66C8A" w:rsidRDefault="00A66C8A" w:rsidP="00A66C8A">
      <w:pPr>
        <w:shd w:val="clear" w:color="auto" w:fill="FFFFFF"/>
        <w:spacing w:beforeAutospacing="1"/>
        <w:rPr>
          <w:rFonts w:ascii="Tahoma" w:eastAsia="Times New Roman" w:hAnsi="Tahoma" w:cs="Tahoma"/>
          <w:color w:val="303030"/>
          <w:sz w:val="27"/>
          <w:szCs w:val="27"/>
          <w:lang w:val="en-IN" w:eastAsia="en-IN"/>
        </w:rPr>
      </w:pPr>
      <w:r w:rsidRPr="00A66C8A">
        <w:rPr>
          <w:rFonts w:ascii="Tahoma" w:eastAsia="Times New Roman" w:hAnsi="Tahoma" w:cs="Tahoma"/>
          <w:color w:val="303030"/>
          <w:sz w:val="27"/>
          <w:szCs w:val="27"/>
          <w:bdr w:val="none" w:sz="0" w:space="0" w:color="auto" w:frame="1"/>
          <w:lang w:val="en-IN" w:eastAsia="en-IN"/>
        </w:rPr>
        <w:t>///</w:t>
      </w:r>
      <w:r w:rsidRPr="00A66C8A">
        <w:rPr>
          <w:rFonts w:ascii="Tahoma" w:eastAsia="Times New Roman" w:hAnsi="Tahoma" w:cs="Tahoma"/>
          <w:i/>
          <w:iCs/>
          <w:color w:val="008000"/>
          <w:sz w:val="27"/>
          <w:szCs w:val="27"/>
          <w:bdr w:val="none" w:sz="0" w:space="0" w:color="auto" w:frame="1"/>
          <w:lang w:val="en-IN" w:eastAsia="en-IN"/>
        </w:rPr>
        <w:t> &lt;summary&gt;</w:t>
      </w:r>
      <w:r w:rsidRPr="00A66C8A">
        <w:rPr>
          <w:rFonts w:ascii="Tahoma" w:eastAsia="Times New Roman" w:hAnsi="Tahoma" w:cs="Tahoma"/>
          <w:i/>
          <w:iCs/>
          <w:color w:val="008000"/>
          <w:sz w:val="27"/>
          <w:szCs w:val="27"/>
          <w:bdr w:val="none" w:sz="0" w:space="0" w:color="auto" w:frame="1"/>
          <w:lang w:val="en-IN" w:eastAsia="en-IN"/>
        </w:rPr>
        <w:br/>
      </w:r>
      <w:r w:rsidRPr="00A66C8A">
        <w:rPr>
          <w:rFonts w:ascii="Tahoma" w:eastAsia="Times New Roman" w:hAnsi="Tahoma" w:cs="Tahoma"/>
          <w:color w:val="303030"/>
          <w:sz w:val="27"/>
          <w:szCs w:val="27"/>
          <w:bdr w:val="none" w:sz="0" w:space="0" w:color="auto" w:frame="1"/>
          <w:lang w:val="en-IN" w:eastAsia="en-IN"/>
        </w:rPr>
        <w:t>///</w:t>
      </w:r>
      <w:r w:rsidRPr="00A66C8A">
        <w:rPr>
          <w:rFonts w:ascii="Tahoma" w:eastAsia="Times New Roman" w:hAnsi="Tahoma" w:cs="Tahoma"/>
          <w:i/>
          <w:iCs/>
          <w:color w:val="008000"/>
          <w:sz w:val="27"/>
          <w:szCs w:val="27"/>
          <w:bdr w:val="none" w:sz="0" w:space="0" w:color="auto" w:frame="1"/>
          <w:lang w:val="en-IN" w:eastAsia="en-IN"/>
        </w:rPr>
        <w:t> Program: used to execute the method.</w:t>
      </w:r>
      <w:r w:rsidRPr="00A66C8A">
        <w:rPr>
          <w:rFonts w:ascii="Tahoma" w:eastAsia="Times New Roman" w:hAnsi="Tahoma" w:cs="Tahoma"/>
          <w:i/>
          <w:iCs/>
          <w:color w:val="008000"/>
          <w:sz w:val="27"/>
          <w:szCs w:val="27"/>
          <w:bdr w:val="none" w:sz="0" w:space="0" w:color="auto" w:frame="1"/>
          <w:lang w:val="en-IN" w:eastAsia="en-IN"/>
        </w:rPr>
        <w:br/>
      </w:r>
      <w:r w:rsidRPr="00A66C8A">
        <w:rPr>
          <w:rFonts w:ascii="Tahoma" w:eastAsia="Times New Roman" w:hAnsi="Tahoma" w:cs="Tahoma"/>
          <w:color w:val="303030"/>
          <w:sz w:val="27"/>
          <w:szCs w:val="27"/>
          <w:bdr w:val="none" w:sz="0" w:space="0" w:color="auto" w:frame="1"/>
          <w:lang w:val="en-IN" w:eastAsia="en-IN"/>
        </w:rPr>
        <w:t>///</w:t>
      </w:r>
      <w:r w:rsidRPr="00A66C8A">
        <w:rPr>
          <w:rFonts w:ascii="Tahoma" w:eastAsia="Times New Roman" w:hAnsi="Tahoma" w:cs="Tahoma"/>
          <w:i/>
          <w:iCs/>
          <w:color w:val="008000"/>
          <w:sz w:val="27"/>
          <w:szCs w:val="27"/>
          <w:bdr w:val="none" w:sz="0" w:space="0" w:color="auto" w:frame="1"/>
          <w:lang w:val="en-IN" w:eastAsia="en-IN"/>
        </w:rPr>
        <w:t> Contains Main method.</w:t>
      </w:r>
      <w:r w:rsidRPr="00A66C8A">
        <w:rPr>
          <w:rFonts w:ascii="Tahoma" w:eastAsia="Times New Roman" w:hAnsi="Tahoma" w:cs="Tahoma"/>
          <w:i/>
          <w:iCs/>
          <w:color w:val="008000"/>
          <w:sz w:val="27"/>
          <w:szCs w:val="27"/>
          <w:bdr w:val="none" w:sz="0" w:space="0" w:color="auto" w:frame="1"/>
          <w:lang w:val="en-IN" w:eastAsia="en-IN"/>
        </w:rPr>
        <w:br/>
      </w:r>
      <w:r w:rsidRPr="00A66C8A">
        <w:rPr>
          <w:rFonts w:ascii="Tahoma" w:eastAsia="Times New Roman" w:hAnsi="Tahoma" w:cs="Tahoma"/>
          <w:color w:val="303030"/>
          <w:sz w:val="27"/>
          <w:szCs w:val="27"/>
          <w:bdr w:val="none" w:sz="0" w:space="0" w:color="auto" w:frame="1"/>
          <w:lang w:val="en-IN" w:eastAsia="en-IN"/>
        </w:rPr>
        <w:t>///</w:t>
      </w:r>
      <w:r w:rsidRPr="00A66C8A">
        <w:rPr>
          <w:rFonts w:ascii="Tahoma" w:eastAsia="Times New Roman" w:hAnsi="Tahoma" w:cs="Tahoma"/>
          <w:i/>
          <w:iCs/>
          <w:color w:val="008000"/>
          <w:sz w:val="27"/>
          <w:szCs w:val="27"/>
          <w:bdr w:val="none" w:sz="0" w:space="0" w:color="auto" w:frame="1"/>
          <w:lang w:val="en-IN" w:eastAsia="en-IN"/>
        </w:rPr>
        <w:t> &lt;/summary&gt;</w:t>
      </w:r>
      <w:r w:rsidRPr="00A66C8A">
        <w:rPr>
          <w:rFonts w:ascii="Tahoma" w:eastAsia="Times New Roman" w:hAnsi="Tahoma" w:cs="Tahoma"/>
          <w:i/>
          <w:iCs/>
          <w:color w:val="008000"/>
          <w:sz w:val="27"/>
          <w:szCs w:val="27"/>
          <w:bdr w:val="none" w:sz="0" w:space="0" w:color="auto" w:frame="1"/>
          <w:lang w:val="en-IN" w:eastAsia="en-IN"/>
        </w:rPr>
        <w:br/>
      </w:r>
      <w:r w:rsidRPr="00A66C8A">
        <w:rPr>
          <w:rFonts w:ascii="Tahoma" w:eastAsia="Times New Roman" w:hAnsi="Tahoma" w:cs="Tahoma"/>
          <w:color w:val="0000FF"/>
          <w:sz w:val="27"/>
          <w:szCs w:val="27"/>
          <w:bdr w:val="none" w:sz="0" w:space="0" w:color="auto" w:frame="1"/>
          <w:lang w:val="en-IN" w:eastAsia="en-IN"/>
        </w:rPr>
        <w:t>public</w:t>
      </w:r>
      <w:r w:rsidRPr="00A66C8A">
        <w:rPr>
          <w:rFonts w:ascii="Tahoma" w:eastAsia="Times New Roman" w:hAnsi="Tahoma" w:cs="Tahoma"/>
          <w:color w:val="303030"/>
          <w:sz w:val="27"/>
          <w:szCs w:val="27"/>
          <w:lang w:val="en-IN" w:eastAsia="en-IN"/>
        </w:rPr>
        <w:t> </w:t>
      </w:r>
      <w:r w:rsidRPr="00A66C8A">
        <w:rPr>
          <w:rFonts w:ascii="Tahoma" w:eastAsia="Times New Roman" w:hAnsi="Tahoma" w:cs="Tahoma"/>
          <w:color w:val="0000FF"/>
          <w:sz w:val="27"/>
          <w:szCs w:val="27"/>
          <w:bdr w:val="none" w:sz="0" w:space="0" w:color="auto" w:frame="1"/>
          <w:lang w:val="en-IN" w:eastAsia="en-IN"/>
        </w:rPr>
        <w:t>class</w:t>
      </w:r>
      <w:r w:rsidRPr="00A66C8A">
        <w:rPr>
          <w:rFonts w:ascii="Tahoma" w:eastAsia="Times New Roman" w:hAnsi="Tahoma" w:cs="Tahoma"/>
          <w:color w:val="303030"/>
          <w:sz w:val="27"/>
          <w:szCs w:val="27"/>
          <w:lang w:val="en-IN" w:eastAsia="en-IN"/>
        </w:rPr>
        <w:t> Program</w:t>
      </w:r>
      <w:r w:rsidRPr="00A66C8A">
        <w:rPr>
          <w:rFonts w:ascii="Tahoma" w:eastAsia="Times New Roman" w:hAnsi="Tahoma" w:cs="Tahoma"/>
          <w:color w:val="303030"/>
          <w:sz w:val="27"/>
          <w:szCs w:val="27"/>
          <w:lang w:val="en-IN" w:eastAsia="en-IN"/>
        </w:rPr>
        <w:br/>
        <w:t>{</w:t>
      </w:r>
      <w:r w:rsidRPr="00A66C8A">
        <w:rPr>
          <w:rFonts w:ascii="Tahoma" w:eastAsia="Times New Roman" w:hAnsi="Tahoma" w:cs="Tahoma"/>
          <w:color w:val="303030"/>
          <w:sz w:val="27"/>
          <w:szCs w:val="27"/>
          <w:lang w:val="en-IN" w:eastAsia="en-IN"/>
        </w:rPr>
        <w:br/>
      </w:r>
      <w:r w:rsidRPr="00A66C8A">
        <w:rPr>
          <w:rFonts w:ascii="Tahoma" w:eastAsia="Times New Roman" w:hAnsi="Tahoma" w:cs="Tahoma"/>
          <w:color w:val="0000FF"/>
          <w:sz w:val="27"/>
          <w:szCs w:val="27"/>
          <w:bdr w:val="none" w:sz="0" w:space="0" w:color="auto" w:frame="1"/>
          <w:lang w:val="en-IN" w:eastAsia="en-IN"/>
        </w:rPr>
        <w:t>private</w:t>
      </w:r>
      <w:r w:rsidRPr="00A66C8A">
        <w:rPr>
          <w:rFonts w:ascii="Tahoma" w:eastAsia="Times New Roman" w:hAnsi="Tahoma" w:cs="Tahoma"/>
          <w:color w:val="303030"/>
          <w:sz w:val="27"/>
          <w:szCs w:val="27"/>
          <w:lang w:val="en-IN" w:eastAsia="en-IN"/>
        </w:rPr>
        <w:t> </w:t>
      </w:r>
      <w:r w:rsidRPr="00A66C8A">
        <w:rPr>
          <w:rFonts w:ascii="Tahoma" w:eastAsia="Times New Roman" w:hAnsi="Tahoma" w:cs="Tahoma"/>
          <w:color w:val="0000FF"/>
          <w:sz w:val="27"/>
          <w:szCs w:val="27"/>
          <w:bdr w:val="none" w:sz="0" w:space="0" w:color="auto" w:frame="1"/>
          <w:lang w:val="en-IN" w:eastAsia="en-IN"/>
        </w:rPr>
        <w:t>static</w:t>
      </w:r>
      <w:r w:rsidRPr="00A66C8A">
        <w:rPr>
          <w:rFonts w:ascii="Tahoma" w:eastAsia="Times New Roman" w:hAnsi="Tahoma" w:cs="Tahoma"/>
          <w:color w:val="303030"/>
          <w:sz w:val="27"/>
          <w:szCs w:val="27"/>
          <w:lang w:val="en-IN" w:eastAsia="en-IN"/>
        </w:rPr>
        <w:t> </w:t>
      </w:r>
      <w:r w:rsidRPr="00A66C8A">
        <w:rPr>
          <w:rFonts w:ascii="Tahoma" w:eastAsia="Times New Roman" w:hAnsi="Tahoma" w:cs="Tahoma"/>
          <w:color w:val="0000FF"/>
          <w:sz w:val="27"/>
          <w:szCs w:val="27"/>
          <w:bdr w:val="none" w:sz="0" w:space="0" w:color="auto" w:frame="1"/>
          <w:lang w:val="en-IN" w:eastAsia="en-IN"/>
        </w:rPr>
        <w:t>void</w:t>
      </w:r>
      <w:r w:rsidRPr="00A66C8A">
        <w:rPr>
          <w:rFonts w:ascii="Tahoma" w:eastAsia="Times New Roman" w:hAnsi="Tahoma" w:cs="Tahoma"/>
          <w:color w:val="303030"/>
          <w:sz w:val="27"/>
          <w:szCs w:val="27"/>
          <w:lang w:val="en-IN" w:eastAsia="en-IN"/>
        </w:rPr>
        <w:t> Main(</w:t>
      </w:r>
      <w:r w:rsidRPr="00A66C8A">
        <w:rPr>
          <w:rFonts w:ascii="Tahoma" w:eastAsia="Times New Roman" w:hAnsi="Tahoma" w:cs="Tahoma"/>
          <w:color w:val="0000FF"/>
          <w:sz w:val="27"/>
          <w:szCs w:val="27"/>
          <w:bdr w:val="none" w:sz="0" w:space="0" w:color="auto" w:frame="1"/>
          <w:lang w:val="en-IN" w:eastAsia="en-IN"/>
        </w:rPr>
        <w:t>string</w:t>
      </w:r>
      <w:r w:rsidRPr="00A66C8A">
        <w:rPr>
          <w:rFonts w:ascii="Tahoma" w:eastAsia="Times New Roman" w:hAnsi="Tahoma" w:cs="Tahoma"/>
          <w:color w:val="303030"/>
          <w:sz w:val="27"/>
          <w:szCs w:val="27"/>
          <w:lang w:val="en-IN" w:eastAsia="en-IN"/>
        </w:rPr>
        <w:t>[] args)</w:t>
      </w:r>
      <w:r w:rsidRPr="00A66C8A">
        <w:rPr>
          <w:rFonts w:ascii="Tahoma" w:eastAsia="Times New Roman" w:hAnsi="Tahoma" w:cs="Tahoma"/>
          <w:color w:val="303030"/>
          <w:sz w:val="27"/>
          <w:szCs w:val="27"/>
          <w:lang w:val="en-IN" w:eastAsia="en-IN"/>
        </w:rPr>
        <w:br/>
        <w:t>{</w:t>
      </w:r>
      <w:r w:rsidRPr="00A66C8A">
        <w:rPr>
          <w:rFonts w:ascii="Tahoma" w:eastAsia="Times New Roman" w:hAnsi="Tahoma" w:cs="Tahoma"/>
          <w:color w:val="303030"/>
          <w:sz w:val="27"/>
          <w:szCs w:val="27"/>
          <w:lang w:val="en-IN" w:eastAsia="en-IN"/>
        </w:rPr>
        <w:br/>
      </w:r>
      <w:r w:rsidRPr="00A66C8A">
        <w:rPr>
          <w:rFonts w:ascii="Tahoma" w:eastAsia="Times New Roman" w:hAnsi="Tahoma" w:cs="Tahoma"/>
          <w:color w:val="303030"/>
          <w:sz w:val="27"/>
          <w:szCs w:val="27"/>
          <w:lang w:val="en-IN" w:eastAsia="en-IN"/>
        </w:rPr>
        <w:lastRenderedPageBreak/>
        <w:t>}</w:t>
      </w:r>
      <w:r w:rsidRPr="00A66C8A">
        <w:rPr>
          <w:rFonts w:ascii="Tahoma" w:eastAsia="Times New Roman" w:hAnsi="Tahoma" w:cs="Tahoma"/>
          <w:color w:val="303030"/>
          <w:sz w:val="27"/>
          <w:szCs w:val="27"/>
          <w:lang w:val="en-IN" w:eastAsia="en-IN"/>
        </w:rPr>
        <w:br/>
        <w:t>}</w:t>
      </w:r>
    </w:p>
    <w:p w14:paraId="08252196" w14:textId="77777777" w:rsidR="00A66C8A" w:rsidRPr="00A66C8A" w:rsidRDefault="00A66C8A" w:rsidP="00A66C8A">
      <w:pPr>
        <w:shd w:val="clear" w:color="auto" w:fill="FFFFFF"/>
        <w:rPr>
          <w:rFonts w:ascii="Segoe UI" w:eastAsia="Times New Roman" w:hAnsi="Segoe UI" w:cs="Segoe UI"/>
          <w:color w:val="111111"/>
          <w:sz w:val="21"/>
          <w:szCs w:val="21"/>
          <w:lang w:val="en-IN" w:eastAsia="en-IN"/>
        </w:rPr>
      </w:pPr>
      <w:r w:rsidRPr="00A66C8A">
        <w:rPr>
          <w:rFonts w:ascii="Segoe UI" w:eastAsia="Times New Roman" w:hAnsi="Segoe UI" w:cs="Segoe UI"/>
          <w:color w:val="111111"/>
          <w:sz w:val="21"/>
          <w:szCs w:val="21"/>
          <w:lang w:val="en-IN" w:eastAsia="en-IN"/>
        </w:rPr>
        <w:t>Compile the code.</w:t>
      </w:r>
    </w:p>
    <w:p w14:paraId="13862666" w14:textId="77777777" w:rsidR="00A66C8A" w:rsidRPr="00A66C8A" w:rsidRDefault="00A66C8A" w:rsidP="00A66C8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66C8A">
        <w:rPr>
          <w:rFonts w:ascii="Segoe UI" w:eastAsia="Times New Roman" w:hAnsi="Segoe UI" w:cs="Segoe UI"/>
          <w:b/>
          <w:bCs/>
          <w:color w:val="111111"/>
          <w:sz w:val="24"/>
          <w:szCs w:val="24"/>
          <w:lang w:val="en-IN" w:eastAsia="en-IN"/>
        </w:rPr>
        <w:t>Output</w:t>
      </w:r>
    </w:p>
    <w:p w14:paraId="1C7BE5A8" w14:textId="23521E2D" w:rsidR="00A66C8A" w:rsidRPr="00A66C8A" w:rsidRDefault="00A66C8A" w:rsidP="00A66C8A">
      <w:pPr>
        <w:shd w:val="clear" w:color="auto" w:fill="FFFFFF"/>
        <w:jc w:val="right"/>
        <w:rPr>
          <w:rFonts w:ascii="Segoe UI" w:eastAsia="Times New Roman" w:hAnsi="Segoe UI" w:cs="Segoe UI"/>
          <w:color w:val="005782"/>
          <w:sz w:val="17"/>
          <w:szCs w:val="17"/>
          <w:lang w:val="en-IN" w:eastAsia="en-IN"/>
        </w:rPr>
      </w:pPr>
      <w:r w:rsidRPr="00A66C8A">
        <w:rPr>
          <w:rFonts w:ascii="Segoe UI" w:eastAsia="Times New Roman" w:hAnsi="Segoe UI" w:cs="Segoe UI"/>
          <w:noProof/>
          <w:color w:val="005782"/>
          <w:sz w:val="17"/>
          <w:szCs w:val="17"/>
          <w:lang w:val="en-IN" w:eastAsia="en-IN"/>
        </w:rPr>
        <w:drawing>
          <wp:inline distT="0" distB="0" distL="0" distR="0" wp14:anchorId="207D4ED8" wp14:editId="649E2DDB">
            <wp:extent cx="85725" cy="85725"/>
            <wp:effectExtent l="0" t="0" r="9525" b="9525"/>
            <wp:docPr id="40" name="Picture 4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66C8A">
        <w:rPr>
          <w:rFonts w:ascii="Segoe UI" w:eastAsia="Times New Roman" w:hAnsi="Segoe UI" w:cs="Segoe UI"/>
          <w:color w:val="005782"/>
          <w:sz w:val="17"/>
          <w:szCs w:val="17"/>
          <w:bdr w:val="none" w:sz="0" w:space="0" w:color="auto" w:frame="1"/>
          <w:lang w:val="en-IN" w:eastAsia="en-IN"/>
        </w:rPr>
        <w:t> Collapse | </w:t>
      </w:r>
      <w:hyperlink r:id="rId88" w:history="1">
        <w:r w:rsidRPr="00A66C8A">
          <w:rPr>
            <w:rFonts w:ascii="Segoe UI" w:eastAsia="Times New Roman" w:hAnsi="Segoe UI" w:cs="Segoe UI"/>
            <w:color w:val="800080"/>
            <w:sz w:val="17"/>
            <w:szCs w:val="17"/>
            <w:bdr w:val="none" w:sz="0" w:space="0" w:color="auto" w:frame="1"/>
            <w:lang w:val="en-IN" w:eastAsia="en-IN"/>
          </w:rPr>
          <w:t>Copy Code</w:t>
        </w:r>
      </w:hyperlink>
    </w:p>
    <w:p w14:paraId="58262643"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 xml:space="preserve">Compile time error: 'InheritanceAndPolymorphism.ClassA': </w:t>
      </w:r>
    </w:p>
    <w:p w14:paraId="4A96B613" w14:textId="77777777" w:rsidR="00A66C8A" w:rsidRPr="00A66C8A" w:rsidRDefault="00A66C8A" w:rsidP="00A66C8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66C8A">
        <w:rPr>
          <w:rFonts w:ascii="Consolas" w:eastAsia="Times New Roman" w:hAnsi="Consolas" w:cs="Courier New"/>
          <w:color w:val="303030"/>
          <w:sz w:val="18"/>
          <w:szCs w:val="18"/>
          <w:lang w:val="en-IN" w:eastAsia="en-IN"/>
        </w:rPr>
        <w:t>an abstract class cannot be sealed or static</w:t>
      </w:r>
    </w:p>
    <w:p w14:paraId="12D3D9A9" w14:textId="77777777" w:rsidR="00A66C8A" w:rsidRPr="00A66C8A" w:rsidRDefault="00A66C8A" w:rsidP="00A66C8A">
      <w:pPr>
        <w:shd w:val="clear" w:color="auto" w:fill="FFFFFF"/>
        <w:rPr>
          <w:rFonts w:ascii="Segoe UI" w:eastAsia="Times New Roman" w:hAnsi="Segoe UI" w:cs="Segoe UI"/>
          <w:color w:val="111111"/>
          <w:sz w:val="21"/>
          <w:szCs w:val="21"/>
          <w:lang w:val="en-IN" w:eastAsia="en-IN"/>
        </w:rPr>
      </w:pPr>
      <w:r w:rsidRPr="00A66C8A">
        <w:rPr>
          <w:rFonts w:ascii="Segoe UI" w:eastAsia="Times New Roman" w:hAnsi="Segoe UI" w:cs="Segoe UI"/>
          <w:color w:val="111111"/>
          <w:sz w:val="21"/>
          <w:szCs w:val="21"/>
          <w:lang w:val="en-IN" w:eastAsia="en-IN"/>
        </w:rPr>
        <w:t>And so we get two points to remember.</w:t>
      </w:r>
    </w:p>
    <w:p w14:paraId="6451EB4E" w14:textId="77777777" w:rsidR="00A66C8A" w:rsidRPr="00A66C8A" w:rsidRDefault="00A66C8A" w:rsidP="00A66C8A">
      <w:pPr>
        <w:shd w:val="clear" w:color="auto" w:fill="FFFFFF"/>
        <w:rPr>
          <w:rFonts w:ascii="Segoe UI" w:eastAsia="Times New Roman" w:hAnsi="Segoe UI" w:cs="Segoe UI"/>
          <w:color w:val="111111"/>
          <w:sz w:val="21"/>
          <w:szCs w:val="21"/>
          <w:lang w:val="en-IN" w:eastAsia="en-IN"/>
        </w:rPr>
      </w:pPr>
      <w:r w:rsidRPr="00A66C8A">
        <w:rPr>
          <w:rFonts w:ascii="Segoe UI" w:eastAsia="Times New Roman" w:hAnsi="Segoe UI" w:cs="Segoe UI"/>
          <w:b/>
          <w:bCs/>
          <w:color w:val="111111"/>
          <w:sz w:val="21"/>
          <w:szCs w:val="21"/>
          <w:bdr w:val="none" w:sz="0" w:space="0" w:color="auto" w:frame="1"/>
          <w:lang w:val="en-IN" w:eastAsia="en-IN"/>
        </w:rPr>
        <w:t> </w:t>
      </w:r>
    </w:p>
    <w:p w14:paraId="35BCF10B" w14:textId="77777777" w:rsidR="00A66C8A" w:rsidRPr="00A66C8A" w:rsidRDefault="00A66C8A" w:rsidP="00A66C8A">
      <w:pPr>
        <w:shd w:val="clear" w:color="auto" w:fill="FFFFFF"/>
        <w:rPr>
          <w:rFonts w:ascii="Segoe UI" w:eastAsia="Times New Roman" w:hAnsi="Segoe UI" w:cs="Segoe UI"/>
          <w:color w:val="111111"/>
          <w:sz w:val="21"/>
          <w:szCs w:val="21"/>
          <w:lang w:val="en-IN" w:eastAsia="en-IN"/>
        </w:rPr>
      </w:pPr>
      <w:r w:rsidRPr="00A66C8A">
        <w:rPr>
          <w:rFonts w:ascii="Segoe UI" w:eastAsia="Times New Roman" w:hAnsi="Segoe UI" w:cs="Segoe UI"/>
          <w:b/>
          <w:bCs/>
          <w:color w:val="111111"/>
          <w:sz w:val="21"/>
          <w:szCs w:val="21"/>
          <w:bdr w:val="none" w:sz="0" w:space="0" w:color="auto" w:frame="1"/>
          <w:lang w:val="en-IN" w:eastAsia="en-IN"/>
        </w:rPr>
        <w:t>Point to remember</w:t>
      </w:r>
      <w:r w:rsidRPr="00A66C8A">
        <w:rPr>
          <w:rFonts w:ascii="Segoe UI" w:eastAsia="Times New Roman" w:hAnsi="Segoe UI" w:cs="Segoe UI"/>
          <w:color w:val="111111"/>
          <w:sz w:val="21"/>
          <w:szCs w:val="21"/>
          <w:lang w:val="en-IN" w:eastAsia="en-IN"/>
        </w:rPr>
        <w:t>: </w:t>
      </w:r>
      <w:r w:rsidRPr="00A66C8A">
        <w:rPr>
          <w:rFonts w:ascii="Consolas" w:eastAsia="Times New Roman" w:hAnsi="Consolas" w:cs="Courier New"/>
          <w:color w:val="990000"/>
          <w:bdr w:val="none" w:sz="0" w:space="0" w:color="auto" w:frame="1"/>
          <w:lang w:val="en-IN" w:eastAsia="en-IN"/>
        </w:rPr>
        <w:t>Abstract </w:t>
      </w:r>
      <w:r w:rsidRPr="00A66C8A">
        <w:rPr>
          <w:rFonts w:ascii="Segoe UI" w:eastAsia="Times New Roman" w:hAnsi="Segoe UI" w:cs="Segoe UI"/>
          <w:color w:val="111111"/>
          <w:sz w:val="21"/>
          <w:szCs w:val="21"/>
          <w:lang w:val="en-IN" w:eastAsia="en-IN"/>
        </w:rPr>
        <w:t>class cannot be </w:t>
      </w:r>
      <w:r w:rsidRPr="00A66C8A">
        <w:rPr>
          <w:rFonts w:ascii="Consolas" w:eastAsia="Times New Roman" w:hAnsi="Consolas" w:cs="Courier New"/>
          <w:color w:val="990000"/>
          <w:bdr w:val="none" w:sz="0" w:space="0" w:color="auto" w:frame="1"/>
          <w:lang w:val="en-IN" w:eastAsia="en-IN"/>
        </w:rPr>
        <w:t>sealed </w:t>
      </w:r>
      <w:r w:rsidRPr="00A66C8A">
        <w:rPr>
          <w:rFonts w:ascii="Segoe UI" w:eastAsia="Times New Roman" w:hAnsi="Segoe UI" w:cs="Segoe UI"/>
          <w:color w:val="111111"/>
          <w:sz w:val="21"/>
          <w:szCs w:val="21"/>
          <w:lang w:val="en-IN" w:eastAsia="en-IN"/>
        </w:rPr>
        <w:t>class.</w:t>
      </w:r>
    </w:p>
    <w:p w14:paraId="2C780771" w14:textId="77777777" w:rsidR="00A66C8A" w:rsidRPr="00A66C8A" w:rsidRDefault="00A66C8A" w:rsidP="00A66C8A">
      <w:pPr>
        <w:shd w:val="clear" w:color="auto" w:fill="FFFFFF"/>
        <w:rPr>
          <w:rFonts w:ascii="Segoe UI" w:eastAsia="Times New Roman" w:hAnsi="Segoe UI" w:cs="Segoe UI"/>
          <w:color w:val="111111"/>
          <w:sz w:val="21"/>
          <w:szCs w:val="21"/>
          <w:lang w:val="en-IN" w:eastAsia="en-IN"/>
        </w:rPr>
      </w:pPr>
      <w:r w:rsidRPr="00A66C8A">
        <w:rPr>
          <w:rFonts w:ascii="Segoe UI" w:eastAsia="Times New Roman" w:hAnsi="Segoe UI" w:cs="Segoe UI"/>
          <w:b/>
          <w:bCs/>
          <w:color w:val="111111"/>
          <w:sz w:val="21"/>
          <w:szCs w:val="21"/>
          <w:bdr w:val="none" w:sz="0" w:space="0" w:color="auto" w:frame="1"/>
          <w:lang w:val="en-IN" w:eastAsia="en-IN"/>
        </w:rPr>
        <w:t> </w:t>
      </w:r>
    </w:p>
    <w:p w14:paraId="13C248BA" w14:textId="77777777" w:rsidR="00A66C8A" w:rsidRPr="00A66C8A" w:rsidRDefault="00A66C8A" w:rsidP="00A66C8A">
      <w:pPr>
        <w:shd w:val="clear" w:color="auto" w:fill="FFFFFF"/>
        <w:rPr>
          <w:rFonts w:ascii="Segoe UI" w:eastAsia="Times New Roman" w:hAnsi="Segoe UI" w:cs="Segoe UI"/>
          <w:color w:val="111111"/>
          <w:sz w:val="21"/>
          <w:szCs w:val="21"/>
          <w:lang w:val="en-IN" w:eastAsia="en-IN"/>
        </w:rPr>
      </w:pPr>
      <w:r w:rsidRPr="00A66C8A">
        <w:rPr>
          <w:rFonts w:ascii="Segoe UI" w:eastAsia="Times New Roman" w:hAnsi="Segoe UI" w:cs="Segoe UI"/>
          <w:b/>
          <w:bCs/>
          <w:color w:val="111111"/>
          <w:sz w:val="21"/>
          <w:szCs w:val="21"/>
          <w:bdr w:val="none" w:sz="0" w:space="0" w:color="auto" w:frame="1"/>
          <w:lang w:val="en-IN" w:eastAsia="en-IN"/>
        </w:rPr>
        <w:t>Point to remember</w:t>
      </w:r>
      <w:r w:rsidRPr="00A66C8A">
        <w:rPr>
          <w:rFonts w:ascii="Segoe UI" w:eastAsia="Times New Roman" w:hAnsi="Segoe UI" w:cs="Segoe UI"/>
          <w:color w:val="111111"/>
          <w:sz w:val="21"/>
          <w:szCs w:val="21"/>
          <w:lang w:val="en-IN" w:eastAsia="en-IN"/>
        </w:rPr>
        <w:t>: </w:t>
      </w:r>
      <w:r w:rsidRPr="00A66C8A">
        <w:rPr>
          <w:rFonts w:ascii="Consolas" w:eastAsia="Times New Roman" w:hAnsi="Consolas" w:cs="Courier New"/>
          <w:color w:val="990000"/>
          <w:bdr w:val="none" w:sz="0" w:space="0" w:color="auto" w:frame="1"/>
          <w:lang w:val="en-IN" w:eastAsia="en-IN"/>
        </w:rPr>
        <w:t>Abstract </w:t>
      </w:r>
      <w:r w:rsidRPr="00A66C8A">
        <w:rPr>
          <w:rFonts w:ascii="Segoe UI" w:eastAsia="Times New Roman" w:hAnsi="Segoe UI" w:cs="Segoe UI"/>
          <w:color w:val="111111"/>
          <w:sz w:val="21"/>
          <w:szCs w:val="21"/>
          <w:lang w:val="en-IN" w:eastAsia="en-IN"/>
        </w:rPr>
        <w:t>class cannot be a </w:t>
      </w:r>
      <w:r w:rsidRPr="00A66C8A">
        <w:rPr>
          <w:rFonts w:ascii="Consolas" w:eastAsia="Times New Roman" w:hAnsi="Consolas" w:cs="Courier New"/>
          <w:color w:val="990000"/>
          <w:bdr w:val="none" w:sz="0" w:space="0" w:color="auto" w:frame="1"/>
          <w:lang w:val="en-IN" w:eastAsia="en-IN"/>
        </w:rPr>
        <w:t>static </w:t>
      </w:r>
      <w:r w:rsidRPr="00A66C8A">
        <w:rPr>
          <w:rFonts w:ascii="Segoe UI" w:eastAsia="Times New Roman" w:hAnsi="Segoe UI" w:cs="Segoe UI"/>
          <w:color w:val="111111"/>
          <w:sz w:val="21"/>
          <w:szCs w:val="21"/>
          <w:lang w:val="en-IN" w:eastAsia="en-IN"/>
        </w:rPr>
        <w:t>class.</w:t>
      </w:r>
    </w:p>
    <w:p w14:paraId="60D69E7E" w14:textId="374B6B36" w:rsidR="00A66C8A" w:rsidRDefault="00A66C8A"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79B2D29"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We cannot create an object of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 using </w:t>
      </w:r>
      <w:r w:rsidRPr="000C4165">
        <w:rPr>
          <w:rFonts w:ascii="Consolas" w:eastAsia="Times New Roman" w:hAnsi="Consolas" w:cs="Courier New"/>
          <w:color w:val="990000"/>
          <w:bdr w:val="none" w:sz="0" w:space="0" w:color="auto" w:frame="1"/>
          <w:lang w:val="en-IN" w:eastAsia="en-IN"/>
        </w:rPr>
        <w:t>new </w:t>
      </w:r>
      <w:r w:rsidRPr="000C4165">
        <w:rPr>
          <w:rFonts w:ascii="Segoe UI" w:eastAsia="Times New Roman" w:hAnsi="Segoe UI" w:cs="Segoe UI"/>
          <w:color w:val="111111"/>
          <w:sz w:val="21"/>
          <w:szCs w:val="21"/>
          <w:lang w:val="en-IN" w:eastAsia="en-IN"/>
        </w:rPr>
        <w:t>keyword.</w:t>
      </w:r>
    </w:p>
    <w:p w14:paraId="17206DD7"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A class can be derived from an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w:t>
      </w:r>
    </w:p>
    <w:p w14:paraId="522292F7"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Class derived from an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 can create an object.</w:t>
      </w:r>
    </w:p>
    <w:p w14:paraId="136D00F9"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If we declare any method as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in our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 then it’s the responsibility of the derived class to provide the body of that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method, unless a body is provided for that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method, we cannot create an object of that derived class.</w:t>
      </w:r>
    </w:p>
    <w:p w14:paraId="57CB11DE"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When we override an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method from a derived class, we cannot change the parameters passed to it or the return type irrespective of the number of methods declared as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in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w:t>
      </w:r>
    </w:p>
    <w:p w14:paraId="24796172"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An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 means that the class is incomplete and cannot be directly used. An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 can only be used as a base class for other classes to derive from.</w:t>
      </w:r>
    </w:p>
    <w:p w14:paraId="5F9C0630"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If a class has even a single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method, then the class has to be declared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as well.</w:t>
      </w:r>
    </w:p>
    <w:p w14:paraId="7FA64CFB"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Segoe UI" w:eastAsia="Times New Roman" w:hAnsi="Segoe UI" w:cs="Segoe UI"/>
          <w:color w:val="111111"/>
          <w:sz w:val="21"/>
          <w:szCs w:val="21"/>
          <w:lang w:val="en-IN" w:eastAsia="en-IN"/>
        </w:rPr>
        <w:t>An </w:t>
      </w: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method also cannot use the modifiers such as </w:t>
      </w:r>
      <w:r w:rsidRPr="000C4165">
        <w:rPr>
          <w:rFonts w:ascii="Consolas" w:eastAsia="Times New Roman" w:hAnsi="Consolas" w:cs="Courier New"/>
          <w:color w:val="990000"/>
          <w:bdr w:val="none" w:sz="0" w:space="0" w:color="auto" w:frame="1"/>
          <w:lang w:val="en-IN" w:eastAsia="en-IN"/>
        </w:rPr>
        <w:t>static </w:t>
      </w:r>
      <w:r w:rsidRPr="000C4165">
        <w:rPr>
          <w:rFonts w:ascii="Segoe UI" w:eastAsia="Times New Roman" w:hAnsi="Segoe UI" w:cs="Segoe UI"/>
          <w:color w:val="111111"/>
          <w:sz w:val="21"/>
          <w:szCs w:val="21"/>
          <w:lang w:val="en-IN" w:eastAsia="en-IN"/>
        </w:rPr>
        <w:t>or </w:t>
      </w:r>
      <w:r w:rsidRPr="000C4165">
        <w:rPr>
          <w:rFonts w:ascii="Consolas" w:eastAsia="Times New Roman" w:hAnsi="Consolas" w:cs="Courier New"/>
          <w:color w:val="990000"/>
          <w:bdr w:val="none" w:sz="0" w:space="0" w:color="auto" w:frame="1"/>
          <w:lang w:val="en-IN" w:eastAsia="en-IN"/>
        </w:rPr>
        <w:t>virtual</w:t>
      </w:r>
      <w:r w:rsidRPr="000C4165">
        <w:rPr>
          <w:rFonts w:ascii="Segoe UI" w:eastAsia="Times New Roman" w:hAnsi="Segoe UI" w:cs="Segoe UI"/>
          <w:color w:val="111111"/>
          <w:sz w:val="21"/>
          <w:szCs w:val="21"/>
          <w:lang w:val="en-IN" w:eastAsia="en-IN"/>
        </w:rPr>
        <w:t>.</w:t>
      </w:r>
    </w:p>
    <w:p w14:paraId="29E42874"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Consolas" w:eastAsia="Times New Roman" w:hAnsi="Consolas" w:cs="Courier New"/>
          <w:color w:val="990000"/>
          <w:bdr w:val="none" w:sz="0" w:space="0" w:color="auto" w:frame="1"/>
          <w:lang w:val="en-IN" w:eastAsia="en-IN"/>
        </w:rPr>
        <w:t>Virtual </w:t>
      </w:r>
      <w:r w:rsidRPr="000C4165">
        <w:rPr>
          <w:rFonts w:ascii="Segoe UI" w:eastAsia="Times New Roman" w:hAnsi="Segoe UI" w:cs="Segoe UI"/>
          <w:color w:val="111111"/>
          <w:sz w:val="21"/>
          <w:szCs w:val="21"/>
          <w:lang w:val="en-IN" w:eastAsia="en-IN"/>
        </w:rPr>
        <w:t>methods run slower that non virtual methods.</w:t>
      </w:r>
    </w:p>
    <w:p w14:paraId="30F0B9F1"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 cannot be </w:t>
      </w:r>
      <w:r w:rsidRPr="000C4165">
        <w:rPr>
          <w:rFonts w:ascii="Consolas" w:eastAsia="Times New Roman" w:hAnsi="Consolas" w:cs="Courier New"/>
          <w:color w:val="990000"/>
          <w:bdr w:val="none" w:sz="0" w:space="0" w:color="auto" w:frame="1"/>
          <w:lang w:val="en-IN" w:eastAsia="en-IN"/>
        </w:rPr>
        <w:t>sealed </w:t>
      </w:r>
      <w:r w:rsidRPr="000C4165">
        <w:rPr>
          <w:rFonts w:ascii="Segoe UI" w:eastAsia="Times New Roman" w:hAnsi="Segoe UI" w:cs="Segoe UI"/>
          <w:color w:val="111111"/>
          <w:sz w:val="21"/>
          <w:szCs w:val="21"/>
          <w:lang w:val="en-IN" w:eastAsia="en-IN"/>
        </w:rPr>
        <w:t>class.</w:t>
      </w:r>
    </w:p>
    <w:p w14:paraId="1E1A1730" w14:textId="77777777" w:rsidR="000C4165" w:rsidRPr="000C4165" w:rsidRDefault="000C4165" w:rsidP="000C4165">
      <w:pPr>
        <w:numPr>
          <w:ilvl w:val="0"/>
          <w:numId w:val="33"/>
        </w:numPr>
        <w:shd w:val="clear" w:color="auto" w:fill="FFFFFF"/>
        <w:ind w:left="0"/>
        <w:rPr>
          <w:rFonts w:ascii="Segoe UI" w:eastAsia="Times New Roman" w:hAnsi="Segoe UI" w:cs="Segoe UI"/>
          <w:color w:val="111111"/>
          <w:sz w:val="21"/>
          <w:szCs w:val="21"/>
          <w:lang w:val="en-IN" w:eastAsia="en-IN"/>
        </w:rPr>
      </w:pPr>
      <w:r w:rsidRPr="000C4165">
        <w:rPr>
          <w:rFonts w:ascii="Consolas" w:eastAsia="Times New Roman" w:hAnsi="Consolas" w:cs="Courier New"/>
          <w:color w:val="990000"/>
          <w:bdr w:val="none" w:sz="0" w:space="0" w:color="auto" w:frame="1"/>
          <w:lang w:val="en-IN" w:eastAsia="en-IN"/>
        </w:rPr>
        <w:t>Abstract </w:t>
      </w:r>
      <w:r w:rsidRPr="000C4165">
        <w:rPr>
          <w:rFonts w:ascii="Segoe UI" w:eastAsia="Times New Roman" w:hAnsi="Segoe UI" w:cs="Segoe UI"/>
          <w:color w:val="111111"/>
          <w:sz w:val="21"/>
          <w:szCs w:val="21"/>
          <w:lang w:val="en-IN" w:eastAsia="en-IN"/>
        </w:rPr>
        <w:t>class cannot be a </w:t>
      </w:r>
      <w:r w:rsidRPr="000C4165">
        <w:rPr>
          <w:rFonts w:ascii="Consolas" w:eastAsia="Times New Roman" w:hAnsi="Consolas" w:cs="Courier New"/>
          <w:color w:val="990000"/>
          <w:bdr w:val="none" w:sz="0" w:space="0" w:color="auto" w:frame="1"/>
          <w:lang w:val="en-IN" w:eastAsia="en-IN"/>
        </w:rPr>
        <w:t>static </w:t>
      </w:r>
      <w:r w:rsidRPr="000C4165">
        <w:rPr>
          <w:rFonts w:ascii="Segoe UI" w:eastAsia="Times New Roman" w:hAnsi="Segoe UI" w:cs="Segoe UI"/>
          <w:color w:val="111111"/>
          <w:sz w:val="21"/>
          <w:szCs w:val="21"/>
          <w:lang w:val="en-IN" w:eastAsia="en-IN"/>
        </w:rPr>
        <w:t>class.</w:t>
      </w:r>
    </w:p>
    <w:p w14:paraId="635CCB5C" w14:textId="7B1F66EE" w:rsidR="00A66C8A" w:rsidRDefault="00A66C8A"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EBCA7AF" w14:textId="2679E2D5" w:rsidR="006D0640" w:rsidRDefault="006D0640"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CFFBB67" w14:textId="2F49CE92" w:rsidR="006D0640" w:rsidRDefault="006D0640"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D868AE2" w14:textId="6D8AE3C1" w:rsidR="003A32B6" w:rsidRDefault="003A32B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4505349" w14:textId="1897C7DA" w:rsidR="003A32B6" w:rsidRDefault="003A32B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1DAAFBE" w14:textId="0D94D2AF" w:rsidR="003A32B6" w:rsidRDefault="003A32B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C2FB91D" w14:textId="77777777" w:rsidR="003A32B6" w:rsidRPr="003A32B6" w:rsidRDefault="003A32B6" w:rsidP="003A32B6">
      <w:pPr>
        <w:shd w:val="clear" w:color="auto" w:fill="FFFFFF"/>
        <w:outlineLvl w:val="0"/>
        <w:rPr>
          <w:rFonts w:ascii="Tahoma" w:eastAsia="Times New Roman" w:hAnsi="Tahoma" w:cs="Tahoma"/>
          <w:b/>
          <w:bCs/>
          <w:color w:val="303030"/>
          <w:kern w:val="36"/>
          <w:sz w:val="48"/>
          <w:szCs w:val="48"/>
          <w:lang w:val="en-IN" w:eastAsia="en-IN"/>
        </w:rPr>
      </w:pPr>
      <w:r w:rsidRPr="003A32B6">
        <w:rPr>
          <w:rFonts w:ascii="Tahoma" w:eastAsia="Times New Roman" w:hAnsi="Tahoma" w:cs="Tahoma"/>
          <w:b/>
          <w:bCs/>
          <w:color w:val="303030"/>
          <w:kern w:val="36"/>
          <w:sz w:val="48"/>
          <w:szCs w:val="48"/>
          <w:lang w:val="en-IN" w:eastAsia="en-IN"/>
        </w:rPr>
        <w:t>Diving into OOP (Day 5): All About C# Access Modifiers (Public/Private/Protected/Internal/Sealed/Constants/Static and Readonly Fields)</w:t>
      </w:r>
    </w:p>
    <w:p w14:paraId="21634211" w14:textId="6DDD5072" w:rsidR="003A32B6" w:rsidRDefault="003A32B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E64071E" w14:textId="47FF150F" w:rsidR="003A32B6" w:rsidRDefault="00FF3B31" w:rsidP="009F25A1">
      <w:pPr>
        <w:shd w:val="clear" w:color="auto" w:fill="FFFFFF"/>
        <w:spacing w:before="300" w:after="165"/>
        <w:outlineLvl w:val="1"/>
        <w:rPr>
          <w:rStyle w:val="Emphasis"/>
          <w:rFonts w:ascii="Segoe UI" w:hAnsi="Segoe UI" w:cs="Segoe UI"/>
          <w:i w:val="0"/>
          <w:iCs w:val="0"/>
          <w:color w:val="111111"/>
          <w:sz w:val="21"/>
          <w:szCs w:val="21"/>
          <w:bdr w:val="none" w:sz="0" w:space="0" w:color="auto" w:frame="1"/>
          <w:shd w:val="clear" w:color="auto" w:fill="FFFFFF"/>
        </w:rPr>
      </w:pPr>
      <w:r>
        <w:rPr>
          <w:rStyle w:val="Emphasis"/>
          <w:rFonts w:ascii="Segoe UI" w:hAnsi="Segoe UI" w:cs="Segoe UI"/>
          <w:i w:val="0"/>
          <w:iCs w:val="0"/>
          <w:color w:val="111111"/>
          <w:sz w:val="21"/>
          <w:szCs w:val="21"/>
          <w:bdr w:val="none" w:sz="0" w:space="0" w:color="auto" w:frame="1"/>
          <w:shd w:val="clear" w:color="auto" w:fill="FFFFFF"/>
        </w:rPr>
        <w:t>“Access modifiers (or access specifiers) are keywords in object-oriented languages that set the accessibility of classes, methods, and other members. Access modifiers are a specific part of programming language syntax used to facilitate the encapsulation of components.”</w:t>
      </w:r>
    </w:p>
    <w:p w14:paraId="1FD7B844" w14:textId="224F2368" w:rsidR="00FF3B31" w:rsidRDefault="008F1178" w:rsidP="009F25A1">
      <w:pPr>
        <w:shd w:val="clear" w:color="auto" w:fill="FFFFFF"/>
        <w:spacing w:before="300" w:after="165"/>
        <w:outlineLvl w:val="1"/>
        <w:rPr>
          <w:rFonts w:ascii="Segoe UI" w:hAnsi="Segoe UI" w:cs="Segoe UI"/>
          <w:color w:val="111111"/>
          <w:sz w:val="21"/>
          <w:szCs w:val="21"/>
          <w:shd w:val="clear" w:color="auto" w:fill="FFFFFF"/>
        </w:rPr>
      </w:pPr>
      <w:r w:rsidRPr="008F1178">
        <w:rPr>
          <w:rFonts w:ascii="Segoe UI" w:hAnsi="Segoe UI" w:cs="Segoe UI"/>
          <w:color w:val="111111"/>
          <w:sz w:val="21"/>
          <w:szCs w:val="21"/>
          <w:shd w:val="clear" w:color="auto" w:fill="FFFFFF"/>
        </w:rPr>
        <w:t>When we talk about the default behavior, the same class is allowed complete access but no else is provided access to the members of the class. The default access modifier is </w:t>
      </w:r>
      <w:r w:rsidRPr="008F1178">
        <w:rPr>
          <w:rFonts w:ascii="Consolas" w:hAnsi="Consolas" w:cs="Courier New"/>
          <w:color w:val="990000"/>
          <w:sz w:val="20"/>
          <w:szCs w:val="20"/>
          <w:bdr w:val="none" w:sz="0" w:space="0" w:color="auto" w:frame="1"/>
        </w:rPr>
        <w:t>private </w:t>
      </w:r>
      <w:r w:rsidRPr="008F1178">
        <w:rPr>
          <w:rFonts w:ascii="Segoe UI" w:hAnsi="Segoe UI" w:cs="Segoe UI"/>
          <w:color w:val="111111"/>
          <w:sz w:val="21"/>
          <w:szCs w:val="21"/>
          <w:shd w:val="clear" w:color="auto" w:fill="FFFFFF"/>
        </w:rPr>
        <w:t>for class members.</w:t>
      </w:r>
    </w:p>
    <w:p w14:paraId="510E14A3" w14:textId="243A9279" w:rsidR="008F1178" w:rsidRDefault="008F1178" w:rsidP="009F25A1">
      <w:pPr>
        <w:shd w:val="clear" w:color="auto" w:fill="FFFFFF"/>
        <w:spacing w:before="300" w:after="165"/>
        <w:outlineLvl w:val="1"/>
        <w:rPr>
          <w:rFonts w:ascii="Segoe UI" w:hAnsi="Segoe UI" w:cs="Segoe UI"/>
          <w:color w:val="111111"/>
          <w:sz w:val="21"/>
          <w:szCs w:val="21"/>
          <w:shd w:val="clear" w:color="auto" w:fill="FFFFFF"/>
        </w:rPr>
      </w:pPr>
    </w:p>
    <w:p w14:paraId="5D32A1D7"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0000FF"/>
          <w:sz w:val="18"/>
          <w:szCs w:val="18"/>
          <w:bdr w:val="none" w:sz="0" w:space="0" w:color="auto" w:frame="1"/>
          <w:lang w:val="en-IN" w:eastAsia="en-IN"/>
        </w:rPr>
        <w:t>using</w:t>
      </w:r>
      <w:r w:rsidRPr="00B25031">
        <w:rPr>
          <w:rFonts w:ascii="Consolas" w:eastAsia="Times New Roman" w:hAnsi="Consolas" w:cs="Courier New"/>
          <w:color w:val="303030"/>
          <w:sz w:val="18"/>
          <w:szCs w:val="18"/>
          <w:lang w:val="en-IN" w:eastAsia="en-IN"/>
        </w:rPr>
        <w:t xml:space="preserve"> System;</w:t>
      </w:r>
    </w:p>
    <w:p w14:paraId="7A77947C" w14:textId="77777777" w:rsidR="00B25031" w:rsidRPr="00B25031" w:rsidRDefault="00B25031" w:rsidP="00B25031">
      <w:pPr>
        <w:shd w:val="clear" w:color="auto" w:fill="FFFFFF"/>
        <w:spacing w:beforeAutospacing="1"/>
        <w:rPr>
          <w:rFonts w:ascii="Tahoma" w:eastAsia="Times New Roman" w:hAnsi="Tahoma" w:cs="Tahoma"/>
          <w:color w:val="303030"/>
          <w:sz w:val="27"/>
          <w:szCs w:val="27"/>
          <w:lang w:val="en-IN" w:eastAsia="en-IN"/>
        </w:rPr>
      </w:pPr>
      <w:r w:rsidRPr="00B25031">
        <w:rPr>
          <w:rFonts w:ascii="Tahoma" w:eastAsia="Times New Roman" w:hAnsi="Tahoma" w:cs="Tahoma"/>
          <w:color w:val="0000FF"/>
          <w:sz w:val="27"/>
          <w:szCs w:val="27"/>
          <w:bdr w:val="none" w:sz="0" w:space="0" w:color="auto" w:frame="1"/>
          <w:lang w:val="en-IN" w:eastAsia="en-IN"/>
        </w:rPr>
        <w:t>namespace</w:t>
      </w:r>
      <w:r w:rsidRPr="00B25031">
        <w:rPr>
          <w:rFonts w:ascii="Tahoma" w:eastAsia="Times New Roman" w:hAnsi="Tahoma" w:cs="Tahoma"/>
          <w:color w:val="303030"/>
          <w:sz w:val="27"/>
          <w:szCs w:val="27"/>
          <w:lang w:val="en-IN" w:eastAsia="en-IN"/>
        </w:rPr>
        <w:t> AccessModifiers</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r>
      <w:r w:rsidRPr="00B25031">
        <w:rPr>
          <w:rFonts w:ascii="Tahoma" w:eastAsia="Times New Roman" w:hAnsi="Tahoma" w:cs="Tahoma"/>
          <w:color w:val="0000FF"/>
          <w:sz w:val="27"/>
          <w:szCs w:val="27"/>
          <w:bdr w:val="none" w:sz="0" w:space="0" w:color="auto" w:frame="1"/>
          <w:lang w:val="en-IN" w:eastAsia="en-IN"/>
        </w:rPr>
        <w:t>class</w:t>
      </w:r>
      <w:r w:rsidRPr="00B25031">
        <w:rPr>
          <w:rFonts w:ascii="Tahoma" w:eastAsia="Times New Roman" w:hAnsi="Tahoma" w:cs="Tahoma"/>
          <w:color w:val="303030"/>
          <w:sz w:val="27"/>
          <w:szCs w:val="27"/>
          <w:lang w:val="en-IN" w:eastAsia="en-IN"/>
        </w:rPr>
        <w:t> Modifiers</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r>
      <w:r w:rsidRPr="00B25031">
        <w:rPr>
          <w:rFonts w:ascii="Tahoma" w:eastAsia="Times New Roman" w:hAnsi="Tahoma" w:cs="Tahoma"/>
          <w:color w:val="0000FF"/>
          <w:sz w:val="27"/>
          <w:szCs w:val="27"/>
          <w:bdr w:val="none" w:sz="0" w:space="0" w:color="auto" w:frame="1"/>
          <w:lang w:val="en-IN" w:eastAsia="en-IN"/>
        </w:rPr>
        <w:t>static</w:t>
      </w:r>
      <w:r w:rsidRPr="00B25031">
        <w:rPr>
          <w:rFonts w:ascii="Tahoma" w:eastAsia="Times New Roman" w:hAnsi="Tahoma" w:cs="Tahoma"/>
          <w:color w:val="303030"/>
          <w:sz w:val="27"/>
          <w:szCs w:val="27"/>
          <w:lang w:val="en-IN" w:eastAsia="en-IN"/>
        </w:rPr>
        <w:t> </w:t>
      </w:r>
      <w:r w:rsidRPr="00B25031">
        <w:rPr>
          <w:rFonts w:ascii="Tahoma" w:eastAsia="Times New Roman" w:hAnsi="Tahoma" w:cs="Tahoma"/>
          <w:color w:val="0000FF"/>
          <w:sz w:val="27"/>
          <w:szCs w:val="27"/>
          <w:bdr w:val="none" w:sz="0" w:space="0" w:color="auto" w:frame="1"/>
          <w:lang w:val="en-IN" w:eastAsia="en-IN"/>
        </w:rPr>
        <w:t>void</w:t>
      </w:r>
      <w:r w:rsidRPr="00B25031">
        <w:rPr>
          <w:rFonts w:ascii="Tahoma" w:eastAsia="Times New Roman" w:hAnsi="Tahoma" w:cs="Tahoma"/>
          <w:color w:val="303030"/>
          <w:sz w:val="27"/>
          <w:szCs w:val="27"/>
          <w:lang w:val="en-IN" w:eastAsia="en-IN"/>
        </w:rPr>
        <w:t> AAA()</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r>
      <w:r w:rsidRPr="00B25031">
        <w:rPr>
          <w:rFonts w:ascii="Tahoma" w:eastAsia="Times New Roman" w:hAnsi="Tahoma" w:cs="Tahoma"/>
          <w:color w:val="303030"/>
          <w:sz w:val="27"/>
          <w:szCs w:val="27"/>
          <w:lang w:val="en-IN" w:eastAsia="en-IN"/>
        </w:rPr>
        <w:lastRenderedPageBreak/>
        <w:t>Console.WriteLine(</w:t>
      </w:r>
      <w:r w:rsidRPr="00B25031">
        <w:rPr>
          <w:rFonts w:ascii="Tahoma" w:eastAsia="Times New Roman" w:hAnsi="Tahoma" w:cs="Tahoma"/>
          <w:color w:val="800080"/>
          <w:sz w:val="27"/>
          <w:szCs w:val="27"/>
          <w:bdr w:val="none" w:sz="0" w:space="0" w:color="auto" w:frame="1"/>
          <w:lang w:val="en-IN" w:eastAsia="en-IN"/>
        </w:rPr>
        <w:t>“Modifiers AAA”</w:t>
      </w:r>
      <w:r w:rsidRPr="00B25031">
        <w:rPr>
          <w:rFonts w:ascii="Tahoma" w:eastAsia="Times New Roman" w:hAnsi="Tahoma" w:cs="Tahoma"/>
          <w:color w:val="303030"/>
          <w:sz w:val="27"/>
          <w:szCs w:val="27"/>
          <w:lang w:val="en-IN" w:eastAsia="en-IN"/>
        </w:rPr>
        <w:t>);</w:t>
      </w:r>
      <w:r w:rsidRPr="00B25031">
        <w:rPr>
          <w:rFonts w:ascii="Tahoma" w:eastAsia="Times New Roman" w:hAnsi="Tahoma" w:cs="Tahoma"/>
          <w:color w:val="303030"/>
          <w:sz w:val="27"/>
          <w:szCs w:val="27"/>
          <w:lang w:val="en-IN" w:eastAsia="en-IN"/>
        </w:rPr>
        <w:br/>
        <w:t>}</w:t>
      </w:r>
    </w:p>
    <w:p w14:paraId="58886204" w14:textId="77777777" w:rsidR="00B25031" w:rsidRPr="00B25031" w:rsidRDefault="00B25031" w:rsidP="00B25031">
      <w:pPr>
        <w:shd w:val="clear" w:color="auto" w:fill="FFFFFF"/>
        <w:spacing w:beforeAutospacing="1"/>
        <w:rPr>
          <w:rFonts w:ascii="Tahoma" w:eastAsia="Times New Roman" w:hAnsi="Tahoma" w:cs="Tahoma"/>
          <w:color w:val="303030"/>
          <w:sz w:val="27"/>
          <w:szCs w:val="27"/>
          <w:lang w:val="en-IN" w:eastAsia="en-IN"/>
        </w:rPr>
      </w:pPr>
      <w:r w:rsidRPr="00B25031">
        <w:rPr>
          <w:rFonts w:ascii="Tahoma" w:eastAsia="Times New Roman" w:hAnsi="Tahoma" w:cs="Tahoma"/>
          <w:color w:val="0000FF"/>
          <w:sz w:val="27"/>
          <w:szCs w:val="27"/>
          <w:bdr w:val="none" w:sz="0" w:space="0" w:color="auto" w:frame="1"/>
          <w:lang w:val="en-IN" w:eastAsia="en-IN"/>
        </w:rPr>
        <w:t>public</w:t>
      </w:r>
      <w:r w:rsidRPr="00B25031">
        <w:rPr>
          <w:rFonts w:ascii="Tahoma" w:eastAsia="Times New Roman" w:hAnsi="Tahoma" w:cs="Tahoma"/>
          <w:color w:val="303030"/>
          <w:sz w:val="27"/>
          <w:szCs w:val="27"/>
          <w:lang w:val="en-IN" w:eastAsia="en-IN"/>
        </w:rPr>
        <w:t> </w:t>
      </w:r>
      <w:r w:rsidRPr="00B25031">
        <w:rPr>
          <w:rFonts w:ascii="Tahoma" w:eastAsia="Times New Roman" w:hAnsi="Tahoma" w:cs="Tahoma"/>
          <w:color w:val="0000FF"/>
          <w:sz w:val="27"/>
          <w:szCs w:val="27"/>
          <w:bdr w:val="none" w:sz="0" w:space="0" w:color="auto" w:frame="1"/>
          <w:lang w:val="en-IN" w:eastAsia="en-IN"/>
        </w:rPr>
        <w:t>static</w:t>
      </w:r>
      <w:r w:rsidRPr="00B25031">
        <w:rPr>
          <w:rFonts w:ascii="Tahoma" w:eastAsia="Times New Roman" w:hAnsi="Tahoma" w:cs="Tahoma"/>
          <w:color w:val="303030"/>
          <w:sz w:val="27"/>
          <w:szCs w:val="27"/>
          <w:lang w:val="en-IN" w:eastAsia="en-IN"/>
        </w:rPr>
        <w:t> </w:t>
      </w:r>
      <w:r w:rsidRPr="00B25031">
        <w:rPr>
          <w:rFonts w:ascii="Tahoma" w:eastAsia="Times New Roman" w:hAnsi="Tahoma" w:cs="Tahoma"/>
          <w:color w:val="0000FF"/>
          <w:sz w:val="27"/>
          <w:szCs w:val="27"/>
          <w:bdr w:val="none" w:sz="0" w:space="0" w:color="auto" w:frame="1"/>
          <w:lang w:val="en-IN" w:eastAsia="en-IN"/>
        </w:rPr>
        <w:t>void</w:t>
      </w:r>
      <w:r w:rsidRPr="00B25031">
        <w:rPr>
          <w:rFonts w:ascii="Tahoma" w:eastAsia="Times New Roman" w:hAnsi="Tahoma" w:cs="Tahoma"/>
          <w:color w:val="303030"/>
          <w:sz w:val="27"/>
          <w:szCs w:val="27"/>
          <w:lang w:val="en-IN" w:eastAsia="en-IN"/>
        </w:rPr>
        <w:t> BBB()</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t>Console.WriteLine(</w:t>
      </w:r>
      <w:r w:rsidRPr="00B25031">
        <w:rPr>
          <w:rFonts w:ascii="Tahoma" w:eastAsia="Times New Roman" w:hAnsi="Tahoma" w:cs="Tahoma"/>
          <w:color w:val="800080"/>
          <w:sz w:val="27"/>
          <w:szCs w:val="27"/>
          <w:bdr w:val="none" w:sz="0" w:space="0" w:color="auto" w:frame="1"/>
          <w:lang w:val="en-IN" w:eastAsia="en-IN"/>
        </w:rPr>
        <w:t>“Modifiers BBB”</w:t>
      </w:r>
      <w:r w:rsidRPr="00B25031">
        <w:rPr>
          <w:rFonts w:ascii="Tahoma" w:eastAsia="Times New Roman" w:hAnsi="Tahoma" w:cs="Tahoma"/>
          <w:color w:val="303030"/>
          <w:sz w:val="27"/>
          <w:szCs w:val="27"/>
          <w:lang w:val="en-IN" w:eastAsia="en-IN"/>
        </w:rPr>
        <w:t>);</w:t>
      </w:r>
      <w:r w:rsidRPr="00B25031">
        <w:rPr>
          <w:rFonts w:ascii="Tahoma" w:eastAsia="Times New Roman" w:hAnsi="Tahoma" w:cs="Tahoma"/>
          <w:color w:val="303030"/>
          <w:sz w:val="27"/>
          <w:szCs w:val="27"/>
          <w:lang w:val="en-IN" w:eastAsia="en-IN"/>
        </w:rPr>
        <w:br/>
        <w:t>AAA();</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t>}</w:t>
      </w:r>
    </w:p>
    <w:p w14:paraId="03250ECB" w14:textId="77777777" w:rsidR="00B25031" w:rsidRPr="00B25031" w:rsidRDefault="00B25031" w:rsidP="00B25031">
      <w:pPr>
        <w:shd w:val="clear" w:color="auto" w:fill="FFFFFF"/>
        <w:spacing w:beforeAutospacing="1"/>
        <w:rPr>
          <w:rFonts w:ascii="Tahoma" w:eastAsia="Times New Roman" w:hAnsi="Tahoma" w:cs="Tahoma"/>
          <w:color w:val="303030"/>
          <w:sz w:val="27"/>
          <w:szCs w:val="27"/>
          <w:lang w:val="en-IN" w:eastAsia="en-IN"/>
        </w:rPr>
      </w:pPr>
      <w:r w:rsidRPr="00B25031">
        <w:rPr>
          <w:rFonts w:ascii="Tahoma" w:eastAsia="Times New Roman" w:hAnsi="Tahoma" w:cs="Tahoma"/>
          <w:color w:val="0000FF"/>
          <w:sz w:val="27"/>
          <w:szCs w:val="27"/>
          <w:bdr w:val="none" w:sz="0" w:space="0" w:color="auto" w:frame="1"/>
          <w:lang w:val="en-IN" w:eastAsia="en-IN"/>
        </w:rPr>
        <w:t>class</w:t>
      </w:r>
      <w:r w:rsidRPr="00B25031">
        <w:rPr>
          <w:rFonts w:ascii="Tahoma" w:eastAsia="Times New Roman" w:hAnsi="Tahoma" w:cs="Tahoma"/>
          <w:color w:val="303030"/>
          <w:sz w:val="27"/>
          <w:szCs w:val="27"/>
          <w:lang w:val="en-IN" w:eastAsia="en-IN"/>
        </w:rPr>
        <w:t> Program</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r>
      <w:r w:rsidRPr="00B25031">
        <w:rPr>
          <w:rFonts w:ascii="Tahoma" w:eastAsia="Times New Roman" w:hAnsi="Tahoma" w:cs="Tahoma"/>
          <w:color w:val="0000FF"/>
          <w:sz w:val="27"/>
          <w:szCs w:val="27"/>
          <w:bdr w:val="none" w:sz="0" w:space="0" w:color="auto" w:frame="1"/>
          <w:lang w:val="en-IN" w:eastAsia="en-IN"/>
        </w:rPr>
        <w:t>static</w:t>
      </w:r>
      <w:r w:rsidRPr="00B25031">
        <w:rPr>
          <w:rFonts w:ascii="Tahoma" w:eastAsia="Times New Roman" w:hAnsi="Tahoma" w:cs="Tahoma"/>
          <w:color w:val="303030"/>
          <w:sz w:val="27"/>
          <w:szCs w:val="27"/>
          <w:lang w:val="en-IN" w:eastAsia="en-IN"/>
        </w:rPr>
        <w:t> </w:t>
      </w:r>
      <w:r w:rsidRPr="00B25031">
        <w:rPr>
          <w:rFonts w:ascii="Tahoma" w:eastAsia="Times New Roman" w:hAnsi="Tahoma" w:cs="Tahoma"/>
          <w:color w:val="0000FF"/>
          <w:sz w:val="27"/>
          <w:szCs w:val="27"/>
          <w:bdr w:val="none" w:sz="0" w:space="0" w:color="auto" w:frame="1"/>
          <w:lang w:val="en-IN" w:eastAsia="en-IN"/>
        </w:rPr>
        <w:t>void</w:t>
      </w:r>
      <w:r w:rsidRPr="00B25031">
        <w:rPr>
          <w:rFonts w:ascii="Tahoma" w:eastAsia="Times New Roman" w:hAnsi="Tahoma" w:cs="Tahoma"/>
          <w:color w:val="303030"/>
          <w:sz w:val="27"/>
          <w:szCs w:val="27"/>
          <w:lang w:val="en-IN" w:eastAsia="en-IN"/>
        </w:rPr>
        <w:t> Main(</w:t>
      </w:r>
      <w:r w:rsidRPr="00B25031">
        <w:rPr>
          <w:rFonts w:ascii="Tahoma" w:eastAsia="Times New Roman" w:hAnsi="Tahoma" w:cs="Tahoma"/>
          <w:color w:val="0000FF"/>
          <w:sz w:val="27"/>
          <w:szCs w:val="27"/>
          <w:bdr w:val="none" w:sz="0" w:space="0" w:color="auto" w:frame="1"/>
          <w:lang w:val="en-IN" w:eastAsia="en-IN"/>
        </w:rPr>
        <w:t>string</w:t>
      </w:r>
      <w:r w:rsidRPr="00B25031">
        <w:rPr>
          <w:rFonts w:ascii="Tahoma" w:eastAsia="Times New Roman" w:hAnsi="Tahoma" w:cs="Tahoma"/>
          <w:color w:val="303030"/>
          <w:sz w:val="27"/>
          <w:szCs w:val="27"/>
          <w:lang w:val="en-IN" w:eastAsia="en-IN"/>
        </w:rPr>
        <w:t>[] args)</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t>Modifiers.BBB();</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t>}</w:t>
      </w:r>
    </w:p>
    <w:p w14:paraId="3FB54555"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color w:val="111111"/>
          <w:sz w:val="21"/>
          <w:szCs w:val="21"/>
          <w:lang w:val="en-IN" w:eastAsia="en-IN"/>
        </w:rPr>
        <w:t>So, your </w:t>
      </w:r>
      <w:r w:rsidRPr="00B25031">
        <w:rPr>
          <w:rFonts w:ascii="Segoe UI" w:eastAsia="Times New Roman" w:hAnsi="Segoe UI" w:cs="Segoe UI"/>
          <w:i/>
          <w:iCs/>
          <w:color w:val="111111"/>
          <w:sz w:val="21"/>
          <w:szCs w:val="21"/>
          <w:bdr w:val="none" w:sz="0" w:space="0" w:color="auto" w:frame="1"/>
          <w:lang w:val="en-IN" w:eastAsia="en-IN"/>
        </w:rPr>
        <w:t>Program.cs </w:t>
      </w:r>
      <w:r w:rsidRPr="00B25031">
        <w:rPr>
          <w:rFonts w:ascii="Segoe UI" w:eastAsia="Times New Roman" w:hAnsi="Segoe UI" w:cs="Segoe UI"/>
          <w:color w:val="111111"/>
          <w:sz w:val="21"/>
          <w:szCs w:val="21"/>
          <w:lang w:val="en-IN" w:eastAsia="en-IN"/>
        </w:rPr>
        <w:t>file becomes like shown in the above code snippet. We added a class </w:t>
      </w:r>
      <w:r w:rsidRPr="00B25031">
        <w:rPr>
          <w:rFonts w:ascii="Consolas" w:eastAsia="Times New Roman" w:hAnsi="Consolas" w:cs="Courier New"/>
          <w:color w:val="990000"/>
          <w:bdr w:val="none" w:sz="0" w:space="0" w:color="auto" w:frame="1"/>
          <w:lang w:val="en-IN" w:eastAsia="en-IN"/>
        </w:rPr>
        <w:t>Modifiers </w:t>
      </w:r>
      <w:r w:rsidRPr="00B25031">
        <w:rPr>
          <w:rFonts w:ascii="Segoe UI" w:eastAsia="Times New Roman" w:hAnsi="Segoe UI" w:cs="Segoe UI"/>
          <w:color w:val="111111"/>
          <w:sz w:val="21"/>
          <w:szCs w:val="21"/>
          <w:lang w:val="en-IN" w:eastAsia="en-IN"/>
        </w:rPr>
        <w:t>and two </w:t>
      </w:r>
      <w:r w:rsidRPr="00B25031">
        <w:rPr>
          <w:rFonts w:ascii="Consolas" w:eastAsia="Times New Roman" w:hAnsi="Consolas" w:cs="Courier New"/>
          <w:color w:val="990000"/>
          <w:bdr w:val="none" w:sz="0" w:space="0" w:color="auto" w:frame="1"/>
          <w:lang w:val="en-IN" w:eastAsia="en-IN"/>
        </w:rPr>
        <w:t>static</w:t>
      </w:r>
      <w:r w:rsidRPr="00B25031">
        <w:rPr>
          <w:rFonts w:ascii="Segoe UI" w:eastAsia="Times New Roman" w:hAnsi="Segoe UI" w:cs="Segoe UI"/>
          <w:color w:val="111111"/>
          <w:sz w:val="21"/>
          <w:szCs w:val="21"/>
          <w:lang w:val="en-IN" w:eastAsia="en-IN"/>
        </w:rPr>
        <w:t>methods </w:t>
      </w:r>
      <w:r w:rsidRPr="00B25031">
        <w:rPr>
          <w:rFonts w:ascii="Consolas" w:eastAsia="Times New Roman" w:hAnsi="Consolas" w:cs="Courier New"/>
          <w:color w:val="990000"/>
          <w:bdr w:val="none" w:sz="0" w:space="0" w:color="auto" w:frame="1"/>
          <w:lang w:val="en-IN" w:eastAsia="en-IN"/>
        </w:rPr>
        <w:t>AAA </w:t>
      </w:r>
      <w:r w:rsidRPr="00B25031">
        <w:rPr>
          <w:rFonts w:ascii="Segoe UI" w:eastAsia="Times New Roman" w:hAnsi="Segoe UI" w:cs="Segoe UI"/>
          <w:color w:val="111111"/>
          <w:sz w:val="21"/>
          <w:szCs w:val="21"/>
          <w:lang w:val="en-IN" w:eastAsia="en-IN"/>
        </w:rPr>
        <w:t>and </w:t>
      </w:r>
      <w:r w:rsidRPr="00B25031">
        <w:rPr>
          <w:rFonts w:ascii="Consolas" w:eastAsia="Times New Roman" w:hAnsi="Consolas" w:cs="Courier New"/>
          <w:color w:val="990000"/>
          <w:bdr w:val="none" w:sz="0" w:space="0" w:color="auto" w:frame="1"/>
          <w:lang w:val="en-IN" w:eastAsia="en-IN"/>
        </w:rPr>
        <w:t>BBB</w:t>
      </w:r>
      <w:r w:rsidRPr="00B25031">
        <w:rPr>
          <w:rFonts w:ascii="Segoe UI" w:eastAsia="Times New Roman" w:hAnsi="Segoe UI" w:cs="Segoe UI"/>
          <w:color w:val="111111"/>
          <w:sz w:val="21"/>
          <w:szCs w:val="21"/>
          <w:lang w:val="en-IN" w:eastAsia="en-IN"/>
        </w:rPr>
        <w:t>. Method </w:t>
      </w:r>
      <w:r w:rsidRPr="00B25031">
        <w:rPr>
          <w:rFonts w:ascii="Consolas" w:eastAsia="Times New Roman" w:hAnsi="Consolas" w:cs="Courier New"/>
          <w:color w:val="990000"/>
          <w:bdr w:val="none" w:sz="0" w:space="0" w:color="auto" w:frame="1"/>
          <w:lang w:val="en-IN" w:eastAsia="en-IN"/>
        </w:rPr>
        <w:t>BBB </w:t>
      </w:r>
      <w:r w:rsidRPr="00B25031">
        <w:rPr>
          <w:rFonts w:ascii="Segoe UI" w:eastAsia="Times New Roman" w:hAnsi="Segoe UI" w:cs="Segoe UI"/>
          <w:color w:val="111111"/>
          <w:sz w:val="21"/>
          <w:szCs w:val="21"/>
          <w:lang w:val="en-IN" w:eastAsia="en-IN"/>
        </w:rPr>
        <w:t>is marked as </w:t>
      </w:r>
      <w:r w:rsidRPr="00B25031">
        <w:rPr>
          <w:rFonts w:ascii="Consolas" w:eastAsia="Times New Roman" w:hAnsi="Consolas" w:cs="Courier New"/>
          <w:color w:val="990000"/>
          <w:bdr w:val="none" w:sz="0" w:space="0" w:color="auto" w:frame="1"/>
          <w:lang w:val="en-IN" w:eastAsia="en-IN"/>
        </w:rPr>
        <w:t>public</w:t>
      </w:r>
      <w:r w:rsidRPr="00B25031">
        <w:rPr>
          <w:rFonts w:ascii="Segoe UI" w:eastAsia="Times New Roman" w:hAnsi="Segoe UI" w:cs="Segoe UI"/>
          <w:color w:val="111111"/>
          <w:sz w:val="21"/>
          <w:szCs w:val="21"/>
          <w:lang w:val="en-IN" w:eastAsia="en-IN"/>
        </w:rPr>
        <w:t>. We call the method </w:t>
      </w:r>
      <w:r w:rsidRPr="00B25031">
        <w:rPr>
          <w:rFonts w:ascii="Consolas" w:eastAsia="Times New Roman" w:hAnsi="Consolas" w:cs="Courier New"/>
          <w:color w:val="990000"/>
          <w:bdr w:val="none" w:sz="0" w:space="0" w:color="auto" w:frame="1"/>
          <w:lang w:val="en-IN" w:eastAsia="en-IN"/>
        </w:rPr>
        <w:t>BBB </w:t>
      </w:r>
      <w:r w:rsidRPr="00B25031">
        <w:rPr>
          <w:rFonts w:ascii="Segoe UI" w:eastAsia="Times New Roman" w:hAnsi="Segoe UI" w:cs="Segoe UI"/>
          <w:color w:val="111111"/>
          <w:sz w:val="21"/>
          <w:szCs w:val="21"/>
          <w:lang w:val="en-IN" w:eastAsia="en-IN"/>
        </w:rPr>
        <w:t>from </w:t>
      </w:r>
      <w:r w:rsidRPr="00B25031">
        <w:rPr>
          <w:rFonts w:ascii="Consolas" w:eastAsia="Times New Roman" w:hAnsi="Consolas" w:cs="Courier New"/>
          <w:color w:val="990000"/>
          <w:bdr w:val="none" w:sz="0" w:space="0" w:color="auto" w:frame="1"/>
          <w:lang w:val="en-IN" w:eastAsia="en-IN"/>
        </w:rPr>
        <w:t>Main </w:t>
      </w:r>
      <w:r w:rsidRPr="00B25031">
        <w:rPr>
          <w:rFonts w:ascii="Segoe UI" w:eastAsia="Times New Roman" w:hAnsi="Segoe UI" w:cs="Segoe UI"/>
          <w:color w:val="111111"/>
          <w:sz w:val="21"/>
          <w:szCs w:val="21"/>
          <w:lang w:val="en-IN" w:eastAsia="en-IN"/>
        </w:rPr>
        <w:t>method.The method is called directly by the class name because it is marked </w:t>
      </w:r>
      <w:r w:rsidRPr="00B25031">
        <w:rPr>
          <w:rFonts w:ascii="Consolas" w:eastAsia="Times New Roman" w:hAnsi="Consolas" w:cs="Courier New"/>
          <w:color w:val="990000"/>
          <w:bdr w:val="none" w:sz="0" w:space="0" w:color="auto" w:frame="1"/>
          <w:lang w:val="en-IN" w:eastAsia="en-IN"/>
        </w:rPr>
        <w:t>static</w:t>
      </w:r>
      <w:r w:rsidRPr="00B25031">
        <w:rPr>
          <w:rFonts w:ascii="Segoe UI" w:eastAsia="Times New Roman" w:hAnsi="Segoe UI" w:cs="Segoe UI"/>
          <w:color w:val="111111"/>
          <w:sz w:val="21"/>
          <w:szCs w:val="21"/>
          <w:lang w:val="en-IN" w:eastAsia="en-IN"/>
        </w:rPr>
        <w:t>.</w:t>
      </w:r>
    </w:p>
    <w:p w14:paraId="2831A194"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color w:val="111111"/>
          <w:sz w:val="21"/>
          <w:szCs w:val="21"/>
          <w:lang w:val="en-IN" w:eastAsia="en-IN"/>
        </w:rPr>
        <w:t>When we run the application, we get the output as follows:</w:t>
      </w:r>
    </w:p>
    <w:p w14:paraId="13107120" w14:textId="77777777" w:rsidR="00B25031" w:rsidRPr="00B25031" w:rsidRDefault="00B25031" w:rsidP="00B25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25031">
        <w:rPr>
          <w:rFonts w:ascii="Segoe UI" w:eastAsia="Times New Roman" w:hAnsi="Segoe UI" w:cs="Segoe UI"/>
          <w:b/>
          <w:bCs/>
          <w:color w:val="111111"/>
          <w:sz w:val="24"/>
          <w:szCs w:val="24"/>
          <w:lang w:val="en-IN" w:eastAsia="en-IN"/>
        </w:rPr>
        <w:t>Output</w:t>
      </w:r>
    </w:p>
    <w:p w14:paraId="78D0A19A" w14:textId="1C6708F7" w:rsidR="00B25031" w:rsidRPr="00B25031" w:rsidRDefault="00B25031" w:rsidP="00B25031">
      <w:pPr>
        <w:shd w:val="clear" w:color="auto" w:fill="FFFFFF"/>
        <w:jc w:val="right"/>
        <w:rPr>
          <w:rFonts w:ascii="Segoe UI" w:eastAsia="Times New Roman" w:hAnsi="Segoe UI" w:cs="Segoe UI"/>
          <w:color w:val="005782"/>
          <w:sz w:val="17"/>
          <w:szCs w:val="17"/>
          <w:lang w:val="en-IN" w:eastAsia="en-IN"/>
        </w:rPr>
      </w:pPr>
      <w:r w:rsidRPr="00B25031">
        <w:rPr>
          <w:rFonts w:ascii="Segoe UI" w:eastAsia="Times New Roman" w:hAnsi="Segoe UI" w:cs="Segoe UI"/>
          <w:noProof/>
          <w:color w:val="005782"/>
          <w:sz w:val="17"/>
          <w:szCs w:val="17"/>
          <w:lang w:val="en-IN" w:eastAsia="en-IN"/>
        </w:rPr>
        <w:drawing>
          <wp:inline distT="0" distB="0" distL="0" distR="0" wp14:anchorId="4072B309" wp14:editId="15BA0539">
            <wp:extent cx="85725" cy="85725"/>
            <wp:effectExtent l="0" t="0" r="9525" b="9525"/>
            <wp:docPr id="47" name="Picture 4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25031">
        <w:rPr>
          <w:rFonts w:ascii="Segoe UI" w:eastAsia="Times New Roman" w:hAnsi="Segoe UI" w:cs="Segoe UI"/>
          <w:color w:val="005782"/>
          <w:sz w:val="17"/>
          <w:szCs w:val="17"/>
          <w:bdr w:val="none" w:sz="0" w:space="0" w:color="auto" w:frame="1"/>
          <w:lang w:val="en-IN" w:eastAsia="en-IN"/>
        </w:rPr>
        <w:t> Collapse | </w:t>
      </w:r>
      <w:hyperlink r:id="rId89" w:history="1">
        <w:r w:rsidRPr="00B25031">
          <w:rPr>
            <w:rFonts w:ascii="Segoe UI" w:eastAsia="Times New Roman" w:hAnsi="Segoe UI" w:cs="Segoe UI"/>
            <w:color w:val="800080"/>
            <w:sz w:val="17"/>
            <w:szCs w:val="17"/>
            <w:u w:val="single"/>
            <w:bdr w:val="none" w:sz="0" w:space="0" w:color="auto" w:frame="1"/>
            <w:lang w:val="en-IN" w:eastAsia="en-IN"/>
          </w:rPr>
          <w:t>Copy Code</w:t>
        </w:r>
      </w:hyperlink>
    </w:p>
    <w:p w14:paraId="76D48DFF"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Modifiers BBB</w:t>
      </w:r>
    </w:p>
    <w:p w14:paraId="535875FB"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Modifiers AAA</w:t>
      </w:r>
    </w:p>
    <w:p w14:paraId="03B31240"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Consolas" w:eastAsia="Times New Roman" w:hAnsi="Consolas" w:cs="Courier New"/>
          <w:color w:val="990000"/>
          <w:bdr w:val="none" w:sz="0" w:space="0" w:color="auto" w:frame="1"/>
          <w:lang w:val="en-IN" w:eastAsia="en-IN"/>
        </w:rPr>
        <w:t> </w:t>
      </w:r>
    </w:p>
    <w:p w14:paraId="07CFE297"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Consolas" w:eastAsia="Times New Roman" w:hAnsi="Consolas" w:cs="Courier New"/>
          <w:color w:val="990000"/>
          <w:bdr w:val="none" w:sz="0" w:space="0" w:color="auto" w:frame="1"/>
          <w:lang w:val="en-IN" w:eastAsia="en-IN"/>
        </w:rPr>
        <w:t>BBB </w:t>
      </w:r>
      <w:r w:rsidRPr="00B25031">
        <w:rPr>
          <w:rFonts w:ascii="Segoe UI" w:eastAsia="Times New Roman" w:hAnsi="Segoe UI" w:cs="Segoe UI"/>
          <w:color w:val="111111"/>
          <w:sz w:val="21"/>
          <w:szCs w:val="21"/>
          <w:lang w:val="en-IN" w:eastAsia="en-IN"/>
        </w:rPr>
        <w:t>is marked </w:t>
      </w:r>
      <w:r w:rsidRPr="00B25031">
        <w:rPr>
          <w:rFonts w:ascii="Consolas" w:eastAsia="Times New Roman" w:hAnsi="Consolas" w:cs="Courier New"/>
          <w:color w:val="990000"/>
          <w:bdr w:val="none" w:sz="0" w:space="0" w:color="auto" w:frame="1"/>
          <w:lang w:val="en-IN" w:eastAsia="en-IN"/>
        </w:rPr>
        <w:t>public </w:t>
      </w:r>
      <w:r w:rsidRPr="00B25031">
        <w:rPr>
          <w:rFonts w:ascii="Segoe UI" w:eastAsia="Times New Roman" w:hAnsi="Segoe UI" w:cs="Segoe UI"/>
          <w:color w:val="111111"/>
          <w:sz w:val="21"/>
          <w:szCs w:val="21"/>
          <w:lang w:val="en-IN" w:eastAsia="en-IN"/>
        </w:rPr>
        <w:t>and so anyone is allowed to call and run it. Method </w:t>
      </w:r>
      <w:r w:rsidRPr="00B25031">
        <w:rPr>
          <w:rFonts w:ascii="Consolas" w:eastAsia="Times New Roman" w:hAnsi="Consolas" w:cs="Courier New"/>
          <w:color w:val="990000"/>
          <w:bdr w:val="none" w:sz="0" w:space="0" w:color="auto" w:frame="1"/>
          <w:lang w:val="en-IN" w:eastAsia="en-IN"/>
        </w:rPr>
        <w:t>AAA </w:t>
      </w:r>
      <w:r w:rsidRPr="00B25031">
        <w:rPr>
          <w:rFonts w:ascii="Segoe UI" w:eastAsia="Times New Roman" w:hAnsi="Segoe UI" w:cs="Segoe UI"/>
          <w:color w:val="111111"/>
          <w:sz w:val="21"/>
          <w:szCs w:val="21"/>
          <w:lang w:val="en-IN" w:eastAsia="en-IN"/>
        </w:rPr>
        <w:t>is not marked with any access modifier which automatically makes it </w:t>
      </w:r>
      <w:r w:rsidRPr="00B25031">
        <w:rPr>
          <w:rFonts w:ascii="Consolas" w:eastAsia="Times New Roman" w:hAnsi="Consolas" w:cs="Courier New"/>
          <w:color w:val="990000"/>
          <w:bdr w:val="none" w:sz="0" w:space="0" w:color="auto" w:frame="1"/>
          <w:lang w:val="en-IN" w:eastAsia="en-IN"/>
        </w:rPr>
        <w:t>private</w:t>
      </w:r>
      <w:r w:rsidRPr="00B25031">
        <w:rPr>
          <w:rFonts w:ascii="Segoe UI" w:eastAsia="Times New Roman" w:hAnsi="Segoe UI" w:cs="Segoe UI"/>
          <w:color w:val="111111"/>
          <w:sz w:val="21"/>
          <w:szCs w:val="21"/>
          <w:lang w:val="en-IN" w:eastAsia="en-IN"/>
        </w:rPr>
        <w:t>, that is the default. The </w:t>
      </w:r>
      <w:r w:rsidRPr="00B25031">
        <w:rPr>
          <w:rFonts w:ascii="Consolas" w:eastAsia="Times New Roman" w:hAnsi="Consolas" w:cs="Courier New"/>
          <w:color w:val="990000"/>
          <w:bdr w:val="none" w:sz="0" w:space="0" w:color="auto" w:frame="1"/>
          <w:lang w:val="en-IN" w:eastAsia="en-IN"/>
        </w:rPr>
        <w:t>private </w:t>
      </w:r>
      <w:r w:rsidRPr="00B25031">
        <w:rPr>
          <w:rFonts w:ascii="Segoe UI" w:eastAsia="Times New Roman" w:hAnsi="Segoe UI" w:cs="Segoe UI"/>
          <w:color w:val="111111"/>
          <w:sz w:val="21"/>
          <w:szCs w:val="21"/>
          <w:lang w:val="en-IN" w:eastAsia="en-IN"/>
        </w:rPr>
        <w:t>modifier has no effect on members of the same class and so method </w:t>
      </w:r>
      <w:r w:rsidRPr="00B25031">
        <w:rPr>
          <w:rFonts w:ascii="Consolas" w:eastAsia="Times New Roman" w:hAnsi="Consolas" w:cs="Courier New"/>
          <w:color w:val="990000"/>
          <w:bdr w:val="none" w:sz="0" w:space="0" w:color="auto" w:frame="1"/>
          <w:lang w:val="en-IN" w:eastAsia="en-IN"/>
        </w:rPr>
        <w:t>BBB </w:t>
      </w:r>
      <w:r w:rsidRPr="00B25031">
        <w:rPr>
          <w:rFonts w:ascii="Segoe UI" w:eastAsia="Times New Roman" w:hAnsi="Segoe UI" w:cs="Segoe UI"/>
          <w:color w:val="111111"/>
          <w:sz w:val="21"/>
          <w:szCs w:val="21"/>
          <w:lang w:val="en-IN" w:eastAsia="en-IN"/>
        </w:rPr>
        <w:t>is allowed to call method </w:t>
      </w:r>
      <w:r w:rsidRPr="00B25031">
        <w:rPr>
          <w:rFonts w:ascii="Consolas" w:eastAsia="Times New Roman" w:hAnsi="Consolas" w:cs="Courier New"/>
          <w:color w:val="990000"/>
          <w:bdr w:val="none" w:sz="0" w:space="0" w:color="auto" w:frame="1"/>
          <w:lang w:val="en-IN" w:eastAsia="en-IN"/>
        </w:rPr>
        <w:t>AAA</w:t>
      </w:r>
      <w:r w:rsidRPr="00B25031">
        <w:rPr>
          <w:rFonts w:ascii="Segoe UI" w:eastAsia="Times New Roman" w:hAnsi="Segoe UI" w:cs="Segoe UI"/>
          <w:color w:val="111111"/>
          <w:sz w:val="21"/>
          <w:szCs w:val="21"/>
          <w:lang w:val="en-IN" w:eastAsia="en-IN"/>
        </w:rPr>
        <w:t>. Now this concept is called member access.</w:t>
      </w:r>
    </w:p>
    <w:p w14:paraId="4D347D51"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color w:val="111111"/>
          <w:sz w:val="21"/>
          <w:szCs w:val="21"/>
          <w:lang w:val="en-IN" w:eastAsia="en-IN"/>
        </w:rPr>
        <w:t>Modify the </w:t>
      </w:r>
      <w:r w:rsidRPr="00B25031">
        <w:rPr>
          <w:rFonts w:ascii="Consolas" w:eastAsia="Times New Roman" w:hAnsi="Consolas" w:cs="Courier New"/>
          <w:color w:val="990000"/>
          <w:bdr w:val="none" w:sz="0" w:space="0" w:color="auto" w:frame="1"/>
          <w:lang w:val="en-IN" w:eastAsia="en-IN"/>
        </w:rPr>
        <w:t>Program </w:t>
      </w:r>
      <w:r w:rsidRPr="00B25031">
        <w:rPr>
          <w:rFonts w:ascii="Segoe UI" w:eastAsia="Times New Roman" w:hAnsi="Segoe UI" w:cs="Segoe UI"/>
          <w:color w:val="111111"/>
          <w:sz w:val="21"/>
          <w:szCs w:val="21"/>
          <w:lang w:val="en-IN" w:eastAsia="en-IN"/>
        </w:rPr>
        <w:t>class and try to access </w:t>
      </w:r>
      <w:r w:rsidRPr="00B25031">
        <w:rPr>
          <w:rFonts w:ascii="Consolas" w:eastAsia="Times New Roman" w:hAnsi="Consolas" w:cs="Courier New"/>
          <w:color w:val="990000"/>
          <w:bdr w:val="none" w:sz="0" w:space="0" w:color="auto" w:frame="1"/>
          <w:lang w:val="en-IN" w:eastAsia="en-IN"/>
        </w:rPr>
        <w:t>AAA </w:t>
      </w:r>
      <w:r w:rsidRPr="00B25031">
        <w:rPr>
          <w:rFonts w:ascii="Segoe UI" w:eastAsia="Times New Roman" w:hAnsi="Segoe UI" w:cs="Segoe UI"/>
          <w:color w:val="111111"/>
          <w:sz w:val="21"/>
          <w:szCs w:val="21"/>
          <w:lang w:val="en-IN" w:eastAsia="en-IN"/>
        </w:rPr>
        <w:t>as:</w:t>
      </w:r>
    </w:p>
    <w:p w14:paraId="71B86AAF" w14:textId="0AFAADA2" w:rsidR="00B25031" w:rsidRPr="00B25031" w:rsidRDefault="00B25031" w:rsidP="00B25031">
      <w:pPr>
        <w:shd w:val="clear" w:color="auto" w:fill="FFFFFF"/>
        <w:jc w:val="right"/>
        <w:rPr>
          <w:rFonts w:ascii="Segoe UI" w:eastAsia="Times New Roman" w:hAnsi="Segoe UI" w:cs="Segoe UI"/>
          <w:color w:val="005782"/>
          <w:sz w:val="17"/>
          <w:szCs w:val="17"/>
          <w:lang w:val="en-IN" w:eastAsia="en-IN"/>
        </w:rPr>
      </w:pPr>
      <w:r w:rsidRPr="00B25031">
        <w:rPr>
          <w:rFonts w:ascii="Segoe UI" w:eastAsia="Times New Roman" w:hAnsi="Segoe UI" w:cs="Segoe UI"/>
          <w:noProof/>
          <w:color w:val="005782"/>
          <w:sz w:val="17"/>
          <w:szCs w:val="17"/>
          <w:lang w:val="en-IN" w:eastAsia="en-IN"/>
        </w:rPr>
        <w:drawing>
          <wp:inline distT="0" distB="0" distL="0" distR="0" wp14:anchorId="0B4B4966" wp14:editId="22E01E64">
            <wp:extent cx="85725" cy="85725"/>
            <wp:effectExtent l="0" t="0" r="9525" b="9525"/>
            <wp:docPr id="46" name="Picture 4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25031">
        <w:rPr>
          <w:rFonts w:ascii="Segoe UI" w:eastAsia="Times New Roman" w:hAnsi="Segoe UI" w:cs="Segoe UI"/>
          <w:color w:val="005782"/>
          <w:sz w:val="17"/>
          <w:szCs w:val="17"/>
          <w:bdr w:val="none" w:sz="0" w:space="0" w:color="auto" w:frame="1"/>
          <w:lang w:val="en-IN" w:eastAsia="en-IN"/>
        </w:rPr>
        <w:t> Collapse | </w:t>
      </w:r>
      <w:hyperlink r:id="rId90" w:history="1">
        <w:r w:rsidRPr="00B25031">
          <w:rPr>
            <w:rFonts w:ascii="Segoe UI" w:eastAsia="Times New Roman" w:hAnsi="Segoe UI" w:cs="Segoe UI"/>
            <w:color w:val="800080"/>
            <w:sz w:val="17"/>
            <w:szCs w:val="17"/>
            <w:u w:val="single"/>
            <w:bdr w:val="none" w:sz="0" w:space="0" w:color="auto" w:frame="1"/>
            <w:lang w:val="en-IN" w:eastAsia="en-IN"/>
          </w:rPr>
          <w:t>Copy Code</w:t>
        </w:r>
      </w:hyperlink>
    </w:p>
    <w:p w14:paraId="4AE1A8BF"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0000FF"/>
          <w:sz w:val="18"/>
          <w:szCs w:val="18"/>
          <w:bdr w:val="none" w:sz="0" w:space="0" w:color="auto" w:frame="1"/>
          <w:lang w:val="en-IN" w:eastAsia="en-IN"/>
        </w:rPr>
        <w:t>class</w:t>
      </w:r>
      <w:r w:rsidRPr="00B25031">
        <w:rPr>
          <w:rFonts w:ascii="Consolas" w:eastAsia="Times New Roman" w:hAnsi="Consolas" w:cs="Courier New"/>
          <w:color w:val="303030"/>
          <w:sz w:val="18"/>
          <w:szCs w:val="18"/>
          <w:lang w:val="en-IN" w:eastAsia="en-IN"/>
        </w:rPr>
        <w:t xml:space="preserve"> Program</w:t>
      </w:r>
    </w:p>
    <w:p w14:paraId="4E1373E3"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5B51B6C3"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0000FF"/>
          <w:sz w:val="18"/>
          <w:szCs w:val="18"/>
          <w:bdr w:val="none" w:sz="0" w:space="0" w:color="auto" w:frame="1"/>
          <w:lang w:val="en-IN" w:eastAsia="en-IN"/>
        </w:rPr>
        <w:t>static</w:t>
      </w:r>
      <w:r w:rsidRPr="00B25031">
        <w:rPr>
          <w:rFonts w:ascii="Consolas" w:eastAsia="Times New Roman" w:hAnsi="Consolas" w:cs="Courier New"/>
          <w:color w:val="303030"/>
          <w:sz w:val="18"/>
          <w:szCs w:val="18"/>
          <w:lang w:val="en-IN" w:eastAsia="en-IN"/>
        </w:rPr>
        <w:t xml:space="preserve"> </w:t>
      </w:r>
      <w:r w:rsidRPr="00B25031">
        <w:rPr>
          <w:rFonts w:ascii="Consolas" w:eastAsia="Times New Roman" w:hAnsi="Consolas" w:cs="Courier New"/>
          <w:color w:val="0000FF"/>
          <w:sz w:val="18"/>
          <w:szCs w:val="18"/>
          <w:bdr w:val="none" w:sz="0" w:space="0" w:color="auto" w:frame="1"/>
          <w:lang w:val="en-IN" w:eastAsia="en-IN"/>
        </w:rPr>
        <w:t>void</w:t>
      </w:r>
      <w:r w:rsidRPr="00B25031">
        <w:rPr>
          <w:rFonts w:ascii="Consolas" w:eastAsia="Times New Roman" w:hAnsi="Consolas" w:cs="Courier New"/>
          <w:color w:val="303030"/>
          <w:sz w:val="18"/>
          <w:szCs w:val="18"/>
          <w:lang w:val="en-IN" w:eastAsia="en-IN"/>
        </w:rPr>
        <w:t xml:space="preserve"> Main(</w:t>
      </w:r>
      <w:r w:rsidRPr="00B25031">
        <w:rPr>
          <w:rFonts w:ascii="Consolas" w:eastAsia="Times New Roman" w:hAnsi="Consolas" w:cs="Courier New"/>
          <w:color w:val="0000FF"/>
          <w:sz w:val="18"/>
          <w:szCs w:val="18"/>
          <w:bdr w:val="none" w:sz="0" w:space="0" w:color="auto" w:frame="1"/>
          <w:lang w:val="en-IN" w:eastAsia="en-IN"/>
        </w:rPr>
        <w:t>string</w:t>
      </w:r>
      <w:r w:rsidRPr="00B25031">
        <w:rPr>
          <w:rFonts w:ascii="Consolas" w:eastAsia="Times New Roman" w:hAnsi="Consolas" w:cs="Courier New"/>
          <w:color w:val="303030"/>
          <w:sz w:val="18"/>
          <w:szCs w:val="18"/>
          <w:lang w:val="en-IN" w:eastAsia="en-IN"/>
        </w:rPr>
        <w:t>[] args)</w:t>
      </w:r>
    </w:p>
    <w:p w14:paraId="68DD34DF"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09424DA5"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Modifiers.AAA();</w:t>
      </w:r>
    </w:p>
    <w:p w14:paraId="4FA9655E"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lastRenderedPageBreak/>
        <w:t xml:space="preserve">            Console.ReadKey();</w:t>
      </w:r>
    </w:p>
    <w:p w14:paraId="30A2AA5B"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6B6E2B6A"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7C8470D9" w14:textId="77777777" w:rsidR="00B25031" w:rsidRPr="00B25031" w:rsidRDefault="00B25031" w:rsidP="00B25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25031">
        <w:rPr>
          <w:rFonts w:ascii="Segoe UI" w:eastAsia="Times New Roman" w:hAnsi="Segoe UI" w:cs="Segoe UI"/>
          <w:b/>
          <w:bCs/>
          <w:color w:val="111111"/>
          <w:sz w:val="24"/>
          <w:szCs w:val="24"/>
          <w:lang w:val="en-IN" w:eastAsia="en-IN"/>
        </w:rPr>
        <w:t>Output</w:t>
      </w:r>
    </w:p>
    <w:p w14:paraId="7FEA3209" w14:textId="70A4A57D" w:rsidR="00B25031" w:rsidRPr="00B25031" w:rsidRDefault="00B25031" w:rsidP="00B25031">
      <w:pPr>
        <w:shd w:val="clear" w:color="auto" w:fill="FFFFFF"/>
        <w:jc w:val="right"/>
        <w:rPr>
          <w:rFonts w:ascii="Segoe UI" w:eastAsia="Times New Roman" w:hAnsi="Segoe UI" w:cs="Segoe UI"/>
          <w:color w:val="005782"/>
          <w:sz w:val="17"/>
          <w:szCs w:val="17"/>
          <w:lang w:val="en-IN" w:eastAsia="en-IN"/>
        </w:rPr>
      </w:pPr>
      <w:r w:rsidRPr="00B25031">
        <w:rPr>
          <w:rFonts w:ascii="Segoe UI" w:eastAsia="Times New Roman" w:hAnsi="Segoe UI" w:cs="Segoe UI"/>
          <w:noProof/>
          <w:color w:val="005782"/>
          <w:sz w:val="17"/>
          <w:szCs w:val="17"/>
          <w:lang w:val="en-IN" w:eastAsia="en-IN"/>
        </w:rPr>
        <w:drawing>
          <wp:inline distT="0" distB="0" distL="0" distR="0" wp14:anchorId="624B7B76" wp14:editId="0FBA142C">
            <wp:extent cx="85725" cy="85725"/>
            <wp:effectExtent l="0" t="0" r="9525" b="9525"/>
            <wp:docPr id="45" name="Picture 4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25031">
        <w:rPr>
          <w:rFonts w:ascii="Segoe UI" w:eastAsia="Times New Roman" w:hAnsi="Segoe UI" w:cs="Segoe UI"/>
          <w:color w:val="005782"/>
          <w:sz w:val="17"/>
          <w:szCs w:val="17"/>
          <w:bdr w:val="none" w:sz="0" w:space="0" w:color="auto" w:frame="1"/>
          <w:lang w:val="en-IN" w:eastAsia="en-IN"/>
        </w:rPr>
        <w:t> Collapse | </w:t>
      </w:r>
      <w:hyperlink r:id="rId91" w:history="1">
        <w:r w:rsidRPr="00B25031">
          <w:rPr>
            <w:rFonts w:ascii="Segoe UI" w:eastAsia="Times New Roman" w:hAnsi="Segoe UI" w:cs="Segoe UI"/>
            <w:color w:val="800080"/>
            <w:sz w:val="17"/>
            <w:szCs w:val="17"/>
            <w:u w:val="single"/>
            <w:bdr w:val="none" w:sz="0" w:space="0" w:color="auto" w:frame="1"/>
            <w:lang w:val="en-IN" w:eastAsia="en-IN"/>
          </w:rPr>
          <w:t>Copy Code</w:t>
        </w:r>
      </w:hyperlink>
    </w:p>
    <w:p w14:paraId="568E7130"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'AccessModifiers.Modifiers.AAA()' is inaccessible due to its protection level</w:t>
      </w:r>
    </w:p>
    <w:p w14:paraId="31992A43"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color w:val="111111"/>
          <w:sz w:val="21"/>
          <w:szCs w:val="21"/>
          <w:lang w:val="en-IN" w:eastAsia="en-IN"/>
        </w:rPr>
        <w:t>So , since method</w:t>
      </w:r>
      <w:r w:rsidRPr="00B25031">
        <w:rPr>
          <w:rFonts w:ascii="Consolas" w:eastAsia="Times New Roman" w:hAnsi="Consolas" w:cs="Courier New"/>
          <w:color w:val="990000"/>
          <w:bdr w:val="none" w:sz="0" w:space="0" w:color="auto" w:frame="1"/>
          <w:lang w:val="en-IN" w:eastAsia="en-IN"/>
        </w:rPr>
        <w:t>AAA </w:t>
      </w:r>
      <w:r w:rsidRPr="00B25031">
        <w:rPr>
          <w:rFonts w:ascii="Segoe UI" w:eastAsia="Times New Roman" w:hAnsi="Segoe UI" w:cs="Segoe UI"/>
          <w:color w:val="111111"/>
          <w:sz w:val="21"/>
          <w:szCs w:val="21"/>
          <w:lang w:val="en-IN" w:eastAsia="en-IN"/>
        </w:rPr>
        <w:t>is </w:t>
      </w:r>
      <w:r w:rsidRPr="00B25031">
        <w:rPr>
          <w:rFonts w:ascii="Consolas" w:eastAsia="Times New Roman" w:hAnsi="Consolas" w:cs="Courier New"/>
          <w:color w:val="990000"/>
          <w:bdr w:val="none" w:sz="0" w:space="0" w:color="auto" w:frame="1"/>
          <w:lang w:val="en-IN" w:eastAsia="en-IN"/>
        </w:rPr>
        <w:t>private</w:t>
      </w:r>
      <w:r w:rsidRPr="00B25031">
        <w:rPr>
          <w:rFonts w:ascii="Segoe UI" w:eastAsia="Times New Roman" w:hAnsi="Segoe UI" w:cs="Segoe UI"/>
          <w:color w:val="111111"/>
          <w:sz w:val="21"/>
          <w:szCs w:val="21"/>
          <w:lang w:val="en-IN" w:eastAsia="en-IN"/>
        </w:rPr>
        <w:t>, therefore no one else can have access to it except </w:t>
      </w:r>
      <w:r w:rsidRPr="00B25031">
        <w:rPr>
          <w:rFonts w:ascii="Consolas" w:eastAsia="Times New Roman" w:hAnsi="Consolas" w:cs="Courier New"/>
          <w:color w:val="990000"/>
          <w:bdr w:val="none" w:sz="0" w:space="0" w:color="auto" w:frame="1"/>
          <w:lang w:val="en-IN" w:eastAsia="en-IN"/>
        </w:rPr>
        <w:t>Modifiers </w:t>
      </w:r>
      <w:r w:rsidRPr="00B25031">
        <w:rPr>
          <w:rFonts w:ascii="Segoe UI" w:eastAsia="Times New Roman" w:hAnsi="Segoe UI" w:cs="Segoe UI"/>
          <w:color w:val="111111"/>
          <w:sz w:val="21"/>
          <w:szCs w:val="21"/>
          <w:lang w:val="en-IN" w:eastAsia="en-IN"/>
        </w:rPr>
        <w:t>class.</w:t>
      </w:r>
    </w:p>
    <w:p w14:paraId="5BF70E6D"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b/>
          <w:bCs/>
          <w:i/>
          <w:iCs/>
          <w:color w:val="111111"/>
          <w:sz w:val="21"/>
          <w:szCs w:val="21"/>
          <w:bdr w:val="none" w:sz="0" w:space="0" w:color="auto" w:frame="1"/>
          <w:lang w:val="en-IN" w:eastAsia="en-IN"/>
        </w:rPr>
        <w:t>Note: Each and every code snippet written in this article is tried and tested.</w:t>
      </w:r>
    </w:p>
    <w:p w14:paraId="2FF14D61"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b/>
          <w:bCs/>
          <w:i/>
          <w:iCs/>
          <w:color w:val="111111"/>
          <w:sz w:val="21"/>
          <w:szCs w:val="21"/>
          <w:bdr w:val="none" w:sz="0" w:space="0" w:color="auto" w:frame="1"/>
          <w:lang w:val="en-IN" w:eastAsia="en-IN"/>
        </w:rPr>
        <w:t> </w:t>
      </w:r>
    </w:p>
    <w:p w14:paraId="57325DA6"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color w:val="333333"/>
          <w:sz w:val="45"/>
          <w:szCs w:val="45"/>
          <w:bdr w:val="none" w:sz="0" w:space="0" w:color="auto" w:frame="1"/>
          <w:lang w:val="en-IN" w:eastAsia="en-IN"/>
        </w:rPr>
        <w:t>Modifiers</w:t>
      </w:r>
    </w:p>
    <w:p w14:paraId="423F9A39"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color w:val="111111"/>
          <w:sz w:val="21"/>
          <w:szCs w:val="21"/>
          <w:lang w:val="en-IN" w:eastAsia="en-IN"/>
        </w:rPr>
        <w:t>Now mark the </w:t>
      </w:r>
      <w:r w:rsidRPr="00B25031">
        <w:rPr>
          <w:rFonts w:ascii="Consolas" w:eastAsia="Times New Roman" w:hAnsi="Consolas" w:cs="Courier New"/>
          <w:color w:val="990000"/>
          <w:bdr w:val="none" w:sz="0" w:space="0" w:color="auto" w:frame="1"/>
          <w:lang w:val="en-IN" w:eastAsia="en-IN"/>
        </w:rPr>
        <w:t>AAA </w:t>
      </w:r>
      <w:r w:rsidRPr="00B25031">
        <w:rPr>
          <w:rFonts w:ascii="Segoe UI" w:eastAsia="Times New Roman" w:hAnsi="Segoe UI" w:cs="Segoe UI"/>
          <w:color w:val="111111"/>
          <w:sz w:val="21"/>
          <w:szCs w:val="21"/>
          <w:lang w:val="en-IN" w:eastAsia="en-IN"/>
        </w:rPr>
        <w:t>method as protected, our class looks like:</w:t>
      </w:r>
    </w:p>
    <w:p w14:paraId="1D0C4C49" w14:textId="7418EF18" w:rsidR="00B25031" w:rsidRPr="00B25031" w:rsidRDefault="00B25031" w:rsidP="00B25031">
      <w:pPr>
        <w:shd w:val="clear" w:color="auto" w:fill="FFFFFF"/>
        <w:jc w:val="right"/>
        <w:rPr>
          <w:rFonts w:ascii="Segoe UI" w:eastAsia="Times New Roman" w:hAnsi="Segoe UI" w:cs="Segoe UI"/>
          <w:color w:val="005782"/>
          <w:sz w:val="17"/>
          <w:szCs w:val="17"/>
          <w:lang w:val="en-IN" w:eastAsia="en-IN"/>
        </w:rPr>
      </w:pPr>
      <w:r w:rsidRPr="00B25031">
        <w:rPr>
          <w:rFonts w:ascii="Segoe UI" w:eastAsia="Times New Roman" w:hAnsi="Segoe UI" w:cs="Segoe UI"/>
          <w:noProof/>
          <w:color w:val="005782"/>
          <w:sz w:val="17"/>
          <w:szCs w:val="17"/>
          <w:lang w:val="en-IN" w:eastAsia="en-IN"/>
        </w:rPr>
        <w:drawing>
          <wp:inline distT="0" distB="0" distL="0" distR="0" wp14:anchorId="04CC3A8F" wp14:editId="2C5FD91D">
            <wp:extent cx="85725" cy="85725"/>
            <wp:effectExtent l="0" t="0" r="9525" b="9525"/>
            <wp:docPr id="44" name="Picture 4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25031">
        <w:rPr>
          <w:rFonts w:ascii="Segoe UI" w:eastAsia="Times New Roman" w:hAnsi="Segoe UI" w:cs="Segoe UI"/>
          <w:color w:val="005782"/>
          <w:sz w:val="17"/>
          <w:szCs w:val="17"/>
          <w:bdr w:val="none" w:sz="0" w:space="0" w:color="auto" w:frame="1"/>
          <w:lang w:val="en-IN" w:eastAsia="en-IN"/>
        </w:rPr>
        <w:t> Collapse | </w:t>
      </w:r>
      <w:hyperlink r:id="rId92" w:history="1">
        <w:r w:rsidRPr="00B25031">
          <w:rPr>
            <w:rFonts w:ascii="Segoe UI" w:eastAsia="Times New Roman" w:hAnsi="Segoe UI" w:cs="Segoe UI"/>
            <w:color w:val="800080"/>
            <w:sz w:val="17"/>
            <w:szCs w:val="17"/>
            <w:u w:val="single"/>
            <w:bdr w:val="none" w:sz="0" w:space="0" w:color="auto" w:frame="1"/>
            <w:lang w:val="en-IN" w:eastAsia="en-IN"/>
          </w:rPr>
          <w:t>Copy Code</w:t>
        </w:r>
      </w:hyperlink>
    </w:p>
    <w:p w14:paraId="7BD73C3F"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0000FF"/>
          <w:sz w:val="18"/>
          <w:szCs w:val="18"/>
          <w:bdr w:val="none" w:sz="0" w:space="0" w:color="auto" w:frame="1"/>
          <w:lang w:val="en-IN" w:eastAsia="en-IN"/>
        </w:rPr>
        <w:t>class</w:t>
      </w:r>
      <w:r w:rsidRPr="00B25031">
        <w:rPr>
          <w:rFonts w:ascii="Consolas" w:eastAsia="Times New Roman" w:hAnsi="Consolas" w:cs="Courier New"/>
          <w:color w:val="303030"/>
          <w:sz w:val="18"/>
          <w:szCs w:val="18"/>
          <w:lang w:val="en-IN" w:eastAsia="en-IN"/>
        </w:rPr>
        <w:t xml:space="preserve"> Modifiers</w:t>
      </w:r>
    </w:p>
    <w:p w14:paraId="0B2F31C7"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2C95608F"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0000FF"/>
          <w:sz w:val="18"/>
          <w:szCs w:val="18"/>
          <w:bdr w:val="none" w:sz="0" w:space="0" w:color="auto" w:frame="1"/>
          <w:lang w:val="en-IN" w:eastAsia="en-IN"/>
        </w:rPr>
        <w:t>protected</w:t>
      </w:r>
      <w:r w:rsidRPr="00B25031">
        <w:rPr>
          <w:rFonts w:ascii="Consolas" w:eastAsia="Times New Roman" w:hAnsi="Consolas" w:cs="Courier New"/>
          <w:color w:val="303030"/>
          <w:sz w:val="18"/>
          <w:szCs w:val="18"/>
          <w:lang w:val="en-IN" w:eastAsia="en-IN"/>
        </w:rPr>
        <w:t xml:space="preserve"> </w:t>
      </w:r>
      <w:r w:rsidRPr="00B25031">
        <w:rPr>
          <w:rFonts w:ascii="Consolas" w:eastAsia="Times New Roman" w:hAnsi="Consolas" w:cs="Courier New"/>
          <w:color w:val="0000FF"/>
          <w:sz w:val="18"/>
          <w:szCs w:val="18"/>
          <w:bdr w:val="none" w:sz="0" w:space="0" w:color="auto" w:frame="1"/>
          <w:lang w:val="en-IN" w:eastAsia="en-IN"/>
        </w:rPr>
        <w:t>static</w:t>
      </w:r>
      <w:r w:rsidRPr="00B25031">
        <w:rPr>
          <w:rFonts w:ascii="Consolas" w:eastAsia="Times New Roman" w:hAnsi="Consolas" w:cs="Courier New"/>
          <w:color w:val="303030"/>
          <w:sz w:val="18"/>
          <w:szCs w:val="18"/>
          <w:lang w:val="en-IN" w:eastAsia="en-IN"/>
        </w:rPr>
        <w:t xml:space="preserve"> </w:t>
      </w:r>
      <w:r w:rsidRPr="00B25031">
        <w:rPr>
          <w:rFonts w:ascii="Consolas" w:eastAsia="Times New Roman" w:hAnsi="Consolas" w:cs="Courier New"/>
          <w:color w:val="0000FF"/>
          <w:sz w:val="18"/>
          <w:szCs w:val="18"/>
          <w:bdr w:val="none" w:sz="0" w:space="0" w:color="auto" w:frame="1"/>
          <w:lang w:val="en-IN" w:eastAsia="en-IN"/>
        </w:rPr>
        <w:t>void</w:t>
      </w:r>
      <w:r w:rsidRPr="00B25031">
        <w:rPr>
          <w:rFonts w:ascii="Consolas" w:eastAsia="Times New Roman" w:hAnsi="Consolas" w:cs="Courier New"/>
          <w:color w:val="303030"/>
          <w:sz w:val="18"/>
          <w:szCs w:val="18"/>
          <w:lang w:val="en-IN" w:eastAsia="en-IN"/>
        </w:rPr>
        <w:t xml:space="preserve"> AAA()</w:t>
      </w:r>
    </w:p>
    <w:p w14:paraId="79A60970"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71C5166E"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Console.WriteLine(</w:t>
      </w:r>
      <w:r w:rsidRPr="00B25031">
        <w:rPr>
          <w:rFonts w:ascii="Consolas" w:eastAsia="Times New Roman" w:hAnsi="Consolas" w:cs="Courier New"/>
          <w:color w:val="800080"/>
          <w:sz w:val="18"/>
          <w:szCs w:val="18"/>
          <w:bdr w:val="none" w:sz="0" w:space="0" w:color="auto" w:frame="1"/>
          <w:lang w:val="en-IN" w:eastAsia="en-IN"/>
        </w:rPr>
        <w:t>"Modifiers AAA"</w:t>
      </w:r>
      <w:r w:rsidRPr="00B25031">
        <w:rPr>
          <w:rFonts w:ascii="Consolas" w:eastAsia="Times New Roman" w:hAnsi="Consolas" w:cs="Courier New"/>
          <w:color w:val="303030"/>
          <w:sz w:val="18"/>
          <w:szCs w:val="18"/>
          <w:lang w:val="en-IN" w:eastAsia="en-IN"/>
        </w:rPr>
        <w:t>);</w:t>
      </w:r>
    </w:p>
    <w:p w14:paraId="30FA66D5"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1147D060" w14:textId="77777777" w:rsidR="00B25031" w:rsidRPr="00B25031" w:rsidRDefault="00B25031" w:rsidP="00B25031">
      <w:pPr>
        <w:shd w:val="clear" w:color="auto" w:fill="FFFFFF"/>
        <w:spacing w:beforeAutospacing="1"/>
        <w:rPr>
          <w:rFonts w:ascii="Tahoma" w:eastAsia="Times New Roman" w:hAnsi="Tahoma" w:cs="Tahoma"/>
          <w:color w:val="303030"/>
          <w:sz w:val="27"/>
          <w:szCs w:val="27"/>
          <w:lang w:val="en-IN" w:eastAsia="en-IN"/>
        </w:rPr>
      </w:pPr>
      <w:r w:rsidRPr="00B25031">
        <w:rPr>
          <w:rFonts w:ascii="Tahoma" w:eastAsia="Times New Roman" w:hAnsi="Tahoma" w:cs="Tahoma"/>
          <w:color w:val="0000FF"/>
          <w:sz w:val="27"/>
          <w:szCs w:val="27"/>
          <w:bdr w:val="none" w:sz="0" w:space="0" w:color="auto" w:frame="1"/>
          <w:lang w:val="en-IN" w:eastAsia="en-IN"/>
        </w:rPr>
        <w:t>public</w:t>
      </w:r>
      <w:r w:rsidRPr="00B25031">
        <w:rPr>
          <w:rFonts w:ascii="Tahoma" w:eastAsia="Times New Roman" w:hAnsi="Tahoma" w:cs="Tahoma"/>
          <w:color w:val="303030"/>
          <w:sz w:val="27"/>
          <w:szCs w:val="27"/>
          <w:lang w:val="en-IN" w:eastAsia="en-IN"/>
        </w:rPr>
        <w:t> </w:t>
      </w:r>
      <w:r w:rsidRPr="00B25031">
        <w:rPr>
          <w:rFonts w:ascii="Tahoma" w:eastAsia="Times New Roman" w:hAnsi="Tahoma" w:cs="Tahoma"/>
          <w:color w:val="0000FF"/>
          <w:sz w:val="27"/>
          <w:szCs w:val="27"/>
          <w:bdr w:val="none" w:sz="0" w:space="0" w:color="auto" w:frame="1"/>
          <w:lang w:val="en-IN" w:eastAsia="en-IN"/>
        </w:rPr>
        <w:t>static</w:t>
      </w:r>
      <w:r w:rsidRPr="00B25031">
        <w:rPr>
          <w:rFonts w:ascii="Tahoma" w:eastAsia="Times New Roman" w:hAnsi="Tahoma" w:cs="Tahoma"/>
          <w:color w:val="303030"/>
          <w:sz w:val="27"/>
          <w:szCs w:val="27"/>
          <w:lang w:val="en-IN" w:eastAsia="en-IN"/>
        </w:rPr>
        <w:t> </w:t>
      </w:r>
      <w:r w:rsidRPr="00B25031">
        <w:rPr>
          <w:rFonts w:ascii="Tahoma" w:eastAsia="Times New Roman" w:hAnsi="Tahoma" w:cs="Tahoma"/>
          <w:color w:val="0000FF"/>
          <w:sz w:val="27"/>
          <w:szCs w:val="27"/>
          <w:bdr w:val="none" w:sz="0" w:space="0" w:color="auto" w:frame="1"/>
          <w:lang w:val="en-IN" w:eastAsia="en-IN"/>
        </w:rPr>
        <w:t>void</w:t>
      </w:r>
      <w:r w:rsidRPr="00B25031">
        <w:rPr>
          <w:rFonts w:ascii="Tahoma" w:eastAsia="Times New Roman" w:hAnsi="Tahoma" w:cs="Tahoma"/>
          <w:color w:val="303030"/>
          <w:sz w:val="27"/>
          <w:szCs w:val="27"/>
          <w:lang w:val="en-IN" w:eastAsia="en-IN"/>
        </w:rPr>
        <w:t> BBB()</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t>Console.WriteLine(</w:t>
      </w:r>
      <w:r w:rsidRPr="00B25031">
        <w:rPr>
          <w:rFonts w:ascii="Tahoma" w:eastAsia="Times New Roman" w:hAnsi="Tahoma" w:cs="Tahoma"/>
          <w:color w:val="800080"/>
          <w:sz w:val="27"/>
          <w:szCs w:val="27"/>
          <w:bdr w:val="none" w:sz="0" w:space="0" w:color="auto" w:frame="1"/>
          <w:lang w:val="en-IN" w:eastAsia="en-IN"/>
        </w:rPr>
        <w:t>“Modifiers BBB”</w:t>
      </w:r>
      <w:r w:rsidRPr="00B25031">
        <w:rPr>
          <w:rFonts w:ascii="Tahoma" w:eastAsia="Times New Roman" w:hAnsi="Tahoma" w:cs="Tahoma"/>
          <w:color w:val="303030"/>
          <w:sz w:val="27"/>
          <w:szCs w:val="27"/>
          <w:lang w:val="en-IN" w:eastAsia="en-IN"/>
        </w:rPr>
        <w:t>);</w:t>
      </w:r>
      <w:r w:rsidRPr="00B25031">
        <w:rPr>
          <w:rFonts w:ascii="Tahoma" w:eastAsia="Times New Roman" w:hAnsi="Tahoma" w:cs="Tahoma"/>
          <w:color w:val="303030"/>
          <w:sz w:val="27"/>
          <w:szCs w:val="27"/>
          <w:lang w:val="en-IN" w:eastAsia="en-IN"/>
        </w:rPr>
        <w:br/>
        <w:t>AAA();</w:t>
      </w:r>
      <w:r w:rsidRPr="00B25031">
        <w:rPr>
          <w:rFonts w:ascii="Tahoma" w:eastAsia="Times New Roman" w:hAnsi="Tahoma" w:cs="Tahoma"/>
          <w:color w:val="303030"/>
          <w:sz w:val="27"/>
          <w:szCs w:val="27"/>
          <w:lang w:val="en-IN" w:eastAsia="en-IN"/>
        </w:rPr>
        <w:br/>
        <w:t>}</w:t>
      </w:r>
      <w:r w:rsidRPr="00B25031">
        <w:rPr>
          <w:rFonts w:ascii="Tahoma" w:eastAsia="Times New Roman" w:hAnsi="Tahoma" w:cs="Tahoma"/>
          <w:color w:val="303030"/>
          <w:sz w:val="27"/>
          <w:szCs w:val="27"/>
          <w:lang w:val="en-IN" w:eastAsia="en-IN"/>
        </w:rPr>
        <w:br/>
        <w:t>}</w:t>
      </w:r>
    </w:p>
    <w:p w14:paraId="0B11A1EF" w14:textId="77777777" w:rsidR="00B25031" w:rsidRPr="00B25031" w:rsidRDefault="00B25031" w:rsidP="00B25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25031">
        <w:rPr>
          <w:rFonts w:ascii="Segoe UI" w:eastAsia="Times New Roman" w:hAnsi="Segoe UI" w:cs="Segoe UI"/>
          <w:b/>
          <w:bCs/>
          <w:color w:val="111111"/>
          <w:sz w:val="24"/>
          <w:szCs w:val="24"/>
          <w:lang w:val="en-IN" w:eastAsia="en-IN"/>
        </w:rPr>
        <w:t>Program</w:t>
      </w:r>
    </w:p>
    <w:p w14:paraId="3E7E03FF" w14:textId="3B779E6E" w:rsidR="00B25031" w:rsidRPr="00B25031" w:rsidRDefault="00B25031" w:rsidP="00B25031">
      <w:pPr>
        <w:shd w:val="clear" w:color="auto" w:fill="FFFFFF"/>
        <w:jc w:val="right"/>
        <w:rPr>
          <w:rFonts w:ascii="Segoe UI" w:eastAsia="Times New Roman" w:hAnsi="Segoe UI" w:cs="Segoe UI"/>
          <w:color w:val="005782"/>
          <w:sz w:val="17"/>
          <w:szCs w:val="17"/>
          <w:lang w:val="en-IN" w:eastAsia="en-IN"/>
        </w:rPr>
      </w:pPr>
      <w:r w:rsidRPr="00B25031">
        <w:rPr>
          <w:rFonts w:ascii="Segoe UI" w:eastAsia="Times New Roman" w:hAnsi="Segoe UI" w:cs="Segoe UI"/>
          <w:noProof/>
          <w:color w:val="005782"/>
          <w:sz w:val="17"/>
          <w:szCs w:val="17"/>
          <w:lang w:val="en-IN" w:eastAsia="en-IN"/>
        </w:rPr>
        <w:drawing>
          <wp:inline distT="0" distB="0" distL="0" distR="0" wp14:anchorId="29EF2783" wp14:editId="59195250">
            <wp:extent cx="85725" cy="85725"/>
            <wp:effectExtent l="0" t="0" r="9525" b="9525"/>
            <wp:docPr id="43" name="Picture 4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25031">
        <w:rPr>
          <w:rFonts w:ascii="Segoe UI" w:eastAsia="Times New Roman" w:hAnsi="Segoe UI" w:cs="Segoe UI"/>
          <w:color w:val="005782"/>
          <w:sz w:val="17"/>
          <w:szCs w:val="17"/>
          <w:bdr w:val="none" w:sz="0" w:space="0" w:color="auto" w:frame="1"/>
          <w:lang w:val="en-IN" w:eastAsia="en-IN"/>
        </w:rPr>
        <w:t> Collapse | </w:t>
      </w:r>
      <w:hyperlink r:id="rId93" w:history="1">
        <w:r w:rsidRPr="00B25031">
          <w:rPr>
            <w:rFonts w:ascii="Segoe UI" w:eastAsia="Times New Roman" w:hAnsi="Segoe UI" w:cs="Segoe UI"/>
            <w:color w:val="800080"/>
            <w:sz w:val="17"/>
            <w:szCs w:val="17"/>
            <w:u w:val="single"/>
            <w:bdr w:val="none" w:sz="0" w:space="0" w:color="auto" w:frame="1"/>
            <w:lang w:val="en-IN" w:eastAsia="en-IN"/>
          </w:rPr>
          <w:t>Copy Code</w:t>
        </w:r>
      </w:hyperlink>
    </w:p>
    <w:p w14:paraId="036C33FE"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0000FF"/>
          <w:sz w:val="18"/>
          <w:szCs w:val="18"/>
          <w:bdr w:val="none" w:sz="0" w:space="0" w:color="auto" w:frame="1"/>
          <w:lang w:val="en-IN" w:eastAsia="en-IN"/>
        </w:rPr>
        <w:t>class</w:t>
      </w:r>
      <w:r w:rsidRPr="00B25031">
        <w:rPr>
          <w:rFonts w:ascii="Consolas" w:eastAsia="Times New Roman" w:hAnsi="Consolas" w:cs="Courier New"/>
          <w:color w:val="303030"/>
          <w:sz w:val="18"/>
          <w:szCs w:val="18"/>
          <w:lang w:val="en-IN" w:eastAsia="en-IN"/>
        </w:rPr>
        <w:t xml:space="preserve"> Program</w:t>
      </w:r>
    </w:p>
    <w:p w14:paraId="69134F64"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24D9B168"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0000FF"/>
          <w:sz w:val="18"/>
          <w:szCs w:val="18"/>
          <w:bdr w:val="none" w:sz="0" w:space="0" w:color="auto" w:frame="1"/>
          <w:lang w:val="en-IN" w:eastAsia="en-IN"/>
        </w:rPr>
        <w:t>static</w:t>
      </w:r>
      <w:r w:rsidRPr="00B25031">
        <w:rPr>
          <w:rFonts w:ascii="Consolas" w:eastAsia="Times New Roman" w:hAnsi="Consolas" w:cs="Courier New"/>
          <w:color w:val="303030"/>
          <w:sz w:val="18"/>
          <w:szCs w:val="18"/>
          <w:lang w:val="en-IN" w:eastAsia="en-IN"/>
        </w:rPr>
        <w:t xml:space="preserve"> </w:t>
      </w:r>
      <w:r w:rsidRPr="00B25031">
        <w:rPr>
          <w:rFonts w:ascii="Consolas" w:eastAsia="Times New Roman" w:hAnsi="Consolas" w:cs="Courier New"/>
          <w:color w:val="0000FF"/>
          <w:sz w:val="18"/>
          <w:szCs w:val="18"/>
          <w:bdr w:val="none" w:sz="0" w:space="0" w:color="auto" w:frame="1"/>
          <w:lang w:val="en-IN" w:eastAsia="en-IN"/>
        </w:rPr>
        <w:t>void</w:t>
      </w:r>
      <w:r w:rsidRPr="00B25031">
        <w:rPr>
          <w:rFonts w:ascii="Consolas" w:eastAsia="Times New Roman" w:hAnsi="Consolas" w:cs="Courier New"/>
          <w:color w:val="303030"/>
          <w:sz w:val="18"/>
          <w:szCs w:val="18"/>
          <w:lang w:val="en-IN" w:eastAsia="en-IN"/>
        </w:rPr>
        <w:t xml:space="preserve"> Main(</w:t>
      </w:r>
      <w:r w:rsidRPr="00B25031">
        <w:rPr>
          <w:rFonts w:ascii="Consolas" w:eastAsia="Times New Roman" w:hAnsi="Consolas" w:cs="Courier New"/>
          <w:color w:val="0000FF"/>
          <w:sz w:val="18"/>
          <w:szCs w:val="18"/>
          <w:bdr w:val="none" w:sz="0" w:space="0" w:color="auto" w:frame="1"/>
          <w:lang w:val="en-IN" w:eastAsia="en-IN"/>
        </w:rPr>
        <w:t>string</w:t>
      </w:r>
      <w:r w:rsidRPr="00B25031">
        <w:rPr>
          <w:rFonts w:ascii="Consolas" w:eastAsia="Times New Roman" w:hAnsi="Consolas" w:cs="Courier New"/>
          <w:color w:val="303030"/>
          <w:sz w:val="18"/>
          <w:szCs w:val="18"/>
          <w:lang w:val="en-IN" w:eastAsia="en-IN"/>
        </w:rPr>
        <w:t>[] args)</w:t>
      </w:r>
    </w:p>
    <w:p w14:paraId="4E77A2D8"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5EAF1DEC"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Modifiers.AAA();</w:t>
      </w:r>
    </w:p>
    <w:p w14:paraId="7F1BBE52"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Console.ReadKey();</w:t>
      </w:r>
    </w:p>
    <w:p w14:paraId="66615CF4"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4037DE92"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t xml:space="preserve">    }</w:t>
      </w:r>
    </w:p>
    <w:p w14:paraId="3A627064" w14:textId="77777777" w:rsidR="00B25031" w:rsidRPr="00B25031" w:rsidRDefault="00B25031" w:rsidP="00B25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25031">
        <w:rPr>
          <w:rFonts w:ascii="Segoe UI" w:eastAsia="Times New Roman" w:hAnsi="Segoe UI" w:cs="Segoe UI"/>
          <w:b/>
          <w:bCs/>
          <w:color w:val="111111"/>
          <w:sz w:val="24"/>
          <w:szCs w:val="24"/>
          <w:lang w:val="en-IN" w:eastAsia="en-IN"/>
        </w:rPr>
        <w:t>Output</w:t>
      </w:r>
    </w:p>
    <w:p w14:paraId="6D7E6EA3" w14:textId="47FE5A27" w:rsidR="00B25031" w:rsidRPr="00B25031" w:rsidRDefault="00B25031" w:rsidP="00B25031">
      <w:pPr>
        <w:shd w:val="clear" w:color="auto" w:fill="FFFFFF"/>
        <w:jc w:val="right"/>
        <w:rPr>
          <w:rFonts w:ascii="Segoe UI" w:eastAsia="Times New Roman" w:hAnsi="Segoe UI" w:cs="Segoe UI"/>
          <w:color w:val="005782"/>
          <w:sz w:val="17"/>
          <w:szCs w:val="17"/>
          <w:lang w:val="en-IN" w:eastAsia="en-IN"/>
        </w:rPr>
      </w:pPr>
      <w:r w:rsidRPr="00B25031">
        <w:rPr>
          <w:rFonts w:ascii="Segoe UI" w:eastAsia="Times New Roman" w:hAnsi="Segoe UI" w:cs="Segoe UI"/>
          <w:noProof/>
          <w:color w:val="005782"/>
          <w:sz w:val="17"/>
          <w:szCs w:val="17"/>
          <w:lang w:val="en-IN" w:eastAsia="en-IN"/>
        </w:rPr>
        <w:drawing>
          <wp:inline distT="0" distB="0" distL="0" distR="0" wp14:anchorId="56CBA2D5" wp14:editId="2B1461F2">
            <wp:extent cx="85725" cy="85725"/>
            <wp:effectExtent l="0" t="0" r="9525" b="9525"/>
            <wp:docPr id="42" name="Picture 4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25031">
        <w:rPr>
          <w:rFonts w:ascii="Segoe UI" w:eastAsia="Times New Roman" w:hAnsi="Segoe UI" w:cs="Segoe UI"/>
          <w:color w:val="005782"/>
          <w:sz w:val="17"/>
          <w:szCs w:val="17"/>
          <w:bdr w:val="none" w:sz="0" w:space="0" w:color="auto" w:frame="1"/>
          <w:lang w:val="en-IN" w:eastAsia="en-IN"/>
        </w:rPr>
        <w:t> Collapse | </w:t>
      </w:r>
      <w:hyperlink r:id="rId94" w:history="1">
        <w:r w:rsidRPr="00B25031">
          <w:rPr>
            <w:rFonts w:ascii="Segoe UI" w:eastAsia="Times New Roman" w:hAnsi="Segoe UI" w:cs="Segoe UI"/>
            <w:color w:val="800080"/>
            <w:sz w:val="17"/>
            <w:szCs w:val="17"/>
            <w:u w:val="single"/>
            <w:bdr w:val="none" w:sz="0" w:space="0" w:color="auto" w:frame="1"/>
            <w:lang w:val="en-IN" w:eastAsia="en-IN"/>
          </w:rPr>
          <w:t>Copy Code</w:t>
        </w:r>
      </w:hyperlink>
    </w:p>
    <w:p w14:paraId="266759E7" w14:textId="77777777" w:rsidR="00B25031" w:rsidRPr="00B25031" w:rsidRDefault="00B25031" w:rsidP="00B25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B25031">
        <w:rPr>
          <w:rFonts w:ascii="Consolas" w:eastAsia="Times New Roman" w:hAnsi="Consolas" w:cs="Courier New"/>
          <w:color w:val="303030"/>
          <w:sz w:val="18"/>
          <w:szCs w:val="18"/>
          <w:lang w:val="en-IN" w:eastAsia="en-IN"/>
        </w:rPr>
        <w:lastRenderedPageBreak/>
        <w:t>'AccessModifiers.Modifiers.AAA()' is inaccessible due to its protection level</w:t>
      </w:r>
    </w:p>
    <w:p w14:paraId="65F0C1F7" w14:textId="77777777" w:rsidR="00B25031" w:rsidRPr="00B25031" w:rsidRDefault="00B25031" w:rsidP="00B25031">
      <w:pPr>
        <w:shd w:val="clear" w:color="auto" w:fill="FFFFFF"/>
        <w:rPr>
          <w:rFonts w:ascii="Segoe UI" w:eastAsia="Times New Roman" w:hAnsi="Segoe UI" w:cs="Segoe UI"/>
          <w:color w:val="111111"/>
          <w:sz w:val="21"/>
          <w:szCs w:val="21"/>
          <w:lang w:val="en-IN" w:eastAsia="en-IN"/>
        </w:rPr>
      </w:pPr>
      <w:r w:rsidRPr="00B25031">
        <w:rPr>
          <w:rFonts w:ascii="Segoe UI" w:eastAsia="Times New Roman" w:hAnsi="Segoe UI" w:cs="Segoe UI"/>
          <w:color w:val="111111"/>
          <w:sz w:val="21"/>
          <w:szCs w:val="21"/>
          <w:lang w:val="en-IN" w:eastAsia="en-IN"/>
        </w:rPr>
        <w:t>Again the same output. We cannot access the method </w:t>
      </w:r>
      <w:r w:rsidRPr="00B25031">
        <w:rPr>
          <w:rFonts w:ascii="Consolas" w:eastAsia="Times New Roman" w:hAnsi="Consolas" w:cs="Courier New"/>
          <w:color w:val="990000"/>
          <w:bdr w:val="none" w:sz="0" w:space="0" w:color="auto" w:frame="1"/>
          <w:lang w:val="en-IN" w:eastAsia="en-IN"/>
        </w:rPr>
        <w:t>AAA </w:t>
      </w:r>
      <w:r w:rsidRPr="00B25031">
        <w:rPr>
          <w:rFonts w:ascii="Segoe UI" w:eastAsia="Times New Roman" w:hAnsi="Segoe UI" w:cs="Segoe UI"/>
          <w:color w:val="111111"/>
          <w:sz w:val="21"/>
          <w:szCs w:val="21"/>
          <w:lang w:val="en-IN" w:eastAsia="en-IN"/>
        </w:rPr>
        <w:t>even after we introduced a new modifier named</w:t>
      </w:r>
      <w:r w:rsidRPr="00B25031">
        <w:rPr>
          <w:rFonts w:ascii="Consolas" w:eastAsia="Times New Roman" w:hAnsi="Consolas" w:cs="Courier New"/>
          <w:color w:val="990000"/>
          <w:bdr w:val="none" w:sz="0" w:space="0" w:color="auto" w:frame="1"/>
          <w:lang w:val="en-IN" w:eastAsia="en-IN"/>
        </w:rPr>
        <w:t>protected</w:t>
      </w:r>
      <w:r w:rsidRPr="00B25031">
        <w:rPr>
          <w:rFonts w:ascii="Segoe UI" w:eastAsia="Times New Roman" w:hAnsi="Segoe UI" w:cs="Segoe UI"/>
          <w:color w:val="111111"/>
          <w:sz w:val="21"/>
          <w:szCs w:val="21"/>
          <w:lang w:val="en-IN" w:eastAsia="en-IN"/>
        </w:rPr>
        <w:t>. But </w:t>
      </w:r>
      <w:r w:rsidRPr="00B25031">
        <w:rPr>
          <w:rFonts w:ascii="Consolas" w:eastAsia="Times New Roman" w:hAnsi="Consolas" w:cs="Courier New"/>
          <w:color w:val="990000"/>
          <w:bdr w:val="none" w:sz="0" w:space="0" w:color="auto" w:frame="1"/>
          <w:lang w:val="en-IN" w:eastAsia="en-IN"/>
        </w:rPr>
        <w:t>BBB </w:t>
      </w:r>
      <w:r w:rsidRPr="00B25031">
        <w:rPr>
          <w:rFonts w:ascii="Segoe UI" w:eastAsia="Times New Roman" w:hAnsi="Segoe UI" w:cs="Segoe UI"/>
          <w:color w:val="111111"/>
          <w:sz w:val="21"/>
          <w:szCs w:val="21"/>
          <w:lang w:val="en-IN" w:eastAsia="en-IN"/>
        </w:rPr>
        <w:t>can access </w:t>
      </w:r>
      <w:r w:rsidRPr="00B25031">
        <w:rPr>
          <w:rFonts w:ascii="Consolas" w:eastAsia="Times New Roman" w:hAnsi="Consolas" w:cs="Courier New"/>
          <w:color w:val="990000"/>
          <w:bdr w:val="none" w:sz="0" w:space="0" w:color="auto" w:frame="1"/>
          <w:lang w:val="en-IN" w:eastAsia="en-IN"/>
        </w:rPr>
        <w:t>AAA </w:t>
      </w:r>
      <w:r w:rsidRPr="00B25031">
        <w:rPr>
          <w:rFonts w:ascii="Segoe UI" w:eastAsia="Times New Roman" w:hAnsi="Segoe UI" w:cs="Segoe UI"/>
          <w:color w:val="111111"/>
          <w:sz w:val="21"/>
          <w:szCs w:val="21"/>
          <w:lang w:val="en-IN" w:eastAsia="en-IN"/>
        </w:rPr>
        <w:t>method because it lies in the same class.</w:t>
      </w:r>
    </w:p>
    <w:p w14:paraId="7611FCF4" w14:textId="1E765B2B" w:rsidR="008F1178" w:rsidRDefault="008F1178"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B06E7C1" w14:textId="77777777" w:rsidR="007E51E2" w:rsidRPr="007E51E2" w:rsidRDefault="007E51E2" w:rsidP="007E51E2">
      <w:pPr>
        <w:shd w:val="clear" w:color="auto" w:fill="FFFFFF"/>
        <w:spacing w:before="300" w:after="165"/>
        <w:outlineLvl w:val="1"/>
        <w:rPr>
          <w:rFonts w:ascii="Segoe UI" w:eastAsia="Times New Roman" w:hAnsi="Segoe UI" w:cs="Segoe UI"/>
          <w:color w:val="FF9900"/>
          <w:sz w:val="45"/>
          <w:szCs w:val="45"/>
          <w:lang w:val="en-IN" w:eastAsia="en-IN"/>
        </w:rPr>
      </w:pPr>
      <w:r w:rsidRPr="007E51E2">
        <w:rPr>
          <w:rFonts w:ascii="Segoe UI" w:eastAsia="Times New Roman" w:hAnsi="Segoe UI" w:cs="Segoe UI"/>
          <w:color w:val="FF9900"/>
          <w:sz w:val="45"/>
          <w:szCs w:val="45"/>
          <w:lang w:val="en-IN" w:eastAsia="en-IN"/>
        </w:rPr>
        <w:t>Modifiers in Inheritance</w:t>
      </w:r>
    </w:p>
    <w:p w14:paraId="32F5BDFE" w14:textId="77777777" w:rsidR="007E51E2" w:rsidRPr="007E51E2" w:rsidRDefault="007E51E2" w:rsidP="007E51E2">
      <w:pPr>
        <w:shd w:val="clear" w:color="auto" w:fill="FFFFFF"/>
        <w:rPr>
          <w:rFonts w:ascii="Segoe UI" w:eastAsia="Times New Roman" w:hAnsi="Segoe UI" w:cs="Segoe UI"/>
          <w:color w:val="111111"/>
          <w:sz w:val="21"/>
          <w:szCs w:val="21"/>
          <w:lang w:val="en-IN" w:eastAsia="en-IN"/>
        </w:rPr>
      </w:pPr>
      <w:r w:rsidRPr="007E51E2">
        <w:rPr>
          <w:rFonts w:ascii="Segoe UI" w:eastAsia="Times New Roman" w:hAnsi="Segoe UI" w:cs="Segoe UI"/>
          <w:color w:val="111111"/>
          <w:sz w:val="21"/>
          <w:szCs w:val="21"/>
          <w:lang w:val="en-IN" w:eastAsia="en-IN"/>
        </w:rPr>
        <w:t>Let’s add one more class and make a relation of base and derived class to our existing class and add one more method to our base class. So our class structure will look something like this:</w:t>
      </w:r>
    </w:p>
    <w:p w14:paraId="18867BD0" w14:textId="77777777" w:rsidR="007E51E2" w:rsidRPr="007E51E2" w:rsidRDefault="007E51E2" w:rsidP="007E51E2">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7E51E2">
        <w:rPr>
          <w:rFonts w:ascii="Segoe UI" w:eastAsia="Times New Roman" w:hAnsi="Segoe UI" w:cs="Segoe UI"/>
          <w:color w:val="FF9900"/>
          <w:sz w:val="29"/>
          <w:szCs w:val="29"/>
          <w:lang w:val="en-IN" w:eastAsia="en-IN"/>
        </w:rPr>
        <w:t>Modifiers Base Class</w:t>
      </w:r>
    </w:p>
    <w:p w14:paraId="7A48996D" w14:textId="137027BD" w:rsidR="007E51E2" w:rsidRPr="007E51E2" w:rsidRDefault="007E51E2" w:rsidP="007E51E2">
      <w:pPr>
        <w:shd w:val="clear" w:color="auto" w:fill="FFFFFF"/>
        <w:jc w:val="right"/>
        <w:rPr>
          <w:rFonts w:ascii="Segoe UI" w:eastAsia="Times New Roman" w:hAnsi="Segoe UI" w:cs="Segoe UI"/>
          <w:color w:val="005782"/>
          <w:sz w:val="17"/>
          <w:szCs w:val="17"/>
          <w:lang w:val="en-IN" w:eastAsia="en-IN"/>
        </w:rPr>
      </w:pPr>
      <w:r w:rsidRPr="007E51E2">
        <w:rPr>
          <w:rFonts w:ascii="Segoe UI" w:eastAsia="Times New Roman" w:hAnsi="Segoe UI" w:cs="Segoe UI"/>
          <w:noProof/>
          <w:color w:val="005782"/>
          <w:sz w:val="17"/>
          <w:szCs w:val="17"/>
          <w:lang w:val="en-IN" w:eastAsia="en-IN"/>
        </w:rPr>
        <w:drawing>
          <wp:inline distT="0" distB="0" distL="0" distR="0" wp14:anchorId="3FFC8D1C" wp14:editId="141C0ECA">
            <wp:extent cx="85725" cy="85725"/>
            <wp:effectExtent l="0" t="0" r="9525" b="9525"/>
            <wp:docPr id="51" name="Picture 5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E51E2">
        <w:rPr>
          <w:rFonts w:ascii="Segoe UI" w:eastAsia="Times New Roman" w:hAnsi="Segoe UI" w:cs="Segoe UI"/>
          <w:color w:val="005782"/>
          <w:sz w:val="17"/>
          <w:szCs w:val="17"/>
          <w:bdr w:val="none" w:sz="0" w:space="0" w:color="auto" w:frame="1"/>
          <w:lang w:val="en-IN" w:eastAsia="en-IN"/>
        </w:rPr>
        <w:t> Collapse | </w:t>
      </w:r>
      <w:hyperlink r:id="rId95" w:history="1">
        <w:r w:rsidRPr="007E51E2">
          <w:rPr>
            <w:rFonts w:ascii="Segoe UI" w:eastAsia="Times New Roman" w:hAnsi="Segoe UI" w:cs="Segoe UI"/>
            <w:color w:val="800080"/>
            <w:sz w:val="17"/>
            <w:szCs w:val="17"/>
            <w:bdr w:val="none" w:sz="0" w:space="0" w:color="auto" w:frame="1"/>
            <w:lang w:val="en-IN" w:eastAsia="en-IN"/>
          </w:rPr>
          <w:t>Copy Code</w:t>
        </w:r>
      </w:hyperlink>
    </w:p>
    <w:p w14:paraId="4E32D3A6"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t>class</w:t>
      </w:r>
      <w:r w:rsidRPr="007E51E2">
        <w:rPr>
          <w:rFonts w:ascii="Consolas" w:eastAsia="Times New Roman" w:hAnsi="Consolas" w:cs="Courier New"/>
          <w:color w:val="303030"/>
          <w:sz w:val="18"/>
          <w:szCs w:val="18"/>
          <w:lang w:val="en-IN" w:eastAsia="en-IN"/>
        </w:rPr>
        <w:t xml:space="preserve"> ModifiersBase</w:t>
      </w:r>
    </w:p>
    <w:p w14:paraId="0EEE5442"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6823305B"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t>static</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void</w:t>
      </w:r>
      <w:r w:rsidRPr="007E51E2">
        <w:rPr>
          <w:rFonts w:ascii="Consolas" w:eastAsia="Times New Roman" w:hAnsi="Consolas" w:cs="Courier New"/>
          <w:color w:val="303030"/>
          <w:sz w:val="18"/>
          <w:szCs w:val="18"/>
          <w:lang w:val="en-IN" w:eastAsia="en-IN"/>
        </w:rPr>
        <w:t xml:space="preserve"> AAA()</w:t>
      </w:r>
    </w:p>
    <w:p w14:paraId="2902FEBB"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72F32672"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Console.WriteLine(</w:t>
      </w:r>
      <w:r w:rsidRPr="007E51E2">
        <w:rPr>
          <w:rFonts w:ascii="Consolas" w:eastAsia="Times New Roman" w:hAnsi="Consolas" w:cs="Courier New"/>
          <w:color w:val="800080"/>
          <w:sz w:val="18"/>
          <w:szCs w:val="18"/>
          <w:bdr w:val="none" w:sz="0" w:space="0" w:color="auto" w:frame="1"/>
          <w:lang w:val="en-IN" w:eastAsia="en-IN"/>
        </w:rPr>
        <w:t>"ModifiersBase AAA"</w:t>
      </w:r>
      <w:r w:rsidRPr="007E51E2">
        <w:rPr>
          <w:rFonts w:ascii="Consolas" w:eastAsia="Times New Roman" w:hAnsi="Consolas" w:cs="Courier New"/>
          <w:color w:val="303030"/>
          <w:sz w:val="18"/>
          <w:szCs w:val="18"/>
          <w:lang w:val="en-IN" w:eastAsia="en-IN"/>
        </w:rPr>
        <w:t>);</w:t>
      </w:r>
    </w:p>
    <w:p w14:paraId="7516CD6F"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06D41C6E"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t>public</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static</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void</w:t>
      </w:r>
      <w:r w:rsidRPr="007E51E2">
        <w:rPr>
          <w:rFonts w:ascii="Consolas" w:eastAsia="Times New Roman" w:hAnsi="Consolas" w:cs="Courier New"/>
          <w:color w:val="303030"/>
          <w:sz w:val="18"/>
          <w:szCs w:val="18"/>
          <w:lang w:val="en-IN" w:eastAsia="en-IN"/>
        </w:rPr>
        <w:t xml:space="preserve"> BBB()</w:t>
      </w:r>
    </w:p>
    <w:p w14:paraId="12535A3E"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22B9AB6E"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Console.WriteLine(</w:t>
      </w:r>
      <w:r w:rsidRPr="007E51E2">
        <w:rPr>
          <w:rFonts w:ascii="Consolas" w:eastAsia="Times New Roman" w:hAnsi="Consolas" w:cs="Courier New"/>
          <w:color w:val="800080"/>
          <w:sz w:val="18"/>
          <w:szCs w:val="18"/>
          <w:bdr w:val="none" w:sz="0" w:space="0" w:color="auto" w:frame="1"/>
          <w:lang w:val="en-IN" w:eastAsia="en-IN"/>
        </w:rPr>
        <w:t>"ModifiersBase BBB"</w:t>
      </w:r>
      <w:r w:rsidRPr="007E51E2">
        <w:rPr>
          <w:rFonts w:ascii="Consolas" w:eastAsia="Times New Roman" w:hAnsi="Consolas" w:cs="Courier New"/>
          <w:color w:val="303030"/>
          <w:sz w:val="18"/>
          <w:szCs w:val="18"/>
          <w:lang w:val="en-IN" w:eastAsia="en-IN"/>
        </w:rPr>
        <w:t>);</w:t>
      </w:r>
    </w:p>
    <w:p w14:paraId="47F26990"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39C8818B"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t>protected</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static</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void</w:t>
      </w:r>
      <w:r w:rsidRPr="007E51E2">
        <w:rPr>
          <w:rFonts w:ascii="Consolas" w:eastAsia="Times New Roman" w:hAnsi="Consolas" w:cs="Courier New"/>
          <w:color w:val="303030"/>
          <w:sz w:val="18"/>
          <w:szCs w:val="18"/>
          <w:lang w:val="en-IN" w:eastAsia="en-IN"/>
        </w:rPr>
        <w:t xml:space="preserve"> CCC()</w:t>
      </w:r>
    </w:p>
    <w:p w14:paraId="5C1E8F3B"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1B69AD31"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Console.WriteLine(</w:t>
      </w:r>
      <w:r w:rsidRPr="007E51E2">
        <w:rPr>
          <w:rFonts w:ascii="Consolas" w:eastAsia="Times New Roman" w:hAnsi="Consolas" w:cs="Courier New"/>
          <w:color w:val="800080"/>
          <w:sz w:val="18"/>
          <w:szCs w:val="18"/>
          <w:bdr w:val="none" w:sz="0" w:space="0" w:color="auto" w:frame="1"/>
          <w:lang w:val="en-IN" w:eastAsia="en-IN"/>
        </w:rPr>
        <w:t>"ModifiersBase CCC"</w:t>
      </w:r>
      <w:r w:rsidRPr="007E51E2">
        <w:rPr>
          <w:rFonts w:ascii="Consolas" w:eastAsia="Times New Roman" w:hAnsi="Consolas" w:cs="Courier New"/>
          <w:color w:val="303030"/>
          <w:sz w:val="18"/>
          <w:szCs w:val="18"/>
          <w:lang w:val="en-IN" w:eastAsia="en-IN"/>
        </w:rPr>
        <w:t>);</w:t>
      </w:r>
    </w:p>
    <w:p w14:paraId="4025F3B6"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0B036ED4"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1DBF6919" w14:textId="77777777" w:rsidR="007E51E2" w:rsidRPr="007E51E2" w:rsidRDefault="007E51E2" w:rsidP="007E51E2">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7E51E2">
        <w:rPr>
          <w:rFonts w:ascii="Segoe UI" w:eastAsia="Times New Roman" w:hAnsi="Segoe UI" w:cs="Segoe UI"/>
          <w:color w:val="FF9900"/>
          <w:sz w:val="29"/>
          <w:szCs w:val="29"/>
          <w:lang w:val="en-IN" w:eastAsia="en-IN"/>
        </w:rPr>
        <w:t>Modifiers Derive Class</w:t>
      </w:r>
    </w:p>
    <w:p w14:paraId="532FB2C2" w14:textId="61B8A288" w:rsidR="007E51E2" w:rsidRPr="007E51E2" w:rsidRDefault="007E51E2" w:rsidP="007E51E2">
      <w:pPr>
        <w:shd w:val="clear" w:color="auto" w:fill="FFFFFF"/>
        <w:jc w:val="right"/>
        <w:rPr>
          <w:rFonts w:ascii="Segoe UI" w:eastAsia="Times New Roman" w:hAnsi="Segoe UI" w:cs="Segoe UI"/>
          <w:color w:val="005782"/>
          <w:sz w:val="17"/>
          <w:szCs w:val="17"/>
          <w:lang w:val="en-IN" w:eastAsia="en-IN"/>
        </w:rPr>
      </w:pPr>
      <w:r w:rsidRPr="007E51E2">
        <w:rPr>
          <w:rFonts w:ascii="Segoe UI" w:eastAsia="Times New Roman" w:hAnsi="Segoe UI" w:cs="Segoe UI"/>
          <w:noProof/>
          <w:color w:val="005782"/>
          <w:sz w:val="17"/>
          <w:szCs w:val="17"/>
          <w:lang w:val="en-IN" w:eastAsia="en-IN"/>
        </w:rPr>
        <w:drawing>
          <wp:inline distT="0" distB="0" distL="0" distR="0" wp14:anchorId="56BE375F" wp14:editId="430CEBA3">
            <wp:extent cx="85725" cy="85725"/>
            <wp:effectExtent l="0" t="0" r="9525" b="9525"/>
            <wp:docPr id="50" name="Picture 5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E51E2">
        <w:rPr>
          <w:rFonts w:ascii="Segoe UI" w:eastAsia="Times New Roman" w:hAnsi="Segoe UI" w:cs="Segoe UI"/>
          <w:color w:val="005782"/>
          <w:sz w:val="17"/>
          <w:szCs w:val="17"/>
          <w:bdr w:val="none" w:sz="0" w:space="0" w:color="auto" w:frame="1"/>
          <w:lang w:val="en-IN" w:eastAsia="en-IN"/>
        </w:rPr>
        <w:t> Collapse | </w:t>
      </w:r>
      <w:hyperlink r:id="rId96" w:history="1">
        <w:r w:rsidRPr="007E51E2">
          <w:rPr>
            <w:rFonts w:ascii="Segoe UI" w:eastAsia="Times New Roman" w:hAnsi="Segoe UI" w:cs="Segoe UI"/>
            <w:color w:val="800080"/>
            <w:sz w:val="17"/>
            <w:szCs w:val="17"/>
            <w:bdr w:val="none" w:sz="0" w:space="0" w:color="auto" w:frame="1"/>
            <w:lang w:val="en-IN" w:eastAsia="en-IN"/>
          </w:rPr>
          <w:t>Copy Code</w:t>
        </w:r>
      </w:hyperlink>
    </w:p>
    <w:p w14:paraId="67E98BAC"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t>class</w:t>
      </w:r>
      <w:r w:rsidRPr="007E51E2">
        <w:rPr>
          <w:rFonts w:ascii="Consolas" w:eastAsia="Times New Roman" w:hAnsi="Consolas" w:cs="Courier New"/>
          <w:color w:val="303030"/>
          <w:sz w:val="18"/>
          <w:szCs w:val="18"/>
          <w:lang w:val="en-IN" w:eastAsia="en-IN"/>
        </w:rPr>
        <w:t xml:space="preserve"> ModifiersDerived:ModifiersBase</w:t>
      </w:r>
    </w:p>
    <w:p w14:paraId="05A04577"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7095A2FF"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t>public</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static</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void</w:t>
      </w:r>
      <w:r w:rsidRPr="007E51E2">
        <w:rPr>
          <w:rFonts w:ascii="Consolas" w:eastAsia="Times New Roman" w:hAnsi="Consolas" w:cs="Courier New"/>
          <w:color w:val="303030"/>
          <w:sz w:val="18"/>
          <w:szCs w:val="18"/>
          <w:lang w:val="en-IN" w:eastAsia="en-IN"/>
        </w:rPr>
        <w:t xml:space="preserve"> XXX()</w:t>
      </w:r>
    </w:p>
    <w:p w14:paraId="379AF664"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4EEB2794"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AAA();</w:t>
      </w:r>
    </w:p>
    <w:p w14:paraId="2E5A3D05"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BBB();</w:t>
      </w:r>
    </w:p>
    <w:p w14:paraId="56E3C401"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CCC();</w:t>
      </w:r>
    </w:p>
    <w:p w14:paraId="7AE3365F"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79A9DCCF"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0488EC9C" w14:textId="77777777" w:rsidR="007E51E2" w:rsidRPr="007E51E2" w:rsidRDefault="007E51E2" w:rsidP="007E51E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E51E2">
        <w:rPr>
          <w:rFonts w:ascii="Segoe UI" w:eastAsia="Times New Roman" w:hAnsi="Segoe UI" w:cs="Segoe UI"/>
          <w:b/>
          <w:bCs/>
          <w:color w:val="111111"/>
          <w:sz w:val="24"/>
          <w:szCs w:val="24"/>
          <w:lang w:val="en-IN" w:eastAsia="en-IN"/>
        </w:rPr>
        <w:t>Program Class</w:t>
      </w:r>
    </w:p>
    <w:p w14:paraId="13E9D672" w14:textId="5525BDEF" w:rsidR="007E51E2" w:rsidRPr="007E51E2" w:rsidRDefault="007E51E2" w:rsidP="007E51E2">
      <w:pPr>
        <w:shd w:val="clear" w:color="auto" w:fill="FFFFFF"/>
        <w:jc w:val="right"/>
        <w:rPr>
          <w:rFonts w:ascii="Segoe UI" w:eastAsia="Times New Roman" w:hAnsi="Segoe UI" w:cs="Segoe UI"/>
          <w:color w:val="005782"/>
          <w:sz w:val="17"/>
          <w:szCs w:val="17"/>
          <w:lang w:val="en-IN" w:eastAsia="en-IN"/>
        </w:rPr>
      </w:pPr>
      <w:r w:rsidRPr="007E51E2">
        <w:rPr>
          <w:rFonts w:ascii="Segoe UI" w:eastAsia="Times New Roman" w:hAnsi="Segoe UI" w:cs="Segoe UI"/>
          <w:noProof/>
          <w:color w:val="005782"/>
          <w:sz w:val="17"/>
          <w:szCs w:val="17"/>
          <w:lang w:val="en-IN" w:eastAsia="en-IN"/>
        </w:rPr>
        <w:drawing>
          <wp:inline distT="0" distB="0" distL="0" distR="0" wp14:anchorId="5A5F2D4C" wp14:editId="127CB483">
            <wp:extent cx="85725" cy="85725"/>
            <wp:effectExtent l="0" t="0" r="9525" b="9525"/>
            <wp:docPr id="49" name="Picture 4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E51E2">
        <w:rPr>
          <w:rFonts w:ascii="Segoe UI" w:eastAsia="Times New Roman" w:hAnsi="Segoe UI" w:cs="Segoe UI"/>
          <w:color w:val="005782"/>
          <w:sz w:val="17"/>
          <w:szCs w:val="17"/>
          <w:bdr w:val="none" w:sz="0" w:space="0" w:color="auto" w:frame="1"/>
          <w:lang w:val="en-IN" w:eastAsia="en-IN"/>
        </w:rPr>
        <w:t> Collapse | </w:t>
      </w:r>
      <w:hyperlink r:id="rId97" w:history="1">
        <w:r w:rsidRPr="007E51E2">
          <w:rPr>
            <w:rFonts w:ascii="Segoe UI" w:eastAsia="Times New Roman" w:hAnsi="Segoe UI" w:cs="Segoe UI"/>
            <w:color w:val="800080"/>
            <w:sz w:val="17"/>
            <w:szCs w:val="17"/>
            <w:bdr w:val="none" w:sz="0" w:space="0" w:color="auto" w:frame="1"/>
            <w:lang w:val="en-IN" w:eastAsia="en-IN"/>
          </w:rPr>
          <w:t>Copy Code</w:t>
        </w:r>
      </w:hyperlink>
    </w:p>
    <w:p w14:paraId="0CD4889E"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lastRenderedPageBreak/>
        <w:t>class</w:t>
      </w:r>
      <w:r w:rsidRPr="007E51E2">
        <w:rPr>
          <w:rFonts w:ascii="Consolas" w:eastAsia="Times New Roman" w:hAnsi="Consolas" w:cs="Courier New"/>
          <w:color w:val="303030"/>
          <w:sz w:val="18"/>
          <w:szCs w:val="18"/>
          <w:lang w:val="en-IN" w:eastAsia="en-IN"/>
        </w:rPr>
        <w:t xml:space="preserve"> Program</w:t>
      </w:r>
    </w:p>
    <w:p w14:paraId="5089C786"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50B84D60"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0000FF"/>
          <w:sz w:val="18"/>
          <w:szCs w:val="18"/>
          <w:bdr w:val="none" w:sz="0" w:space="0" w:color="auto" w:frame="1"/>
          <w:lang w:val="en-IN" w:eastAsia="en-IN"/>
        </w:rPr>
        <w:t>static</w:t>
      </w:r>
      <w:r w:rsidRPr="007E51E2">
        <w:rPr>
          <w:rFonts w:ascii="Consolas" w:eastAsia="Times New Roman" w:hAnsi="Consolas" w:cs="Courier New"/>
          <w:color w:val="303030"/>
          <w:sz w:val="18"/>
          <w:szCs w:val="18"/>
          <w:lang w:val="en-IN" w:eastAsia="en-IN"/>
        </w:rPr>
        <w:t xml:space="preserve"> </w:t>
      </w:r>
      <w:r w:rsidRPr="007E51E2">
        <w:rPr>
          <w:rFonts w:ascii="Consolas" w:eastAsia="Times New Roman" w:hAnsi="Consolas" w:cs="Courier New"/>
          <w:color w:val="0000FF"/>
          <w:sz w:val="18"/>
          <w:szCs w:val="18"/>
          <w:bdr w:val="none" w:sz="0" w:space="0" w:color="auto" w:frame="1"/>
          <w:lang w:val="en-IN" w:eastAsia="en-IN"/>
        </w:rPr>
        <w:t>void</w:t>
      </w:r>
      <w:r w:rsidRPr="007E51E2">
        <w:rPr>
          <w:rFonts w:ascii="Consolas" w:eastAsia="Times New Roman" w:hAnsi="Consolas" w:cs="Courier New"/>
          <w:color w:val="303030"/>
          <w:sz w:val="18"/>
          <w:szCs w:val="18"/>
          <w:lang w:val="en-IN" w:eastAsia="en-IN"/>
        </w:rPr>
        <w:t xml:space="preserve"> Main(</w:t>
      </w:r>
      <w:r w:rsidRPr="007E51E2">
        <w:rPr>
          <w:rFonts w:ascii="Consolas" w:eastAsia="Times New Roman" w:hAnsi="Consolas" w:cs="Courier New"/>
          <w:color w:val="0000FF"/>
          <w:sz w:val="18"/>
          <w:szCs w:val="18"/>
          <w:bdr w:val="none" w:sz="0" w:space="0" w:color="auto" w:frame="1"/>
          <w:lang w:val="en-IN" w:eastAsia="en-IN"/>
        </w:rPr>
        <w:t>string</w:t>
      </w:r>
      <w:r w:rsidRPr="007E51E2">
        <w:rPr>
          <w:rFonts w:ascii="Consolas" w:eastAsia="Times New Roman" w:hAnsi="Consolas" w:cs="Courier New"/>
          <w:color w:val="303030"/>
          <w:sz w:val="18"/>
          <w:szCs w:val="18"/>
          <w:lang w:val="en-IN" w:eastAsia="en-IN"/>
        </w:rPr>
        <w:t>[] args)</w:t>
      </w:r>
    </w:p>
    <w:p w14:paraId="497D32B7"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630F8453"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ModifiersDerived.XXX();</w:t>
      </w:r>
    </w:p>
    <w:p w14:paraId="655448EE"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Console.ReadKey();</w:t>
      </w:r>
    </w:p>
    <w:p w14:paraId="6D7EB810"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31682357"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 xml:space="preserve">    }</w:t>
      </w:r>
    </w:p>
    <w:p w14:paraId="03209F3E" w14:textId="77777777" w:rsidR="007E51E2" w:rsidRPr="007E51E2" w:rsidRDefault="007E51E2" w:rsidP="007E51E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E51E2">
        <w:rPr>
          <w:rFonts w:ascii="Segoe UI" w:eastAsia="Times New Roman" w:hAnsi="Segoe UI" w:cs="Segoe UI"/>
          <w:b/>
          <w:bCs/>
          <w:color w:val="111111"/>
          <w:sz w:val="24"/>
          <w:szCs w:val="24"/>
          <w:lang w:val="en-IN" w:eastAsia="en-IN"/>
        </w:rPr>
        <w:t>Output</w:t>
      </w:r>
    </w:p>
    <w:p w14:paraId="1589D0D0" w14:textId="19EF7962" w:rsidR="007E51E2" w:rsidRPr="007E51E2" w:rsidRDefault="007E51E2" w:rsidP="007E51E2">
      <w:pPr>
        <w:shd w:val="clear" w:color="auto" w:fill="FFFFFF"/>
        <w:jc w:val="right"/>
        <w:rPr>
          <w:rFonts w:ascii="Segoe UI" w:eastAsia="Times New Roman" w:hAnsi="Segoe UI" w:cs="Segoe UI"/>
          <w:color w:val="005782"/>
          <w:sz w:val="17"/>
          <w:szCs w:val="17"/>
          <w:lang w:val="en-IN" w:eastAsia="en-IN"/>
        </w:rPr>
      </w:pPr>
      <w:r w:rsidRPr="007E51E2">
        <w:rPr>
          <w:rFonts w:ascii="Segoe UI" w:eastAsia="Times New Roman" w:hAnsi="Segoe UI" w:cs="Segoe UI"/>
          <w:noProof/>
          <w:color w:val="005782"/>
          <w:sz w:val="17"/>
          <w:szCs w:val="17"/>
          <w:lang w:val="en-IN" w:eastAsia="en-IN"/>
        </w:rPr>
        <w:drawing>
          <wp:inline distT="0" distB="0" distL="0" distR="0" wp14:anchorId="1059AB22" wp14:editId="7BF8FC2E">
            <wp:extent cx="85725" cy="85725"/>
            <wp:effectExtent l="0" t="0" r="9525" b="9525"/>
            <wp:docPr id="48" name="Picture 4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E51E2">
        <w:rPr>
          <w:rFonts w:ascii="Segoe UI" w:eastAsia="Times New Roman" w:hAnsi="Segoe UI" w:cs="Segoe UI"/>
          <w:color w:val="005782"/>
          <w:sz w:val="17"/>
          <w:szCs w:val="17"/>
          <w:bdr w:val="none" w:sz="0" w:space="0" w:color="auto" w:frame="1"/>
          <w:lang w:val="en-IN" w:eastAsia="en-IN"/>
        </w:rPr>
        <w:t> Collapse | </w:t>
      </w:r>
      <w:hyperlink r:id="rId98" w:history="1">
        <w:r w:rsidRPr="007E51E2">
          <w:rPr>
            <w:rFonts w:ascii="Segoe UI" w:eastAsia="Times New Roman" w:hAnsi="Segoe UI" w:cs="Segoe UI"/>
            <w:color w:val="800080"/>
            <w:sz w:val="17"/>
            <w:szCs w:val="17"/>
            <w:bdr w:val="none" w:sz="0" w:space="0" w:color="auto" w:frame="1"/>
            <w:lang w:val="en-IN" w:eastAsia="en-IN"/>
          </w:rPr>
          <w:t>Copy Code</w:t>
        </w:r>
      </w:hyperlink>
    </w:p>
    <w:p w14:paraId="631C7362" w14:textId="77777777" w:rsidR="007E51E2" w:rsidRPr="007E51E2" w:rsidRDefault="007E51E2" w:rsidP="007E51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E51E2">
        <w:rPr>
          <w:rFonts w:ascii="Consolas" w:eastAsia="Times New Roman" w:hAnsi="Consolas" w:cs="Courier New"/>
          <w:color w:val="303030"/>
          <w:sz w:val="18"/>
          <w:szCs w:val="18"/>
          <w:lang w:val="en-IN" w:eastAsia="en-IN"/>
        </w:rPr>
        <w:t>'AccessModifiers.ModifiersBase.AAA()' is inaccessible due to its protection level</w:t>
      </w:r>
    </w:p>
    <w:p w14:paraId="558373CE" w14:textId="77777777" w:rsidR="007E51E2" w:rsidRPr="007E51E2" w:rsidRDefault="007E51E2" w:rsidP="007E51E2">
      <w:pPr>
        <w:shd w:val="clear" w:color="auto" w:fill="FFFFFF"/>
        <w:rPr>
          <w:rFonts w:ascii="Segoe UI" w:eastAsia="Times New Roman" w:hAnsi="Segoe UI" w:cs="Segoe UI"/>
          <w:color w:val="111111"/>
          <w:sz w:val="21"/>
          <w:szCs w:val="21"/>
          <w:lang w:val="en-IN" w:eastAsia="en-IN"/>
        </w:rPr>
      </w:pPr>
      <w:r w:rsidRPr="007E51E2">
        <w:rPr>
          <w:rFonts w:ascii="Segoe UI" w:eastAsia="Times New Roman" w:hAnsi="Segoe UI" w:cs="Segoe UI"/>
          <w:color w:val="111111"/>
          <w:sz w:val="21"/>
          <w:szCs w:val="21"/>
          <w:lang w:val="en-IN" w:eastAsia="en-IN"/>
        </w:rPr>
        <w:t>Now in this case, we are dealing with derived class. Whenever we mark a method with the specifier, </w:t>
      </w:r>
      <w:r w:rsidRPr="007E51E2">
        <w:rPr>
          <w:rFonts w:ascii="Consolas" w:eastAsia="Times New Roman" w:hAnsi="Consolas" w:cs="Courier New"/>
          <w:color w:val="990000"/>
          <w:bdr w:val="none" w:sz="0" w:space="0" w:color="auto" w:frame="1"/>
          <w:lang w:val="en-IN" w:eastAsia="en-IN"/>
        </w:rPr>
        <w:t>protected</w:t>
      </w:r>
      <w:r w:rsidRPr="007E51E2">
        <w:rPr>
          <w:rFonts w:ascii="Segoe UI" w:eastAsia="Times New Roman" w:hAnsi="Segoe UI" w:cs="Segoe UI"/>
          <w:color w:val="111111"/>
          <w:sz w:val="21"/>
          <w:szCs w:val="21"/>
          <w:lang w:val="en-IN" w:eastAsia="en-IN"/>
        </w:rPr>
        <w:t>, we are actually telling C# that only derived classes can access that method and no one else can. Therefore in method XXX, we can call CCC because it is marked </w:t>
      </w:r>
      <w:r w:rsidRPr="007E51E2">
        <w:rPr>
          <w:rFonts w:ascii="Consolas" w:eastAsia="Times New Roman" w:hAnsi="Consolas" w:cs="Courier New"/>
          <w:color w:val="990000"/>
          <w:bdr w:val="none" w:sz="0" w:space="0" w:color="auto" w:frame="1"/>
          <w:lang w:val="en-IN" w:eastAsia="en-IN"/>
        </w:rPr>
        <w:t>protected</w:t>
      </w:r>
      <w:r w:rsidRPr="007E51E2">
        <w:rPr>
          <w:rFonts w:ascii="Segoe UI" w:eastAsia="Times New Roman" w:hAnsi="Segoe UI" w:cs="Segoe UI"/>
          <w:color w:val="111111"/>
          <w:sz w:val="21"/>
          <w:szCs w:val="21"/>
          <w:lang w:val="en-IN" w:eastAsia="en-IN"/>
        </w:rPr>
        <w:t>, but it cannot be called from anywhere else including </w:t>
      </w:r>
      <w:r w:rsidRPr="007E51E2">
        <w:rPr>
          <w:rFonts w:ascii="Consolas" w:eastAsia="Times New Roman" w:hAnsi="Consolas" w:cs="Courier New"/>
          <w:color w:val="990000"/>
          <w:bdr w:val="none" w:sz="0" w:space="0" w:color="auto" w:frame="1"/>
          <w:lang w:val="en-IN" w:eastAsia="en-IN"/>
        </w:rPr>
        <w:t>Main </w:t>
      </w:r>
      <w:r w:rsidRPr="007E51E2">
        <w:rPr>
          <w:rFonts w:ascii="Segoe UI" w:eastAsia="Times New Roman" w:hAnsi="Segoe UI" w:cs="Segoe UI"/>
          <w:color w:val="111111"/>
          <w:sz w:val="21"/>
          <w:szCs w:val="21"/>
          <w:lang w:val="en-IN" w:eastAsia="en-IN"/>
        </w:rPr>
        <w:t>function. The method </w:t>
      </w:r>
      <w:r w:rsidRPr="007E51E2">
        <w:rPr>
          <w:rFonts w:ascii="Consolas" w:eastAsia="Times New Roman" w:hAnsi="Consolas" w:cs="Courier New"/>
          <w:color w:val="990000"/>
          <w:bdr w:val="none" w:sz="0" w:space="0" w:color="auto" w:frame="1"/>
          <w:lang w:val="en-IN" w:eastAsia="en-IN"/>
        </w:rPr>
        <w:t>AAA </w:t>
      </w:r>
      <w:r w:rsidRPr="007E51E2">
        <w:rPr>
          <w:rFonts w:ascii="Segoe UI" w:eastAsia="Times New Roman" w:hAnsi="Segoe UI" w:cs="Segoe UI"/>
          <w:color w:val="111111"/>
          <w:sz w:val="21"/>
          <w:szCs w:val="21"/>
          <w:lang w:val="en-IN" w:eastAsia="en-IN"/>
        </w:rPr>
        <w:t>is made </w:t>
      </w:r>
      <w:r w:rsidRPr="007E51E2">
        <w:rPr>
          <w:rFonts w:ascii="Consolas" w:eastAsia="Times New Roman" w:hAnsi="Consolas" w:cs="Courier New"/>
          <w:color w:val="990000"/>
          <w:bdr w:val="none" w:sz="0" w:space="0" w:color="auto" w:frame="1"/>
          <w:lang w:val="en-IN" w:eastAsia="en-IN"/>
        </w:rPr>
        <w:t>private </w:t>
      </w:r>
      <w:r w:rsidRPr="007E51E2">
        <w:rPr>
          <w:rFonts w:ascii="Segoe UI" w:eastAsia="Times New Roman" w:hAnsi="Segoe UI" w:cs="Segoe UI"/>
          <w:color w:val="111111"/>
          <w:sz w:val="21"/>
          <w:szCs w:val="21"/>
          <w:lang w:val="en-IN" w:eastAsia="en-IN"/>
        </w:rPr>
        <w:t>and can be called only from the class </w:t>
      </w:r>
      <w:r w:rsidRPr="007E51E2">
        <w:rPr>
          <w:rFonts w:ascii="Consolas" w:eastAsia="Times New Roman" w:hAnsi="Consolas" w:cs="Courier New"/>
          <w:color w:val="990000"/>
          <w:bdr w:val="none" w:sz="0" w:space="0" w:color="auto" w:frame="1"/>
          <w:lang w:val="en-IN" w:eastAsia="en-IN"/>
        </w:rPr>
        <w:t>ModifiersBase</w:t>
      </w:r>
      <w:r w:rsidRPr="007E51E2">
        <w:rPr>
          <w:rFonts w:ascii="Segoe UI" w:eastAsia="Times New Roman" w:hAnsi="Segoe UI" w:cs="Segoe UI"/>
          <w:color w:val="111111"/>
          <w:sz w:val="21"/>
          <w:szCs w:val="21"/>
          <w:lang w:val="en-IN" w:eastAsia="en-IN"/>
        </w:rPr>
        <w:t>. If we remove </w:t>
      </w:r>
      <w:r w:rsidRPr="007E51E2">
        <w:rPr>
          <w:rFonts w:ascii="Consolas" w:eastAsia="Times New Roman" w:hAnsi="Consolas" w:cs="Courier New"/>
          <w:color w:val="990000"/>
          <w:bdr w:val="none" w:sz="0" w:space="0" w:color="auto" w:frame="1"/>
          <w:lang w:val="en-IN" w:eastAsia="en-IN"/>
        </w:rPr>
        <w:t>AAA </w:t>
      </w:r>
      <w:r w:rsidRPr="007E51E2">
        <w:rPr>
          <w:rFonts w:ascii="Segoe UI" w:eastAsia="Times New Roman" w:hAnsi="Segoe UI" w:cs="Segoe UI"/>
          <w:color w:val="111111"/>
          <w:sz w:val="21"/>
          <w:szCs w:val="21"/>
          <w:lang w:val="en-IN" w:eastAsia="en-IN"/>
        </w:rPr>
        <w:t>from method </w:t>
      </w:r>
      <w:r w:rsidRPr="007E51E2">
        <w:rPr>
          <w:rFonts w:ascii="Consolas" w:eastAsia="Times New Roman" w:hAnsi="Consolas" w:cs="Courier New"/>
          <w:color w:val="990000"/>
          <w:bdr w:val="none" w:sz="0" w:space="0" w:color="auto" w:frame="1"/>
          <w:lang w:val="en-IN" w:eastAsia="en-IN"/>
        </w:rPr>
        <w:t>XXX</w:t>
      </w:r>
      <w:r w:rsidRPr="007E51E2">
        <w:rPr>
          <w:rFonts w:ascii="Segoe UI" w:eastAsia="Times New Roman" w:hAnsi="Segoe UI" w:cs="Segoe UI"/>
          <w:color w:val="111111"/>
          <w:sz w:val="21"/>
          <w:szCs w:val="21"/>
          <w:lang w:val="en-IN" w:eastAsia="en-IN"/>
        </w:rPr>
        <w:t>, the compiler will give no error.</w:t>
      </w:r>
    </w:p>
    <w:p w14:paraId="2EFE93AF" w14:textId="77777777" w:rsidR="007E51E2" w:rsidRPr="007E51E2" w:rsidRDefault="007E51E2" w:rsidP="007E51E2">
      <w:pPr>
        <w:shd w:val="clear" w:color="auto" w:fill="FFFFFF"/>
        <w:rPr>
          <w:rFonts w:ascii="Segoe UI" w:eastAsia="Times New Roman" w:hAnsi="Segoe UI" w:cs="Segoe UI"/>
          <w:color w:val="111111"/>
          <w:sz w:val="21"/>
          <w:szCs w:val="21"/>
          <w:lang w:val="en-IN" w:eastAsia="en-IN"/>
        </w:rPr>
      </w:pPr>
      <w:r w:rsidRPr="007E51E2">
        <w:rPr>
          <w:rFonts w:ascii="Segoe UI" w:eastAsia="Times New Roman" w:hAnsi="Segoe UI" w:cs="Segoe UI"/>
          <w:color w:val="111111"/>
          <w:sz w:val="21"/>
          <w:szCs w:val="21"/>
          <w:lang w:val="en-IN" w:eastAsia="en-IN"/>
        </w:rPr>
        <w:t>Therefore, now we are aware of three important concepts. </w:t>
      </w:r>
      <w:r w:rsidRPr="007E51E2">
        <w:rPr>
          <w:rFonts w:ascii="Consolas" w:eastAsia="Times New Roman" w:hAnsi="Consolas" w:cs="Courier New"/>
          <w:color w:val="990000"/>
          <w:bdr w:val="none" w:sz="0" w:space="0" w:color="auto" w:frame="1"/>
          <w:lang w:val="en-IN" w:eastAsia="en-IN"/>
        </w:rPr>
        <w:t>Private </w:t>
      </w:r>
      <w:r w:rsidRPr="007E51E2">
        <w:rPr>
          <w:rFonts w:ascii="Segoe UI" w:eastAsia="Times New Roman" w:hAnsi="Segoe UI" w:cs="Segoe UI"/>
          <w:color w:val="111111"/>
          <w:sz w:val="21"/>
          <w:szCs w:val="21"/>
          <w:lang w:val="en-IN" w:eastAsia="en-IN"/>
        </w:rPr>
        <w:t>means only the same class has access to the members, </w:t>
      </w:r>
      <w:r w:rsidRPr="007E51E2">
        <w:rPr>
          <w:rFonts w:ascii="Consolas" w:eastAsia="Times New Roman" w:hAnsi="Consolas" w:cs="Courier New"/>
          <w:color w:val="990000"/>
          <w:bdr w:val="none" w:sz="0" w:space="0" w:color="auto" w:frame="1"/>
          <w:lang w:val="en-IN" w:eastAsia="en-IN"/>
        </w:rPr>
        <w:t>public </w:t>
      </w:r>
      <w:r w:rsidRPr="007E51E2">
        <w:rPr>
          <w:rFonts w:ascii="Segoe UI" w:eastAsia="Times New Roman" w:hAnsi="Segoe UI" w:cs="Segoe UI"/>
          <w:color w:val="111111"/>
          <w:sz w:val="21"/>
          <w:szCs w:val="21"/>
          <w:lang w:val="en-IN" w:eastAsia="en-IN"/>
        </w:rPr>
        <w:t>means everybody has access and </w:t>
      </w:r>
      <w:r w:rsidRPr="007E51E2">
        <w:rPr>
          <w:rFonts w:ascii="Consolas" w:eastAsia="Times New Roman" w:hAnsi="Consolas" w:cs="Courier New"/>
          <w:color w:val="990000"/>
          <w:bdr w:val="none" w:sz="0" w:space="0" w:color="auto" w:frame="1"/>
          <w:lang w:val="en-IN" w:eastAsia="en-IN"/>
        </w:rPr>
        <w:t>protected </w:t>
      </w:r>
      <w:r w:rsidRPr="007E51E2">
        <w:rPr>
          <w:rFonts w:ascii="Segoe UI" w:eastAsia="Times New Roman" w:hAnsi="Segoe UI" w:cs="Segoe UI"/>
          <w:color w:val="111111"/>
          <w:sz w:val="21"/>
          <w:szCs w:val="21"/>
          <w:lang w:val="en-IN" w:eastAsia="en-IN"/>
        </w:rPr>
        <w:t>lies in between where only derived classes have access to the base class method.</w:t>
      </w:r>
    </w:p>
    <w:p w14:paraId="77745EFD" w14:textId="77777777" w:rsidR="007E51E2" w:rsidRPr="007E51E2" w:rsidRDefault="007E51E2" w:rsidP="007E51E2">
      <w:pPr>
        <w:shd w:val="clear" w:color="auto" w:fill="FFFFFF"/>
        <w:rPr>
          <w:rFonts w:ascii="Segoe UI" w:eastAsia="Times New Roman" w:hAnsi="Segoe UI" w:cs="Segoe UI"/>
          <w:color w:val="111111"/>
          <w:sz w:val="21"/>
          <w:szCs w:val="21"/>
          <w:lang w:val="en-IN" w:eastAsia="en-IN"/>
        </w:rPr>
      </w:pPr>
      <w:r w:rsidRPr="007E51E2">
        <w:rPr>
          <w:rFonts w:ascii="Segoe UI" w:eastAsia="Times New Roman" w:hAnsi="Segoe UI" w:cs="Segoe UI"/>
          <w:color w:val="111111"/>
          <w:sz w:val="21"/>
          <w:szCs w:val="21"/>
          <w:lang w:val="en-IN" w:eastAsia="en-IN"/>
        </w:rPr>
        <w:t>All the methods for example reside in a class. The accessibility of that method is decided by the class in which it resides as well as the modifiers on the method. If we are allowed an access to a member, then we say that the member is accessible, else it is inaccessible.</w:t>
      </w:r>
    </w:p>
    <w:p w14:paraId="3D94469B" w14:textId="012A0B9E" w:rsidR="007E51E2" w:rsidRDefault="007E51E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6DF4E73" w14:textId="77777777" w:rsidR="00DE4B52" w:rsidRPr="00DE4B52" w:rsidRDefault="00DE4B52" w:rsidP="00DE4B52">
      <w:pPr>
        <w:shd w:val="clear" w:color="auto" w:fill="FFFFFF"/>
        <w:spacing w:before="300" w:after="165"/>
        <w:outlineLvl w:val="1"/>
        <w:rPr>
          <w:rFonts w:ascii="Segoe UI" w:eastAsia="Times New Roman" w:hAnsi="Segoe UI" w:cs="Segoe UI"/>
          <w:color w:val="FF9900"/>
          <w:sz w:val="45"/>
          <w:szCs w:val="45"/>
          <w:lang w:val="en-IN" w:eastAsia="en-IN"/>
        </w:rPr>
      </w:pPr>
      <w:r w:rsidRPr="00DE4B52">
        <w:rPr>
          <w:rFonts w:ascii="Segoe UI" w:eastAsia="Times New Roman" w:hAnsi="Segoe UI" w:cs="Segoe UI"/>
          <w:color w:val="FF9900"/>
          <w:sz w:val="45"/>
          <w:szCs w:val="45"/>
          <w:lang w:val="en-IN" w:eastAsia="en-IN"/>
        </w:rPr>
        <w:t>Internal Modifier at Class Level</w:t>
      </w:r>
    </w:p>
    <w:p w14:paraId="6FD19B1E"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Let’s take one another scenario. Create a class library with a name “</w:t>
      </w:r>
      <w:r w:rsidRPr="00DE4B52">
        <w:rPr>
          <w:rFonts w:ascii="Consolas" w:eastAsia="Times New Roman" w:hAnsi="Consolas" w:cs="Courier New"/>
          <w:color w:val="990000"/>
          <w:bdr w:val="none" w:sz="0" w:space="0" w:color="auto" w:frame="1"/>
          <w:lang w:val="en-IN" w:eastAsia="en-IN"/>
        </w:rPr>
        <w:t>AccessModifiersLibrary</w:t>
      </w:r>
      <w:r w:rsidRPr="00DE4B52">
        <w:rPr>
          <w:rFonts w:ascii="Segoe UI" w:eastAsia="Times New Roman" w:hAnsi="Segoe UI" w:cs="Segoe UI"/>
          <w:color w:val="111111"/>
          <w:sz w:val="21"/>
          <w:szCs w:val="21"/>
          <w:lang w:val="en-IN" w:eastAsia="en-IN"/>
        </w:rPr>
        <w:t>” in your Visual Studio. Add a class named </w:t>
      </w:r>
      <w:r w:rsidRPr="00DE4B52">
        <w:rPr>
          <w:rFonts w:ascii="Consolas" w:eastAsia="Times New Roman" w:hAnsi="Consolas" w:cs="Courier New"/>
          <w:color w:val="990000"/>
          <w:bdr w:val="none" w:sz="0" w:space="0" w:color="auto" w:frame="1"/>
          <w:lang w:val="en-IN" w:eastAsia="en-IN"/>
        </w:rPr>
        <w:t>ClassA </w:t>
      </w:r>
      <w:r w:rsidRPr="00DE4B52">
        <w:rPr>
          <w:rFonts w:ascii="Segoe UI" w:eastAsia="Times New Roman" w:hAnsi="Segoe UI" w:cs="Segoe UI"/>
          <w:color w:val="111111"/>
          <w:sz w:val="21"/>
          <w:szCs w:val="21"/>
          <w:lang w:val="en-IN" w:eastAsia="en-IN"/>
        </w:rPr>
        <w:t>in that class library and mark the class as </w:t>
      </w:r>
      <w:r w:rsidRPr="00DE4B52">
        <w:rPr>
          <w:rFonts w:ascii="Consolas" w:eastAsia="Times New Roman" w:hAnsi="Consolas" w:cs="Courier New"/>
          <w:color w:val="990000"/>
          <w:bdr w:val="none" w:sz="0" w:space="0" w:color="auto" w:frame="1"/>
          <w:lang w:val="en-IN" w:eastAsia="en-IN"/>
        </w:rPr>
        <w:t>internal</w:t>
      </w:r>
      <w:r w:rsidRPr="00DE4B52">
        <w:rPr>
          <w:rFonts w:ascii="Segoe UI" w:eastAsia="Times New Roman" w:hAnsi="Segoe UI" w:cs="Segoe UI"/>
          <w:color w:val="111111"/>
          <w:sz w:val="21"/>
          <w:szCs w:val="21"/>
          <w:lang w:val="en-IN" w:eastAsia="en-IN"/>
        </w:rPr>
        <w:t>, the code will be as shown below:</w:t>
      </w:r>
    </w:p>
    <w:p w14:paraId="5738CC27" w14:textId="20287A9F" w:rsidR="00DE4B52" w:rsidRPr="00DE4B52" w:rsidRDefault="00DE4B52" w:rsidP="00DE4B52">
      <w:pPr>
        <w:shd w:val="clear" w:color="auto" w:fill="FFFFFF"/>
        <w:jc w:val="right"/>
        <w:rPr>
          <w:rFonts w:ascii="Segoe UI" w:eastAsia="Times New Roman" w:hAnsi="Segoe UI" w:cs="Segoe UI"/>
          <w:color w:val="005782"/>
          <w:sz w:val="17"/>
          <w:szCs w:val="17"/>
          <w:lang w:val="en-IN" w:eastAsia="en-IN"/>
        </w:rPr>
      </w:pPr>
      <w:r w:rsidRPr="00DE4B52">
        <w:rPr>
          <w:rFonts w:ascii="Segoe UI" w:eastAsia="Times New Roman" w:hAnsi="Segoe UI" w:cs="Segoe UI"/>
          <w:noProof/>
          <w:color w:val="005782"/>
          <w:sz w:val="17"/>
          <w:szCs w:val="17"/>
          <w:lang w:val="en-IN" w:eastAsia="en-IN"/>
        </w:rPr>
        <w:drawing>
          <wp:inline distT="0" distB="0" distL="0" distR="0" wp14:anchorId="58C5A152" wp14:editId="3ACE8747">
            <wp:extent cx="85725" cy="85725"/>
            <wp:effectExtent l="0" t="0" r="9525" b="9525"/>
            <wp:docPr id="57" name="Picture 5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E4B52">
        <w:rPr>
          <w:rFonts w:ascii="Segoe UI" w:eastAsia="Times New Roman" w:hAnsi="Segoe UI" w:cs="Segoe UI"/>
          <w:color w:val="005782"/>
          <w:sz w:val="17"/>
          <w:szCs w:val="17"/>
          <w:bdr w:val="none" w:sz="0" w:space="0" w:color="auto" w:frame="1"/>
          <w:lang w:val="en-IN" w:eastAsia="en-IN"/>
        </w:rPr>
        <w:t> Collapse | </w:t>
      </w:r>
      <w:hyperlink r:id="rId99" w:history="1">
        <w:r w:rsidRPr="00DE4B52">
          <w:rPr>
            <w:rFonts w:ascii="Segoe UI" w:eastAsia="Times New Roman" w:hAnsi="Segoe UI" w:cs="Segoe UI"/>
            <w:color w:val="800080"/>
            <w:sz w:val="17"/>
            <w:szCs w:val="17"/>
            <w:bdr w:val="none" w:sz="0" w:space="0" w:color="auto" w:frame="1"/>
            <w:lang w:val="en-IN" w:eastAsia="en-IN"/>
          </w:rPr>
          <w:t>Copy Code</w:t>
        </w:r>
      </w:hyperlink>
    </w:p>
    <w:p w14:paraId="38FCD08E"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E4B52">
        <w:rPr>
          <w:rFonts w:ascii="Consolas" w:eastAsia="Times New Roman" w:hAnsi="Consolas" w:cs="Courier New"/>
          <w:color w:val="303030"/>
          <w:sz w:val="18"/>
          <w:szCs w:val="18"/>
          <w:lang w:val="en-IN" w:eastAsia="en-IN"/>
        </w:rPr>
        <w:t>AccessModifiersLibrary.ClassA:</w:t>
      </w:r>
    </w:p>
    <w:p w14:paraId="55D9B000" w14:textId="77777777" w:rsidR="00DE4B52" w:rsidRPr="00DE4B52" w:rsidRDefault="00DE4B52" w:rsidP="00DE4B52">
      <w:pPr>
        <w:shd w:val="clear" w:color="auto" w:fill="FFFFFF"/>
        <w:spacing w:beforeAutospacing="1"/>
        <w:rPr>
          <w:rFonts w:ascii="Tahoma" w:eastAsia="Times New Roman" w:hAnsi="Tahoma" w:cs="Tahoma"/>
          <w:color w:val="303030"/>
          <w:sz w:val="27"/>
          <w:szCs w:val="27"/>
          <w:lang w:val="en-IN" w:eastAsia="en-IN"/>
        </w:rPr>
      </w:pPr>
      <w:r w:rsidRPr="00DE4B52">
        <w:rPr>
          <w:rFonts w:ascii="Tahoma" w:eastAsia="Times New Roman" w:hAnsi="Tahoma" w:cs="Tahoma"/>
          <w:color w:val="0000FF"/>
          <w:sz w:val="27"/>
          <w:szCs w:val="27"/>
          <w:bdr w:val="none" w:sz="0" w:space="0" w:color="auto" w:frame="1"/>
          <w:lang w:val="en-IN" w:eastAsia="en-IN"/>
        </w:rPr>
        <w:t>namespace</w:t>
      </w:r>
      <w:r w:rsidRPr="00DE4B52">
        <w:rPr>
          <w:rFonts w:ascii="Tahoma" w:eastAsia="Times New Roman" w:hAnsi="Tahoma" w:cs="Tahoma"/>
          <w:color w:val="303030"/>
          <w:sz w:val="27"/>
          <w:szCs w:val="27"/>
          <w:lang w:val="en-IN" w:eastAsia="en-IN"/>
        </w:rPr>
        <w:t> AccessModifiersLibrary</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r>
      <w:r w:rsidRPr="00DE4B52">
        <w:rPr>
          <w:rFonts w:ascii="Tahoma" w:eastAsia="Times New Roman" w:hAnsi="Tahoma" w:cs="Tahoma"/>
          <w:color w:val="0000FF"/>
          <w:sz w:val="27"/>
          <w:szCs w:val="27"/>
          <w:bdr w:val="none" w:sz="0" w:space="0" w:color="auto" w:frame="1"/>
          <w:lang w:val="en-IN" w:eastAsia="en-IN"/>
        </w:rPr>
        <w:t>internal</w:t>
      </w:r>
      <w:r w:rsidRPr="00DE4B52">
        <w:rPr>
          <w:rFonts w:ascii="Tahoma" w:eastAsia="Times New Roman" w:hAnsi="Tahoma" w:cs="Tahoma"/>
          <w:color w:val="303030"/>
          <w:sz w:val="27"/>
          <w:szCs w:val="27"/>
          <w:lang w:val="en-IN" w:eastAsia="en-IN"/>
        </w:rPr>
        <w:t> </w:t>
      </w:r>
      <w:r w:rsidRPr="00DE4B52">
        <w:rPr>
          <w:rFonts w:ascii="Tahoma" w:eastAsia="Times New Roman" w:hAnsi="Tahoma" w:cs="Tahoma"/>
          <w:color w:val="0000FF"/>
          <w:sz w:val="27"/>
          <w:szCs w:val="27"/>
          <w:bdr w:val="none" w:sz="0" w:space="0" w:color="auto" w:frame="1"/>
          <w:lang w:val="en-IN" w:eastAsia="en-IN"/>
        </w:rPr>
        <w:t>class</w:t>
      </w:r>
      <w:r w:rsidRPr="00DE4B52">
        <w:rPr>
          <w:rFonts w:ascii="Tahoma" w:eastAsia="Times New Roman" w:hAnsi="Tahoma" w:cs="Tahoma"/>
          <w:color w:val="303030"/>
          <w:sz w:val="27"/>
          <w:szCs w:val="27"/>
          <w:lang w:val="en-IN" w:eastAsia="en-IN"/>
        </w:rPr>
        <w:t> ClassA</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r>
      <w:r w:rsidRPr="00DE4B52">
        <w:rPr>
          <w:rFonts w:ascii="Tahoma" w:eastAsia="Times New Roman" w:hAnsi="Tahoma" w:cs="Tahoma"/>
          <w:color w:val="303030"/>
          <w:sz w:val="27"/>
          <w:szCs w:val="27"/>
          <w:lang w:val="en-IN" w:eastAsia="en-IN"/>
        </w:rPr>
        <w:lastRenderedPageBreak/>
        <w:t>}</w:t>
      </w:r>
      <w:r w:rsidRPr="00DE4B52">
        <w:rPr>
          <w:rFonts w:ascii="Tahoma" w:eastAsia="Times New Roman" w:hAnsi="Tahoma" w:cs="Tahoma"/>
          <w:color w:val="303030"/>
          <w:sz w:val="27"/>
          <w:szCs w:val="27"/>
          <w:lang w:val="en-IN" w:eastAsia="en-IN"/>
        </w:rPr>
        <w:br/>
        <w:t>}</w:t>
      </w:r>
    </w:p>
    <w:p w14:paraId="1B41D6BB"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Now compile the class, and leave it. Its DLL will be generated in </w:t>
      </w:r>
      <w:r w:rsidRPr="00DE4B52">
        <w:rPr>
          <w:rFonts w:ascii="Segoe UI" w:eastAsia="Times New Roman" w:hAnsi="Segoe UI" w:cs="Segoe UI"/>
          <w:i/>
          <w:iCs/>
          <w:color w:val="111111"/>
          <w:sz w:val="21"/>
          <w:szCs w:val="21"/>
          <w:bdr w:val="none" w:sz="0" w:space="0" w:color="auto" w:frame="1"/>
          <w:lang w:val="en-IN" w:eastAsia="en-IN"/>
        </w:rPr>
        <w:t>~\AccessModifiersLibrary\bin\Debug</w:t>
      </w:r>
      <w:r w:rsidRPr="00DE4B52">
        <w:rPr>
          <w:rFonts w:ascii="Segoe UI" w:eastAsia="Times New Roman" w:hAnsi="Segoe UI" w:cs="Segoe UI"/>
          <w:color w:val="111111"/>
          <w:sz w:val="21"/>
          <w:szCs w:val="21"/>
          <w:lang w:val="en-IN" w:eastAsia="en-IN"/>
        </w:rPr>
        <w:t> folder.</w:t>
      </w:r>
    </w:p>
    <w:p w14:paraId="47D77888"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Now in your console application, “</w:t>
      </w:r>
      <w:r w:rsidRPr="00DE4B52">
        <w:rPr>
          <w:rFonts w:ascii="Consolas" w:eastAsia="Times New Roman" w:hAnsi="Consolas" w:cs="Courier New"/>
          <w:color w:val="990000"/>
          <w:bdr w:val="none" w:sz="0" w:space="0" w:color="auto" w:frame="1"/>
          <w:lang w:val="en-IN" w:eastAsia="en-IN"/>
        </w:rPr>
        <w:t>AccessModifiers</w:t>
      </w:r>
      <w:r w:rsidRPr="00DE4B52">
        <w:rPr>
          <w:rFonts w:ascii="Segoe UI" w:eastAsia="Times New Roman" w:hAnsi="Segoe UI" w:cs="Segoe UI"/>
          <w:color w:val="111111"/>
          <w:sz w:val="21"/>
          <w:szCs w:val="21"/>
          <w:lang w:val="en-IN" w:eastAsia="en-IN"/>
        </w:rPr>
        <w:t>” i.e. created earlier. Add the reference of</w:t>
      </w:r>
      <w:r w:rsidRPr="00DE4B52">
        <w:rPr>
          <w:rFonts w:ascii="Consolas" w:eastAsia="Times New Roman" w:hAnsi="Consolas" w:cs="Courier New"/>
          <w:color w:val="990000"/>
          <w:bdr w:val="none" w:sz="0" w:space="0" w:color="auto" w:frame="1"/>
          <w:lang w:val="en-IN" w:eastAsia="en-IN"/>
        </w:rPr>
        <w:t>AccessModifiersLibrary </w:t>
      </w:r>
      <w:r w:rsidRPr="00DE4B52">
        <w:rPr>
          <w:rFonts w:ascii="Segoe UI" w:eastAsia="Times New Roman" w:hAnsi="Segoe UI" w:cs="Segoe UI"/>
          <w:color w:val="111111"/>
          <w:sz w:val="21"/>
          <w:szCs w:val="21"/>
          <w:lang w:val="en-IN" w:eastAsia="en-IN"/>
        </w:rPr>
        <w:t>library by adding its compiled DLL as a reference to </w:t>
      </w:r>
      <w:r w:rsidRPr="00DE4B52">
        <w:rPr>
          <w:rFonts w:ascii="Consolas" w:eastAsia="Times New Roman" w:hAnsi="Consolas" w:cs="Courier New"/>
          <w:color w:val="990000"/>
          <w:bdr w:val="none" w:sz="0" w:space="0" w:color="auto" w:frame="1"/>
          <w:lang w:val="en-IN" w:eastAsia="en-IN"/>
        </w:rPr>
        <w:t>AccessModifiers</w:t>
      </w:r>
      <w:r w:rsidRPr="00DE4B52">
        <w:rPr>
          <w:rFonts w:ascii="Segoe UI" w:eastAsia="Times New Roman" w:hAnsi="Segoe UI" w:cs="Segoe UI"/>
          <w:color w:val="111111"/>
          <w:sz w:val="21"/>
          <w:szCs w:val="21"/>
          <w:lang w:val="en-IN" w:eastAsia="en-IN"/>
        </w:rPr>
        <w:t>.</w:t>
      </w:r>
    </w:p>
    <w:p w14:paraId="3037E6E1"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In </w:t>
      </w:r>
      <w:r w:rsidRPr="00DE4B52">
        <w:rPr>
          <w:rFonts w:ascii="Segoe UI" w:eastAsia="Times New Roman" w:hAnsi="Segoe UI" w:cs="Segoe UI"/>
          <w:i/>
          <w:iCs/>
          <w:color w:val="111111"/>
          <w:sz w:val="21"/>
          <w:szCs w:val="21"/>
          <w:bdr w:val="none" w:sz="0" w:space="0" w:color="auto" w:frame="1"/>
          <w:lang w:val="en-IN" w:eastAsia="en-IN"/>
        </w:rPr>
        <w:t>Program.cs</w:t>
      </w:r>
      <w:r w:rsidRPr="00DE4B52">
        <w:rPr>
          <w:rFonts w:ascii="Segoe UI" w:eastAsia="Times New Roman" w:hAnsi="Segoe UI" w:cs="Segoe UI"/>
          <w:color w:val="111111"/>
          <w:sz w:val="21"/>
          <w:szCs w:val="21"/>
          <w:lang w:val="en-IN" w:eastAsia="en-IN"/>
        </w:rPr>
        <w:t> of </w:t>
      </w:r>
      <w:r w:rsidRPr="00DE4B52">
        <w:rPr>
          <w:rFonts w:ascii="Consolas" w:eastAsia="Times New Roman" w:hAnsi="Consolas" w:cs="Courier New"/>
          <w:color w:val="990000"/>
          <w:bdr w:val="none" w:sz="0" w:space="0" w:color="auto" w:frame="1"/>
          <w:lang w:val="en-IN" w:eastAsia="en-IN"/>
        </w:rPr>
        <w:t>AccessModifiers </w:t>
      </w:r>
      <w:r w:rsidRPr="00DE4B52">
        <w:rPr>
          <w:rFonts w:ascii="Segoe UI" w:eastAsia="Times New Roman" w:hAnsi="Segoe UI" w:cs="Segoe UI"/>
          <w:color w:val="111111"/>
          <w:sz w:val="21"/>
          <w:szCs w:val="21"/>
          <w:lang w:val="en-IN" w:eastAsia="en-IN"/>
        </w:rPr>
        <w:t>console application, modify the </w:t>
      </w:r>
      <w:r w:rsidRPr="00DE4B52">
        <w:rPr>
          <w:rFonts w:ascii="Consolas" w:eastAsia="Times New Roman" w:hAnsi="Consolas" w:cs="Courier New"/>
          <w:color w:val="990000"/>
          <w:bdr w:val="none" w:sz="0" w:space="0" w:color="auto" w:frame="1"/>
          <w:lang w:val="en-IN" w:eastAsia="en-IN"/>
        </w:rPr>
        <w:t>Program </w:t>
      </w:r>
      <w:r w:rsidRPr="00DE4B52">
        <w:rPr>
          <w:rFonts w:ascii="Segoe UI" w:eastAsia="Times New Roman" w:hAnsi="Segoe UI" w:cs="Segoe UI"/>
          <w:color w:val="111111"/>
          <w:sz w:val="21"/>
          <w:szCs w:val="21"/>
          <w:lang w:val="en-IN" w:eastAsia="en-IN"/>
        </w:rPr>
        <w:t>class like shown below:</w:t>
      </w:r>
    </w:p>
    <w:p w14:paraId="6BA107AC" w14:textId="77777777" w:rsidR="00DE4B52" w:rsidRPr="00DE4B52" w:rsidRDefault="00DE4B52" w:rsidP="00DE4B5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E4B52">
        <w:rPr>
          <w:rFonts w:ascii="Segoe UI" w:eastAsia="Times New Roman" w:hAnsi="Segoe UI" w:cs="Segoe UI"/>
          <w:b/>
          <w:bCs/>
          <w:color w:val="111111"/>
          <w:sz w:val="24"/>
          <w:szCs w:val="24"/>
          <w:lang w:val="en-IN" w:eastAsia="en-IN"/>
        </w:rPr>
        <w:t>AccessModifiers.Program</w:t>
      </w:r>
    </w:p>
    <w:p w14:paraId="1BB04BB2" w14:textId="24188421" w:rsidR="00DE4B52" w:rsidRPr="00DE4B52" w:rsidRDefault="00DE4B52" w:rsidP="00DE4B52">
      <w:pPr>
        <w:shd w:val="clear" w:color="auto" w:fill="FFFFFF"/>
        <w:jc w:val="right"/>
        <w:rPr>
          <w:rFonts w:ascii="Segoe UI" w:eastAsia="Times New Roman" w:hAnsi="Segoe UI" w:cs="Segoe UI"/>
          <w:color w:val="005782"/>
          <w:sz w:val="17"/>
          <w:szCs w:val="17"/>
          <w:lang w:val="en-IN" w:eastAsia="en-IN"/>
        </w:rPr>
      </w:pPr>
      <w:r w:rsidRPr="00DE4B52">
        <w:rPr>
          <w:rFonts w:ascii="Segoe UI" w:eastAsia="Times New Roman" w:hAnsi="Segoe UI" w:cs="Segoe UI"/>
          <w:noProof/>
          <w:color w:val="005782"/>
          <w:sz w:val="17"/>
          <w:szCs w:val="17"/>
          <w:lang w:val="en-IN" w:eastAsia="en-IN"/>
        </w:rPr>
        <w:drawing>
          <wp:inline distT="0" distB="0" distL="0" distR="0" wp14:anchorId="30CAA9EC" wp14:editId="4491AFF8">
            <wp:extent cx="85725" cy="85725"/>
            <wp:effectExtent l="0" t="0" r="9525" b="9525"/>
            <wp:docPr id="56" name="Picture 5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E4B52">
        <w:rPr>
          <w:rFonts w:ascii="Segoe UI" w:eastAsia="Times New Roman" w:hAnsi="Segoe UI" w:cs="Segoe UI"/>
          <w:color w:val="005782"/>
          <w:sz w:val="17"/>
          <w:szCs w:val="17"/>
          <w:bdr w:val="none" w:sz="0" w:space="0" w:color="auto" w:frame="1"/>
          <w:lang w:val="en-IN" w:eastAsia="en-IN"/>
        </w:rPr>
        <w:t> Collapse | </w:t>
      </w:r>
      <w:hyperlink r:id="rId100" w:history="1">
        <w:r w:rsidRPr="00DE4B52">
          <w:rPr>
            <w:rFonts w:ascii="Segoe UI" w:eastAsia="Times New Roman" w:hAnsi="Segoe UI" w:cs="Segoe UI"/>
            <w:color w:val="800080"/>
            <w:sz w:val="17"/>
            <w:szCs w:val="17"/>
            <w:bdr w:val="none" w:sz="0" w:space="0" w:color="auto" w:frame="1"/>
            <w:lang w:val="en-IN" w:eastAsia="en-IN"/>
          </w:rPr>
          <w:t>Copy Code</w:t>
        </w:r>
      </w:hyperlink>
    </w:p>
    <w:p w14:paraId="5554A908"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0000FF"/>
          <w:sz w:val="18"/>
          <w:szCs w:val="18"/>
          <w:bdr w:val="none" w:sz="0" w:space="0" w:color="auto" w:frame="1"/>
          <w:lang w:val="en-IN" w:eastAsia="en-IN"/>
        </w:rPr>
        <w:t>using</w:t>
      </w:r>
      <w:r w:rsidRPr="00DE4B52">
        <w:rPr>
          <w:rFonts w:ascii="Consolas" w:eastAsia="Times New Roman" w:hAnsi="Consolas" w:cs="Courier New"/>
          <w:color w:val="303030"/>
          <w:sz w:val="18"/>
          <w:szCs w:val="18"/>
          <w:lang w:val="en-IN" w:eastAsia="en-IN"/>
        </w:rPr>
        <w:t xml:space="preserve"> AccessModifiersLibrary;</w:t>
      </w:r>
    </w:p>
    <w:p w14:paraId="2BE568AE" w14:textId="77777777" w:rsidR="00DE4B52" w:rsidRPr="00DE4B52" w:rsidRDefault="00DE4B52" w:rsidP="00DE4B52">
      <w:pPr>
        <w:shd w:val="clear" w:color="auto" w:fill="FFFFFF"/>
        <w:spacing w:beforeAutospacing="1"/>
        <w:rPr>
          <w:rFonts w:ascii="Tahoma" w:eastAsia="Times New Roman" w:hAnsi="Tahoma" w:cs="Tahoma"/>
          <w:color w:val="303030"/>
          <w:sz w:val="27"/>
          <w:szCs w:val="27"/>
          <w:lang w:val="en-IN" w:eastAsia="en-IN"/>
        </w:rPr>
      </w:pPr>
      <w:r w:rsidRPr="00DE4B52">
        <w:rPr>
          <w:rFonts w:ascii="Tahoma" w:eastAsia="Times New Roman" w:hAnsi="Tahoma" w:cs="Tahoma"/>
          <w:color w:val="0000FF"/>
          <w:sz w:val="27"/>
          <w:szCs w:val="27"/>
          <w:bdr w:val="none" w:sz="0" w:space="0" w:color="auto" w:frame="1"/>
          <w:lang w:val="en-IN" w:eastAsia="en-IN"/>
        </w:rPr>
        <w:t>namespace</w:t>
      </w:r>
      <w:r w:rsidRPr="00DE4B52">
        <w:rPr>
          <w:rFonts w:ascii="Tahoma" w:eastAsia="Times New Roman" w:hAnsi="Tahoma" w:cs="Tahoma"/>
          <w:color w:val="303030"/>
          <w:sz w:val="27"/>
          <w:szCs w:val="27"/>
          <w:lang w:val="en-IN" w:eastAsia="en-IN"/>
        </w:rPr>
        <w:t> AccessModifiers</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r>
      <w:r w:rsidRPr="00DE4B52">
        <w:rPr>
          <w:rFonts w:ascii="Tahoma" w:eastAsia="Times New Roman" w:hAnsi="Tahoma" w:cs="Tahoma"/>
          <w:color w:val="0000FF"/>
          <w:sz w:val="27"/>
          <w:szCs w:val="27"/>
          <w:bdr w:val="none" w:sz="0" w:space="0" w:color="auto" w:frame="1"/>
          <w:lang w:val="en-IN" w:eastAsia="en-IN"/>
        </w:rPr>
        <w:t>class</w:t>
      </w:r>
      <w:r w:rsidRPr="00DE4B52">
        <w:rPr>
          <w:rFonts w:ascii="Tahoma" w:eastAsia="Times New Roman" w:hAnsi="Tahoma" w:cs="Tahoma"/>
          <w:color w:val="303030"/>
          <w:sz w:val="27"/>
          <w:szCs w:val="27"/>
          <w:lang w:val="en-IN" w:eastAsia="en-IN"/>
        </w:rPr>
        <w:t> Program</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r>
      <w:r w:rsidRPr="00DE4B52">
        <w:rPr>
          <w:rFonts w:ascii="Tahoma" w:eastAsia="Times New Roman" w:hAnsi="Tahoma" w:cs="Tahoma"/>
          <w:color w:val="0000FF"/>
          <w:sz w:val="27"/>
          <w:szCs w:val="27"/>
          <w:bdr w:val="none" w:sz="0" w:space="0" w:color="auto" w:frame="1"/>
          <w:lang w:val="en-IN" w:eastAsia="en-IN"/>
        </w:rPr>
        <w:t>static</w:t>
      </w:r>
      <w:r w:rsidRPr="00DE4B52">
        <w:rPr>
          <w:rFonts w:ascii="Tahoma" w:eastAsia="Times New Roman" w:hAnsi="Tahoma" w:cs="Tahoma"/>
          <w:color w:val="303030"/>
          <w:sz w:val="27"/>
          <w:szCs w:val="27"/>
          <w:lang w:val="en-IN" w:eastAsia="en-IN"/>
        </w:rPr>
        <w:t> </w:t>
      </w:r>
      <w:r w:rsidRPr="00DE4B52">
        <w:rPr>
          <w:rFonts w:ascii="Tahoma" w:eastAsia="Times New Roman" w:hAnsi="Tahoma" w:cs="Tahoma"/>
          <w:color w:val="0000FF"/>
          <w:sz w:val="27"/>
          <w:szCs w:val="27"/>
          <w:bdr w:val="none" w:sz="0" w:space="0" w:color="auto" w:frame="1"/>
          <w:lang w:val="en-IN" w:eastAsia="en-IN"/>
        </w:rPr>
        <w:t>void</w:t>
      </w:r>
      <w:r w:rsidRPr="00DE4B52">
        <w:rPr>
          <w:rFonts w:ascii="Tahoma" w:eastAsia="Times New Roman" w:hAnsi="Tahoma" w:cs="Tahoma"/>
          <w:color w:val="303030"/>
          <w:sz w:val="27"/>
          <w:szCs w:val="27"/>
          <w:lang w:val="en-IN" w:eastAsia="en-IN"/>
        </w:rPr>
        <w:t> Main(</w:t>
      </w:r>
      <w:r w:rsidRPr="00DE4B52">
        <w:rPr>
          <w:rFonts w:ascii="Tahoma" w:eastAsia="Times New Roman" w:hAnsi="Tahoma" w:cs="Tahoma"/>
          <w:color w:val="0000FF"/>
          <w:sz w:val="27"/>
          <w:szCs w:val="27"/>
          <w:bdr w:val="none" w:sz="0" w:space="0" w:color="auto" w:frame="1"/>
          <w:lang w:val="en-IN" w:eastAsia="en-IN"/>
        </w:rPr>
        <w:t>string</w:t>
      </w:r>
      <w:r w:rsidRPr="00DE4B52">
        <w:rPr>
          <w:rFonts w:ascii="Tahoma" w:eastAsia="Times New Roman" w:hAnsi="Tahoma" w:cs="Tahoma"/>
          <w:color w:val="303030"/>
          <w:sz w:val="27"/>
          <w:szCs w:val="27"/>
          <w:lang w:val="en-IN" w:eastAsia="en-IN"/>
        </w:rPr>
        <w:t>[] args)</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t>ClassA classA;</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t>}</w:t>
      </w:r>
    </w:p>
    <w:p w14:paraId="1AEDADB6"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And compile the code.</w:t>
      </w:r>
    </w:p>
    <w:p w14:paraId="2B2DD212" w14:textId="77777777" w:rsidR="00DE4B52" w:rsidRPr="00DE4B52" w:rsidRDefault="00DE4B52" w:rsidP="00DE4B5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E4B52">
        <w:rPr>
          <w:rFonts w:ascii="Segoe UI" w:eastAsia="Times New Roman" w:hAnsi="Segoe UI" w:cs="Segoe UI"/>
          <w:b/>
          <w:bCs/>
          <w:color w:val="111111"/>
          <w:sz w:val="24"/>
          <w:szCs w:val="24"/>
          <w:lang w:val="en-IN" w:eastAsia="en-IN"/>
        </w:rPr>
        <w:t>Output</w:t>
      </w:r>
    </w:p>
    <w:p w14:paraId="17E0C3CC" w14:textId="4B3405BD" w:rsidR="00DE4B52" w:rsidRPr="00DE4B52" w:rsidRDefault="00DE4B52" w:rsidP="00DE4B52">
      <w:pPr>
        <w:shd w:val="clear" w:color="auto" w:fill="FFFFFF"/>
        <w:jc w:val="right"/>
        <w:rPr>
          <w:rFonts w:ascii="Segoe UI" w:eastAsia="Times New Roman" w:hAnsi="Segoe UI" w:cs="Segoe UI"/>
          <w:color w:val="005782"/>
          <w:sz w:val="17"/>
          <w:szCs w:val="17"/>
          <w:lang w:val="en-IN" w:eastAsia="en-IN"/>
        </w:rPr>
      </w:pPr>
      <w:r w:rsidRPr="00DE4B52">
        <w:rPr>
          <w:rFonts w:ascii="Segoe UI" w:eastAsia="Times New Roman" w:hAnsi="Segoe UI" w:cs="Segoe UI"/>
          <w:noProof/>
          <w:color w:val="005782"/>
          <w:sz w:val="17"/>
          <w:szCs w:val="17"/>
          <w:lang w:val="en-IN" w:eastAsia="en-IN"/>
        </w:rPr>
        <w:drawing>
          <wp:inline distT="0" distB="0" distL="0" distR="0" wp14:anchorId="69E5821F" wp14:editId="20DFF7D9">
            <wp:extent cx="85725" cy="85725"/>
            <wp:effectExtent l="0" t="0" r="9525" b="9525"/>
            <wp:docPr id="55" name="Picture 5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E4B52">
        <w:rPr>
          <w:rFonts w:ascii="Segoe UI" w:eastAsia="Times New Roman" w:hAnsi="Segoe UI" w:cs="Segoe UI"/>
          <w:color w:val="005782"/>
          <w:sz w:val="17"/>
          <w:szCs w:val="17"/>
          <w:bdr w:val="none" w:sz="0" w:space="0" w:color="auto" w:frame="1"/>
          <w:lang w:val="en-IN" w:eastAsia="en-IN"/>
        </w:rPr>
        <w:t> Collapse | </w:t>
      </w:r>
      <w:hyperlink r:id="rId101" w:history="1">
        <w:r w:rsidRPr="00DE4B52">
          <w:rPr>
            <w:rFonts w:ascii="Segoe UI" w:eastAsia="Times New Roman" w:hAnsi="Segoe UI" w:cs="Segoe UI"/>
            <w:color w:val="800080"/>
            <w:sz w:val="17"/>
            <w:szCs w:val="17"/>
            <w:bdr w:val="none" w:sz="0" w:space="0" w:color="auto" w:frame="1"/>
            <w:lang w:val="en-IN" w:eastAsia="en-IN"/>
          </w:rPr>
          <w:t>Copy Code</w:t>
        </w:r>
      </w:hyperlink>
    </w:p>
    <w:p w14:paraId="24C438FC"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E4B52">
        <w:rPr>
          <w:rFonts w:ascii="Consolas" w:eastAsia="Times New Roman" w:hAnsi="Consolas" w:cs="Courier New"/>
          <w:color w:val="303030"/>
          <w:sz w:val="18"/>
          <w:szCs w:val="18"/>
          <w:lang w:val="en-IN" w:eastAsia="en-IN"/>
        </w:rPr>
        <w:t>Compile time error: 'AccessModifiersLibrary.ClassA' is inaccessible due to its protection level</w:t>
      </w:r>
    </w:p>
    <w:p w14:paraId="16CAE727"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We encountered this error because the access specifier </w:t>
      </w:r>
      <w:r w:rsidRPr="00DE4B52">
        <w:rPr>
          <w:rFonts w:ascii="Consolas" w:eastAsia="Times New Roman" w:hAnsi="Consolas" w:cs="Courier New"/>
          <w:color w:val="990000"/>
          <w:bdr w:val="none" w:sz="0" w:space="0" w:color="auto" w:frame="1"/>
          <w:lang w:val="en-IN" w:eastAsia="en-IN"/>
        </w:rPr>
        <w:t>internal </w:t>
      </w:r>
      <w:r w:rsidRPr="00DE4B52">
        <w:rPr>
          <w:rFonts w:ascii="Segoe UI" w:eastAsia="Times New Roman" w:hAnsi="Segoe UI" w:cs="Segoe UI"/>
          <w:color w:val="111111"/>
          <w:sz w:val="21"/>
          <w:szCs w:val="21"/>
          <w:lang w:val="en-IN" w:eastAsia="en-IN"/>
        </w:rPr>
        <w:t>means that we can only access </w:t>
      </w:r>
      <w:r w:rsidRPr="00DE4B52">
        <w:rPr>
          <w:rFonts w:ascii="Consolas" w:eastAsia="Times New Roman" w:hAnsi="Consolas" w:cs="Courier New"/>
          <w:color w:val="990000"/>
          <w:bdr w:val="none" w:sz="0" w:space="0" w:color="auto" w:frame="1"/>
          <w:lang w:val="en-IN" w:eastAsia="en-IN"/>
        </w:rPr>
        <w:t>ClassA </w:t>
      </w:r>
      <w:r w:rsidRPr="00DE4B52">
        <w:rPr>
          <w:rFonts w:ascii="Segoe UI" w:eastAsia="Times New Roman" w:hAnsi="Segoe UI" w:cs="Segoe UI"/>
          <w:color w:val="111111"/>
          <w:sz w:val="21"/>
          <w:szCs w:val="21"/>
          <w:lang w:val="en-IN" w:eastAsia="en-IN"/>
        </w:rPr>
        <w:t>from</w:t>
      </w:r>
      <w:r w:rsidRPr="00DE4B52">
        <w:rPr>
          <w:rFonts w:ascii="Segoe UI" w:eastAsia="Times New Roman" w:hAnsi="Segoe UI" w:cs="Segoe UI"/>
          <w:i/>
          <w:iCs/>
          <w:color w:val="111111"/>
          <w:sz w:val="21"/>
          <w:szCs w:val="21"/>
          <w:bdr w:val="none" w:sz="0" w:space="0" w:color="auto" w:frame="1"/>
          <w:lang w:val="en-IN" w:eastAsia="en-IN"/>
        </w:rPr>
        <w:t>AccessModifiersLibrary.dll</w:t>
      </w:r>
      <w:r w:rsidRPr="00DE4B52">
        <w:rPr>
          <w:rFonts w:ascii="Segoe UI" w:eastAsia="Times New Roman" w:hAnsi="Segoe UI" w:cs="Segoe UI"/>
          <w:color w:val="111111"/>
          <w:sz w:val="21"/>
          <w:szCs w:val="21"/>
          <w:lang w:val="en-IN" w:eastAsia="en-IN"/>
        </w:rPr>
        <w:t> and not from any other file or code. </w:t>
      </w:r>
      <w:r w:rsidRPr="00DE4B52">
        <w:rPr>
          <w:rFonts w:ascii="Consolas" w:eastAsia="Times New Roman" w:hAnsi="Consolas" w:cs="Courier New"/>
          <w:color w:val="990000"/>
          <w:bdr w:val="none" w:sz="0" w:space="0" w:color="auto" w:frame="1"/>
          <w:lang w:val="en-IN" w:eastAsia="en-IN"/>
        </w:rPr>
        <w:t>Internal </w:t>
      </w:r>
      <w:r w:rsidRPr="00DE4B52">
        <w:rPr>
          <w:rFonts w:ascii="Segoe UI" w:eastAsia="Times New Roman" w:hAnsi="Segoe UI" w:cs="Segoe UI"/>
          <w:color w:val="111111"/>
          <w:sz w:val="21"/>
          <w:szCs w:val="21"/>
          <w:lang w:val="en-IN" w:eastAsia="en-IN"/>
        </w:rPr>
        <w:t>modifier means that access is limited to current program only. So try never to create a component and mark the class </w:t>
      </w:r>
      <w:r w:rsidRPr="00DE4B52">
        <w:rPr>
          <w:rFonts w:ascii="Consolas" w:eastAsia="Times New Roman" w:hAnsi="Consolas" w:cs="Courier New"/>
          <w:color w:val="990000"/>
          <w:bdr w:val="none" w:sz="0" w:space="0" w:color="auto" w:frame="1"/>
          <w:lang w:val="en-IN" w:eastAsia="en-IN"/>
        </w:rPr>
        <w:t>internal </w:t>
      </w:r>
      <w:r w:rsidRPr="00DE4B52">
        <w:rPr>
          <w:rFonts w:ascii="Segoe UI" w:eastAsia="Times New Roman" w:hAnsi="Segoe UI" w:cs="Segoe UI"/>
          <w:color w:val="111111"/>
          <w:sz w:val="21"/>
          <w:szCs w:val="21"/>
          <w:lang w:val="en-IN" w:eastAsia="en-IN"/>
        </w:rPr>
        <w:t>as no one would be able to use it.</w:t>
      </w:r>
    </w:p>
    <w:p w14:paraId="01128136"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And what if we remove the field </w:t>
      </w:r>
      <w:r w:rsidRPr="00DE4B52">
        <w:rPr>
          <w:rFonts w:ascii="Consolas" w:eastAsia="Times New Roman" w:hAnsi="Consolas" w:cs="Courier New"/>
          <w:color w:val="990000"/>
          <w:bdr w:val="none" w:sz="0" w:space="0" w:color="auto" w:frame="1"/>
          <w:lang w:val="en-IN" w:eastAsia="en-IN"/>
        </w:rPr>
        <w:t>internal </w:t>
      </w:r>
      <w:r w:rsidRPr="00DE4B52">
        <w:rPr>
          <w:rFonts w:ascii="Segoe UI" w:eastAsia="Times New Roman" w:hAnsi="Segoe UI" w:cs="Segoe UI"/>
          <w:color w:val="111111"/>
          <w:sz w:val="21"/>
          <w:szCs w:val="21"/>
          <w:lang w:val="en-IN" w:eastAsia="en-IN"/>
        </w:rPr>
        <w:t>from </w:t>
      </w:r>
      <w:r w:rsidRPr="00DE4B52">
        <w:rPr>
          <w:rFonts w:ascii="Consolas" w:eastAsia="Times New Roman" w:hAnsi="Consolas" w:cs="Courier New"/>
          <w:color w:val="990000"/>
          <w:bdr w:val="none" w:sz="0" w:space="0" w:color="auto" w:frame="1"/>
          <w:lang w:val="en-IN" w:eastAsia="en-IN"/>
        </w:rPr>
        <w:t>ClassA</w:t>
      </w:r>
      <w:r w:rsidRPr="00DE4B52">
        <w:rPr>
          <w:rFonts w:ascii="Segoe UI" w:eastAsia="Times New Roman" w:hAnsi="Segoe UI" w:cs="Segoe UI"/>
          <w:color w:val="111111"/>
          <w:sz w:val="21"/>
          <w:szCs w:val="21"/>
          <w:lang w:val="en-IN" w:eastAsia="en-IN"/>
        </w:rPr>
        <w:t>, will the code compile? i.e.,</w:t>
      </w:r>
    </w:p>
    <w:p w14:paraId="3DF3B761" w14:textId="77777777" w:rsidR="00DE4B52" w:rsidRPr="00DE4B52" w:rsidRDefault="00DE4B52" w:rsidP="00DE4B5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E4B52">
        <w:rPr>
          <w:rFonts w:ascii="Segoe UI" w:eastAsia="Times New Roman" w:hAnsi="Segoe UI" w:cs="Segoe UI"/>
          <w:b/>
          <w:bCs/>
          <w:color w:val="111111"/>
          <w:sz w:val="24"/>
          <w:szCs w:val="24"/>
          <w:lang w:val="en-IN" w:eastAsia="en-IN"/>
        </w:rPr>
        <w:t>AccessModifiersLibrary.ClassA</w:t>
      </w:r>
    </w:p>
    <w:p w14:paraId="49CED802" w14:textId="18095FEE" w:rsidR="00DE4B52" w:rsidRPr="00DE4B52" w:rsidRDefault="00DE4B52" w:rsidP="00DE4B52">
      <w:pPr>
        <w:shd w:val="clear" w:color="auto" w:fill="FFFFFF"/>
        <w:jc w:val="right"/>
        <w:rPr>
          <w:rFonts w:ascii="Segoe UI" w:eastAsia="Times New Roman" w:hAnsi="Segoe UI" w:cs="Segoe UI"/>
          <w:color w:val="005782"/>
          <w:sz w:val="17"/>
          <w:szCs w:val="17"/>
          <w:lang w:val="en-IN" w:eastAsia="en-IN"/>
        </w:rPr>
      </w:pPr>
      <w:r w:rsidRPr="00DE4B52">
        <w:rPr>
          <w:rFonts w:ascii="Segoe UI" w:eastAsia="Times New Roman" w:hAnsi="Segoe UI" w:cs="Segoe UI"/>
          <w:noProof/>
          <w:color w:val="005782"/>
          <w:sz w:val="17"/>
          <w:szCs w:val="17"/>
          <w:lang w:val="en-IN" w:eastAsia="en-IN"/>
        </w:rPr>
        <w:drawing>
          <wp:inline distT="0" distB="0" distL="0" distR="0" wp14:anchorId="24BDD2BA" wp14:editId="3482C697">
            <wp:extent cx="85725" cy="85725"/>
            <wp:effectExtent l="0" t="0" r="9525" b="9525"/>
            <wp:docPr id="54" name="Picture 5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E4B52">
        <w:rPr>
          <w:rFonts w:ascii="Segoe UI" w:eastAsia="Times New Roman" w:hAnsi="Segoe UI" w:cs="Segoe UI"/>
          <w:color w:val="005782"/>
          <w:sz w:val="17"/>
          <w:szCs w:val="17"/>
          <w:bdr w:val="none" w:sz="0" w:space="0" w:color="auto" w:frame="1"/>
          <w:lang w:val="en-IN" w:eastAsia="en-IN"/>
        </w:rPr>
        <w:t> Collapse | </w:t>
      </w:r>
      <w:hyperlink r:id="rId102" w:history="1">
        <w:r w:rsidRPr="00DE4B52">
          <w:rPr>
            <w:rFonts w:ascii="Segoe UI" w:eastAsia="Times New Roman" w:hAnsi="Segoe UI" w:cs="Segoe UI"/>
            <w:color w:val="800080"/>
            <w:sz w:val="17"/>
            <w:szCs w:val="17"/>
            <w:bdr w:val="none" w:sz="0" w:space="0" w:color="auto" w:frame="1"/>
            <w:lang w:val="en-IN" w:eastAsia="en-IN"/>
          </w:rPr>
          <w:t>Copy Code</w:t>
        </w:r>
      </w:hyperlink>
    </w:p>
    <w:p w14:paraId="1F41ACE1"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0000FF"/>
          <w:sz w:val="18"/>
          <w:szCs w:val="18"/>
          <w:bdr w:val="none" w:sz="0" w:space="0" w:color="auto" w:frame="1"/>
          <w:lang w:val="en-IN" w:eastAsia="en-IN"/>
        </w:rPr>
        <w:lastRenderedPageBreak/>
        <w:t>namespace</w:t>
      </w:r>
      <w:r w:rsidRPr="00DE4B52">
        <w:rPr>
          <w:rFonts w:ascii="Consolas" w:eastAsia="Times New Roman" w:hAnsi="Consolas" w:cs="Courier New"/>
          <w:color w:val="303030"/>
          <w:sz w:val="18"/>
          <w:szCs w:val="18"/>
          <w:lang w:val="en-IN" w:eastAsia="en-IN"/>
        </w:rPr>
        <w:t xml:space="preserve"> AccessModifiersLibrary</w:t>
      </w:r>
    </w:p>
    <w:p w14:paraId="3591F9A6"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303030"/>
          <w:sz w:val="18"/>
          <w:szCs w:val="18"/>
          <w:lang w:val="en-IN" w:eastAsia="en-IN"/>
        </w:rPr>
        <w:t>{</w:t>
      </w:r>
    </w:p>
    <w:p w14:paraId="3C231AD7"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0000FF"/>
          <w:sz w:val="18"/>
          <w:szCs w:val="18"/>
          <w:bdr w:val="none" w:sz="0" w:space="0" w:color="auto" w:frame="1"/>
          <w:lang w:val="en-IN" w:eastAsia="en-IN"/>
        </w:rPr>
        <w:t>class</w:t>
      </w:r>
      <w:r w:rsidRPr="00DE4B52">
        <w:rPr>
          <w:rFonts w:ascii="Consolas" w:eastAsia="Times New Roman" w:hAnsi="Consolas" w:cs="Courier New"/>
          <w:color w:val="303030"/>
          <w:sz w:val="18"/>
          <w:szCs w:val="18"/>
          <w:lang w:val="en-IN" w:eastAsia="en-IN"/>
        </w:rPr>
        <w:t xml:space="preserve"> ClassA</w:t>
      </w:r>
    </w:p>
    <w:p w14:paraId="29C9732A"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303030"/>
          <w:sz w:val="18"/>
          <w:szCs w:val="18"/>
          <w:lang w:val="en-IN" w:eastAsia="en-IN"/>
        </w:rPr>
        <w:t xml:space="preserve">    {</w:t>
      </w:r>
    </w:p>
    <w:p w14:paraId="3053C98E"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303030"/>
          <w:sz w:val="18"/>
          <w:szCs w:val="18"/>
          <w:lang w:val="en-IN" w:eastAsia="en-IN"/>
        </w:rPr>
        <w:t xml:space="preserve">    }</w:t>
      </w:r>
    </w:p>
    <w:p w14:paraId="19682860"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303030"/>
          <w:sz w:val="18"/>
          <w:szCs w:val="18"/>
          <w:lang w:val="en-IN" w:eastAsia="en-IN"/>
        </w:rPr>
        <w:t>}</w:t>
      </w:r>
    </w:p>
    <w:p w14:paraId="4BE1B1E8" w14:textId="77777777" w:rsidR="00DE4B52" w:rsidRPr="00DE4B52" w:rsidRDefault="00DE4B52" w:rsidP="00DE4B5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E4B52">
        <w:rPr>
          <w:rFonts w:ascii="Segoe UI" w:eastAsia="Times New Roman" w:hAnsi="Segoe UI" w:cs="Segoe UI"/>
          <w:b/>
          <w:bCs/>
          <w:color w:val="111111"/>
          <w:sz w:val="24"/>
          <w:szCs w:val="24"/>
          <w:lang w:val="en-IN" w:eastAsia="en-IN"/>
        </w:rPr>
        <w:t>AccessModifiers.Program</w:t>
      </w:r>
    </w:p>
    <w:p w14:paraId="2C72F29D" w14:textId="30B4668A" w:rsidR="00DE4B52" w:rsidRPr="00DE4B52" w:rsidRDefault="00DE4B52" w:rsidP="00DE4B52">
      <w:pPr>
        <w:shd w:val="clear" w:color="auto" w:fill="FFFFFF"/>
        <w:jc w:val="right"/>
        <w:rPr>
          <w:rFonts w:ascii="Segoe UI" w:eastAsia="Times New Roman" w:hAnsi="Segoe UI" w:cs="Segoe UI"/>
          <w:color w:val="005782"/>
          <w:sz w:val="17"/>
          <w:szCs w:val="17"/>
          <w:lang w:val="en-IN" w:eastAsia="en-IN"/>
        </w:rPr>
      </w:pPr>
      <w:r w:rsidRPr="00DE4B52">
        <w:rPr>
          <w:rFonts w:ascii="Segoe UI" w:eastAsia="Times New Roman" w:hAnsi="Segoe UI" w:cs="Segoe UI"/>
          <w:noProof/>
          <w:color w:val="005782"/>
          <w:sz w:val="17"/>
          <w:szCs w:val="17"/>
          <w:lang w:val="en-IN" w:eastAsia="en-IN"/>
        </w:rPr>
        <w:drawing>
          <wp:inline distT="0" distB="0" distL="0" distR="0" wp14:anchorId="2149FFE4" wp14:editId="1E25F1A7">
            <wp:extent cx="85725" cy="85725"/>
            <wp:effectExtent l="0" t="0" r="9525" b="9525"/>
            <wp:docPr id="53" name="Picture 5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E4B52">
        <w:rPr>
          <w:rFonts w:ascii="Segoe UI" w:eastAsia="Times New Roman" w:hAnsi="Segoe UI" w:cs="Segoe UI"/>
          <w:color w:val="005782"/>
          <w:sz w:val="17"/>
          <w:szCs w:val="17"/>
          <w:bdr w:val="none" w:sz="0" w:space="0" w:color="auto" w:frame="1"/>
          <w:lang w:val="en-IN" w:eastAsia="en-IN"/>
        </w:rPr>
        <w:t> Collapse | </w:t>
      </w:r>
      <w:hyperlink r:id="rId103" w:history="1">
        <w:r w:rsidRPr="00DE4B52">
          <w:rPr>
            <w:rFonts w:ascii="Segoe UI" w:eastAsia="Times New Roman" w:hAnsi="Segoe UI" w:cs="Segoe UI"/>
            <w:color w:val="800080"/>
            <w:sz w:val="17"/>
            <w:szCs w:val="17"/>
            <w:bdr w:val="none" w:sz="0" w:space="0" w:color="auto" w:frame="1"/>
            <w:lang w:val="en-IN" w:eastAsia="en-IN"/>
          </w:rPr>
          <w:t>Copy Code</w:t>
        </w:r>
      </w:hyperlink>
    </w:p>
    <w:p w14:paraId="50D24900"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E4B52">
        <w:rPr>
          <w:rFonts w:ascii="Consolas" w:eastAsia="Times New Roman" w:hAnsi="Consolas" w:cs="Courier New"/>
          <w:color w:val="0000FF"/>
          <w:sz w:val="18"/>
          <w:szCs w:val="18"/>
          <w:bdr w:val="none" w:sz="0" w:space="0" w:color="auto" w:frame="1"/>
          <w:lang w:val="en-IN" w:eastAsia="en-IN"/>
        </w:rPr>
        <w:t>using</w:t>
      </w:r>
      <w:r w:rsidRPr="00DE4B52">
        <w:rPr>
          <w:rFonts w:ascii="Consolas" w:eastAsia="Times New Roman" w:hAnsi="Consolas" w:cs="Courier New"/>
          <w:color w:val="303030"/>
          <w:sz w:val="18"/>
          <w:szCs w:val="18"/>
          <w:lang w:val="en-IN" w:eastAsia="en-IN"/>
        </w:rPr>
        <w:t xml:space="preserve"> AccessModifiersLibrary;</w:t>
      </w:r>
    </w:p>
    <w:p w14:paraId="2E476848" w14:textId="77777777" w:rsidR="00DE4B52" w:rsidRPr="00DE4B52" w:rsidRDefault="00DE4B52" w:rsidP="00DE4B52">
      <w:pPr>
        <w:shd w:val="clear" w:color="auto" w:fill="FFFFFF"/>
        <w:spacing w:beforeAutospacing="1"/>
        <w:rPr>
          <w:rFonts w:ascii="Tahoma" w:eastAsia="Times New Roman" w:hAnsi="Tahoma" w:cs="Tahoma"/>
          <w:color w:val="303030"/>
          <w:sz w:val="27"/>
          <w:szCs w:val="27"/>
          <w:lang w:val="en-IN" w:eastAsia="en-IN"/>
        </w:rPr>
      </w:pPr>
      <w:r w:rsidRPr="00DE4B52">
        <w:rPr>
          <w:rFonts w:ascii="Tahoma" w:eastAsia="Times New Roman" w:hAnsi="Tahoma" w:cs="Tahoma"/>
          <w:color w:val="0000FF"/>
          <w:sz w:val="27"/>
          <w:szCs w:val="27"/>
          <w:bdr w:val="none" w:sz="0" w:space="0" w:color="auto" w:frame="1"/>
          <w:lang w:val="en-IN" w:eastAsia="en-IN"/>
        </w:rPr>
        <w:t>namespace</w:t>
      </w:r>
      <w:r w:rsidRPr="00DE4B52">
        <w:rPr>
          <w:rFonts w:ascii="Tahoma" w:eastAsia="Times New Roman" w:hAnsi="Tahoma" w:cs="Tahoma"/>
          <w:color w:val="303030"/>
          <w:sz w:val="27"/>
          <w:szCs w:val="27"/>
          <w:lang w:val="en-IN" w:eastAsia="en-IN"/>
        </w:rPr>
        <w:t> AccessModifiers</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r>
      <w:r w:rsidRPr="00DE4B52">
        <w:rPr>
          <w:rFonts w:ascii="Tahoma" w:eastAsia="Times New Roman" w:hAnsi="Tahoma" w:cs="Tahoma"/>
          <w:color w:val="0000FF"/>
          <w:sz w:val="27"/>
          <w:szCs w:val="27"/>
          <w:bdr w:val="none" w:sz="0" w:space="0" w:color="auto" w:frame="1"/>
          <w:lang w:val="en-IN" w:eastAsia="en-IN"/>
        </w:rPr>
        <w:t>class</w:t>
      </w:r>
      <w:r w:rsidRPr="00DE4B52">
        <w:rPr>
          <w:rFonts w:ascii="Tahoma" w:eastAsia="Times New Roman" w:hAnsi="Tahoma" w:cs="Tahoma"/>
          <w:color w:val="303030"/>
          <w:sz w:val="27"/>
          <w:szCs w:val="27"/>
          <w:lang w:val="en-IN" w:eastAsia="en-IN"/>
        </w:rPr>
        <w:t> Program</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r>
      <w:r w:rsidRPr="00DE4B52">
        <w:rPr>
          <w:rFonts w:ascii="Tahoma" w:eastAsia="Times New Roman" w:hAnsi="Tahoma" w:cs="Tahoma"/>
          <w:color w:val="0000FF"/>
          <w:sz w:val="27"/>
          <w:szCs w:val="27"/>
          <w:bdr w:val="none" w:sz="0" w:space="0" w:color="auto" w:frame="1"/>
          <w:lang w:val="en-IN" w:eastAsia="en-IN"/>
        </w:rPr>
        <w:t>static</w:t>
      </w:r>
      <w:r w:rsidRPr="00DE4B52">
        <w:rPr>
          <w:rFonts w:ascii="Tahoma" w:eastAsia="Times New Roman" w:hAnsi="Tahoma" w:cs="Tahoma"/>
          <w:color w:val="303030"/>
          <w:sz w:val="27"/>
          <w:szCs w:val="27"/>
          <w:lang w:val="en-IN" w:eastAsia="en-IN"/>
        </w:rPr>
        <w:t> </w:t>
      </w:r>
      <w:r w:rsidRPr="00DE4B52">
        <w:rPr>
          <w:rFonts w:ascii="Tahoma" w:eastAsia="Times New Roman" w:hAnsi="Tahoma" w:cs="Tahoma"/>
          <w:color w:val="0000FF"/>
          <w:sz w:val="27"/>
          <w:szCs w:val="27"/>
          <w:bdr w:val="none" w:sz="0" w:space="0" w:color="auto" w:frame="1"/>
          <w:lang w:val="en-IN" w:eastAsia="en-IN"/>
        </w:rPr>
        <w:t>void</w:t>
      </w:r>
      <w:r w:rsidRPr="00DE4B52">
        <w:rPr>
          <w:rFonts w:ascii="Tahoma" w:eastAsia="Times New Roman" w:hAnsi="Tahoma" w:cs="Tahoma"/>
          <w:color w:val="303030"/>
          <w:sz w:val="27"/>
          <w:szCs w:val="27"/>
          <w:lang w:val="en-IN" w:eastAsia="en-IN"/>
        </w:rPr>
        <w:t> Main(</w:t>
      </w:r>
      <w:r w:rsidRPr="00DE4B52">
        <w:rPr>
          <w:rFonts w:ascii="Tahoma" w:eastAsia="Times New Roman" w:hAnsi="Tahoma" w:cs="Tahoma"/>
          <w:color w:val="0000FF"/>
          <w:sz w:val="27"/>
          <w:szCs w:val="27"/>
          <w:bdr w:val="none" w:sz="0" w:space="0" w:color="auto" w:frame="1"/>
          <w:lang w:val="en-IN" w:eastAsia="en-IN"/>
        </w:rPr>
        <w:t>string</w:t>
      </w:r>
      <w:r w:rsidRPr="00DE4B52">
        <w:rPr>
          <w:rFonts w:ascii="Tahoma" w:eastAsia="Times New Roman" w:hAnsi="Tahoma" w:cs="Tahoma"/>
          <w:color w:val="303030"/>
          <w:sz w:val="27"/>
          <w:szCs w:val="27"/>
          <w:lang w:val="en-IN" w:eastAsia="en-IN"/>
        </w:rPr>
        <w:t>[] args)</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t>ClassA classA;</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t>}</w:t>
      </w:r>
      <w:r w:rsidRPr="00DE4B52">
        <w:rPr>
          <w:rFonts w:ascii="Tahoma" w:eastAsia="Times New Roman" w:hAnsi="Tahoma" w:cs="Tahoma"/>
          <w:color w:val="303030"/>
          <w:sz w:val="27"/>
          <w:szCs w:val="27"/>
          <w:lang w:val="en-IN" w:eastAsia="en-IN"/>
        </w:rPr>
        <w:br/>
        <w:t>}</w:t>
      </w:r>
    </w:p>
    <w:p w14:paraId="04785F7C" w14:textId="77777777" w:rsidR="00DE4B52" w:rsidRPr="00DE4B52" w:rsidRDefault="00DE4B52" w:rsidP="00DE4B5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E4B52">
        <w:rPr>
          <w:rFonts w:ascii="Segoe UI" w:eastAsia="Times New Roman" w:hAnsi="Segoe UI" w:cs="Segoe UI"/>
          <w:b/>
          <w:bCs/>
          <w:color w:val="111111"/>
          <w:sz w:val="24"/>
          <w:szCs w:val="24"/>
          <w:lang w:val="en-IN" w:eastAsia="en-IN"/>
        </w:rPr>
        <w:t>Output</w:t>
      </w:r>
    </w:p>
    <w:p w14:paraId="18F3DCE9" w14:textId="44B9FD4B" w:rsidR="00DE4B52" w:rsidRPr="00DE4B52" w:rsidRDefault="00DE4B52" w:rsidP="00DE4B52">
      <w:pPr>
        <w:shd w:val="clear" w:color="auto" w:fill="FFFFFF"/>
        <w:jc w:val="right"/>
        <w:rPr>
          <w:rFonts w:ascii="Segoe UI" w:eastAsia="Times New Roman" w:hAnsi="Segoe UI" w:cs="Segoe UI"/>
          <w:color w:val="005782"/>
          <w:sz w:val="17"/>
          <w:szCs w:val="17"/>
          <w:lang w:val="en-IN" w:eastAsia="en-IN"/>
        </w:rPr>
      </w:pPr>
      <w:r w:rsidRPr="00DE4B52">
        <w:rPr>
          <w:rFonts w:ascii="Segoe UI" w:eastAsia="Times New Roman" w:hAnsi="Segoe UI" w:cs="Segoe UI"/>
          <w:noProof/>
          <w:color w:val="005782"/>
          <w:sz w:val="17"/>
          <w:szCs w:val="17"/>
          <w:lang w:val="en-IN" w:eastAsia="en-IN"/>
        </w:rPr>
        <w:drawing>
          <wp:inline distT="0" distB="0" distL="0" distR="0" wp14:anchorId="2EEA8AE5" wp14:editId="62DFF4AA">
            <wp:extent cx="85725" cy="85725"/>
            <wp:effectExtent l="0" t="0" r="9525" b="9525"/>
            <wp:docPr id="52" name="Picture 5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E4B52">
        <w:rPr>
          <w:rFonts w:ascii="Segoe UI" w:eastAsia="Times New Roman" w:hAnsi="Segoe UI" w:cs="Segoe UI"/>
          <w:color w:val="005782"/>
          <w:sz w:val="17"/>
          <w:szCs w:val="17"/>
          <w:bdr w:val="none" w:sz="0" w:space="0" w:color="auto" w:frame="1"/>
          <w:lang w:val="en-IN" w:eastAsia="en-IN"/>
        </w:rPr>
        <w:t> Collapse | </w:t>
      </w:r>
      <w:hyperlink r:id="rId104" w:history="1">
        <w:r w:rsidRPr="00DE4B52">
          <w:rPr>
            <w:rFonts w:ascii="Segoe UI" w:eastAsia="Times New Roman" w:hAnsi="Segoe UI" w:cs="Segoe UI"/>
            <w:color w:val="800080"/>
            <w:sz w:val="17"/>
            <w:szCs w:val="17"/>
            <w:bdr w:val="none" w:sz="0" w:space="0" w:color="auto" w:frame="1"/>
            <w:lang w:val="en-IN" w:eastAsia="en-IN"/>
          </w:rPr>
          <w:t>Copy Code</w:t>
        </w:r>
      </w:hyperlink>
    </w:p>
    <w:p w14:paraId="5E6E8759" w14:textId="77777777" w:rsidR="00DE4B52" w:rsidRPr="00DE4B52" w:rsidRDefault="00DE4B52" w:rsidP="00DE4B5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E4B52">
        <w:rPr>
          <w:rFonts w:ascii="Consolas" w:eastAsia="Times New Roman" w:hAnsi="Consolas" w:cs="Courier New"/>
          <w:color w:val="303030"/>
          <w:sz w:val="18"/>
          <w:szCs w:val="18"/>
          <w:lang w:val="en-IN" w:eastAsia="en-IN"/>
        </w:rPr>
        <w:t>Compile time error: 'AccessModifiersLibrary.ClassA' is inaccessible due to its protection level</w:t>
      </w:r>
    </w:p>
    <w:p w14:paraId="514B3DB8"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We again got the same error. We should not forget that by default if no modifier is specified, the class is </w:t>
      </w:r>
      <w:r w:rsidRPr="00DE4B52">
        <w:rPr>
          <w:rFonts w:ascii="Consolas" w:eastAsia="Times New Roman" w:hAnsi="Consolas" w:cs="Courier New"/>
          <w:color w:val="990000"/>
          <w:bdr w:val="none" w:sz="0" w:space="0" w:color="auto" w:frame="1"/>
          <w:lang w:val="en-IN" w:eastAsia="en-IN"/>
        </w:rPr>
        <w:t>internal</w:t>
      </w:r>
      <w:r w:rsidRPr="00DE4B52">
        <w:rPr>
          <w:rFonts w:ascii="Segoe UI" w:eastAsia="Times New Roman" w:hAnsi="Segoe UI" w:cs="Segoe UI"/>
          <w:color w:val="111111"/>
          <w:sz w:val="21"/>
          <w:szCs w:val="21"/>
          <w:lang w:val="en-IN" w:eastAsia="en-IN"/>
        </w:rPr>
        <w:t>. So our class </w:t>
      </w:r>
      <w:r w:rsidRPr="00DE4B52">
        <w:rPr>
          <w:rFonts w:ascii="Consolas" w:eastAsia="Times New Roman" w:hAnsi="Consolas" w:cs="Courier New"/>
          <w:color w:val="990000"/>
          <w:bdr w:val="none" w:sz="0" w:space="0" w:color="auto" w:frame="1"/>
          <w:lang w:val="en-IN" w:eastAsia="en-IN"/>
        </w:rPr>
        <w:t>ClassA </w:t>
      </w:r>
      <w:r w:rsidRPr="00DE4B52">
        <w:rPr>
          <w:rFonts w:ascii="Segoe UI" w:eastAsia="Times New Roman" w:hAnsi="Segoe UI" w:cs="Segoe UI"/>
          <w:color w:val="111111"/>
          <w:sz w:val="21"/>
          <w:szCs w:val="21"/>
          <w:lang w:val="en-IN" w:eastAsia="en-IN"/>
        </w:rPr>
        <w:t>is </w:t>
      </w:r>
      <w:r w:rsidRPr="00DE4B52">
        <w:rPr>
          <w:rFonts w:ascii="Consolas" w:eastAsia="Times New Roman" w:hAnsi="Consolas" w:cs="Courier New"/>
          <w:color w:val="990000"/>
          <w:bdr w:val="none" w:sz="0" w:space="0" w:color="auto" w:frame="1"/>
          <w:lang w:val="en-IN" w:eastAsia="en-IN"/>
        </w:rPr>
        <w:t>internal </w:t>
      </w:r>
      <w:r w:rsidRPr="00DE4B52">
        <w:rPr>
          <w:rFonts w:ascii="Segoe UI" w:eastAsia="Times New Roman" w:hAnsi="Segoe UI" w:cs="Segoe UI"/>
          <w:color w:val="111111"/>
          <w:sz w:val="21"/>
          <w:szCs w:val="21"/>
          <w:lang w:val="en-IN" w:eastAsia="en-IN"/>
        </w:rPr>
        <w:t>by default even if we do not mark it with any access modifier, so the compiler results remain the same.</w:t>
      </w:r>
    </w:p>
    <w:p w14:paraId="4E8B9442"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color w:val="111111"/>
          <w:sz w:val="21"/>
          <w:szCs w:val="21"/>
          <w:lang w:val="en-IN" w:eastAsia="en-IN"/>
        </w:rPr>
        <w:t>Had the class </w:t>
      </w:r>
      <w:r w:rsidRPr="00DE4B52">
        <w:rPr>
          <w:rFonts w:ascii="Consolas" w:eastAsia="Times New Roman" w:hAnsi="Consolas" w:cs="Courier New"/>
          <w:color w:val="990000"/>
          <w:bdr w:val="none" w:sz="0" w:space="0" w:color="auto" w:frame="1"/>
          <w:lang w:val="en-IN" w:eastAsia="en-IN"/>
        </w:rPr>
        <w:t>ClassA </w:t>
      </w:r>
      <w:r w:rsidRPr="00DE4B52">
        <w:rPr>
          <w:rFonts w:ascii="Segoe UI" w:eastAsia="Times New Roman" w:hAnsi="Segoe UI" w:cs="Segoe UI"/>
          <w:color w:val="111111"/>
          <w:sz w:val="21"/>
          <w:szCs w:val="21"/>
          <w:lang w:val="en-IN" w:eastAsia="en-IN"/>
        </w:rPr>
        <w:t>been marked </w:t>
      </w:r>
      <w:r w:rsidRPr="00DE4B52">
        <w:rPr>
          <w:rFonts w:ascii="Consolas" w:eastAsia="Times New Roman" w:hAnsi="Consolas" w:cs="Courier New"/>
          <w:color w:val="990000"/>
          <w:bdr w:val="none" w:sz="0" w:space="0" w:color="auto" w:frame="1"/>
          <w:lang w:val="en-IN" w:eastAsia="en-IN"/>
        </w:rPr>
        <w:t>public</w:t>
      </w:r>
      <w:r w:rsidRPr="00DE4B52">
        <w:rPr>
          <w:rFonts w:ascii="Segoe UI" w:eastAsia="Times New Roman" w:hAnsi="Segoe UI" w:cs="Segoe UI"/>
          <w:color w:val="111111"/>
          <w:sz w:val="21"/>
          <w:szCs w:val="21"/>
          <w:lang w:val="en-IN" w:eastAsia="en-IN"/>
        </w:rPr>
        <w:t>, everything would have gone smooth without any error.</w:t>
      </w:r>
    </w:p>
    <w:p w14:paraId="5BC38EB4" w14:textId="77777777" w:rsidR="00DE4B52" w:rsidRPr="00DE4B52" w:rsidRDefault="00DE4B52" w:rsidP="00DE4B52">
      <w:pPr>
        <w:shd w:val="clear" w:color="auto" w:fill="FFFFFF"/>
        <w:rPr>
          <w:rFonts w:ascii="Segoe UI" w:eastAsia="Times New Roman" w:hAnsi="Segoe UI" w:cs="Segoe UI"/>
          <w:color w:val="111111"/>
          <w:sz w:val="21"/>
          <w:szCs w:val="21"/>
          <w:lang w:val="en-IN" w:eastAsia="en-IN"/>
        </w:rPr>
      </w:pPr>
      <w:r w:rsidRPr="00DE4B52">
        <w:rPr>
          <w:rFonts w:ascii="Segoe UI" w:eastAsia="Times New Roman" w:hAnsi="Segoe UI" w:cs="Segoe UI"/>
          <w:b/>
          <w:bCs/>
          <w:color w:val="111111"/>
          <w:sz w:val="21"/>
          <w:szCs w:val="21"/>
          <w:bdr w:val="none" w:sz="0" w:space="0" w:color="auto" w:frame="1"/>
          <w:lang w:val="en-IN" w:eastAsia="en-IN"/>
        </w:rPr>
        <w:t>Point to remember</w:t>
      </w:r>
      <w:r w:rsidRPr="00DE4B52">
        <w:rPr>
          <w:rFonts w:ascii="Segoe UI" w:eastAsia="Times New Roman" w:hAnsi="Segoe UI" w:cs="Segoe UI"/>
          <w:color w:val="111111"/>
          <w:sz w:val="21"/>
          <w:szCs w:val="21"/>
          <w:lang w:val="en-IN" w:eastAsia="en-IN"/>
        </w:rPr>
        <w:t>: A class marked as </w:t>
      </w:r>
      <w:r w:rsidRPr="00DE4B52">
        <w:rPr>
          <w:rFonts w:ascii="Consolas" w:eastAsia="Times New Roman" w:hAnsi="Consolas" w:cs="Courier New"/>
          <w:color w:val="990000"/>
          <w:bdr w:val="none" w:sz="0" w:space="0" w:color="auto" w:frame="1"/>
          <w:lang w:val="en-IN" w:eastAsia="en-IN"/>
        </w:rPr>
        <w:t>internal </w:t>
      </w:r>
      <w:r w:rsidRPr="00DE4B52">
        <w:rPr>
          <w:rFonts w:ascii="Segoe UI" w:eastAsia="Times New Roman" w:hAnsi="Segoe UI" w:cs="Segoe UI"/>
          <w:color w:val="111111"/>
          <w:sz w:val="21"/>
          <w:szCs w:val="21"/>
          <w:lang w:val="en-IN" w:eastAsia="en-IN"/>
        </w:rPr>
        <w:t>can only be have its access limited to the current assembly only.</w:t>
      </w:r>
    </w:p>
    <w:p w14:paraId="450C6F02" w14:textId="4BF4F8B5" w:rsidR="004516E2" w:rsidRDefault="004516E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FF61485" w14:textId="6E7DE0D8" w:rsidR="00DE4B52" w:rsidRDefault="00DE4B5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EE5AC6B" w14:textId="77777777" w:rsidR="00D1130A" w:rsidRPr="00D1130A" w:rsidRDefault="00D1130A" w:rsidP="00D1130A">
      <w:pPr>
        <w:shd w:val="clear" w:color="auto" w:fill="FFFFFF"/>
        <w:spacing w:before="300" w:after="165"/>
        <w:outlineLvl w:val="1"/>
        <w:rPr>
          <w:rFonts w:ascii="Segoe UI" w:eastAsia="Times New Roman" w:hAnsi="Segoe UI" w:cs="Segoe UI"/>
          <w:color w:val="FF9900"/>
          <w:sz w:val="45"/>
          <w:szCs w:val="45"/>
          <w:lang w:val="en-IN" w:eastAsia="en-IN"/>
        </w:rPr>
      </w:pPr>
      <w:r w:rsidRPr="00D1130A">
        <w:rPr>
          <w:rFonts w:ascii="Segoe UI" w:eastAsia="Times New Roman" w:hAnsi="Segoe UI" w:cs="Segoe UI"/>
          <w:color w:val="FF9900"/>
          <w:sz w:val="45"/>
          <w:szCs w:val="45"/>
          <w:lang w:val="en-IN" w:eastAsia="en-IN"/>
        </w:rPr>
        <w:lastRenderedPageBreak/>
        <w:t>Namespaces with Modifiers</w:t>
      </w:r>
    </w:p>
    <w:p w14:paraId="2C147DCF" w14:textId="77777777" w:rsidR="00D1130A" w:rsidRPr="00D1130A" w:rsidRDefault="00D1130A" w:rsidP="00D1130A">
      <w:pPr>
        <w:shd w:val="clear" w:color="auto" w:fill="FFFFFF"/>
        <w:rPr>
          <w:rFonts w:ascii="Segoe UI" w:eastAsia="Times New Roman" w:hAnsi="Segoe UI" w:cs="Segoe UI"/>
          <w:color w:val="111111"/>
          <w:sz w:val="21"/>
          <w:szCs w:val="21"/>
          <w:lang w:val="en-IN" w:eastAsia="en-IN"/>
        </w:rPr>
      </w:pPr>
      <w:r w:rsidRPr="00D1130A">
        <w:rPr>
          <w:rFonts w:ascii="Segoe UI" w:eastAsia="Times New Roman" w:hAnsi="Segoe UI" w:cs="Segoe UI"/>
          <w:color w:val="111111"/>
          <w:sz w:val="21"/>
          <w:szCs w:val="21"/>
          <w:lang w:val="en-IN" w:eastAsia="en-IN"/>
        </w:rPr>
        <w:t>Let’s for fun, mark a namespace of </w:t>
      </w:r>
      <w:r w:rsidRPr="00D1130A">
        <w:rPr>
          <w:rFonts w:ascii="Consolas" w:eastAsia="Times New Roman" w:hAnsi="Consolas" w:cs="Courier New"/>
          <w:color w:val="990000"/>
          <w:bdr w:val="none" w:sz="0" w:space="0" w:color="auto" w:frame="1"/>
          <w:lang w:val="en-IN" w:eastAsia="en-IN"/>
        </w:rPr>
        <w:t>AccessModifiers </w:t>
      </w:r>
      <w:r w:rsidRPr="00D1130A">
        <w:rPr>
          <w:rFonts w:ascii="Segoe UI" w:eastAsia="Times New Roman" w:hAnsi="Segoe UI" w:cs="Segoe UI"/>
          <w:color w:val="111111"/>
          <w:sz w:val="21"/>
          <w:szCs w:val="21"/>
          <w:lang w:val="en-IN" w:eastAsia="en-IN"/>
        </w:rPr>
        <w:t>class library as </w:t>
      </w:r>
      <w:r w:rsidRPr="00D1130A">
        <w:rPr>
          <w:rFonts w:ascii="Consolas" w:eastAsia="Times New Roman" w:hAnsi="Consolas" w:cs="Courier New"/>
          <w:color w:val="990000"/>
          <w:bdr w:val="none" w:sz="0" w:space="0" w:color="auto" w:frame="1"/>
          <w:lang w:val="en-IN" w:eastAsia="en-IN"/>
        </w:rPr>
        <w:t>public </w:t>
      </w:r>
      <w:r w:rsidRPr="00D1130A">
        <w:rPr>
          <w:rFonts w:ascii="Segoe UI" w:eastAsia="Times New Roman" w:hAnsi="Segoe UI" w:cs="Segoe UI"/>
          <w:color w:val="111111"/>
          <w:sz w:val="21"/>
          <w:szCs w:val="21"/>
          <w:lang w:val="en-IN" w:eastAsia="en-IN"/>
        </w:rPr>
        <w:t>in </w:t>
      </w:r>
      <w:r w:rsidRPr="00D1130A">
        <w:rPr>
          <w:rFonts w:ascii="Consolas" w:eastAsia="Times New Roman" w:hAnsi="Consolas" w:cs="Courier New"/>
          <w:color w:val="990000"/>
          <w:bdr w:val="none" w:sz="0" w:space="0" w:color="auto" w:frame="1"/>
          <w:lang w:val="en-IN" w:eastAsia="en-IN"/>
        </w:rPr>
        <w:t>Program </w:t>
      </w:r>
      <w:r w:rsidRPr="00D1130A">
        <w:rPr>
          <w:rFonts w:ascii="Segoe UI" w:eastAsia="Times New Roman" w:hAnsi="Segoe UI" w:cs="Segoe UI"/>
          <w:color w:val="111111"/>
          <w:sz w:val="21"/>
          <w:szCs w:val="21"/>
          <w:lang w:val="en-IN" w:eastAsia="en-IN"/>
        </w:rPr>
        <w:t>class:</w:t>
      </w:r>
    </w:p>
    <w:p w14:paraId="292B281F" w14:textId="77777777" w:rsidR="00D1130A" w:rsidRPr="00D1130A" w:rsidRDefault="00D1130A" w:rsidP="00D1130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1130A">
        <w:rPr>
          <w:rFonts w:ascii="Segoe UI" w:eastAsia="Times New Roman" w:hAnsi="Segoe UI" w:cs="Segoe UI"/>
          <w:b/>
          <w:bCs/>
          <w:color w:val="111111"/>
          <w:sz w:val="24"/>
          <w:szCs w:val="24"/>
          <w:lang w:val="en-IN" w:eastAsia="en-IN"/>
        </w:rPr>
        <w:t>Program</w:t>
      </w:r>
    </w:p>
    <w:p w14:paraId="77AEF065" w14:textId="25315E9F" w:rsidR="00D1130A" w:rsidRPr="00D1130A" w:rsidRDefault="00D1130A" w:rsidP="00D1130A">
      <w:pPr>
        <w:shd w:val="clear" w:color="auto" w:fill="FFFFFF"/>
        <w:jc w:val="right"/>
        <w:rPr>
          <w:rFonts w:ascii="Segoe UI" w:eastAsia="Times New Roman" w:hAnsi="Segoe UI" w:cs="Segoe UI"/>
          <w:color w:val="005782"/>
          <w:sz w:val="17"/>
          <w:szCs w:val="17"/>
          <w:lang w:val="en-IN" w:eastAsia="en-IN"/>
        </w:rPr>
      </w:pPr>
      <w:r w:rsidRPr="00D1130A">
        <w:rPr>
          <w:rFonts w:ascii="Segoe UI" w:eastAsia="Times New Roman" w:hAnsi="Segoe UI" w:cs="Segoe UI"/>
          <w:noProof/>
          <w:color w:val="005782"/>
          <w:sz w:val="17"/>
          <w:szCs w:val="17"/>
          <w:lang w:val="en-IN" w:eastAsia="en-IN"/>
        </w:rPr>
        <w:drawing>
          <wp:inline distT="0" distB="0" distL="0" distR="0" wp14:anchorId="20F305F6" wp14:editId="65486401">
            <wp:extent cx="85725" cy="85725"/>
            <wp:effectExtent l="0" t="0" r="9525" b="9525"/>
            <wp:docPr id="59" name="Picture 5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1130A">
        <w:rPr>
          <w:rFonts w:ascii="Segoe UI" w:eastAsia="Times New Roman" w:hAnsi="Segoe UI" w:cs="Segoe UI"/>
          <w:color w:val="005782"/>
          <w:sz w:val="17"/>
          <w:szCs w:val="17"/>
          <w:bdr w:val="none" w:sz="0" w:space="0" w:color="auto" w:frame="1"/>
          <w:lang w:val="en-IN" w:eastAsia="en-IN"/>
        </w:rPr>
        <w:t> Collapse | </w:t>
      </w:r>
      <w:hyperlink r:id="rId105" w:history="1">
        <w:r w:rsidRPr="00D1130A">
          <w:rPr>
            <w:rFonts w:ascii="Segoe UI" w:eastAsia="Times New Roman" w:hAnsi="Segoe UI" w:cs="Segoe UI"/>
            <w:color w:val="800080"/>
            <w:sz w:val="17"/>
            <w:szCs w:val="17"/>
            <w:u w:val="single"/>
            <w:bdr w:val="none" w:sz="0" w:space="0" w:color="auto" w:frame="1"/>
            <w:lang w:val="en-IN" w:eastAsia="en-IN"/>
          </w:rPr>
          <w:t>Copy Code</w:t>
        </w:r>
      </w:hyperlink>
    </w:p>
    <w:p w14:paraId="0D49494E" w14:textId="77777777" w:rsidR="00D1130A" w:rsidRPr="00D1130A" w:rsidRDefault="00D1130A" w:rsidP="00D113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1130A">
        <w:rPr>
          <w:rFonts w:ascii="Consolas" w:eastAsia="Times New Roman" w:hAnsi="Consolas" w:cs="Courier New"/>
          <w:color w:val="0000FF"/>
          <w:sz w:val="18"/>
          <w:szCs w:val="18"/>
          <w:bdr w:val="none" w:sz="0" w:space="0" w:color="auto" w:frame="1"/>
          <w:lang w:val="en-IN" w:eastAsia="en-IN"/>
        </w:rPr>
        <w:t>public</w:t>
      </w:r>
      <w:r w:rsidRPr="00D1130A">
        <w:rPr>
          <w:rFonts w:ascii="Consolas" w:eastAsia="Times New Roman" w:hAnsi="Consolas" w:cs="Courier New"/>
          <w:color w:val="303030"/>
          <w:sz w:val="18"/>
          <w:szCs w:val="18"/>
          <w:lang w:val="en-IN" w:eastAsia="en-IN"/>
        </w:rPr>
        <w:t xml:space="preserve"> </w:t>
      </w:r>
      <w:r w:rsidRPr="00D1130A">
        <w:rPr>
          <w:rFonts w:ascii="Consolas" w:eastAsia="Times New Roman" w:hAnsi="Consolas" w:cs="Courier New"/>
          <w:color w:val="0000FF"/>
          <w:sz w:val="18"/>
          <w:szCs w:val="18"/>
          <w:bdr w:val="none" w:sz="0" w:space="0" w:color="auto" w:frame="1"/>
          <w:lang w:val="en-IN" w:eastAsia="en-IN"/>
        </w:rPr>
        <w:t>namespace</w:t>
      </w:r>
      <w:r w:rsidRPr="00D1130A">
        <w:rPr>
          <w:rFonts w:ascii="Consolas" w:eastAsia="Times New Roman" w:hAnsi="Consolas" w:cs="Courier New"/>
          <w:color w:val="303030"/>
          <w:sz w:val="18"/>
          <w:szCs w:val="18"/>
          <w:lang w:val="en-IN" w:eastAsia="en-IN"/>
        </w:rPr>
        <w:t xml:space="preserve"> AccessModifiers</w:t>
      </w:r>
    </w:p>
    <w:p w14:paraId="4F8DFD7E" w14:textId="77777777" w:rsidR="00D1130A" w:rsidRPr="00D1130A" w:rsidRDefault="00D1130A" w:rsidP="00D113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1130A">
        <w:rPr>
          <w:rFonts w:ascii="Consolas" w:eastAsia="Times New Roman" w:hAnsi="Consolas" w:cs="Courier New"/>
          <w:color w:val="303030"/>
          <w:sz w:val="18"/>
          <w:szCs w:val="18"/>
          <w:lang w:val="en-IN" w:eastAsia="en-IN"/>
        </w:rPr>
        <w:t>{</w:t>
      </w:r>
    </w:p>
    <w:p w14:paraId="1542A18B" w14:textId="77777777" w:rsidR="00D1130A" w:rsidRPr="00D1130A" w:rsidRDefault="00D1130A" w:rsidP="00D113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1130A">
        <w:rPr>
          <w:rFonts w:ascii="Consolas" w:eastAsia="Times New Roman" w:hAnsi="Consolas" w:cs="Courier New"/>
          <w:color w:val="0000FF"/>
          <w:sz w:val="18"/>
          <w:szCs w:val="18"/>
          <w:bdr w:val="none" w:sz="0" w:space="0" w:color="auto" w:frame="1"/>
          <w:lang w:val="en-IN" w:eastAsia="en-IN"/>
        </w:rPr>
        <w:t>class</w:t>
      </w:r>
      <w:r w:rsidRPr="00D1130A">
        <w:rPr>
          <w:rFonts w:ascii="Consolas" w:eastAsia="Times New Roman" w:hAnsi="Consolas" w:cs="Courier New"/>
          <w:color w:val="303030"/>
          <w:sz w:val="18"/>
          <w:szCs w:val="18"/>
          <w:lang w:val="en-IN" w:eastAsia="en-IN"/>
        </w:rPr>
        <w:t xml:space="preserve"> Program</w:t>
      </w:r>
    </w:p>
    <w:p w14:paraId="383C1203" w14:textId="77777777" w:rsidR="00D1130A" w:rsidRPr="00D1130A" w:rsidRDefault="00D1130A" w:rsidP="00D113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1130A">
        <w:rPr>
          <w:rFonts w:ascii="Consolas" w:eastAsia="Times New Roman" w:hAnsi="Consolas" w:cs="Courier New"/>
          <w:color w:val="303030"/>
          <w:sz w:val="18"/>
          <w:szCs w:val="18"/>
          <w:lang w:val="en-IN" w:eastAsia="en-IN"/>
        </w:rPr>
        <w:t xml:space="preserve">    {</w:t>
      </w:r>
    </w:p>
    <w:p w14:paraId="738BBFA0" w14:textId="77777777" w:rsidR="00D1130A" w:rsidRPr="00D1130A" w:rsidRDefault="00D1130A" w:rsidP="00D113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1130A">
        <w:rPr>
          <w:rFonts w:ascii="Consolas" w:eastAsia="Times New Roman" w:hAnsi="Consolas" w:cs="Courier New"/>
          <w:color w:val="0000FF"/>
          <w:sz w:val="18"/>
          <w:szCs w:val="18"/>
          <w:bdr w:val="none" w:sz="0" w:space="0" w:color="auto" w:frame="1"/>
          <w:lang w:val="en-IN" w:eastAsia="en-IN"/>
        </w:rPr>
        <w:t>static</w:t>
      </w:r>
      <w:r w:rsidRPr="00D1130A">
        <w:rPr>
          <w:rFonts w:ascii="Consolas" w:eastAsia="Times New Roman" w:hAnsi="Consolas" w:cs="Courier New"/>
          <w:color w:val="303030"/>
          <w:sz w:val="18"/>
          <w:szCs w:val="18"/>
          <w:lang w:val="en-IN" w:eastAsia="en-IN"/>
        </w:rPr>
        <w:t xml:space="preserve"> </w:t>
      </w:r>
      <w:r w:rsidRPr="00D1130A">
        <w:rPr>
          <w:rFonts w:ascii="Consolas" w:eastAsia="Times New Roman" w:hAnsi="Consolas" w:cs="Courier New"/>
          <w:color w:val="0000FF"/>
          <w:sz w:val="18"/>
          <w:szCs w:val="18"/>
          <w:bdr w:val="none" w:sz="0" w:space="0" w:color="auto" w:frame="1"/>
          <w:lang w:val="en-IN" w:eastAsia="en-IN"/>
        </w:rPr>
        <w:t>void</w:t>
      </w:r>
      <w:r w:rsidRPr="00D1130A">
        <w:rPr>
          <w:rFonts w:ascii="Consolas" w:eastAsia="Times New Roman" w:hAnsi="Consolas" w:cs="Courier New"/>
          <w:color w:val="303030"/>
          <w:sz w:val="18"/>
          <w:szCs w:val="18"/>
          <w:lang w:val="en-IN" w:eastAsia="en-IN"/>
        </w:rPr>
        <w:t xml:space="preserve"> Main(</w:t>
      </w:r>
      <w:r w:rsidRPr="00D1130A">
        <w:rPr>
          <w:rFonts w:ascii="Consolas" w:eastAsia="Times New Roman" w:hAnsi="Consolas" w:cs="Courier New"/>
          <w:color w:val="0000FF"/>
          <w:sz w:val="18"/>
          <w:szCs w:val="18"/>
          <w:bdr w:val="none" w:sz="0" w:space="0" w:color="auto" w:frame="1"/>
          <w:lang w:val="en-IN" w:eastAsia="en-IN"/>
        </w:rPr>
        <w:t>string</w:t>
      </w:r>
      <w:r w:rsidRPr="00D1130A">
        <w:rPr>
          <w:rFonts w:ascii="Consolas" w:eastAsia="Times New Roman" w:hAnsi="Consolas" w:cs="Courier New"/>
          <w:color w:val="303030"/>
          <w:sz w:val="18"/>
          <w:szCs w:val="18"/>
          <w:lang w:val="en-IN" w:eastAsia="en-IN"/>
        </w:rPr>
        <w:t>[] args)</w:t>
      </w:r>
    </w:p>
    <w:p w14:paraId="5343425A" w14:textId="77777777" w:rsidR="00D1130A" w:rsidRPr="00D1130A" w:rsidRDefault="00D1130A" w:rsidP="00D113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1130A">
        <w:rPr>
          <w:rFonts w:ascii="Consolas" w:eastAsia="Times New Roman" w:hAnsi="Consolas" w:cs="Courier New"/>
          <w:color w:val="303030"/>
          <w:sz w:val="18"/>
          <w:szCs w:val="18"/>
          <w:lang w:val="en-IN" w:eastAsia="en-IN"/>
        </w:rPr>
        <w:t xml:space="preserve">        {</w:t>
      </w:r>
    </w:p>
    <w:p w14:paraId="56555FD2" w14:textId="77777777" w:rsidR="00D1130A" w:rsidRPr="00D1130A" w:rsidRDefault="00D1130A" w:rsidP="00D1130A">
      <w:pPr>
        <w:shd w:val="clear" w:color="auto" w:fill="FFFFFF"/>
        <w:spacing w:before="100" w:beforeAutospacing="1" w:after="360"/>
        <w:rPr>
          <w:rFonts w:ascii="Tahoma" w:eastAsia="Times New Roman" w:hAnsi="Tahoma" w:cs="Tahoma"/>
          <w:color w:val="303030"/>
          <w:sz w:val="27"/>
          <w:szCs w:val="27"/>
          <w:lang w:val="en-IN" w:eastAsia="en-IN"/>
        </w:rPr>
      </w:pPr>
      <w:r w:rsidRPr="00D1130A">
        <w:rPr>
          <w:rFonts w:ascii="Tahoma" w:eastAsia="Times New Roman" w:hAnsi="Tahoma" w:cs="Tahoma"/>
          <w:color w:val="303030"/>
          <w:sz w:val="27"/>
          <w:szCs w:val="27"/>
          <w:lang w:val="en-IN" w:eastAsia="en-IN"/>
        </w:rPr>
        <w:t>}</w:t>
      </w:r>
      <w:r w:rsidRPr="00D1130A">
        <w:rPr>
          <w:rFonts w:ascii="Tahoma" w:eastAsia="Times New Roman" w:hAnsi="Tahoma" w:cs="Tahoma"/>
          <w:color w:val="303030"/>
          <w:sz w:val="27"/>
          <w:szCs w:val="27"/>
          <w:lang w:val="en-IN" w:eastAsia="en-IN"/>
        </w:rPr>
        <w:br/>
        <w:t>}</w:t>
      </w:r>
      <w:r w:rsidRPr="00D1130A">
        <w:rPr>
          <w:rFonts w:ascii="Tahoma" w:eastAsia="Times New Roman" w:hAnsi="Tahoma" w:cs="Tahoma"/>
          <w:color w:val="303030"/>
          <w:sz w:val="27"/>
          <w:szCs w:val="27"/>
          <w:lang w:val="en-IN" w:eastAsia="en-IN"/>
        </w:rPr>
        <w:br/>
        <w:t>}</w:t>
      </w:r>
    </w:p>
    <w:p w14:paraId="2449CF10" w14:textId="77777777" w:rsidR="00D1130A" w:rsidRPr="00D1130A" w:rsidRDefault="00D1130A" w:rsidP="00D1130A">
      <w:pPr>
        <w:shd w:val="clear" w:color="auto" w:fill="FFFFFF"/>
        <w:rPr>
          <w:rFonts w:ascii="Segoe UI" w:eastAsia="Times New Roman" w:hAnsi="Segoe UI" w:cs="Segoe UI"/>
          <w:color w:val="111111"/>
          <w:sz w:val="21"/>
          <w:szCs w:val="21"/>
          <w:lang w:val="en-IN" w:eastAsia="en-IN"/>
        </w:rPr>
      </w:pPr>
      <w:r w:rsidRPr="00D1130A">
        <w:rPr>
          <w:rFonts w:ascii="Segoe UI" w:eastAsia="Times New Roman" w:hAnsi="Segoe UI" w:cs="Segoe UI"/>
          <w:color w:val="111111"/>
          <w:sz w:val="21"/>
          <w:szCs w:val="21"/>
          <w:lang w:val="en-IN" w:eastAsia="en-IN"/>
        </w:rPr>
        <w:t>Compile the application.</w:t>
      </w:r>
    </w:p>
    <w:p w14:paraId="3E994F23" w14:textId="77777777" w:rsidR="00D1130A" w:rsidRPr="00D1130A" w:rsidRDefault="00D1130A" w:rsidP="00D1130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1130A">
        <w:rPr>
          <w:rFonts w:ascii="Segoe UI" w:eastAsia="Times New Roman" w:hAnsi="Segoe UI" w:cs="Segoe UI"/>
          <w:b/>
          <w:bCs/>
          <w:color w:val="111111"/>
          <w:sz w:val="24"/>
          <w:szCs w:val="24"/>
          <w:lang w:val="en-IN" w:eastAsia="en-IN"/>
        </w:rPr>
        <w:t>Output</w:t>
      </w:r>
    </w:p>
    <w:p w14:paraId="1A7DBFA5" w14:textId="4E03DB4F" w:rsidR="00D1130A" w:rsidRPr="00D1130A" w:rsidRDefault="00D1130A" w:rsidP="00D1130A">
      <w:pPr>
        <w:shd w:val="clear" w:color="auto" w:fill="FFFFFF"/>
        <w:jc w:val="right"/>
        <w:rPr>
          <w:rFonts w:ascii="Segoe UI" w:eastAsia="Times New Roman" w:hAnsi="Segoe UI" w:cs="Segoe UI"/>
          <w:color w:val="005782"/>
          <w:sz w:val="17"/>
          <w:szCs w:val="17"/>
          <w:lang w:val="en-IN" w:eastAsia="en-IN"/>
        </w:rPr>
      </w:pPr>
      <w:r w:rsidRPr="00D1130A">
        <w:rPr>
          <w:rFonts w:ascii="Segoe UI" w:eastAsia="Times New Roman" w:hAnsi="Segoe UI" w:cs="Segoe UI"/>
          <w:noProof/>
          <w:color w:val="005782"/>
          <w:sz w:val="17"/>
          <w:szCs w:val="17"/>
          <w:lang w:val="en-IN" w:eastAsia="en-IN"/>
        </w:rPr>
        <w:drawing>
          <wp:inline distT="0" distB="0" distL="0" distR="0" wp14:anchorId="263874CD" wp14:editId="41C8C394">
            <wp:extent cx="85725" cy="85725"/>
            <wp:effectExtent l="0" t="0" r="9525" b="9525"/>
            <wp:docPr id="58" name="Picture 5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1130A">
        <w:rPr>
          <w:rFonts w:ascii="Segoe UI" w:eastAsia="Times New Roman" w:hAnsi="Segoe UI" w:cs="Segoe UI"/>
          <w:color w:val="005782"/>
          <w:sz w:val="17"/>
          <w:szCs w:val="17"/>
          <w:bdr w:val="none" w:sz="0" w:space="0" w:color="auto" w:frame="1"/>
          <w:lang w:val="en-IN" w:eastAsia="en-IN"/>
        </w:rPr>
        <w:t> Collapse | </w:t>
      </w:r>
      <w:hyperlink r:id="rId106" w:history="1">
        <w:r w:rsidRPr="00D1130A">
          <w:rPr>
            <w:rFonts w:ascii="Segoe UI" w:eastAsia="Times New Roman" w:hAnsi="Segoe UI" w:cs="Segoe UI"/>
            <w:color w:val="800080"/>
            <w:sz w:val="17"/>
            <w:szCs w:val="17"/>
            <w:u w:val="single"/>
            <w:bdr w:val="none" w:sz="0" w:space="0" w:color="auto" w:frame="1"/>
            <w:lang w:val="en-IN" w:eastAsia="en-IN"/>
          </w:rPr>
          <w:t>Copy Code</w:t>
        </w:r>
      </w:hyperlink>
    </w:p>
    <w:p w14:paraId="652DCCD2" w14:textId="77777777" w:rsidR="00D1130A" w:rsidRPr="00D1130A" w:rsidRDefault="00D1130A" w:rsidP="00D113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1130A">
        <w:rPr>
          <w:rFonts w:ascii="Consolas" w:eastAsia="Times New Roman" w:hAnsi="Consolas" w:cs="Courier New"/>
          <w:color w:val="303030"/>
          <w:sz w:val="18"/>
          <w:szCs w:val="18"/>
          <w:lang w:val="en-IN" w:eastAsia="en-IN"/>
        </w:rPr>
        <w:t>Compile time error: A namespace declaration cannot have modifiers or attributes</w:t>
      </w:r>
    </w:p>
    <w:p w14:paraId="291770C1" w14:textId="77777777" w:rsidR="00D1130A" w:rsidRPr="00D1130A" w:rsidRDefault="00D1130A" w:rsidP="00D1130A">
      <w:pPr>
        <w:shd w:val="clear" w:color="auto" w:fill="FFFFFF"/>
        <w:rPr>
          <w:rFonts w:ascii="Segoe UI" w:eastAsia="Times New Roman" w:hAnsi="Segoe UI" w:cs="Segoe UI"/>
          <w:color w:val="111111"/>
          <w:sz w:val="21"/>
          <w:szCs w:val="21"/>
          <w:lang w:val="en-IN" w:eastAsia="en-IN"/>
        </w:rPr>
      </w:pPr>
      <w:r w:rsidRPr="00D1130A">
        <w:rPr>
          <w:rFonts w:ascii="Segoe UI" w:eastAsia="Times New Roman" w:hAnsi="Segoe UI" w:cs="Segoe UI"/>
          <w:b/>
          <w:bCs/>
          <w:color w:val="111111"/>
          <w:sz w:val="21"/>
          <w:szCs w:val="21"/>
          <w:bdr w:val="none" w:sz="0" w:space="0" w:color="auto" w:frame="1"/>
          <w:lang w:val="en-IN" w:eastAsia="en-IN"/>
        </w:rPr>
        <w:t> </w:t>
      </w:r>
    </w:p>
    <w:p w14:paraId="034D5523" w14:textId="77777777" w:rsidR="00D1130A" w:rsidRPr="00D1130A" w:rsidRDefault="00D1130A" w:rsidP="00D1130A">
      <w:pPr>
        <w:shd w:val="clear" w:color="auto" w:fill="FFFFFF"/>
        <w:rPr>
          <w:rFonts w:ascii="Segoe UI" w:eastAsia="Times New Roman" w:hAnsi="Segoe UI" w:cs="Segoe UI"/>
          <w:color w:val="111111"/>
          <w:sz w:val="21"/>
          <w:szCs w:val="21"/>
          <w:lang w:val="en-IN" w:eastAsia="en-IN"/>
        </w:rPr>
      </w:pPr>
      <w:r w:rsidRPr="00D1130A">
        <w:rPr>
          <w:rFonts w:ascii="Segoe UI" w:eastAsia="Times New Roman" w:hAnsi="Segoe UI" w:cs="Segoe UI"/>
          <w:b/>
          <w:bCs/>
          <w:color w:val="111111"/>
          <w:sz w:val="21"/>
          <w:szCs w:val="21"/>
          <w:bdr w:val="none" w:sz="0" w:space="0" w:color="auto" w:frame="1"/>
          <w:lang w:val="en-IN" w:eastAsia="en-IN"/>
        </w:rPr>
        <w:t>Point to remember</w:t>
      </w:r>
      <w:r w:rsidRPr="00D1130A">
        <w:rPr>
          <w:rFonts w:ascii="Segoe UI" w:eastAsia="Times New Roman" w:hAnsi="Segoe UI" w:cs="Segoe UI"/>
          <w:color w:val="111111"/>
          <w:sz w:val="21"/>
          <w:szCs w:val="21"/>
          <w:lang w:val="en-IN" w:eastAsia="en-IN"/>
        </w:rPr>
        <w:t>: Namespaces as we see by default can have no accessibility specifiers at all. They are by default</w:t>
      </w:r>
      <w:r w:rsidRPr="00D1130A">
        <w:rPr>
          <w:rFonts w:ascii="Consolas" w:eastAsia="Times New Roman" w:hAnsi="Consolas" w:cs="Courier New"/>
          <w:color w:val="990000"/>
          <w:bdr w:val="none" w:sz="0" w:space="0" w:color="auto" w:frame="1"/>
          <w:lang w:val="en-IN" w:eastAsia="en-IN"/>
        </w:rPr>
        <w:t>public </w:t>
      </w:r>
      <w:r w:rsidRPr="00D1130A">
        <w:rPr>
          <w:rFonts w:ascii="Segoe UI" w:eastAsia="Times New Roman" w:hAnsi="Segoe UI" w:cs="Segoe UI"/>
          <w:color w:val="111111"/>
          <w:sz w:val="21"/>
          <w:szCs w:val="21"/>
          <w:lang w:val="en-IN" w:eastAsia="en-IN"/>
        </w:rPr>
        <w:t>and we cannot add any other access modifier including </w:t>
      </w:r>
      <w:r w:rsidRPr="00D1130A">
        <w:rPr>
          <w:rFonts w:ascii="Consolas" w:eastAsia="Times New Roman" w:hAnsi="Consolas" w:cs="Courier New"/>
          <w:color w:val="990000"/>
          <w:bdr w:val="none" w:sz="0" w:space="0" w:color="auto" w:frame="1"/>
          <w:lang w:val="en-IN" w:eastAsia="en-IN"/>
        </w:rPr>
        <w:t>public </w:t>
      </w:r>
      <w:r w:rsidRPr="00D1130A">
        <w:rPr>
          <w:rFonts w:ascii="Segoe UI" w:eastAsia="Times New Roman" w:hAnsi="Segoe UI" w:cs="Segoe UI"/>
          <w:color w:val="111111"/>
          <w:sz w:val="21"/>
          <w:szCs w:val="21"/>
          <w:lang w:val="en-IN" w:eastAsia="en-IN"/>
        </w:rPr>
        <w:t>again too.</w:t>
      </w:r>
    </w:p>
    <w:p w14:paraId="6E27B6F3" w14:textId="7207AE95" w:rsidR="00DE4B52" w:rsidRDefault="00DE4B5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E12642F" w14:textId="77777777" w:rsidR="003B76C9" w:rsidRPr="003B76C9" w:rsidRDefault="003B76C9" w:rsidP="003B76C9">
      <w:pPr>
        <w:shd w:val="clear" w:color="auto" w:fill="FFFFFF"/>
        <w:spacing w:before="300" w:after="165"/>
        <w:outlineLvl w:val="1"/>
        <w:rPr>
          <w:rFonts w:ascii="Segoe UI" w:eastAsia="Times New Roman" w:hAnsi="Segoe UI" w:cs="Segoe UI"/>
          <w:color w:val="FF9900"/>
          <w:sz w:val="45"/>
          <w:szCs w:val="45"/>
          <w:lang w:val="en-IN" w:eastAsia="en-IN"/>
        </w:rPr>
      </w:pPr>
      <w:r w:rsidRPr="003B76C9">
        <w:rPr>
          <w:rFonts w:ascii="Segoe UI" w:eastAsia="Times New Roman" w:hAnsi="Segoe UI" w:cs="Segoe UI"/>
          <w:color w:val="FF9900"/>
          <w:sz w:val="45"/>
          <w:szCs w:val="45"/>
          <w:lang w:val="en-IN" w:eastAsia="en-IN"/>
        </w:rPr>
        <w:t>Private Class</w:t>
      </w:r>
    </w:p>
    <w:p w14:paraId="029A3D90" w14:textId="77777777" w:rsidR="003B76C9" w:rsidRPr="003B76C9" w:rsidRDefault="003B76C9" w:rsidP="003B76C9">
      <w:pPr>
        <w:shd w:val="clear" w:color="auto" w:fill="FFFFFF"/>
        <w:rPr>
          <w:rFonts w:ascii="Segoe UI" w:eastAsia="Times New Roman" w:hAnsi="Segoe UI" w:cs="Segoe UI"/>
          <w:color w:val="111111"/>
          <w:sz w:val="21"/>
          <w:szCs w:val="21"/>
          <w:lang w:val="en-IN" w:eastAsia="en-IN"/>
        </w:rPr>
      </w:pPr>
      <w:r w:rsidRPr="003B76C9">
        <w:rPr>
          <w:rFonts w:ascii="Segoe UI" w:eastAsia="Times New Roman" w:hAnsi="Segoe UI" w:cs="Segoe UI"/>
          <w:color w:val="111111"/>
          <w:sz w:val="21"/>
          <w:szCs w:val="21"/>
          <w:lang w:val="en-IN" w:eastAsia="en-IN"/>
        </w:rPr>
        <w:t>Let’s do one more experiment and mark the class </w:t>
      </w:r>
      <w:r w:rsidRPr="003B76C9">
        <w:rPr>
          <w:rFonts w:ascii="Consolas" w:eastAsia="Times New Roman" w:hAnsi="Consolas" w:cs="Courier New"/>
          <w:color w:val="990000"/>
          <w:bdr w:val="none" w:sz="0" w:space="0" w:color="auto" w:frame="1"/>
          <w:lang w:val="en-IN" w:eastAsia="en-IN"/>
        </w:rPr>
        <w:t>Program </w:t>
      </w:r>
      <w:r w:rsidRPr="003B76C9">
        <w:rPr>
          <w:rFonts w:ascii="Segoe UI" w:eastAsia="Times New Roman" w:hAnsi="Segoe UI" w:cs="Segoe UI"/>
          <w:color w:val="111111"/>
          <w:sz w:val="21"/>
          <w:szCs w:val="21"/>
          <w:lang w:val="en-IN" w:eastAsia="en-IN"/>
        </w:rPr>
        <w:t>as </w:t>
      </w:r>
      <w:r w:rsidRPr="003B76C9">
        <w:rPr>
          <w:rFonts w:ascii="Consolas" w:eastAsia="Times New Roman" w:hAnsi="Consolas" w:cs="Courier New"/>
          <w:color w:val="990000"/>
          <w:bdr w:val="none" w:sz="0" w:space="0" w:color="auto" w:frame="1"/>
          <w:lang w:val="en-IN" w:eastAsia="en-IN"/>
        </w:rPr>
        <w:t>private</w:t>
      </w:r>
      <w:r w:rsidRPr="003B76C9">
        <w:rPr>
          <w:rFonts w:ascii="Segoe UI" w:eastAsia="Times New Roman" w:hAnsi="Segoe UI" w:cs="Segoe UI"/>
          <w:color w:val="111111"/>
          <w:sz w:val="21"/>
          <w:szCs w:val="21"/>
          <w:lang w:val="en-IN" w:eastAsia="en-IN"/>
        </w:rPr>
        <w:t>, so our code becomes:</w:t>
      </w:r>
    </w:p>
    <w:p w14:paraId="723872A9" w14:textId="55E88371" w:rsidR="003B76C9" w:rsidRPr="003B76C9" w:rsidRDefault="003B76C9" w:rsidP="003B76C9">
      <w:pPr>
        <w:shd w:val="clear" w:color="auto" w:fill="FFFFFF"/>
        <w:jc w:val="right"/>
        <w:rPr>
          <w:rFonts w:ascii="Segoe UI" w:eastAsia="Times New Roman" w:hAnsi="Segoe UI" w:cs="Segoe UI"/>
          <w:color w:val="005782"/>
          <w:sz w:val="17"/>
          <w:szCs w:val="17"/>
          <w:lang w:val="en-IN" w:eastAsia="en-IN"/>
        </w:rPr>
      </w:pPr>
      <w:r w:rsidRPr="003B76C9">
        <w:rPr>
          <w:rFonts w:ascii="Segoe UI" w:eastAsia="Times New Roman" w:hAnsi="Segoe UI" w:cs="Segoe UI"/>
          <w:noProof/>
          <w:color w:val="005782"/>
          <w:sz w:val="17"/>
          <w:szCs w:val="17"/>
          <w:lang w:val="en-IN" w:eastAsia="en-IN"/>
        </w:rPr>
        <w:drawing>
          <wp:inline distT="0" distB="0" distL="0" distR="0" wp14:anchorId="5B208190" wp14:editId="04874ED9">
            <wp:extent cx="85725" cy="85725"/>
            <wp:effectExtent l="0" t="0" r="9525" b="9525"/>
            <wp:docPr id="61" name="Picture 6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B76C9">
        <w:rPr>
          <w:rFonts w:ascii="Segoe UI" w:eastAsia="Times New Roman" w:hAnsi="Segoe UI" w:cs="Segoe UI"/>
          <w:color w:val="005782"/>
          <w:sz w:val="17"/>
          <w:szCs w:val="17"/>
          <w:bdr w:val="none" w:sz="0" w:space="0" w:color="auto" w:frame="1"/>
          <w:lang w:val="en-IN" w:eastAsia="en-IN"/>
        </w:rPr>
        <w:t> Collapse | </w:t>
      </w:r>
      <w:hyperlink r:id="rId107" w:history="1">
        <w:r w:rsidRPr="003B76C9">
          <w:rPr>
            <w:rFonts w:ascii="Segoe UI" w:eastAsia="Times New Roman" w:hAnsi="Segoe UI" w:cs="Segoe UI"/>
            <w:color w:val="800080"/>
            <w:sz w:val="17"/>
            <w:szCs w:val="17"/>
            <w:bdr w:val="none" w:sz="0" w:space="0" w:color="auto" w:frame="1"/>
            <w:lang w:val="en-IN" w:eastAsia="en-IN"/>
          </w:rPr>
          <w:t>Copy Code</w:t>
        </w:r>
      </w:hyperlink>
    </w:p>
    <w:p w14:paraId="7A93A3D2" w14:textId="77777777" w:rsidR="003B76C9" w:rsidRPr="003B76C9" w:rsidRDefault="003B76C9" w:rsidP="003B76C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76C9">
        <w:rPr>
          <w:rFonts w:ascii="Consolas" w:eastAsia="Times New Roman" w:hAnsi="Consolas" w:cs="Courier New"/>
          <w:color w:val="0000FF"/>
          <w:sz w:val="18"/>
          <w:szCs w:val="18"/>
          <w:bdr w:val="none" w:sz="0" w:space="0" w:color="auto" w:frame="1"/>
          <w:lang w:val="en-IN" w:eastAsia="en-IN"/>
        </w:rPr>
        <w:t>namespace</w:t>
      </w:r>
      <w:r w:rsidRPr="003B76C9">
        <w:rPr>
          <w:rFonts w:ascii="Consolas" w:eastAsia="Times New Roman" w:hAnsi="Consolas" w:cs="Courier New"/>
          <w:color w:val="303030"/>
          <w:sz w:val="18"/>
          <w:szCs w:val="18"/>
          <w:lang w:val="en-IN" w:eastAsia="en-IN"/>
        </w:rPr>
        <w:t xml:space="preserve"> AccessModifiers</w:t>
      </w:r>
    </w:p>
    <w:p w14:paraId="0D00ABC0" w14:textId="77777777" w:rsidR="003B76C9" w:rsidRPr="003B76C9" w:rsidRDefault="003B76C9" w:rsidP="003B76C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76C9">
        <w:rPr>
          <w:rFonts w:ascii="Consolas" w:eastAsia="Times New Roman" w:hAnsi="Consolas" w:cs="Courier New"/>
          <w:color w:val="303030"/>
          <w:sz w:val="18"/>
          <w:szCs w:val="18"/>
          <w:lang w:val="en-IN" w:eastAsia="en-IN"/>
        </w:rPr>
        <w:t>{</w:t>
      </w:r>
    </w:p>
    <w:p w14:paraId="6DC98CFC" w14:textId="77777777" w:rsidR="003B76C9" w:rsidRPr="003B76C9" w:rsidRDefault="003B76C9" w:rsidP="003B76C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76C9">
        <w:rPr>
          <w:rFonts w:ascii="Consolas" w:eastAsia="Times New Roman" w:hAnsi="Consolas" w:cs="Courier New"/>
          <w:color w:val="0000FF"/>
          <w:sz w:val="18"/>
          <w:szCs w:val="18"/>
          <w:bdr w:val="none" w:sz="0" w:space="0" w:color="auto" w:frame="1"/>
          <w:lang w:val="en-IN" w:eastAsia="en-IN"/>
        </w:rPr>
        <w:t>private</w:t>
      </w:r>
      <w:r w:rsidRPr="003B76C9">
        <w:rPr>
          <w:rFonts w:ascii="Consolas" w:eastAsia="Times New Roman" w:hAnsi="Consolas" w:cs="Courier New"/>
          <w:color w:val="303030"/>
          <w:sz w:val="18"/>
          <w:szCs w:val="18"/>
          <w:lang w:val="en-IN" w:eastAsia="en-IN"/>
        </w:rPr>
        <w:t xml:space="preserve"> </w:t>
      </w:r>
      <w:r w:rsidRPr="003B76C9">
        <w:rPr>
          <w:rFonts w:ascii="Consolas" w:eastAsia="Times New Roman" w:hAnsi="Consolas" w:cs="Courier New"/>
          <w:color w:val="0000FF"/>
          <w:sz w:val="18"/>
          <w:szCs w:val="18"/>
          <w:bdr w:val="none" w:sz="0" w:space="0" w:color="auto" w:frame="1"/>
          <w:lang w:val="en-IN" w:eastAsia="en-IN"/>
        </w:rPr>
        <w:t>class</w:t>
      </w:r>
      <w:r w:rsidRPr="003B76C9">
        <w:rPr>
          <w:rFonts w:ascii="Consolas" w:eastAsia="Times New Roman" w:hAnsi="Consolas" w:cs="Courier New"/>
          <w:color w:val="303030"/>
          <w:sz w:val="18"/>
          <w:szCs w:val="18"/>
          <w:lang w:val="en-IN" w:eastAsia="en-IN"/>
        </w:rPr>
        <w:t xml:space="preserve"> Program</w:t>
      </w:r>
    </w:p>
    <w:p w14:paraId="68328E24" w14:textId="77777777" w:rsidR="003B76C9" w:rsidRPr="003B76C9" w:rsidRDefault="003B76C9" w:rsidP="003B76C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76C9">
        <w:rPr>
          <w:rFonts w:ascii="Consolas" w:eastAsia="Times New Roman" w:hAnsi="Consolas" w:cs="Courier New"/>
          <w:color w:val="303030"/>
          <w:sz w:val="18"/>
          <w:szCs w:val="18"/>
          <w:lang w:val="en-IN" w:eastAsia="en-IN"/>
        </w:rPr>
        <w:t xml:space="preserve">    {</w:t>
      </w:r>
    </w:p>
    <w:p w14:paraId="7683D8CF" w14:textId="77777777" w:rsidR="003B76C9" w:rsidRPr="003B76C9" w:rsidRDefault="003B76C9" w:rsidP="003B76C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76C9">
        <w:rPr>
          <w:rFonts w:ascii="Consolas" w:eastAsia="Times New Roman" w:hAnsi="Consolas" w:cs="Courier New"/>
          <w:color w:val="0000FF"/>
          <w:sz w:val="18"/>
          <w:szCs w:val="18"/>
          <w:bdr w:val="none" w:sz="0" w:space="0" w:color="auto" w:frame="1"/>
          <w:lang w:val="en-IN" w:eastAsia="en-IN"/>
        </w:rPr>
        <w:t>static</w:t>
      </w:r>
      <w:r w:rsidRPr="003B76C9">
        <w:rPr>
          <w:rFonts w:ascii="Consolas" w:eastAsia="Times New Roman" w:hAnsi="Consolas" w:cs="Courier New"/>
          <w:color w:val="303030"/>
          <w:sz w:val="18"/>
          <w:szCs w:val="18"/>
          <w:lang w:val="en-IN" w:eastAsia="en-IN"/>
        </w:rPr>
        <w:t xml:space="preserve"> </w:t>
      </w:r>
      <w:r w:rsidRPr="003B76C9">
        <w:rPr>
          <w:rFonts w:ascii="Consolas" w:eastAsia="Times New Roman" w:hAnsi="Consolas" w:cs="Courier New"/>
          <w:color w:val="0000FF"/>
          <w:sz w:val="18"/>
          <w:szCs w:val="18"/>
          <w:bdr w:val="none" w:sz="0" w:space="0" w:color="auto" w:frame="1"/>
          <w:lang w:val="en-IN" w:eastAsia="en-IN"/>
        </w:rPr>
        <w:t>void</w:t>
      </w:r>
      <w:r w:rsidRPr="003B76C9">
        <w:rPr>
          <w:rFonts w:ascii="Consolas" w:eastAsia="Times New Roman" w:hAnsi="Consolas" w:cs="Courier New"/>
          <w:color w:val="303030"/>
          <w:sz w:val="18"/>
          <w:szCs w:val="18"/>
          <w:lang w:val="en-IN" w:eastAsia="en-IN"/>
        </w:rPr>
        <w:t xml:space="preserve"> Main(</w:t>
      </w:r>
      <w:r w:rsidRPr="003B76C9">
        <w:rPr>
          <w:rFonts w:ascii="Consolas" w:eastAsia="Times New Roman" w:hAnsi="Consolas" w:cs="Courier New"/>
          <w:color w:val="0000FF"/>
          <w:sz w:val="18"/>
          <w:szCs w:val="18"/>
          <w:bdr w:val="none" w:sz="0" w:space="0" w:color="auto" w:frame="1"/>
          <w:lang w:val="en-IN" w:eastAsia="en-IN"/>
        </w:rPr>
        <w:t>string</w:t>
      </w:r>
      <w:r w:rsidRPr="003B76C9">
        <w:rPr>
          <w:rFonts w:ascii="Consolas" w:eastAsia="Times New Roman" w:hAnsi="Consolas" w:cs="Courier New"/>
          <w:color w:val="303030"/>
          <w:sz w:val="18"/>
          <w:szCs w:val="18"/>
          <w:lang w:val="en-IN" w:eastAsia="en-IN"/>
        </w:rPr>
        <w:t>[] args)</w:t>
      </w:r>
    </w:p>
    <w:p w14:paraId="3B218652" w14:textId="77777777" w:rsidR="003B76C9" w:rsidRPr="003B76C9" w:rsidRDefault="003B76C9" w:rsidP="003B76C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76C9">
        <w:rPr>
          <w:rFonts w:ascii="Consolas" w:eastAsia="Times New Roman" w:hAnsi="Consolas" w:cs="Courier New"/>
          <w:color w:val="303030"/>
          <w:sz w:val="18"/>
          <w:szCs w:val="18"/>
          <w:lang w:val="en-IN" w:eastAsia="en-IN"/>
        </w:rPr>
        <w:t xml:space="preserve">        {</w:t>
      </w:r>
    </w:p>
    <w:p w14:paraId="102ABADA" w14:textId="77777777" w:rsidR="003B76C9" w:rsidRPr="003B76C9" w:rsidRDefault="003B76C9" w:rsidP="003B76C9">
      <w:pPr>
        <w:shd w:val="clear" w:color="auto" w:fill="FFFFFF"/>
        <w:spacing w:before="100" w:beforeAutospacing="1" w:after="360"/>
        <w:rPr>
          <w:rFonts w:ascii="Tahoma" w:eastAsia="Times New Roman" w:hAnsi="Tahoma" w:cs="Tahoma"/>
          <w:color w:val="303030"/>
          <w:sz w:val="27"/>
          <w:szCs w:val="27"/>
          <w:lang w:val="en-IN" w:eastAsia="en-IN"/>
        </w:rPr>
      </w:pPr>
      <w:r w:rsidRPr="003B76C9">
        <w:rPr>
          <w:rFonts w:ascii="Tahoma" w:eastAsia="Times New Roman" w:hAnsi="Tahoma" w:cs="Tahoma"/>
          <w:color w:val="303030"/>
          <w:sz w:val="27"/>
          <w:szCs w:val="27"/>
          <w:lang w:val="en-IN" w:eastAsia="en-IN"/>
        </w:rPr>
        <w:lastRenderedPageBreak/>
        <w:t>}</w:t>
      </w:r>
      <w:r w:rsidRPr="003B76C9">
        <w:rPr>
          <w:rFonts w:ascii="Tahoma" w:eastAsia="Times New Roman" w:hAnsi="Tahoma" w:cs="Tahoma"/>
          <w:color w:val="303030"/>
          <w:sz w:val="27"/>
          <w:szCs w:val="27"/>
          <w:lang w:val="en-IN" w:eastAsia="en-IN"/>
        </w:rPr>
        <w:br/>
        <w:t>}</w:t>
      </w:r>
      <w:r w:rsidRPr="003B76C9">
        <w:rPr>
          <w:rFonts w:ascii="Tahoma" w:eastAsia="Times New Roman" w:hAnsi="Tahoma" w:cs="Tahoma"/>
          <w:color w:val="303030"/>
          <w:sz w:val="27"/>
          <w:szCs w:val="27"/>
          <w:lang w:val="en-IN" w:eastAsia="en-IN"/>
        </w:rPr>
        <w:br/>
        <w:t>}</w:t>
      </w:r>
    </w:p>
    <w:p w14:paraId="524F0679" w14:textId="77777777" w:rsidR="003B76C9" w:rsidRPr="003B76C9" w:rsidRDefault="003B76C9" w:rsidP="003B76C9">
      <w:pPr>
        <w:shd w:val="clear" w:color="auto" w:fill="FFFFFF"/>
        <w:rPr>
          <w:rFonts w:ascii="Segoe UI" w:eastAsia="Times New Roman" w:hAnsi="Segoe UI" w:cs="Segoe UI"/>
          <w:color w:val="111111"/>
          <w:sz w:val="21"/>
          <w:szCs w:val="21"/>
          <w:lang w:val="en-IN" w:eastAsia="en-IN"/>
        </w:rPr>
      </w:pPr>
      <w:r w:rsidRPr="003B76C9">
        <w:rPr>
          <w:rFonts w:ascii="Segoe UI" w:eastAsia="Times New Roman" w:hAnsi="Segoe UI" w:cs="Segoe UI"/>
          <w:color w:val="111111"/>
          <w:sz w:val="21"/>
          <w:szCs w:val="21"/>
          <w:lang w:val="en-IN" w:eastAsia="en-IN"/>
        </w:rPr>
        <w:t>Compile the code.</w:t>
      </w:r>
    </w:p>
    <w:p w14:paraId="3CB84286" w14:textId="77777777" w:rsidR="003B76C9" w:rsidRPr="003B76C9" w:rsidRDefault="003B76C9" w:rsidP="003B76C9">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3B76C9">
        <w:rPr>
          <w:rFonts w:ascii="Segoe UI" w:eastAsia="Times New Roman" w:hAnsi="Segoe UI" w:cs="Segoe UI"/>
          <w:b/>
          <w:bCs/>
          <w:color w:val="111111"/>
          <w:sz w:val="24"/>
          <w:szCs w:val="24"/>
          <w:lang w:val="en-IN" w:eastAsia="en-IN"/>
        </w:rPr>
        <w:t>Output</w:t>
      </w:r>
    </w:p>
    <w:p w14:paraId="03DCDE1C" w14:textId="6A51FE6C" w:rsidR="003B76C9" w:rsidRPr="003B76C9" w:rsidRDefault="003B76C9" w:rsidP="003B76C9">
      <w:pPr>
        <w:shd w:val="clear" w:color="auto" w:fill="FFFFFF"/>
        <w:jc w:val="right"/>
        <w:rPr>
          <w:rFonts w:ascii="Segoe UI" w:eastAsia="Times New Roman" w:hAnsi="Segoe UI" w:cs="Segoe UI"/>
          <w:color w:val="005782"/>
          <w:sz w:val="17"/>
          <w:szCs w:val="17"/>
          <w:lang w:val="en-IN" w:eastAsia="en-IN"/>
        </w:rPr>
      </w:pPr>
      <w:r w:rsidRPr="003B76C9">
        <w:rPr>
          <w:rFonts w:ascii="Segoe UI" w:eastAsia="Times New Roman" w:hAnsi="Segoe UI" w:cs="Segoe UI"/>
          <w:noProof/>
          <w:color w:val="005782"/>
          <w:sz w:val="17"/>
          <w:szCs w:val="17"/>
          <w:lang w:val="en-IN" w:eastAsia="en-IN"/>
        </w:rPr>
        <w:drawing>
          <wp:inline distT="0" distB="0" distL="0" distR="0" wp14:anchorId="09174DDA" wp14:editId="412CAF68">
            <wp:extent cx="85725" cy="85725"/>
            <wp:effectExtent l="0" t="0" r="9525" b="9525"/>
            <wp:docPr id="60" name="Picture 6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3B76C9">
        <w:rPr>
          <w:rFonts w:ascii="Segoe UI" w:eastAsia="Times New Roman" w:hAnsi="Segoe UI" w:cs="Segoe UI"/>
          <w:color w:val="005782"/>
          <w:sz w:val="17"/>
          <w:szCs w:val="17"/>
          <w:bdr w:val="none" w:sz="0" w:space="0" w:color="auto" w:frame="1"/>
          <w:lang w:val="en-IN" w:eastAsia="en-IN"/>
        </w:rPr>
        <w:t> Collapse | </w:t>
      </w:r>
      <w:hyperlink r:id="rId108" w:history="1">
        <w:r w:rsidRPr="003B76C9">
          <w:rPr>
            <w:rFonts w:ascii="Segoe UI" w:eastAsia="Times New Roman" w:hAnsi="Segoe UI" w:cs="Segoe UI"/>
            <w:color w:val="800080"/>
            <w:sz w:val="17"/>
            <w:szCs w:val="17"/>
            <w:bdr w:val="none" w:sz="0" w:space="0" w:color="auto" w:frame="1"/>
            <w:lang w:val="en-IN" w:eastAsia="en-IN"/>
          </w:rPr>
          <w:t>Copy Code</w:t>
        </w:r>
      </w:hyperlink>
    </w:p>
    <w:p w14:paraId="4B4179F7" w14:textId="77777777" w:rsidR="003B76C9" w:rsidRPr="003B76C9" w:rsidRDefault="003B76C9" w:rsidP="003B76C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3B76C9">
        <w:rPr>
          <w:rFonts w:ascii="Consolas" w:eastAsia="Times New Roman" w:hAnsi="Consolas" w:cs="Courier New"/>
          <w:color w:val="303030"/>
          <w:sz w:val="18"/>
          <w:szCs w:val="18"/>
          <w:lang w:val="en-IN" w:eastAsia="en-IN"/>
        </w:rPr>
        <w:t>Compile time error: Elements defined in a namespace cannot be explicitly declared as private, protected, or protected internal</w:t>
      </w:r>
    </w:p>
    <w:p w14:paraId="29F0CF80" w14:textId="77777777" w:rsidR="003B76C9" w:rsidRPr="003B76C9" w:rsidRDefault="003B76C9" w:rsidP="003B76C9">
      <w:pPr>
        <w:shd w:val="clear" w:color="auto" w:fill="FFFFFF"/>
        <w:rPr>
          <w:rFonts w:ascii="Segoe UI" w:eastAsia="Times New Roman" w:hAnsi="Segoe UI" w:cs="Segoe UI"/>
          <w:color w:val="111111"/>
          <w:sz w:val="21"/>
          <w:szCs w:val="21"/>
          <w:lang w:val="en-IN" w:eastAsia="en-IN"/>
        </w:rPr>
      </w:pPr>
      <w:r w:rsidRPr="003B76C9">
        <w:rPr>
          <w:rFonts w:ascii="Segoe UI" w:eastAsia="Times New Roman" w:hAnsi="Segoe UI" w:cs="Segoe UI"/>
          <w:b/>
          <w:bCs/>
          <w:color w:val="111111"/>
          <w:sz w:val="21"/>
          <w:szCs w:val="21"/>
          <w:bdr w:val="none" w:sz="0" w:space="0" w:color="auto" w:frame="1"/>
          <w:lang w:val="en-IN" w:eastAsia="en-IN"/>
        </w:rPr>
        <w:t>Point to remember</w:t>
      </w:r>
      <w:r w:rsidRPr="003B76C9">
        <w:rPr>
          <w:rFonts w:ascii="Segoe UI" w:eastAsia="Times New Roman" w:hAnsi="Segoe UI" w:cs="Segoe UI"/>
          <w:color w:val="111111"/>
          <w:sz w:val="21"/>
          <w:szCs w:val="21"/>
          <w:lang w:val="en-IN" w:eastAsia="en-IN"/>
        </w:rPr>
        <w:t>: A class can only be </w:t>
      </w:r>
      <w:r w:rsidRPr="003B76C9">
        <w:rPr>
          <w:rFonts w:ascii="Consolas" w:eastAsia="Times New Roman" w:hAnsi="Consolas" w:cs="Courier New"/>
          <w:color w:val="990000"/>
          <w:bdr w:val="none" w:sz="0" w:space="0" w:color="auto" w:frame="1"/>
          <w:lang w:val="en-IN" w:eastAsia="en-IN"/>
        </w:rPr>
        <w:t>public </w:t>
      </w:r>
      <w:r w:rsidRPr="003B76C9">
        <w:rPr>
          <w:rFonts w:ascii="Segoe UI" w:eastAsia="Times New Roman" w:hAnsi="Segoe UI" w:cs="Segoe UI"/>
          <w:color w:val="111111"/>
          <w:sz w:val="21"/>
          <w:szCs w:val="21"/>
          <w:lang w:val="en-IN" w:eastAsia="en-IN"/>
        </w:rPr>
        <w:t>or </w:t>
      </w:r>
      <w:r w:rsidRPr="003B76C9">
        <w:rPr>
          <w:rFonts w:ascii="Consolas" w:eastAsia="Times New Roman" w:hAnsi="Consolas" w:cs="Courier New"/>
          <w:color w:val="990000"/>
          <w:bdr w:val="none" w:sz="0" w:space="0" w:color="auto" w:frame="1"/>
          <w:lang w:val="en-IN" w:eastAsia="en-IN"/>
        </w:rPr>
        <w:t>internal</w:t>
      </w:r>
      <w:r w:rsidRPr="003B76C9">
        <w:rPr>
          <w:rFonts w:ascii="Segoe UI" w:eastAsia="Times New Roman" w:hAnsi="Segoe UI" w:cs="Segoe UI"/>
          <w:color w:val="111111"/>
          <w:sz w:val="21"/>
          <w:szCs w:val="21"/>
          <w:lang w:val="en-IN" w:eastAsia="en-IN"/>
        </w:rPr>
        <w:t>. It cannot be marked as </w:t>
      </w:r>
      <w:r w:rsidRPr="003B76C9">
        <w:rPr>
          <w:rFonts w:ascii="Consolas" w:eastAsia="Times New Roman" w:hAnsi="Consolas" w:cs="Courier New"/>
          <w:color w:val="990000"/>
          <w:bdr w:val="none" w:sz="0" w:space="0" w:color="auto" w:frame="1"/>
          <w:lang w:val="en-IN" w:eastAsia="en-IN"/>
        </w:rPr>
        <w:t>protected </w:t>
      </w:r>
      <w:r w:rsidRPr="003B76C9">
        <w:rPr>
          <w:rFonts w:ascii="Segoe UI" w:eastAsia="Times New Roman" w:hAnsi="Segoe UI" w:cs="Segoe UI"/>
          <w:color w:val="111111"/>
          <w:sz w:val="21"/>
          <w:szCs w:val="21"/>
          <w:lang w:val="en-IN" w:eastAsia="en-IN"/>
        </w:rPr>
        <w:t>or </w:t>
      </w:r>
      <w:r w:rsidRPr="003B76C9">
        <w:rPr>
          <w:rFonts w:ascii="Consolas" w:eastAsia="Times New Roman" w:hAnsi="Consolas" w:cs="Courier New"/>
          <w:color w:val="990000"/>
          <w:bdr w:val="none" w:sz="0" w:space="0" w:color="auto" w:frame="1"/>
          <w:lang w:val="en-IN" w:eastAsia="en-IN"/>
        </w:rPr>
        <w:t>private</w:t>
      </w:r>
      <w:r w:rsidRPr="003B76C9">
        <w:rPr>
          <w:rFonts w:ascii="Segoe UI" w:eastAsia="Times New Roman" w:hAnsi="Segoe UI" w:cs="Segoe UI"/>
          <w:color w:val="111111"/>
          <w:sz w:val="21"/>
          <w:szCs w:val="21"/>
          <w:lang w:val="en-IN" w:eastAsia="en-IN"/>
        </w:rPr>
        <w:t>. The default is </w:t>
      </w:r>
      <w:r w:rsidRPr="003B76C9">
        <w:rPr>
          <w:rFonts w:ascii="Consolas" w:eastAsia="Times New Roman" w:hAnsi="Consolas" w:cs="Courier New"/>
          <w:color w:val="990000"/>
          <w:bdr w:val="none" w:sz="0" w:space="0" w:color="auto" w:frame="1"/>
          <w:lang w:val="en-IN" w:eastAsia="en-IN"/>
        </w:rPr>
        <w:t>internal </w:t>
      </w:r>
      <w:r w:rsidRPr="003B76C9">
        <w:rPr>
          <w:rFonts w:ascii="Segoe UI" w:eastAsia="Times New Roman" w:hAnsi="Segoe UI" w:cs="Segoe UI"/>
          <w:color w:val="111111"/>
          <w:sz w:val="21"/>
          <w:szCs w:val="21"/>
          <w:lang w:val="en-IN" w:eastAsia="en-IN"/>
        </w:rPr>
        <w:t>for the class.</w:t>
      </w:r>
    </w:p>
    <w:p w14:paraId="16552204" w14:textId="77777777" w:rsidR="003B76C9" w:rsidRPr="003B76C9" w:rsidRDefault="003B76C9" w:rsidP="003B76C9">
      <w:pPr>
        <w:shd w:val="clear" w:color="auto" w:fill="FFFFFF"/>
        <w:rPr>
          <w:rFonts w:ascii="Segoe UI" w:eastAsia="Times New Roman" w:hAnsi="Segoe UI" w:cs="Segoe UI"/>
          <w:color w:val="111111"/>
          <w:sz w:val="21"/>
          <w:szCs w:val="21"/>
          <w:lang w:val="en-IN" w:eastAsia="en-IN"/>
        </w:rPr>
      </w:pPr>
      <w:r w:rsidRPr="003B76C9">
        <w:rPr>
          <w:rFonts w:ascii="Segoe UI" w:eastAsia="Times New Roman" w:hAnsi="Segoe UI" w:cs="Segoe UI"/>
          <w:color w:val="111111"/>
          <w:sz w:val="21"/>
          <w:szCs w:val="21"/>
          <w:lang w:val="en-IN" w:eastAsia="en-IN"/>
        </w:rPr>
        <w:t>Access modifiers for the members of the class:</w:t>
      </w:r>
    </w:p>
    <w:p w14:paraId="5B06B5FD" w14:textId="77777777" w:rsidR="003B76C9" w:rsidRPr="003B76C9" w:rsidRDefault="003B76C9" w:rsidP="003B76C9">
      <w:pPr>
        <w:shd w:val="clear" w:color="auto" w:fill="FFFFFF"/>
        <w:rPr>
          <w:rFonts w:ascii="Segoe UI" w:eastAsia="Times New Roman" w:hAnsi="Segoe UI" w:cs="Segoe UI"/>
          <w:color w:val="111111"/>
          <w:sz w:val="21"/>
          <w:szCs w:val="21"/>
          <w:lang w:val="en-IN" w:eastAsia="en-IN"/>
        </w:rPr>
      </w:pPr>
      <w:r w:rsidRPr="003B76C9">
        <w:rPr>
          <w:rFonts w:ascii="Segoe UI" w:eastAsia="Times New Roman" w:hAnsi="Segoe UI" w:cs="Segoe UI"/>
          <w:color w:val="111111"/>
          <w:sz w:val="21"/>
          <w:szCs w:val="21"/>
          <w:lang w:val="en-IN" w:eastAsia="en-IN"/>
        </w:rPr>
        <w:t>Now here is a big statement, that the members of a class can have all the above explained access modifiers, but default modifier is </w:t>
      </w:r>
      <w:r w:rsidRPr="003B76C9">
        <w:rPr>
          <w:rFonts w:ascii="Consolas" w:eastAsia="Times New Roman" w:hAnsi="Consolas" w:cs="Courier New"/>
          <w:color w:val="990000"/>
          <w:bdr w:val="none" w:sz="0" w:space="0" w:color="auto" w:frame="1"/>
          <w:lang w:val="en-IN" w:eastAsia="en-IN"/>
        </w:rPr>
        <w:t>private</w:t>
      </w:r>
      <w:r w:rsidRPr="003B76C9">
        <w:rPr>
          <w:rFonts w:ascii="Segoe UI" w:eastAsia="Times New Roman" w:hAnsi="Segoe UI" w:cs="Segoe UI"/>
          <w:color w:val="111111"/>
          <w:sz w:val="21"/>
          <w:szCs w:val="21"/>
          <w:lang w:val="en-IN" w:eastAsia="en-IN"/>
        </w:rPr>
        <w:t>.</w:t>
      </w:r>
    </w:p>
    <w:p w14:paraId="2B809024" w14:textId="77777777" w:rsidR="003B76C9" w:rsidRPr="003B76C9" w:rsidRDefault="003B76C9" w:rsidP="003B76C9">
      <w:pPr>
        <w:shd w:val="clear" w:color="auto" w:fill="FFFFFF"/>
        <w:rPr>
          <w:rFonts w:ascii="Segoe UI" w:eastAsia="Times New Roman" w:hAnsi="Segoe UI" w:cs="Segoe UI"/>
          <w:color w:val="111111"/>
          <w:sz w:val="21"/>
          <w:szCs w:val="21"/>
          <w:lang w:val="en-IN" w:eastAsia="en-IN"/>
        </w:rPr>
      </w:pPr>
      <w:r w:rsidRPr="003B76C9">
        <w:rPr>
          <w:rFonts w:ascii="Segoe UI" w:eastAsia="Times New Roman" w:hAnsi="Segoe UI" w:cs="Segoe UI"/>
          <w:b/>
          <w:bCs/>
          <w:color w:val="111111"/>
          <w:sz w:val="21"/>
          <w:szCs w:val="21"/>
          <w:bdr w:val="none" w:sz="0" w:space="0" w:color="auto" w:frame="1"/>
          <w:lang w:val="en-IN" w:eastAsia="en-IN"/>
        </w:rPr>
        <w:t>Point to remember</w:t>
      </w:r>
      <w:r w:rsidRPr="003B76C9">
        <w:rPr>
          <w:rFonts w:ascii="Segoe UI" w:eastAsia="Times New Roman" w:hAnsi="Segoe UI" w:cs="Segoe UI"/>
          <w:color w:val="111111"/>
          <w:sz w:val="21"/>
          <w:szCs w:val="21"/>
          <w:lang w:val="en-IN" w:eastAsia="en-IN"/>
        </w:rPr>
        <w:t>: Members of a class can be marked with all the access modifiers, and the default access modifier is</w:t>
      </w:r>
      <w:r w:rsidRPr="003B76C9">
        <w:rPr>
          <w:rFonts w:ascii="Consolas" w:eastAsia="Times New Roman" w:hAnsi="Consolas" w:cs="Courier New"/>
          <w:color w:val="990000"/>
          <w:bdr w:val="none" w:sz="0" w:space="0" w:color="auto" w:frame="1"/>
          <w:lang w:val="en-IN" w:eastAsia="en-IN"/>
        </w:rPr>
        <w:t>private</w:t>
      </w:r>
      <w:r w:rsidRPr="003B76C9">
        <w:rPr>
          <w:rFonts w:ascii="Segoe UI" w:eastAsia="Times New Roman" w:hAnsi="Segoe UI" w:cs="Segoe UI"/>
          <w:color w:val="111111"/>
          <w:sz w:val="21"/>
          <w:szCs w:val="21"/>
          <w:lang w:val="en-IN" w:eastAsia="en-IN"/>
        </w:rPr>
        <w:t>.</w:t>
      </w:r>
    </w:p>
    <w:p w14:paraId="2BC18C81" w14:textId="5407711F" w:rsidR="00D1130A" w:rsidRDefault="00D1130A"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C8BA1C1" w14:textId="44A3DAE0" w:rsidR="003B76C9" w:rsidRDefault="00DA4637" w:rsidP="009F25A1">
      <w:pPr>
        <w:shd w:val="clear" w:color="auto" w:fill="FFFFFF"/>
        <w:spacing w:before="300" w:after="165"/>
        <w:outlineLvl w:val="1"/>
        <w:rPr>
          <w:rFonts w:ascii="Segoe UI" w:hAnsi="Segoe UI" w:cs="Segoe UI"/>
          <w:color w:val="111111"/>
          <w:sz w:val="21"/>
          <w:szCs w:val="21"/>
          <w:shd w:val="clear" w:color="auto" w:fill="FFFFFF"/>
        </w:rPr>
      </w:pPr>
      <w:r w:rsidRPr="00DA4637">
        <w:rPr>
          <w:rFonts w:ascii="Segoe UI" w:hAnsi="Segoe UI" w:cs="Segoe UI"/>
          <w:color w:val="111111"/>
          <w:sz w:val="21"/>
          <w:szCs w:val="21"/>
          <w:shd w:val="clear" w:color="auto" w:fill="FFFFFF"/>
        </w:rPr>
        <w:t>we can’t mark a member with more than one access modifier often. But there are such scenarios too, we’ll cover them in next sections. Already defined types like </w:t>
      </w:r>
      <w:r w:rsidRPr="00DA4637">
        <w:rPr>
          <w:rFonts w:ascii="Consolas" w:hAnsi="Consolas" w:cs="Courier New"/>
          <w:color w:val="990000"/>
          <w:sz w:val="20"/>
          <w:szCs w:val="20"/>
          <w:bdr w:val="none" w:sz="0" w:space="0" w:color="auto" w:frame="1"/>
        </w:rPr>
        <w:t>int </w:t>
      </w:r>
      <w:r w:rsidRPr="00DA4637">
        <w:rPr>
          <w:rFonts w:ascii="Segoe UI" w:hAnsi="Segoe UI" w:cs="Segoe UI"/>
          <w:color w:val="111111"/>
          <w:sz w:val="21"/>
          <w:szCs w:val="21"/>
          <w:shd w:val="clear" w:color="auto" w:fill="FFFFFF"/>
        </w:rPr>
        <w:t>and </w:t>
      </w:r>
      <w:r w:rsidRPr="00DA4637">
        <w:rPr>
          <w:rFonts w:ascii="Consolas" w:hAnsi="Consolas" w:cs="Courier New"/>
          <w:color w:val="990000"/>
          <w:sz w:val="20"/>
          <w:szCs w:val="20"/>
          <w:bdr w:val="none" w:sz="0" w:space="0" w:color="auto" w:frame="1"/>
        </w:rPr>
        <w:t>object </w:t>
      </w:r>
      <w:r w:rsidRPr="00DA4637">
        <w:rPr>
          <w:rFonts w:ascii="Segoe UI" w:hAnsi="Segoe UI" w:cs="Segoe UI"/>
          <w:color w:val="111111"/>
          <w:sz w:val="21"/>
          <w:szCs w:val="21"/>
          <w:shd w:val="clear" w:color="auto" w:fill="FFFFFF"/>
        </w:rPr>
        <w:t>have no accessibility restrictions. They can be used anywhere and everywhere.</w:t>
      </w:r>
    </w:p>
    <w:p w14:paraId="5D10AD19" w14:textId="63CD7D3C" w:rsidR="00DA4637" w:rsidRDefault="00DA4637" w:rsidP="009F25A1">
      <w:pPr>
        <w:shd w:val="clear" w:color="auto" w:fill="FFFFFF"/>
        <w:spacing w:before="300" w:after="165"/>
        <w:outlineLvl w:val="1"/>
        <w:rPr>
          <w:rFonts w:ascii="Segoe UI" w:hAnsi="Segoe UI" w:cs="Segoe UI"/>
          <w:color w:val="111111"/>
          <w:sz w:val="21"/>
          <w:szCs w:val="21"/>
          <w:shd w:val="clear" w:color="auto" w:fill="FFFFFF"/>
        </w:rPr>
      </w:pPr>
    </w:p>
    <w:p w14:paraId="2E4AA95A" w14:textId="77777777" w:rsidR="00160C81" w:rsidRPr="00160C81" w:rsidRDefault="00160C81" w:rsidP="00160C81">
      <w:pPr>
        <w:shd w:val="clear" w:color="auto" w:fill="FFFFFF"/>
        <w:spacing w:before="300" w:after="165"/>
        <w:outlineLvl w:val="1"/>
        <w:rPr>
          <w:rFonts w:ascii="Segoe UI" w:eastAsia="Times New Roman" w:hAnsi="Segoe UI" w:cs="Segoe UI"/>
          <w:color w:val="FF9900"/>
          <w:sz w:val="45"/>
          <w:szCs w:val="45"/>
          <w:lang w:val="en-IN" w:eastAsia="en-IN"/>
        </w:rPr>
      </w:pPr>
      <w:r w:rsidRPr="00160C81">
        <w:rPr>
          <w:rFonts w:ascii="Segoe UI" w:eastAsia="Times New Roman" w:hAnsi="Segoe UI" w:cs="Segoe UI"/>
          <w:color w:val="FF9900"/>
          <w:sz w:val="45"/>
          <w:szCs w:val="45"/>
          <w:lang w:val="en-IN" w:eastAsia="en-IN"/>
        </w:rPr>
        <w:t>Internal Class and Public Method</w:t>
      </w:r>
    </w:p>
    <w:p w14:paraId="014F9E9E" w14:textId="77777777" w:rsidR="00160C81" w:rsidRPr="00160C81" w:rsidRDefault="00160C81" w:rsidP="00160C81">
      <w:pPr>
        <w:shd w:val="clear" w:color="auto" w:fill="FFFFFF"/>
        <w:rPr>
          <w:rFonts w:ascii="Segoe UI" w:eastAsia="Times New Roman" w:hAnsi="Segoe UI" w:cs="Segoe UI"/>
          <w:color w:val="111111"/>
          <w:sz w:val="21"/>
          <w:szCs w:val="21"/>
          <w:lang w:val="en-IN" w:eastAsia="en-IN"/>
        </w:rPr>
      </w:pPr>
      <w:r w:rsidRPr="00160C81">
        <w:rPr>
          <w:rFonts w:ascii="Segoe UI" w:eastAsia="Times New Roman" w:hAnsi="Segoe UI" w:cs="Segoe UI"/>
          <w:color w:val="111111"/>
          <w:sz w:val="21"/>
          <w:szCs w:val="21"/>
          <w:lang w:val="en-IN" w:eastAsia="en-IN"/>
        </w:rPr>
        <w:t>Create a class library with a class named </w:t>
      </w:r>
      <w:r w:rsidRPr="00160C81">
        <w:rPr>
          <w:rFonts w:ascii="Consolas" w:eastAsia="Times New Roman" w:hAnsi="Consolas" w:cs="Courier New"/>
          <w:color w:val="990000"/>
          <w:bdr w:val="none" w:sz="0" w:space="0" w:color="auto" w:frame="1"/>
          <w:lang w:val="en-IN" w:eastAsia="en-IN"/>
        </w:rPr>
        <w:t>ClassA </w:t>
      </w:r>
      <w:r w:rsidRPr="00160C81">
        <w:rPr>
          <w:rFonts w:ascii="Segoe UI" w:eastAsia="Times New Roman" w:hAnsi="Segoe UI" w:cs="Segoe UI"/>
          <w:color w:val="111111"/>
          <w:sz w:val="21"/>
          <w:szCs w:val="21"/>
          <w:lang w:val="en-IN" w:eastAsia="en-IN"/>
        </w:rPr>
        <w:t>marked </w:t>
      </w:r>
      <w:r w:rsidRPr="00160C81">
        <w:rPr>
          <w:rFonts w:ascii="Consolas" w:eastAsia="Times New Roman" w:hAnsi="Consolas" w:cs="Courier New"/>
          <w:color w:val="990000"/>
          <w:bdr w:val="none" w:sz="0" w:space="0" w:color="auto" w:frame="1"/>
          <w:lang w:val="en-IN" w:eastAsia="en-IN"/>
        </w:rPr>
        <w:t>internal </w:t>
      </w:r>
      <w:r w:rsidRPr="00160C81">
        <w:rPr>
          <w:rFonts w:ascii="Segoe UI" w:eastAsia="Times New Roman" w:hAnsi="Segoe UI" w:cs="Segoe UI"/>
          <w:color w:val="111111"/>
          <w:sz w:val="21"/>
          <w:szCs w:val="21"/>
          <w:lang w:val="en-IN" w:eastAsia="en-IN"/>
        </w:rPr>
        <w:t>and have a </w:t>
      </w:r>
      <w:r w:rsidRPr="00160C81">
        <w:rPr>
          <w:rFonts w:ascii="Consolas" w:eastAsia="Times New Roman" w:hAnsi="Consolas" w:cs="Courier New"/>
          <w:color w:val="990000"/>
          <w:bdr w:val="none" w:sz="0" w:space="0" w:color="auto" w:frame="1"/>
          <w:lang w:val="en-IN" w:eastAsia="en-IN"/>
        </w:rPr>
        <w:t>public </w:t>
      </w:r>
      <w:r w:rsidRPr="00160C81">
        <w:rPr>
          <w:rFonts w:ascii="Segoe UI" w:eastAsia="Times New Roman" w:hAnsi="Segoe UI" w:cs="Segoe UI"/>
          <w:color w:val="111111"/>
          <w:sz w:val="21"/>
          <w:szCs w:val="21"/>
          <w:lang w:val="en-IN" w:eastAsia="en-IN"/>
        </w:rPr>
        <w:t>method </w:t>
      </w:r>
      <w:r w:rsidRPr="00160C81">
        <w:rPr>
          <w:rFonts w:ascii="Consolas" w:eastAsia="Times New Roman" w:hAnsi="Consolas" w:cs="Courier New"/>
          <w:color w:val="990000"/>
          <w:bdr w:val="none" w:sz="0" w:space="0" w:color="auto" w:frame="1"/>
          <w:lang w:val="en-IN" w:eastAsia="en-IN"/>
        </w:rPr>
        <w:t>MethodClassA()</w:t>
      </w:r>
      <w:r w:rsidRPr="00160C81">
        <w:rPr>
          <w:rFonts w:ascii="Segoe UI" w:eastAsia="Times New Roman" w:hAnsi="Segoe UI" w:cs="Segoe UI"/>
          <w:color w:val="111111"/>
          <w:sz w:val="21"/>
          <w:szCs w:val="21"/>
          <w:lang w:val="en-IN" w:eastAsia="en-IN"/>
        </w:rPr>
        <w:t>, as:</w:t>
      </w:r>
    </w:p>
    <w:p w14:paraId="6684BA5C" w14:textId="3224AE5D" w:rsidR="00160C81" w:rsidRPr="00160C81" w:rsidRDefault="00160C81" w:rsidP="00160C81">
      <w:pPr>
        <w:shd w:val="clear" w:color="auto" w:fill="FFFFFF"/>
        <w:jc w:val="right"/>
        <w:rPr>
          <w:rFonts w:ascii="Segoe UI" w:eastAsia="Times New Roman" w:hAnsi="Segoe UI" w:cs="Segoe UI"/>
          <w:color w:val="005782"/>
          <w:sz w:val="17"/>
          <w:szCs w:val="17"/>
          <w:lang w:val="en-IN" w:eastAsia="en-IN"/>
        </w:rPr>
      </w:pPr>
      <w:r w:rsidRPr="00160C81">
        <w:rPr>
          <w:rFonts w:ascii="Segoe UI" w:eastAsia="Times New Roman" w:hAnsi="Segoe UI" w:cs="Segoe UI"/>
          <w:noProof/>
          <w:color w:val="005782"/>
          <w:sz w:val="17"/>
          <w:szCs w:val="17"/>
          <w:lang w:val="en-IN" w:eastAsia="en-IN"/>
        </w:rPr>
        <w:drawing>
          <wp:inline distT="0" distB="0" distL="0" distR="0" wp14:anchorId="6C0082B5" wp14:editId="1C0620CA">
            <wp:extent cx="85725" cy="85725"/>
            <wp:effectExtent l="0" t="0" r="9525" b="9525"/>
            <wp:docPr id="64" name="Picture 6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60C81">
        <w:rPr>
          <w:rFonts w:ascii="Segoe UI" w:eastAsia="Times New Roman" w:hAnsi="Segoe UI" w:cs="Segoe UI"/>
          <w:color w:val="005782"/>
          <w:sz w:val="17"/>
          <w:szCs w:val="17"/>
          <w:bdr w:val="none" w:sz="0" w:space="0" w:color="auto" w:frame="1"/>
          <w:lang w:val="en-IN" w:eastAsia="en-IN"/>
        </w:rPr>
        <w:t> Collapse | </w:t>
      </w:r>
      <w:hyperlink r:id="rId109" w:history="1">
        <w:r w:rsidRPr="00160C81">
          <w:rPr>
            <w:rFonts w:ascii="Segoe UI" w:eastAsia="Times New Roman" w:hAnsi="Segoe UI" w:cs="Segoe UI"/>
            <w:color w:val="800080"/>
            <w:sz w:val="17"/>
            <w:szCs w:val="17"/>
            <w:bdr w:val="none" w:sz="0" w:space="0" w:color="auto" w:frame="1"/>
            <w:lang w:val="en-IN" w:eastAsia="en-IN"/>
          </w:rPr>
          <w:t>Copy Code</w:t>
        </w:r>
      </w:hyperlink>
    </w:p>
    <w:p w14:paraId="0CEE46A6"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0000FF"/>
          <w:sz w:val="18"/>
          <w:szCs w:val="18"/>
          <w:bdr w:val="none" w:sz="0" w:space="0" w:color="auto" w:frame="1"/>
          <w:lang w:val="en-IN" w:eastAsia="en-IN"/>
        </w:rPr>
        <w:t>namespace</w:t>
      </w:r>
      <w:r w:rsidRPr="00160C81">
        <w:rPr>
          <w:rFonts w:ascii="Consolas" w:eastAsia="Times New Roman" w:hAnsi="Consolas" w:cs="Courier New"/>
          <w:color w:val="303030"/>
          <w:sz w:val="18"/>
          <w:szCs w:val="18"/>
          <w:lang w:val="en-IN" w:eastAsia="en-IN"/>
        </w:rPr>
        <w:t xml:space="preserve"> AccessModifiersLibrary</w:t>
      </w:r>
    </w:p>
    <w:p w14:paraId="2C190A79"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w:t>
      </w:r>
    </w:p>
    <w:p w14:paraId="57B39853"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0000FF"/>
          <w:sz w:val="18"/>
          <w:szCs w:val="18"/>
          <w:bdr w:val="none" w:sz="0" w:space="0" w:color="auto" w:frame="1"/>
          <w:lang w:val="en-IN" w:eastAsia="en-IN"/>
        </w:rPr>
        <w:t>internal</w:t>
      </w:r>
      <w:r w:rsidRPr="00160C81">
        <w:rPr>
          <w:rFonts w:ascii="Consolas" w:eastAsia="Times New Roman" w:hAnsi="Consolas" w:cs="Courier New"/>
          <w:color w:val="303030"/>
          <w:sz w:val="18"/>
          <w:szCs w:val="18"/>
          <w:lang w:val="en-IN" w:eastAsia="en-IN"/>
        </w:rPr>
        <w:t xml:space="preserve"> </w:t>
      </w:r>
      <w:r w:rsidRPr="00160C81">
        <w:rPr>
          <w:rFonts w:ascii="Consolas" w:eastAsia="Times New Roman" w:hAnsi="Consolas" w:cs="Courier New"/>
          <w:color w:val="0000FF"/>
          <w:sz w:val="18"/>
          <w:szCs w:val="18"/>
          <w:bdr w:val="none" w:sz="0" w:space="0" w:color="auto" w:frame="1"/>
          <w:lang w:val="en-IN" w:eastAsia="en-IN"/>
        </w:rPr>
        <w:t>class</w:t>
      </w:r>
      <w:r w:rsidRPr="00160C81">
        <w:rPr>
          <w:rFonts w:ascii="Consolas" w:eastAsia="Times New Roman" w:hAnsi="Consolas" w:cs="Courier New"/>
          <w:color w:val="303030"/>
          <w:sz w:val="18"/>
          <w:szCs w:val="18"/>
          <w:lang w:val="en-IN" w:eastAsia="en-IN"/>
        </w:rPr>
        <w:t xml:space="preserve"> ClassA</w:t>
      </w:r>
    </w:p>
    <w:p w14:paraId="1FE79639"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 xml:space="preserve">    {</w:t>
      </w:r>
    </w:p>
    <w:p w14:paraId="127ADC08"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0000FF"/>
          <w:sz w:val="18"/>
          <w:szCs w:val="18"/>
          <w:bdr w:val="none" w:sz="0" w:space="0" w:color="auto" w:frame="1"/>
          <w:lang w:val="en-IN" w:eastAsia="en-IN"/>
        </w:rPr>
        <w:t>public</w:t>
      </w:r>
      <w:r w:rsidRPr="00160C81">
        <w:rPr>
          <w:rFonts w:ascii="Consolas" w:eastAsia="Times New Roman" w:hAnsi="Consolas" w:cs="Courier New"/>
          <w:color w:val="303030"/>
          <w:sz w:val="18"/>
          <w:szCs w:val="18"/>
          <w:lang w:val="en-IN" w:eastAsia="en-IN"/>
        </w:rPr>
        <w:t xml:space="preserve"> </w:t>
      </w:r>
      <w:r w:rsidRPr="00160C81">
        <w:rPr>
          <w:rFonts w:ascii="Consolas" w:eastAsia="Times New Roman" w:hAnsi="Consolas" w:cs="Courier New"/>
          <w:color w:val="0000FF"/>
          <w:sz w:val="18"/>
          <w:szCs w:val="18"/>
          <w:bdr w:val="none" w:sz="0" w:space="0" w:color="auto" w:frame="1"/>
          <w:lang w:val="en-IN" w:eastAsia="en-IN"/>
        </w:rPr>
        <w:t>void</w:t>
      </w:r>
      <w:r w:rsidRPr="00160C81">
        <w:rPr>
          <w:rFonts w:ascii="Consolas" w:eastAsia="Times New Roman" w:hAnsi="Consolas" w:cs="Courier New"/>
          <w:color w:val="303030"/>
          <w:sz w:val="18"/>
          <w:szCs w:val="18"/>
          <w:lang w:val="en-IN" w:eastAsia="en-IN"/>
        </w:rPr>
        <w:t xml:space="preserve"> MethodClassA(){}</w:t>
      </w:r>
    </w:p>
    <w:p w14:paraId="0E57D1C9"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 xml:space="preserve">    }</w:t>
      </w:r>
    </w:p>
    <w:p w14:paraId="5A17CC4F"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w:t>
      </w:r>
    </w:p>
    <w:p w14:paraId="5E05C6B1" w14:textId="77777777" w:rsidR="00160C81" w:rsidRPr="00160C81" w:rsidRDefault="00160C81" w:rsidP="00160C81">
      <w:pPr>
        <w:shd w:val="clear" w:color="auto" w:fill="FFFFFF"/>
        <w:rPr>
          <w:rFonts w:ascii="Segoe UI" w:eastAsia="Times New Roman" w:hAnsi="Segoe UI" w:cs="Segoe UI"/>
          <w:color w:val="111111"/>
          <w:sz w:val="21"/>
          <w:szCs w:val="21"/>
          <w:lang w:val="en-IN" w:eastAsia="en-IN"/>
        </w:rPr>
      </w:pPr>
      <w:r w:rsidRPr="00160C81">
        <w:rPr>
          <w:rFonts w:ascii="Segoe UI" w:eastAsia="Times New Roman" w:hAnsi="Segoe UI" w:cs="Segoe UI"/>
          <w:color w:val="111111"/>
          <w:sz w:val="21"/>
          <w:szCs w:val="21"/>
          <w:lang w:val="en-IN" w:eastAsia="en-IN"/>
        </w:rPr>
        <w:t>Add the reference of class library to our console application. Now in </w:t>
      </w:r>
      <w:r w:rsidRPr="00160C81">
        <w:rPr>
          <w:rFonts w:ascii="Segoe UI" w:eastAsia="Times New Roman" w:hAnsi="Segoe UI" w:cs="Segoe UI"/>
          <w:i/>
          <w:iCs/>
          <w:color w:val="111111"/>
          <w:sz w:val="21"/>
          <w:szCs w:val="21"/>
          <w:bdr w:val="none" w:sz="0" w:space="0" w:color="auto" w:frame="1"/>
          <w:lang w:val="en-IN" w:eastAsia="en-IN"/>
        </w:rPr>
        <w:t>Program.cs</w:t>
      </w:r>
      <w:r w:rsidRPr="00160C81">
        <w:rPr>
          <w:rFonts w:ascii="Segoe UI" w:eastAsia="Times New Roman" w:hAnsi="Segoe UI" w:cs="Segoe UI"/>
          <w:color w:val="111111"/>
          <w:sz w:val="21"/>
          <w:szCs w:val="21"/>
          <w:lang w:val="en-IN" w:eastAsia="en-IN"/>
        </w:rPr>
        <w:t> of console application, try to access that method </w:t>
      </w:r>
      <w:r w:rsidRPr="00160C81">
        <w:rPr>
          <w:rFonts w:ascii="Consolas" w:eastAsia="Times New Roman" w:hAnsi="Consolas" w:cs="Courier New"/>
          <w:color w:val="990000"/>
          <w:bdr w:val="none" w:sz="0" w:space="0" w:color="auto" w:frame="1"/>
          <w:lang w:val="en-IN" w:eastAsia="en-IN"/>
        </w:rPr>
        <w:t>MethodClassA </w:t>
      </w:r>
      <w:r w:rsidRPr="00160C81">
        <w:rPr>
          <w:rFonts w:ascii="Segoe UI" w:eastAsia="Times New Roman" w:hAnsi="Segoe UI" w:cs="Segoe UI"/>
          <w:color w:val="111111"/>
          <w:sz w:val="21"/>
          <w:szCs w:val="21"/>
          <w:lang w:val="en-IN" w:eastAsia="en-IN"/>
        </w:rPr>
        <w:t>of </w:t>
      </w:r>
      <w:r w:rsidRPr="00160C81">
        <w:rPr>
          <w:rFonts w:ascii="Consolas" w:eastAsia="Times New Roman" w:hAnsi="Consolas" w:cs="Courier New"/>
          <w:color w:val="990000"/>
          <w:bdr w:val="none" w:sz="0" w:space="0" w:color="auto" w:frame="1"/>
          <w:lang w:val="en-IN" w:eastAsia="en-IN"/>
        </w:rPr>
        <w:t>ClassA</w:t>
      </w:r>
      <w:r w:rsidRPr="00160C81">
        <w:rPr>
          <w:rFonts w:ascii="Segoe UI" w:eastAsia="Times New Roman" w:hAnsi="Segoe UI" w:cs="Segoe UI"/>
          <w:color w:val="111111"/>
          <w:sz w:val="21"/>
          <w:szCs w:val="21"/>
          <w:lang w:val="en-IN" w:eastAsia="en-IN"/>
        </w:rPr>
        <w:t>.</w:t>
      </w:r>
    </w:p>
    <w:p w14:paraId="1EA465E5" w14:textId="77777777" w:rsidR="00160C81" w:rsidRPr="00160C81" w:rsidRDefault="00160C81" w:rsidP="00160C8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160C81">
        <w:rPr>
          <w:rFonts w:ascii="Segoe UI" w:eastAsia="Times New Roman" w:hAnsi="Segoe UI" w:cs="Segoe UI"/>
          <w:b/>
          <w:bCs/>
          <w:color w:val="111111"/>
          <w:sz w:val="24"/>
          <w:szCs w:val="24"/>
          <w:lang w:val="en-IN" w:eastAsia="en-IN"/>
        </w:rPr>
        <w:lastRenderedPageBreak/>
        <w:t>Program</w:t>
      </w:r>
    </w:p>
    <w:p w14:paraId="23E5C3C1" w14:textId="0BC51A2D" w:rsidR="00160C81" w:rsidRPr="00160C81" w:rsidRDefault="00160C81" w:rsidP="00160C81">
      <w:pPr>
        <w:shd w:val="clear" w:color="auto" w:fill="FFFFFF"/>
        <w:jc w:val="right"/>
        <w:rPr>
          <w:rFonts w:ascii="Segoe UI" w:eastAsia="Times New Roman" w:hAnsi="Segoe UI" w:cs="Segoe UI"/>
          <w:color w:val="005782"/>
          <w:sz w:val="17"/>
          <w:szCs w:val="17"/>
          <w:lang w:val="en-IN" w:eastAsia="en-IN"/>
        </w:rPr>
      </w:pPr>
      <w:r w:rsidRPr="00160C81">
        <w:rPr>
          <w:rFonts w:ascii="Segoe UI" w:eastAsia="Times New Roman" w:hAnsi="Segoe UI" w:cs="Segoe UI"/>
          <w:noProof/>
          <w:color w:val="005782"/>
          <w:sz w:val="17"/>
          <w:szCs w:val="17"/>
          <w:lang w:val="en-IN" w:eastAsia="en-IN"/>
        </w:rPr>
        <w:drawing>
          <wp:inline distT="0" distB="0" distL="0" distR="0" wp14:anchorId="6AA347F9" wp14:editId="4B4AB315">
            <wp:extent cx="85725" cy="85725"/>
            <wp:effectExtent l="0" t="0" r="9525" b="9525"/>
            <wp:docPr id="63" name="Picture 6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60C81">
        <w:rPr>
          <w:rFonts w:ascii="Segoe UI" w:eastAsia="Times New Roman" w:hAnsi="Segoe UI" w:cs="Segoe UI"/>
          <w:color w:val="005782"/>
          <w:sz w:val="17"/>
          <w:szCs w:val="17"/>
          <w:bdr w:val="none" w:sz="0" w:space="0" w:color="auto" w:frame="1"/>
          <w:lang w:val="en-IN" w:eastAsia="en-IN"/>
        </w:rPr>
        <w:t> Collapse | </w:t>
      </w:r>
      <w:hyperlink r:id="rId110" w:history="1">
        <w:r w:rsidRPr="00160C81">
          <w:rPr>
            <w:rFonts w:ascii="Segoe UI" w:eastAsia="Times New Roman" w:hAnsi="Segoe UI" w:cs="Segoe UI"/>
            <w:color w:val="800080"/>
            <w:sz w:val="17"/>
            <w:szCs w:val="17"/>
            <w:bdr w:val="none" w:sz="0" w:space="0" w:color="auto" w:frame="1"/>
            <w:lang w:val="en-IN" w:eastAsia="en-IN"/>
          </w:rPr>
          <w:t>Copy Code</w:t>
        </w:r>
      </w:hyperlink>
    </w:p>
    <w:p w14:paraId="40939A7B"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60C81">
        <w:rPr>
          <w:rFonts w:ascii="Consolas" w:eastAsia="Times New Roman" w:hAnsi="Consolas" w:cs="Courier New"/>
          <w:color w:val="0000FF"/>
          <w:sz w:val="18"/>
          <w:szCs w:val="18"/>
          <w:bdr w:val="none" w:sz="0" w:space="0" w:color="auto" w:frame="1"/>
          <w:lang w:val="en-IN" w:eastAsia="en-IN"/>
        </w:rPr>
        <w:t>using</w:t>
      </w:r>
      <w:r w:rsidRPr="00160C81">
        <w:rPr>
          <w:rFonts w:ascii="Consolas" w:eastAsia="Times New Roman" w:hAnsi="Consolas" w:cs="Courier New"/>
          <w:color w:val="303030"/>
          <w:sz w:val="18"/>
          <w:szCs w:val="18"/>
          <w:lang w:val="en-IN" w:eastAsia="en-IN"/>
        </w:rPr>
        <w:t xml:space="preserve"> AccessModifiersLibrary;</w:t>
      </w:r>
    </w:p>
    <w:p w14:paraId="799A3294" w14:textId="77777777" w:rsidR="00160C81" w:rsidRPr="00160C81" w:rsidRDefault="00160C81" w:rsidP="00160C81">
      <w:pPr>
        <w:shd w:val="clear" w:color="auto" w:fill="FFFFFF"/>
        <w:spacing w:beforeAutospacing="1"/>
        <w:rPr>
          <w:rFonts w:ascii="Tahoma" w:eastAsia="Times New Roman" w:hAnsi="Tahoma" w:cs="Tahoma"/>
          <w:color w:val="303030"/>
          <w:sz w:val="27"/>
          <w:szCs w:val="27"/>
          <w:lang w:val="en-IN" w:eastAsia="en-IN"/>
        </w:rPr>
      </w:pPr>
      <w:r w:rsidRPr="00160C81">
        <w:rPr>
          <w:rFonts w:ascii="Tahoma" w:eastAsia="Times New Roman" w:hAnsi="Tahoma" w:cs="Tahoma"/>
          <w:color w:val="0000FF"/>
          <w:sz w:val="27"/>
          <w:szCs w:val="27"/>
          <w:bdr w:val="none" w:sz="0" w:space="0" w:color="auto" w:frame="1"/>
          <w:lang w:val="en-IN" w:eastAsia="en-IN"/>
        </w:rPr>
        <w:t>namespace</w:t>
      </w:r>
      <w:r w:rsidRPr="00160C81">
        <w:rPr>
          <w:rFonts w:ascii="Tahoma" w:eastAsia="Times New Roman" w:hAnsi="Tahoma" w:cs="Tahoma"/>
          <w:color w:val="303030"/>
          <w:sz w:val="27"/>
          <w:szCs w:val="27"/>
          <w:lang w:val="en-IN" w:eastAsia="en-IN"/>
        </w:rPr>
        <w:t> AccessModifiers</w:t>
      </w:r>
      <w:r w:rsidRPr="00160C81">
        <w:rPr>
          <w:rFonts w:ascii="Tahoma" w:eastAsia="Times New Roman" w:hAnsi="Tahoma" w:cs="Tahoma"/>
          <w:color w:val="303030"/>
          <w:sz w:val="27"/>
          <w:szCs w:val="27"/>
          <w:lang w:val="en-IN" w:eastAsia="en-IN"/>
        </w:rPr>
        <w:br/>
        <w:t>{</w:t>
      </w:r>
      <w:r w:rsidRPr="00160C81">
        <w:rPr>
          <w:rFonts w:ascii="Tahoma" w:eastAsia="Times New Roman" w:hAnsi="Tahoma" w:cs="Tahoma"/>
          <w:color w:val="303030"/>
          <w:sz w:val="27"/>
          <w:szCs w:val="27"/>
          <w:lang w:val="en-IN" w:eastAsia="en-IN"/>
        </w:rPr>
        <w:br/>
      </w:r>
      <w:r w:rsidRPr="00160C81">
        <w:rPr>
          <w:rFonts w:ascii="Tahoma" w:eastAsia="Times New Roman" w:hAnsi="Tahoma" w:cs="Tahoma"/>
          <w:color w:val="0000FF"/>
          <w:sz w:val="27"/>
          <w:szCs w:val="27"/>
          <w:bdr w:val="none" w:sz="0" w:space="0" w:color="auto" w:frame="1"/>
          <w:lang w:val="en-IN" w:eastAsia="en-IN"/>
        </w:rPr>
        <w:t>public</w:t>
      </w:r>
      <w:r w:rsidRPr="00160C81">
        <w:rPr>
          <w:rFonts w:ascii="Tahoma" w:eastAsia="Times New Roman" w:hAnsi="Tahoma" w:cs="Tahoma"/>
          <w:color w:val="303030"/>
          <w:sz w:val="27"/>
          <w:szCs w:val="27"/>
          <w:lang w:val="en-IN" w:eastAsia="en-IN"/>
        </w:rPr>
        <w:t> </w:t>
      </w:r>
      <w:r w:rsidRPr="00160C81">
        <w:rPr>
          <w:rFonts w:ascii="Tahoma" w:eastAsia="Times New Roman" w:hAnsi="Tahoma" w:cs="Tahoma"/>
          <w:color w:val="0000FF"/>
          <w:sz w:val="27"/>
          <w:szCs w:val="27"/>
          <w:bdr w:val="none" w:sz="0" w:space="0" w:color="auto" w:frame="1"/>
          <w:lang w:val="en-IN" w:eastAsia="en-IN"/>
        </w:rPr>
        <w:t>class</w:t>
      </w:r>
      <w:r w:rsidRPr="00160C81">
        <w:rPr>
          <w:rFonts w:ascii="Tahoma" w:eastAsia="Times New Roman" w:hAnsi="Tahoma" w:cs="Tahoma"/>
          <w:color w:val="303030"/>
          <w:sz w:val="27"/>
          <w:szCs w:val="27"/>
          <w:lang w:val="en-IN" w:eastAsia="en-IN"/>
        </w:rPr>
        <w:t> Program</w:t>
      </w:r>
      <w:r w:rsidRPr="00160C81">
        <w:rPr>
          <w:rFonts w:ascii="Tahoma" w:eastAsia="Times New Roman" w:hAnsi="Tahoma" w:cs="Tahoma"/>
          <w:color w:val="303030"/>
          <w:sz w:val="27"/>
          <w:szCs w:val="27"/>
          <w:lang w:val="en-IN" w:eastAsia="en-IN"/>
        </w:rPr>
        <w:br/>
        <w:t>{</w:t>
      </w:r>
      <w:r w:rsidRPr="00160C81">
        <w:rPr>
          <w:rFonts w:ascii="Tahoma" w:eastAsia="Times New Roman" w:hAnsi="Tahoma" w:cs="Tahoma"/>
          <w:color w:val="303030"/>
          <w:sz w:val="27"/>
          <w:szCs w:val="27"/>
          <w:lang w:val="en-IN" w:eastAsia="en-IN"/>
        </w:rPr>
        <w:br/>
      </w:r>
      <w:r w:rsidRPr="00160C81">
        <w:rPr>
          <w:rFonts w:ascii="Tahoma" w:eastAsia="Times New Roman" w:hAnsi="Tahoma" w:cs="Tahoma"/>
          <w:color w:val="0000FF"/>
          <w:sz w:val="27"/>
          <w:szCs w:val="27"/>
          <w:bdr w:val="none" w:sz="0" w:space="0" w:color="auto" w:frame="1"/>
          <w:lang w:val="en-IN" w:eastAsia="en-IN"/>
        </w:rPr>
        <w:t>public</w:t>
      </w:r>
      <w:r w:rsidRPr="00160C81">
        <w:rPr>
          <w:rFonts w:ascii="Tahoma" w:eastAsia="Times New Roman" w:hAnsi="Tahoma" w:cs="Tahoma"/>
          <w:color w:val="303030"/>
          <w:sz w:val="27"/>
          <w:szCs w:val="27"/>
          <w:lang w:val="en-IN" w:eastAsia="en-IN"/>
        </w:rPr>
        <w:t> </w:t>
      </w:r>
      <w:r w:rsidRPr="00160C81">
        <w:rPr>
          <w:rFonts w:ascii="Tahoma" w:eastAsia="Times New Roman" w:hAnsi="Tahoma" w:cs="Tahoma"/>
          <w:color w:val="0000FF"/>
          <w:sz w:val="27"/>
          <w:szCs w:val="27"/>
          <w:bdr w:val="none" w:sz="0" w:space="0" w:color="auto" w:frame="1"/>
          <w:lang w:val="en-IN" w:eastAsia="en-IN"/>
        </w:rPr>
        <w:t>static</w:t>
      </w:r>
      <w:r w:rsidRPr="00160C81">
        <w:rPr>
          <w:rFonts w:ascii="Tahoma" w:eastAsia="Times New Roman" w:hAnsi="Tahoma" w:cs="Tahoma"/>
          <w:color w:val="303030"/>
          <w:sz w:val="27"/>
          <w:szCs w:val="27"/>
          <w:lang w:val="en-IN" w:eastAsia="en-IN"/>
        </w:rPr>
        <w:t> </w:t>
      </w:r>
      <w:r w:rsidRPr="00160C81">
        <w:rPr>
          <w:rFonts w:ascii="Tahoma" w:eastAsia="Times New Roman" w:hAnsi="Tahoma" w:cs="Tahoma"/>
          <w:color w:val="0000FF"/>
          <w:sz w:val="27"/>
          <w:szCs w:val="27"/>
          <w:bdr w:val="none" w:sz="0" w:space="0" w:color="auto" w:frame="1"/>
          <w:lang w:val="en-IN" w:eastAsia="en-IN"/>
        </w:rPr>
        <w:t>void</w:t>
      </w:r>
      <w:r w:rsidRPr="00160C81">
        <w:rPr>
          <w:rFonts w:ascii="Tahoma" w:eastAsia="Times New Roman" w:hAnsi="Tahoma" w:cs="Tahoma"/>
          <w:color w:val="303030"/>
          <w:sz w:val="27"/>
          <w:szCs w:val="27"/>
          <w:lang w:val="en-IN" w:eastAsia="en-IN"/>
        </w:rPr>
        <w:t> Main(</w:t>
      </w:r>
      <w:r w:rsidRPr="00160C81">
        <w:rPr>
          <w:rFonts w:ascii="Tahoma" w:eastAsia="Times New Roman" w:hAnsi="Tahoma" w:cs="Tahoma"/>
          <w:color w:val="0000FF"/>
          <w:sz w:val="27"/>
          <w:szCs w:val="27"/>
          <w:bdr w:val="none" w:sz="0" w:space="0" w:color="auto" w:frame="1"/>
          <w:lang w:val="en-IN" w:eastAsia="en-IN"/>
        </w:rPr>
        <w:t>string</w:t>
      </w:r>
      <w:r w:rsidRPr="00160C81">
        <w:rPr>
          <w:rFonts w:ascii="Tahoma" w:eastAsia="Times New Roman" w:hAnsi="Tahoma" w:cs="Tahoma"/>
          <w:color w:val="303030"/>
          <w:sz w:val="27"/>
          <w:szCs w:val="27"/>
          <w:lang w:val="en-IN" w:eastAsia="en-IN"/>
        </w:rPr>
        <w:t>[] args)</w:t>
      </w:r>
      <w:r w:rsidRPr="00160C81">
        <w:rPr>
          <w:rFonts w:ascii="Tahoma" w:eastAsia="Times New Roman" w:hAnsi="Tahoma" w:cs="Tahoma"/>
          <w:color w:val="303030"/>
          <w:sz w:val="27"/>
          <w:szCs w:val="27"/>
          <w:lang w:val="en-IN" w:eastAsia="en-IN"/>
        </w:rPr>
        <w:br/>
        <w:t>{</w:t>
      </w:r>
      <w:r w:rsidRPr="00160C81">
        <w:rPr>
          <w:rFonts w:ascii="Tahoma" w:eastAsia="Times New Roman" w:hAnsi="Tahoma" w:cs="Tahoma"/>
          <w:color w:val="303030"/>
          <w:sz w:val="27"/>
          <w:szCs w:val="27"/>
          <w:lang w:val="en-IN" w:eastAsia="en-IN"/>
        </w:rPr>
        <w:br/>
        <w:t>ClassA classA = </w:t>
      </w:r>
      <w:r w:rsidRPr="00160C81">
        <w:rPr>
          <w:rFonts w:ascii="Tahoma" w:eastAsia="Times New Roman" w:hAnsi="Tahoma" w:cs="Tahoma"/>
          <w:color w:val="0000FF"/>
          <w:sz w:val="27"/>
          <w:szCs w:val="27"/>
          <w:bdr w:val="none" w:sz="0" w:space="0" w:color="auto" w:frame="1"/>
          <w:lang w:val="en-IN" w:eastAsia="en-IN"/>
        </w:rPr>
        <w:t>new</w:t>
      </w:r>
      <w:r w:rsidRPr="00160C81">
        <w:rPr>
          <w:rFonts w:ascii="Tahoma" w:eastAsia="Times New Roman" w:hAnsi="Tahoma" w:cs="Tahoma"/>
          <w:color w:val="303030"/>
          <w:sz w:val="27"/>
          <w:szCs w:val="27"/>
          <w:lang w:val="en-IN" w:eastAsia="en-IN"/>
        </w:rPr>
        <w:t> ClassA();</w:t>
      </w:r>
      <w:r w:rsidRPr="00160C81">
        <w:rPr>
          <w:rFonts w:ascii="Tahoma" w:eastAsia="Times New Roman" w:hAnsi="Tahoma" w:cs="Tahoma"/>
          <w:color w:val="303030"/>
          <w:sz w:val="27"/>
          <w:szCs w:val="27"/>
          <w:lang w:val="en-IN" w:eastAsia="en-IN"/>
        </w:rPr>
        <w:br/>
        <w:t>classA.MethodClassA();</w:t>
      </w:r>
      <w:r w:rsidRPr="00160C81">
        <w:rPr>
          <w:rFonts w:ascii="Tahoma" w:eastAsia="Times New Roman" w:hAnsi="Tahoma" w:cs="Tahoma"/>
          <w:color w:val="303030"/>
          <w:sz w:val="27"/>
          <w:szCs w:val="27"/>
          <w:lang w:val="en-IN" w:eastAsia="en-IN"/>
        </w:rPr>
        <w:br/>
        <w:t>}</w:t>
      </w:r>
      <w:r w:rsidRPr="00160C81">
        <w:rPr>
          <w:rFonts w:ascii="Tahoma" w:eastAsia="Times New Roman" w:hAnsi="Tahoma" w:cs="Tahoma"/>
          <w:color w:val="303030"/>
          <w:sz w:val="27"/>
          <w:szCs w:val="27"/>
          <w:lang w:val="en-IN" w:eastAsia="en-IN"/>
        </w:rPr>
        <w:br/>
        <w:t>}</w:t>
      </w:r>
      <w:r w:rsidRPr="00160C81">
        <w:rPr>
          <w:rFonts w:ascii="Tahoma" w:eastAsia="Times New Roman" w:hAnsi="Tahoma" w:cs="Tahoma"/>
          <w:color w:val="303030"/>
          <w:sz w:val="27"/>
          <w:szCs w:val="27"/>
          <w:lang w:val="en-IN" w:eastAsia="en-IN"/>
        </w:rPr>
        <w:br/>
        <w:t>}</w:t>
      </w:r>
    </w:p>
    <w:p w14:paraId="2B934610" w14:textId="77777777" w:rsidR="00160C81" w:rsidRPr="00160C81" w:rsidRDefault="00160C81" w:rsidP="00160C8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160C81">
        <w:rPr>
          <w:rFonts w:ascii="Segoe UI" w:eastAsia="Times New Roman" w:hAnsi="Segoe UI" w:cs="Segoe UI"/>
          <w:b/>
          <w:bCs/>
          <w:color w:val="111111"/>
          <w:sz w:val="24"/>
          <w:szCs w:val="24"/>
          <w:lang w:val="en-IN" w:eastAsia="en-IN"/>
        </w:rPr>
        <w:t>Output</w:t>
      </w:r>
    </w:p>
    <w:p w14:paraId="4BF395AD" w14:textId="77777777" w:rsidR="00160C81" w:rsidRPr="00160C81" w:rsidRDefault="00160C81" w:rsidP="00160C81">
      <w:pPr>
        <w:shd w:val="clear" w:color="auto" w:fill="FFFFFF"/>
        <w:rPr>
          <w:rFonts w:ascii="Segoe UI" w:eastAsia="Times New Roman" w:hAnsi="Segoe UI" w:cs="Segoe UI"/>
          <w:color w:val="111111"/>
          <w:sz w:val="21"/>
          <w:szCs w:val="21"/>
          <w:lang w:val="en-IN" w:eastAsia="en-IN"/>
        </w:rPr>
      </w:pPr>
      <w:r w:rsidRPr="00160C81">
        <w:rPr>
          <w:rFonts w:ascii="Segoe UI" w:eastAsia="Times New Roman" w:hAnsi="Segoe UI" w:cs="Segoe UI"/>
          <w:color w:val="111111"/>
          <w:sz w:val="21"/>
          <w:szCs w:val="21"/>
          <w:lang w:val="en-IN" w:eastAsia="en-IN"/>
        </w:rPr>
        <w:t>Compile time errors:</w:t>
      </w:r>
    </w:p>
    <w:p w14:paraId="5AC1DAB9" w14:textId="1EF51FCD" w:rsidR="00160C81" w:rsidRPr="00160C81" w:rsidRDefault="00160C81" w:rsidP="00160C81">
      <w:pPr>
        <w:shd w:val="clear" w:color="auto" w:fill="FFFFFF"/>
        <w:jc w:val="right"/>
        <w:rPr>
          <w:rFonts w:ascii="Segoe UI" w:eastAsia="Times New Roman" w:hAnsi="Segoe UI" w:cs="Segoe UI"/>
          <w:color w:val="005782"/>
          <w:sz w:val="17"/>
          <w:szCs w:val="17"/>
          <w:lang w:val="en-IN" w:eastAsia="en-IN"/>
        </w:rPr>
      </w:pPr>
      <w:r w:rsidRPr="00160C81">
        <w:rPr>
          <w:rFonts w:ascii="Segoe UI" w:eastAsia="Times New Roman" w:hAnsi="Segoe UI" w:cs="Segoe UI"/>
          <w:noProof/>
          <w:color w:val="005782"/>
          <w:sz w:val="17"/>
          <w:szCs w:val="17"/>
          <w:lang w:val="en-IN" w:eastAsia="en-IN"/>
        </w:rPr>
        <w:drawing>
          <wp:inline distT="0" distB="0" distL="0" distR="0" wp14:anchorId="150CFCCB" wp14:editId="366A16B0">
            <wp:extent cx="85725" cy="85725"/>
            <wp:effectExtent l="0" t="0" r="9525" b="9525"/>
            <wp:docPr id="62" name="Picture 6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60C81">
        <w:rPr>
          <w:rFonts w:ascii="Segoe UI" w:eastAsia="Times New Roman" w:hAnsi="Segoe UI" w:cs="Segoe UI"/>
          <w:color w:val="005782"/>
          <w:sz w:val="17"/>
          <w:szCs w:val="17"/>
          <w:bdr w:val="none" w:sz="0" w:space="0" w:color="auto" w:frame="1"/>
          <w:lang w:val="en-IN" w:eastAsia="en-IN"/>
        </w:rPr>
        <w:t> Collapse | </w:t>
      </w:r>
      <w:hyperlink r:id="rId111" w:history="1">
        <w:r w:rsidRPr="00160C81">
          <w:rPr>
            <w:rFonts w:ascii="Segoe UI" w:eastAsia="Times New Roman" w:hAnsi="Segoe UI" w:cs="Segoe UI"/>
            <w:color w:val="800080"/>
            <w:sz w:val="17"/>
            <w:szCs w:val="17"/>
            <w:bdr w:val="none" w:sz="0" w:space="0" w:color="auto" w:frame="1"/>
            <w:lang w:val="en-IN" w:eastAsia="en-IN"/>
          </w:rPr>
          <w:t>Copy Code</w:t>
        </w:r>
      </w:hyperlink>
    </w:p>
    <w:p w14:paraId="59F0D2FB"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'AccessModifiersLibrary.ClassA' is inaccessible due to its protection level</w:t>
      </w:r>
    </w:p>
    <w:p w14:paraId="06DAD6FB"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The type 'AccessModifiersLibrary.ClassA' has no constructors defined</w:t>
      </w:r>
    </w:p>
    <w:p w14:paraId="14760EF6"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'AccessModifiersLibrary.ClassA' is inaccessible due to its protection level</w:t>
      </w:r>
    </w:p>
    <w:p w14:paraId="1028BA8D"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'AccessModifiersLibrary.ClassA' does not contain a definition for 'MethodClassA' and</w:t>
      </w:r>
    </w:p>
    <w:p w14:paraId="05897C22"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no extension method 'MethodClassA' accepting a first argument of type 'AccessModifiersLibrary.ClassA'</w:t>
      </w:r>
    </w:p>
    <w:p w14:paraId="066BCDB7" w14:textId="77777777" w:rsidR="00160C81" w:rsidRPr="00160C81" w:rsidRDefault="00160C81" w:rsidP="00160C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160C81">
        <w:rPr>
          <w:rFonts w:ascii="Consolas" w:eastAsia="Times New Roman" w:hAnsi="Consolas" w:cs="Courier New"/>
          <w:color w:val="303030"/>
          <w:sz w:val="18"/>
          <w:szCs w:val="18"/>
          <w:lang w:val="en-IN" w:eastAsia="en-IN"/>
        </w:rPr>
        <w:t>could be found (are you missing a using directive or an assembly reference?)</w:t>
      </w:r>
    </w:p>
    <w:p w14:paraId="70BFA325" w14:textId="77777777" w:rsidR="00160C81" w:rsidRPr="00160C81" w:rsidRDefault="00160C81" w:rsidP="00160C81">
      <w:pPr>
        <w:shd w:val="clear" w:color="auto" w:fill="FFFFFF"/>
        <w:rPr>
          <w:rFonts w:ascii="Segoe UI" w:eastAsia="Times New Roman" w:hAnsi="Segoe UI" w:cs="Segoe UI"/>
          <w:color w:val="111111"/>
          <w:sz w:val="21"/>
          <w:szCs w:val="21"/>
          <w:lang w:val="en-IN" w:eastAsia="en-IN"/>
        </w:rPr>
      </w:pPr>
      <w:r w:rsidRPr="00160C81">
        <w:rPr>
          <w:rFonts w:ascii="Segoe UI" w:eastAsia="Times New Roman" w:hAnsi="Segoe UI" w:cs="Segoe UI"/>
          <w:color w:val="111111"/>
          <w:sz w:val="21"/>
          <w:szCs w:val="21"/>
          <w:lang w:val="en-IN" w:eastAsia="en-IN"/>
        </w:rPr>
        <w:t>So many errors. The errors are self explanatory though. Even the method </w:t>
      </w:r>
      <w:r w:rsidRPr="00160C81">
        <w:rPr>
          <w:rFonts w:ascii="Consolas" w:eastAsia="Times New Roman" w:hAnsi="Consolas" w:cs="Courier New"/>
          <w:color w:val="990000"/>
          <w:bdr w:val="none" w:sz="0" w:space="0" w:color="auto" w:frame="1"/>
          <w:lang w:val="en-IN" w:eastAsia="en-IN"/>
        </w:rPr>
        <w:t>MethodClassA </w:t>
      </w:r>
      <w:r w:rsidRPr="00160C81">
        <w:rPr>
          <w:rFonts w:ascii="Segoe UI" w:eastAsia="Times New Roman" w:hAnsi="Segoe UI" w:cs="Segoe UI"/>
          <w:color w:val="111111"/>
          <w:sz w:val="21"/>
          <w:szCs w:val="21"/>
          <w:lang w:val="en-IN" w:eastAsia="en-IN"/>
        </w:rPr>
        <w:t>of </w:t>
      </w:r>
      <w:r w:rsidRPr="00160C81">
        <w:rPr>
          <w:rFonts w:ascii="Consolas" w:eastAsia="Times New Roman" w:hAnsi="Consolas" w:cs="Courier New"/>
          <w:color w:val="990000"/>
          <w:bdr w:val="none" w:sz="0" w:space="0" w:color="auto" w:frame="1"/>
          <w:lang w:val="en-IN" w:eastAsia="en-IN"/>
        </w:rPr>
        <w:t>ClassA </w:t>
      </w:r>
      <w:r w:rsidRPr="00160C81">
        <w:rPr>
          <w:rFonts w:ascii="Segoe UI" w:eastAsia="Times New Roman" w:hAnsi="Segoe UI" w:cs="Segoe UI"/>
          <w:color w:val="111111"/>
          <w:sz w:val="21"/>
          <w:szCs w:val="21"/>
          <w:lang w:val="en-IN" w:eastAsia="en-IN"/>
        </w:rPr>
        <w:t>is </w:t>
      </w:r>
      <w:r w:rsidRPr="00160C81">
        <w:rPr>
          <w:rFonts w:ascii="Consolas" w:eastAsia="Times New Roman" w:hAnsi="Consolas" w:cs="Courier New"/>
          <w:color w:val="990000"/>
          <w:bdr w:val="none" w:sz="0" w:space="0" w:color="auto" w:frame="1"/>
          <w:lang w:val="en-IN" w:eastAsia="en-IN"/>
        </w:rPr>
        <w:t>public</w:t>
      </w:r>
      <w:r w:rsidRPr="00160C81">
        <w:rPr>
          <w:rFonts w:ascii="Segoe UI" w:eastAsia="Times New Roman" w:hAnsi="Segoe UI" w:cs="Segoe UI"/>
          <w:color w:val="111111"/>
          <w:sz w:val="21"/>
          <w:szCs w:val="21"/>
          <w:lang w:val="en-IN" w:eastAsia="en-IN"/>
        </w:rPr>
        <w:t>, it could not be accessed in </w:t>
      </w:r>
      <w:r w:rsidRPr="00160C81">
        <w:rPr>
          <w:rFonts w:ascii="Consolas" w:eastAsia="Times New Roman" w:hAnsi="Consolas" w:cs="Courier New"/>
          <w:color w:val="990000"/>
          <w:bdr w:val="none" w:sz="0" w:space="0" w:color="auto" w:frame="1"/>
          <w:lang w:val="en-IN" w:eastAsia="en-IN"/>
        </w:rPr>
        <w:t>Program </w:t>
      </w:r>
      <w:r w:rsidRPr="00160C81">
        <w:rPr>
          <w:rFonts w:ascii="Segoe UI" w:eastAsia="Times New Roman" w:hAnsi="Segoe UI" w:cs="Segoe UI"/>
          <w:color w:val="111111"/>
          <w:sz w:val="21"/>
          <w:szCs w:val="21"/>
          <w:lang w:val="en-IN" w:eastAsia="en-IN"/>
        </w:rPr>
        <w:t>class due to protection level of </w:t>
      </w:r>
      <w:r w:rsidRPr="00160C81">
        <w:rPr>
          <w:rFonts w:ascii="Consolas" w:eastAsia="Times New Roman" w:hAnsi="Consolas" w:cs="Courier New"/>
          <w:color w:val="990000"/>
          <w:bdr w:val="none" w:sz="0" w:space="0" w:color="auto" w:frame="1"/>
          <w:lang w:val="en-IN" w:eastAsia="en-IN"/>
        </w:rPr>
        <w:t>ClassA</w:t>
      </w:r>
      <w:r w:rsidRPr="00160C81">
        <w:rPr>
          <w:rFonts w:ascii="Segoe UI" w:eastAsia="Times New Roman" w:hAnsi="Segoe UI" w:cs="Segoe UI"/>
          <w:color w:val="111111"/>
          <w:sz w:val="21"/>
          <w:szCs w:val="21"/>
          <w:lang w:val="en-IN" w:eastAsia="en-IN"/>
        </w:rPr>
        <w:t>, i.e. </w:t>
      </w:r>
      <w:r w:rsidRPr="00160C81">
        <w:rPr>
          <w:rFonts w:ascii="Consolas" w:eastAsia="Times New Roman" w:hAnsi="Consolas" w:cs="Courier New"/>
          <w:color w:val="990000"/>
          <w:bdr w:val="none" w:sz="0" w:space="0" w:color="auto" w:frame="1"/>
          <w:lang w:val="en-IN" w:eastAsia="en-IN"/>
        </w:rPr>
        <w:t>internal</w:t>
      </w:r>
      <w:r w:rsidRPr="00160C81">
        <w:rPr>
          <w:rFonts w:ascii="Segoe UI" w:eastAsia="Times New Roman" w:hAnsi="Segoe UI" w:cs="Segoe UI"/>
          <w:color w:val="111111"/>
          <w:sz w:val="21"/>
          <w:szCs w:val="21"/>
          <w:lang w:val="en-IN" w:eastAsia="en-IN"/>
        </w:rPr>
        <w:t>. The type enclosing the method </w:t>
      </w:r>
      <w:r w:rsidRPr="00160C81">
        <w:rPr>
          <w:rFonts w:ascii="Consolas" w:eastAsia="Times New Roman" w:hAnsi="Consolas" w:cs="Courier New"/>
          <w:color w:val="990000"/>
          <w:bdr w:val="none" w:sz="0" w:space="0" w:color="auto" w:frame="1"/>
          <w:lang w:val="en-IN" w:eastAsia="en-IN"/>
        </w:rPr>
        <w:t>MethodClassA </w:t>
      </w:r>
      <w:r w:rsidRPr="00160C81">
        <w:rPr>
          <w:rFonts w:ascii="Segoe UI" w:eastAsia="Times New Roman" w:hAnsi="Segoe UI" w:cs="Segoe UI"/>
          <w:color w:val="111111"/>
          <w:sz w:val="21"/>
          <w:szCs w:val="21"/>
          <w:lang w:val="en-IN" w:eastAsia="en-IN"/>
        </w:rPr>
        <w:t>is </w:t>
      </w:r>
      <w:r w:rsidRPr="00160C81">
        <w:rPr>
          <w:rFonts w:ascii="Consolas" w:eastAsia="Times New Roman" w:hAnsi="Consolas" w:cs="Courier New"/>
          <w:color w:val="990000"/>
          <w:bdr w:val="none" w:sz="0" w:space="0" w:color="auto" w:frame="1"/>
          <w:lang w:val="en-IN" w:eastAsia="en-IN"/>
        </w:rPr>
        <w:t>internal</w:t>
      </w:r>
      <w:r w:rsidRPr="00160C81">
        <w:rPr>
          <w:rFonts w:ascii="Segoe UI" w:eastAsia="Times New Roman" w:hAnsi="Segoe UI" w:cs="Segoe UI"/>
          <w:color w:val="111111"/>
          <w:sz w:val="21"/>
          <w:szCs w:val="21"/>
          <w:lang w:val="en-IN" w:eastAsia="en-IN"/>
        </w:rPr>
        <w:t>, so no matter if the method is marked </w:t>
      </w:r>
      <w:r w:rsidRPr="00160C81">
        <w:rPr>
          <w:rFonts w:ascii="Consolas" w:eastAsia="Times New Roman" w:hAnsi="Consolas" w:cs="Courier New"/>
          <w:color w:val="990000"/>
          <w:bdr w:val="none" w:sz="0" w:space="0" w:color="auto" w:frame="1"/>
          <w:lang w:val="en-IN" w:eastAsia="en-IN"/>
        </w:rPr>
        <w:t>public</w:t>
      </w:r>
      <w:r w:rsidRPr="00160C81">
        <w:rPr>
          <w:rFonts w:ascii="Segoe UI" w:eastAsia="Times New Roman" w:hAnsi="Segoe UI" w:cs="Segoe UI"/>
          <w:color w:val="111111"/>
          <w:sz w:val="21"/>
          <w:szCs w:val="21"/>
          <w:lang w:val="en-IN" w:eastAsia="en-IN"/>
        </w:rPr>
        <w:t>, we cannot access it in any other assembly.</w:t>
      </w:r>
    </w:p>
    <w:p w14:paraId="5D4A48E0" w14:textId="4441FC7A" w:rsidR="00DA4637" w:rsidRDefault="00DA4637"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27FB43B" w14:textId="68320217" w:rsidR="00160C81" w:rsidRDefault="00160C81"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234E043" w14:textId="77777777" w:rsidR="00653880" w:rsidRPr="00653880" w:rsidRDefault="00653880" w:rsidP="00653880">
      <w:pPr>
        <w:shd w:val="clear" w:color="auto" w:fill="FFFFFF"/>
        <w:spacing w:before="300" w:after="165"/>
        <w:outlineLvl w:val="1"/>
        <w:rPr>
          <w:rFonts w:ascii="Segoe UI" w:eastAsia="Times New Roman" w:hAnsi="Segoe UI" w:cs="Segoe UI"/>
          <w:color w:val="FF9900"/>
          <w:sz w:val="45"/>
          <w:szCs w:val="45"/>
          <w:lang w:val="en-IN" w:eastAsia="en-IN"/>
        </w:rPr>
      </w:pPr>
      <w:r w:rsidRPr="00653880">
        <w:rPr>
          <w:rFonts w:ascii="Segoe UI" w:eastAsia="Times New Roman" w:hAnsi="Segoe UI" w:cs="Segoe UI"/>
          <w:color w:val="FF9900"/>
          <w:sz w:val="45"/>
          <w:szCs w:val="45"/>
          <w:lang w:val="en-IN" w:eastAsia="en-IN"/>
        </w:rPr>
        <w:t>Public Class and Private Method</w:t>
      </w:r>
    </w:p>
    <w:p w14:paraId="018C40BC" w14:textId="77777777" w:rsidR="00653880" w:rsidRPr="00653880" w:rsidRDefault="00653880" w:rsidP="00653880">
      <w:pPr>
        <w:shd w:val="clear" w:color="auto" w:fill="FFFFFF"/>
        <w:rPr>
          <w:rFonts w:ascii="Segoe UI" w:eastAsia="Times New Roman" w:hAnsi="Segoe UI" w:cs="Segoe UI"/>
          <w:color w:val="111111"/>
          <w:sz w:val="21"/>
          <w:szCs w:val="21"/>
          <w:lang w:val="en-IN" w:eastAsia="en-IN"/>
        </w:rPr>
      </w:pPr>
      <w:r w:rsidRPr="00653880">
        <w:rPr>
          <w:rFonts w:ascii="Segoe UI" w:eastAsia="Times New Roman" w:hAnsi="Segoe UI" w:cs="Segoe UI"/>
          <w:color w:val="111111"/>
          <w:sz w:val="21"/>
          <w:szCs w:val="21"/>
          <w:lang w:val="en-IN" w:eastAsia="en-IN"/>
        </w:rPr>
        <w:t>Let’s make the class </w:t>
      </w:r>
      <w:r w:rsidRPr="00653880">
        <w:rPr>
          <w:rFonts w:ascii="Consolas" w:eastAsia="Times New Roman" w:hAnsi="Consolas" w:cs="Courier New"/>
          <w:color w:val="990000"/>
          <w:bdr w:val="none" w:sz="0" w:space="0" w:color="auto" w:frame="1"/>
          <w:lang w:val="en-IN" w:eastAsia="en-IN"/>
        </w:rPr>
        <w:t>ClassA </w:t>
      </w:r>
      <w:r w:rsidRPr="00653880">
        <w:rPr>
          <w:rFonts w:ascii="Segoe UI" w:eastAsia="Times New Roman" w:hAnsi="Segoe UI" w:cs="Segoe UI"/>
          <w:color w:val="111111"/>
          <w:sz w:val="21"/>
          <w:szCs w:val="21"/>
          <w:lang w:val="en-IN" w:eastAsia="en-IN"/>
        </w:rPr>
        <w:t>as </w:t>
      </w:r>
      <w:r w:rsidRPr="00653880">
        <w:rPr>
          <w:rFonts w:ascii="Consolas" w:eastAsia="Times New Roman" w:hAnsi="Consolas" w:cs="Courier New"/>
          <w:color w:val="990000"/>
          <w:bdr w:val="none" w:sz="0" w:space="0" w:color="auto" w:frame="1"/>
          <w:lang w:val="en-IN" w:eastAsia="en-IN"/>
        </w:rPr>
        <w:t>public </w:t>
      </w:r>
      <w:r w:rsidRPr="00653880">
        <w:rPr>
          <w:rFonts w:ascii="Segoe UI" w:eastAsia="Times New Roman" w:hAnsi="Segoe UI" w:cs="Segoe UI"/>
          <w:color w:val="111111"/>
          <w:sz w:val="21"/>
          <w:szCs w:val="21"/>
          <w:lang w:val="en-IN" w:eastAsia="en-IN"/>
        </w:rPr>
        <w:t>and method as </w:t>
      </w:r>
      <w:r w:rsidRPr="00653880">
        <w:rPr>
          <w:rFonts w:ascii="Consolas" w:eastAsia="Times New Roman" w:hAnsi="Consolas" w:cs="Courier New"/>
          <w:color w:val="990000"/>
          <w:bdr w:val="none" w:sz="0" w:space="0" w:color="auto" w:frame="1"/>
          <w:lang w:val="en-IN" w:eastAsia="en-IN"/>
        </w:rPr>
        <w:t>private</w:t>
      </w:r>
      <w:r w:rsidRPr="00653880">
        <w:rPr>
          <w:rFonts w:ascii="Segoe UI" w:eastAsia="Times New Roman" w:hAnsi="Segoe UI" w:cs="Segoe UI"/>
          <w:color w:val="111111"/>
          <w:sz w:val="21"/>
          <w:szCs w:val="21"/>
          <w:lang w:val="en-IN" w:eastAsia="en-IN"/>
        </w:rPr>
        <w:t>:</w:t>
      </w:r>
    </w:p>
    <w:p w14:paraId="7C9C3054" w14:textId="72B92506" w:rsidR="00653880" w:rsidRPr="00653880" w:rsidRDefault="00653880" w:rsidP="00653880">
      <w:pPr>
        <w:shd w:val="clear" w:color="auto" w:fill="FFFFFF"/>
        <w:jc w:val="right"/>
        <w:rPr>
          <w:rFonts w:ascii="Segoe UI" w:eastAsia="Times New Roman" w:hAnsi="Segoe UI" w:cs="Segoe UI"/>
          <w:color w:val="005782"/>
          <w:sz w:val="17"/>
          <w:szCs w:val="17"/>
          <w:lang w:val="en-IN" w:eastAsia="en-IN"/>
        </w:rPr>
      </w:pPr>
      <w:r w:rsidRPr="00653880">
        <w:rPr>
          <w:rFonts w:ascii="Segoe UI" w:eastAsia="Times New Roman" w:hAnsi="Segoe UI" w:cs="Segoe UI"/>
          <w:noProof/>
          <w:color w:val="005782"/>
          <w:sz w:val="17"/>
          <w:szCs w:val="17"/>
          <w:lang w:val="en-IN" w:eastAsia="en-IN"/>
        </w:rPr>
        <w:drawing>
          <wp:inline distT="0" distB="0" distL="0" distR="0" wp14:anchorId="412F7CEA" wp14:editId="514F8549">
            <wp:extent cx="85725" cy="85725"/>
            <wp:effectExtent l="0" t="0" r="9525" b="9525"/>
            <wp:docPr id="67" name="Picture 6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53880">
        <w:rPr>
          <w:rFonts w:ascii="Segoe UI" w:eastAsia="Times New Roman" w:hAnsi="Segoe UI" w:cs="Segoe UI"/>
          <w:color w:val="005782"/>
          <w:sz w:val="17"/>
          <w:szCs w:val="17"/>
          <w:bdr w:val="none" w:sz="0" w:space="0" w:color="auto" w:frame="1"/>
          <w:lang w:val="en-IN" w:eastAsia="en-IN"/>
        </w:rPr>
        <w:t> Collapse | </w:t>
      </w:r>
      <w:hyperlink r:id="rId112" w:history="1">
        <w:r w:rsidRPr="00653880">
          <w:rPr>
            <w:rFonts w:ascii="Segoe UI" w:eastAsia="Times New Roman" w:hAnsi="Segoe UI" w:cs="Segoe UI"/>
            <w:color w:val="800080"/>
            <w:sz w:val="17"/>
            <w:szCs w:val="17"/>
            <w:bdr w:val="none" w:sz="0" w:space="0" w:color="auto" w:frame="1"/>
            <w:lang w:val="en-IN" w:eastAsia="en-IN"/>
          </w:rPr>
          <w:t>Copy Code</w:t>
        </w:r>
      </w:hyperlink>
    </w:p>
    <w:p w14:paraId="0EF70406" w14:textId="77777777" w:rsidR="00653880" w:rsidRPr="00653880" w:rsidRDefault="00653880" w:rsidP="006538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53880">
        <w:rPr>
          <w:rFonts w:ascii="Consolas" w:eastAsia="Times New Roman" w:hAnsi="Consolas" w:cs="Courier New"/>
          <w:color w:val="303030"/>
          <w:sz w:val="18"/>
          <w:szCs w:val="18"/>
          <w:lang w:val="en-IN" w:eastAsia="en-IN"/>
        </w:rPr>
        <w:t>AccessModifiersLibrary.ClassA:</w:t>
      </w:r>
    </w:p>
    <w:p w14:paraId="356222C9" w14:textId="77777777" w:rsidR="00653880" w:rsidRPr="00653880" w:rsidRDefault="00653880" w:rsidP="00653880">
      <w:pPr>
        <w:shd w:val="clear" w:color="auto" w:fill="FFFFFF"/>
        <w:spacing w:beforeAutospacing="1"/>
        <w:rPr>
          <w:rFonts w:ascii="Tahoma" w:eastAsia="Times New Roman" w:hAnsi="Tahoma" w:cs="Tahoma"/>
          <w:color w:val="303030"/>
          <w:sz w:val="27"/>
          <w:szCs w:val="27"/>
          <w:lang w:val="en-IN" w:eastAsia="en-IN"/>
        </w:rPr>
      </w:pPr>
      <w:r w:rsidRPr="00653880">
        <w:rPr>
          <w:rFonts w:ascii="Tahoma" w:eastAsia="Times New Roman" w:hAnsi="Tahoma" w:cs="Tahoma"/>
          <w:color w:val="0000FF"/>
          <w:sz w:val="27"/>
          <w:szCs w:val="27"/>
          <w:bdr w:val="none" w:sz="0" w:space="0" w:color="auto" w:frame="1"/>
          <w:lang w:val="en-IN" w:eastAsia="en-IN"/>
        </w:rPr>
        <w:t>namespace</w:t>
      </w:r>
      <w:r w:rsidRPr="00653880">
        <w:rPr>
          <w:rFonts w:ascii="Tahoma" w:eastAsia="Times New Roman" w:hAnsi="Tahoma" w:cs="Tahoma"/>
          <w:color w:val="303030"/>
          <w:sz w:val="27"/>
          <w:szCs w:val="27"/>
          <w:lang w:val="en-IN" w:eastAsia="en-IN"/>
        </w:rPr>
        <w:t> AccessModifiersLibrary</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r>
      <w:r w:rsidRPr="00653880">
        <w:rPr>
          <w:rFonts w:ascii="Tahoma" w:eastAsia="Times New Roman" w:hAnsi="Tahoma" w:cs="Tahoma"/>
          <w:color w:val="0000FF"/>
          <w:sz w:val="27"/>
          <w:szCs w:val="27"/>
          <w:bdr w:val="none" w:sz="0" w:space="0" w:color="auto" w:frame="1"/>
          <w:lang w:val="en-IN" w:eastAsia="en-IN"/>
        </w:rPr>
        <w:t>public</w:t>
      </w:r>
      <w:r w:rsidRPr="00653880">
        <w:rPr>
          <w:rFonts w:ascii="Tahoma" w:eastAsia="Times New Roman" w:hAnsi="Tahoma" w:cs="Tahoma"/>
          <w:color w:val="303030"/>
          <w:sz w:val="27"/>
          <w:szCs w:val="27"/>
          <w:lang w:val="en-IN" w:eastAsia="en-IN"/>
        </w:rPr>
        <w:t> </w:t>
      </w:r>
      <w:r w:rsidRPr="00653880">
        <w:rPr>
          <w:rFonts w:ascii="Tahoma" w:eastAsia="Times New Roman" w:hAnsi="Tahoma" w:cs="Tahoma"/>
          <w:color w:val="0000FF"/>
          <w:sz w:val="27"/>
          <w:szCs w:val="27"/>
          <w:bdr w:val="none" w:sz="0" w:space="0" w:color="auto" w:frame="1"/>
          <w:lang w:val="en-IN" w:eastAsia="en-IN"/>
        </w:rPr>
        <w:t>class</w:t>
      </w:r>
      <w:r w:rsidRPr="00653880">
        <w:rPr>
          <w:rFonts w:ascii="Tahoma" w:eastAsia="Times New Roman" w:hAnsi="Tahoma" w:cs="Tahoma"/>
          <w:color w:val="303030"/>
          <w:sz w:val="27"/>
          <w:szCs w:val="27"/>
          <w:lang w:val="en-IN" w:eastAsia="en-IN"/>
        </w:rPr>
        <w:t> ClassA</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r>
      <w:r w:rsidRPr="00653880">
        <w:rPr>
          <w:rFonts w:ascii="Tahoma" w:eastAsia="Times New Roman" w:hAnsi="Tahoma" w:cs="Tahoma"/>
          <w:color w:val="0000FF"/>
          <w:sz w:val="27"/>
          <w:szCs w:val="27"/>
          <w:bdr w:val="none" w:sz="0" w:space="0" w:color="auto" w:frame="1"/>
          <w:lang w:val="en-IN" w:eastAsia="en-IN"/>
        </w:rPr>
        <w:t>private</w:t>
      </w:r>
      <w:r w:rsidRPr="00653880">
        <w:rPr>
          <w:rFonts w:ascii="Tahoma" w:eastAsia="Times New Roman" w:hAnsi="Tahoma" w:cs="Tahoma"/>
          <w:color w:val="303030"/>
          <w:sz w:val="27"/>
          <w:szCs w:val="27"/>
          <w:lang w:val="en-IN" w:eastAsia="en-IN"/>
        </w:rPr>
        <w:t> </w:t>
      </w:r>
      <w:r w:rsidRPr="00653880">
        <w:rPr>
          <w:rFonts w:ascii="Tahoma" w:eastAsia="Times New Roman" w:hAnsi="Tahoma" w:cs="Tahoma"/>
          <w:color w:val="0000FF"/>
          <w:sz w:val="27"/>
          <w:szCs w:val="27"/>
          <w:bdr w:val="none" w:sz="0" w:space="0" w:color="auto" w:frame="1"/>
          <w:lang w:val="en-IN" w:eastAsia="en-IN"/>
        </w:rPr>
        <w:t>void</w:t>
      </w:r>
      <w:r w:rsidRPr="00653880">
        <w:rPr>
          <w:rFonts w:ascii="Tahoma" w:eastAsia="Times New Roman" w:hAnsi="Tahoma" w:cs="Tahoma"/>
          <w:color w:val="303030"/>
          <w:sz w:val="27"/>
          <w:szCs w:val="27"/>
          <w:lang w:val="en-IN" w:eastAsia="en-IN"/>
        </w:rPr>
        <w:t> MethodClassA(){}</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t>}</w:t>
      </w:r>
    </w:p>
    <w:p w14:paraId="10DD533D" w14:textId="77777777" w:rsidR="00653880" w:rsidRPr="00653880" w:rsidRDefault="00653880" w:rsidP="0065388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53880">
        <w:rPr>
          <w:rFonts w:ascii="Segoe UI" w:eastAsia="Times New Roman" w:hAnsi="Segoe UI" w:cs="Segoe UI"/>
          <w:b/>
          <w:bCs/>
          <w:color w:val="111111"/>
          <w:sz w:val="24"/>
          <w:szCs w:val="24"/>
          <w:lang w:val="en-IN" w:eastAsia="en-IN"/>
        </w:rPr>
        <w:t>Program</w:t>
      </w:r>
    </w:p>
    <w:p w14:paraId="15CEF2F3" w14:textId="2DCDD09F" w:rsidR="00653880" w:rsidRPr="00653880" w:rsidRDefault="00653880" w:rsidP="00653880">
      <w:pPr>
        <w:shd w:val="clear" w:color="auto" w:fill="FFFFFF"/>
        <w:jc w:val="right"/>
        <w:rPr>
          <w:rFonts w:ascii="Segoe UI" w:eastAsia="Times New Roman" w:hAnsi="Segoe UI" w:cs="Segoe UI"/>
          <w:color w:val="005782"/>
          <w:sz w:val="17"/>
          <w:szCs w:val="17"/>
          <w:lang w:val="en-IN" w:eastAsia="en-IN"/>
        </w:rPr>
      </w:pPr>
      <w:r w:rsidRPr="00653880">
        <w:rPr>
          <w:rFonts w:ascii="Segoe UI" w:eastAsia="Times New Roman" w:hAnsi="Segoe UI" w:cs="Segoe UI"/>
          <w:noProof/>
          <w:color w:val="005782"/>
          <w:sz w:val="17"/>
          <w:szCs w:val="17"/>
          <w:lang w:val="en-IN" w:eastAsia="en-IN"/>
        </w:rPr>
        <w:drawing>
          <wp:inline distT="0" distB="0" distL="0" distR="0" wp14:anchorId="55D7E922" wp14:editId="724A7740">
            <wp:extent cx="85725" cy="85725"/>
            <wp:effectExtent l="0" t="0" r="9525" b="9525"/>
            <wp:docPr id="66" name="Picture 6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53880">
        <w:rPr>
          <w:rFonts w:ascii="Segoe UI" w:eastAsia="Times New Roman" w:hAnsi="Segoe UI" w:cs="Segoe UI"/>
          <w:color w:val="005782"/>
          <w:sz w:val="17"/>
          <w:szCs w:val="17"/>
          <w:bdr w:val="none" w:sz="0" w:space="0" w:color="auto" w:frame="1"/>
          <w:lang w:val="en-IN" w:eastAsia="en-IN"/>
        </w:rPr>
        <w:t> Collapse | </w:t>
      </w:r>
      <w:hyperlink r:id="rId113" w:history="1">
        <w:r w:rsidRPr="00653880">
          <w:rPr>
            <w:rFonts w:ascii="Segoe UI" w:eastAsia="Times New Roman" w:hAnsi="Segoe UI" w:cs="Segoe UI"/>
            <w:color w:val="800080"/>
            <w:sz w:val="17"/>
            <w:szCs w:val="17"/>
            <w:bdr w:val="none" w:sz="0" w:space="0" w:color="auto" w:frame="1"/>
            <w:lang w:val="en-IN" w:eastAsia="en-IN"/>
          </w:rPr>
          <w:t>Copy Code</w:t>
        </w:r>
      </w:hyperlink>
    </w:p>
    <w:p w14:paraId="3F4B1910" w14:textId="77777777" w:rsidR="00653880" w:rsidRPr="00653880" w:rsidRDefault="00653880" w:rsidP="006538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53880">
        <w:rPr>
          <w:rFonts w:ascii="Consolas" w:eastAsia="Times New Roman" w:hAnsi="Consolas" w:cs="Courier New"/>
          <w:color w:val="0000FF"/>
          <w:sz w:val="18"/>
          <w:szCs w:val="18"/>
          <w:bdr w:val="none" w:sz="0" w:space="0" w:color="auto" w:frame="1"/>
          <w:lang w:val="en-IN" w:eastAsia="en-IN"/>
        </w:rPr>
        <w:t>using</w:t>
      </w:r>
      <w:r w:rsidRPr="00653880">
        <w:rPr>
          <w:rFonts w:ascii="Consolas" w:eastAsia="Times New Roman" w:hAnsi="Consolas" w:cs="Courier New"/>
          <w:color w:val="303030"/>
          <w:sz w:val="18"/>
          <w:szCs w:val="18"/>
          <w:lang w:val="en-IN" w:eastAsia="en-IN"/>
        </w:rPr>
        <w:t xml:space="preserve"> AccessModifiersLibrary;</w:t>
      </w:r>
    </w:p>
    <w:p w14:paraId="3F0D4AE9" w14:textId="77777777" w:rsidR="00653880" w:rsidRPr="00653880" w:rsidRDefault="00653880" w:rsidP="00653880">
      <w:pPr>
        <w:shd w:val="clear" w:color="auto" w:fill="FFFFFF"/>
        <w:spacing w:beforeAutospacing="1"/>
        <w:rPr>
          <w:rFonts w:ascii="Tahoma" w:eastAsia="Times New Roman" w:hAnsi="Tahoma" w:cs="Tahoma"/>
          <w:color w:val="303030"/>
          <w:sz w:val="27"/>
          <w:szCs w:val="27"/>
          <w:lang w:val="en-IN" w:eastAsia="en-IN"/>
        </w:rPr>
      </w:pPr>
      <w:r w:rsidRPr="00653880">
        <w:rPr>
          <w:rFonts w:ascii="Tahoma" w:eastAsia="Times New Roman" w:hAnsi="Tahoma" w:cs="Tahoma"/>
          <w:color w:val="0000FF"/>
          <w:sz w:val="27"/>
          <w:szCs w:val="27"/>
          <w:bdr w:val="none" w:sz="0" w:space="0" w:color="auto" w:frame="1"/>
          <w:lang w:val="en-IN" w:eastAsia="en-IN"/>
        </w:rPr>
        <w:t>namespace</w:t>
      </w:r>
      <w:r w:rsidRPr="00653880">
        <w:rPr>
          <w:rFonts w:ascii="Tahoma" w:eastAsia="Times New Roman" w:hAnsi="Tahoma" w:cs="Tahoma"/>
          <w:color w:val="303030"/>
          <w:sz w:val="27"/>
          <w:szCs w:val="27"/>
          <w:lang w:val="en-IN" w:eastAsia="en-IN"/>
        </w:rPr>
        <w:t> AccessModifiers</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r>
      <w:r w:rsidRPr="00653880">
        <w:rPr>
          <w:rFonts w:ascii="Tahoma" w:eastAsia="Times New Roman" w:hAnsi="Tahoma" w:cs="Tahoma"/>
          <w:color w:val="0000FF"/>
          <w:sz w:val="27"/>
          <w:szCs w:val="27"/>
          <w:bdr w:val="none" w:sz="0" w:space="0" w:color="auto" w:frame="1"/>
          <w:lang w:val="en-IN" w:eastAsia="en-IN"/>
        </w:rPr>
        <w:t>public</w:t>
      </w:r>
      <w:r w:rsidRPr="00653880">
        <w:rPr>
          <w:rFonts w:ascii="Tahoma" w:eastAsia="Times New Roman" w:hAnsi="Tahoma" w:cs="Tahoma"/>
          <w:color w:val="303030"/>
          <w:sz w:val="27"/>
          <w:szCs w:val="27"/>
          <w:lang w:val="en-IN" w:eastAsia="en-IN"/>
        </w:rPr>
        <w:t> </w:t>
      </w:r>
      <w:r w:rsidRPr="00653880">
        <w:rPr>
          <w:rFonts w:ascii="Tahoma" w:eastAsia="Times New Roman" w:hAnsi="Tahoma" w:cs="Tahoma"/>
          <w:color w:val="0000FF"/>
          <w:sz w:val="27"/>
          <w:szCs w:val="27"/>
          <w:bdr w:val="none" w:sz="0" w:space="0" w:color="auto" w:frame="1"/>
          <w:lang w:val="en-IN" w:eastAsia="en-IN"/>
        </w:rPr>
        <w:t>class</w:t>
      </w:r>
      <w:r w:rsidRPr="00653880">
        <w:rPr>
          <w:rFonts w:ascii="Tahoma" w:eastAsia="Times New Roman" w:hAnsi="Tahoma" w:cs="Tahoma"/>
          <w:color w:val="303030"/>
          <w:sz w:val="27"/>
          <w:szCs w:val="27"/>
          <w:lang w:val="en-IN" w:eastAsia="en-IN"/>
        </w:rPr>
        <w:t> Program</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r>
      <w:r w:rsidRPr="00653880">
        <w:rPr>
          <w:rFonts w:ascii="Tahoma" w:eastAsia="Times New Roman" w:hAnsi="Tahoma" w:cs="Tahoma"/>
          <w:color w:val="0000FF"/>
          <w:sz w:val="27"/>
          <w:szCs w:val="27"/>
          <w:bdr w:val="none" w:sz="0" w:space="0" w:color="auto" w:frame="1"/>
          <w:lang w:val="en-IN" w:eastAsia="en-IN"/>
        </w:rPr>
        <w:t>public</w:t>
      </w:r>
      <w:r w:rsidRPr="00653880">
        <w:rPr>
          <w:rFonts w:ascii="Tahoma" w:eastAsia="Times New Roman" w:hAnsi="Tahoma" w:cs="Tahoma"/>
          <w:color w:val="303030"/>
          <w:sz w:val="27"/>
          <w:szCs w:val="27"/>
          <w:lang w:val="en-IN" w:eastAsia="en-IN"/>
        </w:rPr>
        <w:t> </w:t>
      </w:r>
      <w:r w:rsidRPr="00653880">
        <w:rPr>
          <w:rFonts w:ascii="Tahoma" w:eastAsia="Times New Roman" w:hAnsi="Tahoma" w:cs="Tahoma"/>
          <w:color w:val="0000FF"/>
          <w:sz w:val="27"/>
          <w:szCs w:val="27"/>
          <w:bdr w:val="none" w:sz="0" w:space="0" w:color="auto" w:frame="1"/>
          <w:lang w:val="en-IN" w:eastAsia="en-IN"/>
        </w:rPr>
        <w:t>static</w:t>
      </w:r>
      <w:r w:rsidRPr="00653880">
        <w:rPr>
          <w:rFonts w:ascii="Tahoma" w:eastAsia="Times New Roman" w:hAnsi="Tahoma" w:cs="Tahoma"/>
          <w:color w:val="303030"/>
          <w:sz w:val="27"/>
          <w:szCs w:val="27"/>
          <w:lang w:val="en-IN" w:eastAsia="en-IN"/>
        </w:rPr>
        <w:t> </w:t>
      </w:r>
      <w:r w:rsidRPr="00653880">
        <w:rPr>
          <w:rFonts w:ascii="Tahoma" w:eastAsia="Times New Roman" w:hAnsi="Tahoma" w:cs="Tahoma"/>
          <w:color w:val="0000FF"/>
          <w:sz w:val="27"/>
          <w:szCs w:val="27"/>
          <w:bdr w:val="none" w:sz="0" w:space="0" w:color="auto" w:frame="1"/>
          <w:lang w:val="en-IN" w:eastAsia="en-IN"/>
        </w:rPr>
        <w:t>void</w:t>
      </w:r>
      <w:r w:rsidRPr="00653880">
        <w:rPr>
          <w:rFonts w:ascii="Tahoma" w:eastAsia="Times New Roman" w:hAnsi="Tahoma" w:cs="Tahoma"/>
          <w:color w:val="303030"/>
          <w:sz w:val="27"/>
          <w:szCs w:val="27"/>
          <w:lang w:val="en-IN" w:eastAsia="en-IN"/>
        </w:rPr>
        <w:t> Main(</w:t>
      </w:r>
      <w:r w:rsidRPr="00653880">
        <w:rPr>
          <w:rFonts w:ascii="Tahoma" w:eastAsia="Times New Roman" w:hAnsi="Tahoma" w:cs="Tahoma"/>
          <w:color w:val="0000FF"/>
          <w:sz w:val="27"/>
          <w:szCs w:val="27"/>
          <w:bdr w:val="none" w:sz="0" w:space="0" w:color="auto" w:frame="1"/>
          <w:lang w:val="en-IN" w:eastAsia="en-IN"/>
        </w:rPr>
        <w:t>string</w:t>
      </w:r>
      <w:r w:rsidRPr="00653880">
        <w:rPr>
          <w:rFonts w:ascii="Tahoma" w:eastAsia="Times New Roman" w:hAnsi="Tahoma" w:cs="Tahoma"/>
          <w:color w:val="303030"/>
          <w:sz w:val="27"/>
          <w:szCs w:val="27"/>
          <w:lang w:val="en-IN" w:eastAsia="en-IN"/>
        </w:rPr>
        <w:t>[] args)</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t>ClassA classA = </w:t>
      </w:r>
      <w:r w:rsidRPr="00653880">
        <w:rPr>
          <w:rFonts w:ascii="Tahoma" w:eastAsia="Times New Roman" w:hAnsi="Tahoma" w:cs="Tahoma"/>
          <w:color w:val="0000FF"/>
          <w:sz w:val="27"/>
          <w:szCs w:val="27"/>
          <w:bdr w:val="none" w:sz="0" w:space="0" w:color="auto" w:frame="1"/>
          <w:lang w:val="en-IN" w:eastAsia="en-IN"/>
        </w:rPr>
        <w:t>new</w:t>
      </w:r>
      <w:r w:rsidRPr="00653880">
        <w:rPr>
          <w:rFonts w:ascii="Tahoma" w:eastAsia="Times New Roman" w:hAnsi="Tahoma" w:cs="Tahoma"/>
          <w:color w:val="303030"/>
          <w:sz w:val="27"/>
          <w:szCs w:val="27"/>
          <w:lang w:val="en-IN" w:eastAsia="en-IN"/>
        </w:rPr>
        <w:t> ClassA();</w:t>
      </w:r>
      <w:r w:rsidRPr="00653880">
        <w:rPr>
          <w:rFonts w:ascii="Tahoma" w:eastAsia="Times New Roman" w:hAnsi="Tahoma" w:cs="Tahoma"/>
          <w:color w:val="303030"/>
          <w:sz w:val="27"/>
          <w:szCs w:val="27"/>
          <w:lang w:val="en-IN" w:eastAsia="en-IN"/>
        </w:rPr>
        <w:br/>
        <w:t>classA.MethodClassA();</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t>}</w:t>
      </w:r>
      <w:r w:rsidRPr="00653880">
        <w:rPr>
          <w:rFonts w:ascii="Tahoma" w:eastAsia="Times New Roman" w:hAnsi="Tahoma" w:cs="Tahoma"/>
          <w:color w:val="303030"/>
          <w:sz w:val="27"/>
          <w:szCs w:val="27"/>
          <w:lang w:val="en-IN" w:eastAsia="en-IN"/>
        </w:rPr>
        <w:br/>
        <w:t>}</w:t>
      </w:r>
    </w:p>
    <w:p w14:paraId="7BFFAD26" w14:textId="77777777" w:rsidR="00653880" w:rsidRPr="00653880" w:rsidRDefault="00653880" w:rsidP="0065388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53880">
        <w:rPr>
          <w:rFonts w:ascii="Segoe UI" w:eastAsia="Times New Roman" w:hAnsi="Segoe UI" w:cs="Segoe UI"/>
          <w:b/>
          <w:bCs/>
          <w:color w:val="111111"/>
          <w:sz w:val="24"/>
          <w:szCs w:val="24"/>
          <w:lang w:val="en-IN" w:eastAsia="en-IN"/>
        </w:rPr>
        <w:t>Output on compilation</w:t>
      </w:r>
    </w:p>
    <w:p w14:paraId="1AA28936" w14:textId="017CA8FD" w:rsidR="00653880" w:rsidRPr="00653880" w:rsidRDefault="00653880" w:rsidP="00653880">
      <w:pPr>
        <w:shd w:val="clear" w:color="auto" w:fill="FFFFFF"/>
        <w:jc w:val="right"/>
        <w:rPr>
          <w:rFonts w:ascii="Segoe UI" w:eastAsia="Times New Roman" w:hAnsi="Segoe UI" w:cs="Segoe UI"/>
          <w:color w:val="005782"/>
          <w:sz w:val="17"/>
          <w:szCs w:val="17"/>
          <w:lang w:val="en-IN" w:eastAsia="en-IN"/>
        </w:rPr>
      </w:pPr>
      <w:r w:rsidRPr="00653880">
        <w:rPr>
          <w:rFonts w:ascii="Segoe UI" w:eastAsia="Times New Roman" w:hAnsi="Segoe UI" w:cs="Segoe UI"/>
          <w:noProof/>
          <w:color w:val="005782"/>
          <w:sz w:val="17"/>
          <w:szCs w:val="17"/>
          <w:lang w:val="en-IN" w:eastAsia="en-IN"/>
        </w:rPr>
        <w:drawing>
          <wp:inline distT="0" distB="0" distL="0" distR="0" wp14:anchorId="5717AC2B" wp14:editId="1A5D1F0B">
            <wp:extent cx="85725" cy="85725"/>
            <wp:effectExtent l="0" t="0" r="9525" b="9525"/>
            <wp:docPr id="65" name="Picture 6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53880">
        <w:rPr>
          <w:rFonts w:ascii="Segoe UI" w:eastAsia="Times New Roman" w:hAnsi="Segoe UI" w:cs="Segoe UI"/>
          <w:color w:val="005782"/>
          <w:sz w:val="17"/>
          <w:szCs w:val="17"/>
          <w:bdr w:val="none" w:sz="0" w:space="0" w:color="auto" w:frame="1"/>
          <w:lang w:val="en-IN" w:eastAsia="en-IN"/>
        </w:rPr>
        <w:t> Collapse | </w:t>
      </w:r>
      <w:hyperlink r:id="rId114" w:history="1">
        <w:r w:rsidRPr="00653880">
          <w:rPr>
            <w:rFonts w:ascii="Segoe UI" w:eastAsia="Times New Roman" w:hAnsi="Segoe UI" w:cs="Segoe UI"/>
            <w:color w:val="800080"/>
            <w:sz w:val="17"/>
            <w:szCs w:val="17"/>
            <w:bdr w:val="none" w:sz="0" w:space="0" w:color="auto" w:frame="1"/>
            <w:lang w:val="en-IN" w:eastAsia="en-IN"/>
          </w:rPr>
          <w:t>Copy Code</w:t>
        </w:r>
      </w:hyperlink>
    </w:p>
    <w:p w14:paraId="6876A093" w14:textId="77777777" w:rsidR="00653880" w:rsidRPr="00653880" w:rsidRDefault="00653880" w:rsidP="006538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53880">
        <w:rPr>
          <w:rFonts w:ascii="Consolas" w:eastAsia="Times New Roman" w:hAnsi="Consolas" w:cs="Courier New"/>
          <w:color w:val="303030"/>
          <w:sz w:val="18"/>
          <w:szCs w:val="18"/>
          <w:lang w:val="en-IN" w:eastAsia="en-IN"/>
        </w:rPr>
        <w:t>'AccessModifiersLibrary.ClassA' does not contain a definition</w:t>
      </w:r>
    </w:p>
    <w:p w14:paraId="29FB1DF1" w14:textId="77777777" w:rsidR="00653880" w:rsidRPr="00653880" w:rsidRDefault="00653880" w:rsidP="006538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53880">
        <w:rPr>
          <w:rFonts w:ascii="Consolas" w:eastAsia="Times New Roman" w:hAnsi="Consolas" w:cs="Courier New"/>
          <w:color w:val="303030"/>
          <w:sz w:val="18"/>
          <w:szCs w:val="18"/>
          <w:lang w:val="en-IN" w:eastAsia="en-IN"/>
        </w:rPr>
        <w:t>for 'MethodClassA' and no extension method 'MethodClassA' accepting a first argument</w:t>
      </w:r>
    </w:p>
    <w:p w14:paraId="21B867AA" w14:textId="77777777" w:rsidR="00653880" w:rsidRPr="00653880" w:rsidRDefault="00653880" w:rsidP="0065388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53880">
        <w:rPr>
          <w:rFonts w:ascii="Consolas" w:eastAsia="Times New Roman" w:hAnsi="Consolas" w:cs="Courier New"/>
          <w:color w:val="303030"/>
          <w:sz w:val="18"/>
          <w:szCs w:val="18"/>
          <w:lang w:val="en-IN" w:eastAsia="en-IN"/>
        </w:rPr>
        <w:lastRenderedPageBreak/>
        <w:t>of type 'AccessModifiersLibrary.ClassA' could be found (are you missing a using directive or an assembly reference?)</w:t>
      </w:r>
    </w:p>
    <w:p w14:paraId="3A6DB8AE" w14:textId="77777777" w:rsidR="00653880" w:rsidRPr="00653880" w:rsidRDefault="00653880" w:rsidP="00653880">
      <w:pPr>
        <w:shd w:val="clear" w:color="auto" w:fill="FFFFFF"/>
        <w:rPr>
          <w:rFonts w:ascii="Segoe UI" w:eastAsia="Times New Roman" w:hAnsi="Segoe UI" w:cs="Segoe UI"/>
          <w:color w:val="111111"/>
          <w:sz w:val="21"/>
          <w:szCs w:val="21"/>
          <w:lang w:val="en-IN" w:eastAsia="en-IN"/>
        </w:rPr>
      </w:pPr>
      <w:r w:rsidRPr="00653880">
        <w:rPr>
          <w:rFonts w:ascii="Segoe UI" w:eastAsia="Times New Roman" w:hAnsi="Segoe UI" w:cs="Segoe UI"/>
          <w:color w:val="111111"/>
          <w:sz w:val="21"/>
          <w:szCs w:val="21"/>
          <w:lang w:val="en-IN" w:eastAsia="en-IN"/>
        </w:rPr>
        <w:t>Now we marked our class </w:t>
      </w:r>
      <w:r w:rsidRPr="00653880">
        <w:rPr>
          <w:rFonts w:ascii="Consolas" w:eastAsia="Times New Roman" w:hAnsi="Consolas" w:cs="Courier New"/>
          <w:color w:val="990000"/>
          <w:bdr w:val="none" w:sz="0" w:space="0" w:color="auto" w:frame="1"/>
          <w:lang w:val="en-IN" w:eastAsia="en-IN"/>
        </w:rPr>
        <w:t>Public</w:t>
      </w:r>
      <w:r w:rsidRPr="00653880">
        <w:rPr>
          <w:rFonts w:ascii="Segoe UI" w:eastAsia="Times New Roman" w:hAnsi="Segoe UI" w:cs="Segoe UI"/>
          <w:color w:val="111111"/>
          <w:sz w:val="21"/>
          <w:szCs w:val="21"/>
          <w:lang w:val="en-IN" w:eastAsia="en-IN"/>
        </w:rPr>
        <w:t>, still can’t access the </w:t>
      </w:r>
      <w:r w:rsidRPr="00653880">
        <w:rPr>
          <w:rFonts w:ascii="Consolas" w:eastAsia="Times New Roman" w:hAnsi="Consolas" w:cs="Courier New"/>
          <w:color w:val="990000"/>
          <w:bdr w:val="none" w:sz="0" w:space="0" w:color="auto" w:frame="1"/>
          <w:lang w:val="en-IN" w:eastAsia="en-IN"/>
        </w:rPr>
        <w:t>private </w:t>
      </w:r>
      <w:r w:rsidRPr="00653880">
        <w:rPr>
          <w:rFonts w:ascii="Segoe UI" w:eastAsia="Times New Roman" w:hAnsi="Segoe UI" w:cs="Segoe UI"/>
          <w:color w:val="111111"/>
          <w:sz w:val="21"/>
          <w:szCs w:val="21"/>
          <w:lang w:val="en-IN" w:eastAsia="en-IN"/>
        </w:rPr>
        <w:t>method. So for accessing a member of the class, the access modifier of class as well as method is very important.</w:t>
      </w:r>
    </w:p>
    <w:p w14:paraId="1E52AF79" w14:textId="77777777" w:rsidR="00653880" w:rsidRPr="00653880" w:rsidRDefault="00653880" w:rsidP="00653880">
      <w:pPr>
        <w:shd w:val="clear" w:color="auto" w:fill="FFFFFF"/>
        <w:rPr>
          <w:rFonts w:ascii="Segoe UI" w:eastAsia="Times New Roman" w:hAnsi="Segoe UI" w:cs="Segoe UI"/>
          <w:color w:val="111111"/>
          <w:sz w:val="21"/>
          <w:szCs w:val="21"/>
          <w:lang w:val="en-IN" w:eastAsia="en-IN"/>
        </w:rPr>
      </w:pPr>
      <w:r w:rsidRPr="00653880">
        <w:rPr>
          <w:rFonts w:ascii="Segoe UI" w:eastAsia="Times New Roman" w:hAnsi="Segoe UI" w:cs="Segoe UI"/>
          <w:b/>
          <w:bCs/>
          <w:i/>
          <w:iCs/>
          <w:color w:val="111111"/>
          <w:sz w:val="21"/>
          <w:szCs w:val="21"/>
          <w:bdr w:val="none" w:sz="0" w:space="0" w:color="auto" w:frame="1"/>
          <w:lang w:val="en-IN" w:eastAsia="en-IN"/>
        </w:rPr>
        <w:t> </w:t>
      </w:r>
    </w:p>
    <w:p w14:paraId="61871135" w14:textId="43CE3969" w:rsidR="00160C81" w:rsidRDefault="00160C81"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0196C4B" w14:textId="77777777" w:rsidR="00FB3292" w:rsidRPr="00FB3292" w:rsidRDefault="00FB3292" w:rsidP="00FB3292">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FB3292">
        <w:rPr>
          <w:rFonts w:ascii="Segoe UI" w:eastAsia="Times New Roman" w:hAnsi="Segoe UI" w:cs="Segoe UI"/>
          <w:color w:val="FF9900"/>
          <w:sz w:val="29"/>
          <w:szCs w:val="29"/>
          <w:lang w:val="en-IN" w:eastAsia="en-IN"/>
        </w:rPr>
        <w:t>Public Class and Internal Method</w:t>
      </w:r>
    </w:p>
    <w:p w14:paraId="2A5C4CCB" w14:textId="77777777" w:rsidR="00FB3292" w:rsidRPr="00FB3292" w:rsidRDefault="00FB3292" w:rsidP="00FB3292">
      <w:pPr>
        <w:shd w:val="clear" w:color="auto" w:fill="FFFFFF"/>
        <w:rPr>
          <w:rFonts w:ascii="Segoe UI" w:eastAsia="Times New Roman" w:hAnsi="Segoe UI" w:cs="Segoe UI"/>
          <w:color w:val="111111"/>
          <w:sz w:val="21"/>
          <w:szCs w:val="21"/>
          <w:lang w:val="en-IN" w:eastAsia="en-IN"/>
        </w:rPr>
      </w:pPr>
      <w:r w:rsidRPr="00FB3292">
        <w:rPr>
          <w:rFonts w:ascii="Segoe UI" w:eastAsia="Times New Roman" w:hAnsi="Segoe UI" w:cs="Segoe UI"/>
          <w:color w:val="111111"/>
          <w:sz w:val="21"/>
          <w:szCs w:val="21"/>
          <w:lang w:val="en-IN" w:eastAsia="en-IN"/>
        </w:rPr>
        <w:t>Make </w:t>
      </w:r>
      <w:r w:rsidRPr="00FB3292">
        <w:rPr>
          <w:rFonts w:ascii="Consolas" w:eastAsia="Times New Roman" w:hAnsi="Consolas" w:cs="Courier New"/>
          <w:color w:val="990000"/>
          <w:bdr w:val="none" w:sz="0" w:space="0" w:color="auto" w:frame="1"/>
          <w:lang w:val="en-IN" w:eastAsia="en-IN"/>
        </w:rPr>
        <w:t>ClassA </w:t>
      </w:r>
      <w:r w:rsidRPr="00FB3292">
        <w:rPr>
          <w:rFonts w:ascii="Segoe UI" w:eastAsia="Times New Roman" w:hAnsi="Segoe UI" w:cs="Segoe UI"/>
          <w:color w:val="111111"/>
          <w:sz w:val="21"/>
          <w:szCs w:val="21"/>
          <w:lang w:val="en-IN" w:eastAsia="en-IN"/>
        </w:rPr>
        <w:t>as </w:t>
      </w:r>
      <w:r w:rsidRPr="00FB3292">
        <w:rPr>
          <w:rFonts w:ascii="Consolas" w:eastAsia="Times New Roman" w:hAnsi="Consolas" w:cs="Courier New"/>
          <w:color w:val="990000"/>
          <w:bdr w:val="none" w:sz="0" w:space="0" w:color="auto" w:frame="1"/>
          <w:lang w:val="en-IN" w:eastAsia="en-IN"/>
        </w:rPr>
        <w:t>public </w:t>
      </w:r>
      <w:r w:rsidRPr="00FB3292">
        <w:rPr>
          <w:rFonts w:ascii="Segoe UI" w:eastAsia="Times New Roman" w:hAnsi="Segoe UI" w:cs="Segoe UI"/>
          <w:color w:val="111111"/>
          <w:sz w:val="21"/>
          <w:szCs w:val="21"/>
          <w:lang w:val="en-IN" w:eastAsia="en-IN"/>
        </w:rPr>
        <w:t>and </w:t>
      </w:r>
      <w:r w:rsidRPr="00FB3292">
        <w:rPr>
          <w:rFonts w:ascii="Consolas" w:eastAsia="Times New Roman" w:hAnsi="Consolas" w:cs="Courier New"/>
          <w:color w:val="990000"/>
          <w:bdr w:val="none" w:sz="0" w:space="0" w:color="auto" w:frame="1"/>
          <w:lang w:val="en-IN" w:eastAsia="en-IN"/>
        </w:rPr>
        <w:t>MethodClassA </w:t>
      </w:r>
      <w:r w:rsidRPr="00FB3292">
        <w:rPr>
          <w:rFonts w:ascii="Segoe UI" w:eastAsia="Times New Roman" w:hAnsi="Segoe UI" w:cs="Segoe UI"/>
          <w:color w:val="111111"/>
          <w:sz w:val="21"/>
          <w:szCs w:val="21"/>
          <w:lang w:val="en-IN" w:eastAsia="en-IN"/>
        </w:rPr>
        <w:t>as </w:t>
      </w:r>
      <w:r w:rsidRPr="00FB3292">
        <w:rPr>
          <w:rFonts w:ascii="Consolas" w:eastAsia="Times New Roman" w:hAnsi="Consolas" w:cs="Courier New"/>
          <w:color w:val="990000"/>
          <w:bdr w:val="none" w:sz="0" w:space="0" w:color="auto" w:frame="1"/>
          <w:lang w:val="en-IN" w:eastAsia="en-IN"/>
        </w:rPr>
        <w:t>internal</w:t>
      </w:r>
      <w:r w:rsidRPr="00FB3292">
        <w:rPr>
          <w:rFonts w:ascii="Segoe UI" w:eastAsia="Times New Roman" w:hAnsi="Segoe UI" w:cs="Segoe UI"/>
          <w:color w:val="111111"/>
          <w:sz w:val="21"/>
          <w:szCs w:val="21"/>
          <w:lang w:val="en-IN" w:eastAsia="en-IN"/>
        </w:rPr>
        <w:t>:</w:t>
      </w:r>
    </w:p>
    <w:p w14:paraId="31FACF87" w14:textId="149C93CD" w:rsidR="00FB3292" w:rsidRPr="00FB3292" w:rsidRDefault="00FB3292" w:rsidP="00FB3292">
      <w:pPr>
        <w:shd w:val="clear" w:color="auto" w:fill="FFFFFF"/>
        <w:jc w:val="right"/>
        <w:rPr>
          <w:rFonts w:ascii="Segoe UI" w:eastAsia="Times New Roman" w:hAnsi="Segoe UI" w:cs="Segoe UI"/>
          <w:color w:val="005782"/>
          <w:sz w:val="17"/>
          <w:szCs w:val="17"/>
          <w:lang w:val="en-IN" w:eastAsia="en-IN"/>
        </w:rPr>
      </w:pPr>
      <w:r w:rsidRPr="00FB3292">
        <w:rPr>
          <w:rFonts w:ascii="Segoe UI" w:eastAsia="Times New Roman" w:hAnsi="Segoe UI" w:cs="Segoe UI"/>
          <w:noProof/>
          <w:color w:val="005782"/>
          <w:sz w:val="17"/>
          <w:szCs w:val="17"/>
          <w:lang w:val="en-IN" w:eastAsia="en-IN"/>
        </w:rPr>
        <w:drawing>
          <wp:inline distT="0" distB="0" distL="0" distR="0" wp14:anchorId="4918DDB6" wp14:editId="501A1B77">
            <wp:extent cx="85725" cy="85725"/>
            <wp:effectExtent l="0" t="0" r="9525" b="9525"/>
            <wp:docPr id="70" name="Picture 7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B3292">
        <w:rPr>
          <w:rFonts w:ascii="Segoe UI" w:eastAsia="Times New Roman" w:hAnsi="Segoe UI" w:cs="Segoe UI"/>
          <w:color w:val="005782"/>
          <w:sz w:val="17"/>
          <w:szCs w:val="17"/>
          <w:bdr w:val="none" w:sz="0" w:space="0" w:color="auto" w:frame="1"/>
          <w:lang w:val="en-IN" w:eastAsia="en-IN"/>
        </w:rPr>
        <w:t> Collapse | </w:t>
      </w:r>
      <w:hyperlink r:id="rId115" w:history="1">
        <w:r w:rsidRPr="00FB3292">
          <w:rPr>
            <w:rFonts w:ascii="Segoe UI" w:eastAsia="Times New Roman" w:hAnsi="Segoe UI" w:cs="Segoe UI"/>
            <w:color w:val="800080"/>
            <w:sz w:val="17"/>
            <w:szCs w:val="17"/>
            <w:bdr w:val="none" w:sz="0" w:space="0" w:color="auto" w:frame="1"/>
            <w:lang w:val="en-IN" w:eastAsia="en-IN"/>
          </w:rPr>
          <w:t>Copy Code</w:t>
        </w:r>
      </w:hyperlink>
    </w:p>
    <w:p w14:paraId="7DF84854" w14:textId="77777777" w:rsidR="00FB3292" w:rsidRPr="00FB3292" w:rsidRDefault="00FB3292" w:rsidP="00FB3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B3292">
        <w:rPr>
          <w:rFonts w:ascii="Consolas" w:eastAsia="Times New Roman" w:hAnsi="Consolas" w:cs="Courier New"/>
          <w:color w:val="303030"/>
          <w:sz w:val="18"/>
          <w:szCs w:val="18"/>
          <w:lang w:val="en-IN" w:eastAsia="en-IN"/>
        </w:rPr>
        <w:t>AccessModifiersLibrary.ClassA:</w:t>
      </w:r>
    </w:p>
    <w:p w14:paraId="38FBBA00" w14:textId="77777777" w:rsidR="00FB3292" w:rsidRPr="00FB3292" w:rsidRDefault="00FB3292" w:rsidP="00FB3292">
      <w:pPr>
        <w:shd w:val="clear" w:color="auto" w:fill="FFFFFF"/>
        <w:spacing w:beforeAutospacing="1"/>
        <w:rPr>
          <w:rFonts w:ascii="Tahoma" w:eastAsia="Times New Roman" w:hAnsi="Tahoma" w:cs="Tahoma"/>
          <w:color w:val="303030"/>
          <w:sz w:val="27"/>
          <w:szCs w:val="27"/>
          <w:lang w:val="en-IN" w:eastAsia="en-IN"/>
        </w:rPr>
      </w:pPr>
      <w:r w:rsidRPr="00FB3292">
        <w:rPr>
          <w:rFonts w:ascii="Tahoma" w:eastAsia="Times New Roman" w:hAnsi="Tahoma" w:cs="Tahoma"/>
          <w:color w:val="0000FF"/>
          <w:sz w:val="27"/>
          <w:szCs w:val="27"/>
          <w:bdr w:val="none" w:sz="0" w:space="0" w:color="auto" w:frame="1"/>
          <w:lang w:val="en-IN" w:eastAsia="en-IN"/>
        </w:rPr>
        <w:t>namespace</w:t>
      </w:r>
      <w:r w:rsidRPr="00FB3292">
        <w:rPr>
          <w:rFonts w:ascii="Tahoma" w:eastAsia="Times New Roman" w:hAnsi="Tahoma" w:cs="Tahoma"/>
          <w:color w:val="303030"/>
          <w:sz w:val="27"/>
          <w:szCs w:val="27"/>
          <w:lang w:val="en-IN" w:eastAsia="en-IN"/>
        </w:rPr>
        <w:t> AccessModifiersLibrary</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r>
      <w:r w:rsidRPr="00FB3292">
        <w:rPr>
          <w:rFonts w:ascii="Tahoma" w:eastAsia="Times New Roman" w:hAnsi="Tahoma" w:cs="Tahoma"/>
          <w:color w:val="0000FF"/>
          <w:sz w:val="27"/>
          <w:szCs w:val="27"/>
          <w:bdr w:val="none" w:sz="0" w:space="0" w:color="auto" w:frame="1"/>
          <w:lang w:val="en-IN" w:eastAsia="en-IN"/>
        </w:rPr>
        <w:t>public</w:t>
      </w:r>
      <w:r w:rsidRPr="00FB3292">
        <w:rPr>
          <w:rFonts w:ascii="Tahoma" w:eastAsia="Times New Roman" w:hAnsi="Tahoma" w:cs="Tahoma"/>
          <w:color w:val="303030"/>
          <w:sz w:val="27"/>
          <w:szCs w:val="27"/>
          <w:lang w:val="en-IN" w:eastAsia="en-IN"/>
        </w:rPr>
        <w:t> </w:t>
      </w:r>
      <w:r w:rsidRPr="00FB3292">
        <w:rPr>
          <w:rFonts w:ascii="Tahoma" w:eastAsia="Times New Roman" w:hAnsi="Tahoma" w:cs="Tahoma"/>
          <w:color w:val="0000FF"/>
          <w:sz w:val="27"/>
          <w:szCs w:val="27"/>
          <w:bdr w:val="none" w:sz="0" w:space="0" w:color="auto" w:frame="1"/>
          <w:lang w:val="en-IN" w:eastAsia="en-IN"/>
        </w:rPr>
        <w:t>class</w:t>
      </w:r>
      <w:r w:rsidRPr="00FB3292">
        <w:rPr>
          <w:rFonts w:ascii="Tahoma" w:eastAsia="Times New Roman" w:hAnsi="Tahoma" w:cs="Tahoma"/>
          <w:color w:val="303030"/>
          <w:sz w:val="27"/>
          <w:szCs w:val="27"/>
          <w:lang w:val="en-IN" w:eastAsia="en-IN"/>
        </w:rPr>
        <w:t> ClassA</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t>Internal </w:t>
      </w:r>
      <w:r w:rsidRPr="00FB3292">
        <w:rPr>
          <w:rFonts w:ascii="Tahoma" w:eastAsia="Times New Roman" w:hAnsi="Tahoma" w:cs="Tahoma"/>
          <w:color w:val="0000FF"/>
          <w:sz w:val="27"/>
          <w:szCs w:val="27"/>
          <w:bdr w:val="none" w:sz="0" w:space="0" w:color="auto" w:frame="1"/>
          <w:lang w:val="en-IN" w:eastAsia="en-IN"/>
        </w:rPr>
        <w:t>void</w:t>
      </w:r>
      <w:r w:rsidRPr="00FB3292">
        <w:rPr>
          <w:rFonts w:ascii="Tahoma" w:eastAsia="Times New Roman" w:hAnsi="Tahoma" w:cs="Tahoma"/>
          <w:color w:val="303030"/>
          <w:sz w:val="27"/>
          <w:szCs w:val="27"/>
          <w:lang w:val="en-IN" w:eastAsia="en-IN"/>
        </w:rPr>
        <w:t> MethodClassA(){}</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t>}</w:t>
      </w:r>
    </w:p>
    <w:p w14:paraId="2C1B52AA" w14:textId="77777777" w:rsidR="00FB3292" w:rsidRPr="00FB3292" w:rsidRDefault="00FB3292" w:rsidP="00FB329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FB3292">
        <w:rPr>
          <w:rFonts w:ascii="Segoe UI" w:eastAsia="Times New Roman" w:hAnsi="Segoe UI" w:cs="Segoe UI"/>
          <w:b/>
          <w:bCs/>
          <w:color w:val="111111"/>
          <w:sz w:val="24"/>
          <w:szCs w:val="24"/>
          <w:lang w:val="en-IN" w:eastAsia="en-IN"/>
        </w:rPr>
        <w:t>Program</w:t>
      </w:r>
    </w:p>
    <w:p w14:paraId="2F3F143B" w14:textId="20B3E27D" w:rsidR="00FB3292" w:rsidRPr="00FB3292" w:rsidRDefault="00FB3292" w:rsidP="00FB3292">
      <w:pPr>
        <w:shd w:val="clear" w:color="auto" w:fill="FFFFFF"/>
        <w:jc w:val="right"/>
        <w:rPr>
          <w:rFonts w:ascii="Segoe UI" w:eastAsia="Times New Roman" w:hAnsi="Segoe UI" w:cs="Segoe UI"/>
          <w:color w:val="005782"/>
          <w:sz w:val="17"/>
          <w:szCs w:val="17"/>
          <w:lang w:val="en-IN" w:eastAsia="en-IN"/>
        </w:rPr>
      </w:pPr>
      <w:r w:rsidRPr="00FB3292">
        <w:rPr>
          <w:rFonts w:ascii="Segoe UI" w:eastAsia="Times New Roman" w:hAnsi="Segoe UI" w:cs="Segoe UI"/>
          <w:noProof/>
          <w:color w:val="005782"/>
          <w:sz w:val="17"/>
          <w:szCs w:val="17"/>
          <w:lang w:val="en-IN" w:eastAsia="en-IN"/>
        </w:rPr>
        <w:drawing>
          <wp:inline distT="0" distB="0" distL="0" distR="0" wp14:anchorId="59FE795D" wp14:editId="019DE056">
            <wp:extent cx="85725" cy="85725"/>
            <wp:effectExtent l="0" t="0" r="9525" b="9525"/>
            <wp:docPr id="69" name="Picture 6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B3292">
        <w:rPr>
          <w:rFonts w:ascii="Segoe UI" w:eastAsia="Times New Roman" w:hAnsi="Segoe UI" w:cs="Segoe UI"/>
          <w:color w:val="005782"/>
          <w:sz w:val="17"/>
          <w:szCs w:val="17"/>
          <w:bdr w:val="none" w:sz="0" w:space="0" w:color="auto" w:frame="1"/>
          <w:lang w:val="en-IN" w:eastAsia="en-IN"/>
        </w:rPr>
        <w:t> Collapse | </w:t>
      </w:r>
      <w:hyperlink r:id="rId116" w:history="1">
        <w:r w:rsidRPr="00FB3292">
          <w:rPr>
            <w:rFonts w:ascii="Segoe UI" w:eastAsia="Times New Roman" w:hAnsi="Segoe UI" w:cs="Segoe UI"/>
            <w:color w:val="800080"/>
            <w:sz w:val="17"/>
            <w:szCs w:val="17"/>
            <w:bdr w:val="none" w:sz="0" w:space="0" w:color="auto" w:frame="1"/>
            <w:lang w:val="en-IN" w:eastAsia="en-IN"/>
          </w:rPr>
          <w:t>Copy Code</w:t>
        </w:r>
      </w:hyperlink>
    </w:p>
    <w:p w14:paraId="21F7F86C" w14:textId="77777777" w:rsidR="00FB3292" w:rsidRPr="00FB3292" w:rsidRDefault="00FB3292" w:rsidP="00FB3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B3292">
        <w:rPr>
          <w:rFonts w:ascii="Consolas" w:eastAsia="Times New Roman" w:hAnsi="Consolas" w:cs="Courier New"/>
          <w:color w:val="0000FF"/>
          <w:sz w:val="18"/>
          <w:szCs w:val="18"/>
          <w:bdr w:val="none" w:sz="0" w:space="0" w:color="auto" w:frame="1"/>
          <w:lang w:val="en-IN" w:eastAsia="en-IN"/>
        </w:rPr>
        <w:t>using</w:t>
      </w:r>
      <w:r w:rsidRPr="00FB3292">
        <w:rPr>
          <w:rFonts w:ascii="Consolas" w:eastAsia="Times New Roman" w:hAnsi="Consolas" w:cs="Courier New"/>
          <w:color w:val="303030"/>
          <w:sz w:val="18"/>
          <w:szCs w:val="18"/>
          <w:lang w:val="en-IN" w:eastAsia="en-IN"/>
        </w:rPr>
        <w:t xml:space="preserve"> AccessModifiersLibrary;</w:t>
      </w:r>
    </w:p>
    <w:p w14:paraId="41020AAC" w14:textId="77777777" w:rsidR="00FB3292" w:rsidRPr="00FB3292" w:rsidRDefault="00FB3292" w:rsidP="00FB3292">
      <w:pPr>
        <w:shd w:val="clear" w:color="auto" w:fill="FFFFFF"/>
        <w:spacing w:beforeAutospacing="1"/>
        <w:rPr>
          <w:rFonts w:ascii="Tahoma" w:eastAsia="Times New Roman" w:hAnsi="Tahoma" w:cs="Tahoma"/>
          <w:color w:val="303030"/>
          <w:sz w:val="27"/>
          <w:szCs w:val="27"/>
          <w:lang w:val="en-IN" w:eastAsia="en-IN"/>
        </w:rPr>
      </w:pPr>
      <w:r w:rsidRPr="00FB3292">
        <w:rPr>
          <w:rFonts w:ascii="Tahoma" w:eastAsia="Times New Roman" w:hAnsi="Tahoma" w:cs="Tahoma"/>
          <w:color w:val="0000FF"/>
          <w:sz w:val="27"/>
          <w:szCs w:val="27"/>
          <w:bdr w:val="none" w:sz="0" w:space="0" w:color="auto" w:frame="1"/>
          <w:lang w:val="en-IN" w:eastAsia="en-IN"/>
        </w:rPr>
        <w:t>namespace</w:t>
      </w:r>
      <w:r w:rsidRPr="00FB3292">
        <w:rPr>
          <w:rFonts w:ascii="Tahoma" w:eastAsia="Times New Roman" w:hAnsi="Tahoma" w:cs="Tahoma"/>
          <w:color w:val="303030"/>
          <w:sz w:val="27"/>
          <w:szCs w:val="27"/>
          <w:lang w:val="en-IN" w:eastAsia="en-IN"/>
        </w:rPr>
        <w:t> AccessModifiers</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r>
      <w:r w:rsidRPr="00FB3292">
        <w:rPr>
          <w:rFonts w:ascii="Tahoma" w:eastAsia="Times New Roman" w:hAnsi="Tahoma" w:cs="Tahoma"/>
          <w:color w:val="0000FF"/>
          <w:sz w:val="27"/>
          <w:szCs w:val="27"/>
          <w:bdr w:val="none" w:sz="0" w:space="0" w:color="auto" w:frame="1"/>
          <w:lang w:val="en-IN" w:eastAsia="en-IN"/>
        </w:rPr>
        <w:t>public</w:t>
      </w:r>
      <w:r w:rsidRPr="00FB3292">
        <w:rPr>
          <w:rFonts w:ascii="Tahoma" w:eastAsia="Times New Roman" w:hAnsi="Tahoma" w:cs="Tahoma"/>
          <w:color w:val="303030"/>
          <w:sz w:val="27"/>
          <w:szCs w:val="27"/>
          <w:lang w:val="en-IN" w:eastAsia="en-IN"/>
        </w:rPr>
        <w:t> </w:t>
      </w:r>
      <w:r w:rsidRPr="00FB3292">
        <w:rPr>
          <w:rFonts w:ascii="Tahoma" w:eastAsia="Times New Roman" w:hAnsi="Tahoma" w:cs="Tahoma"/>
          <w:color w:val="0000FF"/>
          <w:sz w:val="27"/>
          <w:szCs w:val="27"/>
          <w:bdr w:val="none" w:sz="0" w:space="0" w:color="auto" w:frame="1"/>
          <w:lang w:val="en-IN" w:eastAsia="en-IN"/>
        </w:rPr>
        <w:t>class</w:t>
      </w:r>
      <w:r w:rsidRPr="00FB3292">
        <w:rPr>
          <w:rFonts w:ascii="Tahoma" w:eastAsia="Times New Roman" w:hAnsi="Tahoma" w:cs="Tahoma"/>
          <w:color w:val="303030"/>
          <w:sz w:val="27"/>
          <w:szCs w:val="27"/>
          <w:lang w:val="en-IN" w:eastAsia="en-IN"/>
        </w:rPr>
        <w:t> Program</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r>
      <w:r w:rsidRPr="00FB3292">
        <w:rPr>
          <w:rFonts w:ascii="Tahoma" w:eastAsia="Times New Roman" w:hAnsi="Tahoma" w:cs="Tahoma"/>
          <w:color w:val="0000FF"/>
          <w:sz w:val="27"/>
          <w:szCs w:val="27"/>
          <w:bdr w:val="none" w:sz="0" w:space="0" w:color="auto" w:frame="1"/>
          <w:lang w:val="en-IN" w:eastAsia="en-IN"/>
        </w:rPr>
        <w:t>public</w:t>
      </w:r>
      <w:r w:rsidRPr="00FB3292">
        <w:rPr>
          <w:rFonts w:ascii="Tahoma" w:eastAsia="Times New Roman" w:hAnsi="Tahoma" w:cs="Tahoma"/>
          <w:color w:val="303030"/>
          <w:sz w:val="27"/>
          <w:szCs w:val="27"/>
          <w:lang w:val="en-IN" w:eastAsia="en-IN"/>
        </w:rPr>
        <w:t> </w:t>
      </w:r>
      <w:r w:rsidRPr="00FB3292">
        <w:rPr>
          <w:rFonts w:ascii="Tahoma" w:eastAsia="Times New Roman" w:hAnsi="Tahoma" w:cs="Tahoma"/>
          <w:color w:val="0000FF"/>
          <w:sz w:val="27"/>
          <w:szCs w:val="27"/>
          <w:bdr w:val="none" w:sz="0" w:space="0" w:color="auto" w:frame="1"/>
          <w:lang w:val="en-IN" w:eastAsia="en-IN"/>
        </w:rPr>
        <w:t>static</w:t>
      </w:r>
      <w:r w:rsidRPr="00FB3292">
        <w:rPr>
          <w:rFonts w:ascii="Tahoma" w:eastAsia="Times New Roman" w:hAnsi="Tahoma" w:cs="Tahoma"/>
          <w:color w:val="303030"/>
          <w:sz w:val="27"/>
          <w:szCs w:val="27"/>
          <w:lang w:val="en-IN" w:eastAsia="en-IN"/>
        </w:rPr>
        <w:t> </w:t>
      </w:r>
      <w:r w:rsidRPr="00FB3292">
        <w:rPr>
          <w:rFonts w:ascii="Tahoma" w:eastAsia="Times New Roman" w:hAnsi="Tahoma" w:cs="Tahoma"/>
          <w:color w:val="0000FF"/>
          <w:sz w:val="27"/>
          <w:szCs w:val="27"/>
          <w:bdr w:val="none" w:sz="0" w:space="0" w:color="auto" w:frame="1"/>
          <w:lang w:val="en-IN" w:eastAsia="en-IN"/>
        </w:rPr>
        <w:t>void</w:t>
      </w:r>
      <w:r w:rsidRPr="00FB3292">
        <w:rPr>
          <w:rFonts w:ascii="Tahoma" w:eastAsia="Times New Roman" w:hAnsi="Tahoma" w:cs="Tahoma"/>
          <w:color w:val="303030"/>
          <w:sz w:val="27"/>
          <w:szCs w:val="27"/>
          <w:lang w:val="en-IN" w:eastAsia="en-IN"/>
        </w:rPr>
        <w:t> Main(</w:t>
      </w:r>
      <w:r w:rsidRPr="00FB3292">
        <w:rPr>
          <w:rFonts w:ascii="Tahoma" w:eastAsia="Times New Roman" w:hAnsi="Tahoma" w:cs="Tahoma"/>
          <w:color w:val="0000FF"/>
          <w:sz w:val="27"/>
          <w:szCs w:val="27"/>
          <w:bdr w:val="none" w:sz="0" w:space="0" w:color="auto" w:frame="1"/>
          <w:lang w:val="en-IN" w:eastAsia="en-IN"/>
        </w:rPr>
        <w:t>string</w:t>
      </w:r>
      <w:r w:rsidRPr="00FB3292">
        <w:rPr>
          <w:rFonts w:ascii="Tahoma" w:eastAsia="Times New Roman" w:hAnsi="Tahoma" w:cs="Tahoma"/>
          <w:color w:val="303030"/>
          <w:sz w:val="27"/>
          <w:szCs w:val="27"/>
          <w:lang w:val="en-IN" w:eastAsia="en-IN"/>
        </w:rPr>
        <w:t>[] args)</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t>ClassA classA = </w:t>
      </w:r>
      <w:r w:rsidRPr="00FB3292">
        <w:rPr>
          <w:rFonts w:ascii="Tahoma" w:eastAsia="Times New Roman" w:hAnsi="Tahoma" w:cs="Tahoma"/>
          <w:color w:val="0000FF"/>
          <w:sz w:val="27"/>
          <w:szCs w:val="27"/>
          <w:bdr w:val="none" w:sz="0" w:space="0" w:color="auto" w:frame="1"/>
          <w:lang w:val="en-IN" w:eastAsia="en-IN"/>
        </w:rPr>
        <w:t>new</w:t>
      </w:r>
      <w:r w:rsidRPr="00FB3292">
        <w:rPr>
          <w:rFonts w:ascii="Tahoma" w:eastAsia="Times New Roman" w:hAnsi="Tahoma" w:cs="Tahoma"/>
          <w:color w:val="303030"/>
          <w:sz w:val="27"/>
          <w:szCs w:val="27"/>
          <w:lang w:val="en-IN" w:eastAsia="en-IN"/>
        </w:rPr>
        <w:t> ClassA();</w:t>
      </w:r>
      <w:r w:rsidRPr="00FB3292">
        <w:rPr>
          <w:rFonts w:ascii="Tahoma" w:eastAsia="Times New Roman" w:hAnsi="Tahoma" w:cs="Tahoma"/>
          <w:color w:val="303030"/>
          <w:sz w:val="27"/>
          <w:szCs w:val="27"/>
          <w:lang w:val="en-IN" w:eastAsia="en-IN"/>
        </w:rPr>
        <w:br/>
        <w:t>classA.MethodClassA();</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t>}</w:t>
      </w:r>
      <w:r w:rsidRPr="00FB3292">
        <w:rPr>
          <w:rFonts w:ascii="Tahoma" w:eastAsia="Times New Roman" w:hAnsi="Tahoma" w:cs="Tahoma"/>
          <w:color w:val="303030"/>
          <w:sz w:val="27"/>
          <w:szCs w:val="27"/>
          <w:lang w:val="en-IN" w:eastAsia="en-IN"/>
        </w:rPr>
        <w:br/>
        <w:t>}</w:t>
      </w:r>
    </w:p>
    <w:p w14:paraId="06602E3F" w14:textId="77777777" w:rsidR="00FB3292" w:rsidRPr="00FB3292" w:rsidRDefault="00FB3292" w:rsidP="00FB329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FB3292">
        <w:rPr>
          <w:rFonts w:ascii="Segoe UI" w:eastAsia="Times New Roman" w:hAnsi="Segoe UI" w:cs="Segoe UI"/>
          <w:b/>
          <w:bCs/>
          <w:color w:val="111111"/>
          <w:sz w:val="24"/>
          <w:szCs w:val="24"/>
          <w:lang w:val="en-IN" w:eastAsia="en-IN"/>
        </w:rPr>
        <w:lastRenderedPageBreak/>
        <w:t>Output on compilation</w:t>
      </w:r>
    </w:p>
    <w:p w14:paraId="32DADE7C" w14:textId="059CFA1C" w:rsidR="00FB3292" w:rsidRPr="00FB3292" w:rsidRDefault="00FB3292" w:rsidP="00FB3292">
      <w:pPr>
        <w:shd w:val="clear" w:color="auto" w:fill="FFFFFF"/>
        <w:jc w:val="right"/>
        <w:rPr>
          <w:rFonts w:ascii="Segoe UI" w:eastAsia="Times New Roman" w:hAnsi="Segoe UI" w:cs="Segoe UI"/>
          <w:color w:val="005782"/>
          <w:sz w:val="17"/>
          <w:szCs w:val="17"/>
          <w:lang w:val="en-IN" w:eastAsia="en-IN"/>
        </w:rPr>
      </w:pPr>
      <w:r w:rsidRPr="00FB3292">
        <w:rPr>
          <w:rFonts w:ascii="Segoe UI" w:eastAsia="Times New Roman" w:hAnsi="Segoe UI" w:cs="Segoe UI"/>
          <w:noProof/>
          <w:color w:val="005782"/>
          <w:sz w:val="17"/>
          <w:szCs w:val="17"/>
          <w:lang w:val="en-IN" w:eastAsia="en-IN"/>
        </w:rPr>
        <w:drawing>
          <wp:inline distT="0" distB="0" distL="0" distR="0" wp14:anchorId="1282D45B" wp14:editId="7B36EFDD">
            <wp:extent cx="85725" cy="85725"/>
            <wp:effectExtent l="0" t="0" r="9525" b="9525"/>
            <wp:docPr id="68" name="Picture 6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B3292">
        <w:rPr>
          <w:rFonts w:ascii="Segoe UI" w:eastAsia="Times New Roman" w:hAnsi="Segoe UI" w:cs="Segoe UI"/>
          <w:color w:val="005782"/>
          <w:sz w:val="17"/>
          <w:szCs w:val="17"/>
          <w:bdr w:val="none" w:sz="0" w:space="0" w:color="auto" w:frame="1"/>
          <w:lang w:val="en-IN" w:eastAsia="en-IN"/>
        </w:rPr>
        <w:t> Collapse | </w:t>
      </w:r>
      <w:hyperlink r:id="rId117" w:history="1">
        <w:r w:rsidRPr="00FB3292">
          <w:rPr>
            <w:rFonts w:ascii="Segoe UI" w:eastAsia="Times New Roman" w:hAnsi="Segoe UI" w:cs="Segoe UI"/>
            <w:color w:val="800080"/>
            <w:sz w:val="17"/>
            <w:szCs w:val="17"/>
            <w:bdr w:val="none" w:sz="0" w:space="0" w:color="auto" w:frame="1"/>
            <w:lang w:val="en-IN" w:eastAsia="en-IN"/>
          </w:rPr>
          <w:t>Copy Code</w:t>
        </w:r>
      </w:hyperlink>
    </w:p>
    <w:p w14:paraId="11960C59" w14:textId="77777777" w:rsidR="00FB3292" w:rsidRPr="00FB3292" w:rsidRDefault="00FB3292" w:rsidP="00FB3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B3292">
        <w:rPr>
          <w:rFonts w:ascii="Consolas" w:eastAsia="Times New Roman" w:hAnsi="Consolas" w:cs="Courier New"/>
          <w:color w:val="800080"/>
          <w:sz w:val="18"/>
          <w:szCs w:val="18"/>
          <w:bdr w:val="none" w:sz="0" w:space="0" w:color="auto" w:frame="1"/>
          <w:lang w:val="en-IN" w:eastAsia="en-IN"/>
        </w:rPr>
        <w:t>'AccessModifiersLibrary.ClassA'</w:t>
      </w:r>
      <w:r w:rsidRPr="00FB3292">
        <w:rPr>
          <w:rFonts w:ascii="Consolas" w:eastAsia="Times New Roman" w:hAnsi="Consolas" w:cs="Courier New"/>
          <w:color w:val="303030"/>
          <w:sz w:val="18"/>
          <w:szCs w:val="18"/>
          <w:lang w:val="en-IN" w:eastAsia="en-IN"/>
        </w:rPr>
        <w:t xml:space="preserve"> does not contain a definition </w:t>
      </w:r>
      <w:r w:rsidRPr="00FB3292">
        <w:rPr>
          <w:rFonts w:ascii="Consolas" w:eastAsia="Times New Roman" w:hAnsi="Consolas" w:cs="Courier New"/>
          <w:color w:val="0000FF"/>
          <w:sz w:val="18"/>
          <w:szCs w:val="18"/>
          <w:bdr w:val="none" w:sz="0" w:space="0" w:color="auto" w:frame="1"/>
          <w:lang w:val="en-IN" w:eastAsia="en-IN"/>
        </w:rPr>
        <w:t>for</w:t>
      </w:r>
      <w:r w:rsidRPr="00FB3292">
        <w:rPr>
          <w:rFonts w:ascii="Consolas" w:eastAsia="Times New Roman" w:hAnsi="Consolas" w:cs="Courier New"/>
          <w:color w:val="303030"/>
          <w:sz w:val="18"/>
          <w:szCs w:val="18"/>
          <w:lang w:val="en-IN" w:eastAsia="en-IN"/>
        </w:rPr>
        <w:t xml:space="preserve"> </w:t>
      </w:r>
      <w:r w:rsidRPr="00FB3292">
        <w:rPr>
          <w:rFonts w:ascii="Consolas" w:eastAsia="Times New Roman" w:hAnsi="Consolas" w:cs="Courier New"/>
          <w:color w:val="800080"/>
          <w:sz w:val="18"/>
          <w:szCs w:val="18"/>
          <w:bdr w:val="none" w:sz="0" w:space="0" w:color="auto" w:frame="1"/>
          <w:lang w:val="en-IN" w:eastAsia="en-IN"/>
        </w:rPr>
        <w:t>'MethodClassA'</w:t>
      </w:r>
      <w:r w:rsidRPr="00FB3292">
        <w:rPr>
          <w:rFonts w:ascii="Consolas" w:eastAsia="Times New Roman" w:hAnsi="Consolas" w:cs="Courier New"/>
          <w:color w:val="303030"/>
          <w:sz w:val="18"/>
          <w:szCs w:val="18"/>
          <w:lang w:val="en-IN" w:eastAsia="en-IN"/>
        </w:rPr>
        <w:t xml:space="preserve"> and no extension</w:t>
      </w:r>
    </w:p>
    <w:p w14:paraId="446468E1" w14:textId="77777777" w:rsidR="00FB3292" w:rsidRPr="00FB3292" w:rsidRDefault="00FB3292" w:rsidP="00FB3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B3292">
        <w:rPr>
          <w:rFonts w:ascii="Consolas" w:eastAsia="Times New Roman" w:hAnsi="Consolas" w:cs="Courier New"/>
          <w:color w:val="303030"/>
          <w:sz w:val="18"/>
          <w:szCs w:val="18"/>
          <w:lang w:val="en-IN" w:eastAsia="en-IN"/>
        </w:rPr>
        <w:t xml:space="preserve">method </w:t>
      </w:r>
      <w:r w:rsidRPr="00FB3292">
        <w:rPr>
          <w:rFonts w:ascii="Consolas" w:eastAsia="Times New Roman" w:hAnsi="Consolas" w:cs="Courier New"/>
          <w:color w:val="800080"/>
          <w:sz w:val="18"/>
          <w:szCs w:val="18"/>
          <w:bdr w:val="none" w:sz="0" w:space="0" w:color="auto" w:frame="1"/>
          <w:lang w:val="en-IN" w:eastAsia="en-IN"/>
        </w:rPr>
        <w:t>'MethodClassA'</w:t>
      </w:r>
      <w:r w:rsidRPr="00FB3292">
        <w:rPr>
          <w:rFonts w:ascii="Consolas" w:eastAsia="Times New Roman" w:hAnsi="Consolas" w:cs="Courier New"/>
          <w:color w:val="303030"/>
          <w:sz w:val="18"/>
          <w:szCs w:val="18"/>
          <w:lang w:val="en-IN" w:eastAsia="en-IN"/>
        </w:rPr>
        <w:t xml:space="preserve"> accepting a first argument of type </w:t>
      </w:r>
      <w:r w:rsidRPr="00FB3292">
        <w:rPr>
          <w:rFonts w:ascii="Consolas" w:eastAsia="Times New Roman" w:hAnsi="Consolas" w:cs="Courier New"/>
          <w:color w:val="800080"/>
          <w:sz w:val="18"/>
          <w:szCs w:val="18"/>
          <w:bdr w:val="none" w:sz="0" w:space="0" w:color="auto" w:frame="1"/>
          <w:lang w:val="en-IN" w:eastAsia="en-IN"/>
        </w:rPr>
        <w:t>'AccessModifiersLibrary.ClassA'</w:t>
      </w:r>
      <w:r w:rsidRPr="00FB3292">
        <w:rPr>
          <w:rFonts w:ascii="Consolas" w:eastAsia="Times New Roman" w:hAnsi="Consolas" w:cs="Courier New"/>
          <w:color w:val="303030"/>
          <w:sz w:val="18"/>
          <w:szCs w:val="18"/>
          <w:lang w:val="en-IN" w:eastAsia="en-IN"/>
        </w:rPr>
        <w:t xml:space="preserve"> could be</w:t>
      </w:r>
    </w:p>
    <w:p w14:paraId="5B186291" w14:textId="77777777" w:rsidR="00FB3292" w:rsidRPr="00FB3292" w:rsidRDefault="00FB3292" w:rsidP="00FB3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B3292">
        <w:rPr>
          <w:rFonts w:ascii="Consolas" w:eastAsia="Times New Roman" w:hAnsi="Consolas" w:cs="Courier New"/>
          <w:color w:val="303030"/>
          <w:sz w:val="18"/>
          <w:szCs w:val="18"/>
          <w:lang w:val="en-IN" w:eastAsia="en-IN"/>
        </w:rPr>
        <w:t xml:space="preserve">found (are you missing a </w:t>
      </w:r>
      <w:r w:rsidRPr="00FB3292">
        <w:rPr>
          <w:rFonts w:ascii="Consolas" w:eastAsia="Times New Roman" w:hAnsi="Consolas" w:cs="Courier New"/>
          <w:color w:val="0000FF"/>
          <w:sz w:val="18"/>
          <w:szCs w:val="18"/>
          <w:bdr w:val="none" w:sz="0" w:space="0" w:color="auto" w:frame="1"/>
          <w:lang w:val="en-IN" w:eastAsia="en-IN"/>
        </w:rPr>
        <w:t>using</w:t>
      </w:r>
      <w:r w:rsidRPr="00FB3292">
        <w:rPr>
          <w:rFonts w:ascii="Consolas" w:eastAsia="Times New Roman" w:hAnsi="Consolas" w:cs="Courier New"/>
          <w:color w:val="303030"/>
          <w:sz w:val="18"/>
          <w:szCs w:val="18"/>
          <w:lang w:val="en-IN" w:eastAsia="en-IN"/>
        </w:rPr>
        <w:t xml:space="preserve"> directive or an assembly reference?)</w:t>
      </w:r>
    </w:p>
    <w:p w14:paraId="518A44EB" w14:textId="77777777" w:rsidR="00FB3292" w:rsidRPr="00FB3292" w:rsidRDefault="00FB3292" w:rsidP="00FB3292">
      <w:pPr>
        <w:shd w:val="clear" w:color="auto" w:fill="FFFFFF"/>
        <w:rPr>
          <w:rFonts w:ascii="Segoe UI" w:eastAsia="Times New Roman" w:hAnsi="Segoe UI" w:cs="Segoe UI"/>
          <w:color w:val="111111"/>
          <w:sz w:val="21"/>
          <w:szCs w:val="21"/>
          <w:lang w:val="en-IN" w:eastAsia="en-IN"/>
        </w:rPr>
      </w:pPr>
      <w:r w:rsidRPr="00FB3292">
        <w:rPr>
          <w:rFonts w:ascii="Segoe UI" w:eastAsia="Times New Roman" w:hAnsi="Segoe UI" w:cs="Segoe UI"/>
          <w:color w:val="111111"/>
          <w:sz w:val="21"/>
          <w:szCs w:val="21"/>
          <w:lang w:val="en-IN" w:eastAsia="en-IN"/>
        </w:rPr>
        <w:t>So an </w:t>
      </w:r>
      <w:r w:rsidRPr="00FB3292">
        <w:rPr>
          <w:rFonts w:ascii="Consolas" w:eastAsia="Times New Roman" w:hAnsi="Consolas" w:cs="Courier New"/>
          <w:color w:val="990000"/>
          <w:bdr w:val="none" w:sz="0" w:space="0" w:color="auto" w:frame="1"/>
          <w:lang w:val="en-IN" w:eastAsia="en-IN"/>
        </w:rPr>
        <w:t>internal </w:t>
      </w:r>
      <w:r w:rsidRPr="00FB3292">
        <w:rPr>
          <w:rFonts w:ascii="Segoe UI" w:eastAsia="Times New Roman" w:hAnsi="Segoe UI" w:cs="Segoe UI"/>
          <w:color w:val="111111"/>
          <w:sz w:val="21"/>
          <w:szCs w:val="21"/>
          <w:lang w:val="en-IN" w:eastAsia="en-IN"/>
        </w:rPr>
        <w:t>marked member means that no one from outside that DLL can access the member.</w:t>
      </w:r>
    </w:p>
    <w:p w14:paraId="597D5014" w14:textId="55DEE4B5" w:rsidR="00653880" w:rsidRDefault="00653880"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60CD69E6" w14:textId="77777777" w:rsidR="00080882" w:rsidRPr="00080882" w:rsidRDefault="00080882" w:rsidP="00080882">
      <w:pPr>
        <w:shd w:val="clear" w:color="auto" w:fill="FFFFFF"/>
        <w:spacing w:before="300" w:after="165"/>
        <w:outlineLvl w:val="1"/>
        <w:rPr>
          <w:rFonts w:ascii="Segoe UI" w:eastAsia="Times New Roman" w:hAnsi="Segoe UI" w:cs="Segoe UI"/>
          <w:color w:val="FF9900"/>
          <w:sz w:val="45"/>
          <w:szCs w:val="45"/>
          <w:lang w:val="en-IN" w:eastAsia="en-IN"/>
        </w:rPr>
      </w:pPr>
      <w:r w:rsidRPr="00080882">
        <w:rPr>
          <w:rFonts w:ascii="Segoe UI" w:eastAsia="Times New Roman" w:hAnsi="Segoe UI" w:cs="Segoe UI"/>
          <w:color w:val="FF9900"/>
          <w:sz w:val="45"/>
          <w:szCs w:val="45"/>
          <w:lang w:val="en-IN" w:eastAsia="en-IN"/>
        </w:rPr>
        <w:t>Protected Internal</w:t>
      </w:r>
    </w:p>
    <w:p w14:paraId="43648049" w14:textId="77777777" w:rsidR="00080882" w:rsidRPr="00080882" w:rsidRDefault="00080882" w:rsidP="00080882">
      <w:pPr>
        <w:shd w:val="clear" w:color="auto" w:fill="FFFFFF"/>
        <w:rPr>
          <w:rFonts w:ascii="Segoe UI" w:eastAsia="Times New Roman" w:hAnsi="Segoe UI" w:cs="Segoe UI"/>
          <w:color w:val="111111"/>
          <w:sz w:val="21"/>
          <w:szCs w:val="21"/>
          <w:lang w:val="en-IN" w:eastAsia="en-IN"/>
        </w:rPr>
      </w:pPr>
      <w:r w:rsidRPr="00080882">
        <w:rPr>
          <w:rFonts w:ascii="Segoe UI" w:eastAsia="Times New Roman" w:hAnsi="Segoe UI" w:cs="Segoe UI"/>
          <w:color w:val="111111"/>
          <w:sz w:val="21"/>
          <w:szCs w:val="21"/>
          <w:lang w:val="en-IN" w:eastAsia="en-IN"/>
        </w:rPr>
        <w:t>In the class library, make three classes </w:t>
      </w:r>
      <w:r w:rsidRPr="00080882">
        <w:rPr>
          <w:rFonts w:ascii="Consolas" w:eastAsia="Times New Roman" w:hAnsi="Consolas" w:cs="Courier New"/>
          <w:color w:val="990000"/>
          <w:bdr w:val="none" w:sz="0" w:space="0" w:color="auto" w:frame="1"/>
          <w:lang w:val="en-IN" w:eastAsia="en-IN"/>
        </w:rPr>
        <w:t>ClassA</w:t>
      </w:r>
      <w:r w:rsidRPr="00080882">
        <w:rPr>
          <w:rFonts w:ascii="Segoe UI" w:eastAsia="Times New Roman" w:hAnsi="Segoe UI" w:cs="Segoe UI"/>
          <w:color w:val="111111"/>
          <w:sz w:val="21"/>
          <w:szCs w:val="21"/>
          <w:lang w:val="en-IN" w:eastAsia="en-IN"/>
        </w:rPr>
        <w:t>, </w:t>
      </w:r>
      <w:r w:rsidRPr="00080882">
        <w:rPr>
          <w:rFonts w:ascii="Consolas" w:eastAsia="Times New Roman" w:hAnsi="Consolas" w:cs="Courier New"/>
          <w:color w:val="990000"/>
          <w:bdr w:val="none" w:sz="0" w:space="0" w:color="auto" w:frame="1"/>
          <w:lang w:val="en-IN" w:eastAsia="en-IN"/>
        </w:rPr>
        <w:t>ClassB </w:t>
      </w:r>
      <w:r w:rsidRPr="00080882">
        <w:rPr>
          <w:rFonts w:ascii="Segoe UI" w:eastAsia="Times New Roman" w:hAnsi="Segoe UI" w:cs="Segoe UI"/>
          <w:color w:val="111111"/>
          <w:sz w:val="21"/>
          <w:szCs w:val="21"/>
          <w:lang w:val="en-IN" w:eastAsia="en-IN"/>
        </w:rPr>
        <w:t>and </w:t>
      </w:r>
      <w:r w:rsidRPr="00080882">
        <w:rPr>
          <w:rFonts w:ascii="Consolas" w:eastAsia="Times New Roman" w:hAnsi="Consolas" w:cs="Courier New"/>
          <w:color w:val="990000"/>
          <w:bdr w:val="none" w:sz="0" w:space="0" w:color="auto" w:frame="1"/>
          <w:lang w:val="en-IN" w:eastAsia="en-IN"/>
        </w:rPr>
        <w:t>ClassC</w:t>
      </w:r>
      <w:r w:rsidRPr="00080882">
        <w:rPr>
          <w:rFonts w:ascii="Segoe UI" w:eastAsia="Times New Roman" w:hAnsi="Segoe UI" w:cs="Segoe UI"/>
          <w:color w:val="111111"/>
          <w:sz w:val="21"/>
          <w:szCs w:val="21"/>
          <w:lang w:val="en-IN" w:eastAsia="en-IN"/>
        </w:rPr>
        <w:t>, and place the code somewhat like this:</w:t>
      </w:r>
    </w:p>
    <w:p w14:paraId="019A414C" w14:textId="24291E92" w:rsidR="00080882" w:rsidRPr="00080882" w:rsidRDefault="00080882" w:rsidP="00080882">
      <w:pPr>
        <w:shd w:val="clear" w:color="auto" w:fill="FFFFFF"/>
        <w:jc w:val="right"/>
        <w:rPr>
          <w:rFonts w:ascii="Segoe UI" w:eastAsia="Times New Roman" w:hAnsi="Segoe UI" w:cs="Segoe UI"/>
          <w:color w:val="005782"/>
          <w:sz w:val="17"/>
          <w:szCs w:val="17"/>
          <w:lang w:val="en-IN" w:eastAsia="en-IN"/>
        </w:rPr>
      </w:pPr>
      <w:r w:rsidRPr="00080882">
        <w:rPr>
          <w:rFonts w:ascii="Segoe UI" w:eastAsia="Times New Roman" w:hAnsi="Segoe UI" w:cs="Segoe UI"/>
          <w:noProof/>
          <w:color w:val="005782"/>
          <w:sz w:val="17"/>
          <w:szCs w:val="17"/>
          <w:lang w:val="en-IN" w:eastAsia="en-IN"/>
        </w:rPr>
        <w:drawing>
          <wp:inline distT="0" distB="0" distL="0" distR="0" wp14:anchorId="20AC5DDC" wp14:editId="2BD1A163">
            <wp:extent cx="85725" cy="85725"/>
            <wp:effectExtent l="0" t="0" r="9525" b="9525"/>
            <wp:docPr id="73" name="Picture 7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80882">
        <w:rPr>
          <w:rFonts w:ascii="Segoe UI" w:eastAsia="Times New Roman" w:hAnsi="Segoe UI" w:cs="Segoe UI"/>
          <w:color w:val="005782"/>
          <w:sz w:val="17"/>
          <w:szCs w:val="17"/>
          <w:bdr w:val="none" w:sz="0" w:space="0" w:color="auto" w:frame="1"/>
          <w:lang w:val="en-IN" w:eastAsia="en-IN"/>
        </w:rPr>
        <w:t> Collapse | </w:t>
      </w:r>
      <w:hyperlink r:id="rId118" w:history="1">
        <w:r w:rsidRPr="00080882">
          <w:rPr>
            <w:rFonts w:ascii="Segoe UI" w:eastAsia="Times New Roman" w:hAnsi="Segoe UI" w:cs="Segoe UI"/>
            <w:color w:val="800080"/>
            <w:sz w:val="17"/>
            <w:szCs w:val="17"/>
            <w:bdr w:val="none" w:sz="0" w:space="0" w:color="auto" w:frame="1"/>
            <w:lang w:val="en-IN" w:eastAsia="en-IN"/>
          </w:rPr>
          <w:t>Copy Code</w:t>
        </w:r>
      </w:hyperlink>
    </w:p>
    <w:p w14:paraId="15C7ACBF"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80882">
        <w:rPr>
          <w:rFonts w:ascii="Consolas" w:eastAsia="Times New Roman" w:hAnsi="Consolas" w:cs="Courier New"/>
          <w:color w:val="0000FF"/>
          <w:sz w:val="18"/>
          <w:szCs w:val="18"/>
          <w:bdr w:val="none" w:sz="0" w:space="0" w:color="auto" w:frame="1"/>
          <w:lang w:val="en-IN" w:eastAsia="en-IN"/>
        </w:rPr>
        <w:t>namespace</w:t>
      </w:r>
      <w:r w:rsidRPr="00080882">
        <w:rPr>
          <w:rFonts w:ascii="Consolas" w:eastAsia="Times New Roman" w:hAnsi="Consolas" w:cs="Courier New"/>
          <w:color w:val="303030"/>
          <w:sz w:val="18"/>
          <w:szCs w:val="18"/>
          <w:lang w:val="en-IN" w:eastAsia="en-IN"/>
        </w:rPr>
        <w:t xml:space="preserve"> AccessModifiersLibrary</w:t>
      </w:r>
    </w:p>
    <w:p w14:paraId="283ACE57"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80882">
        <w:rPr>
          <w:rFonts w:ascii="Consolas" w:eastAsia="Times New Roman" w:hAnsi="Consolas" w:cs="Courier New"/>
          <w:color w:val="303030"/>
          <w:sz w:val="18"/>
          <w:szCs w:val="18"/>
          <w:lang w:val="en-IN" w:eastAsia="en-IN"/>
        </w:rPr>
        <w:t>{</w:t>
      </w:r>
    </w:p>
    <w:p w14:paraId="730AB25C"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80882">
        <w:rPr>
          <w:rFonts w:ascii="Consolas" w:eastAsia="Times New Roman" w:hAnsi="Consolas" w:cs="Courier New"/>
          <w:color w:val="0000FF"/>
          <w:sz w:val="18"/>
          <w:szCs w:val="18"/>
          <w:bdr w:val="none" w:sz="0" w:space="0" w:color="auto" w:frame="1"/>
          <w:lang w:val="en-IN" w:eastAsia="en-IN"/>
        </w:rPr>
        <w:t>public</w:t>
      </w:r>
      <w:r w:rsidRPr="00080882">
        <w:rPr>
          <w:rFonts w:ascii="Consolas" w:eastAsia="Times New Roman" w:hAnsi="Consolas" w:cs="Courier New"/>
          <w:color w:val="303030"/>
          <w:sz w:val="18"/>
          <w:szCs w:val="18"/>
          <w:lang w:val="en-IN" w:eastAsia="en-IN"/>
        </w:rPr>
        <w:t xml:space="preserve"> </w:t>
      </w:r>
      <w:r w:rsidRPr="00080882">
        <w:rPr>
          <w:rFonts w:ascii="Consolas" w:eastAsia="Times New Roman" w:hAnsi="Consolas" w:cs="Courier New"/>
          <w:color w:val="0000FF"/>
          <w:sz w:val="18"/>
          <w:szCs w:val="18"/>
          <w:bdr w:val="none" w:sz="0" w:space="0" w:color="auto" w:frame="1"/>
          <w:lang w:val="en-IN" w:eastAsia="en-IN"/>
        </w:rPr>
        <w:t>class</w:t>
      </w:r>
      <w:r w:rsidRPr="00080882">
        <w:rPr>
          <w:rFonts w:ascii="Consolas" w:eastAsia="Times New Roman" w:hAnsi="Consolas" w:cs="Courier New"/>
          <w:color w:val="303030"/>
          <w:sz w:val="18"/>
          <w:szCs w:val="18"/>
          <w:lang w:val="en-IN" w:eastAsia="en-IN"/>
        </w:rPr>
        <w:t xml:space="preserve"> ClassA</w:t>
      </w:r>
    </w:p>
    <w:p w14:paraId="7C69784E"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80882">
        <w:rPr>
          <w:rFonts w:ascii="Consolas" w:eastAsia="Times New Roman" w:hAnsi="Consolas" w:cs="Courier New"/>
          <w:color w:val="303030"/>
          <w:sz w:val="18"/>
          <w:szCs w:val="18"/>
          <w:lang w:val="en-IN" w:eastAsia="en-IN"/>
        </w:rPr>
        <w:t xml:space="preserve">    {</w:t>
      </w:r>
    </w:p>
    <w:p w14:paraId="75393AC0"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80882">
        <w:rPr>
          <w:rFonts w:ascii="Consolas" w:eastAsia="Times New Roman" w:hAnsi="Consolas" w:cs="Courier New"/>
          <w:color w:val="0000FF"/>
          <w:sz w:val="18"/>
          <w:szCs w:val="18"/>
          <w:bdr w:val="none" w:sz="0" w:space="0" w:color="auto" w:frame="1"/>
          <w:lang w:val="en-IN" w:eastAsia="en-IN"/>
        </w:rPr>
        <w:t>protected</w:t>
      </w:r>
      <w:r w:rsidRPr="00080882">
        <w:rPr>
          <w:rFonts w:ascii="Consolas" w:eastAsia="Times New Roman" w:hAnsi="Consolas" w:cs="Courier New"/>
          <w:color w:val="303030"/>
          <w:sz w:val="18"/>
          <w:szCs w:val="18"/>
          <w:lang w:val="en-IN" w:eastAsia="en-IN"/>
        </w:rPr>
        <w:t xml:space="preserve"> </w:t>
      </w:r>
      <w:r w:rsidRPr="00080882">
        <w:rPr>
          <w:rFonts w:ascii="Consolas" w:eastAsia="Times New Roman" w:hAnsi="Consolas" w:cs="Courier New"/>
          <w:color w:val="0000FF"/>
          <w:sz w:val="18"/>
          <w:szCs w:val="18"/>
          <w:bdr w:val="none" w:sz="0" w:space="0" w:color="auto" w:frame="1"/>
          <w:lang w:val="en-IN" w:eastAsia="en-IN"/>
        </w:rPr>
        <w:t>internal</w:t>
      </w:r>
      <w:r w:rsidRPr="00080882">
        <w:rPr>
          <w:rFonts w:ascii="Consolas" w:eastAsia="Times New Roman" w:hAnsi="Consolas" w:cs="Courier New"/>
          <w:color w:val="303030"/>
          <w:sz w:val="18"/>
          <w:szCs w:val="18"/>
          <w:lang w:val="en-IN" w:eastAsia="en-IN"/>
        </w:rPr>
        <w:t xml:space="preserve"> </w:t>
      </w:r>
      <w:r w:rsidRPr="00080882">
        <w:rPr>
          <w:rFonts w:ascii="Consolas" w:eastAsia="Times New Roman" w:hAnsi="Consolas" w:cs="Courier New"/>
          <w:color w:val="0000FF"/>
          <w:sz w:val="18"/>
          <w:szCs w:val="18"/>
          <w:bdr w:val="none" w:sz="0" w:space="0" w:color="auto" w:frame="1"/>
          <w:lang w:val="en-IN" w:eastAsia="en-IN"/>
        </w:rPr>
        <w:t>void</w:t>
      </w:r>
      <w:r w:rsidRPr="00080882">
        <w:rPr>
          <w:rFonts w:ascii="Consolas" w:eastAsia="Times New Roman" w:hAnsi="Consolas" w:cs="Courier New"/>
          <w:color w:val="303030"/>
          <w:sz w:val="18"/>
          <w:szCs w:val="18"/>
          <w:lang w:val="en-IN" w:eastAsia="en-IN"/>
        </w:rPr>
        <w:t xml:space="preserve"> MethodClassA()</w:t>
      </w:r>
    </w:p>
    <w:p w14:paraId="2F8FBFAD"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80882">
        <w:rPr>
          <w:rFonts w:ascii="Consolas" w:eastAsia="Times New Roman" w:hAnsi="Consolas" w:cs="Courier New"/>
          <w:color w:val="303030"/>
          <w:sz w:val="18"/>
          <w:szCs w:val="18"/>
          <w:lang w:val="en-IN" w:eastAsia="en-IN"/>
        </w:rPr>
        <w:t xml:space="preserve">        {</w:t>
      </w:r>
    </w:p>
    <w:p w14:paraId="38B9274A" w14:textId="77777777" w:rsidR="00080882" w:rsidRPr="00080882" w:rsidRDefault="00080882" w:rsidP="00080882">
      <w:pPr>
        <w:shd w:val="clear" w:color="auto" w:fill="FFFFFF"/>
        <w:spacing w:before="100" w:beforeAutospacing="1" w:after="360"/>
        <w:rPr>
          <w:rFonts w:ascii="Tahoma" w:eastAsia="Times New Roman" w:hAnsi="Tahoma" w:cs="Tahoma"/>
          <w:color w:val="303030"/>
          <w:sz w:val="27"/>
          <w:szCs w:val="27"/>
          <w:lang w:val="en-IN" w:eastAsia="en-IN"/>
        </w:rPr>
      </w:pPr>
      <w:r w:rsidRPr="00080882">
        <w:rPr>
          <w:rFonts w:ascii="Tahoma" w:eastAsia="Times New Roman" w:hAnsi="Tahoma" w:cs="Tahoma"/>
          <w:color w:val="303030"/>
          <w:sz w:val="27"/>
          <w:szCs w:val="27"/>
          <w:lang w:val="en-IN" w:eastAsia="en-IN"/>
        </w:rPr>
        <w:t>}</w:t>
      </w:r>
      <w:r w:rsidRPr="00080882">
        <w:rPr>
          <w:rFonts w:ascii="Tahoma" w:eastAsia="Times New Roman" w:hAnsi="Tahoma" w:cs="Tahoma"/>
          <w:color w:val="303030"/>
          <w:sz w:val="27"/>
          <w:szCs w:val="27"/>
          <w:lang w:val="en-IN" w:eastAsia="en-IN"/>
        </w:rPr>
        <w:br/>
        <w:t>}</w:t>
      </w:r>
    </w:p>
    <w:p w14:paraId="32251AC0" w14:textId="77777777" w:rsidR="00080882" w:rsidRPr="00080882" w:rsidRDefault="00080882" w:rsidP="00080882">
      <w:pPr>
        <w:shd w:val="clear" w:color="auto" w:fill="FFFFFF"/>
        <w:spacing w:beforeAutospacing="1"/>
        <w:rPr>
          <w:rFonts w:ascii="Tahoma" w:eastAsia="Times New Roman" w:hAnsi="Tahoma" w:cs="Tahoma"/>
          <w:color w:val="303030"/>
          <w:sz w:val="27"/>
          <w:szCs w:val="27"/>
          <w:lang w:val="en-IN" w:eastAsia="en-IN"/>
        </w:rPr>
      </w:pPr>
      <w:r w:rsidRPr="00080882">
        <w:rPr>
          <w:rFonts w:ascii="Tahoma" w:eastAsia="Times New Roman" w:hAnsi="Tahoma" w:cs="Tahoma"/>
          <w:color w:val="0000FF"/>
          <w:sz w:val="27"/>
          <w:szCs w:val="27"/>
          <w:bdr w:val="none" w:sz="0" w:space="0" w:color="auto" w:frame="1"/>
          <w:lang w:val="en-IN" w:eastAsia="en-IN"/>
        </w:rPr>
        <w:t>public</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class</w:t>
      </w:r>
      <w:r w:rsidRPr="00080882">
        <w:rPr>
          <w:rFonts w:ascii="Tahoma" w:eastAsia="Times New Roman" w:hAnsi="Tahoma" w:cs="Tahoma"/>
          <w:color w:val="303030"/>
          <w:sz w:val="27"/>
          <w:szCs w:val="27"/>
          <w:lang w:val="en-IN" w:eastAsia="en-IN"/>
        </w:rPr>
        <w:t> ClassB:ClassA</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r>
      <w:r w:rsidRPr="00080882">
        <w:rPr>
          <w:rFonts w:ascii="Tahoma" w:eastAsia="Times New Roman" w:hAnsi="Tahoma" w:cs="Tahoma"/>
          <w:color w:val="0000FF"/>
          <w:sz w:val="27"/>
          <w:szCs w:val="27"/>
          <w:bdr w:val="none" w:sz="0" w:space="0" w:color="auto" w:frame="1"/>
          <w:lang w:val="en-IN" w:eastAsia="en-IN"/>
        </w:rPr>
        <w:t>protected</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internal</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void</w:t>
      </w:r>
      <w:r w:rsidRPr="00080882">
        <w:rPr>
          <w:rFonts w:ascii="Tahoma" w:eastAsia="Times New Roman" w:hAnsi="Tahoma" w:cs="Tahoma"/>
          <w:color w:val="303030"/>
          <w:sz w:val="27"/>
          <w:szCs w:val="27"/>
          <w:lang w:val="en-IN" w:eastAsia="en-IN"/>
        </w:rPr>
        <w:t> MethodClassB()</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t>MethodClassA();</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t>}</w:t>
      </w:r>
    </w:p>
    <w:p w14:paraId="547FFB8F" w14:textId="77777777" w:rsidR="00080882" w:rsidRPr="00080882" w:rsidRDefault="00080882" w:rsidP="00080882">
      <w:pPr>
        <w:shd w:val="clear" w:color="auto" w:fill="FFFFFF"/>
        <w:spacing w:beforeAutospacing="1"/>
        <w:rPr>
          <w:rFonts w:ascii="Tahoma" w:eastAsia="Times New Roman" w:hAnsi="Tahoma" w:cs="Tahoma"/>
          <w:color w:val="303030"/>
          <w:sz w:val="27"/>
          <w:szCs w:val="27"/>
          <w:lang w:val="en-IN" w:eastAsia="en-IN"/>
        </w:rPr>
      </w:pPr>
      <w:r w:rsidRPr="00080882">
        <w:rPr>
          <w:rFonts w:ascii="Tahoma" w:eastAsia="Times New Roman" w:hAnsi="Tahoma" w:cs="Tahoma"/>
          <w:color w:val="0000FF"/>
          <w:sz w:val="27"/>
          <w:szCs w:val="27"/>
          <w:bdr w:val="none" w:sz="0" w:space="0" w:color="auto" w:frame="1"/>
          <w:lang w:val="en-IN" w:eastAsia="en-IN"/>
        </w:rPr>
        <w:t>public</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class</w:t>
      </w:r>
      <w:r w:rsidRPr="00080882">
        <w:rPr>
          <w:rFonts w:ascii="Tahoma" w:eastAsia="Times New Roman" w:hAnsi="Tahoma" w:cs="Tahoma"/>
          <w:color w:val="303030"/>
          <w:sz w:val="27"/>
          <w:szCs w:val="27"/>
          <w:lang w:val="en-IN" w:eastAsia="en-IN"/>
        </w:rPr>
        <w:t> ClassC</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r>
      <w:r w:rsidRPr="00080882">
        <w:rPr>
          <w:rFonts w:ascii="Tahoma" w:eastAsia="Times New Roman" w:hAnsi="Tahoma" w:cs="Tahoma"/>
          <w:color w:val="0000FF"/>
          <w:sz w:val="27"/>
          <w:szCs w:val="27"/>
          <w:bdr w:val="none" w:sz="0" w:space="0" w:color="auto" w:frame="1"/>
          <w:lang w:val="en-IN" w:eastAsia="en-IN"/>
        </w:rPr>
        <w:t>public</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void</w:t>
      </w:r>
      <w:r w:rsidRPr="00080882">
        <w:rPr>
          <w:rFonts w:ascii="Tahoma" w:eastAsia="Times New Roman" w:hAnsi="Tahoma" w:cs="Tahoma"/>
          <w:color w:val="303030"/>
          <w:sz w:val="27"/>
          <w:szCs w:val="27"/>
          <w:lang w:val="en-IN" w:eastAsia="en-IN"/>
        </w:rPr>
        <w:t> MethodClassC()</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t>ClassA classA=new ClassA();</w:t>
      </w:r>
      <w:r w:rsidRPr="00080882">
        <w:rPr>
          <w:rFonts w:ascii="Tahoma" w:eastAsia="Times New Roman" w:hAnsi="Tahoma" w:cs="Tahoma"/>
          <w:color w:val="303030"/>
          <w:sz w:val="27"/>
          <w:szCs w:val="27"/>
          <w:lang w:val="en-IN" w:eastAsia="en-IN"/>
        </w:rPr>
        <w:br/>
        <w:t>classA.MethodClassA();</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r>
      <w:r w:rsidRPr="00080882">
        <w:rPr>
          <w:rFonts w:ascii="Tahoma" w:eastAsia="Times New Roman" w:hAnsi="Tahoma" w:cs="Tahoma"/>
          <w:color w:val="303030"/>
          <w:sz w:val="27"/>
          <w:szCs w:val="27"/>
          <w:lang w:val="en-IN" w:eastAsia="en-IN"/>
        </w:rPr>
        <w:lastRenderedPageBreak/>
        <w:t>}</w:t>
      </w:r>
      <w:r w:rsidRPr="00080882">
        <w:rPr>
          <w:rFonts w:ascii="Tahoma" w:eastAsia="Times New Roman" w:hAnsi="Tahoma" w:cs="Tahoma"/>
          <w:color w:val="303030"/>
          <w:sz w:val="27"/>
          <w:szCs w:val="27"/>
          <w:lang w:val="en-IN" w:eastAsia="en-IN"/>
        </w:rPr>
        <w:br/>
        <w:t>}</w:t>
      </w:r>
    </w:p>
    <w:p w14:paraId="4CE2858C" w14:textId="77777777" w:rsidR="00080882" w:rsidRPr="00080882" w:rsidRDefault="00080882" w:rsidP="00080882">
      <w:pPr>
        <w:shd w:val="clear" w:color="auto" w:fill="FFFFFF"/>
        <w:rPr>
          <w:rFonts w:ascii="Segoe UI" w:eastAsia="Times New Roman" w:hAnsi="Segoe UI" w:cs="Segoe UI"/>
          <w:color w:val="111111"/>
          <w:sz w:val="21"/>
          <w:szCs w:val="21"/>
          <w:lang w:val="en-IN" w:eastAsia="en-IN"/>
        </w:rPr>
      </w:pPr>
      <w:r w:rsidRPr="00080882">
        <w:rPr>
          <w:rFonts w:ascii="Segoe UI" w:eastAsia="Times New Roman" w:hAnsi="Segoe UI" w:cs="Segoe UI"/>
          <w:color w:val="111111"/>
          <w:sz w:val="21"/>
          <w:szCs w:val="21"/>
          <w:lang w:val="en-IN" w:eastAsia="en-IN"/>
        </w:rPr>
        <w:t>And in </w:t>
      </w:r>
      <w:r w:rsidRPr="00080882">
        <w:rPr>
          <w:rFonts w:ascii="Consolas" w:eastAsia="Times New Roman" w:hAnsi="Consolas" w:cs="Courier New"/>
          <w:color w:val="990000"/>
          <w:bdr w:val="none" w:sz="0" w:space="0" w:color="auto" w:frame="1"/>
          <w:lang w:val="en-IN" w:eastAsia="en-IN"/>
        </w:rPr>
        <w:t>Program </w:t>
      </w:r>
      <w:r w:rsidRPr="00080882">
        <w:rPr>
          <w:rFonts w:ascii="Segoe UI" w:eastAsia="Times New Roman" w:hAnsi="Segoe UI" w:cs="Segoe UI"/>
          <w:color w:val="111111"/>
          <w:sz w:val="21"/>
          <w:szCs w:val="21"/>
          <w:lang w:val="en-IN" w:eastAsia="en-IN"/>
        </w:rPr>
        <w:t>class in our console application, call the </w:t>
      </w:r>
      <w:r w:rsidRPr="00080882">
        <w:rPr>
          <w:rFonts w:ascii="Consolas" w:eastAsia="Times New Roman" w:hAnsi="Consolas" w:cs="Courier New"/>
          <w:color w:val="990000"/>
          <w:bdr w:val="none" w:sz="0" w:space="0" w:color="auto" w:frame="1"/>
          <w:lang w:val="en-IN" w:eastAsia="en-IN"/>
        </w:rPr>
        <w:t>MethodClassC </w:t>
      </w:r>
      <w:r w:rsidRPr="00080882">
        <w:rPr>
          <w:rFonts w:ascii="Segoe UI" w:eastAsia="Times New Roman" w:hAnsi="Segoe UI" w:cs="Segoe UI"/>
          <w:color w:val="111111"/>
          <w:sz w:val="21"/>
          <w:szCs w:val="21"/>
          <w:lang w:val="en-IN" w:eastAsia="en-IN"/>
        </w:rPr>
        <w:t>of </w:t>
      </w:r>
      <w:r w:rsidRPr="00080882">
        <w:rPr>
          <w:rFonts w:ascii="Consolas" w:eastAsia="Times New Roman" w:hAnsi="Consolas" w:cs="Courier New"/>
          <w:color w:val="990000"/>
          <w:bdr w:val="none" w:sz="0" w:space="0" w:color="auto" w:frame="1"/>
          <w:lang w:val="en-IN" w:eastAsia="en-IN"/>
        </w:rPr>
        <w:t>ClassC</w:t>
      </w:r>
      <w:r w:rsidRPr="00080882">
        <w:rPr>
          <w:rFonts w:ascii="Segoe UI" w:eastAsia="Times New Roman" w:hAnsi="Segoe UI" w:cs="Segoe UI"/>
          <w:color w:val="111111"/>
          <w:sz w:val="21"/>
          <w:szCs w:val="21"/>
          <w:lang w:val="en-IN" w:eastAsia="en-IN"/>
        </w:rPr>
        <w:t>.</w:t>
      </w:r>
    </w:p>
    <w:p w14:paraId="292A3B94" w14:textId="77777777" w:rsidR="00080882" w:rsidRPr="00080882" w:rsidRDefault="00080882" w:rsidP="0008088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080882">
        <w:rPr>
          <w:rFonts w:ascii="Segoe UI" w:eastAsia="Times New Roman" w:hAnsi="Segoe UI" w:cs="Segoe UI"/>
          <w:b/>
          <w:bCs/>
          <w:color w:val="111111"/>
          <w:sz w:val="24"/>
          <w:szCs w:val="24"/>
          <w:lang w:val="en-IN" w:eastAsia="en-IN"/>
        </w:rPr>
        <w:t>Program</w:t>
      </w:r>
    </w:p>
    <w:p w14:paraId="543C6FEF" w14:textId="63B3FB64" w:rsidR="00080882" w:rsidRPr="00080882" w:rsidRDefault="00080882" w:rsidP="00080882">
      <w:pPr>
        <w:shd w:val="clear" w:color="auto" w:fill="FFFFFF"/>
        <w:jc w:val="right"/>
        <w:rPr>
          <w:rFonts w:ascii="Segoe UI" w:eastAsia="Times New Roman" w:hAnsi="Segoe UI" w:cs="Segoe UI"/>
          <w:color w:val="005782"/>
          <w:sz w:val="17"/>
          <w:szCs w:val="17"/>
          <w:lang w:val="en-IN" w:eastAsia="en-IN"/>
        </w:rPr>
      </w:pPr>
      <w:r w:rsidRPr="00080882">
        <w:rPr>
          <w:rFonts w:ascii="Segoe UI" w:eastAsia="Times New Roman" w:hAnsi="Segoe UI" w:cs="Segoe UI"/>
          <w:noProof/>
          <w:color w:val="005782"/>
          <w:sz w:val="17"/>
          <w:szCs w:val="17"/>
          <w:lang w:val="en-IN" w:eastAsia="en-IN"/>
        </w:rPr>
        <w:drawing>
          <wp:inline distT="0" distB="0" distL="0" distR="0" wp14:anchorId="0F999764" wp14:editId="5A860D2A">
            <wp:extent cx="85725" cy="85725"/>
            <wp:effectExtent l="0" t="0" r="9525" b="9525"/>
            <wp:docPr id="72" name="Picture 7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80882">
        <w:rPr>
          <w:rFonts w:ascii="Segoe UI" w:eastAsia="Times New Roman" w:hAnsi="Segoe UI" w:cs="Segoe UI"/>
          <w:color w:val="005782"/>
          <w:sz w:val="17"/>
          <w:szCs w:val="17"/>
          <w:bdr w:val="none" w:sz="0" w:space="0" w:color="auto" w:frame="1"/>
          <w:lang w:val="en-IN" w:eastAsia="en-IN"/>
        </w:rPr>
        <w:t> Collapse | </w:t>
      </w:r>
      <w:hyperlink r:id="rId119" w:history="1">
        <w:r w:rsidRPr="00080882">
          <w:rPr>
            <w:rFonts w:ascii="Segoe UI" w:eastAsia="Times New Roman" w:hAnsi="Segoe UI" w:cs="Segoe UI"/>
            <w:color w:val="800080"/>
            <w:sz w:val="17"/>
            <w:szCs w:val="17"/>
            <w:bdr w:val="none" w:sz="0" w:space="0" w:color="auto" w:frame="1"/>
            <w:lang w:val="en-IN" w:eastAsia="en-IN"/>
          </w:rPr>
          <w:t>Copy Code</w:t>
        </w:r>
      </w:hyperlink>
    </w:p>
    <w:p w14:paraId="2D9F157E"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80882">
        <w:rPr>
          <w:rFonts w:ascii="Consolas" w:eastAsia="Times New Roman" w:hAnsi="Consolas" w:cs="Courier New"/>
          <w:color w:val="0000FF"/>
          <w:sz w:val="18"/>
          <w:szCs w:val="18"/>
          <w:bdr w:val="none" w:sz="0" w:space="0" w:color="auto" w:frame="1"/>
          <w:lang w:val="en-IN" w:eastAsia="en-IN"/>
        </w:rPr>
        <w:t>using</w:t>
      </w:r>
      <w:r w:rsidRPr="00080882">
        <w:rPr>
          <w:rFonts w:ascii="Consolas" w:eastAsia="Times New Roman" w:hAnsi="Consolas" w:cs="Courier New"/>
          <w:color w:val="303030"/>
          <w:sz w:val="18"/>
          <w:szCs w:val="18"/>
          <w:lang w:val="en-IN" w:eastAsia="en-IN"/>
        </w:rPr>
        <w:t xml:space="preserve"> AccessModifiersLibrary;</w:t>
      </w:r>
    </w:p>
    <w:p w14:paraId="4B084B4E" w14:textId="77777777" w:rsidR="00080882" w:rsidRPr="00080882" w:rsidRDefault="00080882" w:rsidP="00080882">
      <w:pPr>
        <w:shd w:val="clear" w:color="auto" w:fill="FFFFFF"/>
        <w:spacing w:beforeAutospacing="1"/>
        <w:rPr>
          <w:rFonts w:ascii="Tahoma" w:eastAsia="Times New Roman" w:hAnsi="Tahoma" w:cs="Tahoma"/>
          <w:color w:val="303030"/>
          <w:sz w:val="27"/>
          <w:szCs w:val="27"/>
          <w:lang w:val="en-IN" w:eastAsia="en-IN"/>
        </w:rPr>
      </w:pPr>
      <w:r w:rsidRPr="00080882">
        <w:rPr>
          <w:rFonts w:ascii="Tahoma" w:eastAsia="Times New Roman" w:hAnsi="Tahoma" w:cs="Tahoma"/>
          <w:color w:val="0000FF"/>
          <w:sz w:val="27"/>
          <w:szCs w:val="27"/>
          <w:bdr w:val="none" w:sz="0" w:space="0" w:color="auto" w:frame="1"/>
          <w:lang w:val="en-IN" w:eastAsia="en-IN"/>
        </w:rPr>
        <w:t>namespace</w:t>
      </w:r>
      <w:r w:rsidRPr="00080882">
        <w:rPr>
          <w:rFonts w:ascii="Tahoma" w:eastAsia="Times New Roman" w:hAnsi="Tahoma" w:cs="Tahoma"/>
          <w:color w:val="303030"/>
          <w:sz w:val="27"/>
          <w:szCs w:val="27"/>
          <w:lang w:val="en-IN" w:eastAsia="en-IN"/>
        </w:rPr>
        <w:t> AccessModifiers</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r>
      <w:r w:rsidRPr="00080882">
        <w:rPr>
          <w:rFonts w:ascii="Tahoma" w:eastAsia="Times New Roman" w:hAnsi="Tahoma" w:cs="Tahoma"/>
          <w:color w:val="0000FF"/>
          <w:sz w:val="27"/>
          <w:szCs w:val="27"/>
          <w:bdr w:val="none" w:sz="0" w:space="0" w:color="auto" w:frame="1"/>
          <w:lang w:val="en-IN" w:eastAsia="en-IN"/>
        </w:rPr>
        <w:t>public</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class</w:t>
      </w:r>
      <w:r w:rsidRPr="00080882">
        <w:rPr>
          <w:rFonts w:ascii="Tahoma" w:eastAsia="Times New Roman" w:hAnsi="Tahoma" w:cs="Tahoma"/>
          <w:color w:val="303030"/>
          <w:sz w:val="27"/>
          <w:szCs w:val="27"/>
          <w:lang w:val="en-IN" w:eastAsia="en-IN"/>
        </w:rPr>
        <w:t> Program</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r>
      <w:r w:rsidRPr="00080882">
        <w:rPr>
          <w:rFonts w:ascii="Tahoma" w:eastAsia="Times New Roman" w:hAnsi="Tahoma" w:cs="Tahoma"/>
          <w:color w:val="0000FF"/>
          <w:sz w:val="27"/>
          <w:szCs w:val="27"/>
          <w:bdr w:val="none" w:sz="0" w:space="0" w:color="auto" w:frame="1"/>
          <w:lang w:val="en-IN" w:eastAsia="en-IN"/>
        </w:rPr>
        <w:t>public</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static</w:t>
      </w:r>
      <w:r w:rsidRPr="00080882">
        <w:rPr>
          <w:rFonts w:ascii="Tahoma" w:eastAsia="Times New Roman" w:hAnsi="Tahoma" w:cs="Tahoma"/>
          <w:color w:val="303030"/>
          <w:sz w:val="27"/>
          <w:szCs w:val="27"/>
          <w:lang w:val="en-IN" w:eastAsia="en-IN"/>
        </w:rPr>
        <w:t> </w:t>
      </w:r>
      <w:r w:rsidRPr="00080882">
        <w:rPr>
          <w:rFonts w:ascii="Tahoma" w:eastAsia="Times New Roman" w:hAnsi="Tahoma" w:cs="Tahoma"/>
          <w:color w:val="0000FF"/>
          <w:sz w:val="27"/>
          <w:szCs w:val="27"/>
          <w:bdr w:val="none" w:sz="0" w:space="0" w:color="auto" w:frame="1"/>
          <w:lang w:val="en-IN" w:eastAsia="en-IN"/>
        </w:rPr>
        <w:t>void</w:t>
      </w:r>
      <w:r w:rsidRPr="00080882">
        <w:rPr>
          <w:rFonts w:ascii="Tahoma" w:eastAsia="Times New Roman" w:hAnsi="Tahoma" w:cs="Tahoma"/>
          <w:color w:val="303030"/>
          <w:sz w:val="27"/>
          <w:szCs w:val="27"/>
          <w:lang w:val="en-IN" w:eastAsia="en-IN"/>
        </w:rPr>
        <w:t> Main(</w:t>
      </w:r>
      <w:r w:rsidRPr="00080882">
        <w:rPr>
          <w:rFonts w:ascii="Tahoma" w:eastAsia="Times New Roman" w:hAnsi="Tahoma" w:cs="Tahoma"/>
          <w:color w:val="0000FF"/>
          <w:sz w:val="27"/>
          <w:szCs w:val="27"/>
          <w:bdr w:val="none" w:sz="0" w:space="0" w:color="auto" w:frame="1"/>
          <w:lang w:val="en-IN" w:eastAsia="en-IN"/>
        </w:rPr>
        <w:t>string</w:t>
      </w:r>
      <w:r w:rsidRPr="00080882">
        <w:rPr>
          <w:rFonts w:ascii="Tahoma" w:eastAsia="Times New Roman" w:hAnsi="Tahoma" w:cs="Tahoma"/>
          <w:color w:val="303030"/>
          <w:sz w:val="27"/>
          <w:szCs w:val="27"/>
          <w:lang w:val="en-IN" w:eastAsia="en-IN"/>
        </w:rPr>
        <w:t>[] args)</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t>ClassC classC=new ClassC();</w:t>
      </w:r>
      <w:r w:rsidRPr="00080882">
        <w:rPr>
          <w:rFonts w:ascii="Tahoma" w:eastAsia="Times New Roman" w:hAnsi="Tahoma" w:cs="Tahoma"/>
          <w:color w:val="303030"/>
          <w:sz w:val="27"/>
          <w:szCs w:val="27"/>
          <w:lang w:val="en-IN" w:eastAsia="en-IN"/>
        </w:rPr>
        <w:br/>
        <w:t>classC.MethodClassC();</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t>}</w:t>
      </w:r>
      <w:r w:rsidRPr="00080882">
        <w:rPr>
          <w:rFonts w:ascii="Tahoma" w:eastAsia="Times New Roman" w:hAnsi="Tahoma" w:cs="Tahoma"/>
          <w:color w:val="303030"/>
          <w:sz w:val="27"/>
          <w:szCs w:val="27"/>
          <w:lang w:val="en-IN" w:eastAsia="en-IN"/>
        </w:rPr>
        <w:br/>
        <w:t>}</w:t>
      </w:r>
    </w:p>
    <w:p w14:paraId="183DC296" w14:textId="77777777" w:rsidR="00080882" w:rsidRPr="00080882" w:rsidRDefault="00080882" w:rsidP="0008088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080882">
        <w:rPr>
          <w:rFonts w:ascii="Segoe UI" w:eastAsia="Times New Roman" w:hAnsi="Segoe UI" w:cs="Segoe UI"/>
          <w:b/>
          <w:bCs/>
          <w:color w:val="111111"/>
          <w:sz w:val="24"/>
          <w:szCs w:val="24"/>
          <w:lang w:val="en-IN" w:eastAsia="en-IN"/>
        </w:rPr>
        <w:t>Compiler output</w:t>
      </w:r>
    </w:p>
    <w:p w14:paraId="145EA067" w14:textId="3451D71E" w:rsidR="00080882" w:rsidRPr="00080882" w:rsidRDefault="00080882" w:rsidP="00080882">
      <w:pPr>
        <w:shd w:val="clear" w:color="auto" w:fill="FFFFFF"/>
        <w:jc w:val="right"/>
        <w:rPr>
          <w:rFonts w:ascii="Segoe UI" w:eastAsia="Times New Roman" w:hAnsi="Segoe UI" w:cs="Segoe UI"/>
          <w:color w:val="005782"/>
          <w:sz w:val="17"/>
          <w:szCs w:val="17"/>
          <w:lang w:val="en-IN" w:eastAsia="en-IN"/>
        </w:rPr>
      </w:pPr>
      <w:r w:rsidRPr="00080882">
        <w:rPr>
          <w:rFonts w:ascii="Segoe UI" w:eastAsia="Times New Roman" w:hAnsi="Segoe UI" w:cs="Segoe UI"/>
          <w:noProof/>
          <w:color w:val="005782"/>
          <w:sz w:val="17"/>
          <w:szCs w:val="17"/>
          <w:lang w:val="en-IN" w:eastAsia="en-IN"/>
        </w:rPr>
        <w:drawing>
          <wp:inline distT="0" distB="0" distL="0" distR="0" wp14:anchorId="1251A256" wp14:editId="288FEBB2">
            <wp:extent cx="85725" cy="85725"/>
            <wp:effectExtent l="0" t="0" r="9525" b="9525"/>
            <wp:docPr id="71" name="Picture 7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80882">
        <w:rPr>
          <w:rFonts w:ascii="Segoe UI" w:eastAsia="Times New Roman" w:hAnsi="Segoe UI" w:cs="Segoe UI"/>
          <w:color w:val="005782"/>
          <w:sz w:val="17"/>
          <w:szCs w:val="17"/>
          <w:bdr w:val="none" w:sz="0" w:space="0" w:color="auto" w:frame="1"/>
          <w:lang w:val="en-IN" w:eastAsia="en-IN"/>
        </w:rPr>
        <w:t> Collapse | </w:t>
      </w:r>
      <w:hyperlink r:id="rId120" w:history="1">
        <w:r w:rsidRPr="00080882">
          <w:rPr>
            <w:rFonts w:ascii="Segoe UI" w:eastAsia="Times New Roman" w:hAnsi="Segoe UI" w:cs="Segoe UI"/>
            <w:color w:val="800080"/>
            <w:sz w:val="17"/>
            <w:szCs w:val="17"/>
            <w:bdr w:val="none" w:sz="0" w:space="0" w:color="auto" w:frame="1"/>
            <w:lang w:val="en-IN" w:eastAsia="en-IN"/>
          </w:rPr>
          <w:t>Copy Code</w:t>
        </w:r>
      </w:hyperlink>
    </w:p>
    <w:p w14:paraId="0D3C53D5" w14:textId="77777777" w:rsidR="00080882" w:rsidRPr="00080882" w:rsidRDefault="00080882" w:rsidP="0008088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080882">
        <w:rPr>
          <w:rFonts w:ascii="Consolas" w:eastAsia="Times New Roman" w:hAnsi="Consolas" w:cs="Courier New"/>
          <w:color w:val="303030"/>
          <w:sz w:val="18"/>
          <w:szCs w:val="18"/>
          <w:lang w:val="en-IN" w:eastAsia="en-IN"/>
        </w:rPr>
        <w:t>The code successfully compiles with no error.</w:t>
      </w:r>
    </w:p>
    <w:p w14:paraId="5E68BFA2" w14:textId="77777777" w:rsidR="00080882" w:rsidRPr="00080882" w:rsidRDefault="00080882" w:rsidP="00080882">
      <w:pPr>
        <w:shd w:val="clear" w:color="auto" w:fill="FFFFFF"/>
        <w:rPr>
          <w:rFonts w:ascii="Segoe UI" w:eastAsia="Times New Roman" w:hAnsi="Segoe UI" w:cs="Segoe UI"/>
          <w:color w:val="111111"/>
          <w:sz w:val="21"/>
          <w:szCs w:val="21"/>
          <w:lang w:val="en-IN" w:eastAsia="en-IN"/>
        </w:rPr>
      </w:pPr>
      <w:r w:rsidRPr="00080882">
        <w:rPr>
          <w:rFonts w:ascii="Consolas" w:eastAsia="Times New Roman" w:hAnsi="Consolas" w:cs="Courier New"/>
          <w:color w:val="990000"/>
          <w:bdr w:val="none" w:sz="0" w:space="0" w:color="auto" w:frame="1"/>
          <w:lang w:val="en-IN" w:eastAsia="en-IN"/>
        </w:rPr>
        <w:t> </w:t>
      </w:r>
    </w:p>
    <w:p w14:paraId="738C9EF6" w14:textId="77777777" w:rsidR="00080882" w:rsidRPr="00080882" w:rsidRDefault="00080882" w:rsidP="00080882">
      <w:pPr>
        <w:shd w:val="clear" w:color="auto" w:fill="FFFFFF"/>
        <w:rPr>
          <w:rFonts w:ascii="Segoe UI" w:eastAsia="Times New Roman" w:hAnsi="Segoe UI" w:cs="Segoe UI"/>
          <w:color w:val="111111"/>
          <w:sz w:val="21"/>
          <w:szCs w:val="21"/>
          <w:lang w:val="en-IN" w:eastAsia="en-IN"/>
        </w:rPr>
      </w:pPr>
      <w:r w:rsidRPr="00080882">
        <w:rPr>
          <w:rFonts w:ascii="Consolas" w:eastAsia="Times New Roman" w:hAnsi="Consolas" w:cs="Courier New"/>
          <w:color w:val="990000"/>
          <w:bdr w:val="none" w:sz="0" w:space="0" w:color="auto" w:frame="1"/>
          <w:lang w:val="en-IN" w:eastAsia="en-IN"/>
        </w:rPr>
        <w:t>Protected internal </w:t>
      </w:r>
      <w:r w:rsidRPr="00080882">
        <w:rPr>
          <w:rFonts w:ascii="Segoe UI" w:eastAsia="Times New Roman" w:hAnsi="Segoe UI" w:cs="Segoe UI"/>
          <w:color w:val="111111"/>
          <w:sz w:val="21"/>
          <w:szCs w:val="21"/>
          <w:lang w:val="en-IN" w:eastAsia="en-IN"/>
        </w:rPr>
        <w:t>modifier indicates two things, that either the derived class or the class in the same file can have access to that method, therefore in the above mentioned scenario, the derived class </w:t>
      </w:r>
      <w:r w:rsidRPr="00080882">
        <w:rPr>
          <w:rFonts w:ascii="Consolas" w:eastAsia="Times New Roman" w:hAnsi="Consolas" w:cs="Courier New"/>
          <w:color w:val="990000"/>
          <w:bdr w:val="none" w:sz="0" w:space="0" w:color="auto" w:frame="1"/>
          <w:lang w:val="en-IN" w:eastAsia="en-IN"/>
        </w:rPr>
        <w:t>ClassB </w:t>
      </w:r>
      <w:r w:rsidRPr="00080882">
        <w:rPr>
          <w:rFonts w:ascii="Segoe UI" w:eastAsia="Times New Roman" w:hAnsi="Segoe UI" w:cs="Segoe UI"/>
          <w:color w:val="111111"/>
          <w:sz w:val="21"/>
          <w:szCs w:val="21"/>
          <w:lang w:val="en-IN" w:eastAsia="en-IN"/>
        </w:rPr>
        <w:t>and the class in the same file, i.e., </w:t>
      </w:r>
      <w:r w:rsidRPr="00080882">
        <w:rPr>
          <w:rFonts w:ascii="Consolas" w:eastAsia="Times New Roman" w:hAnsi="Consolas" w:cs="Courier New"/>
          <w:color w:val="990000"/>
          <w:bdr w:val="none" w:sz="0" w:space="0" w:color="auto" w:frame="1"/>
          <w:lang w:val="en-IN" w:eastAsia="en-IN"/>
        </w:rPr>
        <w:t>ClassC </w:t>
      </w:r>
      <w:r w:rsidRPr="00080882">
        <w:rPr>
          <w:rFonts w:ascii="Segoe UI" w:eastAsia="Times New Roman" w:hAnsi="Segoe UI" w:cs="Segoe UI"/>
          <w:color w:val="111111"/>
          <w:sz w:val="21"/>
          <w:szCs w:val="21"/>
          <w:lang w:val="en-IN" w:eastAsia="en-IN"/>
        </w:rPr>
        <w:t>can access that method of </w:t>
      </w:r>
      <w:r w:rsidRPr="00080882">
        <w:rPr>
          <w:rFonts w:ascii="Consolas" w:eastAsia="Times New Roman" w:hAnsi="Consolas" w:cs="Courier New"/>
          <w:color w:val="990000"/>
          <w:bdr w:val="none" w:sz="0" w:space="0" w:color="auto" w:frame="1"/>
          <w:lang w:val="en-IN" w:eastAsia="en-IN"/>
        </w:rPr>
        <w:t>ClassA </w:t>
      </w:r>
      <w:r w:rsidRPr="00080882">
        <w:rPr>
          <w:rFonts w:ascii="Segoe UI" w:eastAsia="Times New Roman" w:hAnsi="Segoe UI" w:cs="Segoe UI"/>
          <w:color w:val="111111"/>
          <w:sz w:val="21"/>
          <w:szCs w:val="21"/>
          <w:lang w:val="en-IN" w:eastAsia="en-IN"/>
        </w:rPr>
        <w:t>marked as </w:t>
      </w:r>
      <w:r w:rsidRPr="00080882">
        <w:rPr>
          <w:rFonts w:ascii="Consolas" w:eastAsia="Times New Roman" w:hAnsi="Consolas" w:cs="Courier New"/>
          <w:color w:val="990000"/>
          <w:bdr w:val="none" w:sz="0" w:space="0" w:color="auto" w:frame="1"/>
          <w:lang w:val="en-IN" w:eastAsia="en-IN"/>
        </w:rPr>
        <w:t>protected internal</w:t>
      </w:r>
      <w:r w:rsidRPr="00080882">
        <w:rPr>
          <w:rFonts w:ascii="Segoe UI" w:eastAsia="Times New Roman" w:hAnsi="Segoe UI" w:cs="Segoe UI"/>
          <w:color w:val="111111"/>
          <w:sz w:val="21"/>
          <w:szCs w:val="21"/>
          <w:lang w:val="en-IN" w:eastAsia="en-IN"/>
        </w:rPr>
        <w:t>.</w:t>
      </w:r>
    </w:p>
    <w:p w14:paraId="74BB3FE5" w14:textId="77777777" w:rsidR="00080882" w:rsidRPr="00080882" w:rsidRDefault="00080882" w:rsidP="00080882">
      <w:pPr>
        <w:shd w:val="clear" w:color="auto" w:fill="FFFFFF"/>
        <w:rPr>
          <w:rFonts w:ascii="Segoe UI" w:eastAsia="Times New Roman" w:hAnsi="Segoe UI" w:cs="Segoe UI"/>
          <w:color w:val="111111"/>
          <w:sz w:val="21"/>
          <w:szCs w:val="21"/>
          <w:lang w:val="en-IN" w:eastAsia="en-IN"/>
        </w:rPr>
      </w:pPr>
      <w:r w:rsidRPr="00080882">
        <w:rPr>
          <w:rFonts w:ascii="Segoe UI" w:eastAsia="Times New Roman" w:hAnsi="Segoe UI" w:cs="Segoe UI"/>
          <w:b/>
          <w:bCs/>
          <w:color w:val="111111"/>
          <w:sz w:val="21"/>
          <w:szCs w:val="21"/>
          <w:bdr w:val="none" w:sz="0" w:space="0" w:color="auto" w:frame="1"/>
          <w:lang w:val="en-IN" w:eastAsia="en-IN"/>
        </w:rPr>
        <w:t> </w:t>
      </w:r>
    </w:p>
    <w:p w14:paraId="4E8F3032" w14:textId="77777777" w:rsidR="00080882" w:rsidRPr="00080882" w:rsidRDefault="00080882" w:rsidP="00080882">
      <w:pPr>
        <w:shd w:val="clear" w:color="auto" w:fill="FFFFFF"/>
        <w:rPr>
          <w:rFonts w:ascii="Segoe UI" w:eastAsia="Times New Roman" w:hAnsi="Segoe UI" w:cs="Segoe UI"/>
          <w:color w:val="111111"/>
          <w:sz w:val="21"/>
          <w:szCs w:val="21"/>
          <w:lang w:val="en-IN" w:eastAsia="en-IN"/>
        </w:rPr>
      </w:pPr>
      <w:r w:rsidRPr="00080882">
        <w:rPr>
          <w:rFonts w:ascii="Segoe UI" w:eastAsia="Times New Roman" w:hAnsi="Segoe UI" w:cs="Segoe UI"/>
          <w:b/>
          <w:bCs/>
          <w:color w:val="111111"/>
          <w:sz w:val="21"/>
          <w:szCs w:val="21"/>
          <w:bdr w:val="none" w:sz="0" w:space="0" w:color="auto" w:frame="1"/>
          <w:lang w:val="en-IN" w:eastAsia="en-IN"/>
        </w:rPr>
        <w:t>Point to remember</w:t>
      </w:r>
      <w:r w:rsidRPr="00080882">
        <w:rPr>
          <w:rFonts w:ascii="Segoe UI" w:eastAsia="Times New Roman" w:hAnsi="Segoe UI" w:cs="Segoe UI"/>
          <w:color w:val="111111"/>
          <w:sz w:val="21"/>
          <w:szCs w:val="21"/>
          <w:lang w:val="en-IN" w:eastAsia="en-IN"/>
        </w:rPr>
        <w:t>: </w:t>
      </w:r>
      <w:r w:rsidRPr="00080882">
        <w:rPr>
          <w:rFonts w:ascii="Consolas" w:eastAsia="Times New Roman" w:hAnsi="Consolas" w:cs="Courier New"/>
          <w:color w:val="990000"/>
          <w:bdr w:val="none" w:sz="0" w:space="0" w:color="auto" w:frame="1"/>
          <w:lang w:val="en-IN" w:eastAsia="en-IN"/>
        </w:rPr>
        <w:t>Protected internal </w:t>
      </w:r>
      <w:r w:rsidRPr="00080882">
        <w:rPr>
          <w:rFonts w:ascii="Segoe UI" w:eastAsia="Times New Roman" w:hAnsi="Segoe UI" w:cs="Segoe UI"/>
          <w:color w:val="111111"/>
          <w:sz w:val="21"/>
          <w:szCs w:val="21"/>
          <w:lang w:val="en-IN" w:eastAsia="en-IN"/>
        </w:rPr>
        <w:t>means that the derived class and the class within the same source code file can have access.</w:t>
      </w:r>
    </w:p>
    <w:p w14:paraId="62F8C74C" w14:textId="58868514" w:rsidR="00FB3292" w:rsidRDefault="00FB329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11A1C0A" w14:textId="77777777" w:rsidR="00931031" w:rsidRPr="00931031" w:rsidRDefault="00931031" w:rsidP="00931031">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931031">
        <w:rPr>
          <w:rFonts w:ascii="Segoe UI" w:eastAsia="Times New Roman" w:hAnsi="Segoe UI" w:cs="Segoe UI"/>
          <w:color w:val="FF9900"/>
          <w:sz w:val="29"/>
          <w:szCs w:val="29"/>
          <w:lang w:val="en-IN" w:eastAsia="en-IN"/>
        </w:rPr>
        <w:t>Protected Member</w:t>
      </w:r>
    </w:p>
    <w:p w14:paraId="31B27789"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color w:val="111111"/>
          <w:sz w:val="21"/>
          <w:szCs w:val="21"/>
          <w:lang w:val="en-IN" w:eastAsia="en-IN"/>
        </w:rPr>
        <w:t>In our </w:t>
      </w:r>
      <w:r w:rsidRPr="00931031">
        <w:rPr>
          <w:rFonts w:ascii="Segoe UI" w:eastAsia="Times New Roman" w:hAnsi="Segoe UI" w:cs="Segoe UI"/>
          <w:i/>
          <w:iCs/>
          <w:color w:val="111111"/>
          <w:sz w:val="21"/>
          <w:szCs w:val="21"/>
          <w:bdr w:val="none" w:sz="0" w:space="0" w:color="auto" w:frame="1"/>
          <w:lang w:val="en-IN" w:eastAsia="en-IN"/>
        </w:rPr>
        <w:t>Program.cs </w:t>
      </w:r>
      <w:r w:rsidRPr="00931031">
        <w:rPr>
          <w:rFonts w:ascii="Segoe UI" w:eastAsia="Times New Roman" w:hAnsi="Segoe UI" w:cs="Segoe UI"/>
          <w:color w:val="111111"/>
          <w:sz w:val="21"/>
          <w:szCs w:val="21"/>
          <w:lang w:val="en-IN" w:eastAsia="en-IN"/>
        </w:rPr>
        <w:t>in console application, place the following code:</w:t>
      </w:r>
    </w:p>
    <w:p w14:paraId="26A09CAF" w14:textId="2AB18CA3"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4EE1FC86" wp14:editId="011556DA">
            <wp:extent cx="85725" cy="85725"/>
            <wp:effectExtent l="0" t="0" r="9525" b="9525"/>
            <wp:docPr id="81" name="Picture 8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1" w:history="1">
        <w:r w:rsidRPr="00931031">
          <w:rPr>
            <w:rFonts w:ascii="Segoe UI" w:eastAsia="Times New Roman" w:hAnsi="Segoe UI" w:cs="Segoe UI"/>
            <w:color w:val="800080"/>
            <w:sz w:val="17"/>
            <w:szCs w:val="17"/>
            <w:bdr w:val="none" w:sz="0" w:space="0" w:color="auto" w:frame="1"/>
            <w:lang w:val="en-IN" w:eastAsia="en-IN"/>
          </w:rPr>
          <w:t>Copy Code</w:t>
        </w:r>
      </w:hyperlink>
    </w:p>
    <w:p w14:paraId="7AA7BE36"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lastRenderedPageBreak/>
        <w:t>namespace</w:t>
      </w:r>
      <w:r w:rsidRPr="00931031">
        <w:rPr>
          <w:rFonts w:ascii="Consolas" w:eastAsia="Times New Roman" w:hAnsi="Consolas" w:cs="Courier New"/>
          <w:color w:val="303030"/>
          <w:sz w:val="18"/>
          <w:szCs w:val="18"/>
          <w:lang w:val="en-IN" w:eastAsia="en-IN"/>
        </w:rPr>
        <w:t xml:space="preserve"> AccessModifiers</w:t>
      </w:r>
    </w:p>
    <w:p w14:paraId="10391941"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w:t>
      </w:r>
    </w:p>
    <w:p w14:paraId="798A7AFF"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AAA</w:t>
      </w:r>
    </w:p>
    <w:p w14:paraId="509D852B"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460A9844"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protected</w:t>
      </w:r>
      <w:r w:rsidRPr="00931031">
        <w:rPr>
          <w:rFonts w:ascii="Consolas" w:eastAsia="Times New Roman" w:hAnsi="Consolas" w:cs="Courier New"/>
          <w:color w:val="303030"/>
          <w:sz w:val="18"/>
          <w:szCs w:val="18"/>
          <w:lang w:val="en-IN" w:eastAsia="en-IN"/>
        </w:rPr>
        <w:t xml:space="preserve"> </w:t>
      </w:r>
      <w:r w:rsidRPr="00931031">
        <w:rPr>
          <w:rFonts w:ascii="Consolas" w:eastAsia="Times New Roman" w:hAnsi="Consolas" w:cs="Courier New"/>
          <w:color w:val="0000FF"/>
          <w:sz w:val="18"/>
          <w:szCs w:val="18"/>
          <w:bdr w:val="none" w:sz="0" w:space="0" w:color="auto" w:frame="1"/>
          <w:lang w:val="en-IN" w:eastAsia="en-IN"/>
        </w:rPr>
        <w:t>int</w:t>
      </w:r>
      <w:r w:rsidRPr="00931031">
        <w:rPr>
          <w:rFonts w:ascii="Consolas" w:eastAsia="Times New Roman" w:hAnsi="Consolas" w:cs="Courier New"/>
          <w:color w:val="303030"/>
          <w:sz w:val="18"/>
          <w:szCs w:val="18"/>
          <w:lang w:val="en-IN" w:eastAsia="en-IN"/>
        </w:rPr>
        <w:t xml:space="preserve"> a;</w:t>
      </w:r>
    </w:p>
    <w:p w14:paraId="1F8033C9"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void</w:t>
      </w:r>
      <w:r w:rsidRPr="00931031">
        <w:rPr>
          <w:rFonts w:ascii="Consolas" w:eastAsia="Times New Roman" w:hAnsi="Consolas" w:cs="Courier New"/>
          <w:color w:val="303030"/>
          <w:sz w:val="18"/>
          <w:szCs w:val="18"/>
          <w:lang w:val="en-IN" w:eastAsia="en-IN"/>
        </w:rPr>
        <w:t xml:space="preserve"> MethodAAA(AAA aaa,BBB bbb)</w:t>
      </w:r>
    </w:p>
    <w:p w14:paraId="144F59A6"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432EEE8D"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aaa.a = </w:t>
      </w:r>
      <w:r w:rsidRPr="00931031">
        <w:rPr>
          <w:rFonts w:ascii="Consolas" w:eastAsia="Times New Roman" w:hAnsi="Consolas" w:cs="Courier New"/>
          <w:color w:val="000080"/>
          <w:sz w:val="18"/>
          <w:szCs w:val="18"/>
          <w:bdr w:val="none" w:sz="0" w:space="0" w:color="auto" w:frame="1"/>
          <w:lang w:val="en-IN" w:eastAsia="en-IN"/>
        </w:rPr>
        <w:t>100</w:t>
      </w:r>
      <w:r w:rsidRPr="00931031">
        <w:rPr>
          <w:rFonts w:ascii="Consolas" w:eastAsia="Times New Roman" w:hAnsi="Consolas" w:cs="Courier New"/>
          <w:color w:val="303030"/>
          <w:sz w:val="18"/>
          <w:szCs w:val="18"/>
          <w:lang w:val="en-IN" w:eastAsia="en-IN"/>
        </w:rPr>
        <w:t>;</w:t>
      </w:r>
    </w:p>
    <w:p w14:paraId="7A82685E"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bbb.a = </w:t>
      </w:r>
      <w:r w:rsidRPr="00931031">
        <w:rPr>
          <w:rFonts w:ascii="Consolas" w:eastAsia="Times New Roman" w:hAnsi="Consolas" w:cs="Courier New"/>
          <w:color w:val="000080"/>
          <w:sz w:val="18"/>
          <w:szCs w:val="18"/>
          <w:bdr w:val="none" w:sz="0" w:space="0" w:color="auto" w:frame="1"/>
          <w:lang w:val="en-IN" w:eastAsia="en-IN"/>
        </w:rPr>
        <w:t>200</w:t>
      </w:r>
      <w:r w:rsidRPr="00931031">
        <w:rPr>
          <w:rFonts w:ascii="Consolas" w:eastAsia="Times New Roman" w:hAnsi="Consolas" w:cs="Courier New"/>
          <w:color w:val="303030"/>
          <w:sz w:val="18"/>
          <w:szCs w:val="18"/>
          <w:lang w:val="en-IN" w:eastAsia="en-IN"/>
        </w:rPr>
        <w:t>;</w:t>
      </w:r>
    </w:p>
    <w:p w14:paraId="77EAD37C"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06C02746"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14AF5936"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BBB:AAA</w:t>
      </w:r>
    </w:p>
    <w:p w14:paraId="25FE299C"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228F19F8"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void</w:t>
      </w:r>
      <w:r w:rsidRPr="00931031">
        <w:rPr>
          <w:rFonts w:ascii="Consolas" w:eastAsia="Times New Roman" w:hAnsi="Consolas" w:cs="Courier New"/>
          <w:color w:val="303030"/>
          <w:sz w:val="18"/>
          <w:szCs w:val="18"/>
          <w:lang w:val="en-IN" w:eastAsia="en-IN"/>
        </w:rPr>
        <w:t xml:space="preserve"> MethodBBB(AAA aaa, BBB bbb)</w:t>
      </w:r>
    </w:p>
    <w:p w14:paraId="66E3FFD4"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53DA65D2"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aaa.a = </w:t>
      </w:r>
      <w:r w:rsidRPr="00931031">
        <w:rPr>
          <w:rFonts w:ascii="Consolas" w:eastAsia="Times New Roman" w:hAnsi="Consolas" w:cs="Courier New"/>
          <w:color w:val="000080"/>
          <w:sz w:val="18"/>
          <w:szCs w:val="18"/>
          <w:bdr w:val="none" w:sz="0" w:space="0" w:color="auto" w:frame="1"/>
          <w:lang w:val="en-IN" w:eastAsia="en-IN"/>
        </w:rPr>
        <w:t>100</w:t>
      </w:r>
      <w:r w:rsidRPr="00931031">
        <w:rPr>
          <w:rFonts w:ascii="Consolas" w:eastAsia="Times New Roman" w:hAnsi="Consolas" w:cs="Courier New"/>
          <w:color w:val="303030"/>
          <w:sz w:val="18"/>
          <w:szCs w:val="18"/>
          <w:lang w:val="en-IN" w:eastAsia="en-IN"/>
        </w:rPr>
        <w:t>;</w:t>
      </w:r>
    </w:p>
    <w:p w14:paraId="7C810227"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bbb.a = </w:t>
      </w:r>
      <w:r w:rsidRPr="00931031">
        <w:rPr>
          <w:rFonts w:ascii="Consolas" w:eastAsia="Times New Roman" w:hAnsi="Consolas" w:cs="Courier New"/>
          <w:color w:val="000080"/>
          <w:sz w:val="18"/>
          <w:szCs w:val="18"/>
          <w:bdr w:val="none" w:sz="0" w:space="0" w:color="auto" w:frame="1"/>
          <w:lang w:val="en-IN" w:eastAsia="en-IN"/>
        </w:rPr>
        <w:t>200</w:t>
      </w:r>
      <w:r w:rsidRPr="00931031">
        <w:rPr>
          <w:rFonts w:ascii="Consolas" w:eastAsia="Times New Roman" w:hAnsi="Consolas" w:cs="Courier New"/>
          <w:color w:val="303030"/>
          <w:sz w:val="18"/>
          <w:szCs w:val="18"/>
          <w:lang w:val="en-IN" w:eastAsia="en-IN"/>
        </w:rPr>
        <w:t>;</w:t>
      </w:r>
    </w:p>
    <w:p w14:paraId="7C3C7C57"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377AFE48"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0479E08F"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public</w:t>
      </w:r>
      <w:r w:rsidRPr="00931031">
        <w:rPr>
          <w:rFonts w:ascii="Consolas" w:eastAsia="Times New Roman" w:hAnsi="Consolas" w:cs="Courier New"/>
          <w:color w:val="303030"/>
          <w:sz w:val="18"/>
          <w:szCs w:val="18"/>
          <w:lang w:val="en-IN" w:eastAsia="en-IN"/>
        </w:rPr>
        <w:t xml:space="preserve"> </w:t>
      </w: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Program</w:t>
      </w:r>
    </w:p>
    <w:p w14:paraId="52A87D9A"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24E76ADE"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public</w:t>
      </w:r>
      <w:r w:rsidRPr="00931031">
        <w:rPr>
          <w:rFonts w:ascii="Consolas" w:eastAsia="Times New Roman" w:hAnsi="Consolas" w:cs="Courier New"/>
          <w:color w:val="303030"/>
          <w:sz w:val="18"/>
          <w:szCs w:val="18"/>
          <w:lang w:val="en-IN" w:eastAsia="en-IN"/>
        </w:rPr>
        <w:t xml:space="preserve"> </w:t>
      </w:r>
      <w:r w:rsidRPr="00931031">
        <w:rPr>
          <w:rFonts w:ascii="Consolas" w:eastAsia="Times New Roman" w:hAnsi="Consolas" w:cs="Courier New"/>
          <w:color w:val="0000FF"/>
          <w:sz w:val="18"/>
          <w:szCs w:val="18"/>
          <w:bdr w:val="none" w:sz="0" w:space="0" w:color="auto" w:frame="1"/>
          <w:lang w:val="en-IN" w:eastAsia="en-IN"/>
        </w:rPr>
        <w:t>static</w:t>
      </w:r>
      <w:r w:rsidRPr="00931031">
        <w:rPr>
          <w:rFonts w:ascii="Consolas" w:eastAsia="Times New Roman" w:hAnsi="Consolas" w:cs="Courier New"/>
          <w:color w:val="303030"/>
          <w:sz w:val="18"/>
          <w:szCs w:val="18"/>
          <w:lang w:val="en-IN" w:eastAsia="en-IN"/>
        </w:rPr>
        <w:t xml:space="preserve"> </w:t>
      </w:r>
      <w:r w:rsidRPr="00931031">
        <w:rPr>
          <w:rFonts w:ascii="Consolas" w:eastAsia="Times New Roman" w:hAnsi="Consolas" w:cs="Courier New"/>
          <w:color w:val="0000FF"/>
          <w:sz w:val="18"/>
          <w:szCs w:val="18"/>
          <w:bdr w:val="none" w:sz="0" w:space="0" w:color="auto" w:frame="1"/>
          <w:lang w:val="en-IN" w:eastAsia="en-IN"/>
        </w:rPr>
        <w:t>void</w:t>
      </w:r>
      <w:r w:rsidRPr="00931031">
        <w:rPr>
          <w:rFonts w:ascii="Consolas" w:eastAsia="Times New Roman" w:hAnsi="Consolas" w:cs="Courier New"/>
          <w:color w:val="303030"/>
          <w:sz w:val="18"/>
          <w:szCs w:val="18"/>
          <w:lang w:val="en-IN" w:eastAsia="en-IN"/>
        </w:rPr>
        <w:t xml:space="preserve"> Main(</w:t>
      </w:r>
      <w:r w:rsidRPr="00931031">
        <w:rPr>
          <w:rFonts w:ascii="Consolas" w:eastAsia="Times New Roman" w:hAnsi="Consolas" w:cs="Courier New"/>
          <w:color w:val="0000FF"/>
          <w:sz w:val="18"/>
          <w:szCs w:val="18"/>
          <w:bdr w:val="none" w:sz="0" w:space="0" w:color="auto" w:frame="1"/>
          <w:lang w:val="en-IN" w:eastAsia="en-IN"/>
        </w:rPr>
        <w:t>string</w:t>
      </w:r>
      <w:r w:rsidRPr="00931031">
        <w:rPr>
          <w:rFonts w:ascii="Consolas" w:eastAsia="Times New Roman" w:hAnsi="Consolas" w:cs="Courier New"/>
          <w:color w:val="303030"/>
          <w:sz w:val="18"/>
          <w:szCs w:val="18"/>
          <w:lang w:val="en-IN" w:eastAsia="en-IN"/>
        </w:rPr>
        <w:t>[] args)</w:t>
      </w:r>
    </w:p>
    <w:p w14:paraId="5CFB8C08"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3937F064"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320DEBDE"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5B1E7EAF"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w:t>
      </w:r>
    </w:p>
    <w:p w14:paraId="3BEEF403" w14:textId="77777777" w:rsidR="00931031" w:rsidRPr="00931031" w:rsidRDefault="00931031" w:rsidP="00931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31031">
        <w:rPr>
          <w:rFonts w:ascii="Segoe UI" w:eastAsia="Times New Roman" w:hAnsi="Segoe UI" w:cs="Segoe UI"/>
          <w:b/>
          <w:bCs/>
          <w:color w:val="111111"/>
          <w:sz w:val="24"/>
          <w:szCs w:val="24"/>
          <w:lang w:val="en-IN" w:eastAsia="en-IN"/>
        </w:rPr>
        <w:t>Compiler Output</w:t>
      </w:r>
    </w:p>
    <w:p w14:paraId="5913FB45" w14:textId="7CBF7294"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4EA1921F" wp14:editId="7739BAC8">
            <wp:extent cx="85725" cy="85725"/>
            <wp:effectExtent l="0" t="0" r="9525" b="9525"/>
            <wp:docPr id="80" name="Picture 8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2" w:history="1">
        <w:r w:rsidRPr="00931031">
          <w:rPr>
            <w:rFonts w:ascii="Segoe UI" w:eastAsia="Times New Roman" w:hAnsi="Segoe UI" w:cs="Segoe UI"/>
            <w:color w:val="800080"/>
            <w:sz w:val="17"/>
            <w:szCs w:val="17"/>
            <w:bdr w:val="none" w:sz="0" w:space="0" w:color="auto" w:frame="1"/>
            <w:lang w:val="en-IN" w:eastAsia="en-IN"/>
          </w:rPr>
          <w:t>Copy Code</w:t>
        </w:r>
      </w:hyperlink>
    </w:p>
    <w:p w14:paraId="6E9B5A49"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Cannot access </w:t>
      </w:r>
      <w:r w:rsidRPr="00931031">
        <w:rPr>
          <w:rFonts w:ascii="Consolas" w:eastAsia="Times New Roman" w:hAnsi="Consolas" w:cs="Courier New"/>
          <w:color w:val="0000FF"/>
          <w:sz w:val="18"/>
          <w:szCs w:val="18"/>
          <w:bdr w:val="none" w:sz="0" w:space="0" w:color="auto" w:frame="1"/>
          <w:lang w:val="en-IN" w:eastAsia="en-IN"/>
        </w:rPr>
        <w:t>protected</w:t>
      </w:r>
      <w:r w:rsidRPr="00931031">
        <w:rPr>
          <w:rFonts w:ascii="Consolas" w:eastAsia="Times New Roman" w:hAnsi="Consolas" w:cs="Courier New"/>
          <w:color w:val="303030"/>
          <w:sz w:val="18"/>
          <w:szCs w:val="18"/>
          <w:lang w:val="en-IN" w:eastAsia="en-IN"/>
        </w:rPr>
        <w:t xml:space="preserve"> member </w:t>
      </w:r>
      <w:r w:rsidRPr="00931031">
        <w:rPr>
          <w:rFonts w:ascii="Consolas" w:eastAsia="Times New Roman" w:hAnsi="Consolas" w:cs="Courier New"/>
          <w:color w:val="800080"/>
          <w:sz w:val="18"/>
          <w:szCs w:val="18"/>
          <w:bdr w:val="none" w:sz="0" w:space="0" w:color="auto" w:frame="1"/>
          <w:lang w:val="en-IN" w:eastAsia="en-IN"/>
        </w:rPr>
        <w:t>'AccessModifiers.AAA.a'</w:t>
      </w:r>
      <w:r w:rsidRPr="00931031">
        <w:rPr>
          <w:rFonts w:ascii="Consolas" w:eastAsia="Times New Roman" w:hAnsi="Consolas" w:cs="Courier New"/>
          <w:color w:val="303030"/>
          <w:sz w:val="18"/>
          <w:szCs w:val="18"/>
          <w:lang w:val="en-IN" w:eastAsia="en-IN"/>
        </w:rPr>
        <w:t xml:space="preserve"> via a qualifier of type </w:t>
      </w:r>
      <w:r w:rsidRPr="00931031">
        <w:rPr>
          <w:rFonts w:ascii="Consolas" w:eastAsia="Times New Roman" w:hAnsi="Consolas" w:cs="Courier New"/>
          <w:color w:val="800080"/>
          <w:sz w:val="18"/>
          <w:szCs w:val="18"/>
          <w:bdr w:val="none" w:sz="0" w:space="0" w:color="auto" w:frame="1"/>
          <w:lang w:val="en-IN" w:eastAsia="en-IN"/>
        </w:rPr>
        <w:t>'AccessModifiers.AAA'</w:t>
      </w:r>
      <w:r w:rsidRPr="00931031">
        <w:rPr>
          <w:rFonts w:ascii="Consolas" w:eastAsia="Times New Roman" w:hAnsi="Consolas" w:cs="Courier New"/>
          <w:color w:val="303030"/>
          <w:sz w:val="18"/>
          <w:szCs w:val="18"/>
          <w:lang w:val="en-IN" w:eastAsia="en-IN"/>
        </w:rPr>
        <w:t>;</w:t>
      </w:r>
    </w:p>
    <w:p w14:paraId="58E382A7"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the qualifier must be of type </w:t>
      </w:r>
      <w:r w:rsidRPr="00931031">
        <w:rPr>
          <w:rFonts w:ascii="Consolas" w:eastAsia="Times New Roman" w:hAnsi="Consolas" w:cs="Courier New"/>
          <w:color w:val="800080"/>
          <w:sz w:val="18"/>
          <w:szCs w:val="18"/>
          <w:bdr w:val="none" w:sz="0" w:space="0" w:color="auto" w:frame="1"/>
          <w:lang w:val="en-IN" w:eastAsia="en-IN"/>
        </w:rPr>
        <w:t>'AccessModifiers.BBB'</w:t>
      </w:r>
      <w:r w:rsidRPr="00931031">
        <w:rPr>
          <w:rFonts w:ascii="Consolas" w:eastAsia="Times New Roman" w:hAnsi="Consolas" w:cs="Courier New"/>
          <w:color w:val="303030"/>
          <w:sz w:val="18"/>
          <w:szCs w:val="18"/>
          <w:lang w:val="en-IN" w:eastAsia="en-IN"/>
        </w:rPr>
        <w:t xml:space="preserve"> (</w:t>
      </w:r>
      <w:r w:rsidRPr="00931031">
        <w:rPr>
          <w:rFonts w:ascii="Consolas" w:eastAsia="Times New Roman" w:hAnsi="Consolas" w:cs="Courier New"/>
          <w:color w:val="0000FF"/>
          <w:sz w:val="18"/>
          <w:szCs w:val="18"/>
          <w:bdr w:val="none" w:sz="0" w:space="0" w:color="auto" w:frame="1"/>
          <w:lang w:val="en-IN" w:eastAsia="en-IN"/>
        </w:rPr>
        <w:t>or</w:t>
      </w:r>
      <w:r w:rsidRPr="00931031">
        <w:rPr>
          <w:rFonts w:ascii="Consolas" w:eastAsia="Times New Roman" w:hAnsi="Consolas" w:cs="Courier New"/>
          <w:color w:val="303030"/>
          <w:sz w:val="18"/>
          <w:szCs w:val="18"/>
          <w:lang w:val="en-IN" w:eastAsia="en-IN"/>
        </w:rPr>
        <w:t xml:space="preserve"> derived from it)</w:t>
      </w:r>
    </w:p>
    <w:p w14:paraId="2B181C4F"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color w:val="111111"/>
          <w:sz w:val="21"/>
          <w:szCs w:val="21"/>
          <w:lang w:val="en-IN" w:eastAsia="en-IN"/>
        </w:rPr>
        <w:t>Class </w:t>
      </w:r>
      <w:r w:rsidRPr="00931031">
        <w:rPr>
          <w:rFonts w:ascii="Consolas" w:eastAsia="Times New Roman" w:hAnsi="Consolas" w:cs="Courier New"/>
          <w:color w:val="990000"/>
          <w:bdr w:val="none" w:sz="0" w:space="0" w:color="auto" w:frame="1"/>
          <w:lang w:val="en-IN" w:eastAsia="en-IN"/>
        </w:rPr>
        <w:t>AAA </w:t>
      </w:r>
      <w:r w:rsidRPr="00931031">
        <w:rPr>
          <w:rFonts w:ascii="Segoe UI" w:eastAsia="Times New Roman" w:hAnsi="Segoe UI" w:cs="Segoe UI"/>
          <w:color w:val="111111"/>
          <w:sz w:val="21"/>
          <w:szCs w:val="21"/>
          <w:lang w:val="en-IN" w:eastAsia="en-IN"/>
        </w:rPr>
        <w:t>is containing a </w:t>
      </w:r>
      <w:r w:rsidRPr="00931031">
        <w:rPr>
          <w:rFonts w:ascii="Consolas" w:eastAsia="Times New Roman" w:hAnsi="Consolas" w:cs="Courier New"/>
          <w:color w:val="990000"/>
          <w:bdr w:val="none" w:sz="0" w:space="0" w:color="auto" w:frame="1"/>
          <w:lang w:val="en-IN" w:eastAsia="en-IN"/>
        </w:rPr>
        <w:t>protected </w:t>
      </w:r>
      <w:r w:rsidRPr="00931031">
        <w:rPr>
          <w:rFonts w:ascii="Segoe UI" w:eastAsia="Times New Roman" w:hAnsi="Segoe UI" w:cs="Segoe UI"/>
          <w:color w:val="111111"/>
          <w:sz w:val="21"/>
          <w:szCs w:val="21"/>
          <w:lang w:val="en-IN" w:eastAsia="en-IN"/>
        </w:rPr>
        <w:t>member, i.e., </w:t>
      </w:r>
      <w:r w:rsidRPr="00931031">
        <w:rPr>
          <w:rFonts w:ascii="Consolas" w:eastAsia="Times New Roman" w:hAnsi="Consolas" w:cs="Courier New"/>
          <w:color w:val="990000"/>
          <w:bdr w:val="none" w:sz="0" w:space="0" w:color="auto" w:frame="1"/>
          <w:lang w:val="en-IN" w:eastAsia="en-IN"/>
        </w:rPr>
        <w:t>a</w:t>
      </w:r>
      <w:r w:rsidRPr="00931031">
        <w:rPr>
          <w:rFonts w:ascii="Segoe UI" w:eastAsia="Times New Roman" w:hAnsi="Segoe UI" w:cs="Segoe UI"/>
          <w:color w:val="111111"/>
          <w:sz w:val="21"/>
          <w:szCs w:val="21"/>
          <w:lang w:val="en-IN" w:eastAsia="en-IN"/>
        </w:rPr>
        <w:t>. But to the same class, no modifiers make sense. However as </w:t>
      </w:r>
      <w:r w:rsidRPr="00931031">
        <w:rPr>
          <w:rFonts w:ascii="Consolas" w:eastAsia="Times New Roman" w:hAnsi="Consolas" w:cs="Courier New"/>
          <w:color w:val="990000"/>
          <w:bdr w:val="none" w:sz="0" w:space="0" w:color="auto" w:frame="1"/>
          <w:lang w:val="en-IN" w:eastAsia="en-IN"/>
        </w:rPr>
        <w:t>a </w:t>
      </w:r>
      <w:r w:rsidRPr="00931031">
        <w:rPr>
          <w:rFonts w:ascii="Segoe UI" w:eastAsia="Times New Roman" w:hAnsi="Segoe UI" w:cs="Segoe UI"/>
          <w:color w:val="111111"/>
          <w:sz w:val="21"/>
          <w:szCs w:val="21"/>
          <w:lang w:val="en-IN" w:eastAsia="en-IN"/>
        </w:rPr>
        <w:t>is</w:t>
      </w:r>
      <w:r w:rsidRPr="00931031">
        <w:rPr>
          <w:rFonts w:ascii="Consolas" w:eastAsia="Times New Roman" w:hAnsi="Consolas" w:cs="Courier New"/>
          <w:color w:val="990000"/>
          <w:bdr w:val="none" w:sz="0" w:space="0" w:color="auto" w:frame="1"/>
          <w:lang w:val="en-IN" w:eastAsia="en-IN"/>
        </w:rPr>
        <w:t>protected</w:t>
      </w:r>
      <w:r w:rsidRPr="00931031">
        <w:rPr>
          <w:rFonts w:ascii="Segoe UI" w:eastAsia="Times New Roman" w:hAnsi="Segoe UI" w:cs="Segoe UI"/>
          <w:color w:val="111111"/>
          <w:sz w:val="21"/>
          <w:szCs w:val="21"/>
          <w:lang w:val="en-IN" w:eastAsia="en-IN"/>
        </w:rPr>
        <w:t>, in the derived class method </w:t>
      </w:r>
      <w:r w:rsidRPr="00931031">
        <w:rPr>
          <w:rFonts w:ascii="Consolas" w:eastAsia="Times New Roman" w:hAnsi="Consolas" w:cs="Courier New"/>
          <w:color w:val="990000"/>
          <w:bdr w:val="none" w:sz="0" w:space="0" w:color="auto" w:frame="1"/>
          <w:lang w:val="en-IN" w:eastAsia="en-IN"/>
        </w:rPr>
        <w:t>MethodBBB</w:t>
      </w:r>
      <w:r w:rsidRPr="00931031">
        <w:rPr>
          <w:rFonts w:ascii="Segoe UI" w:eastAsia="Times New Roman" w:hAnsi="Segoe UI" w:cs="Segoe UI"/>
          <w:color w:val="111111"/>
          <w:sz w:val="21"/>
          <w:szCs w:val="21"/>
          <w:lang w:val="en-IN" w:eastAsia="en-IN"/>
        </w:rPr>
        <w:t>, we cannot access it through </w:t>
      </w:r>
      <w:r w:rsidRPr="00931031">
        <w:rPr>
          <w:rFonts w:ascii="Consolas" w:eastAsia="Times New Roman" w:hAnsi="Consolas" w:cs="Courier New"/>
          <w:color w:val="990000"/>
          <w:bdr w:val="none" w:sz="0" w:space="0" w:color="auto" w:frame="1"/>
          <w:lang w:val="en-IN" w:eastAsia="en-IN"/>
        </w:rPr>
        <w:t>AAA </w:t>
      </w:r>
      <w:r w:rsidRPr="00931031">
        <w:rPr>
          <w:rFonts w:ascii="Segoe UI" w:eastAsia="Times New Roman" w:hAnsi="Segoe UI" w:cs="Segoe UI"/>
          <w:color w:val="111111"/>
          <w:sz w:val="21"/>
          <w:szCs w:val="21"/>
          <w:lang w:val="en-IN" w:eastAsia="en-IN"/>
        </w:rPr>
        <w:t>as </w:t>
      </w:r>
      <w:r w:rsidRPr="00931031">
        <w:rPr>
          <w:rFonts w:ascii="Consolas" w:eastAsia="Times New Roman" w:hAnsi="Consolas" w:cs="Courier New"/>
          <w:color w:val="990000"/>
          <w:bdr w:val="none" w:sz="0" w:space="0" w:color="auto" w:frame="1"/>
          <w:lang w:val="en-IN" w:eastAsia="en-IN"/>
        </w:rPr>
        <w:t>aaa.a</w:t>
      </w:r>
      <w:r w:rsidRPr="00931031">
        <w:rPr>
          <w:rFonts w:ascii="Segoe UI" w:eastAsia="Times New Roman" w:hAnsi="Segoe UI" w:cs="Segoe UI"/>
          <w:color w:val="111111"/>
          <w:sz w:val="21"/>
          <w:szCs w:val="21"/>
          <w:lang w:val="en-IN" w:eastAsia="en-IN"/>
        </w:rPr>
        <w:t> gives us an error. However </w:t>
      </w:r>
      <w:r w:rsidRPr="00931031">
        <w:rPr>
          <w:rFonts w:ascii="Consolas" w:eastAsia="Times New Roman" w:hAnsi="Consolas" w:cs="Courier New"/>
          <w:color w:val="990000"/>
          <w:bdr w:val="none" w:sz="0" w:space="0" w:color="auto" w:frame="1"/>
          <w:lang w:val="en-IN" w:eastAsia="en-IN"/>
        </w:rPr>
        <w:t>bbb </w:t>
      </w:r>
      <w:r w:rsidRPr="00931031">
        <w:rPr>
          <w:rFonts w:ascii="Segoe UI" w:eastAsia="Times New Roman" w:hAnsi="Segoe UI" w:cs="Segoe UI"/>
          <w:color w:val="111111"/>
          <w:sz w:val="21"/>
          <w:szCs w:val="21"/>
          <w:lang w:val="en-IN" w:eastAsia="en-IN"/>
        </w:rPr>
        <w:t>which looks like </w:t>
      </w:r>
      <w:r w:rsidRPr="00931031">
        <w:rPr>
          <w:rFonts w:ascii="Consolas" w:eastAsia="Times New Roman" w:hAnsi="Consolas" w:cs="Courier New"/>
          <w:color w:val="990000"/>
          <w:bdr w:val="none" w:sz="0" w:space="0" w:color="auto" w:frame="1"/>
          <w:lang w:val="en-IN" w:eastAsia="en-IN"/>
        </w:rPr>
        <w:t>BBB </w:t>
      </w:r>
      <w:r w:rsidRPr="00931031">
        <w:rPr>
          <w:rFonts w:ascii="Segoe UI" w:eastAsia="Times New Roman" w:hAnsi="Segoe UI" w:cs="Segoe UI"/>
          <w:color w:val="111111"/>
          <w:sz w:val="21"/>
          <w:szCs w:val="21"/>
          <w:lang w:val="en-IN" w:eastAsia="en-IN"/>
        </w:rPr>
        <w:t>does not give an error. To check this out, comment out the line </w:t>
      </w:r>
      <w:r w:rsidRPr="00931031">
        <w:rPr>
          <w:rFonts w:ascii="Consolas" w:eastAsia="Times New Roman" w:hAnsi="Consolas" w:cs="Courier New"/>
          <w:color w:val="990000"/>
          <w:bdr w:val="none" w:sz="0" w:space="0" w:color="auto" w:frame="1"/>
          <w:lang w:val="en-IN" w:eastAsia="en-IN"/>
        </w:rPr>
        <w:t>aaa.a=100 </w:t>
      </w:r>
      <w:r w:rsidRPr="00931031">
        <w:rPr>
          <w:rFonts w:ascii="Segoe UI" w:eastAsia="Times New Roman" w:hAnsi="Segoe UI" w:cs="Segoe UI"/>
          <w:color w:val="111111"/>
          <w:sz w:val="21"/>
          <w:szCs w:val="21"/>
          <w:lang w:val="en-IN" w:eastAsia="en-IN"/>
        </w:rPr>
        <w:t>in</w:t>
      </w:r>
      <w:r w:rsidRPr="00931031">
        <w:rPr>
          <w:rFonts w:ascii="Consolas" w:eastAsia="Times New Roman" w:hAnsi="Consolas" w:cs="Courier New"/>
          <w:color w:val="990000"/>
          <w:bdr w:val="none" w:sz="0" w:space="0" w:color="auto" w:frame="1"/>
          <w:lang w:val="en-IN" w:eastAsia="en-IN"/>
        </w:rPr>
        <w:t>MethodBBB ()</w:t>
      </w:r>
      <w:r w:rsidRPr="00931031">
        <w:rPr>
          <w:rFonts w:ascii="Segoe UI" w:eastAsia="Times New Roman" w:hAnsi="Segoe UI" w:cs="Segoe UI"/>
          <w:color w:val="111111"/>
          <w:sz w:val="21"/>
          <w:szCs w:val="21"/>
          <w:lang w:val="en-IN" w:eastAsia="en-IN"/>
        </w:rPr>
        <w:t>. This means that we cannot access the </w:t>
      </w:r>
      <w:r w:rsidRPr="00931031">
        <w:rPr>
          <w:rFonts w:ascii="Consolas" w:eastAsia="Times New Roman" w:hAnsi="Consolas" w:cs="Courier New"/>
          <w:color w:val="990000"/>
          <w:bdr w:val="none" w:sz="0" w:space="0" w:color="auto" w:frame="1"/>
          <w:lang w:val="en-IN" w:eastAsia="en-IN"/>
        </w:rPr>
        <w:t>protected </w:t>
      </w:r>
      <w:r w:rsidRPr="00931031">
        <w:rPr>
          <w:rFonts w:ascii="Segoe UI" w:eastAsia="Times New Roman" w:hAnsi="Segoe UI" w:cs="Segoe UI"/>
          <w:color w:val="111111"/>
          <w:sz w:val="21"/>
          <w:szCs w:val="21"/>
          <w:lang w:val="en-IN" w:eastAsia="en-IN"/>
        </w:rPr>
        <w:t>members from an object of the base class, but from the objects of derived class only. This is in spite of the fact that </w:t>
      </w:r>
      <w:r w:rsidRPr="00931031">
        <w:rPr>
          <w:rFonts w:ascii="Consolas" w:eastAsia="Times New Roman" w:hAnsi="Consolas" w:cs="Courier New"/>
          <w:color w:val="990000"/>
          <w:bdr w:val="none" w:sz="0" w:space="0" w:color="auto" w:frame="1"/>
          <w:lang w:val="en-IN" w:eastAsia="en-IN"/>
        </w:rPr>
        <w:t>a </w:t>
      </w:r>
      <w:r w:rsidRPr="00931031">
        <w:rPr>
          <w:rFonts w:ascii="Segoe UI" w:eastAsia="Times New Roman" w:hAnsi="Segoe UI" w:cs="Segoe UI"/>
          <w:color w:val="111111"/>
          <w:sz w:val="21"/>
          <w:szCs w:val="21"/>
          <w:lang w:val="en-IN" w:eastAsia="en-IN"/>
        </w:rPr>
        <w:t>is a member of </w:t>
      </w:r>
      <w:r w:rsidRPr="00931031">
        <w:rPr>
          <w:rFonts w:ascii="Consolas" w:eastAsia="Times New Roman" w:hAnsi="Consolas" w:cs="Courier New"/>
          <w:color w:val="990000"/>
          <w:bdr w:val="none" w:sz="0" w:space="0" w:color="auto" w:frame="1"/>
          <w:lang w:val="en-IN" w:eastAsia="en-IN"/>
        </w:rPr>
        <w:t>AAA</w:t>
      </w:r>
      <w:r w:rsidRPr="00931031">
        <w:rPr>
          <w:rFonts w:ascii="Segoe UI" w:eastAsia="Times New Roman" w:hAnsi="Segoe UI" w:cs="Segoe UI"/>
          <w:color w:val="111111"/>
          <w:sz w:val="21"/>
          <w:szCs w:val="21"/>
          <w:lang w:val="en-IN" w:eastAsia="en-IN"/>
        </w:rPr>
        <w:t> i.e. the base class. Even so, we still cannot access it. Also we cannot access </w:t>
      </w:r>
      <w:r w:rsidRPr="00931031">
        <w:rPr>
          <w:rFonts w:ascii="Consolas" w:eastAsia="Times New Roman" w:hAnsi="Consolas" w:cs="Courier New"/>
          <w:color w:val="990000"/>
          <w:bdr w:val="none" w:sz="0" w:space="0" w:color="auto" w:frame="1"/>
          <w:lang w:val="en-IN" w:eastAsia="en-IN"/>
        </w:rPr>
        <w:t>a </w:t>
      </w:r>
      <w:r w:rsidRPr="00931031">
        <w:rPr>
          <w:rFonts w:ascii="Segoe UI" w:eastAsia="Times New Roman" w:hAnsi="Segoe UI" w:cs="Segoe UI"/>
          <w:color w:val="111111"/>
          <w:sz w:val="21"/>
          <w:szCs w:val="21"/>
          <w:lang w:val="en-IN" w:eastAsia="en-IN"/>
        </w:rPr>
        <w:t>from the method </w:t>
      </w:r>
      <w:r w:rsidRPr="00931031">
        <w:rPr>
          <w:rFonts w:ascii="Consolas" w:eastAsia="Times New Roman" w:hAnsi="Consolas" w:cs="Courier New"/>
          <w:color w:val="990000"/>
          <w:bdr w:val="none" w:sz="0" w:space="0" w:color="auto" w:frame="1"/>
          <w:lang w:val="en-IN" w:eastAsia="en-IN"/>
        </w:rPr>
        <w:t>Main</w:t>
      </w:r>
      <w:r w:rsidRPr="00931031">
        <w:rPr>
          <w:rFonts w:ascii="Segoe UI" w:eastAsia="Times New Roman" w:hAnsi="Segoe UI" w:cs="Segoe UI"/>
          <w:color w:val="111111"/>
          <w:sz w:val="21"/>
          <w:szCs w:val="21"/>
          <w:lang w:val="en-IN" w:eastAsia="en-IN"/>
        </w:rPr>
        <w:t>.</w:t>
      </w:r>
    </w:p>
    <w:p w14:paraId="5702BBCB" w14:textId="77777777" w:rsidR="00931031" w:rsidRPr="00931031" w:rsidRDefault="00931031" w:rsidP="00931031">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931031">
        <w:rPr>
          <w:rFonts w:ascii="Segoe UI" w:eastAsia="Times New Roman" w:hAnsi="Segoe UI" w:cs="Segoe UI"/>
          <w:color w:val="FF9900"/>
          <w:sz w:val="29"/>
          <w:szCs w:val="29"/>
          <w:lang w:val="en-IN" w:eastAsia="en-IN"/>
        </w:rPr>
        <w:t>Accessibility Priority in Inheritance</w:t>
      </w:r>
    </w:p>
    <w:p w14:paraId="1EEB4453" w14:textId="77777777" w:rsidR="00931031" w:rsidRPr="00931031" w:rsidRDefault="00931031" w:rsidP="00931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31031">
        <w:rPr>
          <w:rFonts w:ascii="Segoe UI" w:eastAsia="Times New Roman" w:hAnsi="Segoe UI" w:cs="Segoe UI"/>
          <w:b/>
          <w:bCs/>
          <w:color w:val="111111"/>
          <w:sz w:val="24"/>
          <w:szCs w:val="24"/>
          <w:lang w:val="en-IN" w:eastAsia="en-IN"/>
        </w:rPr>
        <w:t>Program</w:t>
      </w:r>
    </w:p>
    <w:p w14:paraId="42A8D501" w14:textId="3D17BE03"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276F8941" wp14:editId="44A65BAC">
            <wp:extent cx="85725" cy="85725"/>
            <wp:effectExtent l="0" t="0" r="9525" b="9525"/>
            <wp:docPr id="79" name="Picture 7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3" w:history="1">
        <w:r w:rsidRPr="00931031">
          <w:rPr>
            <w:rFonts w:ascii="Segoe UI" w:eastAsia="Times New Roman" w:hAnsi="Segoe UI" w:cs="Segoe UI"/>
            <w:color w:val="800080"/>
            <w:sz w:val="17"/>
            <w:szCs w:val="17"/>
            <w:bdr w:val="none" w:sz="0" w:space="0" w:color="auto" w:frame="1"/>
            <w:lang w:val="en-IN" w:eastAsia="en-IN"/>
          </w:rPr>
          <w:t>Copy Code</w:t>
        </w:r>
      </w:hyperlink>
    </w:p>
    <w:p w14:paraId="620071AF"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namespace</w:t>
      </w:r>
      <w:r w:rsidRPr="00931031">
        <w:rPr>
          <w:rFonts w:ascii="Consolas" w:eastAsia="Times New Roman" w:hAnsi="Consolas" w:cs="Courier New"/>
          <w:color w:val="303030"/>
          <w:sz w:val="18"/>
          <w:szCs w:val="18"/>
          <w:lang w:val="en-IN" w:eastAsia="en-IN"/>
        </w:rPr>
        <w:t xml:space="preserve"> AccessModifiers</w:t>
      </w:r>
    </w:p>
    <w:p w14:paraId="46163D1C"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w:t>
      </w:r>
    </w:p>
    <w:p w14:paraId="5E3342A5"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AAA</w:t>
      </w:r>
    </w:p>
    <w:p w14:paraId="6F90AE39"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1C78AB55" w14:textId="77777777" w:rsidR="00931031" w:rsidRPr="00931031" w:rsidRDefault="00931031" w:rsidP="00931031">
      <w:pPr>
        <w:shd w:val="clear" w:color="auto" w:fill="FFFFFF"/>
        <w:spacing w:beforeAutospacing="1"/>
        <w:rPr>
          <w:rFonts w:ascii="Tahoma" w:eastAsia="Times New Roman" w:hAnsi="Tahoma" w:cs="Tahoma"/>
          <w:color w:val="303030"/>
          <w:sz w:val="27"/>
          <w:szCs w:val="27"/>
          <w:lang w:val="en-IN" w:eastAsia="en-IN"/>
        </w:rPr>
      </w:pPr>
      <w:r w:rsidRPr="00931031">
        <w:rPr>
          <w:rFonts w:ascii="Tahoma" w:eastAsia="Times New Roman" w:hAnsi="Tahoma" w:cs="Tahoma"/>
          <w:color w:val="303030"/>
          <w:sz w:val="27"/>
          <w:szCs w:val="27"/>
          <w:lang w:val="en-IN" w:eastAsia="en-IN"/>
        </w:rPr>
        <w:lastRenderedPageBreak/>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class</w:t>
      </w:r>
      <w:r w:rsidRPr="00931031">
        <w:rPr>
          <w:rFonts w:ascii="Tahoma" w:eastAsia="Times New Roman" w:hAnsi="Tahoma" w:cs="Tahoma"/>
          <w:color w:val="303030"/>
          <w:sz w:val="27"/>
          <w:szCs w:val="27"/>
          <w:lang w:val="en-IN" w:eastAsia="en-IN"/>
        </w:rPr>
        <w:t> BBB:AAA</w:t>
      </w:r>
      <w:r w:rsidRPr="00931031">
        <w:rPr>
          <w:rFonts w:ascii="Tahoma" w:eastAsia="Times New Roman" w:hAnsi="Tahoma" w:cs="Tahoma"/>
          <w:color w:val="303030"/>
          <w:sz w:val="27"/>
          <w:szCs w:val="27"/>
          <w:lang w:val="en-IN" w:eastAsia="en-IN"/>
        </w:rPr>
        <w:br/>
        <w:t>{</w:t>
      </w:r>
    </w:p>
    <w:p w14:paraId="5C51A1A3" w14:textId="77777777" w:rsidR="00931031" w:rsidRPr="00931031" w:rsidRDefault="00931031" w:rsidP="00931031">
      <w:pPr>
        <w:shd w:val="clear" w:color="auto" w:fill="FFFFFF"/>
        <w:spacing w:beforeAutospacing="1"/>
        <w:rPr>
          <w:rFonts w:ascii="Tahoma" w:eastAsia="Times New Roman" w:hAnsi="Tahoma" w:cs="Tahoma"/>
          <w:color w:val="303030"/>
          <w:sz w:val="27"/>
          <w:szCs w:val="27"/>
          <w:lang w:val="en-IN" w:eastAsia="en-IN"/>
        </w:rPr>
      </w:pPr>
      <w:r w:rsidRPr="00931031">
        <w:rPr>
          <w:rFonts w:ascii="Tahoma" w:eastAsia="Times New Roman" w:hAnsi="Tahoma" w:cs="Tahoma"/>
          <w:color w:val="303030"/>
          <w:sz w:val="27"/>
          <w:szCs w:val="27"/>
          <w:lang w:val="en-IN" w:eastAsia="en-IN"/>
        </w:rP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class</w:t>
      </w:r>
      <w:r w:rsidRPr="00931031">
        <w:rPr>
          <w:rFonts w:ascii="Tahoma" w:eastAsia="Times New Roman" w:hAnsi="Tahoma" w:cs="Tahoma"/>
          <w:color w:val="303030"/>
          <w:sz w:val="27"/>
          <w:szCs w:val="27"/>
          <w:lang w:val="en-IN" w:eastAsia="en-IN"/>
        </w:rPr>
        <w:t> Program</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static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void</w:t>
      </w:r>
      <w:r w:rsidRPr="00931031">
        <w:rPr>
          <w:rFonts w:ascii="Tahoma" w:eastAsia="Times New Roman" w:hAnsi="Tahoma" w:cs="Tahoma"/>
          <w:color w:val="303030"/>
          <w:sz w:val="27"/>
          <w:szCs w:val="27"/>
          <w:lang w:val="en-IN" w:eastAsia="en-IN"/>
        </w:rPr>
        <w:t> Main(</w:t>
      </w:r>
      <w:r w:rsidRPr="00931031">
        <w:rPr>
          <w:rFonts w:ascii="Tahoma" w:eastAsia="Times New Roman" w:hAnsi="Tahoma" w:cs="Tahoma"/>
          <w:color w:val="0000FF"/>
          <w:sz w:val="27"/>
          <w:szCs w:val="27"/>
          <w:bdr w:val="none" w:sz="0" w:space="0" w:color="auto" w:frame="1"/>
          <w:lang w:val="en-IN" w:eastAsia="en-IN"/>
        </w:rPr>
        <w:t>string</w:t>
      </w:r>
      <w:r w:rsidRPr="00931031">
        <w:rPr>
          <w:rFonts w:ascii="Tahoma" w:eastAsia="Times New Roman" w:hAnsi="Tahoma" w:cs="Tahoma"/>
          <w:color w:val="303030"/>
          <w:sz w:val="27"/>
          <w:szCs w:val="27"/>
          <w:lang w:val="en-IN" w:eastAsia="en-IN"/>
        </w:rPr>
        <w:t>[] args)</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p>
    <w:p w14:paraId="42B2C82D" w14:textId="77777777" w:rsidR="00931031" w:rsidRPr="00931031" w:rsidRDefault="00931031" w:rsidP="00931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31031">
        <w:rPr>
          <w:rFonts w:ascii="Segoe UI" w:eastAsia="Times New Roman" w:hAnsi="Segoe UI" w:cs="Segoe UI"/>
          <w:b/>
          <w:bCs/>
          <w:color w:val="111111"/>
          <w:sz w:val="24"/>
          <w:szCs w:val="24"/>
          <w:lang w:val="en-IN" w:eastAsia="en-IN"/>
        </w:rPr>
        <w:t>Compiler Output</w:t>
      </w:r>
    </w:p>
    <w:p w14:paraId="5FB637A5" w14:textId="04FB3C95"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7CF13BDB" wp14:editId="1F61C625">
            <wp:extent cx="85725" cy="85725"/>
            <wp:effectExtent l="0" t="0" r="9525" b="9525"/>
            <wp:docPr id="78" name="Picture 7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4" w:history="1">
        <w:r w:rsidRPr="00931031">
          <w:rPr>
            <w:rFonts w:ascii="Segoe UI" w:eastAsia="Times New Roman" w:hAnsi="Segoe UI" w:cs="Segoe UI"/>
            <w:color w:val="800080"/>
            <w:sz w:val="17"/>
            <w:szCs w:val="17"/>
            <w:bdr w:val="none" w:sz="0" w:space="0" w:color="auto" w:frame="1"/>
            <w:lang w:val="en-IN" w:eastAsia="en-IN"/>
          </w:rPr>
          <w:t>Copy Code</w:t>
        </w:r>
      </w:hyperlink>
    </w:p>
    <w:p w14:paraId="6C8191DA"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Compile time error: Inconsistent accessibility: base </w:t>
      </w: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w:t>
      </w:r>
      <w:r w:rsidRPr="00931031">
        <w:rPr>
          <w:rFonts w:ascii="Consolas" w:eastAsia="Times New Roman" w:hAnsi="Consolas" w:cs="Courier New"/>
          <w:color w:val="800080"/>
          <w:sz w:val="18"/>
          <w:szCs w:val="18"/>
          <w:bdr w:val="none" w:sz="0" w:space="0" w:color="auto" w:frame="1"/>
          <w:lang w:val="en-IN" w:eastAsia="en-IN"/>
        </w:rPr>
        <w:t>'AccessModifiers.AAA'</w:t>
      </w:r>
      <w:r w:rsidRPr="00931031">
        <w:rPr>
          <w:rFonts w:ascii="Consolas" w:eastAsia="Times New Roman" w:hAnsi="Consolas" w:cs="Courier New"/>
          <w:color w:val="303030"/>
          <w:sz w:val="18"/>
          <w:szCs w:val="18"/>
          <w:lang w:val="en-IN" w:eastAsia="en-IN"/>
        </w:rPr>
        <w:t xml:space="preserve"> is less accessible than </w:t>
      </w: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w:t>
      </w:r>
      <w:r w:rsidRPr="00931031">
        <w:rPr>
          <w:rFonts w:ascii="Consolas" w:eastAsia="Times New Roman" w:hAnsi="Consolas" w:cs="Courier New"/>
          <w:color w:val="800080"/>
          <w:sz w:val="18"/>
          <w:szCs w:val="18"/>
          <w:bdr w:val="none" w:sz="0" w:space="0" w:color="auto" w:frame="1"/>
          <w:lang w:val="en-IN" w:eastAsia="en-IN"/>
        </w:rPr>
        <w:t>'AccessModifiers.BBB'</w:t>
      </w:r>
    </w:p>
    <w:p w14:paraId="41C53B07"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color w:val="111111"/>
          <w:sz w:val="21"/>
          <w:szCs w:val="21"/>
          <w:lang w:val="en-IN" w:eastAsia="en-IN"/>
        </w:rPr>
        <w:t>The error again gives us one more point to remember.</w:t>
      </w:r>
    </w:p>
    <w:p w14:paraId="4676457F"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b/>
          <w:bCs/>
          <w:color w:val="111111"/>
          <w:sz w:val="21"/>
          <w:szCs w:val="21"/>
          <w:bdr w:val="none" w:sz="0" w:space="0" w:color="auto" w:frame="1"/>
          <w:lang w:val="en-IN" w:eastAsia="en-IN"/>
        </w:rPr>
        <w:t> </w:t>
      </w:r>
    </w:p>
    <w:p w14:paraId="4254FDB1"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b/>
          <w:bCs/>
          <w:color w:val="111111"/>
          <w:sz w:val="21"/>
          <w:szCs w:val="21"/>
          <w:bdr w:val="none" w:sz="0" w:space="0" w:color="auto" w:frame="1"/>
          <w:lang w:val="en-IN" w:eastAsia="en-IN"/>
        </w:rPr>
        <w:t>Point to remember</w:t>
      </w:r>
      <w:r w:rsidRPr="00931031">
        <w:rPr>
          <w:rFonts w:ascii="Segoe UI" w:eastAsia="Times New Roman" w:hAnsi="Segoe UI" w:cs="Segoe UI"/>
          <w:color w:val="111111"/>
          <w:sz w:val="21"/>
          <w:szCs w:val="21"/>
          <w:lang w:val="en-IN" w:eastAsia="en-IN"/>
        </w:rPr>
        <w:t>: In between </w:t>
      </w:r>
      <w:r w:rsidRPr="00931031">
        <w:rPr>
          <w:rFonts w:ascii="Consolas" w:eastAsia="Times New Roman" w:hAnsi="Consolas" w:cs="Courier New"/>
          <w:color w:val="990000"/>
          <w:bdr w:val="none" w:sz="0" w:space="0" w:color="auto" w:frame="1"/>
          <w:lang w:val="en-IN" w:eastAsia="en-IN"/>
        </w:rPr>
        <w:t>public </w:t>
      </w:r>
      <w:r w:rsidRPr="00931031">
        <w:rPr>
          <w:rFonts w:ascii="Segoe UI" w:eastAsia="Times New Roman" w:hAnsi="Segoe UI" w:cs="Segoe UI"/>
          <w:color w:val="111111"/>
          <w:sz w:val="21"/>
          <w:szCs w:val="21"/>
          <w:lang w:val="en-IN" w:eastAsia="en-IN"/>
        </w:rPr>
        <w:t>and </w:t>
      </w:r>
      <w:r w:rsidRPr="00931031">
        <w:rPr>
          <w:rFonts w:ascii="Consolas" w:eastAsia="Times New Roman" w:hAnsi="Consolas" w:cs="Courier New"/>
          <w:color w:val="990000"/>
          <w:bdr w:val="none" w:sz="0" w:space="0" w:color="auto" w:frame="1"/>
          <w:lang w:val="en-IN" w:eastAsia="en-IN"/>
        </w:rPr>
        <w:t>internal</w:t>
      </w:r>
      <w:r w:rsidRPr="00931031">
        <w:rPr>
          <w:rFonts w:ascii="Segoe UI" w:eastAsia="Times New Roman" w:hAnsi="Segoe UI" w:cs="Segoe UI"/>
          <w:color w:val="111111"/>
          <w:sz w:val="21"/>
          <w:szCs w:val="21"/>
          <w:lang w:val="en-IN" w:eastAsia="en-IN"/>
        </w:rPr>
        <w:t>, </w:t>
      </w:r>
      <w:r w:rsidRPr="00931031">
        <w:rPr>
          <w:rFonts w:ascii="Consolas" w:eastAsia="Times New Roman" w:hAnsi="Consolas" w:cs="Courier New"/>
          <w:color w:val="990000"/>
          <w:bdr w:val="none" w:sz="0" w:space="0" w:color="auto" w:frame="1"/>
          <w:lang w:val="en-IN" w:eastAsia="en-IN"/>
        </w:rPr>
        <w:t>public </w:t>
      </w:r>
      <w:r w:rsidRPr="00931031">
        <w:rPr>
          <w:rFonts w:ascii="Segoe UI" w:eastAsia="Times New Roman" w:hAnsi="Segoe UI" w:cs="Segoe UI"/>
          <w:color w:val="111111"/>
          <w:sz w:val="21"/>
          <w:szCs w:val="21"/>
          <w:lang w:val="en-IN" w:eastAsia="en-IN"/>
        </w:rPr>
        <w:t>always allows greater access to its members.</w:t>
      </w:r>
    </w:p>
    <w:p w14:paraId="51953FFF"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color w:val="111111"/>
          <w:sz w:val="21"/>
          <w:szCs w:val="21"/>
          <w:lang w:val="en-IN" w:eastAsia="en-IN"/>
        </w:rPr>
        <w:t>The class </w:t>
      </w:r>
      <w:r w:rsidRPr="00931031">
        <w:rPr>
          <w:rFonts w:ascii="Consolas" w:eastAsia="Times New Roman" w:hAnsi="Consolas" w:cs="Courier New"/>
          <w:color w:val="990000"/>
          <w:bdr w:val="none" w:sz="0" w:space="0" w:color="auto" w:frame="1"/>
          <w:lang w:val="en-IN" w:eastAsia="en-IN"/>
        </w:rPr>
        <w:t>AAA </w:t>
      </w:r>
      <w:r w:rsidRPr="00931031">
        <w:rPr>
          <w:rFonts w:ascii="Segoe UI" w:eastAsia="Times New Roman" w:hAnsi="Segoe UI" w:cs="Segoe UI"/>
          <w:color w:val="111111"/>
          <w:sz w:val="21"/>
          <w:szCs w:val="21"/>
          <w:lang w:val="en-IN" w:eastAsia="en-IN"/>
        </w:rPr>
        <w:t>is by default marked </w:t>
      </w:r>
      <w:r w:rsidRPr="00931031">
        <w:rPr>
          <w:rFonts w:ascii="Consolas" w:eastAsia="Times New Roman" w:hAnsi="Consolas" w:cs="Courier New"/>
          <w:color w:val="990000"/>
          <w:bdr w:val="none" w:sz="0" w:space="0" w:color="auto" w:frame="1"/>
          <w:lang w:val="en-IN" w:eastAsia="en-IN"/>
        </w:rPr>
        <w:t>internal </w:t>
      </w:r>
      <w:r w:rsidRPr="00931031">
        <w:rPr>
          <w:rFonts w:ascii="Segoe UI" w:eastAsia="Times New Roman" w:hAnsi="Segoe UI" w:cs="Segoe UI"/>
          <w:color w:val="111111"/>
          <w:sz w:val="21"/>
          <w:szCs w:val="21"/>
          <w:lang w:val="en-IN" w:eastAsia="en-IN"/>
        </w:rPr>
        <w:t>and </w:t>
      </w:r>
      <w:r w:rsidRPr="00931031">
        <w:rPr>
          <w:rFonts w:ascii="Consolas" w:eastAsia="Times New Roman" w:hAnsi="Consolas" w:cs="Courier New"/>
          <w:color w:val="990000"/>
          <w:bdr w:val="none" w:sz="0" w:space="0" w:color="auto" w:frame="1"/>
          <w:lang w:val="en-IN" w:eastAsia="en-IN"/>
        </w:rPr>
        <w:t>BBB </w:t>
      </w:r>
      <w:r w:rsidRPr="00931031">
        <w:rPr>
          <w:rFonts w:ascii="Segoe UI" w:eastAsia="Times New Roman" w:hAnsi="Segoe UI" w:cs="Segoe UI"/>
          <w:color w:val="111111"/>
          <w:sz w:val="21"/>
          <w:szCs w:val="21"/>
          <w:lang w:val="en-IN" w:eastAsia="en-IN"/>
        </w:rPr>
        <w:t>that derives from </w:t>
      </w:r>
      <w:r w:rsidRPr="00931031">
        <w:rPr>
          <w:rFonts w:ascii="Consolas" w:eastAsia="Times New Roman" w:hAnsi="Consolas" w:cs="Courier New"/>
          <w:color w:val="990000"/>
          <w:bdr w:val="none" w:sz="0" w:space="0" w:color="auto" w:frame="1"/>
          <w:lang w:val="en-IN" w:eastAsia="en-IN"/>
        </w:rPr>
        <w:t>AAA </w:t>
      </w:r>
      <w:r w:rsidRPr="00931031">
        <w:rPr>
          <w:rFonts w:ascii="Segoe UI" w:eastAsia="Times New Roman" w:hAnsi="Segoe UI" w:cs="Segoe UI"/>
          <w:color w:val="111111"/>
          <w:sz w:val="21"/>
          <w:szCs w:val="21"/>
          <w:lang w:val="en-IN" w:eastAsia="en-IN"/>
        </w:rPr>
        <w:t>is made </w:t>
      </w:r>
      <w:r w:rsidRPr="00931031">
        <w:rPr>
          <w:rFonts w:ascii="Consolas" w:eastAsia="Times New Roman" w:hAnsi="Consolas" w:cs="Courier New"/>
          <w:color w:val="990000"/>
          <w:bdr w:val="none" w:sz="0" w:space="0" w:color="auto" w:frame="1"/>
          <w:lang w:val="en-IN" w:eastAsia="en-IN"/>
        </w:rPr>
        <w:t>public </w:t>
      </w:r>
      <w:r w:rsidRPr="00931031">
        <w:rPr>
          <w:rFonts w:ascii="Segoe UI" w:eastAsia="Times New Roman" w:hAnsi="Segoe UI" w:cs="Segoe UI"/>
          <w:color w:val="111111"/>
          <w:sz w:val="21"/>
          <w:szCs w:val="21"/>
          <w:lang w:val="en-IN" w:eastAsia="en-IN"/>
        </w:rPr>
        <w:t>explicitly. We got an error as the derived class </w:t>
      </w:r>
      <w:r w:rsidRPr="00931031">
        <w:rPr>
          <w:rFonts w:ascii="Consolas" w:eastAsia="Times New Roman" w:hAnsi="Consolas" w:cs="Courier New"/>
          <w:color w:val="990000"/>
          <w:bdr w:val="none" w:sz="0" w:space="0" w:color="auto" w:frame="1"/>
          <w:lang w:val="en-IN" w:eastAsia="en-IN"/>
        </w:rPr>
        <w:t>BBB </w:t>
      </w:r>
      <w:r w:rsidRPr="00931031">
        <w:rPr>
          <w:rFonts w:ascii="Segoe UI" w:eastAsia="Times New Roman" w:hAnsi="Segoe UI" w:cs="Segoe UI"/>
          <w:color w:val="111111"/>
          <w:sz w:val="21"/>
          <w:szCs w:val="21"/>
          <w:lang w:val="en-IN" w:eastAsia="en-IN"/>
        </w:rPr>
        <w:t>has to have an access modifier which allows greater access than the base class access modifier. Here </w:t>
      </w:r>
      <w:r w:rsidRPr="00931031">
        <w:rPr>
          <w:rFonts w:ascii="Consolas" w:eastAsia="Times New Roman" w:hAnsi="Consolas" w:cs="Courier New"/>
          <w:color w:val="990000"/>
          <w:bdr w:val="none" w:sz="0" w:space="0" w:color="auto" w:frame="1"/>
          <w:lang w:val="en-IN" w:eastAsia="en-IN"/>
        </w:rPr>
        <w:t>internal </w:t>
      </w:r>
      <w:r w:rsidRPr="00931031">
        <w:rPr>
          <w:rFonts w:ascii="Segoe UI" w:eastAsia="Times New Roman" w:hAnsi="Segoe UI" w:cs="Segoe UI"/>
          <w:color w:val="111111"/>
          <w:sz w:val="21"/>
          <w:szCs w:val="21"/>
          <w:lang w:val="en-IN" w:eastAsia="en-IN"/>
        </w:rPr>
        <w:t>seems to be more restrictive than </w:t>
      </w:r>
      <w:r w:rsidRPr="00931031">
        <w:rPr>
          <w:rFonts w:ascii="Consolas" w:eastAsia="Times New Roman" w:hAnsi="Consolas" w:cs="Courier New"/>
          <w:color w:val="990000"/>
          <w:bdr w:val="none" w:sz="0" w:space="0" w:color="auto" w:frame="1"/>
          <w:lang w:val="en-IN" w:eastAsia="en-IN"/>
        </w:rPr>
        <w:t>public</w:t>
      </w:r>
      <w:r w:rsidRPr="00931031">
        <w:rPr>
          <w:rFonts w:ascii="Segoe UI" w:eastAsia="Times New Roman" w:hAnsi="Segoe UI" w:cs="Segoe UI"/>
          <w:color w:val="111111"/>
          <w:sz w:val="21"/>
          <w:szCs w:val="21"/>
          <w:lang w:val="en-IN" w:eastAsia="en-IN"/>
        </w:rPr>
        <w:t>.</w:t>
      </w:r>
    </w:p>
    <w:p w14:paraId="65C50B87"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color w:val="111111"/>
          <w:sz w:val="21"/>
          <w:szCs w:val="21"/>
          <w:lang w:val="en-IN" w:eastAsia="en-IN"/>
        </w:rPr>
        <w:t>But if we reverse the modifiers to both the classes i.e. </w:t>
      </w:r>
      <w:r w:rsidRPr="00931031">
        <w:rPr>
          <w:rFonts w:ascii="Consolas" w:eastAsia="Times New Roman" w:hAnsi="Consolas" w:cs="Courier New"/>
          <w:color w:val="990000"/>
          <w:bdr w:val="none" w:sz="0" w:space="0" w:color="auto" w:frame="1"/>
          <w:lang w:val="en-IN" w:eastAsia="en-IN"/>
        </w:rPr>
        <w:t>ClassA </w:t>
      </w:r>
      <w:r w:rsidRPr="00931031">
        <w:rPr>
          <w:rFonts w:ascii="Segoe UI" w:eastAsia="Times New Roman" w:hAnsi="Segoe UI" w:cs="Segoe UI"/>
          <w:color w:val="111111"/>
          <w:sz w:val="21"/>
          <w:szCs w:val="21"/>
          <w:lang w:val="en-IN" w:eastAsia="en-IN"/>
        </w:rPr>
        <w:t>marked as </w:t>
      </w:r>
      <w:r w:rsidRPr="00931031">
        <w:rPr>
          <w:rFonts w:ascii="Consolas" w:eastAsia="Times New Roman" w:hAnsi="Consolas" w:cs="Courier New"/>
          <w:color w:val="990000"/>
          <w:bdr w:val="none" w:sz="0" w:space="0" w:color="auto" w:frame="1"/>
          <w:lang w:val="en-IN" w:eastAsia="en-IN"/>
        </w:rPr>
        <w:t>public </w:t>
      </w:r>
      <w:r w:rsidRPr="00931031">
        <w:rPr>
          <w:rFonts w:ascii="Segoe UI" w:eastAsia="Times New Roman" w:hAnsi="Segoe UI" w:cs="Segoe UI"/>
          <w:color w:val="111111"/>
          <w:sz w:val="21"/>
          <w:szCs w:val="21"/>
          <w:lang w:val="en-IN" w:eastAsia="en-IN"/>
        </w:rPr>
        <w:t>and </w:t>
      </w:r>
      <w:r w:rsidRPr="00931031">
        <w:rPr>
          <w:rFonts w:ascii="Consolas" w:eastAsia="Times New Roman" w:hAnsi="Consolas" w:cs="Courier New"/>
          <w:color w:val="990000"/>
          <w:bdr w:val="none" w:sz="0" w:space="0" w:color="auto" w:frame="1"/>
          <w:lang w:val="en-IN" w:eastAsia="en-IN"/>
        </w:rPr>
        <w:t>ClassB internal </w:t>
      </w:r>
      <w:r w:rsidRPr="00931031">
        <w:rPr>
          <w:rFonts w:ascii="Segoe UI" w:eastAsia="Times New Roman" w:hAnsi="Segoe UI" w:cs="Segoe UI"/>
          <w:color w:val="111111"/>
          <w:sz w:val="21"/>
          <w:szCs w:val="21"/>
          <w:lang w:val="en-IN" w:eastAsia="en-IN"/>
        </w:rPr>
        <w:t>or default, we get rid of the error.</w:t>
      </w:r>
    </w:p>
    <w:p w14:paraId="5358177A"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b/>
          <w:bCs/>
          <w:color w:val="111111"/>
          <w:sz w:val="21"/>
          <w:szCs w:val="21"/>
          <w:bdr w:val="none" w:sz="0" w:space="0" w:color="auto" w:frame="1"/>
          <w:lang w:val="en-IN" w:eastAsia="en-IN"/>
        </w:rPr>
        <w:t> </w:t>
      </w:r>
    </w:p>
    <w:p w14:paraId="75899090"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b/>
          <w:bCs/>
          <w:color w:val="111111"/>
          <w:sz w:val="21"/>
          <w:szCs w:val="21"/>
          <w:bdr w:val="none" w:sz="0" w:space="0" w:color="auto" w:frame="1"/>
          <w:lang w:val="en-IN" w:eastAsia="en-IN"/>
        </w:rPr>
        <w:t>Point to remember</w:t>
      </w:r>
      <w:r w:rsidRPr="00931031">
        <w:rPr>
          <w:rFonts w:ascii="Segoe UI" w:eastAsia="Times New Roman" w:hAnsi="Segoe UI" w:cs="Segoe UI"/>
          <w:color w:val="111111"/>
          <w:sz w:val="21"/>
          <w:szCs w:val="21"/>
          <w:lang w:val="en-IN" w:eastAsia="en-IN"/>
        </w:rPr>
        <w:t>: The base class always allows more accessibility than the derived class.</w:t>
      </w:r>
    </w:p>
    <w:p w14:paraId="397BDE12"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color w:val="111111"/>
          <w:sz w:val="21"/>
          <w:szCs w:val="21"/>
          <w:lang w:val="en-IN" w:eastAsia="en-IN"/>
        </w:rPr>
        <w:t>Another scenario:</w:t>
      </w:r>
    </w:p>
    <w:p w14:paraId="600338D2" w14:textId="77777777" w:rsidR="00931031" w:rsidRPr="00931031" w:rsidRDefault="00931031" w:rsidP="00931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31031">
        <w:rPr>
          <w:rFonts w:ascii="Segoe UI" w:eastAsia="Times New Roman" w:hAnsi="Segoe UI" w:cs="Segoe UI"/>
          <w:b/>
          <w:bCs/>
          <w:color w:val="111111"/>
          <w:sz w:val="24"/>
          <w:szCs w:val="24"/>
          <w:lang w:val="en-IN" w:eastAsia="en-IN"/>
        </w:rPr>
        <w:t>Program</w:t>
      </w:r>
    </w:p>
    <w:p w14:paraId="76A7B9C9" w14:textId="69792B1B"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4D923812" wp14:editId="41E42C02">
            <wp:extent cx="85725" cy="85725"/>
            <wp:effectExtent l="0" t="0" r="9525" b="9525"/>
            <wp:docPr id="77" name="Picture 7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5" w:history="1">
        <w:r w:rsidRPr="00931031">
          <w:rPr>
            <w:rFonts w:ascii="Segoe UI" w:eastAsia="Times New Roman" w:hAnsi="Segoe UI" w:cs="Segoe UI"/>
            <w:color w:val="800080"/>
            <w:sz w:val="17"/>
            <w:szCs w:val="17"/>
            <w:bdr w:val="none" w:sz="0" w:space="0" w:color="auto" w:frame="1"/>
            <w:lang w:val="en-IN" w:eastAsia="en-IN"/>
          </w:rPr>
          <w:t>Copy Code</w:t>
        </w:r>
      </w:hyperlink>
    </w:p>
    <w:p w14:paraId="1B8F4AA2"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namespace</w:t>
      </w:r>
      <w:r w:rsidRPr="00931031">
        <w:rPr>
          <w:rFonts w:ascii="Consolas" w:eastAsia="Times New Roman" w:hAnsi="Consolas" w:cs="Courier New"/>
          <w:color w:val="303030"/>
          <w:sz w:val="18"/>
          <w:szCs w:val="18"/>
          <w:lang w:val="en-IN" w:eastAsia="en-IN"/>
        </w:rPr>
        <w:t xml:space="preserve"> AccessModifiers</w:t>
      </w:r>
    </w:p>
    <w:p w14:paraId="632EF101"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w:t>
      </w:r>
    </w:p>
    <w:p w14:paraId="1AE0B07F"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AAA</w:t>
      </w:r>
    </w:p>
    <w:p w14:paraId="38DFB8A7"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79BBA133" w14:textId="77777777" w:rsidR="00931031" w:rsidRPr="00931031" w:rsidRDefault="00931031" w:rsidP="00931031">
      <w:pPr>
        <w:shd w:val="clear" w:color="auto" w:fill="FFFFFF"/>
        <w:spacing w:beforeAutospacing="1"/>
        <w:rPr>
          <w:rFonts w:ascii="Tahoma" w:eastAsia="Times New Roman" w:hAnsi="Tahoma" w:cs="Tahoma"/>
          <w:color w:val="303030"/>
          <w:sz w:val="27"/>
          <w:szCs w:val="27"/>
          <w:lang w:val="en-IN" w:eastAsia="en-IN"/>
        </w:rPr>
      </w:pPr>
      <w:r w:rsidRPr="00931031">
        <w:rPr>
          <w:rFonts w:ascii="Tahoma" w:eastAsia="Times New Roman" w:hAnsi="Tahoma" w:cs="Tahoma"/>
          <w:color w:val="303030"/>
          <w:sz w:val="27"/>
          <w:szCs w:val="27"/>
          <w:lang w:val="en-IN" w:eastAsia="en-IN"/>
        </w:rP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class</w:t>
      </w:r>
      <w:r w:rsidRPr="00931031">
        <w:rPr>
          <w:rFonts w:ascii="Tahoma" w:eastAsia="Times New Roman" w:hAnsi="Tahoma" w:cs="Tahoma"/>
          <w:color w:val="303030"/>
          <w:sz w:val="27"/>
          <w:szCs w:val="27"/>
          <w:lang w:val="en-IN" w:eastAsia="en-IN"/>
        </w:rPr>
        <w:t> BBB</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lastRenderedPageBreak/>
        <w:t>public</w:t>
      </w:r>
      <w:r w:rsidRPr="00931031">
        <w:rPr>
          <w:rFonts w:ascii="Tahoma" w:eastAsia="Times New Roman" w:hAnsi="Tahoma" w:cs="Tahoma"/>
          <w:color w:val="303030"/>
          <w:sz w:val="27"/>
          <w:szCs w:val="27"/>
          <w:lang w:val="en-IN" w:eastAsia="en-IN"/>
        </w:rPr>
        <w:t> AAA MethodB()</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AAA aaa= </w:t>
      </w:r>
      <w:r w:rsidRPr="00931031">
        <w:rPr>
          <w:rFonts w:ascii="Tahoma" w:eastAsia="Times New Roman" w:hAnsi="Tahoma" w:cs="Tahoma"/>
          <w:color w:val="0000FF"/>
          <w:sz w:val="27"/>
          <w:szCs w:val="27"/>
          <w:bdr w:val="none" w:sz="0" w:space="0" w:color="auto" w:frame="1"/>
          <w:lang w:val="en-IN" w:eastAsia="en-IN"/>
        </w:rPr>
        <w:t>new</w:t>
      </w:r>
      <w:r w:rsidRPr="00931031">
        <w:rPr>
          <w:rFonts w:ascii="Tahoma" w:eastAsia="Times New Roman" w:hAnsi="Tahoma" w:cs="Tahoma"/>
          <w:color w:val="303030"/>
          <w:sz w:val="27"/>
          <w:szCs w:val="27"/>
          <w:lang w:val="en-IN" w:eastAsia="en-IN"/>
        </w:rPr>
        <w:t> AAA();</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return</w:t>
      </w:r>
      <w:r w:rsidRPr="00931031">
        <w:rPr>
          <w:rFonts w:ascii="Tahoma" w:eastAsia="Times New Roman" w:hAnsi="Tahoma" w:cs="Tahoma"/>
          <w:color w:val="303030"/>
          <w:sz w:val="27"/>
          <w:szCs w:val="27"/>
          <w:lang w:val="en-IN" w:eastAsia="en-IN"/>
        </w:rPr>
        <w:t> aaa;</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class</w:t>
      </w:r>
      <w:r w:rsidRPr="00931031">
        <w:rPr>
          <w:rFonts w:ascii="Tahoma" w:eastAsia="Times New Roman" w:hAnsi="Tahoma" w:cs="Tahoma"/>
          <w:color w:val="303030"/>
          <w:sz w:val="27"/>
          <w:szCs w:val="27"/>
          <w:lang w:val="en-IN" w:eastAsia="en-IN"/>
        </w:rPr>
        <w:t> Program</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static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void</w:t>
      </w:r>
      <w:r w:rsidRPr="00931031">
        <w:rPr>
          <w:rFonts w:ascii="Tahoma" w:eastAsia="Times New Roman" w:hAnsi="Tahoma" w:cs="Tahoma"/>
          <w:color w:val="303030"/>
          <w:sz w:val="27"/>
          <w:szCs w:val="27"/>
          <w:lang w:val="en-IN" w:eastAsia="en-IN"/>
        </w:rPr>
        <w:t> Main(</w:t>
      </w:r>
      <w:r w:rsidRPr="00931031">
        <w:rPr>
          <w:rFonts w:ascii="Tahoma" w:eastAsia="Times New Roman" w:hAnsi="Tahoma" w:cs="Tahoma"/>
          <w:color w:val="0000FF"/>
          <w:sz w:val="27"/>
          <w:szCs w:val="27"/>
          <w:bdr w:val="none" w:sz="0" w:space="0" w:color="auto" w:frame="1"/>
          <w:lang w:val="en-IN" w:eastAsia="en-IN"/>
        </w:rPr>
        <w:t>string</w:t>
      </w:r>
      <w:r w:rsidRPr="00931031">
        <w:rPr>
          <w:rFonts w:ascii="Tahoma" w:eastAsia="Times New Roman" w:hAnsi="Tahoma" w:cs="Tahoma"/>
          <w:color w:val="303030"/>
          <w:sz w:val="27"/>
          <w:szCs w:val="27"/>
          <w:lang w:val="en-IN" w:eastAsia="en-IN"/>
        </w:rPr>
        <w:t>[] args)</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p>
    <w:p w14:paraId="2E242D1F" w14:textId="77777777" w:rsidR="00931031" w:rsidRPr="00931031" w:rsidRDefault="00931031" w:rsidP="00931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31031">
        <w:rPr>
          <w:rFonts w:ascii="Segoe UI" w:eastAsia="Times New Roman" w:hAnsi="Segoe UI" w:cs="Segoe UI"/>
          <w:b/>
          <w:bCs/>
          <w:color w:val="111111"/>
          <w:sz w:val="24"/>
          <w:szCs w:val="24"/>
          <w:lang w:val="en-IN" w:eastAsia="en-IN"/>
        </w:rPr>
        <w:t>Compiler output</w:t>
      </w:r>
    </w:p>
    <w:p w14:paraId="3CE3C106" w14:textId="1FFB213D"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7D7DD996" wp14:editId="4F98477B">
            <wp:extent cx="85725" cy="85725"/>
            <wp:effectExtent l="0" t="0" r="9525" b="9525"/>
            <wp:docPr id="76" name="Picture 7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6" w:history="1">
        <w:r w:rsidRPr="00931031">
          <w:rPr>
            <w:rFonts w:ascii="Segoe UI" w:eastAsia="Times New Roman" w:hAnsi="Segoe UI" w:cs="Segoe UI"/>
            <w:color w:val="800080"/>
            <w:sz w:val="17"/>
            <w:szCs w:val="17"/>
            <w:bdr w:val="none" w:sz="0" w:space="0" w:color="auto" w:frame="1"/>
            <w:lang w:val="en-IN" w:eastAsia="en-IN"/>
          </w:rPr>
          <w:t>Copy Code</w:t>
        </w:r>
      </w:hyperlink>
    </w:p>
    <w:p w14:paraId="0870D6F4"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Inconsistent accessibility: </w:t>
      </w:r>
      <w:r w:rsidRPr="00931031">
        <w:rPr>
          <w:rFonts w:ascii="Consolas" w:eastAsia="Times New Roman" w:hAnsi="Consolas" w:cs="Courier New"/>
          <w:color w:val="0000FF"/>
          <w:sz w:val="18"/>
          <w:szCs w:val="18"/>
          <w:bdr w:val="none" w:sz="0" w:space="0" w:color="auto" w:frame="1"/>
          <w:lang w:val="en-IN" w:eastAsia="en-IN"/>
        </w:rPr>
        <w:t>return</w:t>
      </w:r>
      <w:r w:rsidRPr="00931031">
        <w:rPr>
          <w:rFonts w:ascii="Consolas" w:eastAsia="Times New Roman" w:hAnsi="Consolas" w:cs="Courier New"/>
          <w:color w:val="303030"/>
          <w:sz w:val="18"/>
          <w:szCs w:val="18"/>
          <w:lang w:val="en-IN" w:eastAsia="en-IN"/>
        </w:rPr>
        <w:t xml:space="preserve"> type </w:t>
      </w:r>
      <w:r w:rsidRPr="00931031">
        <w:rPr>
          <w:rFonts w:ascii="Consolas" w:eastAsia="Times New Roman" w:hAnsi="Consolas" w:cs="Courier New"/>
          <w:color w:val="800080"/>
          <w:sz w:val="18"/>
          <w:szCs w:val="18"/>
          <w:bdr w:val="none" w:sz="0" w:space="0" w:color="auto" w:frame="1"/>
          <w:lang w:val="en-IN" w:eastAsia="en-IN"/>
        </w:rPr>
        <w:t>'AccessModifiers.AAA'</w:t>
      </w:r>
      <w:r w:rsidRPr="00931031">
        <w:rPr>
          <w:rFonts w:ascii="Consolas" w:eastAsia="Times New Roman" w:hAnsi="Consolas" w:cs="Courier New"/>
          <w:color w:val="303030"/>
          <w:sz w:val="18"/>
          <w:szCs w:val="18"/>
          <w:lang w:val="en-IN" w:eastAsia="en-IN"/>
        </w:rPr>
        <w:t xml:space="preserve"> is less accessible than method </w:t>
      </w:r>
      <w:r w:rsidRPr="00931031">
        <w:rPr>
          <w:rFonts w:ascii="Consolas" w:eastAsia="Times New Roman" w:hAnsi="Consolas" w:cs="Courier New"/>
          <w:color w:val="800080"/>
          <w:sz w:val="18"/>
          <w:szCs w:val="18"/>
          <w:bdr w:val="none" w:sz="0" w:space="0" w:color="auto" w:frame="1"/>
          <w:lang w:val="en-IN" w:eastAsia="en-IN"/>
        </w:rPr>
        <w:t>'AccessModifiers.BBB.MethodB()'</w:t>
      </w:r>
    </w:p>
    <w:p w14:paraId="6BF304F6"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color w:val="111111"/>
          <w:sz w:val="21"/>
          <w:szCs w:val="21"/>
          <w:lang w:val="en-IN" w:eastAsia="en-IN"/>
        </w:rPr>
        <w:t>Here the accessibility of </w:t>
      </w:r>
      <w:r w:rsidRPr="00931031">
        <w:rPr>
          <w:rFonts w:ascii="Consolas" w:eastAsia="Times New Roman" w:hAnsi="Consolas" w:cs="Courier New"/>
          <w:color w:val="990000"/>
          <w:bdr w:val="none" w:sz="0" w:space="0" w:color="auto" w:frame="1"/>
          <w:lang w:val="en-IN" w:eastAsia="en-IN"/>
        </w:rPr>
        <w:t>AAA </w:t>
      </w:r>
      <w:r w:rsidRPr="00931031">
        <w:rPr>
          <w:rFonts w:ascii="Segoe UI" w:eastAsia="Times New Roman" w:hAnsi="Segoe UI" w:cs="Segoe UI"/>
          <w:color w:val="111111"/>
          <w:sz w:val="21"/>
          <w:szCs w:val="21"/>
          <w:lang w:val="en-IN" w:eastAsia="en-IN"/>
        </w:rPr>
        <w:t>is </w:t>
      </w:r>
      <w:r w:rsidRPr="00931031">
        <w:rPr>
          <w:rFonts w:ascii="Consolas" w:eastAsia="Times New Roman" w:hAnsi="Consolas" w:cs="Courier New"/>
          <w:color w:val="990000"/>
          <w:bdr w:val="none" w:sz="0" w:space="0" w:color="auto" w:frame="1"/>
          <w:lang w:val="en-IN" w:eastAsia="en-IN"/>
        </w:rPr>
        <w:t>internal </w:t>
      </w:r>
      <w:r w:rsidRPr="00931031">
        <w:rPr>
          <w:rFonts w:ascii="Segoe UI" w:eastAsia="Times New Roman" w:hAnsi="Segoe UI" w:cs="Segoe UI"/>
          <w:color w:val="111111"/>
          <w:sz w:val="21"/>
          <w:szCs w:val="21"/>
          <w:lang w:val="en-IN" w:eastAsia="en-IN"/>
        </w:rPr>
        <w:t>which is more restrictive than </w:t>
      </w:r>
      <w:r w:rsidRPr="00931031">
        <w:rPr>
          <w:rFonts w:ascii="Consolas" w:eastAsia="Times New Roman" w:hAnsi="Consolas" w:cs="Courier New"/>
          <w:color w:val="990000"/>
          <w:bdr w:val="none" w:sz="0" w:space="0" w:color="auto" w:frame="1"/>
          <w:lang w:val="en-IN" w:eastAsia="en-IN"/>
        </w:rPr>
        <w:t>public</w:t>
      </w:r>
      <w:r w:rsidRPr="00931031">
        <w:rPr>
          <w:rFonts w:ascii="Segoe UI" w:eastAsia="Times New Roman" w:hAnsi="Segoe UI" w:cs="Segoe UI"/>
          <w:color w:val="111111"/>
          <w:sz w:val="21"/>
          <w:szCs w:val="21"/>
          <w:lang w:val="en-IN" w:eastAsia="en-IN"/>
        </w:rPr>
        <w:t>. The accessibility of method </w:t>
      </w:r>
      <w:r w:rsidRPr="00931031">
        <w:rPr>
          <w:rFonts w:ascii="Consolas" w:eastAsia="Times New Roman" w:hAnsi="Consolas" w:cs="Courier New"/>
          <w:color w:val="990000"/>
          <w:bdr w:val="none" w:sz="0" w:space="0" w:color="auto" w:frame="1"/>
          <w:lang w:val="en-IN" w:eastAsia="en-IN"/>
        </w:rPr>
        <w:t>MethodB</w:t>
      </w:r>
      <w:r w:rsidRPr="00931031">
        <w:rPr>
          <w:rFonts w:ascii="Segoe UI" w:eastAsia="Times New Roman" w:hAnsi="Segoe UI" w:cs="Segoe UI"/>
          <w:color w:val="111111"/>
          <w:sz w:val="21"/>
          <w:szCs w:val="21"/>
          <w:lang w:val="en-IN" w:eastAsia="en-IN"/>
        </w:rPr>
        <w:t>is </w:t>
      </w:r>
      <w:r w:rsidRPr="00931031">
        <w:rPr>
          <w:rFonts w:ascii="Consolas" w:eastAsia="Times New Roman" w:hAnsi="Consolas" w:cs="Courier New"/>
          <w:color w:val="990000"/>
          <w:bdr w:val="none" w:sz="0" w:space="0" w:color="auto" w:frame="1"/>
          <w:lang w:val="en-IN" w:eastAsia="en-IN"/>
        </w:rPr>
        <w:t>public </w:t>
      </w:r>
      <w:r w:rsidRPr="00931031">
        <w:rPr>
          <w:rFonts w:ascii="Segoe UI" w:eastAsia="Times New Roman" w:hAnsi="Segoe UI" w:cs="Segoe UI"/>
          <w:color w:val="111111"/>
          <w:sz w:val="21"/>
          <w:szCs w:val="21"/>
          <w:lang w:val="en-IN" w:eastAsia="en-IN"/>
        </w:rPr>
        <w:t>which is more than that of the </w:t>
      </w:r>
      <w:r w:rsidRPr="00931031">
        <w:rPr>
          <w:rFonts w:ascii="Consolas" w:eastAsia="Times New Roman" w:hAnsi="Consolas" w:cs="Courier New"/>
          <w:color w:val="990000"/>
          <w:bdr w:val="none" w:sz="0" w:space="0" w:color="auto" w:frame="1"/>
          <w:lang w:val="en-IN" w:eastAsia="en-IN"/>
        </w:rPr>
        <w:t>typeAAA</w:t>
      </w:r>
      <w:r w:rsidRPr="00931031">
        <w:rPr>
          <w:rFonts w:ascii="Segoe UI" w:eastAsia="Times New Roman" w:hAnsi="Segoe UI" w:cs="Segoe UI"/>
          <w:color w:val="111111"/>
          <w:sz w:val="21"/>
          <w:szCs w:val="21"/>
          <w:lang w:val="en-IN" w:eastAsia="en-IN"/>
        </w:rPr>
        <w:t>. Now the error occurred because return values of a method must have greater accessibility than that of the method itself, which is not true in this case.</w:t>
      </w:r>
    </w:p>
    <w:p w14:paraId="651245A7"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b/>
          <w:bCs/>
          <w:color w:val="111111"/>
          <w:sz w:val="21"/>
          <w:szCs w:val="21"/>
          <w:bdr w:val="none" w:sz="0" w:space="0" w:color="auto" w:frame="1"/>
          <w:lang w:val="en-IN" w:eastAsia="en-IN"/>
        </w:rPr>
        <w:t> </w:t>
      </w:r>
    </w:p>
    <w:p w14:paraId="09071447" w14:textId="77777777" w:rsidR="00931031" w:rsidRPr="00931031" w:rsidRDefault="00931031" w:rsidP="00931031">
      <w:pPr>
        <w:shd w:val="clear" w:color="auto" w:fill="FFFFFF"/>
        <w:rPr>
          <w:rFonts w:ascii="Segoe UI" w:eastAsia="Times New Roman" w:hAnsi="Segoe UI" w:cs="Segoe UI"/>
          <w:color w:val="111111"/>
          <w:sz w:val="21"/>
          <w:szCs w:val="21"/>
          <w:lang w:val="en-IN" w:eastAsia="en-IN"/>
        </w:rPr>
      </w:pPr>
      <w:r w:rsidRPr="00931031">
        <w:rPr>
          <w:rFonts w:ascii="Segoe UI" w:eastAsia="Times New Roman" w:hAnsi="Segoe UI" w:cs="Segoe UI"/>
          <w:b/>
          <w:bCs/>
          <w:color w:val="111111"/>
          <w:sz w:val="21"/>
          <w:szCs w:val="21"/>
          <w:bdr w:val="none" w:sz="0" w:space="0" w:color="auto" w:frame="1"/>
          <w:lang w:val="en-IN" w:eastAsia="en-IN"/>
        </w:rPr>
        <w:t>Point to remember</w:t>
      </w:r>
      <w:r w:rsidRPr="00931031">
        <w:rPr>
          <w:rFonts w:ascii="Segoe UI" w:eastAsia="Times New Roman" w:hAnsi="Segoe UI" w:cs="Segoe UI"/>
          <w:color w:val="111111"/>
          <w:sz w:val="21"/>
          <w:szCs w:val="21"/>
          <w:lang w:val="en-IN" w:eastAsia="en-IN"/>
        </w:rPr>
        <w:t>: The return values of a method must have greater accessibility than that of the method itself.</w:t>
      </w:r>
    </w:p>
    <w:p w14:paraId="6FA19DE3" w14:textId="77777777" w:rsidR="00931031" w:rsidRPr="00931031" w:rsidRDefault="00931031" w:rsidP="00931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31031">
        <w:rPr>
          <w:rFonts w:ascii="Segoe UI" w:eastAsia="Times New Roman" w:hAnsi="Segoe UI" w:cs="Segoe UI"/>
          <w:b/>
          <w:bCs/>
          <w:color w:val="111111"/>
          <w:sz w:val="24"/>
          <w:szCs w:val="24"/>
          <w:lang w:val="en-IN" w:eastAsia="en-IN"/>
        </w:rPr>
        <w:t>Program</w:t>
      </w:r>
    </w:p>
    <w:p w14:paraId="26331337" w14:textId="3ADE27C1"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60114188" wp14:editId="36000C21">
            <wp:extent cx="85725" cy="85725"/>
            <wp:effectExtent l="0" t="0" r="9525" b="9525"/>
            <wp:docPr id="75" name="Picture 7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7" w:history="1">
        <w:r w:rsidRPr="00931031">
          <w:rPr>
            <w:rFonts w:ascii="Segoe UI" w:eastAsia="Times New Roman" w:hAnsi="Segoe UI" w:cs="Segoe UI"/>
            <w:color w:val="800080"/>
            <w:sz w:val="17"/>
            <w:szCs w:val="17"/>
            <w:bdr w:val="none" w:sz="0" w:space="0" w:color="auto" w:frame="1"/>
            <w:lang w:val="en-IN" w:eastAsia="en-IN"/>
          </w:rPr>
          <w:t>Copy Code</w:t>
        </w:r>
      </w:hyperlink>
    </w:p>
    <w:p w14:paraId="1074E14D"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namespace</w:t>
      </w:r>
      <w:r w:rsidRPr="00931031">
        <w:rPr>
          <w:rFonts w:ascii="Consolas" w:eastAsia="Times New Roman" w:hAnsi="Consolas" w:cs="Courier New"/>
          <w:color w:val="303030"/>
          <w:sz w:val="18"/>
          <w:szCs w:val="18"/>
          <w:lang w:val="en-IN" w:eastAsia="en-IN"/>
        </w:rPr>
        <w:t xml:space="preserve"> AccessModifiers</w:t>
      </w:r>
    </w:p>
    <w:p w14:paraId="6EF402EA"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w:t>
      </w:r>
    </w:p>
    <w:p w14:paraId="2220B0D6"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0000FF"/>
          <w:sz w:val="18"/>
          <w:szCs w:val="18"/>
          <w:bdr w:val="none" w:sz="0" w:space="0" w:color="auto" w:frame="1"/>
          <w:lang w:val="en-IN" w:eastAsia="en-IN"/>
        </w:rPr>
        <w:t>class</w:t>
      </w:r>
      <w:r w:rsidRPr="00931031">
        <w:rPr>
          <w:rFonts w:ascii="Consolas" w:eastAsia="Times New Roman" w:hAnsi="Consolas" w:cs="Courier New"/>
          <w:color w:val="303030"/>
          <w:sz w:val="18"/>
          <w:szCs w:val="18"/>
          <w:lang w:val="en-IN" w:eastAsia="en-IN"/>
        </w:rPr>
        <w:t xml:space="preserve"> AAA</w:t>
      </w:r>
    </w:p>
    <w:p w14:paraId="5B2CD5E3"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    {</w:t>
      </w:r>
    </w:p>
    <w:p w14:paraId="62163EA1" w14:textId="77777777" w:rsidR="00931031" w:rsidRPr="00931031" w:rsidRDefault="00931031" w:rsidP="00931031">
      <w:pPr>
        <w:shd w:val="clear" w:color="auto" w:fill="FFFFFF"/>
        <w:spacing w:beforeAutospacing="1"/>
        <w:rPr>
          <w:rFonts w:ascii="Tahoma" w:eastAsia="Times New Roman" w:hAnsi="Tahoma" w:cs="Tahoma"/>
          <w:color w:val="303030"/>
          <w:sz w:val="27"/>
          <w:szCs w:val="27"/>
          <w:lang w:val="en-IN" w:eastAsia="en-IN"/>
        </w:rPr>
      </w:pPr>
      <w:r w:rsidRPr="00931031">
        <w:rPr>
          <w:rFonts w:ascii="Tahoma" w:eastAsia="Times New Roman" w:hAnsi="Tahoma" w:cs="Tahoma"/>
          <w:color w:val="303030"/>
          <w:sz w:val="27"/>
          <w:szCs w:val="27"/>
          <w:lang w:val="en-IN" w:eastAsia="en-IN"/>
        </w:rP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class</w:t>
      </w:r>
      <w:r w:rsidRPr="00931031">
        <w:rPr>
          <w:rFonts w:ascii="Tahoma" w:eastAsia="Times New Roman" w:hAnsi="Tahoma" w:cs="Tahoma"/>
          <w:color w:val="303030"/>
          <w:sz w:val="27"/>
          <w:szCs w:val="27"/>
          <w:lang w:val="en-IN" w:eastAsia="en-IN"/>
        </w:rPr>
        <w:t> BBB</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AAA aaa;</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class</w:t>
      </w:r>
      <w:r w:rsidRPr="00931031">
        <w:rPr>
          <w:rFonts w:ascii="Tahoma" w:eastAsia="Times New Roman" w:hAnsi="Tahoma" w:cs="Tahoma"/>
          <w:color w:val="303030"/>
          <w:sz w:val="27"/>
          <w:szCs w:val="27"/>
          <w:lang w:val="en-IN" w:eastAsia="en-IN"/>
        </w:rPr>
        <w:t> Program</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r>
      <w:r w:rsidRPr="00931031">
        <w:rPr>
          <w:rFonts w:ascii="Tahoma" w:eastAsia="Times New Roman" w:hAnsi="Tahoma" w:cs="Tahoma"/>
          <w:color w:val="0000FF"/>
          <w:sz w:val="27"/>
          <w:szCs w:val="27"/>
          <w:bdr w:val="none" w:sz="0" w:space="0" w:color="auto" w:frame="1"/>
          <w:lang w:val="en-IN" w:eastAsia="en-IN"/>
        </w:rPr>
        <w:lastRenderedPageBreak/>
        <w:t>public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static</w:t>
      </w:r>
      <w:r w:rsidRPr="00931031">
        <w:rPr>
          <w:rFonts w:ascii="Tahoma" w:eastAsia="Times New Roman" w:hAnsi="Tahoma" w:cs="Tahoma"/>
          <w:color w:val="303030"/>
          <w:sz w:val="27"/>
          <w:szCs w:val="27"/>
          <w:lang w:val="en-IN" w:eastAsia="en-IN"/>
        </w:rPr>
        <w:t> </w:t>
      </w:r>
      <w:r w:rsidRPr="00931031">
        <w:rPr>
          <w:rFonts w:ascii="Tahoma" w:eastAsia="Times New Roman" w:hAnsi="Tahoma" w:cs="Tahoma"/>
          <w:color w:val="0000FF"/>
          <w:sz w:val="27"/>
          <w:szCs w:val="27"/>
          <w:bdr w:val="none" w:sz="0" w:space="0" w:color="auto" w:frame="1"/>
          <w:lang w:val="en-IN" w:eastAsia="en-IN"/>
        </w:rPr>
        <w:t>void</w:t>
      </w:r>
      <w:r w:rsidRPr="00931031">
        <w:rPr>
          <w:rFonts w:ascii="Tahoma" w:eastAsia="Times New Roman" w:hAnsi="Tahoma" w:cs="Tahoma"/>
          <w:color w:val="303030"/>
          <w:sz w:val="27"/>
          <w:szCs w:val="27"/>
          <w:lang w:val="en-IN" w:eastAsia="en-IN"/>
        </w:rPr>
        <w:t> Main(</w:t>
      </w:r>
      <w:r w:rsidRPr="00931031">
        <w:rPr>
          <w:rFonts w:ascii="Tahoma" w:eastAsia="Times New Roman" w:hAnsi="Tahoma" w:cs="Tahoma"/>
          <w:color w:val="0000FF"/>
          <w:sz w:val="27"/>
          <w:szCs w:val="27"/>
          <w:bdr w:val="none" w:sz="0" w:space="0" w:color="auto" w:frame="1"/>
          <w:lang w:val="en-IN" w:eastAsia="en-IN"/>
        </w:rPr>
        <w:t>string</w:t>
      </w:r>
      <w:r w:rsidRPr="00931031">
        <w:rPr>
          <w:rFonts w:ascii="Tahoma" w:eastAsia="Times New Roman" w:hAnsi="Tahoma" w:cs="Tahoma"/>
          <w:color w:val="303030"/>
          <w:sz w:val="27"/>
          <w:szCs w:val="27"/>
          <w:lang w:val="en-IN" w:eastAsia="en-IN"/>
        </w:rPr>
        <w:t>[] args)</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r w:rsidRPr="00931031">
        <w:rPr>
          <w:rFonts w:ascii="Tahoma" w:eastAsia="Times New Roman" w:hAnsi="Tahoma" w:cs="Tahoma"/>
          <w:color w:val="303030"/>
          <w:sz w:val="27"/>
          <w:szCs w:val="27"/>
          <w:lang w:val="en-IN" w:eastAsia="en-IN"/>
        </w:rPr>
        <w:br/>
        <w:t>}</w:t>
      </w:r>
    </w:p>
    <w:p w14:paraId="0A6D862D" w14:textId="77777777" w:rsidR="00931031" w:rsidRPr="00931031" w:rsidRDefault="00931031" w:rsidP="009310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31031">
        <w:rPr>
          <w:rFonts w:ascii="Segoe UI" w:eastAsia="Times New Roman" w:hAnsi="Segoe UI" w:cs="Segoe UI"/>
          <w:b/>
          <w:bCs/>
          <w:color w:val="111111"/>
          <w:sz w:val="24"/>
          <w:szCs w:val="24"/>
          <w:lang w:val="en-IN" w:eastAsia="en-IN"/>
        </w:rPr>
        <w:t>Compiler Output</w:t>
      </w:r>
    </w:p>
    <w:p w14:paraId="26C11E1A" w14:textId="7C4C504C" w:rsidR="00931031" w:rsidRPr="00931031" w:rsidRDefault="00931031" w:rsidP="00931031">
      <w:pPr>
        <w:shd w:val="clear" w:color="auto" w:fill="FFFFFF"/>
        <w:jc w:val="right"/>
        <w:rPr>
          <w:rFonts w:ascii="Segoe UI" w:eastAsia="Times New Roman" w:hAnsi="Segoe UI" w:cs="Segoe UI"/>
          <w:color w:val="005782"/>
          <w:sz w:val="17"/>
          <w:szCs w:val="17"/>
          <w:lang w:val="en-IN" w:eastAsia="en-IN"/>
        </w:rPr>
      </w:pPr>
      <w:r w:rsidRPr="00931031">
        <w:rPr>
          <w:rFonts w:ascii="Segoe UI" w:eastAsia="Times New Roman" w:hAnsi="Segoe UI" w:cs="Segoe UI"/>
          <w:noProof/>
          <w:color w:val="005782"/>
          <w:sz w:val="17"/>
          <w:szCs w:val="17"/>
          <w:lang w:val="en-IN" w:eastAsia="en-IN"/>
        </w:rPr>
        <w:drawing>
          <wp:inline distT="0" distB="0" distL="0" distR="0" wp14:anchorId="110BE9EE" wp14:editId="44BF5C7F">
            <wp:extent cx="85725" cy="85725"/>
            <wp:effectExtent l="0" t="0" r="9525" b="9525"/>
            <wp:docPr id="74" name="Picture 7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931031">
        <w:rPr>
          <w:rFonts w:ascii="Segoe UI" w:eastAsia="Times New Roman" w:hAnsi="Segoe UI" w:cs="Segoe UI"/>
          <w:color w:val="005782"/>
          <w:sz w:val="17"/>
          <w:szCs w:val="17"/>
          <w:bdr w:val="none" w:sz="0" w:space="0" w:color="auto" w:frame="1"/>
          <w:lang w:val="en-IN" w:eastAsia="en-IN"/>
        </w:rPr>
        <w:t> Collapse | </w:t>
      </w:r>
      <w:hyperlink r:id="rId128" w:history="1">
        <w:r w:rsidRPr="00931031">
          <w:rPr>
            <w:rFonts w:ascii="Segoe UI" w:eastAsia="Times New Roman" w:hAnsi="Segoe UI" w:cs="Segoe UI"/>
            <w:color w:val="800080"/>
            <w:sz w:val="17"/>
            <w:szCs w:val="17"/>
            <w:bdr w:val="none" w:sz="0" w:space="0" w:color="auto" w:frame="1"/>
            <w:lang w:val="en-IN" w:eastAsia="en-IN"/>
          </w:rPr>
          <w:t>Copy Code</w:t>
        </w:r>
      </w:hyperlink>
    </w:p>
    <w:p w14:paraId="59AC964C" w14:textId="77777777" w:rsidR="00931031" w:rsidRPr="00931031" w:rsidRDefault="00931031" w:rsidP="009310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31031">
        <w:rPr>
          <w:rFonts w:ascii="Consolas" w:eastAsia="Times New Roman" w:hAnsi="Consolas" w:cs="Courier New"/>
          <w:color w:val="303030"/>
          <w:sz w:val="18"/>
          <w:szCs w:val="18"/>
          <w:lang w:val="en-IN" w:eastAsia="en-IN"/>
        </w:rPr>
        <w:t xml:space="preserve">Inconsistent accessibility: field type </w:t>
      </w:r>
      <w:r w:rsidRPr="00931031">
        <w:rPr>
          <w:rFonts w:ascii="Consolas" w:eastAsia="Times New Roman" w:hAnsi="Consolas" w:cs="Courier New"/>
          <w:color w:val="800080"/>
          <w:sz w:val="18"/>
          <w:szCs w:val="18"/>
          <w:bdr w:val="none" w:sz="0" w:space="0" w:color="auto" w:frame="1"/>
          <w:lang w:val="en-IN" w:eastAsia="en-IN"/>
        </w:rPr>
        <w:t>'AccessModifiers.AAA'</w:t>
      </w:r>
      <w:r w:rsidRPr="00931031">
        <w:rPr>
          <w:rFonts w:ascii="Consolas" w:eastAsia="Times New Roman" w:hAnsi="Consolas" w:cs="Courier New"/>
          <w:color w:val="303030"/>
          <w:sz w:val="18"/>
          <w:szCs w:val="18"/>
          <w:lang w:val="en-IN" w:eastAsia="en-IN"/>
        </w:rPr>
        <w:t xml:space="preserve"> is less accessible than field </w:t>
      </w:r>
      <w:r w:rsidRPr="00931031">
        <w:rPr>
          <w:rFonts w:ascii="Consolas" w:eastAsia="Times New Roman" w:hAnsi="Consolas" w:cs="Courier New"/>
          <w:color w:val="800080"/>
          <w:sz w:val="18"/>
          <w:szCs w:val="18"/>
          <w:bdr w:val="none" w:sz="0" w:space="0" w:color="auto" w:frame="1"/>
          <w:lang w:val="en-IN" w:eastAsia="en-IN"/>
        </w:rPr>
        <w:t>'AccessModifiers.BBB.aaa'</w:t>
      </w:r>
    </w:p>
    <w:p w14:paraId="3BAC3964" w14:textId="786D1FD4" w:rsidR="00080882" w:rsidRDefault="0008088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6E12058" w14:textId="77777777" w:rsidR="00056986" w:rsidRPr="00056986" w:rsidRDefault="00056986" w:rsidP="00056986">
      <w:pPr>
        <w:shd w:val="clear" w:color="auto" w:fill="FFFFFF"/>
        <w:rPr>
          <w:rFonts w:ascii="Segoe UI" w:eastAsia="Times New Roman" w:hAnsi="Segoe UI" w:cs="Segoe UI"/>
          <w:color w:val="111111"/>
          <w:sz w:val="21"/>
          <w:szCs w:val="21"/>
          <w:lang w:val="en-IN" w:eastAsia="en-IN"/>
        </w:rPr>
      </w:pPr>
      <w:r w:rsidRPr="00056986">
        <w:rPr>
          <w:rFonts w:ascii="Segoe UI" w:eastAsia="Times New Roman" w:hAnsi="Segoe UI" w:cs="Segoe UI"/>
          <w:color w:val="111111"/>
          <w:sz w:val="21"/>
          <w:szCs w:val="21"/>
          <w:lang w:val="en-IN" w:eastAsia="en-IN"/>
        </w:rPr>
        <w:t>Now rules are the same for everyone. The class </w:t>
      </w:r>
      <w:r w:rsidRPr="00056986">
        <w:rPr>
          <w:rFonts w:ascii="Consolas" w:eastAsia="Times New Roman" w:hAnsi="Consolas" w:cs="Courier New"/>
          <w:color w:val="990000"/>
          <w:bdr w:val="none" w:sz="0" w:space="0" w:color="auto" w:frame="1"/>
          <w:lang w:val="en-IN" w:eastAsia="en-IN"/>
        </w:rPr>
        <w:t>AAA </w:t>
      </w:r>
      <w:r w:rsidRPr="00056986">
        <w:rPr>
          <w:rFonts w:ascii="Segoe UI" w:eastAsia="Times New Roman" w:hAnsi="Segoe UI" w:cs="Segoe UI"/>
          <w:color w:val="111111"/>
          <w:sz w:val="21"/>
          <w:szCs w:val="21"/>
          <w:lang w:val="en-IN" w:eastAsia="en-IN"/>
        </w:rPr>
        <w:t>or data type </w:t>
      </w:r>
      <w:r w:rsidRPr="00056986">
        <w:rPr>
          <w:rFonts w:ascii="Consolas" w:eastAsia="Times New Roman" w:hAnsi="Consolas" w:cs="Courier New"/>
          <w:color w:val="990000"/>
          <w:bdr w:val="none" w:sz="0" w:space="0" w:color="auto" w:frame="1"/>
          <w:lang w:val="en-IN" w:eastAsia="en-IN"/>
        </w:rPr>
        <w:t>aaa </w:t>
      </w:r>
      <w:r w:rsidRPr="00056986">
        <w:rPr>
          <w:rFonts w:ascii="Segoe UI" w:eastAsia="Times New Roman" w:hAnsi="Segoe UI" w:cs="Segoe UI"/>
          <w:color w:val="111111"/>
          <w:sz w:val="21"/>
          <w:szCs w:val="21"/>
          <w:lang w:val="en-IN" w:eastAsia="en-IN"/>
        </w:rPr>
        <w:t>is </w:t>
      </w:r>
      <w:r w:rsidRPr="00056986">
        <w:rPr>
          <w:rFonts w:ascii="Consolas" w:eastAsia="Times New Roman" w:hAnsi="Consolas" w:cs="Courier New"/>
          <w:color w:val="990000"/>
          <w:bdr w:val="none" w:sz="0" w:space="0" w:color="auto" w:frame="1"/>
          <w:lang w:val="en-IN" w:eastAsia="en-IN"/>
        </w:rPr>
        <w:t>internal</w:t>
      </w:r>
      <w:r w:rsidRPr="00056986">
        <w:rPr>
          <w:rFonts w:ascii="Segoe UI" w:eastAsia="Times New Roman" w:hAnsi="Segoe UI" w:cs="Segoe UI"/>
          <w:color w:val="111111"/>
          <w:sz w:val="21"/>
          <w:szCs w:val="21"/>
          <w:lang w:val="en-IN" w:eastAsia="en-IN"/>
        </w:rPr>
        <w:t>. </w:t>
      </w:r>
      <w:r w:rsidRPr="00056986">
        <w:rPr>
          <w:rFonts w:ascii="Consolas" w:eastAsia="Times New Roman" w:hAnsi="Consolas" w:cs="Courier New"/>
          <w:color w:val="990000"/>
          <w:bdr w:val="none" w:sz="0" w:space="0" w:color="auto" w:frame="1"/>
          <w:lang w:val="en-IN" w:eastAsia="en-IN"/>
        </w:rPr>
        <w:t>aaa </w:t>
      </w:r>
      <w:r w:rsidRPr="00056986">
        <w:rPr>
          <w:rFonts w:ascii="Segoe UI" w:eastAsia="Times New Roman" w:hAnsi="Segoe UI" w:cs="Segoe UI"/>
          <w:color w:val="111111"/>
          <w:sz w:val="21"/>
          <w:szCs w:val="21"/>
          <w:lang w:val="en-IN" w:eastAsia="en-IN"/>
        </w:rPr>
        <w:t>field is </w:t>
      </w:r>
      <w:r w:rsidRPr="00056986">
        <w:rPr>
          <w:rFonts w:ascii="Consolas" w:eastAsia="Times New Roman" w:hAnsi="Consolas" w:cs="Courier New"/>
          <w:color w:val="990000"/>
          <w:bdr w:val="none" w:sz="0" w:space="0" w:color="auto" w:frame="1"/>
          <w:lang w:val="en-IN" w:eastAsia="en-IN"/>
        </w:rPr>
        <w:t>public </w:t>
      </w:r>
      <w:r w:rsidRPr="00056986">
        <w:rPr>
          <w:rFonts w:ascii="Segoe UI" w:eastAsia="Times New Roman" w:hAnsi="Segoe UI" w:cs="Segoe UI"/>
          <w:color w:val="111111"/>
          <w:sz w:val="21"/>
          <w:szCs w:val="21"/>
          <w:lang w:val="en-IN" w:eastAsia="en-IN"/>
        </w:rPr>
        <w:t>which makes it more accessible than </w:t>
      </w:r>
      <w:r w:rsidRPr="00056986">
        <w:rPr>
          <w:rFonts w:ascii="Consolas" w:eastAsia="Times New Roman" w:hAnsi="Consolas" w:cs="Courier New"/>
          <w:color w:val="990000"/>
          <w:bdr w:val="none" w:sz="0" w:space="0" w:color="auto" w:frame="1"/>
          <w:lang w:val="en-IN" w:eastAsia="en-IN"/>
        </w:rPr>
        <w:t>AAA </w:t>
      </w:r>
      <w:r w:rsidRPr="00056986">
        <w:rPr>
          <w:rFonts w:ascii="Segoe UI" w:eastAsia="Times New Roman" w:hAnsi="Segoe UI" w:cs="Segoe UI"/>
          <w:color w:val="111111"/>
          <w:sz w:val="21"/>
          <w:szCs w:val="21"/>
          <w:lang w:val="en-IN" w:eastAsia="en-IN"/>
        </w:rPr>
        <w:t>which is </w:t>
      </w:r>
      <w:r w:rsidRPr="00056986">
        <w:rPr>
          <w:rFonts w:ascii="Consolas" w:eastAsia="Times New Roman" w:hAnsi="Consolas" w:cs="Courier New"/>
          <w:color w:val="990000"/>
          <w:bdr w:val="none" w:sz="0" w:space="0" w:color="auto" w:frame="1"/>
          <w:lang w:val="en-IN" w:eastAsia="en-IN"/>
        </w:rPr>
        <w:t>internal</w:t>
      </w:r>
      <w:r w:rsidRPr="00056986">
        <w:rPr>
          <w:rFonts w:ascii="Segoe UI" w:eastAsia="Times New Roman" w:hAnsi="Segoe UI" w:cs="Segoe UI"/>
          <w:color w:val="111111"/>
          <w:sz w:val="21"/>
          <w:szCs w:val="21"/>
          <w:lang w:val="en-IN" w:eastAsia="en-IN"/>
        </w:rPr>
        <w:t>. So we got the error.</w:t>
      </w:r>
    </w:p>
    <w:p w14:paraId="25A285B2" w14:textId="77777777" w:rsidR="00056986" w:rsidRPr="00056986" w:rsidRDefault="00056986" w:rsidP="00056986">
      <w:pPr>
        <w:shd w:val="clear" w:color="auto" w:fill="FFFFFF"/>
        <w:rPr>
          <w:rFonts w:ascii="Segoe UI" w:eastAsia="Times New Roman" w:hAnsi="Segoe UI" w:cs="Segoe UI"/>
          <w:color w:val="111111"/>
          <w:sz w:val="21"/>
          <w:szCs w:val="21"/>
          <w:lang w:val="en-IN" w:eastAsia="en-IN"/>
        </w:rPr>
      </w:pPr>
      <w:r w:rsidRPr="00056986">
        <w:rPr>
          <w:rFonts w:ascii="Segoe UI" w:eastAsia="Times New Roman" w:hAnsi="Segoe UI" w:cs="Segoe UI"/>
          <w:color w:val="111111"/>
          <w:sz w:val="21"/>
          <w:szCs w:val="21"/>
          <w:lang w:val="en-IN" w:eastAsia="en-IN"/>
        </w:rPr>
        <w:t>Change the code to:</w:t>
      </w:r>
    </w:p>
    <w:p w14:paraId="66EFBA34" w14:textId="243637AF" w:rsidR="00056986" w:rsidRPr="00056986" w:rsidRDefault="00056986" w:rsidP="00056986">
      <w:pPr>
        <w:shd w:val="clear" w:color="auto" w:fill="FFFFFF"/>
        <w:jc w:val="right"/>
        <w:rPr>
          <w:rFonts w:ascii="Segoe UI" w:eastAsia="Times New Roman" w:hAnsi="Segoe UI" w:cs="Segoe UI"/>
          <w:color w:val="005782"/>
          <w:sz w:val="17"/>
          <w:szCs w:val="17"/>
          <w:lang w:val="en-IN" w:eastAsia="en-IN"/>
        </w:rPr>
      </w:pPr>
      <w:r w:rsidRPr="00056986">
        <w:rPr>
          <w:rFonts w:ascii="Segoe UI" w:eastAsia="Times New Roman" w:hAnsi="Segoe UI" w:cs="Segoe UI"/>
          <w:noProof/>
          <w:color w:val="005782"/>
          <w:sz w:val="17"/>
          <w:szCs w:val="17"/>
          <w:lang w:val="en-IN" w:eastAsia="en-IN"/>
        </w:rPr>
        <w:drawing>
          <wp:inline distT="0" distB="0" distL="0" distR="0" wp14:anchorId="7E1FD952" wp14:editId="1155D0C1">
            <wp:extent cx="85725" cy="85725"/>
            <wp:effectExtent l="0" t="0" r="9525" b="9525"/>
            <wp:docPr id="82" name="Picture 8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56986">
        <w:rPr>
          <w:rFonts w:ascii="Segoe UI" w:eastAsia="Times New Roman" w:hAnsi="Segoe UI" w:cs="Segoe UI"/>
          <w:color w:val="005782"/>
          <w:sz w:val="17"/>
          <w:szCs w:val="17"/>
          <w:bdr w:val="none" w:sz="0" w:space="0" w:color="auto" w:frame="1"/>
          <w:lang w:val="en-IN" w:eastAsia="en-IN"/>
        </w:rPr>
        <w:t> Collapse | </w:t>
      </w:r>
      <w:hyperlink r:id="rId129" w:history="1">
        <w:r w:rsidRPr="00056986">
          <w:rPr>
            <w:rFonts w:ascii="Segoe UI" w:eastAsia="Times New Roman" w:hAnsi="Segoe UI" w:cs="Segoe UI"/>
            <w:color w:val="800080"/>
            <w:sz w:val="17"/>
            <w:szCs w:val="17"/>
            <w:u w:val="single"/>
            <w:bdr w:val="none" w:sz="0" w:space="0" w:color="auto" w:frame="1"/>
            <w:lang w:val="en-IN" w:eastAsia="en-IN"/>
          </w:rPr>
          <w:t>Copy Code</w:t>
        </w:r>
      </w:hyperlink>
    </w:p>
    <w:p w14:paraId="15C7541B" w14:textId="77777777" w:rsidR="00056986" w:rsidRPr="00056986" w:rsidRDefault="00056986" w:rsidP="00056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56986">
        <w:rPr>
          <w:rFonts w:ascii="Consolas" w:eastAsia="Times New Roman" w:hAnsi="Consolas" w:cs="Courier New"/>
          <w:color w:val="0000FF"/>
          <w:sz w:val="18"/>
          <w:szCs w:val="18"/>
          <w:bdr w:val="none" w:sz="0" w:space="0" w:color="auto" w:frame="1"/>
          <w:lang w:val="en-IN" w:eastAsia="en-IN"/>
        </w:rPr>
        <w:t>namespace</w:t>
      </w:r>
      <w:r w:rsidRPr="00056986">
        <w:rPr>
          <w:rFonts w:ascii="Consolas" w:eastAsia="Times New Roman" w:hAnsi="Consolas" w:cs="Courier New"/>
          <w:color w:val="303030"/>
          <w:sz w:val="18"/>
          <w:szCs w:val="18"/>
          <w:lang w:val="en-IN" w:eastAsia="en-IN"/>
        </w:rPr>
        <w:t xml:space="preserve"> AccessModifiers</w:t>
      </w:r>
    </w:p>
    <w:p w14:paraId="1AF242EA" w14:textId="77777777" w:rsidR="00056986" w:rsidRPr="00056986" w:rsidRDefault="00056986" w:rsidP="00056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56986">
        <w:rPr>
          <w:rFonts w:ascii="Consolas" w:eastAsia="Times New Roman" w:hAnsi="Consolas" w:cs="Courier New"/>
          <w:color w:val="303030"/>
          <w:sz w:val="18"/>
          <w:szCs w:val="18"/>
          <w:lang w:val="en-IN" w:eastAsia="en-IN"/>
        </w:rPr>
        <w:t>{</w:t>
      </w:r>
    </w:p>
    <w:p w14:paraId="5AFDB9D6" w14:textId="77777777" w:rsidR="00056986" w:rsidRPr="00056986" w:rsidRDefault="00056986" w:rsidP="00056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56986">
        <w:rPr>
          <w:rFonts w:ascii="Consolas" w:eastAsia="Times New Roman" w:hAnsi="Consolas" w:cs="Courier New"/>
          <w:color w:val="0000FF"/>
          <w:sz w:val="18"/>
          <w:szCs w:val="18"/>
          <w:bdr w:val="none" w:sz="0" w:space="0" w:color="auto" w:frame="1"/>
          <w:lang w:val="en-IN" w:eastAsia="en-IN"/>
        </w:rPr>
        <w:t>class</w:t>
      </w:r>
      <w:r w:rsidRPr="00056986">
        <w:rPr>
          <w:rFonts w:ascii="Consolas" w:eastAsia="Times New Roman" w:hAnsi="Consolas" w:cs="Courier New"/>
          <w:color w:val="303030"/>
          <w:sz w:val="18"/>
          <w:szCs w:val="18"/>
          <w:lang w:val="en-IN" w:eastAsia="en-IN"/>
        </w:rPr>
        <w:t xml:space="preserve"> AAA</w:t>
      </w:r>
    </w:p>
    <w:p w14:paraId="52CF34BC" w14:textId="77777777" w:rsidR="00056986" w:rsidRPr="00056986" w:rsidRDefault="00056986" w:rsidP="00056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56986">
        <w:rPr>
          <w:rFonts w:ascii="Consolas" w:eastAsia="Times New Roman" w:hAnsi="Consolas" w:cs="Courier New"/>
          <w:color w:val="303030"/>
          <w:sz w:val="18"/>
          <w:szCs w:val="18"/>
          <w:lang w:val="en-IN" w:eastAsia="en-IN"/>
        </w:rPr>
        <w:t xml:space="preserve">    {</w:t>
      </w:r>
    </w:p>
    <w:p w14:paraId="72270302" w14:textId="77777777" w:rsidR="00056986" w:rsidRPr="00056986" w:rsidRDefault="00056986" w:rsidP="00056986">
      <w:pPr>
        <w:shd w:val="clear" w:color="auto" w:fill="FFFFFF"/>
        <w:spacing w:beforeAutospacing="1"/>
        <w:rPr>
          <w:rFonts w:ascii="Tahoma" w:eastAsia="Times New Roman" w:hAnsi="Tahoma" w:cs="Tahoma"/>
          <w:color w:val="303030"/>
          <w:sz w:val="27"/>
          <w:szCs w:val="27"/>
          <w:lang w:val="en-IN" w:eastAsia="en-IN"/>
        </w:rPr>
      </w:pPr>
      <w:r w:rsidRPr="00056986">
        <w:rPr>
          <w:rFonts w:ascii="Tahoma" w:eastAsia="Times New Roman" w:hAnsi="Tahoma" w:cs="Tahoma"/>
          <w:color w:val="303030"/>
          <w:sz w:val="27"/>
          <w:szCs w:val="27"/>
          <w:lang w:val="en-IN" w:eastAsia="en-IN"/>
        </w:rPr>
        <w:t>}</w:t>
      </w:r>
      <w:r w:rsidRPr="00056986">
        <w:rPr>
          <w:rFonts w:ascii="Tahoma" w:eastAsia="Times New Roman" w:hAnsi="Tahoma" w:cs="Tahoma"/>
          <w:color w:val="303030"/>
          <w:sz w:val="27"/>
          <w:szCs w:val="27"/>
          <w:lang w:val="en-IN" w:eastAsia="en-IN"/>
        </w:rPr>
        <w:br/>
      </w:r>
      <w:r w:rsidRPr="00056986">
        <w:rPr>
          <w:rFonts w:ascii="Tahoma" w:eastAsia="Times New Roman" w:hAnsi="Tahoma" w:cs="Tahoma"/>
          <w:color w:val="0000FF"/>
          <w:sz w:val="27"/>
          <w:szCs w:val="27"/>
          <w:bdr w:val="none" w:sz="0" w:space="0" w:color="auto" w:frame="1"/>
          <w:lang w:val="en-IN" w:eastAsia="en-IN"/>
        </w:rPr>
        <w:t>public</w:t>
      </w:r>
      <w:r w:rsidRPr="00056986">
        <w:rPr>
          <w:rFonts w:ascii="Tahoma" w:eastAsia="Times New Roman" w:hAnsi="Tahoma" w:cs="Tahoma"/>
          <w:color w:val="303030"/>
          <w:sz w:val="27"/>
          <w:szCs w:val="27"/>
          <w:lang w:val="en-IN" w:eastAsia="en-IN"/>
        </w:rPr>
        <w:t> </w:t>
      </w:r>
      <w:r w:rsidRPr="00056986">
        <w:rPr>
          <w:rFonts w:ascii="Tahoma" w:eastAsia="Times New Roman" w:hAnsi="Tahoma" w:cs="Tahoma"/>
          <w:color w:val="0000FF"/>
          <w:sz w:val="27"/>
          <w:szCs w:val="27"/>
          <w:bdr w:val="none" w:sz="0" w:space="0" w:color="auto" w:frame="1"/>
          <w:lang w:val="en-IN" w:eastAsia="en-IN"/>
        </w:rPr>
        <w:t>class</w:t>
      </w:r>
      <w:r w:rsidRPr="00056986">
        <w:rPr>
          <w:rFonts w:ascii="Tahoma" w:eastAsia="Times New Roman" w:hAnsi="Tahoma" w:cs="Tahoma"/>
          <w:color w:val="303030"/>
          <w:sz w:val="27"/>
          <w:szCs w:val="27"/>
          <w:lang w:val="en-IN" w:eastAsia="en-IN"/>
        </w:rPr>
        <w:t> BBB</w:t>
      </w:r>
      <w:r w:rsidRPr="00056986">
        <w:rPr>
          <w:rFonts w:ascii="Tahoma" w:eastAsia="Times New Roman" w:hAnsi="Tahoma" w:cs="Tahoma"/>
          <w:color w:val="303030"/>
          <w:sz w:val="27"/>
          <w:szCs w:val="27"/>
          <w:lang w:val="en-IN" w:eastAsia="en-IN"/>
        </w:rPr>
        <w:br/>
        <w:t>{</w:t>
      </w:r>
      <w:r w:rsidRPr="00056986">
        <w:rPr>
          <w:rFonts w:ascii="Tahoma" w:eastAsia="Times New Roman" w:hAnsi="Tahoma" w:cs="Tahoma"/>
          <w:color w:val="303030"/>
          <w:sz w:val="27"/>
          <w:szCs w:val="27"/>
          <w:lang w:val="en-IN" w:eastAsia="en-IN"/>
        </w:rPr>
        <w:br/>
        <w:t>AAA a;</w:t>
      </w:r>
      <w:r w:rsidRPr="00056986">
        <w:rPr>
          <w:rFonts w:ascii="Tahoma" w:eastAsia="Times New Roman" w:hAnsi="Tahoma" w:cs="Tahoma"/>
          <w:color w:val="303030"/>
          <w:sz w:val="27"/>
          <w:szCs w:val="27"/>
          <w:lang w:val="en-IN" w:eastAsia="en-IN"/>
        </w:rPr>
        <w:br/>
        <w:t>}</w:t>
      </w:r>
      <w:r w:rsidRPr="00056986">
        <w:rPr>
          <w:rFonts w:ascii="Tahoma" w:eastAsia="Times New Roman" w:hAnsi="Tahoma" w:cs="Tahoma"/>
          <w:color w:val="303030"/>
          <w:sz w:val="27"/>
          <w:szCs w:val="27"/>
          <w:lang w:val="en-IN" w:eastAsia="en-IN"/>
        </w:rPr>
        <w:br/>
      </w:r>
      <w:r w:rsidRPr="00056986">
        <w:rPr>
          <w:rFonts w:ascii="Tahoma" w:eastAsia="Times New Roman" w:hAnsi="Tahoma" w:cs="Tahoma"/>
          <w:color w:val="0000FF"/>
          <w:sz w:val="27"/>
          <w:szCs w:val="27"/>
          <w:bdr w:val="none" w:sz="0" w:space="0" w:color="auto" w:frame="1"/>
          <w:lang w:val="en-IN" w:eastAsia="en-IN"/>
        </w:rPr>
        <w:t>public</w:t>
      </w:r>
      <w:r w:rsidRPr="00056986">
        <w:rPr>
          <w:rFonts w:ascii="Tahoma" w:eastAsia="Times New Roman" w:hAnsi="Tahoma" w:cs="Tahoma"/>
          <w:color w:val="303030"/>
          <w:sz w:val="27"/>
          <w:szCs w:val="27"/>
          <w:lang w:val="en-IN" w:eastAsia="en-IN"/>
        </w:rPr>
        <w:t> </w:t>
      </w:r>
      <w:r w:rsidRPr="00056986">
        <w:rPr>
          <w:rFonts w:ascii="Tahoma" w:eastAsia="Times New Roman" w:hAnsi="Tahoma" w:cs="Tahoma"/>
          <w:color w:val="0000FF"/>
          <w:sz w:val="27"/>
          <w:szCs w:val="27"/>
          <w:bdr w:val="none" w:sz="0" w:space="0" w:color="auto" w:frame="1"/>
          <w:lang w:val="en-IN" w:eastAsia="en-IN"/>
        </w:rPr>
        <w:t>class</w:t>
      </w:r>
      <w:r w:rsidRPr="00056986">
        <w:rPr>
          <w:rFonts w:ascii="Tahoma" w:eastAsia="Times New Roman" w:hAnsi="Tahoma" w:cs="Tahoma"/>
          <w:color w:val="303030"/>
          <w:sz w:val="27"/>
          <w:szCs w:val="27"/>
          <w:lang w:val="en-IN" w:eastAsia="en-IN"/>
        </w:rPr>
        <w:t> Program</w:t>
      </w:r>
      <w:r w:rsidRPr="00056986">
        <w:rPr>
          <w:rFonts w:ascii="Tahoma" w:eastAsia="Times New Roman" w:hAnsi="Tahoma" w:cs="Tahoma"/>
          <w:color w:val="303030"/>
          <w:sz w:val="27"/>
          <w:szCs w:val="27"/>
          <w:lang w:val="en-IN" w:eastAsia="en-IN"/>
        </w:rPr>
        <w:br/>
        <w:t>{</w:t>
      </w:r>
      <w:r w:rsidRPr="00056986">
        <w:rPr>
          <w:rFonts w:ascii="Tahoma" w:eastAsia="Times New Roman" w:hAnsi="Tahoma" w:cs="Tahoma"/>
          <w:color w:val="303030"/>
          <w:sz w:val="27"/>
          <w:szCs w:val="27"/>
          <w:lang w:val="en-IN" w:eastAsia="en-IN"/>
        </w:rPr>
        <w:br/>
      </w:r>
      <w:r w:rsidRPr="00056986">
        <w:rPr>
          <w:rFonts w:ascii="Tahoma" w:eastAsia="Times New Roman" w:hAnsi="Tahoma" w:cs="Tahoma"/>
          <w:color w:val="0000FF"/>
          <w:sz w:val="27"/>
          <w:szCs w:val="27"/>
          <w:bdr w:val="none" w:sz="0" w:space="0" w:color="auto" w:frame="1"/>
          <w:lang w:val="en-IN" w:eastAsia="en-IN"/>
        </w:rPr>
        <w:t>public</w:t>
      </w:r>
      <w:r w:rsidRPr="00056986">
        <w:rPr>
          <w:rFonts w:ascii="Tahoma" w:eastAsia="Times New Roman" w:hAnsi="Tahoma" w:cs="Tahoma"/>
          <w:color w:val="303030"/>
          <w:sz w:val="27"/>
          <w:szCs w:val="27"/>
          <w:lang w:val="en-IN" w:eastAsia="en-IN"/>
        </w:rPr>
        <w:t> </w:t>
      </w:r>
      <w:r w:rsidRPr="00056986">
        <w:rPr>
          <w:rFonts w:ascii="Tahoma" w:eastAsia="Times New Roman" w:hAnsi="Tahoma" w:cs="Tahoma"/>
          <w:color w:val="0000FF"/>
          <w:sz w:val="27"/>
          <w:szCs w:val="27"/>
          <w:bdr w:val="none" w:sz="0" w:space="0" w:color="auto" w:frame="1"/>
          <w:lang w:val="en-IN" w:eastAsia="en-IN"/>
        </w:rPr>
        <w:t>static</w:t>
      </w:r>
      <w:r w:rsidRPr="00056986">
        <w:rPr>
          <w:rFonts w:ascii="Tahoma" w:eastAsia="Times New Roman" w:hAnsi="Tahoma" w:cs="Tahoma"/>
          <w:color w:val="303030"/>
          <w:sz w:val="27"/>
          <w:szCs w:val="27"/>
          <w:lang w:val="en-IN" w:eastAsia="en-IN"/>
        </w:rPr>
        <w:t> </w:t>
      </w:r>
      <w:r w:rsidRPr="00056986">
        <w:rPr>
          <w:rFonts w:ascii="Tahoma" w:eastAsia="Times New Roman" w:hAnsi="Tahoma" w:cs="Tahoma"/>
          <w:color w:val="0000FF"/>
          <w:sz w:val="27"/>
          <w:szCs w:val="27"/>
          <w:bdr w:val="none" w:sz="0" w:space="0" w:color="auto" w:frame="1"/>
          <w:lang w:val="en-IN" w:eastAsia="en-IN"/>
        </w:rPr>
        <w:t>void</w:t>
      </w:r>
      <w:r w:rsidRPr="00056986">
        <w:rPr>
          <w:rFonts w:ascii="Tahoma" w:eastAsia="Times New Roman" w:hAnsi="Tahoma" w:cs="Tahoma"/>
          <w:color w:val="303030"/>
          <w:sz w:val="27"/>
          <w:szCs w:val="27"/>
          <w:lang w:val="en-IN" w:eastAsia="en-IN"/>
        </w:rPr>
        <w:t> Main(</w:t>
      </w:r>
      <w:r w:rsidRPr="00056986">
        <w:rPr>
          <w:rFonts w:ascii="Tahoma" w:eastAsia="Times New Roman" w:hAnsi="Tahoma" w:cs="Tahoma"/>
          <w:color w:val="0000FF"/>
          <w:sz w:val="27"/>
          <w:szCs w:val="27"/>
          <w:bdr w:val="none" w:sz="0" w:space="0" w:color="auto" w:frame="1"/>
          <w:lang w:val="en-IN" w:eastAsia="en-IN"/>
        </w:rPr>
        <w:t>string</w:t>
      </w:r>
      <w:r w:rsidRPr="00056986">
        <w:rPr>
          <w:rFonts w:ascii="Tahoma" w:eastAsia="Times New Roman" w:hAnsi="Tahoma" w:cs="Tahoma"/>
          <w:color w:val="303030"/>
          <w:sz w:val="27"/>
          <w:szCs w:val="27"/>
          <w:lang w:val="en-IN" w:eastAsia="en-IN"/>
        </w:rPr>
        <w:t>[] args)</w:t>
      </w:r>
      <w:r w:rsidRPr="00056986">
        <w:rPr>
          <w:rFonts w:ascii="Tahoma" w:eastAsia="Times New Roman" w:hAnsi="Tahoma" w:cs="Tahoma"/>
          <w:color w:val="303030"/>
          <w:sz w:val="27"/>
          <w:szCs w:val="27"/>
          <w:lang w:val="en-IN" w:eastAsia="en-IN"/>
        </w:rPr>
        <w:br/>
        <w:t>{</w:t>
      </w:r>
      <w:r w:rsidRPr="00056986">
        <w:rPr>
          <w:rFonts w:ascii="Tahoma" w:eastAsia="Times New Roman" w:hAnsi="Tahoma" w:cs="Tahoma"/>
          <w:color w:val="303030"/>
          <w:sz w:val="27"/>
          <w:szCs w:val="27"/>
          <w:lang w:val="en-IN" w:eastAsia="en-IN"/>
        </w:rPr>
        <w:br/>
        <w:t>}</w:t>
      </w:r>
      <w:r w:rsidRPr="00056986">
        <w:rPr>
          <w:rFonts w:ascii="Tahoma" w:eastAsia="Times New Roman" w:hAnsi="Tahoma" w:cs="Tahoma"/>
          <w:color w:val="303030"/>
          <w:sz w:val="27"/>
          <w:szCs w:val="27"/>
          <w:lang w:val="en-IN" w:eastAsia="en-IN"/>
        </w:rPr>
        <w:br/>
        <w:t>}</w:t>
      </w:r>
      <w:r w:rsidRPr="00056986">
        <w:rPr>
          <w:rFonts w:ascii="Tahoma" w:eastAsia="Times New Roman" w:hAnsi="Tahoma" w:cs="Tahoma"/>
          <w:color w:val="303030"/>
          <w:sz w:val="27"/>
          <w:szCs w:val="27"/>
          <w:lang w:val="en-IN" w:eastAsia="en-IN"/>
        </w:rPr>
        <w:br/>
        <w:t>}</w:t>
      </w:r>
    </w:p>
    <w:p w14:paraId="5DAB6773" w14:textId="77777777" w:rsidR="00056986" w:rsidRPr="00056986" w:rsidRDefault="00056986" w:rsidP="00056986">
      <w:pPr>
        <w:shd w:val="clear" w:color="auto" w:fill="FFFFFF"/>
        <w:rPr>
          <w:rFonts w:ascii="Segoe UI" w:eastAsia="Times New Roman" w:hAnsi="Segoe UI" w:cs="Segoe UI"/>
          <w:color w:val="111111"/>
          <w:sz w:val="21"/>
          <w:szCs w:val="21"/>
          <w:lang w:val="en-IN" w:eastAsia="en-IN"/>
        </w:rPr>
      </w:pPr>
      <w:r w:rsidRPr="00056986">
        <w:rPr>
          <w:rFonts w:ascii="Segoe UI" w:eastAsia="Times New Roman" w:hAnsi="Segoe UI" w:cs="Segoe UI"/>
          <w:color w:val="111111"/>
          <w:sz w:val="21"/>
          <w:szCs w:val="21"/>
          <w:lang w:val="en-IN" w:eastAsia="en-IN"/>
        </w:rPr>
        <w:t>The output compilation results in no error.</w:t>
      </w:r>
    </w:p>
    <w:p w14:paraId="0D6B12D3" w14:textId="4F02F78F" w:rsidR="00931031" w:rsidRDefault="00931031"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AA9AB50" w14:textId="77777777" w:rsidR="00726C3C" w:rsidRPr="00726C3C" w:rsidRDefault="00726C3C" w:rsidP="00726C3C">
      <w:pPr>
        <w:shd w:val="clear" w:color="auto" w:fill="FFFFFF"/>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Tables taken from MSDN:</w:t>
      </w:r>
    </w:p>
    <w:tbl>
      <w:tblPr>
        <w:tblW w:w="1471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3354"/>
        <w:gridCol w:w="11361"/>
      </w:tblGrid>
      <w:tr w:rsidR="00726C3C" w:rsidRPr="00726C3C" w14:paraId="3B535DB1"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1DD83A"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Declared accessibility</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FD23CD"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Meaning</w:t>
            </w:r>
          </w:p>
        </w:tc>
      </w:tr>
      <w:tr w:rsidR="00726C3C" w:rsidRPr="00726C3C" w14:paraId="3E196151"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3E3090"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lastRenderedPageBreak/>
              <w:t>public</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D9AEF2"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Access is not restricted.</w:t>
            </w:r>
          </w:p>
        </w:tc>
      </w:tr>
      <w:tr w:rsidR="00726C3C" w:rsidRPr="00726C3C" w14:paraId="3F225B38"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B72D60"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protected</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454AA9F"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Access is limited to the containing class or types derived from the containing class.</w:t>
            </w:r>
          </w:p>
        </w:tc>
      </w:tr>
      <w:tr w:rsidR="00726C3C" w:rsidRPr="00726C3C" w14:paraId="2BE28275"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125BCC"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internal</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585C86"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Access is limited to the current assembly.</w:t>
            </w:r>
          </w:p>
        </w:tc>
      </w:tr>
      <w:tr w:rsidR="00726C3C" w:rsidRPr="00726C3C" w14:paraId="3DD2E446"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B38D0F"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protected internal</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374806"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Access is limited to the current assembly or types derived from the containing class.</w:t>
            </w:r>
          </w:p>
        </w:tc>
      </w:tr>
      <w:tr w:rsidR="00726C3C" w:rsidRPr="00726C3C" w14:paraId="23C70190"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8C1FF4"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private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B2BB44"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Access is limited to the containing type.</w:t>
            </w:r>
          </w:p>
        </w:tc>
      </w:tr>
    </w:tbl>
    <w:p w14:paraId="2493AD55" w14:textId="77777777" w:rsidR="00726C3C" w:rsidRPr="00726C3C" w:rsidRDefault="00726C3C" w:rsidP="00726C3C">
      <w:pPr>
        <w:shd w:val="clear" w:color="auto" w:fill="FFFFFF"/>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“Only one access modifier is allowed for a member or type, except when you use the </w:t>
      </w:r>
      <w:r w:rsidRPr="00726C3C">
        <w:rPr>
          <w:rFonts w:ascii="Consolas" w:eastAsia="Times New Roman" w:hAnsi="Consolas" w:cs="Courier New"/>
          <w:color w:val="990000"/>
          <w:bdr w:val="none" w:sz="0" w:space="0" w:color="auto" w:frame="1"/>
          <w:lang w:val="en-IN" w:eastAsia="en-IN"/>
        </w:rPr>
        <w:t>protected internal</w:t>
      </w:r>
      <w:r w:rsidRPr="00726C3C">
        <w:rPr>
          <w:rFonts w:ascii="Segoe UI" w:eastAsia="Times New Roman" w:hAnsi="Segoe UI" w:cs="Segoe UI"/>
          <w:color w:val="111111"/>
          <w:sz w:val="21"/>
          <w:szCs w:val="21"/>
          <w:lang w:val="en-IN" w:eastAsia="en-IN"/>
        </w:rPr>
        <w:t>combination.</w:t>
      </w:r>
    </w:p>
    <w:p w14:paraId="506D5C50" w14:textId="77777777" w:rsidR="00726C3C" w:rsidRPr="00726C3C" w:rsidRDefault="00726C3C" w:rsidP="00726C3C">
      <w:pPr>
        <w:shd w:val="clear" w:color="auto" w:fill="FFFFFF"/>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Access modifiers are not allowed on namespaces. Namespaces have no access restrictions.</w:t>
      </w:r>
    </w:p>
    <w:p w14:paraId="0E7B3904" w14:textId="77777777" w:rsidR="00726C3C" w:rsidRPr="00726C3C" w:rsidRDefault="00726C3C" w:rsidP="00726C3C">
      <w:pPr>
        <w:shd w:val="clear" w:color="auto" w:fill="FFFFFF"/>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Depending on the context in which a member declaration occurs, only certain declared accessibilities are permitted. If no access modifier is specified in a member declaration, a default accessibility is used.</w:t>
      </w:r>
    </w:p>
    <w:p w14:paraId="2846FAAA" w14:textId="77777777" w:rsidR="00726C3C" w:rsidRPr="00726C3C" w:rsidRDefault="00726C3C" w:rsidP="00726C3C">
      <w:pPr>
        <w:shd w:val="clear" w:color="auto" w:fill="FFFFFF"/>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Top-level types, which are not nested in other types, can only have </w:t>
      </w:r>
      <w:r w:rsidRPr="00726C3C">
        <w:rPr>
          <w:rFonts w:ascii="Consolas" w:eastAsia="Times New Roman" w:hAnsi="Consolas" w:cs="Courier New"/>
          <w:color w:val="990000"/>
          <w:bdr w:val="none" w:sz="0" w:space="0" w:color="auto" w:frame="1"/>
          <w:lang w:val="en-IN" w:eastAsia="en-IN"/>
        </w:rPr>
        <w:t>internal </w:t>
      </w:r>
      <w:r w:rsidRPr="00726C3C">
        <w:rPr>
          <w:rFonts w:ascii="Segoe UI" w:eastAsia="Times New Roman" w:hAnsi="Segoe UI" w:cs="Segoe UI"/>
          <w:color w:val="111111"/>
          <w:sz w:val="21"/>
          <w:szCs w:val="21"/>
          <w:lang w:val="en-IN" w:eastAsia="en-IN"/>
        </w:rPr>
        <w:t>or </w:t>
      </w:r>
      <w:r w:rsidRPr="00726C3C">
        <w:rPr>
          <w:rFonts w:ascii="Consolas" w:eastAsia="Times New Roman" w:hAnsi="Consolas" w:cs="Courier New"/>
          <w:color w:val="990000"/>
          <w:bdr w:val="none" w:sz="0" w:space="0" w:color="auto" w:frame="1"/>
          <w:lang w:val="en-IN" w:eastAsia="en-IN"/>
        </w:rPr>
        <w:t>public </w:t>
      </w:r>
      <w:r w:rsidRPr="00726C3C">
        <w:rPr>
          <w:rFonts w:ascii="Segoe UI" w:eastAsia="Times New Roman" w:hAnsi="Segoe UI" w:cs="Segoe UI"/>
          <w:color w:val="111111"/>
          <w:sz w:val="21"/>
          <w:szCs w:val="21"/>
          <w:lang w:val="en-IN" w:eastAsia="en-IN"/>
        </w:rPr>
        <w:t>accessibility. The default accessibility for these types is </w:t>
      </w:r>
      <w:r w:rsidRPr="00726C3C">
        <w:rPr>
          <w:rFonts w:ascii="Consolas" w:eastAsia="Times New Roman" w:hAnsi="Consolas" w:cs="Courier New"/>
          <w:color w:val="990000"/>
          <w:bdr w:val="none" w:sz="0" w:space="0" w:color="auto" w:frame="1"/>
          <w:lang w:val="en-IN" w:eastAsia="en-IN"/>
        </w:rPr>
        <w:t>internal</w:t>
      </w:r>
      <w:r w:rsidRPr="00726C3C">
        <w:rPr>
          <w:rFonts w:ascii="Segoe UI" w:eastAsia="Times New Roman" w:hAnsi="Segoe UI" w:cs="Segoe UI"/>
          <w:color w:val="111111"/>
          <w:sz w:val="21"/>
          <w:szCs w:val="21"/>
          <w:lang w:val="en-IN" w:eastAsia="en-IN"/>
        </w:rPr>
        <w:t>.</w:t>
      </w:r>
    </w:p>
    <w:p w14:paraId="460B05AD" w14:textId="77777777" w:rsidR="00726C3C" w:rsidRPr="00726C3C" w:rsidRDefault="00726C3C" w:rsidP="00726C3C">
      <w:pPr>
        <w:shd w:val="clear" w:color="auto" w:fill="FFFFFF"/>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Nested types, which are members of other types, can have declared accessibilities as indicated in the following table.”</w:t>
      </w:r>
    </w:p>
    <w:p w14:paraId="2FE5A759" w14:textId="77777777" w:rsidR="00726C3C" w:rsidRPr="00726C3C" w:rsidRDefault="00726C3C" w:rsidP="00726C3C">
      <w:pPr>
        <w:shd w:val="clear" w:color="auto" w:fill="FFFFFF"/>
        <w:rPr>
          <w:rFonts w:ascii="Segoe UI" w:eastAsia="Times New Roman" w:hAnsi="Segoe UI" w:cs="Segoe UI"/>
          <w:color w:val="111111"/>
          <w:sz w:val="21"/>
          <w:szCs w:val="21"/>
          <w:lang w:val="en-IN" w:eastAsia="en-IN"/>
        </w:rPr>
      </w:pPr>
      <w:r w:rsidRPr="00726C3C">
        <w:rPr>
          <w:rFonts w:ascii="Segoe UI" w:eastAsia="Times New Roman" w:hAnsi="Segoe UI" w:cs="Segoe UI"/>
          <w:b/>
          <w:bCs/>
          <w:color w:val="111111"/>
          <w:sz w:val="21"/>
          <w:szCs w:val="21"/>
          <w:bdr w:val="none" w:sz="0" w:space="0" w:color="auto" w:frame="1"/>
          <w:lang w:val="en-IN" w:eastAsia="en-IN"/>
        </w:rPr>
        <w:t>Reference</w:t>
      </w:r>
      <w:r w:rsidRPr="00726C3C">
        <w:rPr>
          <w:rFonts w:ascii="Segoe UI" w:eastAsia="Times New Roman" w:hAnsi="Segoe UI" w:cs="Segoe UI"/>
          <w:color w:val="111111"/>
          <w:sz w:val="21"/>
          <w:szCs w:val="21"/>
          <w:lang w:val="en-IN" w:eastAsia="en-IN"/>
        </w:rPr>
        <w:t>: </w:t>
      </w:r>
      <w:hyperlink r:id="rId130" w:history="1">
        <w:r w:rsidRPr="00726C3C">
          <w:rPr>
            <w:rFonts w:ascii="Segoe UI" w:eastAsia="Times New Roman" w:hAnsi="Segoe UI" w:cs="Segoe UI"/>
            <w:color w:val="800080"/>
            <w:sz w:val="21"/>
            <w:szCs w:val="21"/>
            <w:u w:val="single"/>
            <w:bdr w:val="none" w:sz="0" w:space="0" w:color="auto" w:frame="1"/>
            <w:lang w:val="en-IN" w:eastAsia="en-IN"/>
          </w:rPr>
          <w:t>http://msdn.microsoft.com/en-us/library/ba0a1yw2.aspx</w:t>
        </w:r>
      </w:hyperlink>
    </w:p>
    <w:tbl>
      <w:tblPr>
        <w:tblW w:w="1471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206"/>
        <w:gridCol w:w="4921"/>
        <w:gridCol w:w="7588"/>
      </w:tblGrid>
      <w:tr w:rsidR="00726C3C" w:rsidRPr="00726C3C" w14:paraId="521CC981" w14:textId="77777777" w:rsidTr="00726C3C">
        <w:trPr>
          <w:tblHeader/>
        </w:trPr>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1851D195" w14:textId="77777777" w:rsidR="00726C3C" w:rsidRPr="00726C3C" w:rsidRDefault="00726C3C" w:rsidP="00726C3C">
            <w:pPr>
              <w:rPr>
                <w:rFonts w:ascii="Segoe UI" w:eastAsia="Times New Roman" w:hAnsi="Segoe UI" w:cs="Segoe UI"/>
                <w:b/>
                <w:bCs/>
                <w:color w:val="111111"/>
                <w:sz w:val="21"/>
                <w:szCs w:val="21"/>
                <w:lang w:val="en-IN" w:eastAsia="en-IN"/>
              </w:rPr>
            </w:pPr>
            <w:r w:rsidRPr="00726C3C">
              <w:rPr>
                <w:rFonts w:ascii="Segoe UI" w:eastAsia="Times New Roman" w:hAnsi="Segoe UI" w:cs="Segoe UI"/>
                <w:b/>
                <w:bCs/>
                <w:color w:val="111111"/>
                <w:sz w:val="21"/>
                <w:szCs w:val="21"/>
                <w:lang w:val="en-IN" w:eastAsia="en-IN"/>
              </w:rPr>
              <w:t>Members of</w:t>
            </w:r>
          </w:p>
        </w:tc>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15E20936" w14:textId="77777777" w:rsidR="00726C3C" w:rsidRPr="00726C3C" w:rsidRDefault="00726C3C" w:rsidP="00726C3C">
            <w:pPr>
              <w:rPr>
                <w:rFonts w:ascii="Segoe UI" w:eastAsia="Times New Roman" w:hAnsi="Segoe UI" w:cs="Segoe UI"/>
                <w:b/>
                <w:bCs/>
                <w:color w:val="111111"/>
                <w:sz w:val="21"/>
                <w:szCs w:val="21"/>
                <w:lang w:val="en-IN" w:eastAsia="en-IN"/>
              </w:rPr>
            </w:pPr>
            <w:r w:rsidRPr="00726C3C">
              <w:rPr>
                <w:rFonts w:ascii="Segoe UI" w:eastAsia="Times New Roman" w:hAnsi="Segoe UI" w:cs="Segoe UI"/>
                <w:b/>
                <w:bCs/>
                <w:color w:val="111111"/>
                <w:sz w:val="21"/>
                <w:szCs w:val="21"/>
                <w:lang w:val="en-IN" w:eastAsia="en-IN"/>
              </w:rPr>
              <w:t>Default member accessibility</w:t>
            </w:r>
          </w:p>
        </w:tc>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1B882C6B" w14:textId="77777777" w:rsidR="00726C3C" w:rsidRPr="00726C3C" w:rsidRDefault="00726C3C" w:rsidP="00726C3C">
            <w:pPr>
              <w:rPr>
                <w:rFonts w:ascii="Segoe UI" w:eastAsia="Times New Roman" w:hAnsi="Segoe UI" w:cs="Segoe UI"/>
                <w:b/>
                <w:bCs/>
                <w:color w:val="111111"/>
                <w:sz w:val="21"/>
                <w:szCs w:val="21"/>
                <w:lang w:val="en-IN" w:eastAsia="en-IN"/>
              </w:rPr>
            </w:pPr>
            <w:r w:rsidRPr="00726C3C">
              <w:rPr>
                <w:rFonts w:ascii="Segoe UI" w:eastAsia="Times New Roman" w:hAnsi="Segoe UI" w:cs="Segoe UI"/>
                <w:b/>
                <w:bCs/>
                <w:color w:val="111111"/>
                <w:sz w:val="21"/>
                <w:szCs w:val="21"/>
                <w:lang w:val="en-IN" w:eastAsia="en-IN"/>
              </w:rPr>
              <w:t>Allowed declared accessibility of the member</w:t>
            </w:r>
          </w:p>
        </w:tc>
      </w:tr>
      <w:tr w:rsidR="00726C3C" w:rsidRPr="00726C3C" w14:paraId="357345EF"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6B4264"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enum</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DEB8B6"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Public</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611BC5"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None</w:t>
            </w:r>
          </w:p>
        </w:tc>
      </w:tr>
      <w:tr w:rsidR="00726C3C" w:rsidRPr="00726C3C" w14:paraId="009D83AD"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4EB4EC"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class</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7F8612"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Private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472D30"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public</w:t>
            </w:r>
            <w:r w:rsidRPr="00726C3C">
              <w:rPr>
                <w:rFonts w:ascii="Segoe UI" w:eastAsia="Times New Roman" w:hAnsi="Segoe UI" w:cs="Segoe UI"/>
                <w:color w:val="111111"/>
                <w:sz w:val="21"/>
                <w:szCs w:val="21"/>
                <w:lang w:val="en-IN" w:eastAsia="en-IN"/>
              </w:rPr>
              <w:br/>
            </w:r>
            <w:r w:rsidRPr="00726C3C">
              <w:rPr>
                <w:rFonts w:ascii="Consolas" w:eastAsia="Times New Roman" w:hAnsi="Consolas" w:cs="Courier New"/>
                <w:color w:val="990000"/>
                <w:bdr w:val="none" w:sz="0" w:space="0" w:color="auto" w:frame="1"/>
                <w:lang w:val="en-IN" w:eastAsia="en-IN"/>
              </w:rPr>
              <w:t>protected</w:t>
            </w:r>
            <w:r w:rsidRPr="00726C3C">
              <w:rPr>
                <w:rFonts w:ascii="Segoe UI" w:eastAsia="Times New Roman" w:hAnsi="Segoe UI" w:cs="Segoe UI"/>
                <w:color w:val="111111"/>
                <w:sz w:val="21"/>
                <w:szCs w:val="21"/>
                <w:lang w:val="en-IN" w:eastAsia="en-IN"/>
              </w:rPr>
              <w:br/>
            </w:r>
            <w:r w:rsidRPr="00726C3C">
              <w:rPr>
                <w:rFonts w:ascii="Consolas" w:eastAsia="Times New Roman" w:hAnsi="Consolas" w:cs="Courier New"/>
                <w:color w:val="990000"/>
                <w:bdr w:val="none" w:sz="0" w:space="0" w:color="auto" w:frame="1"/>
                <w:lang w:val="en-IN" w:eastAsia="en-IN"/>
              </w:rPr>
              <w:t>internal</w:t>
            </w:r>
            <w:r w:rsidRPr="00726C3C">
              <w:rPr>
                <w:rFonts w:ascii="Segoe UI" w:eastAsia="Times New Roman" w:hAnsi="Segoe UI" w:cs="Segoe UI"/>
                <w:color w:val="111111"/>
                <w:sz w:val="21"/>
                <w:szCs w:val="21"/>
                <w:lang w:val="en-IN" w:eastAsia="en-IN"/>
              </w:rPr>
              <w:br/>
            </w:r>
            <w:r w:rsidRPr="00726C3C">
              <w:rPr>
                <w:rFonts w:ascii="Consolas" w:eastAsia="Times New Roman" w:hAnsi="Consolas" w:cs="Courier New"/>
                <w:color w:val="990000"/>
                <w:bdr w:val="none" w:sz="0" w:space="0" w:color="auto" w:frame="1"/>
                <w:lang w:val="en-IN" w:eastAsia="en-IN"/>
              </w:rPr>
              <w:t>private</w:t>
            </w:r>
            <w:r w:rsidRPr="00726C3C">
              <w:rPr>
                <w:rFonts w:ascii="Segoe UI" w:eastAsia="Times New Roman" w:hAnsi="Segoe UI" w:cs="Segoe UI"/>
                <w:color w:val="111111"/>
                <w:sz w:val="21"/>
                <w:szCs w:val="21"/>
                <w:lang w:val="en-IN" w:eastAsia="en-IN"/>
              </w:rPr>
              <w:br/>
            </w:r>
            <w:r w:rsidRPr="00726C3C">
              <w:rPr>
                <w:rFonts w:ascii="Consolas" w:eastAsia="Times New Roman" w:hAnsi="Consolas" w:cs="Courier New"/>
                <w:color w:val="990000"/>
                <w:bdr w:val="none" w:sz="0" w:space="0" w:color="auto" w:frame="1"/>
                <w:lang w:val="en-IN" w:eastAsia="en-IN"/>
              </w:rPr>
              <w:t>protected internal</w:t>
            </w:r>
          </w:p>
        </w:tc>
      </w:tr>
      <w:tr w:rsidR="00726C3C" w:rsidRPr="00726C3C" w14:paraId="2A1CA9E4"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D1336E"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interface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AEC38D"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Public</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90CD32"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Segoe UI" w:eastAsia="Times New Roman" w:hAnsi="Segoe UI" w:cs="Segoe UI"/>
                <w:color w:val="111111"/>
                <w:sz w:val="21"/>
                <w:szCs w:val="21"/>
                <w:lang w:val="en-IN" w:eastAsia="en-IN"/>
              </w:rPr>
              <w:t>None</w:t>
            </w:r>
          </w:p>
        </w:tc>
      </w:tr>
      <w:tr w:rsidR="00726C3C" w:rsidRPr="00726C3C" w14:paraId="4E9B30E6" w14:textId="77777777" w:rsidTr="00726C3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AE688C"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struct</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ED78BC"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Private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3D8EC7" w14:textId="77777777" w:rsidR="00726C3C" w:rsidRPr="00726C3C" w:rsidRDefault="00726C3C" w:rsidP="00726C3C">
            <w:pPr>
              <w:rPr>
                <w:rFonts w:ascii="Segoe UI" w:eastAsia="Times New Roman" w:hAnsi="Segoe UI" w:cs="Segoe UI"/>
                <w:color w:val="111111"/>
                <w:sz w:val="21"/>
                <w:szCs w:val="21"/>
                <w:lang w:val="en-IN" w:eastAsia="en-IN"/>
              </w:rPr>
            </w:pPr>
            <w:r w:rsidRPr="00726C3C">
              <w:rPr>
                <w:rFonts w:ascii="Consolas" w:eastAsia="Times New Roman" w:hAnsi="Consolas" w:cs="Courier New"/>
                <w:color w:val="990000"/>
                <w:bdr w:val="none" w:sz="0" w:space="0" w:color="auto" w:frame="1"/>
                <w:lang w:val="en-IN" w:eastAsia="en-IN"/>
              </w:rPr>
              <w:t>public</w:t>
            </w:r>
            <w:r w:rsidRPr="00726C3C">
              <w:rPr>
                <w:rFonts w:ascii="Segoe UI" w:eastAsia="Times New Roman" w:hAnsi="Segoe UI" w:cs="Segoe UI"/>
                <w:color w:val="111111"/>
                <w:sz w:val="21"/>
                <w:szCs w:val="21"/>
                <w:lang w:val="en-IN" w:eastAsia="en-IN"/>
              </w:rPr>
              <w:br/>
            </w:r>
            <w:r w:rsidRPr="00726C3C">
              <w:rPr>
                <w:rFonts w:ascii="Consolas" w:eastAsia="Times New Roman" w:hAnsi="Consolas" w:cs="Courier New"/>
                <w:color w:val="990000"/>
                <w:bdr w:val="none" w:sz="0" w:space="0" w:color="auto" w:frame="1"/>
                <w:lang w:val="en-IN" w:eastAsia="en-IN"/>
              </w:rPr>
              <w:t>internal</w:t>
            </w:r>
            <w:r w:rsidRPr="00726C3C">
              <w:rPr>
                <w:rFonts w:ascii="Segoe UI" w:eastAsia="Times New Roman" w:hAnsi="Segoe UI" w:cs="Segoe UI"/>
                <w:color w:val="111111"/>
                <w:sz w:val="21"/>
                <w:szCs w:val="21"/>
                <w:lang w:val="en-IN" w:eastAsia="en-IN"/>
              </w:rPr>
              <w:br/>
            </w:r>
            <w:r w:rsidRPr="00726C3C">
              <w:rPr>
                <w:rFonts w:ascii="Consolas" w:eastAsia="Times New Roman" w:hAnsi="Consolas" w:cs="Courier New"/>
                <w:color w:val="990000"/>
                <w:bdr w:val="none" w:sz="0" w:space="0" w:color="auto" w:frame="1"/>
                <w:lang w:val="en-IN" w:eastAsia="en-IN"/>
              </w:rPr>
              <w:t>private</w:t>
            </w:r>
          </w:p>
        </w:tc>
      </w:tr>
    </w:tbl>
    <w:p w14:paraId="4645394B" w14:textId="77777777" w:rsidR="00AE5425" w:rsidRPr="00AE5425" w:rsidRDefault="00AE5425" w:rsidP="00AE5425">
      <w:pPr>
        <w:shd w:val="clear" w:color="auto" w:fill="FFFFFF"/>
        <w:spacing w:before="300" w:after="165"/>
        <w:outlineLvl w:val="1"/>
        <w:rPr>
          <w:rFonts w:ascii="Segoe UI" w:eastAsia="Times New Roman" w:hAnsi="Segoe UI" w:cs="Segoe UI"/>
          <w:color w:val="FF9900"/>
          <w:sz w:val="45"/>
          <w:szCs w:val="45"/>
          <w:lang w:val="en-IN" w:eastAsia="en-IN"/>
        </w:rPr>
      </w:pPr>
      <w:r w:rsidRPr="00AE5425">
        <w:rPr>
          <w:rFonts w:ascii="Segoe UI" w:eastAsia="Times New Roman" w:hAnsi="Segoe UI" w:cs="Segoe UI"/>
          <w:color w:val="FF9900"/>
          <w:sz w:val="45"/>
          <w:szCs w:val="45"/>
          <w:lang w:val="en-IN" w:eastAsia="en-IN"/>
        </w:rPr>
        <w:t>Sealed Classes</w:t>
      </w:r>
    </w:p>
    <w:p w14:paraId="68B3CC88" w14:textId="77777777" w:rsidR="00AE5425" w:rsidRPr="00AE5425" w:rsidRDefault="00AE5425" w:rsidP="00AE5425">
      <w:pPr>
        <w:shd w:val="clear" w:color="auto" w:fill="FFFFFF"/>
        <w:rPr>
          <w:rFonts w:ascii="Segoe UI" w:eastAsia="Times New Roman" w:hAnsi="Segoe UI" w:cs="Segoe UI"/>
          <w:color w:val="111111"/>
          <w:sz w:val="21"/>
          <w:szCs w:val="21"/>
          <w:lang w:val="en-IN" w:eastAsia="en-IN"/>
        </w:rPr>
      </w:pPr>
      <w:r w:rsidRPr="00AE5425">
        <w:rPr>
          <w:rFonts w:ascii="Segoe UI" w:eastAsia="Times New Roman" w:hAnsi="Segoe UI" w:cs="Segoe UI"/>
          <w:color w:val="111111"/>
          <w:sz w:val="21"/>
          <w:szCs w:val="21"/>
          <w:lang w:val="en-IN" w:eastAsia="en-IN"/>
        </w:rPr>
        <w:t>“</w:t>
      </w:r>
      <w:r w:rsidRPr="00AE5425">
        <w:rPr>
          <w:rFonts w:ascii="Consolas" w:eastAsia="Times New Roman" w:hAnsi="Consolas" w:cs="Courier New"/>
          <w:color w:val="990000"/>
          <w:bdr w:val="none" w:sz="0" w:space="0" w:color="auto" w:frame="1"/>
          <w:lang w:val="en-IN" w:eastAsia="en-IN"/>
        </w:rPr>
        <w:t>Sealed</w:t>
      </w:r>
      <w:r w:rsidRPr="00AE5425">
        <w:rPr>
          <w:rFonts w:ascii="Segoe UI" w:eastAsia="Times New Roman" w:hAnsi="Segoe UI" w:cs="Segoe UI"/>
          <w:color w:val="111111"/>
          <w:sz w:val="21"/>
          <w:szCs w:val="21"/>
          <w:lang w:val="en-IN" w:eastAsia="en-IN"/>
        </w:rPr>
        <w:t>” is a special class of access modifier in C#. If a class is marked as </w:t>
      </w:r>
      <w:r w:rsidRPr="00AE5425">
        <w:rPr>
          <w:rFonts w:ascii="Consolas" w:eastAsia="Times New Roman" w:hAnsi="Consolas" w:cs="Courier New"/>
          <w:color w:val="990000"/>
          <w:bdr w:val="none" w:sz="0" w:space="0" w:color="auto" w:frame="1"/>
          <w:lang w:val="en-IN" w:eastAsia="en-IN"/>
        </w:rPr>
        <w:t>sealed</w:t>
      </w:r>
      <w:r w:rsidRPr="00AE5425">
        <w:rPr>
          <w:rFonts w:ascii="Segoe UI" w:eastAsia="Times New Roman" w:hAnsi="Segoe UI" w:cs="Segoe UI"/>
          <w:color w:val="111111"/>
          <w:sz w:val="21"/>
          <w:szCs w:val="21"/>
          <w:lang w:val="en-IN" w:eastAsia="en-IN"/>
        </w:rPr>
        <w:t>, no other class can derive from that</w:t>
      </w:r>
      <w:r w:rsidRPr="00AE5425">
        <w:rPr>
          <w:rFonts w:ascii="Consolas" w:eastAsia="Times New Roman" w:hAnsi="Consolas" w:cs="Courier New"/>
          <w:color w:val="990000"/>
          <w:bdr w:val="none" w:sz="0" w:space="0" w:color="auto" w:frame="1"/>
          <w:lang w:val="en-IN" w:eastAsia="en-IN"/>
        </w:rPr>
        <w:t>sealed </w:t>
      </w:r>
      <w:r w:rsidRPr="00AE5425">
        <w:rPr>
          <w:rFonts w:ascii="Segoe UI" w:eastAsia="Times New Roman" w:hAnsi="Segoe UI" w:cs="Segoe UI"/>
          <w:color w:val="111111"/>
          <w:sz w:val="21"/>
          <w:szCs w:val="21"/>
          <w:lang w:val="en-IN" w:eastAsia="en-IN"/>
        </w:rPr>
        <w:t>class. In other words, a class marked as </w:t>
      </w:r>
      <w:r w:rsidRPr="00AE5425">
        <w:rPr>
          <w:rFonts w:ascii="Consolas" w:eastAsia="Times New Roman" w:hAnsi="Consolas" w:cs="Courier New"/>
          <w:color w:val="990000"/>
          <w:bdr w:val="none" w:sz="0" w:space="0" w:color="auto" w:frame="1"/>
          <w:lang w:val="en-IN" w:eastAsia="en-IN"/>
        </w:rPr>
        <w:t>sealed </w:t>
      </w:r>
      <w:r w:rsidRPr="00AE5425">
        <w:rPr>
          <w:rFonts w:ascii="Segoe UI" w:eastAsia="Times New Roman" w:hAnsi="Segoe UI" w:cs="Segoe UI"/>
          <w:color w:val="111111"/>
          <w:sz w:val="21"/>
          <w:szCs w:val="21"/>
          <w:lang w:val="en-IN" w:eastAsia="en-IN"/>
        </w:rPr>
        <w:t>can’t act as a base class to any other class.</w:t>
      </w:r>
    </w:p>
    <w:p w14:paraId="1F1ABAA6" w14:textId="77777777" w:rsidR="00EB1BF1" w:rsidRPr="00EB1BF1" w:rsidRDefault="00EB1BF1" w:rsidP="00EB1BF1">
      <w:pPr>
        <w:shd w:val="clear" w:color="auto" w:fill="FFFFFF"/>
        <w:rPr>
          <w:rFonts w:ascii="Segoe UI" w:eastAsia="Times New Roman" w:hAnsi="Segoe UI" w:cs="Segoe UI"/>
          <w:color w:val="111111"/>
          <w:sz w:val="21"/>
          <w:szCs w:val="21"/>
          <w:lang w:val="en-IN" w:eastAsia="en-IN"/>
        </w:rPr>
      </w:pPr>
      <w:r w:rsidRPr="00EB1BF1">
        <w:rPr>
          <w:rFonts w:ascii="Segoe UI" w:eastAsia="Times New Roman" w:hAnsi="Segoe UI" w:cs="Segoe UI"/>
          <w:color w:val="111111"/>
          <w:sz w:val="21"/>
          <w:szCs w:val="21"/>
          <w:lang w:val="en-IN" w:eastAsia="en-IN"/>
        </w:rPr>
        <w:t>So, as we discussed, the only difference between a </w:t>
      </w:r>
      <w:r w:rsidRPr="00EB1BF1">
        <w:rPr>
          <w:rFonts w:ascii="Consolas" w:eastAsia="Times New Roman" w:hAnsi="Consolas" w:cs="Courier New"/>
          <w:color w:val="990000"/>
          <w:bdr w:val="none" w:sz="0" w:space="0" w:color="auto" w:frame="1"/>
          <w:lang w:val="en-IN" w:eastAsia="en-IN"/>
        </w:rPr>
        <w:t>sealed </w:t>
      </w:r>
      <w:r w:rsidRPr="00EB1BF1">
        <w:rPr>
          <w:rFonts w:ascii="Segoe UI" w:eastAsia="Times New Roman" w:hAnsi="Segoe UI" w:cs="Segoe UI"/>
          <w:color w:val="111111"/>
          <w:sz w:val="21"/>
          <w:szCs w:val="21"/>
          <w:lang w:val="en-IN" w:eastAsia="en-IN"/>
        </w:rPr>
        <w:t>and a non </w:t>
      </w:r>
      <w:r w:rsidRPr="00EB1BF1">
        <w:rPr>
          <w:rFonts w:ascii="Consolas" w:eastAsia="Times New Roman" w:hAnsi="Consolas" w:cs="Courier New"/>
          <w:color w:val="990000"/>
          <w:bdr w:val="none" w:sz="0" w:space="0" w:color="auto" w:frame="1"/>
          <w:lang w:val="en-IN" w:eastAsia="en-IN"/>
        </w:rPr>
        <w:t>sealed </w:t>
      </w:r>
      <w:r w:rsidRPr="00EB1BF1">
        <w:rPr>
          <w:rFonts w:ascii="Segoe UI" w:eastAsia="Times New Roman" w:hAnsi="Segoe UI" w:cs="Segoe UI"/>
          <w:color w:val="111111"/>
          <w:sz w:val="21"/>
          <w:szCs w:val="21"/>
          <w:lang w:val="en-IN" w:eastAsia="en-IN"/>
        </w:rPr>
        <w:t>class is that the </w:t>
      </w:r>
      <w:r w:rsidRPr="00EB1BF1">
        <w:rPr>
          <w:rFonts w:ascii="Consolas" w:eastAsia="Times New Roman" w:hAnsi="Consolas" w:cs="Courier New"/>
          <w:color w:val="990000"/>
          <w:bdr w:val="none" w:sz="0" w:space="0" w:color="auto" w:frame="1"/>
          <w:lang w:val="en-IN" w:eastAsia="en-IN"/>
        </w:rPr>
        <w:t>sealed </w:t>
      </w:r>
      <w:r w:rsidRPr="00EB1BF1">
        <w:rPr>
          <w:rFonts w:ascii="Segoe UI" w:eastAsia="Times New Roman" w:hAnsi="Segoe UI" w:cs="Segoe UI"/>
          <w:color w:val="111111"/>
          <w:sz w:val="21"/>
          <w:szCs w:val="21"/>
          <w:lang w:val="en-IN" w:eastAsia="en-IN"/>
        </w:rPr>
        <w:t>class cannot be derived from. A </w:t>
      </w:r>
      <w:r w:rsidRPr="00EB1BF1">
        <w:rPr>
          <w:rFonts w:ascii="Consolas" w:eastAsia="Times New Roman" w:hAnsi="Consolas" w:cs="Courier New"/>
          <w:color w:val="990000"/>
          <w:bdr w:val="none" w:sz="0" w:space="0" w:color="auto" w:frame="1"/>
          <w:lang w:val="en-IN" w:eastAsia="en-IN"/>
        </w:rPr>
        <w:t>sealed </w:t>
      </w:r>
      <w:r w:rsidRPr="00EB1BF1">
        <w:rPr>
          <w:rFonts w:ascii="Segoe UI" w:eastAsia="Times New Roman" w:hAnsi="Segoe UI" w:cs="Segoe UI"/>
          <w:color w:val="111111"/>
          <w:sz w:val="21"/>
          <w:szCs w:val="21"/>
          <w:lang w:val="en-IN" w:eastAsia="en-IN"/>
        </w:rPr>
        <w:t>class can contain variables, methods, properties like a normal class do.</w:t>
      </w:r>
    </w:p>
    <w:p w14:paraId="5F774446" w14:textId="77777777" w:rsidR="00EB1BF1" w:rsidRPr="00EB1BF1" w:rsidRDefault="00EB1BF1" w:rsidP="00EB1BF1">
      <w:pPr>
        <w:shd w:val="clear" w:color="auto" w:fill="FFFFFF"/>
        <w:rPr>
          <w:rFonts w:ascii="Segoe UI" w:eastAsia="Times New Roman" w:hAnsi="Segoe UI" w:cs="Segoe UI"/>
          <w:color w:val="111111"/>
          <w:sz w:val="21"/>
          <w:szCs w:val="21"/>
          <w:lang w:val="en-IN" w:eastAsia="en-IN"/>
        </w:rPr>
      </w:pPr>
      <w:r w:rsidRPr="00EB1BF1">
        <w:rPr>
          <w:rFonts w:ascii="Segoe UI" w:eastAsia="Times New Roman" w:hAnsi="Segoe UI" w:cs="Segoe UI"/>
          <w:b/>
          <w:bCs/>
          <w:color w:val="111111"/>
          <w:sz w:val="21"/>
          <w:szCs w:val="21"/>
          <w:bdr w:val="none" w:sz="0" w:space="0" w:color="auto" w:frame="1"/>
          <w:lang w:val="en-IN" w:eastAsia="en-IN"/>
        </w:rPr>
        <w:t> </w:t>
      </w:r>
    </w:p>
    <w:p w14:paraId="7D8326B0" w14:textId="77777777" w:rsidR="00EB1BF1" w:rsidRPr="00EB1BF1" w:rsidRDefault="00EB1BF1" w:rsidP="00EB1BF1">
      <w:pPr>
        <w:shd w:val="clear" w:color="auto" w:fill="FFFFFF"/>
        <w:rPr>
          <w:rFonts w:ascii="Segoe UI" w:eastAsia="Times New Roman" w:hAnsi="Segoe UI" w:cs="Segoe UI"/>
          <w:color w:val="111111"/>
          <w:sz w:val="21"/>
          <w:szCs w:val="21"/>
          <w:lang w:val="en-IN" w:eastAsia="en-IN"/>
        </w:rPr>
      </w:pPr>
      <w:r w:rsidRPr="00EB1BF1">
        <w:rPr>
          <w:rFonts w:ascii="Segoe UI" w:eastAsia="Times New Roman" w:hAnsi="Segoe UI" w:cs="Segoe UI"/>
          <w:b/>
          <w:bCs/>
          <w:color w:val="111111"/>
          <w:sz w:val="21"/>
          <w:szCs w:val="21"/>
          <w:bdr w:val="none" w:sz="0" w:space="0" w:color="auto" w:frame="1"/>
          <w:lang w:val="en-IN" w:eastAsia="en-IN"/>
        </w:rPr>
        <w:t>Point to remember</w:t>
      </w:r>
      <w:r w:rsidRPr="00EB1BF1">
        <w:rPr>
          <w:rFonts w:ascii="Segoe UI" w:eastAsia="Times New Roman" w:hAnsi="Segoe UI" w:cs="Segoe UI"/>
          <w:color w:val="111111"/>
          <w:sz w:val="21"/>
          <w:szCs w:val="21"/>
          <w:lang w:val="en-IN" w:eastAsia="en-IN"/>
        </w:rPr>
        <w:t>: Since we cannot derive from </w:t>
      </w:r>
      <w:r w:rsidRPr="00EB1BF1">
        <w:rPr>
          <w:rFonts w:ascii="Consolas" w:eastAsia="Times New Roman" w:hAnsi="Consolas" w:cs="Courier New"/>
          <w:color w:val="990000"/>
          <w:bdr w:val="none" w:sz="0" w:space="0" w:color="auto" w:frame="1"/>
          <w:lang w:val="en-IN" w:eastAsia="en-IN"/>
        </w:rPr>
        <w:t>sealed </w:t>
      </w:r>
      <w:r w:rsidRPr="00EB1BF1">
        <w:rPr>
          <w:rFonts w:ascii="Segoe UI" w:eastAsia="Times New Roman" w:hAnsi="Segoe UI" w:cs="Segoe UI"/>
          <w:color w:val="111111"/>
          <w:sz w:val="21"/>
          <w:szCs w:val="21"/>
          <w:lang w:val="en-IN" w:eastAsia="en-IN"/>
        </w:rPr>
        <w:t>classes, the code from the </w:t>
      </w:r>
      <w:r w:rsidRPr="00EB1BF1">
        <w:rPr>
          <w:rFonts w:ascii="Consolas" w:eastAsia="Times New Roman" w:hAnsi="Consolas" w:cs="Courier New"/>
          <w:color w:val="990000"/>
          <w:bdr w:val="none" w:sz="0" w:space="0" w:color="auto" w:frame="1"/>
          <w:lang w:val="en-IN" w:eastAsia="en-IN"/>
        </w:rPr>
        <w:t>sealed </w:t>
      </w:r>
      <w:r w:rsidRPr="00EB1BF1">
        <w:rPr>
          <w:rFonts w:ascii="Segoe UI" w:eastAsia="Times New Roman" w:hAnsi="Segoe UI" w:cs="Segoe UI"/>
          <w:color w:val="111111"/>
          <w:sz w:val="21"/>
          <w:szCs w:val="21"/>
          <w:lang w:val="en-IN" w:eastAsia="en-IN"/>
        </w:rPr>
        <w:t>classes cannot be overridden.</w:t>
      </w:r>
    </w:p>
    <w:p w14:paraId="3FE011A0" w14:textId="2B703868" w:rsidR="00056986" w:rsidRDefault="0005698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B30BB09" w14:textId="6019ED2F" w:rsidR="00EB1BF1" w:rsidRDefault="00C24BED" w:rsidP="009F25A1">
      <w:pPr>
        <w:shd w:val="clear" w:color="auto" w:fill="FFFFFF"/>
        <w:spacing w:before="300" w:after="165"/>
        <w:outlineLvl w:val="1"/>
        <w:rPr>
          <w:rFonts w:ascii="Segoe UI" w:hAnsi="Segoe UI" w:cs="Segoe UI"/>
          <w:color w:val="111111"/>
          <w:sz w:val="21"/>
          <w:szCs w:val="21"/>
          <w:shd w:val="clear" w:color="auto" w:fill="FFFFFF"/>
        </w:rPr>
      </w:pPr>
      <w:r w:rsidRPr="00C24BED">
        <w:rPr>
          <w:rFonts w:ascii="Segoe UI" w:hAnsi="Segoe UI" w:cs="Segoe UI"/>
          <w:b/>
          <w:bCs/>
          <w:color w:val="111111"/>
          <w:sz w:val="21"/>
          <w:szCs w:val="21"/>
          <w:bdr w:val="none" w:sz="0" w:space="0" w:color="auto" w:frame="1"/>
        </w:rPr>
        <w:t>Point to remember</w:t>
      </w:r>
      <w:r w:rsidRPr="00C24BED">
        <w:rPr>
          <w:rFonts w:ascii="Segoe UI" w:hAnsi="Segoe UI" w:cs="Segoe UI"/>
          <w:color w:val="111111"/>
          <w:sz w:val="21"/>
          <w:szCs w:val="21"/>
          <w:shd w:val="clear" w:color="auto" w:fill="FFFFFF"/>
        </w:rPr>
        <w:t>: We need to initialize the </w:t>
      </w:r>
      <w:r w:rsidRPr="00C24BED">
        <w:rPr>
          <w:rFonts w:ascii="Consolas" w:hAnsi="Consolas" w:cs="Courier New"/>
          <w:color w:val="990000"/>
          <w:sz w:val="20"/>
          <w:szCs w:val="20"/>
          <w:bdr w:val="none" w:sz="0" w:space="0" w:color="auto" w:frame="1"/>
        </w:rPr>
        <w:t>const </w:t>
      </w:r>
      <w:r w:rsidRPr="00C24BED">
        <w:rPr>
          <w:rFonts w:ascii="Segoe UI" w:hAnsi="Segoe UI" w:cs="Segoe UI"/>
          <w:color w:val="111111"/>
          <w:sz w:val="21"/>
          <w:szCs w:val="21"/>
          <w:shd w:val="clear" w:color="auto" w:fill="FFFFFF"/>
        </w:rPr>
        <w:t>variable at the time we create it. We are not allowed to initialize it later in our code or program.</w:t>
      </w:r>
    </w:p>
    <w:p w14:paraId="4960EF26" w14:textId="77777777" w:rsidR="00E56A55" w:rsidRPr="00E56A55" w:rsidRDefault="00E56A55" w:rsidP="00E56A55">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E56A55">
        <w:rPr>
          <w:rFonts w:ascii="Segoe UI" w:eastAsia="Times New Roman" w:hAnsi="Segoe UI" w:cs="Segoe UI"/>
          <w:color w:val="FF9900"/>
          <w:sz w:val="29"/>
          <w:szCs w:val="29"/>
          <w:lang w:val="en-IN" w:eastAsia="en-IN"/>
        </w:rPr>
        <w:t>Lab2</w:t>
      </w:r>
    </w:p>
    <w:p w14:paraId="26C3726E" w14:textId="0BEC04AF" w:rsidR="00E56A55" w:rsidRPr="00E56A55" w:rsidRDefault="00E56A55" w:rsidP="00E56A55">
      <w:pPr>
        <w:shd w:val="clear" w:color="auto" w:fill="FFFFFF"/>
        <w:jc w:val="right"/>
        <w:rPr>
          <w:rFonts w:ascii="Segoe UI" w:eastAsia="Times New Roman" w:hAnsi="Segoe UI" w:cs="Segoe UI"/>
          <w:color w:val="005782"/>
          <w:sz w:val="17"/>
          <w:szCs w:val="17"/>
          <w:lang w:val="en-IN" w:eastAsia="en-IN"/>
        </w:rPr>
      </w:pPr>
      <w:r w:rsidRPr="00E56A55">
        <w:rPr>
          <w:rFonts w:ascii="Segoe UI" w:eastAsia="Times New Roman" w:hAnsi="Segoe UI" w:cs="Segoe UI"/>
          <w:noProof/>
          <w:color w:val="005782"/>
          <w:sz w:val="17"/>
          <w:szCs w:val="17"/>
          <w:lang w:val="en-IN" w:eastAsia="en-IN"/>
        </w:rPr>
        <w:drawing>
          <wp:inline distT="0" distB="0" distL="0" distR="0" wp14:anchorId="14DC06DA" wp14:editId="1E7F1241">
            <wp:extent cx="85725" cy="85725"/>
            <wp:effectExtent l="0" t="0" r="9525" b="9525"/>
            <wp:docPr id="85" name="Picture 8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56A55">
        <w:rPr>
          <w:rFonts w:ascii="Segoe UI" w:eastAsia="Times New Roman" w:hAnsi="Segoe UI" w:cs="Segoe UI"/>
          <w:color w:val="005782"/>
          <w:sz w:val="17"/>
          <w:szCs w:val="17"/>
          <w:bdr w:val="none" w:sz="0" w:space="0" w:color="auto" w:frame="1"/>
          <w:lang w:val="en-IN" w:eastAsia="en-IN"/>
        </w:rPr>
        <w:t> Collapse | </w:t>
      </w:r>
      <w:hyperlink r:id="rId131" w:history="1">
        <w:r w:rsidRPr="00E56A55">
          <w:rPr>
            <w:rFonts w:ascii="Segoe UI" w:eastAsia="Times New Roman" w:hAnsi="Segoe UI" w:cs="Segoe UI"/>
            <w:color w:val="800080"/>
            <w:sz w:val="17"/>
            <w:szCs w:val="17"/>
            <w:bdr w:val="none" w:sz="0" w:space="0" w:color="auto" w:frame="1"/>
            <w:lang w:val="en-IN" w:eastAsia="en-IN"/>
          </w:rPr>
          <w:t>Copy Code</w:t>
        </w:r>
      </w:hyperlink>
    </w:p>
    <w:p w14:paraId="33099DDC" w14:textId="77777777" w:rsidR="00E56A55" w:rsidRPr="00E56A55" w:rsidRDefault="00E56A55" w:rsidP="00E56A5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56A55">
        <w:rPr>
          <w:rFonts w:ascii="Consolas" w:eastAsia="Times New Roman" w:hAnsi="Consolas" w:cs="Courier New"/>
          <w:color w:val="0000FF"/>
          <w:sz w:val="18"/>
          <w:szCs w:val="18"/>
          <w:bdr w:val="none" w:sz="0" w:space="0" w:color="auto" w:frame="1"/>
          <w:lang w:val="en-IN" w:eastAsia="en-IN"/>
        </w:rPr>
        <w:t>using</w:t>
      </w:r>
      <w:r w:rsidRPr="00E56A55">
        <w:rPr>
          <w:rFonts w:ascii="Consolas" w:eastAsia="Times New Roman" w:hAnsi="Consolas" w:cs="Courier New"/>
          <w:color w:val="303030"/>
          <w:sz w:val="18"/>
          <w:szCs w:val="18"/>
          <w:lang w:val="en-IN" w:eastAsia="en-IN"/>
        </w:rPr>
        <w:t xml:space="preserve"> System;</w:t>
      </w:r>
    </w:p>
    <w:p w14:paraId="12F9C7BB" w14:textId="77777777" w:rsidR="00E56A55" w:rsidRPr="00E56A55" w:rsidRDefault="00E56A55" w:rsidP="00E56A55">
      <w:pPr>
        <w:shd w:val="clear" w:color="auto" w:fill="FFFFFF"/>
        <w:spacing w:beforeAutospacing="1"/>
        <w:rPr>
          <w:rFonts w:ascii="Tahoma" w:eastAsia="Times New Roman" w:hAnsi="Tahoma" w:cs="Tahoma"/>
          <w:color w:val="303030"/>
          <w:sz w:val="27"/>
          <w:szCs w:val="27"/>
          <w:lang w:val="en-IN" w:eastAsia="en-IN"/>
        </w:rPr>
      </w:pPr>
      <w:r w:rsidRPr="00E56A55">
        <w:rPr>
          <w:rFonts w:ascii="Tahoma" w:eastAsia="Times New Roman" w:hAnsi="Tahoma" w:cs="Tahoma"/>
          <w:color w:val="0000FF"/>
          <w:sz w:val="27"/>
          <w:szCs w:val="27"/>
          <w:bdr w:val="none" w:sz="0" w:space="0" w:color="auto" w:frame="1"/>
          <w:lang w:val="en-IN" w:eastAsia="en-IN"/>
        </w:rPr>
        <w:t>namespace</w:t>
      </w:r>
      <w:r w:rsidRPr="00E56A55">
        <w:rPr>
          <w:rFonts w:ascii="Tahoma" w:eastAsia="Times New Roman" w:hAnsi="Tahoma" w:cs="Tahoma"/>
          <w:color w:val="303030"/>
          <w:sz w:val="27"/>
          <w:szCs w:val="27"/>
          <w:lang w:val="en-IN" w:eastAsia="en-IN"/>
        </w:rPr>
        <w:t> AccessModifiers</w:t>
      </w:r>
      <w:r w:rsidRPr="00E56A55">
        <w:rPr>
          <w:rFonts w:ascii="Tahoma" w:eastAsia="Times New Roman" w:hAnsi="Tahoma" w:cs="Tahoma"/>
          <w:color w:val="303030"/>
          <w:sz w:val="27"/>
          <w:szCs w:val="27"/>
          <w:lang w:val="en-IN" w:eastAsia="en-IN"/>
        </w:rPr>
        <w:br/>
        <w:t>{</w:t>
      </w:r>
      <w:r w:rsidRPr="00E56A55">
        <w:rPr>
          <w:rFonts w:ascii="Tahoma" w:eastAsia="Times New Roman" w:hAnsi="Tahoma" w:cs="Tahoma"/>
          <w:color w:val="303030"/>
          <w:sz w:val="27"/>
          <w:szCs w:val="27"/>
          <w:lang w:val="en-IN" w:eastAsia="en-IN"/>
        </w:rPr>
        <w:br/>
      </w:r>
      <w:r w:rsidRPr="00E56A55">
        <w:rPr>
          <w:rFonts w:ascii="Tahoma" w:eastAsia="Times New Roman" w:hAnsi="Tahoma" w:cs="Tahoma"/>
          <w:color w:val="0000FF"/>
          <w:sz w:val="27"/>
          <w:szCs w:val="27"/>
          <w:bdr w:val="none" w:sz="0" w:space="0" w:color="auto" w:frame="1"/>
          <w:lang w:val="en-IN" w:eastAsia="en-IN"/>
        </w:rPr>
        <w:t>public</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class</w:t>
      </w:r>
      <w:r w:rsidRPr="00E56A55">
        <w:rPr>
          <w:rFonts w:ascii="Tahoma" w:eastAsia="Times New Roman" w:hAnsi="Tahoma" w:cs="Tahoma"/>
          <w:color w:val="303030"/>
          <w:sz w:val="27"/>
          <w:szCs w:val="27"/>
          <w:lang w:val="en-IN" w:eastAsia="en-IN"/>
        </w:rPr>
        <w:t> Program</w:t>
      </w:r>
      <w:r w:rsidRPr="00E56A55">
        <w:rPr>
          <w:rFonts w:ascii="Tahoma" w:eastAsia="Times New Roman" w:hAnsi="Tahoma" w:cs="Tahoma"/>
          <w:color w:val="303030"/>
          <w:sz w:val="27"/>
          <w:szCs w:val="27"/>
          <w:lang w:val="en-IN" w:eastAsia="en-IN"/>
        </w:rPr>
        <w:br/>
        <w:t>{</w:t>
      </w:r>
      <w:r w:rsidRPr="00E56A55">
        <w:rPr>
          <w:rFonts w:ascii="Tahoma" w:eastAsia="Times New Roman" w:hAnsi="Tahoma" w:cs="Tahoma"/>
          <w:color w:val="303030"/>
          <w:sz w:val="27"/>
          <w:szCs w:val="27"/>
          <w:lang w:val="en-IN" w:eastAsia="en-IN"/>
        </w:rPr>
        <w:br/>
      </w:r>
      <w:r w:rsidRPr="00E56A55">
        <w:rPr>
          <w:rFonts w:ascii="Tahoma" w:eastAsia="Times New Roman" w:hAnsi="Tahoma" w:cs="Tahoma"/>
          <w:color w:val="0000FF"/>
          <w:sz w:val="27"/>
          <w:szCs w:val="27"/>
          <w:bdr w:val="none" w:sz="0" w:space="0" w:color="auto" w:frame="1"/>
          <w:lang w:val="en-IN" w:eastAsia="en-IN"/>
        </w:rPr>
        <w:t>private</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const</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int</w:t>
      </w:r>
      <w:r w:rsidRPr="00E56A55">
        <w:rPr>
          <w:rFonts w:ascii="Tahoma" w:eastAsia="Times New Roman" w:hAnsi="Tahoma" w:cs="Tahoma"/>
          <w:color w:val="303030"/>
          <w:sz w:val="27"/>
          <w:szCs w:val="27"/>
          <w:lang w:val="en-IN" w:eastAsia="en-IN"/>
        </w:rPr>
        <w:t> x = y + </w:t>
      </w:r>
      <w:r w:rsidRPr="00E56A55">
        <w:rPr>
          <w:rFonts w:ascii="Tahoma" w:eastAsia="Times New Roman" w:hAnsi="Tahoma" w:cs="Tahoma"/>
          <w:color w:val="000080"/>
          <w:sz w:val="27"/>
          <w:szCs w:val="27"/>
          <w:bdr w:val="none" w:sz="0" w:space="0" w:color="auto" w:frame="1"/>
          <w:lang w:val="en-IN" w:eastAsia="en-IN"/>
        </w:rPr>
        <w:t>100</w:t>
      </w:r>
      <w:r w:rsidRPr="00E56A55">
        <w:rPr>
          <w:rFonts w:ascii="Tahoma" w:eastAsia="Times New Roman" w:hAnsi="Tahoma" w:cs="Tahoma"/>
          <w:color w:val="303030"/>
          <w:sz w:val="27"/>
          <w:szCs w:val="27"/>
          <w:lang w:val="en-IN" w:eastAsia="en-IN"/>
        </w:rPr>
        <w:t>;</w:t>
      </w:r>
      <w:r w:rsidRPr="00E56A55">
        <w:rPr>
          <w:rFonts w:ascii="Tahoma" w:eastAsia="Times New Roman" w:hAnsi="Tahoma" w:cs="Tahoma"/>
          <w:color w:val="303030"/>
          <w:sz w:val="27"/>
          <w:szCs w:val="27"/>
          <w:lang w:val="en-IN" w:eastAsia="en-IN"/>
        </w:rPr>
        <w:br/>
      </w:r>
      <w:r w:rsidRPr="00E56A55">
        <w:rPr>
          <w:rFonts w:ascii="Tahoma" w:eastAsia="Times New Roman" w:hAnsi="Tahoma" w:cs="Tahoma"/>
          <w:color w:val="0000FF"/>
          <w:sz w:val="27"/>
          <w:szCs w:val="27"/>
          <w:bdr w:val="none" w:sz="0" w:space="0" w:color="auto" w:frame="1"/>
          <w:lang w:val="en-IN" w:eastAsia="en-IN"/>
        </w:rPr>
        <w:t>private</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const</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int</w:t>
      </w:r>
      <w:r w:rsidRPr="00E56A55">
        <w:rPr>
          <w:rFonts w:ascii="Tahoma" w:eastAsia="Times New Roman" w:hAnsi="Tahoma" w:cs="Tahoma"/>
          <w:color w:val="303030"/>
          <w:sz w:val="27"/>
          <w:szCs w:val="27"/>
          <w:lang w:val="en-IN" w:eastAsia="en-IN"/>
        </w:rPr>
        <w:t> y = z – </w:t>
      </w:r>
      <w:r w:rsidRPr="00E56A55">
        <w:rPr>
          <w:rFonts w:ascii="Tahoma" w:eastAsia="Times New Roman" w:hAnsi="Tahoma" w:cs="Tahoma"/>
          <w:color w:val="000080"/>
          <w:sz w:val="27"/>
          <w:szCs w:val="27"/>
          <w:bdr w:val="none" w:sz="0" w:space="0" w:color="auto" w:frame="1"/>
          <w:lang w:val="en-IN" w:eastAsia="en-IN"/>
        </w:rPr>
        <w:t>10</w:t>
      </w:r>
      <w:r w:rsidRPr="00E56A55">
        <w:rPr>
          <w:rFonts w:ascii="Tahoma" w:eastAsia="Times New Roman" w:hAnsi="Tahoma" w:cs="Tahoma"/>
          <w:color w:val="303030"/>
          <w:sz w:val="27"/>
          <w:szCs w:val="27"/>
          <w:lang w:val="en-IN" w:eastAsia="en-IN"/>
        </w:rPr>
        <w:t>;</w:t>
      </w:r>
      <w:r w:rsidRPr="00E56A55">
        <w:rPr>
          <w:rFonts w:ascii="Tahoma" w:eastAsia="Times New Roman" w:hAnsi="Tahoma" w:cs="Tahoma"/>
          <w:color w:val="303030"/>
          <w:sz w:val="27"/>
          <w:szCs w:val="27"/>
          <w:lang w:val="en-IN" w:eastAsia="en-IN"/>
        </w:rPr>
        <w:br/>
      </w:r>
      <w:r w:rsidRPr="00E56A55">
        <w:rPr>
          <w:rFonts w:ascii="Tahoma" w:eastAsia="Times New Roman" w:hAnsi="Tahoma" w:cs="Tahoma"/>
          <w:color w:val="0000FF"/>
          <w:sz w:val="27"/>
          <w:szCs w:val="27"/>
          <w:bdr w:val="none" w:sz="0" w:space="0" w:color="auto" w:frame="1"/>
          <w:lang w:val="en-IN" w:eastAsia="en-IN"/>
        </w:rPr>
        <w:t>private</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const</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int</w:t>
      </w:r>
      <w:r w:rsidRPr="00E56A55">
        <w:rPr>
          <w:rFonts w:ascii="Tahoma" w:eastAsia="Times New Roman" w:hAnsi="Tahoma" w:cs="Tahoma"/>
          <w:color w:val="303030"/>
          <w:sz w:val="27"/>
          <w:szCs w:val="27"/>
          <w:lang w:val="en-IN" w:eastAsia="en-IN"/>
        </w:rPr>
        <w:t> z = </w:t>
      </w:r>
      <w:r w:rsidRPr="00E56A55">
        <w:rPr>
          <w:rFonts w:ascii="Tahoma" w:eastAsia="Times New Roman" w:hAnsi="Tahoma" w:cs="Tahoma"/>
          <w:color w:val="000080"/>
          <w:sz w:val="27"/>
          <w:szCs w:val="27"/>
          <w:bdr w:val="none" w:sz="0" w:space="0" w:color="auto" w:frame="1"/>
          <w:lang w:val="en-IN" w:eastAsia="en-IN"/>
        </w:rPr>
        <w:t>300</w:t>
      </w:r>
      <w:r w:rsidRPr="00E56A55">
        <w:rPr>
          <w:rFonts w:ascii="Tahoma" w:eastAsia="Times New Roman" w:hAnsi="Tahoma" w:cs="Tahoma"/>
          <w:color w:val="303030"/>
          <w:sz w:val="27"/>
          <w:szCs w:val="27"/>
          <w:lang w:val="en-IN" w:eastAsia="en-IN"/>
        </w:rPr>
        <w:t>;</w:t>
      </w:r>
    </w:p>
    <w:p w14:paraId="13701D5D" w14:textId="77777777" w:rsidR="00E56A55" w:rsidRPr="00E56A55" w:rsidRDefault="00E56A55" w:rsidP="00E56A55">
      <w:pPr>
        <w:shd w:val="clear" w:color="auto" w:fill="FFFFFF"/>
        <w:spacing w:beforeAutospacing="1"/>
        <w:rPr>
          <w:rFonts w:ascii="Tahoma" w:eastAsia="Times New Roman" w:hAnsi="Tahoma" w:cs="Tahoma"/>
          <w:color w:val="303030"/>
          <w:sz w:val="27"/>
          <w:szCs w:val="27"/>
          <w:lang w:val="en-IN" w:eastAsia="en-IN"/>
        </w:rPr>
      </w:pPr>
      <w:r w:rsidRPr="00E56A55">
        <w:rPr>
          <w:rFonts w:ascii="Tahoma" w:eastAsia="Times New Roman" w:hAnsi="Tahoma" w:cs="Tahoma"/>
          <w:color w:val="0000FF"/>
          <w:sz w:val="27"/>
          <w:szCs w:val="27"/>
          <w:bdr w:val="none" w:sz="0" w:space="0" w:color="auto" w:frame="1"/>
          <w:lang w:val="en-IN" w:eastAsia="en-IN"/>
        </w:rPr>
        <w:t>public</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static</w:t>
      </w:r>
      <w:r w:rsidRPr="00E56A55">
        <w:rPr>
          <w:rFonts w:ascii="Tahoma" w:eastAsia="Times New Roman" w:hAnsi="Tahoma" w:cs="Tahoma"/>
          <w:color w:val="303030"/>
          <w:sz w:val="27"/>
          <w:szCs w:val="27"/>
          <w:lang w:val="en-IN" w:eastAsia="en-IN"/>
        </w:rPr>
        <w:t> </w:t>
      </w:r>
      <w:r w:rsidRPr="00E56A55">
        <w:rPr>
          <w:rFonts w:ascii="Tahoma" w:eastAsia="Times New Roman" w:hAnsi="Tahoma" w:cs="Tahoma"/>
          <w:color w:val="0000FF"/>
          <w:sz w:val="27"/>
          <w:szCs w:val="27"/>
          <w:bdr w:val="none" w:sz="0" w:space="0" w:color="auto" w:frame="1"/>
          <w:lang w:val="en-IN" w:eastAsia="en-IN"/>
        </w:rPr>
        <w:t>void</w:t>
      </w:r>
      <w:r w:rsidRPr="00E56A55">
        <w:rPr>
          <w:rFonts w:ascii="Tahoma" w:eastAsia="Times New Roman" w:hAnsi="Tahoma" w:cs="Tahoma"/>
          <w:color w:val="303030"/>
          <w:sz w:val="27"/>
          <w:szCs w:val="27"/>
          <w:lang w:val="en-IN" w:eastAsia="en-IN"/>
        </w:rPr>
        <w:t> Main(</w:t>
      </w:r>
      <w:r w:rsidRPr="00E56A55">
        <w:rPr>
          <w:rFonts w:ascii="Tahoma" w:eastAsia="Times New Roman" w:hAnsi="Tahoma" w:cs="Tahoma"/>
          <w:color w:val="0000FF"/>
          <w:sz w:val="27"/>
          <w:szCs w:val="27"/>
          <w:bdr w:val="none" w:sz="0" w:space="0" w:color="auto" w:frame="1"/>
          <w:lang w:val="en-IN" w:eastAsia="en-IN"/>
        </w:rPr>
        <w:t>string</w:t>
      </w:r>
      <w:r w:rsidRPr="00E56A55">
        <w:rPr>
          <w:rFonts w:ascii="Tahoma" w:eastAsia="Times New Roman" w:hAnsi="Tahoma" w:cs="Tahoma"/>
          <w:color w:val="303030"/>
          <w:sz w:val="27"/>
          <w:szCs w:val="27"/>
          <w:lang w:val="en-IN" w:eastAsia="en-IN"/>
        </w:rPr>
        <w:t>[] args)</w:t>
      </w:r>
      <w:r w:rsidRPr="00E56A55">
        <w:rPr>
          <w:rFonts w:ascii="Tahoma" w:eastAsia="Times New Roman" w:hAnsi="Tahoma" w:cs="Tahoma"/>
          <w:color w:val="303030"/>
          <w:sz w:val="27"/>
          <w:szCs w:val="27"/>
          <w:lang w:val="en-IN" w:eastAsia="en-IN"/>
        </w:rPr>
        <w:br/>
        <w:t>{</w:t>
      </w:r>
      <w:r w:rsidRPr="00E56A55">
        <w:rPr>
          <w:rFonts w:ascii="Tahoma" w:eastAsia="Times New Roman" w:hAnsi="Tahoma" w:cs="Tahoma"/>
          <w:color w:val="303030"/>
          <w:sz w:val="27"/>
          <w:szCs w:val="27"/>
          <w:lang w:val="en-IN" w:eastAsia="en-IN"/>
        </w:rPr>
        <w:br/>
        <w:t>System.Console.WriteLine(</w:t>
      </w:r>
      <w:r w:rsidRPr="00E56A55">
        <w:rPr>
          <w:rFonts w:ascii="Tahoma" w:eastAsia="Times New Roman" w:hAnsi="Tahoma" w:cs="Tahoma"/>
          <w:color w:val="800080"/>
          <w:sz w:val="27"/>
          <w:szCs w:val="27"/>
          <w:bdr w:val="none" w:sz="0" w:space="0" w:color="auto" w:frame="1"/>
          <w:lang w:val="en-IN" w:eastAsia="en-IN"/>
        </w:rPr>
        <w:t>“{0} {1} {2}”</w:t>
      </w:r>
      <w:r w:rsidRPr="00E56A55">
        <w:rPr>
          <w:rFonts w:ascii="Tahoma" w:eastAsia="Times New Roman" w:hAnsi="Tahoma" w:cs="Tahoma"/>
          <w:color w:val="303030"/>
          <w:sz w:val="27"/>
          <w:szCs w:val="27"/>
          <w:lang w:val="en-IN" w:eastAsia="en-IN"/>
        </w:rPr>
        <w:t>,x,y,z);</w:t>
      </w:r>
      <w:r w:rsidRPr="00E56A55">
        <w:rPr>
          <w:rFonts w:ascii="Tahoma" w:eastAsia="Times New Roman" w:hAnsi="Tahoma" w:cs="Tahoma"/>
          <w:color w:val="303030"/>
          <w:sz w:val="27"/>
          <w:szCs w:val="27"/>
          <w:lang w:val="en-IN" w:eastAsia="en-IN"/>
        </w:rPr>
        <w:br/>
        <w:t>Console.ReadKey();</w:t>
      </w:r>
      <w:r w:rsidRPr="00E56A55">
        <w:rPr>
          <w:rFonts w:ascii="Tahoma" w:eastAsia="Times New Roman" w:hAnsi="Tahoma" w:cs="Tahoma"/>
          <w:color w:val="303030"/>
          <w:sz w:val="27"/>
          <w:szCs w:val="27"/>
          <w:lang w:val="en-IN" w:eastAsia="en-IN"/>
        </w:rPr>
        <w:br/>
        <w:t>}</w:t>
      </w:r>
      <w:r w:rsidRPr="00E56A55">
        <w:rPr>
          <w:rFonts w:ascii="Tahoma" w:eastAsia="Times New Roman" w:hAnsi="Tahoma" w:cs="Tahoma"/>
          <w:color w:val="303030"/>
          <w:sz w:val="27"/>
          <w:szCs w:val="27"/>
          <w:lang w:val="en-IN" w:eastAsia="en-IN"/>
        </w:rPr>
        <w:br/>
        <w:t>}</w:t>
      </w:r>
      <w:r w:rsidRPr="00E56A55">
        <w:rPr>
          <w:rFonts w:ascii="Tahoma" w:eastAsia="Times New Roman" w:hAnsi="Tahoma" w:cs="Tahoma"/>
          <w:color w:val="303030"/>
          <w:sz w:val="27"/>
          <w:szCs w:val="27"/>
          <w:lang w:val="en-IN" w:eastAsia="en-IN"/>
        </w:rPr>
        <w:br/>
        <w:t>}</w:t>
      </w:r>
    </w:p>
    <w:p w14:paraId="4F2336C0" w14:textId="77777777" w:rsidR="00E56A55" w:rsidRPr="00E56A55" w:rsidRDefault="00E56A55" w:rsidP="00E56A55">
      <w:pPr>
        <w:shd w:val="clear" w:color="auto" w:fill="FFFFFF"/>
        <w:rPr>
          <w:rFonts w:ascii="Segoe UI" w:eastAsia="Times New Roman" w:hAnsi="Segoe UI" w:cs="Segoe UI"/>
          <w:color w:val="111111"/>
          <w:sz w:val="21"/>
          <w:szCs w:val="21"/>
          <w:lang w:val="en-IN" w:eastAsia="en-IN"/>
        </w:rPr>
      </w:pPr>
      <w:r w:rsidRPr="00E56A55">
        <w:rPr>
          <w:rFonts w:ascii="Segoe UI" w:eastAsia="Times New Roman" w:hAnsi="Segoe UI" w:cs="Segoe UI"/>
          <w:color w:val="111111"/>
          <w:sz w:val="21"/>
          <w:szCs w:val="21"/>
          <w:lang w:val="en-IN" w:eastAsia="en-IN"/>
        </w:rPr>
        <w:t>Can you guess the output? What? Is it a compiler error?</w:t>
      </w:r>
    </w:p>
    <w:p w14:paraId="14F845E9" w14:textId="77777777" w:rsidR="00E56A55" w:rsidRPr="00E56A55" w:rsidRDefault="00E56A55" w:rsidP="00E56A5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E56A55">
        <w:rPr>
          <w:rFonts w:ascii="Segoe UI" w:eastAsia="Times New Roman" w:hAnsi="Segoe UI" w:cs="Segoe UI"/>
          <w:b/>
          <w:bCs/>
          <w:color w:val="111111"/>
          <w:sz w:val="24"/>
          <w:szCs w:val="24"/>
          <w:lang w:val="en-IN" w:eastAsia="en-IN"/>
        </w:rPr>
        <w:t>Output</w:t>
      </w:r>
    </w:p>
    <w:p w14:paraId="139EAD2D" w14:textId="42541077" w:rsidR="00E56A55" w:rsidRPr="00E56A55" w:rsidRDefault="00E56A55" w:rsidP="00E56A55">
      <w:pPr>
        <w:shd w:val="clear" w:color="auto" w:fill="FFFFFF"/>
        <w:jc w:val="right"/>
        <w:rPr>
          <w:rFonts w:ascii="Segoe UI" w:eastAsia="Times New Roman" w:hAnsi="Segoe UI" w:cs="Segoe UI"/>
          <w:color w:val="005782"/>
          <w:sz w:val="17"/>
          <w:szCs w:val="17"/>
          <w:lang w:val="en-IN" w:eastAsia="en-IN"/>
        </w:rPr>
      </w:pPr>
      <w:r w:rsidRPr="00E56A55">
        <w:rPr>
          <w:rFonts w:ascii="Segoe UI" w:eastAsia="Times New Roman" w:hAnsi="Segoe UI" w:cs="Segoe UI"/>
          <w:noProof/>
          <w:color w:val="005782"/>
          <w:sz w:val="17"/>
          <w:szCs w:val="17"/>
          <w:lang w:val="en-IN" w:eastAsia="en-IN"/>
        </w:rPr>
        <w:drawing>
          <wp:inline distT="0" distB="0" distL="0" distR="0" wp14:anchorId="57FF839B" wp14:editId="1023A3EA">
            <wp:extent cx="85725" cy="85725"/>
            <wp:effectExtent l="0" t="0" r="9525" b="9525"/>
            <wp:docPr id="84" name="Picture 8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56A55">
        <w:rPr>
          <w:rFonts w:ascii="Segoe UI" w:eastAsia="Times New Roman" w:hAnsi="Segoe UI" w:cs="Segoe UI"/>
          <w:color w:val="005782"/>
          <w:sz w:val="17"/>
          <w:szCs w:val="17"/>
          <w:bdr w:val="none" w:sz="0" w:space="0" w:color="auto" w:frame="1"/>
          <w:lang w:val="en-IN" w:eastAsia="en-IN"/>
        </w:rPr>
        <w:t> Collapse | </w:t>
      </w:r>
      <w:hyperlink r:id="rId132" w:history="1">
        <w:r w:rsidRPr="00E56A55">
          <w:rPr>
            <w:rFonts w:ascii="Segoe UI" w:eastAsia="Times New Roman" w:hAnsi="Segoe UI" w:cs="Segoe UI"/>
            <w:color w:val="800080"/>
            <w:sz w:val="17"/>
            <w:szCs w:val="17"/>
            <w:bdr w:val="none" w:sz="0" w:space="0" w:color="auto" w:frame="1"/>
            <w:lang w:val="en-IN" w:eastAsia="en-IN"/>
          </w:rPr>
          <w:t>Copy Code</w:t>
        </w:r>
      </w:hyperlink>
    </w:p>
    <w:p w14:paraId="74B02E0E" w14:textId="56DA9EF0" w:rsidR="00E56A55" w:rsidRPr="00E56A55" w:rsidRDefault="00E56A55" w:rsidP="00E56A5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E56A55">
        <w:rPr>
          <w:rFonts w:ascii="Consolas" w:eastAsia="Times New Roman" w:hAnsi="Consolas" w:cs="Courier New"/>
          <w:color w:val="303030"/>
          <w:sz w:val="18"/>
          <w:szCs w:val="18"/>
          <w:lang w:val="en-IN" w:eastAsia="en-IN"/>
        </w:rPr>
        <w:t>390 290 300</w:t>
      </w:r>
    </w:p>
    <w:p w14:paraId="25E3B9F0" w14:textId="77777777" w:rsidR="00E56A55" w:rsidRPr="00E56A55" w:rsidRDefault="00E56A55" w:rsidP="00E56A55">
      <w:pPr>
        <w:shd w:val="clear" w:color="auto" w:fill="FFFFFF"/>
        <w:rPr>
          <w:rFonts w:ascii="Segoe UI" w:eastAsia="Times New Roman" w:hAnsi="Segoe UI" w:cs="Segoe UI"/>
          <w:color w:val="111111"/>
          <w:sz w:val="21"/>
          <w:szCs w:val="21"/>
          <w:lang w:val="en-IN" w:eastAsia="en-IN"/>
        </w:rPr>
      </w:pPr>
      <w:r w:rsidRPr="00E56A55">
        <w:rPr>
          <w:rFonts w:ascii="Segoe UI" w:eastAsia="Times New Roman" w:hAnsi="Segoe UI" w:cs="Segoe UI"/>
          <w:color w:val="111111"/>
          <w:sz w:val="21"/>
          <w:szCs w:val="21"/>
          <w:lang w:val="en-IN" w:eastAsia="en-IN"/>
        </w:rPr>
        <w:t>Shocked? A </w:t>
      </w:r>
      <w:r w:rsidRPr="00E56A55">
        <w:rPr>
          <w:rFonts w:ascii="Consolas" w:eastAsia="Times New Roman" w:hAnsi="Consolas" w:cs="Courier New"/>
          <w:color w:val="990000"/>
          <w:bdr w:val="none" w:sz="0" w:space="0" w:color="auto" w:frame="1"/>
          <w:lang w:val="en-IN" w:eastAsia="en-IN"/>
        </w:rPr>
        <w:t>constant </w:t>
      </w:r>
      <w:r w:rsidRPr="00E56A55">
        <w:rPr>
          <w:rFonts w:ascii="Segoe UI" w:eastAsia="Times New Roman" w:hAnsi="Segoe UI" w:cs="Segoe UI"/>
          <w:color w:val="111111"/>
          <w:sz w:val="21"/>
          <w:szCs w:val="21"/>
          <w:lang w:val="en-IN" w:eastAsia="en-IN"/>
        </w:rPr>
        <w:t>field can no doubt depend upon another </w:t>
      </w:r>
      <w:r w:rsidRPr="00E56A55">
        <w:rPr>
          <w:rFonts w:ascii="Consolas" w:eastAsia="Times New Roman" w:hAnsi="Consolas" w:cs="Courier New"/>
          <w:color w:val="990000"/>
          <w:bdr w:val="none" w:sz="0" w:space="0" w:color="auto" w:frame="1"/>
          <w:lang w:val="en-IN" w:eastAsia="en-IN"/>
        </w:rPr>
        <w:t>constant</w:t>
      </w:r>
      <w:r w:rsidRPr="00E56A55">
        <w:rPr>
          <w:rFonts w:ascii="Segoe UI" w:eastAsia="Times New Roman" w:hAnsi="Segoe UI" w:cs="Segoe UI"/>
          <w:color w:val="111111"/>
          <w:sz w:val="21"/>
          <w:szCs w:val="21"/>
          <w:lang w:val="en-IN" w:eastAsia="en-IN"/>
        </w:rPr>
        <w:t>. C# is very smart to realize that to calculate the value of variable </w:t>
      </w:r>
      <w:r w:rsidRPr="00E56A55">
        <w:rPr>
          <w:rFonts w:ascii="Consolas" w:eastAsia="Times New Roman" w:hAnsi="Consolas" w:cs="Courier New"/>
          <w:color w:val="990000"/>
          <w:bdr w:val="none" w:sz="0" w:space="0" w:color="auto" w:frame="1"/>
          <w:lang w:val="en-IN" w:eastAsia="en-IN"/>
        </w:rPr>
        <w:t>x </w:t>
      </w:r>
      <w:r w:rsidRPr="00E56A55">
        <w:rPr>
          <w:rFonts w:ascii="Segoe UI" w:eastAsia="Times New Roman" w:hAnsi="Segoe UI" w:cs="Segoe UI"/>
          <w:color w:val="111111"/>
          <w:sz w:val="21"/>
          <w:szCs w:val="21"/>
          <w:lang w:val="en-IN" w:eastAsia="en-IN"/>
        </w:rPr>
        <w:t>marked </w:t>
      </w:r>
      <w:r w:rsidRPr="00E56A55">
        <w:rPr>
          <w:rFonts w:ascii="Consolas" w:eastAsia="Times New Roman" w:hAnsi="Consolas" w:cs="Courier New"/>
          <w:color w:val="990000"/>
          <w:bdr w:val="none" w:sz="0" w:space="0" w:color="auto" w:frame="1"/>
          <w:lang w:val="en-IN" w:eastAsia="en-IN"/>
        </w:rPr>
        <w:t>const</w:t>
      </w:r>
      <w:r w:rsidRPr="00E56A55">
        <w:rPr>
          <w:rFonts w:ascii="Segoe UI" w:eastAsia="Times New Roman" w:hAnsi="Segoe UI" w:cs="Segoe UI"/>
          <w:color w:val="111111"/>
          <w:sz w:val="21"/>
          <w:szCs w:val="21"/>
          <w:lang w:val="en-IN" w:eastAsia="en-IN"/>
        </w:rPr>
        <w:t>, it first needs to know the value of </w:t>
      </w:r>
      <w:r w:rsidRPr="00E56A55">
        <w:rPr>
          <w:rFonts w:ascii="Consolas" w:eastAsia="Times New Roman" w:hAnsi="Consolas" w:cs="Courier New"/>
          <w:color w:val="990000"/>
          <w:bdr w:val="none" w:sz="0" w:space="0" w:color="auto" w:frame="1"/>
          <w:lang w:val="en-IN" w:eastAsia="en-IN"/>
        </w:rPr>
        <w:t>y</w:t>
      </w:r>
      <w:r w:rsidRPr="00E56A55">
        <w:rPr>
          <w:rFonts w:ascii="Segoe UI" w:eastAsia="Times New Roman" w:hAnsi="Segoe UI" w:cs="Segoe UI"/>
          <w:color w:val="111111"/>
          <w:sz w:val="21"/>
          <w:szCs w:val="21"/>
          <w:lang w:val="en-IN" w:eastAsia="en-IN"/>
        </w:rPr>
        <w:t> variable. </w:t>
      </w:r>
      <w:r w:rsidRPr="00E56A55">
        <w:rPr>
          <w:rFonts w:ascii="Consolas" w:eastAsia="Times New Roman" w:hAnsi="Consolas" w:cs="Courier New"/>
          <w:color w:val="990000"/>
          <w:bdr w:val="none" w:sz="0" w:space="0" w:color="auto" w:frame="1"/>
          <w:lang w:val="en-IN" w:eastAsia="en-IN"/>
        </w:rPr>
        <w:t>y</w:t>
      </w:r>
      <w:r w:rsidRPr="00E56A55">
        <w:rPr>
          <w:rFonts w:ascii="Segoe UI" w:eastAsia="Times New Roman" w:hAnsi="Segoe UI" w:cs="Segoe UI"/>
          <w:color w:val="111111"/>
          <w:sz w:val="21"/>
          <w:szCs w:val="21"/>
          <w:lang w:val="en-IN" w:eastAsia="en-IN"/>
        </w:rPr>
        <w:t>’s value depends upon another</w:t>
      </w:r>
      <w:r w:rsidRPr="00E56A55">
        <w:rPr>
          <w:rFonts w:ascii="Consolas" w:eastAsia="Times New Roman" w:hAnsi="Consolas" w:cs="Courier New"/>
          <w:color w:val="990000"/>
          <w:bdr w:val="none" w:sz="0" w:space="0" w:color="auto" w:frame="1"/>
          <w:lang w:val="en-IN" w:eastAsia="en-IN"/>
        </w:rPr>
        <w:t>const </w:t>
      </w:r>
      <w:r w:rsidRPr="00E56A55">
        <w:rPr>
          <w:rFonts w:ascii="Segoe UI" w:eastAsia="Times New Roman" w:hAnsi="Segoe UI" w:cs="Segoe UI"/>
          <w:color w:val="111111"/>
          <w:sz w:val="21"/>
          <w:szCs w:val="21"/>
          <w:lang w:val="en-IN" w:eastAsia="en-IN"/>
        </w:rPr>
        <w:t>variable </w:t>
      </w:r>
      <w:r w:rsidRPr="00E56A55">
        <w:rPr>
          <w:rFonts w:ascii="Consolas" w:eastAsia="Times New Roman" w:hAnsi="Consolas" w:cs="Courier New"/>
          <w:color w:val="990000"/>
          <w:bdr w:val="none" w:sz="0" w:space="0" w:color="auto" w:frame="1"/>
          <w:lang w:val="en-IN" w:eastAsia="en-IN"/>
        </w:rPr>
        <w:t>z</w:t>
      </w:r>
      <w:r w:rsidRPr="00E56A55">
        <w:rPr>
          <w:rFonts w:ascii="Segoe UI" w:eastAsia="Times New Roman" w:hAnsi="Segoe UI" w:cs="Segoe UI"/>
          <w:color w:val="111111"/>
          <w:sz w:val="21"/>
          <w:szCs w:val="21"/>
          <w:lang w:val="en-IN" w:eastAsia="en-IN"/>
        </w:rPr>
        <w:t>, whose value is set to </w:t>
      </w:r>
      <w:r w:rsidRPr="00E56A55">
        <w:rPr>
          <w:rFonts w:ascii="Consolas" w:eastAsia="Times New Roman" w:hAnsi="Consolas" w:cs="Courier New"/>
          <w:color w:val="990000"/>
          <w:bdr w:val="none" w:sz="0" w:space="0" w:color="auto" w:frame="1"/>
          <w:lang w:val="en-IN" w:eastAsia="en-IN"/>
        </w:rPr>
        <w:t>300</w:t>
      </w:r>
      <w:r w:rsidRPr="00E56A55">
        <w:rPr>
          <w:rFonts w:ascii="Segoe UI" w:eastAsia="Times New Roman" w:hAnsi="Segoe UI" w:cs="Segoe UI"/>
          <w:color w:val="111111"/>
          <w:sz w:val="21"/>
          <w:szCs w:val="21"/>
          <w:lang w:val="en-IN" w:eastAsia="en-IN"/>
        </w:rPr>
        <w:t>. Thus C# first evaluates </w:t>
      </w:r>
      <w:r w:rsidRPr="00E56A55">
        <w:rPr>
          <w:rFonts w:ascii="Consolas" w:eastAsia="Times New Roman" w:hAnsi="Consolas" w:cs="Courier New"/>
          <w:color w:val="990000"/>
          <w:bdr w:val="none" w:sz="0" w:space="0" w:color="auto" w:frame="1"/>
          <w:lang w:val="en-IN" w:eastAsia="en-IN"/>
        </w:rPr>
        <w:t>z </w:t>
      </w:r>
      <w:r w:rsidRPr="00E56A55">
        <w:rPr>
          <w:rFonts w:ascii="Segoe UI" w:eastAsia="Times New Roman" w:hAnsi="Segoe UI" w:cs="Segoe UI"/>
          <w:color w:val="111111"/>
          <w:sz w:val="21"/>
          <w:szCs w:val="21"/>
          <w:lang w:val="en-IN" w:eastAsia="en-IN"/>
        </w:rPr>
        <w:t>to </w:t>
      </w:r>
      <w:r w:rsidRPr="00E56A55">
        <w:rPr>
          <w:rFonts w:ascii="Consolas" w:eastAsia="Times New Roman" w:hAnsi="Consolas" w:cs="Courier New"/>
          <w:color w:val="990000"/>
          <w:bdr w:val="none" w:sz="0" w:space="0" w:color="auto" w:frame="1"/>
          <w:lang w:val="en-IN" w:eastAsia="en-IN"/>
        </w:rPr>
        <w:t>300 </w:t>
      </w:r>
      <w:r w:rsidRPr="00E56A55">
        <w:rPr>
          <w:rFonts w:ascii="Segoe UI" w:eastAsia="Times New Roman" w:hAnsi="Segoe UI" w:cs="Segoe UI"/>
          <w:color w:val="111111"/>
          <w:sz w:val="21"/>
          <w:szCs w:val="21"/>
          <w:lang w:val="en-IN" w:eastAsia="en-IN"/>
        </w:rPr>
        <w:t>then </w:t>
      </w:r>
      <w:r w:rsidRPr="00E56A55">
        <w:rPr>
          <w:rFonts w:ascii="Consolas" w:eastAsia="Times New Roman" w:hAnsi="Consolas" w:cs="Courier New"/>
          <w:color w:val="990000"/>
          <w:bdr w:val="none" w:sz="0" w:space="0" w:color="auto" w:frame="1"/>
          <w:lang w:val="en-IN" w:eastAsia="en-IN"/>
        </w:rPr>
        <w:t>y </w:t>
      </w:r>
      <w:r w:rsidRPr="00E56A55">
        <w:rPr>
          <w:rFonts w:ascii="Segoe UI" w:eastAsia="Times New Roman" w:hAnsi="Segoe UI" w:cs="Segoe UI"/>
          <w:color w:val="111111"/>
          <w:sz w:val="21"/>
          <w:szCs w:val="21"/>
          <w:lang w:val="en-IN" w:eastAsia="en-IN"/>
        </w:rPr>
        <w:t>becomes </w:t>
      </w:r>
      <w:r w:rsidRPr="00E56A55">
        <w:rPr>
          <w:rFonts w:ascii="Consolas" w:eastAsia="Times New Roman" w:hAnsi="Consolas" w:cs="Courier New"/>
          <w:color w:val="990000"/>
          <w:bdr w:val="none" w:sz="0" w:space="0" w:color="auto" w:frame="1"/>
          <w:lang w:val="en-IN" w:eastAsia="en-IN"/>
        </w:rPr>
        <w:t>290 </w:t>
      </w:r>
      <w:r w:rsidRPr="00E56A55">
        <w:rPr>
          <w:rFonts w:ascii="Segoe UI" w:eastAsia="Times New Roman" w:hAnsi="Segoe UI" w:cs="Segoe UI"/>
          <w:color w:val="111111"/>
          <w:sz w:val="21"/>
          <w:szCs w:val="21"/>
          <w:lang w:val="en-IN" w:eastAsia="en-IN"/>
        </w:rPr>
        <w:t>i.e. </w:t>
      </w:r>
      <w:r w:rsidRPr="00E56A55">
        <w:rPr>
          <w:rFonts w:ascii="Consolas" w:eastAsia="Times New Roman" w:hAnsi="Consolas" w:cs="Courier New"/>
          <w:color w:val="990000"/>
          <w:bdr w:val="none" w:sz="0" w:space="0" w:color="auto" w:frame="1"/>
          <w:lang w:val="en-IN" w:eastAsia="en-IN"/>
        </w:rPr>
        <w:t>z -1</w:t>
      </w:r>
      <w:r w:rsidRPr="00E56A55">
        <w:rPr>
          <w:rFonts w:ascii="Segoe UI" w:eastAsia="Times New Roman" w:hAnsi="Segoe UI" w:cs="Segoe UI"/>
          <w:color w:val="111111"/>
          <w:sz w:val="21"/>
          <w:szCs w:val="21"/>
          <w:lang w:val="en-IN" w:eastAsia="en-IN"/>
        </w:rPr>
        <w:t> and finally </w:t>
      </w:r>
      <w:r w:rsidRPr="00E56A55">
        <w:rPr>
          <w:rFonts w:ascii="Consolas" w:eastAsia="Times New Roman" w:hAnsi="Consolas" w:cs="Courier New"/>
          <w:color w:val="990000"/>
          <w:bdr w:val="none" w:sz="0" w:space="0" w:color="auto" w:frame="1"/>
          <w:lang w:val="en-IN" w:eastAsia="en-IN"/>
        </w:rPr>
        <w:t>x</w:t>
      </w:r>
      <w:r w:rsidRPr="00E56A55">
        <w:rPr>
          <w:rFonts w:ascii="Segoe UI" w:eastAsia="Times New Roman" w:hAnsi="Segoe UI" w:cs="Segoe UI"/>
          <w:color w:val="111111"/>
          <w:sz w:val="21"/>
          <w:szCs w:val="21"/>
          <w:lang w:val="en-IN" w:eastAsia="en-IN"/>
        </w:rPr>
        <w:t> takes on the value of </w:t>
      </w:r>
      <w:r w:rsidRPr="00E56A55">
        <w:rPr>
          <w:rFonts w:ascii="Consolas" w:eastAsia="Times New Roman" w:hAnsi="Consolas" w:cs="Courier New"/>
          <w:color w:val="990000"/>
          <w:bdr w:val="none" w:sz="0" w:space="0" w:color="auto" w:frame="1"/>
          <w:lang w:val="en-IN" w:eastAsia="en-IN"/>
        </w:rPr>
        <w:t>y</w:t>
      </w:r>
      <w:r w:rsidRPr="00E56A55">
        <w:rPr>
          <w:rFonts w:ascii="Segoe UI" w:eastAsia="Times New Roman" w:hAnsi="Segoe UI" w:cs="Segoe UI"/>
          <w:color w:val="111111"/>
          <w:sz w:val="21"/>
          <w:szCs w:val="21"/>
          <w:lang w:val="en-IN" w:eastAsia="en-IN"/>
        </w:rPr>
        <w:t> i.e. </w:t>
      </w:r>
      <w:r w:rsidRPr="00E56A55">
        <w:rPr>
          <w:rFonts w:ascii="Consolas" w:eastAsia="Times New Roman" w:hAnsi="Consolas" w:cs="Courier New"/>
          <w:color w:val="990000"/>
          <w:bdr w:val="none" w:sz="0" w:space="0" w:color="auto" w:frame="1"/>
          <w:lang w:val="en-IN" w:eastAsia="en-IN"/>
        </w:rPr>
        <w:t>290 + 100 </w:t>
      </w:r>
      <w:r w:rsidRPr="00E56A55">
        <w:rPr>
          <w:rFonts w:ascii="Segoe UI" w:eastAsia="Times New Roman" w:hAnsi="Segoe UI" w:cs="Segoe UI"/>
          <w:color w:val="111111"/>
          <w:sz w:val="21"/>
          <w:szCs w:val="21"/>
          <w:lang w:val="en-IN" w:eastAsia="en-IN"/>
        </w:rPr>
        <w:t>resulting in </w:t>
      </w:r>
      <w:r w:rsidRPr="00E56A55">
        <w:rPr>
          <w:rFonts w:ascii="Consolas" w:eastAsia="Times New Roman" w:hAnsi="Consolas" w:cs="Courier New"/>
          <w:color w:val="990000"/>
          <w:bdr w:val="none" w:sz="0" w:space="0" w:color="auto" w:frame="1"/>
          <w:lang w:val="en-IN" w:eastAsia="en-IN"/>
        </w:rPr>
        <w:t>390</w:t>
      </w:r>
      <w:r w:rsidRPr="00E56A55">
        <w:rPr>
          <w:rFonts w:ascii="Segoe UI" w:eastAsia="Times New Roman" w:hAnsi="Segoe UI" w:cs="Segoe UI"/>
          <w:color w:val="111111"/>
          <w:sz w:val="21"/>
          <w:szCs w:val="21"/>
          <w:lang w:val="en-IN" w:eastAsia="en-IN"/>
        </w:rPr>
        <w:t>.</w:t>
      </w:r>
    </w:p>
    <w:p w14:paraId="5DAD070E" w14:textId="1C103515" w:rsidR="00C24BED" w:rsidRDefault="00C24BED"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D6BF929" w14:textId="77777777" w:rsidR="007B6DCD" w:rsidRPr="007B6DCD" w:rsidRDefault="007B6DCD" w:rsidP="007B6DCD">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7B6DCD">
        <w:rPr>
          <w:rFonts w:ascii="Segoe UI" w:eastAsia="Times New Roman" w:hAnsi="Segoe UI" w:cs="Segoe UI"/>
          <w:color w:val="FF9900"/>
          <w:sz w:val="29"/>
          <w:szCs w:val="29"/>
          <w:lang w:val="en-IN" w:eastAsia="en-IN"/>
        </w:rPr>
        <w:lastRenderedPageBreak/>
        <w:t>Lab3</w:t>
      </w:r>
    </w:p>
    <w:p w14:paraId="724279BA" w14:textId="77777777" w:rsidR="007B6DCD" w:rsidRPr="007B6DCD" w:rsidRDefault="007B6DCD" w:rsidP="007B6DCD">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6DCD">
        <w:rPr>
          <w:rFonts w:ascii="Segoe UI" w:eastAsia="Times New Roman" w:hAnsi="Segoe UI" w:cs="Segoe UI"/>
          <w:b/>
          <w:bCs/>
          <w:color w:val="111111"/>
          <w:sz w:val="24"/>
          <w:szCs w:val="24"/>
          <w:lang w:val="en-IN" w:eastAsia="en-IN"/>
        </w:rPr>
        <w:t>Program</w:t>
      </w:r>
    </w:p>
    <w:p w14:paraId="7B44BA9F" w14:textId="3C53C47D" w:rsidR="007B6DCD" w:rsidRPr="007B6DCD" w:rsidRDefault="007B6DCD" w:rsidP="007B6DCD">
      <w:pPr>
        <w:shd w:val="clear" w:color="auto" w:fill="FFFFFF"/>
        <w:jc w:val="right"/>
        <w:rPr>
          <w:rFonts w:ascii="Segoe UI" w:eastAsia="Times New Roman" w:hAnsi="Segoe UI" w:cs="Segoe UI"/>
          <w:color w:val="005782"/>
          <w:sz w:val="17"/>
          <w:szCs w:val="17"/>
          <w:lang w:val="en-IN" w:eastAsia="en-IN"/>
        </w:rPr>
      </w:pPr>
      <w:r w:rsidRPr="007B6DCD">
        <w:rPr>
          <w:rFonts w:ascii="Segoe UI" w:eastAsia="Times New Roman" w:hAnsi="Segoe UI" w:cs="Segoe UI"/>
          <w:noProof/>
          <w:color w:val="005782"/>
          <w:sz w:val="17"/>
          <w:szCs w:val="17"/>
          <w:lang w:val="en-IN" w:eastAsia="en-IN"/>
        </w:rPr>
        <w:drawing>
          <wp:inline distT="0" distB="0" distL="0" distR="0" wp14:anchorId="3032560B" wp14:editId="0FB20AC4">
            <wp:extent cx="85725" cy="85725"/>
            <wp:effectExtent l="0" t="0" r="9525" b="9525"/>
            <wp:docPr id="87" name="Picture 8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B6DCD">
        <w:rPr>
          <w:rFonts w:ascii="Segoe UI" w:eastAsia="Times New Roman" w:hAnsi="Segoe UI" w:cs="Segoe UI"/>
          <w:color w:val="005782"/>
          <w:sz w:val="17"/>
          <w:szCs w:val="17"/>
          <w:bdr w:val="none" w:sz="0" w:space="0" w:color="auto" w:frame="1"/>
          <w:lang w:val="en-IN" w:eastAsia="en-IN"/>
        </w:rPr>
        <w:t> Collapse | </w:t>
      </w:r>
      <w:hyperlink r:id="rId133" w:history="1">
        <w:r w:rsidRPr="007B6DCD">
          <w:rPr>
            <w:rFonts w:ascii="Segoe UI" w:eastAsia="Times New Roman" w:hAnsi="Segoe UI" w:cs="Segoe UI"/>
            <w:color w:val="800080"/>
            <w:sz w:val="17"/>
            <w:szCs w:val="17"/>
            <w:u w:val="single"/>
            <w:bdr w:val="none" w:sz="0" w:space="0" w:color="auto" w:frame="1"/>
            <w:lang w:val="en-IN" w:eastAsia="en-IN"/>
          </w:rPr>
          <w:t>Copy Code</w:t>
        </w:r>
      </w:hyperlink>
    </w:p>
    <w:p w14:paraId="16B84EE4" w14:textId="77777777" w:rsidR="007B6DCD" w:rsidRPr="007B6DCD" w:rsidRDefault="007B6DCD" w:rsidP="007B6D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B6DCD">
        <w:rPr>
          <w:rFonts w:ascii="Consolas" w:eastAsia="Times New Roman" w:hAnsi="Consolas" w:cs="Courier New"/>
          <w:color w:val="0000FF"/>
          <w:sz w:val="18"/>
          <w:szCs w:val="18"/>
          <w:bdr w:val="none" w:sz="0" w:space="0" w:color="auto" w:frame="1"/>
          <w:lang w:val="en-IN" w:eastAsia="en-IN"/>
        </w:rPr>
        <w:t>using</w:t>
      </w:r>
      <w:r w:rsidRPr="007B6DCD">
        <w:rPr>
          <w:rFonts w:ascii="Consolas" w:eastAsia="Times New Roman" w:hAnsi="Consolas" w:cs="Courier New"/>
          <w:color w:val="303030"/>
          <w:sz w:val="18"/>
          <w:szCs w:val="18"/>
          <w:lang w:val="en-IN" w:eastAsia="en-IN"/>
        </w:rPr>
        <w:t xml:space="preserve"> System;</w:t>
      </w:r>
    </w:p>
    <w:p w14:paraId="37B72E4F" w14:textId="77777777" w:rsidR="007B6DCD" w:rsidRPr="007B6DCD" w:rsidRDefault="007B6DCD" w:rsidP="007B6DCD">
      <w:pPr>
        <w:shd w:val="clear" w:color="auto" w:fill="FFFFFF"/>
        <w:spacing w:beforeAutospacing="1"/>
        <w:rPr>
          <w:rFonts w:ascii="Tahoma" w:eastAsia="Times New Roman" w:hAnsi="Tahoma" w:cs="Tahoma"/>
          <w:color w:val="303030"/>
          <w:sz w:val="27"/>
          <w:szCs w:val="27"/>
          <w:lang w:val="en-IN" w:eastAsia="en-IN"/>
        </w:rPr>
      </w:pPr>
      <w:r w:rsidRPr="007B6DCD">
        <w:rPr>
          <w:rFonts w:ascii="Tahoma" w:eastAsia="Times New Roman" w:hAnsi="Tahoma" w:cs="Tahoma"/>
          <w:color w:val="0000FF"/>
          <w:sz w:val="27"/>
          <w:szCs w:val="27"/>
          <w:bdr w:val="none" w:sz="0" w:space="0" w:color="auto" w:frame="1"/>
          <w:lang w:val="en-IN" w:eastAsia="en-IN"/>
        </w:rPr>
        <w:t>namespace</w:t>
      </w:r>
      <w:r w:rsidRPr="007B6DCD">
        <w:rPr>
          <w:rFonts w:ascii="Tahoma" w:eastAsia="Times New Roman" w:hAnsi="Tahoma" w:cs="Tahoma"/>
          <w:color w:val="303030"/>
          <w:sz w:val="27"/>
          <w:szCs w:val="27"/>
          <w:lang w:val="en-IN" w:eastAsia="en-IN"/>
        </w:rPr>
        <w:t> AccessModifiers</w:t>
      </w:r>
      <w:r w:rsidRPr="007B6DCD">
        <w:rPr>
          <w:rFonts w:ascii="Tahoma" w:eastAsia="Times New Roman" w:hAnsi="Tahoma" w:cs="Tahoma"/>
          <w:color w:val="303030"/>
          <w:sz w:val="27"/>
          <w:szCs w:val="27"/>
          <w:lang w:val="en-IN" w:eastAsia="en-IN"/>
        </w:rPr>
        <w:br/>
        <w:t>{</w:t>
      </w:r>
      <w:r w:rsidRPr="007B6DCD">
        <w:rPr>
          <w:rFonts w:ascii="Tahoma" w:eastAsia="Times New Roman" w:hAnsi="Tahoma" w:cs="Tahoma"/>
          <w:color w:val="303030"/>
          <w:sz w:val="27"/>
          <w:szCs w:val="27"/>
          <w:lang w:val="en-IN" w:eastAsia="en-IN"/>
        </w:rPr>
        <w:br/>
      </w:r>
      <w:r w:rsidRPr="007B6DCD">
        <w:rPr>
          <w:rFonts w:ascii="Tahoma" w:eastAsia="Times New Roman" w:hAnsi="Tahoma" w:cs="Tahoma"/>
          <w:color w:val="0000FF"/>
          <w:sz w:val="27"/>
          <w:szCs w:val="27"/>
          <w:bdr w:val="none" w:sz="0" w:space="0" w:color="auto" w:frame="1"/>
          <w:lang w:val="en-IN" w:eastAsia="en-IN"/>
        </w:rPr>
        <w:t>public</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class</w:t>
      </w:r>
      <w:r w:rsidRPr="007B6DCD">
        <w:rPr>
          <w:rFonts w:ascii="Tahoma" w:eastAsia="Times New Roman" w:hAnsi="Tahoma" w:cs="Tahoma"/>
          <w:color w:val="303030"/>
          <w:sz w:val="27"/>
          <w:szCs w:val="27"/>
          <w:lang w:val="en-IN" w:eastAsia="en-IN"/>
        </w:rPr>
        <w:t> Program</w:t>
      </w:r>
      <w:r w:rsidRPr="007B6DCD">
        <w:rPr>
          <w:rFonts w:ascii="Tahoma" w:eastAsia="Times New Roman" w:hAnsi="Tahoma" w:cs="Tahoma"/>
          <w:color w:val="303030"/>
          <w:sz w:val="27"/>
          <w:szCs w:val="27"/>
          <w:lang w:val="en-IN" w:eastAsia="en-IN"/>
        </w:rPr>
        <w:br/>
        <w:t>{</w:t>
      </w:r>
      <w:r w:rsidRPr="007B6DCD">
        <w:rPr>
          <w:rFonts w:ascii="Tahoma" w:eastAsia="Times New Roman" w:hAnsi="Tahoma" w:cs="Tahoma"/>
          <w:color w:val="303030"/>
          <w:sz w:val="27"/>
          <w:szCs w:val="27"/>
          <w:lang w:val="en-IN" w:eastAsia="en-IN"/>
        </w:rPr>
        <w:br/>
      </w:r>
      <w:r w:rsidRPr="007B6DCD">
        <w:rPr>
          <w:rFonts w:ascii="Tahoma" w:eastAsia="Times New Roman" w:hAnsi="Tahoma" w:cs="Tahoma"/>
          <w:color w:val="0000FF"/>
          <w:sz w:val="27"/>
          <w:szCs w:val="27"/>
          <w:bdr w:val="none" w:sz="0" w:space="0" w:color="auto" w:frame="1"/>
          <w:lang w:val="en-IN" w:eastAsia="en-IN"/>
        </w:rPr>
        <w:t>private</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const</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int</w:t>
      </w:r>
      <w:r w:rsidRPr="007B6DCD">
        <w:rPr>
          <w:rFonts w:ascii="Tahoma" w:eastAsia="Times New Roman" w:hAnsi="Tahoma" w:cs="Tahoma"/>
          <w:color w:val="303030"/>
          <w:sz w:val="27"/>
          <w:szCs w:val="27"/>
          <w:lang w:val="en-IN" w:eastAsia="en-IN"/>
        </w:rPr>
        <w:t> x = y + </w:t>
      </w:r>
      <w:r w:rsidRPr="007B6DCD">
        <w:rPr>
          <w:rFonts w:ascii="Tahoma" w:eastAsia="Times New Roman" w:hAnsi="Tahoma" w:cs="Tahoma"/>
          <w:color w:val="000080"/>
          <w:sz w:val="27"/>
          <w:szCs w:val="27"/>
          <w:bdr w:val="none" w:sz="0" w:space="0" w:color="auto" w:frame="1"/>
          <w:lang w:val="en-IN" w:eastAsia="en-IN"/>
        </w:rPr>
        <w:t>100</w:t>
      </w:r>
      <w:r w:rsidRPr="007B6DCD">
        <w:rPr>
          <w:rFonts w:ascii="Tahoma" w:eastAsia="Times New Roman" w:hAnsi="Tahoma" w:cs="Tahoma"/>
          <w:color w:val="303030"/>
          <w:sz w:val="27"/>
          <w:szCs w:val="27"/>
          <w:lang w:val="en-IN" w:eastAsia="en-IN"/>
        </w:rPr>
        <w:t>;</w:t>
      </w:r>
      <w:r w:rsidRPr="007B6DCD">
        <w:rPr>
          <w:rFonts w:ascii="Tahoma" w:eastAsia="Times New Roman" w:hAnsi="Tahoma" w:cs="Tahoma"/>
          <w:color w:val="303030"/>
          <w:sz w:val="27"/>
          <w:szCs w:val="27"/>
          <w:lang w:val="en-IN" w:eastAsia="en-IN"/>
        </w:rPr>
        <w:br/>
      </w:r>
      <w:r w:rsidRPr="007B6DCD">
        <w:rPr>
          <w:rFonts w:ascii="Tahoma" w:eastAsia="Times New Roman" w:hAnsi="Tahoma" w:cs="Tahoma"/>
          <w:color w:val="0000FF"/>
          <w:sz w:val="27"/>
          <w:szCs w:val="27"/>
          <w:bdr w:val="none" w:sz="0" w:space="0" w:color="auto" w:frame="1"/>
          <w:lang w:val="en-IN" w:eastAsia="en-IN"/>
        </w:rPr>
        <w:t>private</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const</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int</w:t>
      </w:r>
      <w:r w:rsidRPr="007B6DCD">
        <w:rPr>
          <w:rFonts w:ascii="Tahoma" w:eastAsia="Times New Roman" w:hAnsi="Tahoma" w:cs="Tahoma"/>
          <w:color w:val="303030"/>
          <w:sz w:val="27"/>
          <w:szCs w:val="27"/>
          <w:lang w:val="en-IN" w:eastAsia="en-IN"/>
        </w:rPr>
        <w:t> y = z – </w:t>
      </w:r>
      <w:r w:rsidRPr="007B6DCD">
        <w:rPr>
          <w:rFonts w:ascii="Tahoma" w:eastAsia="Times New Roman" w:hAnsi="Tahoma" w:cs="Tahoma"/>
          <w:color w:val="000080"/>
          <w:sz w:val="27"/>
          <w:szCs w:val="27"/>
          <w:bdr w:val="none" w:sz="0" w:space="0" w:color="auto" w:frame="1"/>
          <w:lang w:val="en-IN" w:eastAsia="en-IN"/>
        </w:rPr>
        <w:t>10</w:t>
      </w:r>
      <w:r w:rsidRPr="007B6DCD">
        <w:rPr>
          <w:rFonts w:ascii="Tahoma" w:eastAsia="Times New Roman" w:hAnsi="Tahoma" w:cs="Tahoma"/>
          <w:color w:val="303030"/>
          <w:sz w:val="27"/>
          <w:szCs w:val="27"/>
          <w:lang w:val="en-IN" w:eastAsia="en-IN"/>
        </w:rPr>
        <w:t>;</w:t>
      </w:r>
      <w:r w:rsidRPr="007B6DCD">
        <w:rPr>
          <w:rFonts w:ascii="Tahoma" w:eastAsia="Times New Roman" w:hAnsi="Tahoma" w:cs="Tahoma"/>
          <w:color w:val="303030"/>
          <w:sz w:val="27"/>
          <w:szCs w:val="27"/>
          <w:lang w:val="en-IN" w:eastAsia="en-IN"/>
        </w:rPr>
        <w:br/>
      </w:r>
      <w:r w:rsidRPr="007B6DCD">
        <w:rPr>
          <w:rFonts w:ascii="Tahoma" w:eastAsia="Times New Roman" w:hAnsi="Tahoma" w:cs="Tahoma"/>
          <w:color w:val="0000FF"/>
          <w:sz w:val="27"/>
          <w:szCs w:val="27"/>
          <w:bdr w:val="none" w:sz="0" w:space="0" w:color="auto" w:frame="1"/>
          <w:lang w:val="en-IN" w:eastAsia="en-IN"/>
        </w:rPr>
        <w:t>private</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const</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int</w:t>
      </w:r>
      <w:r w:rsidRPr="007B6DCD">
        <w:rPr>
          <w:rFonts w:ascii="Tahoma" w:eastAsia="Times New Roman" w:hAnsi="Tahoma" w:cs="Tahoma"/>
          <w:color w:val="303030"/>
          <w:sz w:val="27"/>
          <w:szCs w:val="27"/>
          <w:lang w:val="en-IN" w:eastAsia="en-IN"/>
        </w:rPr>
        <w:t> z = x;</w:t>
      </w:r>
    </w:p>
    <w:p w14:paraId="0978705C" w14:textId="77777777" w:rsidR="007B6DCD" w:rsidRPr="007B6DCD" w:rsidRDefault="007B6DCD" w:rsidP="007B6DCD">
      <w:pPr>
        <w:shd w:val="clear" w:color="auto" w:fill="FFFFFF"/>
        <w:spacing w:beforeAutospacing="1"/>
        <w:rPr>
          <w:rFonts w:ascii="Tahoma" w:eastAsia="Times New Roman" w:hAnsi="Tahoma" w:cs="Tahoma"/>
          <w:color w:val="303030"/>
          <w:sz w:val="27"/>
          <w:szCs w:val="27"/>
          <w:lang w:val="en-IN" w:eastAsia="en-IN"/>
        </w:rPr>
      </w:pPr>
      <w:r w:rsidRPr="007B6DCD">
        <w:rPr>
          <w:rFonts w:ascii="Tahoma" w:eastAsia="Times New Roman" w:hAnsi="Tahoma" w:cs="Tahoma"/>
          <w:color w:val="0000FF"/>
          <w:sz w:val="27"/>
          <w:szCs w:val="27"/>
          <w:bdr w:val="none" w:sz="0" w:space="0" w:color="auto" w:frame="1"/>
          <w:lang w:val="en-IN" w:eastAsia="en-IN"/>
        </w:rPr>
        <w:t>public</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static</w:t>
      </w:r>
      <w:r w:rsidRPr="007B6DCD">
        <w:rPr>
          <w:rFonts w:ascii="Tahoma" w:eastAsia="Times New Roman" w:hAnsi="Tahoma" w:cs="Tahoma"/>
          <w:color w:val="303030"/>
          <w:sz w:val="27"/>
          <w:szCs w:val="27"/>
          <w:lang w:val="en-IN" w:eastAsia="en-IN"/>
        </w:rPr>
        <w:t> </w:t>
      </w:r>
      <w:r w:rsidRPr="007B6DCD">
        <w:rPr>
          <w:rFonts w:ascii="Tahoma" w:eastAsia="Times New Roman" w:hAnsi="Tahoma" w:cs="Tahoma"/>
          <w:color w:val="0000FF"/>
          <w:sz w:val="27"/>
          <w:szCs w:val="27"/>
          <w:bdr w:val="none" w:sz="0" w:space="0" w:color="auto" w:frame="1"/>
          <w:lang w:val="en-IN" w:eastAsia="en-IN"/>
        </w:rPr>
        <w:t>void</w:t>
      </w:r>
      <w:r w:rsidRPr="007B6DCD">
        <w:rPr>
          <w:rFonts w:ascii="Tahoma" w:eastAsia="Times New Roman" w:hAnsi="Tahoma" w:cs="Tahoma"/>
          <w:color w:val="303030"/>
          <w:sz w:val="27"/>
          <w:szCs w:val="27"/>
          <w:lang w:val="en-IN" w:eastAsia="en-IN"/>
        </w:rPr>
        <w:t> Main(</w:t>
      </w:r>
      <w:r w:rsidRPr="007B6DCD">
        <w:rPr>
          <w:rFonts w:ascii="Tahoma" w:eastAsia="Times New Roman" w:hAnsi="Tahoma" w:cs="Tahoma"/>
          <w:color w:val="0000FF"/>
          <w:sz w:val="27"/>
          <w:szCs w:val="27"/>
          <w:bdr w:val="none" w:sz="0" w:space="0" w:color="auto" w:frame="1"/>
          <w:lang w:val="en-IN" w:eastAsia="en-IN"/>
        </w:rPr>
        <w:t>string</w:t>
      </w:r>
      <w:r w:rsidRPr="007B6DCD">
        <w:rPr>
          <w:rFonts w:ascii="Tahoma" w:eastAsia="Times New Roman" w:hAnsi="Tahoma" w:cs="Tahoma"/>
          <w:color w:val="303030"/>
          <w:sz w:val="27"/>
          <w:szCs w:val="27"/>
          <w:lang w:val="en-IN" w:eastAsia="en-IN"/>
        </w:rPr>
        <w:t>[] args)</w:t>
      </w:r>
      <w:r w:rsidRPr="007B6DCD">
        <w:rPr>
          <w:rFonts w:ascii="Tahoma" w:eastAsia="Times New Roman" w:hAnsi="Tahoma" w:cs="Tahoma"/>
          <w:color w:val="303030"/>
          <w:sz w:val="27"/>
          <w:szCs w:val="27"/>
          <w:lang w:val="en-IN" w:eastAsia="en-IN"/>
        </w:rPr>
        <w:br/>
        <w:t>{</w:t>
      </w:r>
      <w:r w:rsidRPr="007B6DCD">
        <w:rPr>
          <w:rFonts w:ascii="Tahoma" w:eastAsia="Times New Roman" w:hAnsi="Tahoma" w:cs="Tahoma"/>
          <w:color w:val="303030"/>
          <w:sz w:val="27"/>
          <w:szCs w:val="27"/>
          <w:lang w:val="en-IN" w:eastAsia="en-IN"/>
        </w:rPr>
        <w:br/>
        <w:t>System.Console.WriteLine(</w:t>
      </w:r>
      <w:r w:rsidRPr="007B6DCD">
        <w:rPr>
          <w:rFonts w:ascii="Tahoma" w:eastAsia="Times New Roman" w:hAnsi="Tahoma" w:cs="Tahoma"/>
          <w:color w:val="800080"/>
          <w:sz w:val="27"/>
          <w:szCs w:val="27"/>
          <w:bdr w:val="none" w:sz="0" w:space="0" w:color="auto" w:frame="1"/>
          <w:lang w:val="en-IN" w:eastAsia="en-IN"/>
        </w:rPr>
        <w:t>“{0} {1} {2}”</w:t>
      </w:r>
      <w:r w:rsidRPr="007B6DCD">
        <w:rPr>
          <w:rFonts w:ascii="Tahoma" w:eastAsia="Times New Roman" w:hAnsi="Tahoma" w:cs="Tahoma"/>
          <w:color w:val="303030"/>
          <w:sz w:val="27"/>
          <w:szCs w:val="27"/>
          <w:lang w:val="en-IN" w:eastAsia="en-IN"/>
        </w:rPr>
        <w:t>,x,y,z);</w:t>
      </w:r>
      <w:r w:rsidRPr="007B6DCD">
        <w:rPr>
          <w:rFonts w:ascii="Tahoma" w:eastAsia="Times New Roman" w:hAnsi="Tahoma" w:cs="Tahoma"/>
          <w:color w:val="303030"/>
          <w:sz w:val="27"/>
          <w:szCs w:val="27"/>
          <w:lang w:val="en-IN" w:eastAsia="en-IN"/>
        </w:rPr>
        <w:br/>
        <w:t>Console.ReadKey();</w:t>
      </w:r>
      <w:r w:rsidRPr="007B6DCD">
        <w:rPr>
          <w:rFonts w:ascii="Tahoma" w:eastAsia="Times New Roman" w:hAnsi="Tahoma" w:cs="Tahoma"/>
          <w:color w:val="303030"/>
          <w:sz w:val="27"/>
          <w:szCs w:val="27"/>
          <w:lang w:val="en-IN" w:eastAsia="en-IN"/>
        </w:rPr>
        <w:br/>
        <w:t>}</w:t>
      </w:r>
      <w:r w:rsidRPr="007B6DCD">
        <w:rPr>
          <w:rFonts w:ascii="Tahoma" w:eastAsia="Times New Roman" w:hAnsi="Tahoma" w:cs="Tahoma"/>
          <w:color w:val="303030"/>
          <w:sz w:val="27"/>
          <w:szCs w:val="27"/>
          <w:lang w:val="en-IN" w:eastAsia="en-IN"/>
        </w:rPr>
        <w:br/>
        <w:t>}</w:t>
      </w:r>
      <w:r w:rsidRPr="007B6DCD">
        <w:rPr>
          <w:rFonts w:ascii="Tahoma" w:eastAsia="Times New Roman" w:hAnsi="Tahoma" w:cs="Tahoma"/>
          <w:color w:val="303030"/>
          <w:sz w:val="27"/>
          <w:szCs w:val="27"/>
          <w:lang w:val="en-IN" w:eastAsia="en-IN"/>
        </w:rPr>
        <w:br/>
        <w:t>}</w:t>
      </w:r>
    </w:p>
    <w:p w14:paraId="6C7B1CDC" w14:textId="77777777" w:rsidR="007B6DCD" w:rsidRPr="007B6DCD" w:rsidRDefault="007B6DCD" w:rsidP="007B6DCD">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6DCD">
        <w:rPr>
          <w:rFonts w:ascii="Segoe UI" w:eastAsia="Times New Roman" w:hAnsi="Segoe UI" w:cs="Segoe UI"/>
          <w:b/>
          <w:bCs/>
          <w:color w:val="111111"/>
          <w:sz w:val="24"/>
          <w:szCs w:val="24"/>
          <w:lang w:val="en-IN" w:eastAsia="en-IN"/>
        </w:rPr>
        <w:t>Output</w:t>
      </w:r>
    </w:p>
    <w:p w14:paraId="4A0F20E7" w14:textId="146A9FDC" w:rsidR="007B6DCD" w:rsidRPr="007B6DCD" w:rsidRDefault="007B6DCD" w:rsidP="007B6DCD">
      <w:pPr>
        <w:shd w:val="clear" w:color="auto" w:fill="FFFFFF"/>
        <w:jc w:val="right"/>
        <w:rPr>
          <w:rFonts w:ascii="Segoe UI" w:eastAsia="Times New Roman" w:hAnsi="Segoe UI" w:cs="Segoe UI"/>
          <w:color w:val="005782"/>
          <w:sz w:val="17"/>
          <w:szCs w:val="17"/>
          <w:lang w:val="en-IN" w:eastAsia="en-IN"/>
        </w:rPr>
      </w:pPr>
      <w:r w:rsidRPr="007B6DCD">
        <w:rPr>
          <w:rFonts w:ascii="Segoe UI" w:eastAsia="Times New Roman" w:hAnsi="Segoe UI" w:cs="Segoe UI"/>
          <w:noProof/>
          <w:color w:val="005782"/>
          <w:sz w:val="17"/>
          <w:szCs w:val="17"/>
          <w:lang w:val="en-IN" w:eastAsia="en-IN"/>
        </w:rPr>
        <w:drawing>
          <wp:inline distT="0" distB="0" distL="0" distR="0" wp14:anchorId="161BA3EA" wp14:editId="1F90E33F">
            <wp:extent cx="85725" cy="85725"/>
            <wp:effectExtent l="0" t="0" r="9525" b="9525"/>
            <wp:docPr id="86" name="Picture 8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7B6DCD">
        <w:rPr>
          <w:rFonts w:ascii="Segoe UI" w:eastAsia="Times New Roman" w:hAnsi="Segoe UI" w:cs="Segoe UI"/>
          <w:color w:val="005782"/>
          <w:sz w:val="17"/>
          <w:szCs w:val="17"/>
          <w:bdr w:val="none" w:sz="0" w:space="0" w:color="auto" w:frame="1"/>
          <w:lang w:val="en-IN" w:eastAsia="en-IN"/>
        </w:rPr>
        <w:t> Collapse | </w:t>
      </w:r>
      <w:hyperlink r:id="rId134" w:history="1">
        <w:r w:rsidRPr="007B6DCD">
          <w:rPr>
            <w:rFonts w:ascii="Segoe UI" w:eastAsia="Times New Roman" w:hAnsi="Segoe UI" w:cs="Segoe UI"/>
            <w:color w:val="800080"/>
            <w:sz w:val="17"/>
            <w:szCs w:val="17"/>
            <w:u w:val="single"/>
            <w:bdr w:val="none" w:sz="0" w:space="0" w:color="auto" w:frame="1"/>
            <w:lang w:val="en-IN" w:eastAsia="en-IN"/>
          </w:rPr>
          <w:t>Copy Code</w:t>
        </w:r>
      </w:hyperlink>
    </w:p>
    <w:p w14:paraId="416E16DC" w14:textId="77777777" w:rsidR="007B6DCD" w:rsidRPr="007B6DCD" w:rsidRDefault="007B6DCD" w:rsidP="007B6D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B6DCD">
        <w:rPr>
          <w:rFonts w:ascii="Consolas" w:eastAsia="Times New Roman" w:hAnsi="Consolas" w:cs="Courier New"/>
          <w:color w:val="303030"/>
          <w:sz w:val="18"/>
          <w:szCs w:val="18"/>
          <w:lang w:val="en-IN" w:eastAsia="en-IN"/>
        </w:rPr>
        <w:t>The evaluation of the constant value for 'AccessModifiers.Program.x' involves a circular definition</w:t>
      </w:r>
    </w:p>
    <w:p w14:paraId="376FC0B3" w14:textId="77777777" w:rsidR="007B6DCD" w:rsidRPr="007B6DCD" w:rsidRDefault="007B6DCD" w:rsidP="007B6DCD">
      <w:pPr>
        <w:shd w:val="clear" w:color="auto" w:fill="FFFFFF"/>
        <w:rPr>
          <w:rFonts w:ascii="Segoe UI" w:eastAsia="Times New Roman" w:hAnsi="Segoe UI" w:cs="Segoe UI"/>
          <w:color w:val="111111"/>
          <w:sz w:val="21"/>
          <w:szCs w:val="21"/>
          <w:lang w:val="en-IN" w:eastAsia="en-IN"/>
        </w:rPr>
      </w:pPr>
      <w:r w:rsidRPr="007B6DCD">
        <w:rPr>
          <w:rFonts w:ascii="Segoe UI" w:eastAsia="Times New Roman" w:hAnsi="Segoe UI" w:cs="Segoe UI"/>
          <w:color w:val="111111"/>
          <w:sz w:val="21"/>
          <w:szCs w:val="21"/>
          <w:lang w:val="en-IN" w:eastAsia="en-IN"/>
        </w:rPr>
        <w:t>We just assigned </w:t>
      </w:r>
      <w:r w:rsidRPr="007B6DCD">
        <w:rPr>
          <w:rFonts w:ascii="Consolas" w:eastAsia="Times New Roman" w:hAnsi="Consolas" w:cs="Courier New"/>
          <w:color w:val="990000"/>
          <w:bdr w:val="none" w:sz="0" w:space="0" w:color="auto" w:frame="1"/>
          <w:lang w:val="en-IN" w:eastAsia="en-IN"/>
        </w:rPr>
        <w:t>z=x</w:t>
      </w:r>
      <w:r w:rsidRPr="007B6DCD">
        <w:rPr>
          <w:rFonts w:ascii="Segoe UI" w:eastAsia="Times New Roman" w:hAnsi="Segoe UI" w:cs="Segoe UI"/>
          <w:color w:val="111111"/>
          <w:sz w:val="21"/>
          <w:szCs w:val="21"/>
          <w:lang w:val="en-IN" w:eastAsia="en-IN"/>
        </w:rPr>
        <w:t> from our previous code, and it resulted into error. The value of </w:t>
      </w:r>
      <w:r w:rsidRPr="007B6DCD">
        <w:rPr>
          <w:rFonts w:ascii="Consolas" w:eastAsia="Times New Roman" w:hAnsi="Consolas" w:cs="Courier New"/>
          <w:color w:val="990000"/>
          <w:bdr w:val="none" w:sz="0" w:space="0" w:color="auto" w:frame="1"/>
          <w:lang w:val="en-IN" w:eastAsia="en-IN"/>
        </w:rPr>
        <w:t>const x</w:t>
      </w:r>
      <w:r w:rsidRPr="007B6DCD">
        <w:rPr>
          <w:rFonts w:ascii="Segoe UI" w:eastAsia="Times New Roman" w:hAnsi="Segoe UI" w:cs="Segoe UI"/>
          <w:color w:val="111111"/>
          <w:sz w:val="21"/>
          <w:szCs w:val="21"/>
          <w:lang w:val="en-IN" w:eastAsia="en-IN"/>
        </w:rPr>
        <w:t> depends upon </w:t>
      </w:r>
      <w:r w:rsidRPr="007B6DCD">
        <w:rPr>
          <w:rFonts w:ascii="Consolas" w:eastAsia="Times New Roman" w:hAnsi="Consolas" w:cs="Courier New"/>
          <w:color w:val="990000"/>
          <w:bdr w:val="none" w:sz="0" w:space="0" w:color="auto" w:frame="1"/>
          <w:lang w:val="en-IN" w:eastAsia="en-IN"/>
        </w:rPr>
        <w:t>y</w:t>
      </w:r>
      <w:r w:rsidRPr="007B6DCD">
        <w:rPr>
          <w:rFonts w:ascii="Segoe UI" w:eastAsia="Times New Roman" w:hAnsi="Segoe UI" w:cs="Segoe UI"/>
          <w:color w:val="111111"/>
          <w:sz w:val="21"/>
          <w:szCs w:val="21"/>
          <w:lang w:val="en-IN" w:eastAsia="en-IN"/>
        </w:rPr>
        <w:t>, and </w:t>
      </w:r>
      <w:r w:rsidRPr="007B6DCD">
        <w:rPr>
          <w:rFonts w:ascii="Consolas" w:eastAsia="Times New Roman" w:hAnsi="Consolas" w:cs="Courier New"/>
          <w:color w:val="990000"/>
          <w:bdr w:val="none" w:sz="0" w:space="0" w:color="auto" w:frame="1"/>
          <w:lang w:val="en-IN" w:eastAsia="en-IN"/>
        </w:rPr>
        <w:t>y</w:t>
      </w:r>
      <w:r w:rsidRPr="007B6DCD">
        <w:rPr>
          <w:rFonts w:ascii="Segoe UI" w:eastAsia="Times New Roman" w:hAnsi="Segoe UI" w:cs="Segoe UI"/>
          <w:color w:val="111111"/>
          <w:sz w:val="21"/>
          <w:szCs w:val="21"/>
          <w:lang w:val="en-IN" w:eastAsia="en-IN"/>
        </w:rPr>
        <w:t>in turn depends upon value of </w:t>
      </w:r>
      <w:r w:rsidRPr="007B6DCD">
        <w:rPr>
          <w:rFonts w:ascii="Consolas" w:eastAsia="Times New Roman" w:hAnsi="Consolas" w:cs="Courier New"/>
          <w:color w:val="990000"/>
          <w:bdr w:val="none" w:sz="0" w:space="0" w:color="auto" w:frame="1"/>
          <w:lang w:val="en-IN" w:eastAsia="en-IN"/>
        </w:rPr>
        <w:t>z</w:t>
      </w:r>
      <w:r w:rsidRPr="007B6DCD">
        <w:rPr>
          <w:rFonts w:ascii="Segoe UI" w:eastAsia="Times New Roman" w:hAnsi="Segoe UI" w:cs="Segoe UI"/>
          <w:color w:val="111111"/>
          <w:sz w:val="21"/>
          <w:szCs w:val="21"/>
          <w:lang w:val="en-IN" w:eastAsia="en-IN"/>
        </w:rPr>
        <w:t>, but we see value </w:t>
      </w:r>
      <w:r w:rsidRPr="007B6DCD">
        <w:rPr>
          <w:rFonts w:ascii="Consolas" w:eastAsia="Times New Roman" w:hAnsi="Consolas" w:cs="Courier New"/>
          <w:color w:val="990000"/>
          <w:bdr w:val="none" w:sz="0" w:space="0" w:color="auto" w:frame="1"/>
          <w:lang w:val="en-IN" w:eastAsia="en-IN"/>
        </w:rPr>
        <w:t>z </w:t>
      </w:r>
      <w:r w:rsidRPr="007B6DCD">
        <w:rPr>
          <w:rFonts w:ascii="Segoe UI" w:eastAsia="Times New Roman" w:hAnsi="Segoe UI" w:cs="Segoe UI"/>
          <w:color w:val="111111"/>
          <w:sz w:val="21"/>
          <w:szCs w:val="21"/>
          <w:lang w:val="en-IN" w:eastAsia="en-IN"/>
        </w:rPr>
        <w:t>depends upon </w:t>
      </w:r>
      <w:r w:rsidRPr="007B6DCD">
        <w:rPr>
          <w:rFonts w:ascii="Consolas" w:eastAsia="Times New Roman" w:hAnsi="Consolas" w:cs="Courier New"/>
          <w:color w:val="990000"/>
          <w:bdr w:val="none" w:sz="0" w:space="0" w:color="auto" w:frame="1"/>
          <w:lang w:val="en-IN" w:eastAsia="en-IN"/>
        </w:rPr>
        <w:t>x </w:t>
      </w:r>
      <w:r w:rsidRPr="007B6DCD">
        <w:rPr>
          <w:rFonts w:ascii="Segoe UI" w:eastAsia="Times New Roman" w:hAnsi="Segoe UI" w:cs="Segoe UI"/>
          <w:color w:val="111111"/>
          <w:sz w:val="21"/>
          <w:szCs w:val="21"/>
          <w:lang w:val="en-IN" w:eastAsia="en-IN"/>
        </w:rPr>
        <w:t>as </w:t>
      </w:r>
      <w:r w:rsidRPr="007B6DCD">
        <w:rPr>
          <w:rFonts w:ascii="Consolas" w:eastAsia="Times New Roman" w:hAnsi="Consolas" w:cs="Courier New"/>
          <w:color w:val="990000"/>
          <w:bdr w:val="none" w:sz="0" w:space="0" w:color="auto" w:frame="1"/>
          <w:lang w:val="en-IN" w:eastAsia="en-IN"/>
        </w:rPr>
        <w:t>x </w:t>
      </w:r>
      <w:r w:rsidRPr="007B6DCD">
        <w:rPr>
          <w:rFonts w:ascii="Segoe UI" w:eastAsia="Times New Roman" w:hAnsi="Segoe UI" w:cs="Segoe UI"/>
          <w:color w:val="111111"/>
          <w:sz w:val="21"/>
          <w:szCs w:val="21"/>
          <w:lang w:val="en-IN" w:eastAsia="en-IN"/>
        </w:rPr>
        <w:t>is assigned directly to </w:t>
      </w:r>
      <w:r w:rsidRPr="007B6DCD">
        <w:rPr>
          <w:rFonts w:ascii="Consolas" w:eastAsia="Times New Roman" w:hAnsi="Consolas" w:cs="Courier New"/>
          <w:color w:val="990000"/>
          <w:bdr w:val="none" w:sz="0" w:space="0" w:color="auto" w:frame="1"/>
          <w:lang w:val="en-IN" w:eastAsia="en-IN"/>
        </w:rPr>
        <w:t>z</w:t>
      </w:r>
      <w:r w:rsidRPr="007B6DCD">
        <w:rPr>
          <w:rFonts w:ascii="Segoe UI" w:eastAsia="Times New Roman" w:hAnsi="Segoe UI" w:cs="Segoe UI"/>
          <w:color w:val="111111"/>
          <w:sz w:val="21"/>
          <w:szCs w:val="21"/>
          <w:lang w:val="en-IN" w:eastAsia="en-IN"/>
        </w:rPr>
        <w:t>, it results in a circular dependency.</w:t>
      </w:r>
    </w:p>
    <w:p w14:paraId="55407781" w14:textId="77777777" w:rsidR="007B6DCD" w:rsidRPr="007B6DCD" w:rsidRDefault="007B6DCD" w:rsidP="007B6DCD">
      <w:pPr>
        <w:shd w:val="clear" w:color="auto" w:fill="FFFFFF"/>
        <w:rPr>
          <w:rFonts w:ascii="Segoe UI" w:eastAsia="Times New Roman" w:hAnsi="Segoe UI" w:cs="Segoe UI"/>
          <w:color w:val="111111"/>
          <w:sz w:val="21"/>
          <w:szCs w:val="21"/>
          <w:lang w:val="en-IN" w:eastAsia="en-IN"/>
        </w:rPr>
      </w:pPr>
      <w:r w:rsidRPr="007B6DCD">
        <w:rPr>
          <w:rFonts w:ascii="Segoe UI" w:eastAsia="Times New Roman" w:hAnsi="Segoe UI" w:cs="Segoe UI"/>
          <w:b/>
          <w:bCs/>
          <w:color w:val="111111"/>
          <w:sz w:val="21"/>
          <w:szCs w:val="21"/>
          <w:bdr w:val="none" w:sz="0" w:space="0" w:color="auto" w:frame="1"/>
          <w:lang w:val="en-IN" w:eastAsia="en-IN"/>
        </w:rPr>
        <w:t> </w:t>
      </w:r>
    </w:p>
    <w:p w14:paraId="25357FF5" w14:textId="77777777" w:rsidR="007B6DCD" w:rsidRPr="007B6DCD" w:rsidRDefault="007B6DCD" w:rsidP="007B6DCD">
      <w:pPr>
        <w:shd w:val="clear" w:color="auto" w:fill="FFFFFF"/>
        <w:rPr>
          <w:rFonts w:ascii="Segoe UI" w:eastAsia="Times New Roman" w:hAnsi="Segoe UI" w:cs="Segoe UI"/>
          <w:color w:val="111111"/>
          <w:sz w:val="21"/>
          <w:szCs w:val="21"/>
          <w:lang w:val="en-IN" w:eastAsia="en-IN"/>
        </w:rPr>
      </w:pPr>
      <w:r w:rsidRPr="007B6DCD">
        <w:rPr>
          <w:rFonts w:ascii="Segoe UI" w:eastAsia="Times New Roman" w:hAnsi="Segoe UI" w:cs="Segoe UI"/>
          <w:b/>
          <w:bCs/>
          <w:color w:val="111111"/>
          <w:sz w:val="21"/>
          <w:szCs w:val="21"/>
          <w:bdr w:val="none" w:sz="0" w:space="0" w:color="auto" w:frame="1"/>
          <w:lang w:val="en-IN" w:eastAsia="en-IN"/>
        </w:rPr>
        <w:t>Point to remember</w:t>
      </w:r>
      <w:r w:rsidRPr="007B6DCD">
        <w:rPr>
          <w:rFonts w:ascii="Segoe UI" w:eastAsia="Times New Roman" w:hAnsi="Segoe UI" w:cs="Segoe UI"/>
          <w:color w:val="111111"/>
          <w:sz w:val="21"/>
          <w:szCs w:val="21"/>
          <w:lang w:val="en-IN" w:eastAsia="en-IN"/>
        </w:rPr>
        <w:t>: Like classes, </w:t>
      </w:r>
      <w:r w:rsidRPr="007B6DCD">
        <w:rPr>
          <w:rFonts w:ascii="Consolas" w:eastAsia="Times New Roman" w:hAnsi="Consolas" w:cs="Courier New"/>
          <w:color w:val="990000"/>
          <w:bdr w:val="none" w:sz="0" w:space="0" w:color="auto" w:frame="1"/>
          <w:lang w:val="en-IN" w:eastAsia="en-IN"/>
        </w:rPr>
        <w:t>const </w:t>
      </w:r>
      <w:r w:rsidRPr="007B6DCD">
        <w:rPr>
          <w:rFonts w:ascii="Segoe UI" w:eastAsia="Times New Roman" w:hAnsi="Segoe UI" w:cs="Segoe UI"/>
          <w:color w:val="111111"/>
          <w:sz w:val="21"/>
          <w:szCs w:val="21"/>
          <w:lang w:val="en-IN" w:eastAsia="en-IN"/>
        </w:rPr>
        <w:t>variables cannot be circular, i.e., they cannot depend on each other.</w:t>
      </w:r>
    </w:p>
    <w:p w14:paraId="34D11C94" w14:textId="74A5CD98" w:rsidR="00E56A55" w:rsidRDefault="00E56A55"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D7CB09B" w14:textId="77777777" w:rsidR="00F94360" w:rsidRPr="00F94360" w:rsidRDefault="00F94360" w:rsidP="00F94360">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F94360">
        <w:rPr>
          <w:rFonts w:ascii="Segoe UI" w:eastAsia="Times New Roman" w:hAnsi="Segoe UI" w:cs="Segoe UI"/>
          <w:color w:val="FF9900"/>
          <w:sz w:val="29"/>
          <w:szCs w:val="29"/>
          <w:lang w:val="en-IN" w:eastAsia="en-IN"/>
        </w:rPr>
        <w:t>Lab4</w:t>
      </w:r>
    </w:p>
    <w:p w14:paraId="43901A67"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Segoe UI" w:eastAsia="Times New Roman" w:hAnsi="Segoe UI" w:cs="Segoe UI"/>
          <w:color w:val="111111"/>
          <w:sz w:val="21"/>
          <w:szCs w:val="21"/>
          <w:lang w:val="en-IN" w:eastAsia="en-IN"/>
        </w:rPr>
        <w:lastRenderedPageBreak/>
        <w:t>A </w:t>
      </w:r>
      <w:r w:rsidRPr="00F94360">
        <w:rPr>
          <w:rFonts w:ascii="Consolas" w:eastAsia="Times New Roman" w:hAnsi="Consolas" w:cs="Courier New"/>
          <w:color w:val="990000"/>
          <w:bdr w:val="none" w:sz="0" w:space="0" w:color="auto" w:frame="1"/>
          <w:lang w:val="en-IN" w:eastAsia="en-IN"/>
        </w:rPr>
        <w:t>const </w:t>
      </w:r>
      <w:r w:rsidRPr="00F94360">
        <w:rPr>
          <w:rFonts w:ascii="Segoe UI" w:eastAsia="Times New Roman" w:hAnsi="Segoe UI" w:cs="Segoe UI"/>
          <w:color w:val="111111"/>
          <w:sz w:val="21"/>
          <w:szCs w:val="21"/>
          <w:lang w:val="en-IN" w:eastAsia="en-IN"/>
        </w:rPr>
        <w:t>is a variable whose value once assigned cannot be modified, but its value is determined at compile time only.</w:t>
      </w:r>
    </w:p>
    <w:p w14:paraId="0A51B112" w14:textId="2FEEF54C" w:rsidR="00F94360" w:rsidRPr="00F94360" w:rsidRDefault="00F94360" w:rsidP="00F94360">
      <w:pPr>
        <w:shd w:val="clear" w:color="auto" w:fill="FFFFFF"/>
        <w:jc w:val="right"/>
        <w:rPr>
          <w:rFonts w:ascii="Segoe UI" w:eastAsia="Times New Roman" w:hAnsi="Segoe UI" w:cs="Segoe UI"/>
          <w:color w:val="005782"/>
          <w:sz w:val="17"/>
          <w:szCs w:val="17"/>
          <w:lang w:val="en-IN" w:eastAsia="en-IN"/>
        </w:rPr>
      </w:pPr>
      <w:r w:rsidRPr="00F94360">
        <w:rPr>
          <w:rFonts w:ascii="Segoe UI" w:eastAsia="Times New Roman" w:hAnsi="Segoe UI" w:cs="Segoe UI"/>
          <w:noProof/>
          <w:color w:val="005782"/>
          <w:sz w:val="17"/>
          <w:szCs w:val="17"/>
          <w:lang w:val="en-IN" w:eastAsia="en-IN"/>
        </w:rPr>
        <w:drawing>
          <wp:inline distT="0" distB="0" distL="0" distR="0" wp14:anchorId="059AC2BA" wp14:editId="67F7FE98">
            <wp:extent cx="85725" cy="85725"/>
            <wp:effectExtent l="0" t="0" r="9525" b="9525"/>
            <wp:docPr id="90" name="Picture 9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94360">
        <w:rPr>
          <w:rFonts w:ascii="Segoe UI" w:eastAsia="Times New Roman" w:hAnsi="Segoe UI" w:cs="Segoe UI"/>
          <w:color w:val="005782"/>
          <w:sz w:val="17"/>
          <w:szCs w:val="17"/>
          <w:bdr w:val="none" w:sz="0" w:space="0" w:color="auto" w:frame="1"/>
          <w:lang w:val="en-IN" w:eastAsia="en-IN"/>
        </w:rPr>
        <w:t> Collapse | </w:t>
      </w:r>
      <w:hyperlink r:id="rId135" w:history="1">
        <w:r w:rsidRPr="00F94360">
          <w:rPr>
            <w:rFonts w:ascii="Segoe UI" w:eastAsia="Times New Roman" w:hAnsi="Segoe UI" w:cs="Segoe UI"/>
            <w:color w:val="800080"/>
            <w:sz w:val="17"/>
            <w:szCs w:val="17"/>
            <w:bdr w:val="none" w:sz="0" w:space="0" w:color="auto" w:frame="1"/>
            <w:lang w:val="en-IN" w:eastAsia="en-IN"/>
          </w:rPr>
          <w:t>Copy Code</w:t>
        </w:r>
      </w:hyperlink>
    </w:p>
    <w:p w14:paraId="7B02B63C" w14:textId="77777777" w:rsidR="00F94360" w:rsidRPr="00F94360" w:rsidRDefault="00F94360" w:rsidP="00F943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4360">
        <w:rPr>
          <w:rFonts w:ascii="Consolas" w:eastAsia="Times New Roman" w:hAnsi="Consolas" w:cs="Courier New"/>
          <w:color w:val="0000FF"/>
          <w:sz w:val="18"/>
          <w:szCs w:val="18"/>
          <w:bdr w:val="none" w:sz="0" w:space="0" w:color="auto" w:frame="1"/>
          <w:lang w:val="en-IN" w:eastAsia="en-IN"/>
        </w:rPr>
        <w:t>using</w:t>
      </w:r>
      <w:r w:rsidRPr="00F94360">
        <w:rPr>
          <w:rFonts w:ascii="Consolas" w:eastAsia="Times New Roman" w:hAnsi="Consolas" w:cs="Courier New"/>
          <w:color w:val="303030"/>
          <w:sz w:val="18"/>
          <w:szCs w:val="18"/>
          <w:lang w:val="en-IN" w:eastAsia="en-IN"/>
        </w:rPr>
        <w:t xml:space="preserve"> System;</w:t>
      </w:r>
    </w:p>
    <w:p w14:paraId="32160C91" w14:textId="77777777" w:rsidR="00F94360" w:rsidRPr="00F94360" w:rsidRDefault="00F94360" w:rsidP="00F94360">
      <w:pPr>
        <w:shd w:val="clear" w:color="auto" w:fill="FFFFFF"/>
        <w:spacing w:beforeAutospacing="1"/>
        <w:rPr>
          <w:rFonts w:ascii="Tahoma" w:eastAsia="Times New Roman" w:hAnsi="Tahoma" w:cs="Tahoma"/>
          <w:color w:val="303030"/>
          <w:sz w:val="27"/>
          <w:szCs w:val="27"/>
          <w:lang w:val="en-IN" w:eastAsia="en-IN"/>
        </w:rPr>
      </w:pPr>
      <w:r w:rsidRPr="00F94360">
        <w:rPr>
          <w:rFonts w:ascii="Tahoma" w:eastAsia="Times New Roman" w:hAnsi="Tahoma" w:cs="Tahoma"/>
          <w:color w:val="0000FF"/>
          <w:sz w:val="27"/>
          <w:szCs w:val="27"/>
          <w:bdr w:val="none" w:sz="0" w:space="0" w:color="auto" w:frame="1"/>
          <w:lang w:val="en-IN" w:eastAsia="en-IN"/>
        </w:rPr>
        <w:t>namespace</w:t>
      </w:r>
      <w:r w:rsidRPr="00F94360">
        <w:rPr>
          <w:rFonts w:ascii="Tahoma" w:eastAsia="Times New Roman" w:hAnsi="Tahoma" w:cs="Tahoma"/>
          <w:color w:val="303030"/>
          <w:sz w:val="27"/>
          <w:szCs w:val="27"/>
          <w:lang w:val="en-IN" w:eastAsia="en-IN"/>
        </w:rPr>
        <w:t> AccessModifiers</w:t>
      </w:r>
      <w:r w:rsidRPr="00F94360">
        <w:rPr>
          <w:rFonts w:ascii="Tahoma" w:eastAsia="Times New Roman" w:hAnsi="Tahoma" w:cs="Tahoma"/>
          <w:color w:val="303030"/>
          <w:sz w:val="27"/>
          <w:szCs w:val="27"/>
          <w:lang w:val="en-IN" w:eastAsia="en-IN"/>
        </w:rPr>
        <w:br/>
        <w:t>{</w:t>
      </w:r>
      <w:r w:rsidRPr="00F94360">
        <w:rPr>
          <w:rFonts w:ascii="Tahoma" w:eastAsia="Times New Roman" w:hAnsi="Tahoma" w:cs="Tahoma"/>
          <w:color w:val="303030"/>
          <w:sz w:val="27"/>
          <w:szCs w:val="27"/>
          <w:lang w:val="en-IN" w:eastAsia="en-IN"/>
        </w:rPr>
        <w:br/>
      </w: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class</w:t>
      </w:r>
      <w:r w:rsidRPr="00F94360">
        <w:rPr>
          <w:rFonts w:ascii="Tahoma" w:eastAsia="Times New Roman" w:hAnsi="Tahoma" w:cs="Tahoma"/>
          <w:color w:val="303030"/>
          <w:sz w:val="27"/>
          <w:szCs w:val="27"/>
          <w:lang w:val="en-IN" w:eastAsia="en-IN"/>
        </w:rPr>
        <w:t> Program</w:t>
      </w:r>
      <w:r w:rsidRPr="00F94360">
        <w:rPr>
          <w:rFonts w:ascii="Tahoma" w:eastAsia="Times New Roman" w:hAnsi="Tahoma" w:cs="Tahoma"/>
          <w:color w:val="303030"/>
          <w:sz w:val="27"/>
          <w:szCs w:val="27"/>
          <w:lang w:val="en-IN" w:eastAsia="en-IN"/>
        </w:rPr>
        <w:br/>
        <w:t>{</w:t>
      </w:r>
      <w:r w:rsidRPr="00F94360">
        <w:rPr>
          <w:rFonts w:ascii="Tahoma" w:eastAsia="Times New Roman" w:hAnsi="Tahoma" w:cs="Tahoma"/>
          <w:color w:val="303030"/>
          <w:sz w:val="27"/>
          <w:szCs w:val="27"/>
          <w:lang w:val="en-IN" w:eastAsia="en-IN"/>
        </w:rPr>
        <w:br/>
      </w: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const</w:t>
      </w:r>
      <w:r w:rsidRPr="00F94360">
        <w:rPr>
          <w:rFonts w:ascii="Tahoma" w:eastAsia="Times New Roman" w:hAnsi="Tahoma" w:cs="Tahoma"/>
          <w:color w:val="303030"/>
          <w:sz w:val="27"/>
          <w:szCs w:val="27"/>
          <w:lang w:val="en-IN" w:eastAsia="en-IN"/>
        </w:rPr>
        <w:t> ClassA classA=new ClassA();</w:t>
      </w:r>
      <w:r w:rsidRPr="00F94360">
        <w:rPr>
          <w:rFonts w:ascii="Tahoma" w:eastAsia="Times New Roman" w:hAnsi="Tahoma" w:cs="Tahoma"/>
          <w:color w:val="303030"/>
          <w:sz w:val="27"/>
          <w:szCs w:val="27"/>
          <w:lang w:val="en-IN" w:eastAsia="en-IN"/>
        </w:rPr>
        <w:br/>
      </w: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static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void</w:t>
      </w:r>
      <w:r w:rsidRPr="00F94360">
        <w:rPr>
          <w:rFonts w:ascii="Tahoma" w:eastAsia="Times New Roman" w:hAnsi="Tahoma" w:cs="Tahoma"/>
          <w:color w:val="303030"/>
          <w:sz w:val="27"/>
          <w:szCs w:val="27"/>
          <w:lang w:val="en-IN" w:eastAsia="en-IN"/>
        </w:rPr>
        <w:t> Main(</w:t>
      </w:r>
      <w:r w:rsidRPr="00F94360">
        <w:rPr>
          <w:rFonts w:ascii="Tahoma" w:eastAsia="Times New Roman" w:hAnsi="Tahoma" w:cs="Tahoma"/>
          <w:color w:val="0000FF"/>
          <w:sz w:val="27"/>
          <w:szCs w:val="27"/>
          <w:bdr w:val="none" w:sz="0" w:space="0" w:color="auto" w:frame="1"/>
          <w:lang w:val="en-IN" w:eastAsia="en-IN"/>
        </w:rPr>
        <w:t>string</w:t>
      </w:r>
      <w:r w:rsidRPr="00F94360">
        <w:rPr>
          <w:rFonts w:ascii="Tahoma" w:eastAsia="Times New Roman" w:hAnsi="Tahoma" w:cs="Tahoma"/>
          <w:color w:val="303030"/>
          <w:sz w:val="27"/>
          <w:szCs w:val="27"/>
          <w:lang w:val="en-IN" w:eastAsia="en-IN"/>
        </w:rPr>
        <w:t>[] args)</w:t>
      </w:r>
      <w:r w:rsidRPr="00F94360">
        <w:rPr>
          <w:rFonts w:ascii="Tahoma" w:eastAsia="Times New Roman" w:hAnsi="Tahoma" w:cs="Tahoma"/>
          <w:color w:val="303030"/>
          <w:sz w:val="27"/>
          <w:szCs w:val="27"/>
          <w:lang w:val="en-IN" w:eastAsia="en-IN"/>
        </w:rPr>
        <w:br/>
        <w:t>{</w:t>
      </w:r>
      <w:r w:rsidRPr="00F94360">
        <w:rPr>
          <w:rFonts w:ascii="Tahoma" w:eastAsia="Times New Roman" w:hAnsi="Tahoma" w:cs="Tahoma"/>
          <w:color w:val="303030"/>
          <w:sz w:val="27"/>
          <w:szCs w:val="27"/>
          <w:lang w:val="en-IN" w:eastAsia="en-IN"/>
        </w:rPr>
        <w:br/>
        <w:t>}</w:t>
      </w:r>
      <w:r w:rsidRPr="00F94360">
        <w:rPr>
          <w:rFonts w:ascii="Tahoma" w:eastAsia="Times New Roman" w:hAnsi="Tahoma" w:cs="Tahoma"/>
          <w:color w:val="303030"/>
          <w:sz w:val="27"/>
          <w:szCs w:val="27"/>
          <w:lang w:val="en-IN" w:eastAsia="en-IN"/>
        </w:rPr>
        <w:br/>
        <w:t>}</w:t>
      </w:r>
    </w:p>
    <w:p w14:paraId="12ECD864" w14:textId="77777777" w:rsidR="00F94360" w:rsidRPr="00F94360" w:rsidRDefault="00F94360" w:rsidP="00F94360">
      <w:pPr>
        <w:shd w:val="clear" w:color="auto" w:fill="FFFFFF"/>
        <w:spacing w:beforeAutospacing="1"/>
        <w:rPr>
          <w:rFonts w:ascii="Tahoma" w:eastAsia="Times New Roman" w:hAnsi="Tahoma" w:cs="Tahoma"/>
          <w:color w:val="303030"/>
          <w:sz w:val="27"/>
          <w:szCs w:val="27"/>
          <w:lang w:val="en-IN" w:eastAsia="en-IN"/>
        </w:rPr>
      </w:pP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class</w:t>
      </w:r>
      <w:r w:rsidRPr="00F94360">
        <w:rPr>
          <w:rFonts w:ascii="Tahoma" w:eastAsia="Times New Roman" w:hAnsi="Tahoma" w:cs="Tahoma"/>
          <w:color w:val="303030"/>
          <w:sz w:val="27"/>
          <w:szCs w:val="27"/>
          <w:lang w:val="en-IN" w:eastAsia="en-IN"/>
        </w:rPr>
        <w:t> ClassA</w:t>
      </w:r>
      <w:r w:rsidRPr="00F94360">
        <w:rPr>
          <w:rFonts w:ascii="Tahoma" w:eastAsia="Times New Roman" w:hAnsi="Tahoma" w:cs="Tahoma"/>
          <w:color w:val="303030"/>
          <w:sz w:val="27"/>
          <w:szCs w:val="27"/>
          <w:lang w:val="en-IN" w:eastAsia="en-IN"/>
        </w:rPr>
        <w:br/>
        <w:t>{</w:t>
      </w:r>
    </w:p>
    <w:p w14:paraId="23363345" w14:textId="77777777" w:rsidR="00F94360" w:rsidRPr="00F94360" w:rsidRDefault="00F94360" w:rsidP="00F94360">
      <w:pPr>
        <w:shd w:val="clear" w:color="auto" w:fill="FFFFFF"/>
        <w:spacing w:before="100" w:beforeAutospacing="1" w:after="360"/>
        <w:rPr>
          <w:rFonts w:ascii="Tahoma" w:eastAsia="Times New Roman" w:hAnsi="Tahoma" w:cs="Tahoma"/>
          <w:color w:val="303030"/>
          <w:sz w:val="27"/>
          <w:szCs w:val="27"/>
          <w:lang w:val="en-IN" w:eastAsia="en-IN"/>
        </w:rPr>
      </w:pPr>
      <w:r w:rsidRPr="00F94360">
        <w:rPr>
          <w:rFonts w:ascii="Tahoma" w:eastAsia="Times New Roman" w:hAnsi="Tahoma" w:cs="Tahoma"/>
          <w:color w:val="303030"/>
          <w:sz w:val="27"/>
          <w:szCs w:val="27"/>
          <w:lang w:val="en-IN" w:eastAsia="en-IN"/>
        </w:rPr>
        <w:t>}</w:t>
      </w:r>
      <w:r w:rsidRPr="00F94360">
        <w:rPr>
          <w:rFonts w:ascii="Tahoma" w:eastAsia="Times New Roman" w:hAnsi="Tahoma" w:cs="Tahoma"/>
          <w:color w:val="303030"/>
          <w:sz w:val="27"/>
          <w:szCs w:val="27"/>
          <w:lang w:val="en-IN" w:eastAsia="en-IN"/>
        </w:rPr>
        <w:br/>
        <w:t>}</w:t>
      </w:r>
    </w:p>
    <w:p w14:paraId="7159A7B8" w14:textId="77777777" w:rsidR="00F94360" w:rsidRPr="00F94360" w:rsidRDefault="00F94360" w:rsidP="00F9436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F94360">
        <w:rPr>
          <w:rFonts w:ascii="Segoe UI" w:eastAsia="Times New Roman" w:hAnsi="Segoe UI" w:cs="Segoe UI"/>
          <w:b/>
          <w:bCs/>
          <w:color w:val="111111"/>
          <w:sz w:val="24"/>
          <w:szCs w:val="24"/>
          <w:lang w:val="en-IN" w:eastAsia="en-IN"/>
        </w:rPr>
        <w:t>Output</w:t>
      </w:r>
    </w:p>
    <w:p w14:paraId="17842CE4" w14:textId="79688C23" w:rsidR="00F94360" w:rsidRPr="00F94360" w:rsidRDefault="00F94360" w:rsidP="00F94360">
      <w:pPr>
        <w:shd w:val="clear" w:color="auto" w:fill="FFFFFF"/>
        <w:jc w:val="right"/>
        <w:rPr>
          <w:rFonts w:ascii="Segoe UI" w:eastAsia="Times New Roman" w:hAnsi="Segoe UI" w:cs="Segoe UI"/>
          <w:color w:val="005782"/>
          <w:sz w:val="17"/>
          <w:szCs w:val="17"/>
          <w:lang w:val="en-IN" w:eastAsia="en-IN"/>
        </w:rPr>
      </w:pPr>
      <w:r w:rsidRPr="00F94360">
        <w:rPr>
          <w:rFonts w:ascii="Segoe UI" w:eastAsia="Times New Roman" w:hAnsi="Segoe UI" w:cs="Segoe UI"/>
          <w:noProof/>
          <w:color w:val="005782"/>
          <w:sz w:val="17"/>
          <w:szCs w:val="17"/>
          <w:lang w:val="en-IN" w:eastAsia="en-IN"/>
        </w:rPr>
        <w:drawing>
          <wp:inline distT="0" distB="0" distL="0" distR="0" wp14:anchorId="1D2D0C26" wp14:editId="13FD59BE">
            <wp:extent cx="85725" cy="85725"/>
            <wp:effectExtent l="0" t="0" r="9525" b="9525"/>
            <wp:docPr id="89" name="Picture 8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94360">
        <w:rPr>
          <w:rFonts w:ascii="Segoe UI" w:eastAsia="Times New Roman" w:hAnsi="Segoe UI" w:cs="Segoe UI"/>
          <w:color w:val="005782"/>
          <w:sz w:val="17"/>
          <w:szCs w:val="17"/>
          <w:bdr w:val="none" w:sz="0" w:space="0" w:color="auto" w:frame="1"/>
          <w:lang w:val="en-IN" w:eastAsia="en-IN"/>
        </w:rPr>
        <w:t> Collapse | </w:t>
      </w:r>
      <w:hyperlink r:id="rId136" w:history="1">
        <w:r w:rsidRPr="00F94360">
          <w:rPr>
            <w:rFonts w:ascii="Segoe UI" w:eastAsia="Times New Roman" w:hAnsi="Segoe UI" w:cs="Segoe UI"/>
            <w:color w:val="800080"/>
            <w:sz w:val="17"/>
            <w:szCs w:val="17"/>
            <w:bdr w:val="none" w:sz="0" w:space="0" w:color="auto" w:frame="1"/>
            <w:lang w:val="en-IN" w:eastAsia="en-IN"/>
          </w:rPr>
          <w:t>Copy Code</w:t>
        </w:r>
      </w:hyperlink>
    </w:p>
    <w:p w14:paraId="44BAE1CC" w14:textId="77777777" w:rsidR="00F94360" w:rsidRPr="00F94360" w:rsidRDefault="00F94360" w:rsidP="00F943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94360">
        <w:rPr>
          <w:rFonts w:ascii="Consolas" w:eastAsia="Times New Roman" w:hAnsi="Consolas" w:cs="Courier New"/>
          <w:color w:val="303030"/>
          <w:sz w:val="18"/>
          <w:szCs w:val="18"/>
          <w:lang w:val="en-IN" w:eastAsia="en-IN"/>
        </w:rPr>
        <w:t>Compile time error: 'AccessModifiers.Program.classA' is of type 'AccessModifiers.ClassA'.</w:t>
      </w:r>
    </w:p>
    <w:p w14:paraId="50752713" w14:textId="77777777" w:rsidR="00F94360" w:rsidRPr="00F94360" w:rsidRDefault="00F94360" w:rsidP="00F943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F94360">
        <w:rPr>
          <w:rFonts w:ascii="Consolas" w:eastAsia="Times New Roman" w:hAnsi="Consolas" w:cs="Courier New"/>
          <w:color w:val="303030"/>
          <w:sz w:val="18"/>
          <w:szCs w:val="18"/>
          <w:lang w:val="en-IN" w:eastAsia="en-IN"/>
        </w:rPr>
        <w:t>A const field of a reference type other than string can only be initialized with null.</w:t>
      </w:r>
    </w:p>
    <w:p w14:paraId="3968E72F"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Segoe UI" w:eastAsia="Times New Roman" w:hAnsi="Segoe UI" w:cs="Segoe UI"/>
          <w:b/>
          <w:bCs/>
          <w:color w:val="111111"/>
          <w:sz w:val="21"/>
          <w:szCs w:val="21"/>
          <w:bdr w:val="none" w:sz="0" w:space="0" w:color="auto" w:frame="1"/>
          <w:lang w:val="en-IN" w:eastAsia="en-IN"/>
        </w:rPr>
        <w:t> </w:t>
      </w:r>
    </w:p>
    <w:p w14:paraId="0879C367"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Segoe UI" w:eastAsia="Times New Roman" w:hAnsi="Segoe UI" w:cs="Segoe UI"/>
          <w:b/>
          <w:bCs/>
          <w:color w:val="111111"/>
          <w:sz w:val="21"/>
          <w:szCs w:val="21"/>
          <w:bdr w:val="none" w:sz="0" w:space="0" w:color="auto" w:frame="1"/>
          <w:lang w:val="en-IN" w:eastAsia="en-IN"/>
        </w:rPr>
        <w:t>Point to remember</w:t>
      </w:r>
      <w:r w:rsidRPr="00F94360">
        <w:rPr>
          <w:rFonts w:ascii="Segoe UI" w:eastAsia="Times New Roman" w:hAnsi="Segoe UI" w:cs="Segoe UI"/>
          <w:color w:val="111111"/>
          <w:sz w:val="21"/>
          <w:szCs w:val="21"/>
          <w:lang w:val="en-IN" w:eastAsia="en-IN"/>
        </w:rPr>
        <w:t>: A </w:t>
      </w:r>
      <w:r w:rsidRPr="00F94360">
        <w:rPr>
          <w:rFonts w:ascii="Consolas" w:eastAsia="Times New Roman" w:hAnsi="Consolas" w:cs="Courier New"/>
          <w:color w:val="990000"/>
          <w:bdr w:val="none" w:sz="0" w:space="0" w:color="auto" w:frame="1"/>
          <w:lang w:val="en-IN" w:eastAsia="en-IN"/>
        </w:rPr>
        <w:t>const </w:t>
      </w:r>
      <w:r w:rsidRPr="00F94360">
        <w:rPr>
          <w:rFonts w:ascii="Segoe UI" w:eastAsia="Times New Roman" w:hAnsi="Segoe UI" w:cs="Segoe UI"/>
          <w:color w:val="111111"/>
          <w:sz w:val="21"/>
          <w:szCs w:val="21"/>
          <w:lang w:val="en-IN" w:eastAsia="en-IN"/>
        </w:rPr>
        <w:t>field of a reference type other than </w:t>
      </w:r>
      <w:r w:rsidRPr="00F94360">
        <w:rPr>
          <w:rFonts w:ascii="Consolas" w:eastAsia="Times New Roman" w:hAnsi="Consolas" w:cs="Courier New"/>
          <w:color w:val="990000"/>
          <w:bdr w:val="none" w:sz="0" w:space="0" w:color="auto" w:frame="1"/>
          <w:lang w:val="en-IN" w:eastAsia="en-IN"/>
        </w:rPr>
        <w:t>string </w:t>
      </w:r>
      <w:r w:rsidRPr="00F94360">
        <w:rPr>
          <w:rFonts w:ascii="Segoe UI" w:eastAsia="Times New Roman" w:hAnsi="Segoe UI" w:cs="Segoe UI"/>
          <w:color w:val="111111"/>
          <w:sz w:val="21"/>
          <w:szCs w:val="21"/>
          <w:lang w:val="en-IN" w:eastAsia="en-IN"/>
        </w:rPr>
        <w:t>can only be initialized with </w:t>
      </w:r>
      <w:r w:rsidRPr="00F94360">
        <w:rPr>
          <w:rFonts w:ascii="Consolas" w:eastAsia="Times New Roman" w:hAnsi="Consolas" w:cs="Courier New"/>
          <w:color w:val="990000"/>
          <w:bdr w:val="none" w:sz="0" w:space="0" w:color="auto" w:frame="1"/>
          <w:lang w:val="en-IN" w:eastAsia="en-IN"/>
        </w:rPr>
        <w:t>null</w:t>
      </w:r>
      <w:r w:rsidRPr="00F94360">
        <w:rPr>
          <w:rFonts w:ascii="Segoe UI" w:eastAsia="Times New Roman" w:hAnsi="Segoe UI" w:cs="Segoe UI"/>
          <w:color w:val="111111"/>
          <w:sz w:val="21"/>
          <w:szCs w:val="21"/>
          <w:lang w:val="en-IN" w:eastAsia="en-IN"/>
        </w:rPr>
        <w:t>.</w:t>
      </w:r>
    </w:p>
    <w:p w14:paraId="424A0B47"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Segoe UI" w:eastAsia="Times New Roman" w:hAnsi="Segoe UI" w:cs="Segoe UI"/>
          <w:color w:val="111111"/>
          <w:sz w:val="21"/>
          <w:szCs w:val="21"/>
          <w:lang w:val="en-IN" w:eastAsia="en-IN"/>
        </w:rPr>
        <w:t>If we assign the value to </w:t>
      </w:r>
      <w:r w:rsidRPr="00F94360">
        <w:rPr>
          <w:rFonts w:ascii="Consolas" w:eastAsia="Times New Roman" w:hAnsi="Consolas" w:cs="Courier New"/>
          <w:color w:val="990000"/>
          <w:bdr w:val="none" w:sz="0" w:space="0" w:color="auto" w:frame="1"/>
          <w:lang w:val="en-IN" w:eastAsia="en-IN"/>
        </w:rPr>
        <w:t>null </w:t>
      </w:r>
      <w:r w:rsidRPr="00F94360">
        <w:rPr>
          <w:rFonts w:ascii="Segoe UI" w:eastAsia="Times New Roman" w:hAnsi="Segoe UI" w:cs="Segoe UI"/>
          <w:color w:val="111111"/>
          <w:sz w:val="21"/>
          <w:szCs w:val="21"/>
          <w:lang w:val="en-IN" w:eastAsia="en-IN"/>
        </w:rPr>
        <w:t>in </w:t>
      </w:r>
      <w:r w:rsidRPr="00F94360">
        <w:rPr>
          <w:rFonts w:ascii="Consolas" w:eastAsia="Times New Roman" w:hAnsi="Consolas" w:cs="Courier New"/>
          <w:color w:val="990000"/>
          <w:bdr w:val="none" w:sz="0" w:space="0" w:color="auto" w:frame="1"/>
          <w:lang w:val="en-IN" w:eastAsia="en-IN"/>
        </w:rPr>
        <w:t>Program </w:t>
      </w:r>
      <w:r w:rsidRPr="00F94360">
        <w:rPr>
          <w:rFonts w:ascii="Segoe UI" w:eastAsia="Times New Roman" w:hAnsi="Segoe UI" w:cs="Segoe UI"/>
          <w:color w:val="111111"/>
          <w:sz w:val="21"/>
          <w:szCs w:val="21"/>
          <w:lang w:val="en-IN" w:eastAsia="en-IN"/>
        </w:rPr>
        <w:t>class:</w:t>
      </w:r>
    </w:p>
    <w:p w14:paraId="2D9F79DC" w14:textId="631CE544" w:rsidR="00F94360" w:rsidRPr="00F94360" w:rsidRDefault="00F94360" w:rsidP="00F94360">
      <w:pPr>
        <w:shd w:val="clear" w:color="auto" w:fill="FFFFFF"/>
        <w:jc w:val="right"/>
        <w:rPr>
          <w:rFonts w:ascii="Segoe UI" w:eastAsia="Times New Roman" w:hAnsi="Segoe UI" w:cs="Segoe UI"/>
          <w:color w:val="005782"/>
          <w:sz w:val="17"/>
          <w:szCs w:val="17"/>
          <w:lang w:val="en-IN" w:eastAsia="en-IN"/>
        </w:rPr>
      </w:pPr>
      <w:r w:rsidRPr="00F94360">
        <w:rPr>
          <w:rFonts w:ascii="Segoe UI" w:eastAsia="Times New Roman" w:hAnsi="Segoe UI" w:cs="Segoe UI"/>
          <w:noProof/>
          <w:color w:val="005782"/>
          <w:sz w:val="17"/>
          <w:szCs w:val="17"/>
          <w:lang w:val="en-IN" w:eastAsia="en-IN"/>
        </w:rPr>
        <w:drawing>
          <wp:inline distT="0" distB="0" distL="0" distR="0" wp14:anchorId="6437D895" wp14:editId="77892351">
            <wp:extent cx="85725" cy="85725"/>
            <wp:effectExtent l="0" t="0" r="9525" b="9525"/>
            <wp:docPr id="88" name="Picture 8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94360">
        <w:rPr>
          <w:rFonts w:ascii="Segoe UI" w:eastAsia="Times New Roman" w:hAnsi="Segoe UI" w:cs="Segoe UI"/>
          <w:color w:val="005782"/>
          <w:sz w:val="17"/>
          <w:szCs w:val="17"/>
          <w:bdr w:val="none" w:sz="0" w:space="0" w:color="auto" w:frame="1"/>
          <w:lang w:val="en-IN" w:eastAsia="en-IN"/>
        </w:rPr>
        <w:t> Collapse | </w:t>
      </w:r>
      <w:hyperlink r:id="rId137" w:history="1">
        <w:r w:rsidRPr="00F94360">
          <w:rPr>
            <w:rFonts w:ascii="Segoe UI" w:eastAsia="Times New Roman" w:hAnsi="Segoe UI" w:cs="Segoe UI"/>
            <w:color w:val="800080"/>
            <w:sz w:val="17"/>
            <w:szCs w:val="17"/>
            <w:bdr w:val="none" w:sz="0" w:space="0" w:color="auto" w:frame="1"/>
            <w:lang w:val="en-IN" w:eastAsia="en-IN"/>
          </w:rPr>
          <w:t>Copy Code</w:t>
        </w:r>
      </w:hyperlink>
    </w:p>
    <w:p w14:paraId="5A12C94F" w14:textId="77777777" w:rsidR="00F94360" w:rsidRPr="00F94360" w:rsidRDefault="00F94360" w:rsidP="00F943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F94360">
        <w:rPr>
          <w:rFonts w:ascii="Consolas" w:eastAsia="Times New Roman" w:hAnsi="Consolas" w:cs="Courier New"/>
          <w:color w:val="0000FF"/>
          <w:sz w:val="18"/>
          <w:szCs w:val="18"/>
          <w:bdr w:val="none" w:sz="0" w:space="0" w:color="auto" w:frame="1"/>
          <w:lang w:val="en-IN" w:eastAsia="en-IN"/>
        </w:rPr>
        <w:t>using</w:t>
      </w:r>
      <w:r w:rsidRPr="00F94360">
        <w:rPr>
          <w:rFonts w:ascii="Consolas" w:eastAsia="Times New Roman" w:hAnsi="Consolas" w:cs="Courier New"/>
          <w:color w:val="303030"/>
          <w:sz w:val="18"/>
          <w:szCs w:val="18"/>
          <w:lang w:val="en-IN" w:eastAsia="en-IN"/>
        </w:rPr>
        <w:t xml:space="preserve"> System;</w:t>
      </w:r>
    </w:p>
    <w:p w14:paraId="1DC1B41E" w14:textId="77777777" w:rsidR="00F94360" w:rsidRPr="00F94360" w:rsidRDefault="00F94360" w:rsidP="00F94360">
      <w:pPr>
        <w:shd w:val="clear" w:color="auto" w:fill="FFFFFF"/>
        <w:spacing w:beforeAutospacing="1"/>
        <w:rPr>
          <w:rFonts w:ascii="Tahoma" w:eastAsia="Times New Roman" w:hAnsi="Tahoma" w:cs="Tahoma"/>
          <w:color w:val="303030"/>
          <w:sz w:val="27"/>
          <w:szCs w:val="27"/>
          <w:lang w:val="en-IN" w:eastAsia="en-IN"/>
        </w:rPr>
      </w:pPr>
      <w:r w:rsidRPr="00F94360">
        <w:rPr>
          <w:rFonts w:ascii="Tahoma" w:eastAsia="Times New Roman" w:hAnsi="Tahoma" w:cs="Tahoma"/>
          <w:color w:val="0000FF"/>
          <w:sz w:val="27"/>
          <w:szCs w:val="27"/>
          <w:bdr w:val="none" w:sz="0" w:space="0" w:color="auto" w:frame="1"/>
          <w:lang w:val="en-IN" w:eastAsia="en-IN"/>
        </w:rPr>
        <w:t>namespace</w:t>
      </w:r>
      <w:r w:rsidRPr="00F94360">
        <w:rPr>
          <w:rFonts w:ascii="Tahoma" w:eastAsia="Times New Roman" w:hAnsi="Tahoma" w:cs="Tahoma"/>
          <w:color w:val="303030"/>
          <w:sz w:val="27"/>
          <w:szCs w:val="27"/>
          <w:lang w:val="en-IN" w:eastAsia="en-IN"/>
        </w:rPr>
        <w:t> AccessModifiers</w:t>
      </w:r>
      <w:r w:rsidRPr="00F94360">
        <w:rPr>
          <w:rFonts w:ascii="Tahoma" w:eastAsia="Times New Roman" w:hAnsi="Tahoma" w:cs="Tahoma"/>
          <w:color w:val="303030"/>
          <w:sz w:val="27"/>
          <w:szCs w:val="27"/>
          <w:lang w:val="en-IN" w:eastAsia="en-IN"/>
        </w:rPr>
        <w:br/>
        <w:t>{</w:t>
      </w:r>
      <w:r w:rsidRPr="00F94360">
        <w:rPr>
          <w:rFonts w:ascii="Tahoma" w:eastAsia="Times New Roman" w:hAnsi="Tahoma" w:cs="Tahoma"/>
          <w:color w:val="303030"/>
          <w:sz w:val="27"/>
          <w:szCs w:val="27"/>
          <w:lang w:val="en-IN" w:eastAsia="en-IN"/>
        </w:rPr>
        <w:br/>
      </w: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class</w:t>
      </w:r>
      <w:r w:rsidRPr="00F94360">
        <w:rPr>
          <w:rFonts w:ascii="Tahoma" w:eastAsia="Times New Roman" w:hAnsi="Tahoma" w:cs="Tahoma"/>
          <w:color w:val="303030"/>
          <w:sz w:val="27"/>
          <w:szCs w:val="27"/>
          <w:lang w:val="en-IN" w:eastAsia="en-IN"/>
        </w:rPr>
        <w:t> Program</w:t>
      </w:r>
      <w:r w:rsidRPr="00F94360">
        <w:rPr>
          <w:rFonts w:ascii="Tahoma" w:eastAsia="Times New Roman" w:hAnsi="Tahoma" w:cs="Tahoma"/>
          <w:color w:val="303030"/>
          <w:sz w:val="27"/>
          <w:szCs w:val="27"/>
          <w:lang w:val="en-IN" w:eastAsia="en-IN"/>
        </w:rPr>
        <w:br/>
        <w:t>{</w:t>
      </w:r>
      <w:r w:rsidRPr="00F94360">
        <w:rPr>
          <w:rFonts w:ascii="Tahoma" w:eastAsia="Times New Roman" w:hAnsi="Tahoma" w:cs="Tahoma"/>
          <w:color w:val="303030"/>
          <w:sz w:val="27"/>
          <w:szCs w:val="27"/>
          <w:lang w:val="en-IN" w:eastAsia="en-IN"/>
        </w:rPr>
        <w:br/>
      </w: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const</w:t>
      </w:r>
      <w:r w:rsidRPr="00F94360">
        <w:rPr>
          <w:rFonts w:ascii="Tahoma" w:eastAsia="Times New Roman" w:hAnsi="Tahoma" w:cs="Tahoma"/>
          <w:color w:val="303030"/>
          <w:sz w:val="27"/>
          <w:szCs w:val="27"/>
          <w:lang w:val="en-IN" w:eastAsia="en-IN"/>
        </w:rPr>
        <w:t> ClassA classA=null;</w:t>
      </w:r>
      <w:r w:rsidRPr="00F94360">
        <w:rPr>
          <w:rFonts w:ascii="Tahoma" w:eastAsia="Times New Roman" w:hAnsi="Tahoma" w:cs="Tahoma"/>
          <w:color w:val="303030"/>
          <w:sz w:val="27"/>
          <w:szCs w:val="27"/>
          <w:lang w:val="en-IN" w:eastAsia="en-IN"/>
        </w:rPr>
        <w:br/>
      </w: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static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void</w:t>
      </w:r>
      <w:r w:rsidRPr="00F94360">
        <w:rPr>
          <w:rFonts w:ascii="Tahoma" w:eastAsia="Times New Roman" w:hAnsi="Tahoma" w:cs="Tahoma"/>
          <w:color w:val="303030"/>
          <w:sz w:val="27"/>
          <w:szCs w:val="27"/>
          <w:lang w:val="en-IN" w:eastAsia="en-IN"/>
        </w:rPr>
        <w:t> Main(</w:t>
      </w:r>
      <w:r w:rsidRPr="00F94360">
        <w:rPr>
          <w:rFonts w:ascii="Tahoma" w:eastAsia="Times New Roman" w:hAnsi="Tahoma" w:cs="Tahoma"/>
          <w:color w:val="0000FF"/>
          <w:sz w:val="27"/>
          <w:szCs w:val="27"/>
          <w:bdr w:val="none" w:sz="0" w:space="0" w:color="auto" w:frame="1"/>
          <w:lang w:val="en-IN" w:eastAsia="en-IN"/>
        </w:rPr>
        <w:t>string</w:t>
      </w:r>
      <w:r w:rsidRPr="00F94360">
        <w:rPr>
          <w:rFonts w:ascii="Tahoma" w:eastAsia="Times New Roman" w:hAnsi="Tahoma" w:cs="Tahoma"/>
          <w:color w:val="303030"/>
          <w:sz w:val="27"/>
          <w:szCs w:val="27"/>
          <w:lang w:val="en-IN" w:eastAsia="en-IN"/>
        </w:rPr>
        <w:t>[] args)</w:t>
      </w:r>
      <w:r w:rsidRPr="00F94360">
        <w:rPr>
          <w:rFonts w:ascii="Tahoma" w:eastAsia="Times New Roman" w:hAnsi="Tahoma" w:cs="Tahoma"/>
          <w:color w:val="303030"/>
          <w:sz w:val="27"/>
          <w:szCs w:val="27"/>
          <w:lang w:val="en-IN" w:eastAsia="en-IN"/>
        </w:rPr>
        <w:br/>
      </w:r>
      <w:r w:rsidRPr="00F94360">
        <w:rPr>
          <w:rFonts w:ascii="Tahoma" w:eastAsia="Times New Roman" w:hAnsi="Tahoma" w:cs="Tahoma"/>
          <w:color w:val="303030"/>
          <w:sz w:val="27"/>
          <w:szCs w:val="27"/>
          <w:lang w:val="en-IN" w:eastAsia="en-IN"/>
        </w:rPr>
        <w:lastRenderedPageBreak/>
        <w:t>{</w:t>
      </w:r>
      <w:r w:rsidRPr="00F94360">
        <w:rPr>
          <w:rFonts w:ascii="Tahoma" w:eastAsia="Times New Roman" w:hAnsi="Tahoma" w:cs="Tahoma"/>
          <w:color w:val="303030"/>
          <w:sz w:val="27"/>
          <w:szCs w:val="27"/>
          <w:lang w:val="en-IN" w:eastAsia="en-IN"/>
        </w:rPr>
        <w:br/>
        <w:t>}</w:t>
      </w:r>
      <w:r w:rsidRPr="00F94360">
        <w:rPr>
          <w:rFonts w:ascii="Tahoma" w:eastAsia="Times New Roman" w:hAnsi="Tahoma" w:cs="Tahoma"/>
          <w:color w:val="303030"/>
          <w:sz w:val="27"/>
          <w:szCs w:val="27"/>
          <w:lang w:val="en-IN" w:eastAsia="en-IN"/>
        </w:rPr>
        <w:br/>
        <w:t>}</w:t>
      </w:r>
    </w:p>
    <w:p w14:paraId="2B27A343" w14:textId="77777777" w:rsidR="00F94360" w:rsidRPr="00F94360" w:rsidRDefault="00F94360" w:rsidP="00F94360">
      <w:pPr>
        <w:shd w:val="clear" w:color="auto" w:fill="FFFFFF"/>
        <w:spacing w:beforeAutospacing="1"/>
        <w:rPr>
          <w:rFonts w:ascii="Tahoma" w:eastAsia="Times New Roman" w:hAnsi="Tahoma" w:cs="Tahoma"/>
          <w:color w:val="303030"/>
          <w:sz w:val="27"/>
          <w:szCs w:val="27"/>
          <w:lang w:val="en-IN" w:eastAsia="en-IN"/>
        </w:rPr>
      </w:pPr>
      <w:r w:rsidRPr="00F94360">
        <w:rPr>
          <w:rFonts w:ascii="Tahoma" w:eastAsia="Times New Roman" w:hAnsi="Tahoma" w:cs="Tahoma"/>
          <w:color w:val="0000FF"/>
          <w:sz w:val="27"/>
          <w:szCs w:val="27"/>
          <w:bdr w:val="none" w:sz="0" w:space="0" w:color="auto" w:frame="1"/>
          <w:lang w:val="en-IN" w:eastAsia="en-IN"/>
        </w:rPr>
        <w:t>public</w:t>
      </w:r>
      <w:r w:rsidRPr="00F94360">
        <w:rPr>
          <w:rFonts w:ascii="Tahoma" w:eastAsia="Times New Roman" w:hAnsi="Tahoma" w:cs="Tahoma"/>
          <w:color w:val="303030"/>
          <w:sz w:val="27"/>
          <w:szCs w:val="27"/>
          <w:lang w:val="en-IN" w:eastAsia="en-IN"/>
        </w:rPr>
        <w:t> </w:t>
      </w:r>
      <w:r w:rsidRPr="00F94360">
        <w:rPr>
          <w:rFonts w:ascii="Tahoma" w:eastAsia="Times New Roman" w:hAnsi="Tahoma" w:cs="Tahoma"/>
          <w:color w:val="0000FF"/>
          <w:sz w:val="27"/>
          <w:szCs w:val="27"/>
          <w:bdr w:val="none" w:sz="0" w:space="0" w:color="auto" w:frame="1"/>
          <w:lang w:val="en-IN" w:eastAsia="en-IN"/>
        </w:rPr>
        <w:t>class</w:t>
      </w:r>
      <w:r w:rsidRPr="00F94360">
        <w:rPr>
          <w:rFonts w:ascii="Tahoma" w:eastAsia="Times New Roman" w:hAnsi="Tahoma" w:cs="Tahoma"/>
          <w:color w:val="303030"/>
          <w:sz w:val="27"/>
          <w:szCs w:val="27"/>
          <w:lang w:val="en-IN" w:eastAsia="en-IN"/>
        </w:rPr>
        <w:t> ClassA</w:t>
      </w:r>
      <w:r w:rsidRPr="00F94360">
        <w:rPr>
          <w:rFonts w:ascii="Tahoma" w:eastAsia="Times New Roman" w:hAnsi="Tahoma" w:cs="Tahoma"/>
          <w:color w:val="303030"/>
          <w:sz w:val="27"/>
          <w:szCs w:val="27"/>
          <w:lang w:val="en-IN" w:eastAsia="en-IN"/>
        </w:rPr>
        <w:br/>
        <w:t>{</w:t>
      </w:r>
    </w:p>
    <w:p w14:paraId="2AAF1C4E" w14:textId="77777777" w:rsidR="00F94360" w:rsidRPr="00F94360" w:rsidRDefault="00F94360" w:rsidP="00F94360">
      <w:pPr>
        <w:shd w:val="clear" w:color="auto" w:fill="FFFFFF"/>
        <w:spacing w:before="100" w:beforeAutospacing="1" w:after="360"/>
        <w:rPr>
          <w:rFonts w:ascii="Tahoma" w:eastAsia="Times New Roman" w:hAnsi="Tahoma" w:cs="Tahoma"/>
          <w:color w:val="303030"/>
          <w:sz w:val="27"/>
          <w:szCs w:val="27"/>
          <w:lang w:val="en-IN" w:eastAsia="en-IN"/>
        </w:rPr>
      </w:pPr>
      <w:r w:rsidRPr="00F94360">
        <w:rPr>
          <w:rFonts w:ascii="Tahoma" w:eastAsia="Times New Roman" w:hAnsi="Tahoma" w:cs="Tahoma"/>
          <w:color w:val="303030"/>
          <w:sz w:val="27"/>
          <w:szCs w:val="27"/>
          <w:lang w:val="en-IN" w:eastAsia="en-IN"/>
        </w:rPr>
        <w:t>}</w:t>
      </w:r>
      <w:r w:rsidRPr="00F94360">
        <w:rPr>
          <w:rFonts w:ascii="Tahoma" w:eastAsia="Times New Roman" w:hAnsi="Tahoma" w:cs="Tahoma"/>
          <w:color w:val="303030"/>
          <w:sz w:val="27"/>
          <w:szCs w:val="27"/>
          <w:lang w:val="en-IN" w:eastAsia="en-IN"/>
        </w:rPr>
        <w:br/>
        <w:t>}</w:t>
      </w:r>
    </w:p>
    <w:p w14:paraId="1ADDA372"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Segoe UI" w:eastAsia="Times New Roman" w:hAnsi="Segoe UI" w:cs="Segoe UI"/>
          <w:color w:val="111111"/>
          <w:sz w:val="21"/>
          <w:szCs w:val="21"/>
          <w:lang w:val="en-IN" w:eastAsia="en-IN"/>
        </w:rPr>
        <w:t>Then the error will vanish. The error disappears as we now initialize </w:t>
      </w:r>
      <w:r w:rsidRPr="00F94360">
        <w:rPr>
          <w:rFonts w:ascii="Consolas" w:eastAsia="Times New Roman" w:hAnsi="Consolas" w:cs="Courier New"/>
          <w:color w:val="990000"/>
          <w:bdr w:val="none" w:sz="0" w:space="0" w:color="auto" w:frame="1"/>
          <w:lang w:val="en-IN" w:eastAsia="en-IN"/>
        </w:rPr>
        <w:t>classA </w:t>
      </w:r>
      <w:r w:rsidRPr="00F94360">
        <w:rPr>
          <w:rFonts w:ascii="Segoe UI" w:eastAsia="Times New Roman" w:hAnsi="Segoe UI" w:cs="Segoe UI"/>
          <w:color w:val="111111"/>
          <w:sz w:val="21"/>
          <w:szCs w:val="21"/>
          <w:lang w:val="en-IN" w:eastAsia="en-IN"/>
        </w:rPr>
        <w:t>to an object which has a value that can be determined at compile time i.e., </w:t>
      </w:r>
      <w:r w:rsidRPr="00F94360">
        <w:rPr>
          <w:rFonts w:ascii="Consolas" w:eastAsia="Times New Roman" w:hAnsi="Consolas" w:cs="Courier New"/>
          <w:color w:val="990000"/>
          <w:bdr w:val="none" w:sz="0" w:space="0" w:color="auto" w:frame="1"/>
          <w:lang w:val="en-IN" w:eastAsia="en-IN"/>
        </w:rPr>
        <w:t>null</w:t>
      </w:r>
      <w:r w:rsidRPr="00F94360">
        <w:rPr>
          <w:rFonts w:ascii="Segoe UI" w:eastAsia="Times New Roman" w:hAnsi="Segoe UI" w:cs="Segoe UI"/>
          <w:color w:val="111111"/>
          <w:sz w:val="21"/>
          <w:szCs w:val="21"/>
          <w:lang w:val="en-IN" w:eastAsia="en-IN"/>
        </w:rPr>
        <w:t>. We can never change the value of </w:t>
      </w:r>
      <w:r w:rsidRPr="00F94360">
        <w:rPr>
          <w:rFonts w:ascii="Consolas" w:eastAsia="Times New Roman" w:hAnsi="Consolas" w:cs="Courier New"/>
          <w:color w:val="990000"/>
          <w:bdr w:val="none" w:sz="0" w:space="0" w:color="auto" w:frame="1"/>
          <w:lang w:val="en-IN" w:eastAsia="en-IN"/>
        </w:rPr>
        <w:t>classA</w:t>
      </w:r>
      <w:r w:rsidRPr="00F94360">
        <w:rPr>
          <w:rFonts w:ascii="Segoe UI" w:eastAsia="Times New Roman" w:hAnsi="Segoe UI" w:cs="Segoe UI"/>
          <w:color w:val="111111"/>
          <w:sz w:val="21"/>
          <w:szCs w:val="21"/>
          <w:lang w:val="en-IN" w:eastAsia="en-IN"/>
        </w:rPr>
        <w:t>, so it will always be </w:t>
      </w:r>
      <w:r w:rsidRPr="00F94360">
        <w:rPr>
          <w:rFonts w:ascii="Consolas" w:eastAsia="Times New Roman" w:hAnsi="Consolas" w:cs="Courier New"/>
          <w:color w:val="990000"/>
          <w:bdr w:val="none" w:sz="0" w:space="0" w:color="auto" w:frame="1"/>
          <w:lang w:val="en-IN" w:eastAsia="en-IN"/>
        </w:rPr>
        <w:t>null</w:t>
      </w:r>
      <w:r w:rsidRPr="00F94360">
        <w:rPr>
          <w:rFonts w:ascii="Segoe UI" w:eastAsia="Times New Roman" w:hAnsi="Segoe UI" w:cs="Segoe UI"/>
          <w:color w:val="111111"/>
          <w:sz w:val="21"/>
          <w:szCs w:val="21"/>
          <w:lang w:val="en-IN" w:eastAsia="en-IN"/>
        </w:rPr>
        <w:t>. Normally, we do not have </w:t>
      </w:r>
      <w:r w:rsidRPr="00F94360">
        <w:rPr>
          <w:rFonts w:ascii="Consolas" w:eastAsia="Times New Roman" w:hAnsi="Consolas" w:cs="Courier New"/>
          <w:color w:val="990000"/>
          <w:bdr w:val="none" w:sz="0" w:space="0" w:color="auto" w:frame="1"/>
          <w:lang w:val="en-IN" w:eastAsia="en-IN"/>
        </w:rPr>
        <w:t>const</w:t>
      </w:r>
      <w:r w:rsidRPr="00F94360">
        <w:rPr>
          <w:rFonts w:ascii="Segoe UI" w:eastAsia="Times New Roman" w:hAnsi="Segoe UI" w:cs="Segoe UI"/>
          <w:color w:val="111111"/>
          <w:sz w:val="21"/>
          <w:szCs w:val="21"/>
          <w:lang w:val="en-IN" w:eastAsia="en-IN"/>
        </w:rPr>
        <w:t>s as </w:t>
      </w:r>
      <w:r w:rsidRPr="00F94360">
        <w:rPr>
          <w:rFonts w:ascii="Consolas" w:eastAsia="Times New Roman" w:hAnsi="Consolas" w:cs="Courier New"/>
          <w:color w:val="990000"/>
          <w:bdr w:val="none" w:sz="0" w:space="0" w:color="auto" w:frame="1"/>
          <w:lang w:val="en-IN" w:eastAsia="en-IN"/>
        </w:rPr>
        <w:t>classA </w:t>
      </w:r>
      <w:r w:rsidRPr="00F94360">
        <w:rPr>
          <w:rFonts w:ascii="Segoe UI" w:eastAsia="Times New Roman" w:hAnsi="Segoe UI" w:cs="Segoe UI"/>
          <w:color w:val="111111"/>
          <w:sz w:val="21"/>
          <w:szCs w:val="21"/>
          <w:lang w:val="en-IN" w:eastAsia="en-IN"/>
        </w:rPr>
        <w:t>reference type as they have value only at runtime.</w:t>
      </w:r>
    </w:p>
    <w:p w14:paraId="43D40E5A"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Segoe UI" w:eastAsia="Times New Roman" w:hAnsi="Segoe UI" w:cs="Segoe UI"/>
          <w:b/>
          <w:bCs/>
          <w:color w:val="111111"/>
          <w:sz w:val="21"/>
          <w:szCs w:val="21"/>
          <w:bdr w:val="none" w:sz="0" w:space="0" w:color="auto" w:frame="1"/>
          <w:lang w:val="en-IN" w:eastAsia="en-IN"/>
        </w:rPr>
        <w:t> </w:t>
      </w:r>
    </w:p>
    <w:p w14:paraId="3937668A"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Segoe UI" w:eastAsia="Times New Roman" w:hAnsi="Segoe UI" w:cs="Segoe UI"/>
          <w:b/>
          <w:bCs/>
          <w:color w:val="111111"/>
          <w:sz w:val="21"/>
          <w:szCs w:val="21"/>
          <w:bdr w:val="none" w:sz="0" w:space="0" w:color="auto" w:frame="1"/>
          <w:lang w:val="en-IN" w:eastAsia="en-IN"/>
        </w:rPr>
        <w:t>Point to remember</w:t>
      </w:r>
      <w:r w:rsidRPr="00F94360">
        <w:rPr>
          <w:rFonts w:ascii="Segoe UI" w:eastAsia="Times New Roman" w:hAnsi="Segoe UI" w:cs="Segoe UI"/>
          <w:color w:val="111111"/>
          <w:sz w:val="21"/>
          <w:szCs w:val="21"/>
          <w:lang w:val="en-IN" w:eastAsia="en-IN"/>
        </w:rPr>
        <w:t>: One can only initialize a </w:t>
      </w:r>
      <w:r w:rsidRPr="00F94360">
        <w:rPr>
          <w:rFonts w:ascii="Consolas" w:eastAsia="Times New Roman" w:hAnsi="Consolas" w:cs="Courier New"/>
          <w:color w:val="990000"/>
          <w:bdr w:val="none" w:sz="0" w:space="0" w:color="auto" w:frame="1"/>
          <w:lang w:val="en-IN" w:eastAsia="en-IN"/>
        </w:rPr>
        <w:t>const </w:t>
      </w:r>
      <w:r w:rsidRPr="00F94360">
        <w:rPr>
          <w:rFonts w:ascii="Segoe UI" w:eastAsia="Times New Roman" w:hAnsi="Segoe UI" w:cs="Segoe UI"/>
          <w:color w:val="111111"/>
          <w:sz w:val="21"/>
          <w:szCs w:val="21"/>
          <w:lang w:val="en-IN" w:eastAsia="en-IN"/>
        </w:rPr>
        <w:t>variable to a compile time value, i.e., a value available to the compiler while it is executing.</w:t>
      </w:r>
    </w:p>
    <w:p w14:paraId="1D659FCA" w14:textId="77777777" w:rsidR="00F94360" w:rsidRPr="00F94360" w:rsidRDefault="00F94360" w:rsidP="00F94360">
      <w:pPr>
        <w:shd w:val="clear" w:color="auto" w:fill="FFFFFF"/>
        <w:rPr>
          <w:rFonts w:ascii="Segoe UI" w:eastAsia="Times New Roman" w:hAnsi="Segoe UI" w:cs="Segoe UI"/>
          <w:color w:val="111111"/>
          <w:sz w:val="21"/>
          <w:szCs w:val="21"/>
          <w:lang w:val="en-IN" w:eastAsia="en-IN"/>
        </w:rPr>
      </w:pPr>
      <w:r w:rsidRPr="00F94360">
        <w:rPr>
          <w:rFonts w:ascii="Consolas" w:eastAsia="Times New Roman" w:hAnsi="Consolas" w:cs="Courier New"/>
          <w:color w:val="990000"/>
          <w:bdr w:val="none" w:sz="0" w:space="0" w:color="auto" w:frame="1"/>
          <w:lang w:val="en-IN" w:eastAsia="en-IN"/>
        </w:rPr>
        <w:t>new() </w:t>
      </w:r>
      <w:r w:rsidRPr="00F94360">
        <w:rPr>
          <w:rFonts w:ascii="Segoe UI" w:eastAsia="Times New Roman" w:hAnsi="Segoe UI" w:cs="Segoe UI"/>
          <w:color w:val="111111"/>
          <w:sz w:val="21"/>
          <w:szCs w:val="21"/>
          <w:lang w:val="en-IN" w:eastAsia="en-IN"/>
        </w:rPr>
        <w:t>actually gets executed at runtime and therefore does not get value at compile time. So this results in an error.</w:t>
      </w:r>
    </w:p>
    <w:p w14:paraId="17CD266C" w14:textId="7D45238C" w:rsidR="007B6DCD" w:rsidRDefault="007B6DCD"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255767D" w14:textId="77777777" w:rsidR="0003591A" w:rsidRPr="0003591A" w:rsidRDefault="0003591A" w:rsidP="0003591A">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03591A">
        <w:rPr>
          <w:rFonts w:ascii="Segoe UI" w:eastAsia="Times New Roman" w:hAnsi="Segoe UI" w:cs="Segoe UI"/>
          <w:color w:val="FF9900"/>
          <w:sz w:val="29"/>
          <w:szCs w:val="29"/>
          <w:lang w:val="en-IN" w:eastAsia="en-IN"/>
        </w:rPr>
        <w:t>Lab5</w:t>
      </w:r>
    </w:p>
    <w:p w14:paraId="23AF3C67" w14:textId="77777777" w:rsidR="0003591A" w:rsidRPr="0003591A" w:rsidRDefault="0003591A" w:rsidP="0003591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03591A">
        <w:rPr>
          <w:rFonts w:ascii="Segoe UI" w:eastAsia="Times New Roman" w:hAnsi="Segoe UI" w:cs="Segoe UI"/>
          <w:b/>
          <w:bCs/>
          <w:color w:val="111111"/>
          <w:sz w:val="24"/>
          <w:szCs w:val="24"/>
          <w:lang w:val="en-IN" w:eastAsia="en-IN"/>
        </w:rPr>
        <w:t>ClassA</w:t>
      </w:r>
    </w:p>
    <w:p w14:paraId="14AD0E98" w14:textId="009E1C4E" w:rsidR="0003591A" w:rsidRPr="0003591A" w:rsidRDefault="0003591A" w:rsidP="0003591A">
      <w:pPr>
        <w:shd w:val="clear" w:color="auto" w:fill="FFFFFF"/>
        <w:jc w:val="right"/>
        <w:rPr>
          <w:rFonts w:ascii="Segoe UI" w:eastAsia="Times New Roman" w:hAnsi="Segoe UI" w:cs="Segoe UI"/>
          <w:color w:val="005782"/>
          <w:sz w:val="17"/>
          <w:szCs w:val="17"/>
          <w:lang w:val="en-IN" w:eastAsia="en-IN"/>
        </w:rPr>
      </w:pPr>
      <w:r w:rsidRPr="0003591A">
        <w:rPr>
          <w:rFonts w:ascii="Segoe UI" w:eastAsia="Times New Roman" w:hAnsi="Segoe UI" w:cs="Segoe UI"/>
          <w:noProof/>
          <w:color w:val="005782"/>
          <w:sz w:val="17"/>
          <w:szCs w:val="17"/>
          <w:lang w:val="en-IN" w:eastAsia="en-IN"/>
        </w:rPr>
        <w:drawing>
          <wp:inline distT="0" distB="0" distL="0" distR="0" wp14:anchorId="7065C08B" wp14:editId="3236EFE6">
            <wp:extent cx="85725" cy="85725"/>
            <wp:effectExtent l="0" t="0" r="9525" b="9525"/>
            <wp:docPr id="95" name="Picture 9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3591A">
        <w:rPr>
          <w:rFonts w:ascii="Segoe UI" w:eastAsia="Times New Roman" w:hAnsi="Segoe UI" w:cs="Segoe UI"/>
          <w:color w:val="005782"/>
          <w:sz w:val="17"/>
          <w:szCs w:val="17"/>
          <w:bdr w:val="none" w:sz="0" w:space="0" w:color="auto" w:frame="1"/>
          <w:lang w:val="en-IN" w:eastAsia="en-IN"/>
        </w:rPr>
        <w:t> Collapse | </w:t>
      </w:r>
      <w:hyperlink r:id="rId138" w:history="1">
        <w:r w:rsidRPr="0003591A">
          <w:rPr>
            <w:rFonts w:ascii="Segoe UI" w:eastAsia="Times New Roman" w:hAnsi="Segoe UI" w:cs="Segoe UI"/>
            <w:color w:val="800080"/>
            <w:sz w:val="17"/>
            <w:szCs w:val="17"/>
            <w:u w:val="single"/>
            <w:bdr w:val="none" w:sz="0" w:space="0" w:color="auto" w:frame="1"/>
            <w:lang w:val="en-IN" w:eastAsia="en-IN"/>
          </w:rPr>
          <w:t>Copy Code</w:t>
        </w:r>
      </w:hyperlink>
    </w:p>
    <w:p w14:paraId="4E159929"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0000FF"/>
          <w:sz w:val="18"/>
          <w:szCs w:val="18"/>
          <w:bdr w:val="none" w:sz="0" w:space="0" w:color="auto" w:frame="1"/>
          <w:lang w:val="en-IN" w:eastAsia="en-IN"/>
        </w:rPr>
        <w:t>public</w:t>
      </w:r>
      <w:r w:rsidRPr="0003591A">
        <w:rPr>
          <w:rFonts w:ascii="Consolas" w:eastAsia="Times New Roman" w:hAnsi="Consolas" w:cs="Courier New"/>
          <w:color w:val="303030"/>
          <w:sz w:val="18"/>
          <w:szCs w:val="18"/>
          <w:lang w:val="en-IN" w:eastAsia="en-IN"/>
        </w:rPr>
        <w:t xml:space="preserve"> </w:t>
      </w:r>
      <w:r w:rsidRPr="0003591A">
        <w:rPr>
          <w:rFonts w:ascii="Consolas" w:eastAsia="Times New Roman" w:hAnsi="Consolas" w:cs="Courier New"/>
          <w:color w:val="0000FF"/>
          <w:sz w:val="18"/>
          <w:szCs w:val="18"/>
          <w:bdr w:val="none" w:sz="0" w:space="0" w:color="auto" w:frame="1"/>
          <w:lang w:val="en-IN" w:eastAsia="en-IN"/>
        </w:rPr>
        <w:t>class</w:t>
      </w:r>
      <w:r w:rsidRPr="0003591A">
        <w:rPr>
          <w:rFonts w:ascii="Consolas" w:eastAsia="Times New Roman" w:hAnsi="Consolas" w:cs="Courier New"/>
          <w:color w:val="303030"/>
          <w:sz w:val="18"/>
          <w:szCs w:val="18"/>
          <w:lang w:val="en-IN" w:eastAsia="en-IN"/>
        </w:rPr>
        <w:t xml:space="preserve"> ClassA</w:t>
      </w:r>
    </w:p>
    <w:p w14:paraId="2DA19FB9"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w:t>
      </w:r>
    </w:p>
    <w:p w14:paraId="2C795047"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0000FF"/>
          <w:sz w:val="18"/>
          <w:szCs w:val="18"/>
          <w:bdr w:val="none" w:sz="0" w:space="0" w:color="auto" w:frame="1"/>
          <w:lang w:val="en-IN" w:eastAsia="en-IN"/>
        </w:rPr>
        <w:t>public</w:t>
      </w:r>
      <w:r w:rsidRPr="0003591A">
        <w:rPr>
          <w:rFonts w:ascii="Consolas" w:eastAsia="Times New Roman" w:hAnsi="Consolas" w:cs="Courier New"/>
          <w:color w:val="303030"/>
          <w:sz w:val="18"/>
          <w:szCs w:val="18"/>
          <w:lang w:val="en-IN" w:eastAsia="en-IN"/>
        </w:rPr>
        <w:t xml:space="preserve"> </w:t>
      </w:r>
      <w:r w:rsidRPr="0003591A">
        <w:rPr>
          <w:rFonts w:ascii="Consolas" w:eastAsia="Times New Roman" w:hAnsi="Consolas" w:cs="Courier New"/>
          <w:color w:val="0000FF"/>
          <w:sz w:val="18"/>
          <w:szCs w:val="18"/>
          <w:bdr w:val="none" w:sz="0" w:space="0" w:color="auto" w:frame="1"/>
          <w:lang w:val="en-IN" w:eastAsia="en-IN"/>
        </w:rPr>
        <w:t>const</w:t>
      </w:r>
      <w:r w:rsidRPr="0003591A">
        <w:rPr>
          <w:rFonts w:ascii="Consolas" w:eastAsia="Times New Roman" w:hAnsi="Consolas" w:cs="Courier New"/>
          <w:color w:val="303030"/>
          <w:sz w:val="18"/>
          <w:szCs w:val="18"/>
          <w:lang w:val="en-IN" w:eastAsia="en-IN"/>
        </w:rPr>
        <w:t xml:space="preserve"> </w:t>
      </w:r>
      <w:r w:rsidRPr="0003591A">
        <w:rPr>
          <w:rFonts w:ascii="Consolas" w:eastAsia="Times New Roman" w:hAnsi="Consolas" w:cs="Courier New"/>
          <w:color w:val="0000FF"/>
          <w:sz w:val="18"/>
          <w:szCs w:val="18"/>
          <w:bdr w:val="none" w:sz="0" w:space="0" w:color="auto" w:frame="1"/>
          <w:lang w:val="en-IN" w:eastAsia="en-IN"/>
        </w:rPr>
        <w:t>int</w:t>
      </w:r>
      <w:r w:rsidRPr="0003591A">
        <w:rPr>
          <w:rFonts w:ascii="Consolas" w:eastAsia="Times New Roman" w:hAnsi="Consolas" w:cs="Courier New"/>
          <w:color w:val="303030"/>
          <w:sz w:val="18"/>
          <w:szCs w:val="18"/>
          <w:lang w:val="en-IN" w:eastAsia="en-IN"/>
        </w:rPr>
        <w:t xml:space="preserve"> aaa = </w:t>
      </w:r>
      <w:r w:rsidRPr="0003591A">
        <w:rPr>
          <w:rFonts w:ascii="Consolas" w:eastAsia="Times New Roman" w:hAnsi="Consolas" w:cs="Courier New"/>
          <w:color w:val="000080"/>
          <w:sz w:val="18"/>
          <w:szCs w:val="18"/>
          <w:bdr w:val="none" w:sz="0" w:space="0" w:color="auto" w:frame="1"/>
          <w:lang w:val="en-IN" w:eastAsia="en-IN"/>
        </w:rPr>
        <w:t>10</w:t>
      </w:r>
      <w:r w:rsidRPr="0003591A">
        <w:rPr>
          <w:rFonts w:ascii="Consolas" w:eastAsia="Times New Roman" w:hAnsi="Consolas" w:cs="Courier New"/>
          <w:color w:val="303030"/>
          <w:sz w:val="18"/>
          <w:szCs w:val="18"/>
          <w:lang w:val="en-IN" w:eastAsia="en-IN"/>
        </w:rPr>
        <w:t>;</w:t>
      </w:r>
    </w:p>
    <w:p w14:paraId="450985FD"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w:t>
      </w:r>
    </w:p>
    <w:p w14:paraId="19661EB8" w14:textId="77777777" w:rsidR="0003591A" w:rsidRPr="0003591A" w:rsidRDefault="0003591A" w:rsidP="0003591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03591A">
        <w:rPr>
          <w:rFonts w:ascii="Segoe UI" w:eastAsia="Times New Roman" w:hAnsi="Segoe UI" w:cs="Segoe UI"/>
          <w:b/>
          <w:bCs/>
          <w:color w:val="111111"/>
          <w:sz w:val="24"/>
          <w:szCs w:val="24"/>
          <w:lang w:val="en-IN" w:eastAsia="en-IN"/>
        </w:rPr>
        <w:t>Program</w:t>
      </w:r>
    </w:p>
    <w:p w14:paraId="7DB52A38" w14:textId="5AA1FD78" w:rsidR="0003591A" w:rsidRPr="0003591A" w:rsidRDefault="0003591A" w:rsidP="0003591A">
      <w:pPr>
        <w:shd w:val="clear" w:color="auto" w:fill="FFFFFF"/>
        <w:jc w:val="right"/>
        <w:rPr>
          <w:rFonts w:ascii="Segoe UI" w:eastAsia="Times New Roman" w:hAnsi="Segoe UI" w:cs="Segoe UI"/>
          <w:color w:val="005782"/>
          <w:sz w:val="17"/>
          <w:szCs w:val="17"/>
          <w:lang w:val="en-IN" w:eastAsia="en-IN"/>
        </w:rPr>
      </w:pPr>
      <w:r w:rsidRPr="0003591A">
        <w:rPr>
          <w:rFonts w:ascii="Segoe UI" w:eastAsia="Times New Roman" w:hAnsi="Segoe UI" w:cs="Segoe UI"/>
          <w:noProof/>
          <w:color w:val="005782"/>
          <w:sz w:val="17"/>
          <w:szCs w:val="17"/>
          <w:lang w:val="en-IN" w:eastAsia="en-IN"/>
        </w:rPr>
        <w:drawing>
          <wp:inline distT="0" distB="0" distL="0" distR="0" wp14:anchorId="0A987C6D" wp14:editId="3CE5E57F">
            <wp:extent cx="85725" cy="85725"/>
            <wp:effectExtent l="0" t="0" r="9525" b="9525"/>
            <wp:docPr id="94" name="Picture 9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3591A">
        <w:rPr>
          <w:rFonts w:ascii="Segoe UI" w:eastAsia="Times New Roman" w:hAnsi="Segoe UI" w:cs="Segoe UI"/>
          <w:color w:val="005782"/>
          <w:sz w:val="17"/>
          <w:szCs w:val="17"/>
          <w:bdr w:val="none" w:sz="0" w:space="0" w:color="auto" w:frame="1"/>
          <w:lang w:val="en-IN" w:eastAsia="en-IN"/>
        </w:rPr>
        <w:t> Collapse | </w:t>
      </w:r>
      <w:hyperlink r:id="rId139" w:history="1">
        <w:r w:rsidRPr="0003591A">
          <w:rPr>
            <w:rFonts w:ascii="Segoe UI" w:eastAsia="Times New Roman" w:hAnsi="Segoe UI" w:cs="Segoe UI"/>
            <w:color w:val="800080"/>
            <w:sz w:val="17"/>
            <w:szCs w:val="17"/>
            <w:u w:val="single"/>
            <w:bdr w:val="none" w:sz="0" w:space="0" w:color="auto" w:frame="1"/>
            <w:lang w:val="en-IN" w:eastAsia="en-IN"/>
          </w:rPr>
          <w:t>Copy Code</w:t>
        </w:r>
      </w:hyperlink>
    </w:p>
    <w:p w14:paraId="2A219B15"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0000FF"/>
          <w:sz w:val="18"/>
          <w:szCs w:val="18"/>
          <w:bdr w:val="none" w:sz="0" w:space="0" w:color="auto" w:frame="1"/>
          <w:lang w:val="en-IN" w:eastAsia="en-IN"/>
        </w:rPr>
        <w:t>public</w:t>
      </w:r>
      <w:r w:rsidRPr="0003591A">
        <w:rPr>
          <w:rFonts w:ascii="Consolas" w:eastAsia="Times New Roman" w:hAnsi="Consolas" w:cs="Courier New"/>
          <w:color w:val="303030"/>
          <w:sz w:val="18"/>
          <w:szCs w:val="18"/>
          <w:lang w:val="en-IN" w:eastAsia="en-IN"/>
        </w:rPr>
        <w:t xml:space="preserve"> </w:t>
      </w:r>
      <w:r w:rsidRPr="0003591A">
        <w:rPr>
          <w:rFonts w:ascii="Consolas" w:eastAsia="Times New Roman" w:hAnsi="Consolas" w:cs="Courier New"/>
          <w:color w:val="0000FF"/>
          <w:sz w:val="18"/>
          <w:szCs w:val="18"/>
          <w:bdr w:val="none" w:sz="0" w:space="0" w:color="auto" w:frame="1"/>
          <w:lang w:val="en-IN" w:eastAsia="en-IN"/>
        </w:rPr>
        <w:t>class</w:t>
      </w:r>
      <w:r w:rsidRPr="0003591A">
        <w:rPr>
          <w:rFonts w:ascii="Consolas" w:eastAsia="Times New Roman" w:hAnsi="Consolas" w:cs="Courier New"/>
          <w:color w:val="303030"/>
          <w:sz w:val="18"/>
          <w:szCs w:val="18"/>
          <w:lang w:val="en-IN" w:eastAsia="en-IN"/>
        </w:rPr>
        <w:t xml:space="preserve"> Program</w:t>
      </w:r>
    </w:p>
    <w:p w14:paraId="66474E77"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w:t>
      </w:r>
    </w:p>
    <w:p w14:paraId="589A2344"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0000FF"/>
          <w:sz w:val="18"/>
          <w:szCs w:val="18"/>
          <w:bdr w:val="none" w:sz="0" w:space="0" w:color="auto" w:frame="1"/>
          <w:lang w:val="en-IN" w:eastAsia="en-IN"/>
        </w:rPr>
        <w:t>public</w:t>
      </w:r>
      <w:r w:rsidRPr="0003591A">
        <w:rPr>
          <w:rFonts w:ascii="Consolas" w:eastAsia="Times New Roman" w:hAnsi="Consolas" w:cs="Courier New"/>
          <w:color w:val="303030"/>
          <w:sz w:val="18"/>
          <w:szCs w:val="18"/>
          <w:lang w:val="en-IN" w:eastAsia="en-IN"/>
        </w:rPr>
        <w:t xml:space="preserve"> </w:t>
      </w:r>
      <w:r w:rsidRPr="0003591A">
        <w:rPr>
          <w:rFonts w:ascii="Consolas" w:eastAsia="Times New Roman" w:hAnsi="Consolas" w:cs="Courier New"/>
          <w:color w:val="0000FF"/>
          <w:sz w:val="18"/>
          <w:szCs w:val="18"/>
          <w:bdr w:val="none" w:sz="0" w:space="0" w:color="auto" w:frame="1"/>
          <w:lang w:val="en-IN" w:eastAsia="en-IN"/>
        </w:rPr>
        <w:t>static</w:t>
      </w:r>
      <w:r w:rsidRPr="0003591A">
        <w:rPr>
          <w:rFonts w:ascii="Consolas" w:eastAsia="Times New Roman" w:hAnsi="Consolas" w:cs="Courier New"/>
          <w:color w:val="303030"/>
          <w:sz w:val="18"/>
          <w:szCs w:val="18"/>
          <w:lang w:val="en-IN" w:eastAsia="en-IN"/>
        </w:rPr>
        <w:t xml:space="preserve"> </w:t>
      </w:r>
      <w:r w:rsidRPr="0003591A">
        <w:rPr>
          <w:rFonts w:ascii="Consolas" w:eastAsia="Times New Roman" w:hAnsi="Consolas" w:cs="Courier New"/>
          <w:color w:val="0000FF"/>
          <w:sz w:val="18"/>
          <w:szCs w:val="18"/>
          <w:bdr w:val="none" w:sz="0" w:space="0" w:color="auto" w:frame="1"/>
          <w:lang w:val="en-IN" w:eastAsia="en-IN"/>
        </w:rPr>
        <w:t>void</w:t>
      </w:r>
      <w:r w:rsidRPr="0003591A">
        <w:rPr>
          <w:rFonts w:ascii="Consolas" w:eastAsia="Times New Roman" w:hAnsi="Consolas" w:cs="Courier New"/>
          <w:color w:val="303030"/>
          <w:sz w:val="18"/>
          <w:szCs w:val="18"/>
          <w:lang w:val="en-IN" w:eastAsia="en-IN"/>
        </w:rPr>
        <w:t xml:space="preserve"> Main(</w:t>
      </w:r>
      <w:r w:rsidRPr="0003591A">
        <w:rPr>
          <w:rFonts w:ascii="Consolas" w:eastAsia="Times New Roman" w:hAnsi="Consolas" w:cs="Courier New"/>
          <w:color w:val="0000FF"/>
          <w:sz w:val="18"/>
          <w:szCs w:val="18"/>
          <w:bdr w:val="none" w:sz="0" w:space="0" w:color="auto" w:frame="1"/>
          <w:lang w:val="en-IN" w:eastAsia="en-IN"/>
        </w:rPr>
        <w:t>string</w:t>
      </w:r>
      <w:r w:rsidRPr="0003591A">
        <w:rPr>
          <w:rFonts w:ascii="Consolas" w:eastAsia="Times New Roman" w:hAnsi="Consolas" w:cs="Courier New"/>
          <w:color w:val="303030"/>
          <w:sz w:val="18"/>
          <w:szCs w:val="18"/>
          <w:lang w:val="en-IN" w:eastAsia="en-IN"/>
        </w:rPr>
        <w:t>[] args)</w:t>
      </w:r>
    </w:p>
    <w:p w14:paraId="2C47C118"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w:t>
      </w:r>
    </w:p>
    <w:p w14:paraId="57C783F1"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ClassA classA=new ClassA();</w:t>
      </w:r>
    </w:p>
    <w:p w14:paraId="1C1DA6AB"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Console.WriteLine(classA.aaa);</w:t>
      </w:r>
    </w:p>
    <w:p w14:paraId="388FBA19"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Console.ReadKey();</w:t>
      </w:r>
    </w:p>
    <w:p w14:paraId="7CE331F6"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w:t>
      </w:r>
    </w:p>
    <w:p w14:paraId="3300A540"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 xml:space="preserve">    }</w:t>
      </w:r>
    </w:p>
    <w:p w14:paraId="3AD05DE5" w14:textId="77777777" w:rsidR="0003591A" w:rsidRPr="0003591A" w:rsidRDefault="0003591A" w:rsidP="0003591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03591A">
        <w:rPr>
          <w:rFonts w:ascii="Segoe UI" w:eastAsia="Times New Roman" w:hAnsi="Segoe UI" w:cs="Segoe UI"/>
          <w:b/>
          <w:bCs/>
          <w:color w:val="111111"/>
          <w:sz w:val="24"/>
          <w:szCs w:val="24"/>
          <w:lang w:val="en-IN" w:eastAsia="en-IN"/>
        </w:rPr>
        <w:lastRenderedPageBreak/>
        <w:t>Output</w:t>
      </w:r>
    </w:p>
    <w:p w14:paraId="66AEE544" w14:textId="5DC4BFDF" w:rsidR="0003591A" w:rsidRPr="0003591A" w:rsidRDefault="0003591A" w:rsidP="0003591A">
      <w:pPr>
        <w:shd w:val="clear" w:color="auto" w:fill="FFFFFF"/>
        <w:jc w:val="right"/>
        <w:rPr>
          <w:rFonts w:ascii="Segoe UI" w:eastAsia="Times New Roman" w:hAnsi="Segoe UI" w:cs="Segoe UI"/>
          <w:color w:val="005782"/>
          <w:sz w:val="17"/>
          <w:szCs w:val="17"/>
          <w:lang w:val="en-IN" w:eastAsia="en-IN"/>
        </w:rPr>
      </w:pPr>
      <w:r w:rsidRPr="0003591A">
        <w:rPr>
          <w:rFonts w:ascii="Segoe UI" w:eastAsia="Times New Roman" w:hAnsi="Segoe UI" w:cs="Segoe UI"/>
          <w:noProof/>
          <w:color w:val="005782"/>
          <w:sz w:val="17"/>
          <w:szCs w:val="17"/>
          <w:lang w:val="en-IN" w:eastAsia="en-IN"/>
        </w:rPr>
        <w:drawing>
          <wp:inline distT="0" distB="0" distL="0" distR="0" wp14:anchorId="16EA12AE" wp14:editId="2298DF8C">
            <wp:extent cx="85725" cy="85725"/>
            <wp:effectExtent l="0" t="0" r="9525" b="9525"/>
            <wp:docPr id="93" name="Picture 9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3591A">
        <w:rPr>
          <w:rFonts w:ascii="Segoe UI" w:eastAsia="Times New Roman" w:hAnsi="Segoe UI" w:cs="Segoe UI"/>
          <w:color w:val="005782"/>
          <w:sz w:val="17"/>
          <w:szCs w:val="17"/>
          <w:bdr w:val="none" w:sz="0" w:space="0" w:color="auto" w:frame="1"/>
          <w:lang w:val="en-IN" w:eastAsia="en-IN"/>
        </w:rPr>
        <w:t> Collapse | </w:t>
      </w:r>
      <w:hyperlink r:id="rId140" w:history="1">
        <w:r w:rsidRPr="0003591A">
          <w:rPr>
            <w:rFonts w:ascii="Segoe UI" w:eastAsia="Times New Roman" w:hAnsi="Segoe UI" w:cs="Segoe UI"/>
            <w:color w:val="800080"/>
            <w:sz w:val="17"/>
            <w:szCs w:val="17"/>
            <w:u w:val="single"/>
            <w:bdr w:val="none" w:sz="0" w:space="0" w:color="auto" w:frame="1"/>
            <w:lang w:val="en-IN" w:eastAsia="en-IN"/>
          </w:rPr>
          <w:t>Copy Code</w:t>
        </w:r>
      </w:hyperlink>
    </w:p>
    <w:p w14:paraId="5E9E620E"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Compile time error: Member 'AccessModifiers.ClassA.aaa'</w:t>
      </w:r>
    </w:p>
    <w:p w14:paraId="7D2492B1"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cannot be accessed with an instance reference; qualify it with a type name instead</w:t>
      </w:r>
    </w:p>
    <w:p w14:paraId="7F1C87CF" w14:textId="77777777" w:rsidR="0003591A" w:rsidRPr="0003591A" w:rsidRDefault="0003591A" w:rsidP="0003591A">
      <w:pPr>
        <w:shd w:val="clear" w:color="auto" w:fill="FFFFFF"/>
        <w:rPr>
          <w:rFonts w:ascii="Segoe UI" w:eastAsia="Times New Roman" w:hAnsi="Segoe UI" w:cs="Segoe UI"/>
          <w:color w:val="111111"/>
          <w:sz w:val="21"/>
          <w:szCs w:val="21"/>
          <w:lang w:val="en-IN" w:eastAsia="en-IN"/>
        </w:rPr>
      </w:pPr>
      <w:r w:rsidRPr="0003591A">
        <w:rPr>
          <w:rFonts w:ascii="Segoe UI" w:eastAsia="Times New Roman" w:hAnsi="Segoe UI" w:cs="Segoe UI"/>
          <w:b/>
          <w:bCs/>
          <w:color w:val="111111"/>
          <w:sz w:val="21"/>
          <w:szCs w:val="21"/>
          <w:bdr w:val="none" w:sz="0" w:space="0" w:color="auto" w:frame="1"/>
          <w:lang w:val="en-IN" w:eastAsia="en-IN"/>
        </w:rPr>
        <w:t> </w:t>
      </w:r>
    </w:p>
    <w:p w14:paraId="0493059E" w14:textId="77777777" w:rsidR="0003591A" w:rsidRPr="0003591A" w:rsidRDefault="0003591A" w:rsidP="0003591A">
      <w:pPr>
        <w:shd w:val="clear" w:color="auto" w:fill="FFFFFF"/>
        <w:rPr>
          <w:rFonts w:ascii="Segoe UI" w:eastAsia="Times New Roman" w:hAnsi="Segoe UI" w:cs="Segoe UI"/>
          <w:color w:val="111111"/>
          <w:sz w:val="21"/>
          <w:szCs w:val="21"/>
          <w:lang w:val="en-IN" w:eastAsia="en-IN"/>
        </w:rPr>
      </w:pPr>
      <w:r w:rsidRPr="0003591A">
        <w:rPr>
          <w:rFonts w:ascii="Segoe UI" w:eastAsia="Times New Roman" w:hAnsi="Segoe UI" w:cs="Segoe UI"/>
          <w:b/>
          <w:bCs/>
          <w:color w:val="111111"/>
          <w:sz w:val="21"/>
          <w:szCs w:val="21"/>
          <w:bdr w:val="none" w:sz="0" w:space="0" w:color="auto" w:frame="1"/>
          <w:lang w:val="en-IN" w:eastAsia="en-IN"/>
        </w:rPr>
        <w:t>Point to remember</w:t>
      </w:r>
      <w:r w:rsidRPr="0003591A">
        <w:rPr>
          <w:rFonts w:ascii="Segoe UI" w:eastAsia="Times New Roman" w:hAnsi="Segoe UI" w:cs="Segoe UI"/>
          <w:color w:val="111111"/>
          <w:sz w:val="21"/>
          <w:szCs w:val="21"/>
          <w:lang w:val="en-IN" w:eastAsia="en-IN"/>
        </w:rPr>
        <w:t>: A constant by default is </w:t>
      </w:r>
      <w:r w:rsidRPr="0003591A">
        <w:rPr>
          <w:rFonts w:ascii="Consolas" w:eastAsia="Times New Roman" w:hAnsi="Consolas" w:cs="Courier New"/>
          <w:color w:val="990000"/>
          <w:bdr w:val="none" w:sz="0" w:space="0" w:color="auto" w:frame="1"/>
          <w:lang w:val="en-IN" w:eastAsia="en-IN"/>
        </w:rPr>
        <w:t>static </w:t>
      </w:r>
      <w:r w:rsidRPr="0003591A">
        <w:rPr>
          <w:rFonts w:ascii="Segoe UI" w:eastAsia="Times New Roman" w:hAnsi="Segoe UI" w:cs="Segoe UI"/>
          <w:color w:val="111111"/>
          <w:sz w:val="21"/>
          <w:szCs w:val="21"/>
          <w:lang w:val="en-IN" w:eastAsia="en-IN"/>
        </w:rPr>
        <w:t>and we can’t use the instance reference, i.e., a name to reference a </w:t>
      </w:r>
      <w:r w:rsidRPr="0003591A">
        <w:rPr>
          <w:rFonts w:ascii="Consolas" w:eastAsia="Times New Roman" w:hAnsi="Consolas" w:cs="Courier New"/>
          <w:color w:val="990000"/>
          <w:bdr w:val="none" w:sz="0" w:space="0" w:color="auto" w:frame="1"/>
          <w:lang w:val="en-IN" w:eastAsia="en-IN"/>
        </w:rPr>
        <w:t>const</w:t>
      </w:r>
      <w:r w:rsidRPr="0003591A">
        <w:rPr>
          <w:rFonts w:ascii="Segoe UI" w:eastAsia="Times New Roman" w:hAnsi="Segoe UI" w:cs="Segoe UI"/>
          <w:color w:val="111111"/>
          <w:sz w:val="21"/>
          <w:szCs w:val="21"/>
          <w:lang w:val="en-IN" w:eastAsia="en-IN"/>
        </w:rPr>
        <w:t>. A </w:t>
      </w:r>
      <w:r w:rsidRPr="0003591A">
        <w:rPr>
          <w:rFonts w:ascii="Consolas" w:eastAsia="Times New Roman" w:hAnsi="Consolas" w:cs="Courier New"/>
          <w:color w:val="990000"/>
          <w:bdr w:val="none" w:sz="0" w:space="0" w:color="auto" w:frame="1"/>
          <w:lang w:val="en-IN" w:eastAsia="en-IN"/>
        </w:rPr>
        <w:t>const </w:t>
      </w:r>
      <w:r w:rsidRPr="0003591A">
        <w:rPr>
          <w:rFonts w:ascii="Segoe UI" w:eastAsia="Times New Roman" w:hAnsi="Segoe UI" w:cs="Segoe UI"/>
          <w:color w:val="111111"/>
          <w:sz w:val="21"/>
          <w:szCs w:val="21"/>
          <w:lang w:val="en-IN" w:eastAsia="en-IN"/>
        </w:rPr>
        <w:t>has to be </w:t>
      </w:r>
      <w:r w:rsidRPr="0003591A">
        <w:rPr>
          <w:rFonts w:ascii="Consolas" w:eastAsia="Times New Roman" w:hAnsi="Consolas" w:cs="Courier New"/>
          <w:color w:val="990000"/>
          <w:bdr w:val="none" w:sz="0" w:space="0" w:color="auto" w:frame="1"/>
          <w:lang w:val="en-IN" w:eastAsia="en-IN"/>
        </w:rPr>
        <w:t>static </w:t>
      </w:r>
      <w:r w:rsidRPr="0003591A">
        <w:rPr>
          <w:rFonts w:ascii="Segoe UI" w:eastAsia="Times New Roman" w:hAnsi="Segoe UI" w:cs="Segoe UI"/>
          <w:color w:val="111111"/>
          <w:sz w:val="21"/>
          <w:szCs w:val="21"/>
          <w:lang w:val="en-IN" w:eastAsia="en-IN"/>
        </w:rPr>
        <w:t>as no one will be allowed to make any changes to a </w:t>
      </w:r>
      <w:r w:rsidRPr="0003591A">
        <w:rPr>
          <w:rFonts w:ascii="Consolas" w:eastAsia="Times New Roman" w:hAnsi="Consolas" w:cs="Courier New"/>
          <w:color w:val="990000"/>
          <w:bdr w:val="none" w:sz="0" w:space="0" w:color="auto" w:frame="1"/>
          <w:lang w:val="en-IN" w:eastAsia="en-IN"/>
        </w:rPr>
        <w:t>const </w:t>
      </w:r>
      <w:r w:rsidRPr="0003591A">
        <w:rPr>
          <w:rFonts w:ascii="Segoe UI" w:eastAsia="Times New Roman" w:hAnsi="Segoe UI" w:cs="Segoe UI"/>
          <w:color w:val="111111"/>
          <w:sz w:val="21"/>
          <w:szCs w:val="21"/>
          <w:lang w:val="en-IN" w:eastAsia="en-IN"/>
        </w:rPr>
        <w:t>variable.</w:t>
      </w:r>
    </w:p>
    <w:p w14:paraId="174B23CA" w14:textId="77777777" w:rsidR="0003591A" w:rsidRPr="0003591A" w:rsidRDefault="0003591A" w:rsidP="0003591A">
      <w:pPr>
        <w:shd w:val="clear" w:color="auto" w:fill="FFFFFF"/>
        <w:rPr>
          <w:rFonts w:ascii="Segoe UI" w:eastAsia="Times New Roman" w:hAnsi="Segoe UI" w:cs="Segoe UI"/>
          <w:color w:val="111111"/>
          <w:sz w:val="21"/>
          <w:szCs w:val="21"/>
          <w:lang w:val="en-IN" w:eastAsia="en-IN"/>
        </w:rPr>
      </w:pPr>
      <w:r w:rsidRPr="0003591A">
        <w:rPr>
          <w:rFonts w:ascii="Segoe UI" w:eastAsia="Times New Roman" w:hAnsi="Segoe UI" w:cs="Segoe UI"/>
          <w:color w:val="111111"/>
          <w:sz w:val="21"/>
          <w:szCs w:val="21"/>
          <w:lang w:val="en-IN" w:eastAsia="en-IN"/>
        </w:rPr>
        <w:t>Just mark the </w:t>
      </w:r>
      <w:r w:rsidRPr="0003591A">
        <w:rPr>
          <w:rFonts w:ascii="Consolas" w:eastAsia="Times New Roman" w:hAnsi="Consolas" w:cs="Courier New"/>
          <w:color w:val="990000"/>
          <w:bdr w:val="none" w:sz="0" w:space="0" w:color="auto" w:frame="1"/>
          <w:lang w:val="en-IN" w:eastAsia="en-IN"/>
        </w:rPr>
        <w:t>const </w:t>
      </w:r>
      <w:r w:rsidRPr="0003591A">
        <w:rPr>
          <w:rFonts w:ascii="Segoe UI" w:eastAsia="Times New Roman" w:hAnsi="Segoe UI" w:cs="Segoe UI"/>
          <w:color w:val="111111"/>
          <w:sz w:val="21"/>
          <w:szCs w:val="21"/>
          <w:lang w:val="en-IN" w:eastAsia="en-IN"/>
        </w:rPr>
        <w:t>as </w:t>
      </w:r>
      <w:r w:rsidRPr="0003591A">
        <w:rPr>
          <w:rFonts w:ascii="Consolas" w:eastAsia="Times New Roman" w:hAnsi="Consolas" w:cs="Courier New"/>
          <w:color w:val="990000"/>
          <w:bdr w:val="none" w:sz="0" w:space="0" w:color="auto" w:frame="1"/>
          <w:lang w:val="en-IN" w:eastAsia="en-IN"/>
        </w:rPr>
        <w:t>static</w:t>
      </w:r>
      <w:r w:rsidRPr="0003591A">
        <w:rPr>
          <w:rFonts w:ascii="Segoe UI" w:eastAsia="Times New Roman" w:hAnsi="Segoe UI" w:cs="Segoe UI"/>
          <w:color w:val="111111"/>
          <w:sz w:val="21"/>
          <w:szCs w:val="21"/>
          <w:lang w:val="en-IN" w:eastAsia="en-IN"/>
        </w:rPr>
        <w:t>.</w:t>
      </w:r>
    </w:p>
    <w:p w14:paraId="38A8C85C" w14:textId="492A9671" w:rsidR="0003591A" w:rsidRPr="0003591A" w:rsidRDefault="0003591A" w:rsidP="0003591A">
      <w:pPr>
        <w:shd w:val="clear" w:color="auto" w:fill="FFFFFF"/>
        <w:jc w:val="right"/>
        <w:rPr>
          <w:rFonts w:ascii="Segoe UI" w:eastAsia="Times New Roman" w:hAnsi="Segoe UI" w:cs="Segoe UI"/>
          <w:color w:val="005782"/>
          <w:sz w:val="17"/>
          <w:szCs w:val="17"/>
          <w:lang w:val="en-IN" w:eastAsia="en-IN"/>
        </w:rPr>
      </w:pPr>
      <w:r w:rsidRPr="0003591A">
        <w:rPr>
          <w:rFonts w:ascii="Segoe UI" w:eastAsia="Times New Roman" w:hAnsi="Segoe UI" w:cs="Segoe UI"/>
          <w:noProof/>
          <w:color w:val="005782"/>
          <w:sz w:val="17"/>
          <w:szCs w:val="17"/>
          <w:lang w:val="en-IN" w:eastAsia="en-IN"/>
        </w:rPr>
        <w:drawing>
          <wp:inline distT="0" distB="0" distL="0" distR="0" wp14:anchorId="2CDB4FB7" wp14:editId="0F2CEA70">
            <wp:extent cx="85725" cy="85725"/>
            <wp:effectExtent l="0" t="0" r="9525" b="9525"/>
            <wp:docPr id="92" name="Picture 9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3591A">
        <w:rPr>
          <w:rFonts w:ascii="Segoe UI" w:eastAsia="Times New Roman" w:hAnsi="Segoe UI" w:cs="Segoe UI"/>
          <w:color w:val="005782"/>
          <w:sz w:val="17"/>
          <w:szCs w:val="17"/>
          <w:bdr w:val="none" w:sz="0" w:space="0" w:color="auto" w:frame="1"/>
          <w:lang w:val="en-IN" w:eastAsia="en-IN"/>
        </w:rPr>
        <w:t> Collapse | </w:t>
      </w:r>
      <w:hyperlink r:id="rId141" w:history="1">
        <w:r w:rsidRPr="0003591A">
          <w:rPr>
            <w:rFonts w:ascii="Segoe UI" w:eastAsia="Times New Roman" w:hAnsi="Segoe UI" w:cs="Segoe UI"/>
            <w:color w:val="800080"/>
            <w:sz w:val="17"/>
            <w:szCs w:val="17"/>
            <w:u w:val="single"/>
            <w:bdr w:val="none" w:sz="0" w:space="0" w:color="auto" w:frame="1"/>
            <w:lang w:val="en-IN" w:eastAsia="en-IN"/>
          </w:rPr>
          <w:t>Copy Code</w:t>
        </w:r>
      </w:hyperlink>
    </w:p>
    <w:p w14:paraId="3E1B524E"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03591A">
        <w:rPr>
          <w:rFonts w:ascii="Consolas" w:eastAsia="Times New Roman" w:hAnsi="Consolas" w:cs="Courier New"/>
          <w:color w:val="0000FF"/>
          <w:sz w:val="18"/>
          <w:szCs w:val="18"/>
          <w:bdr w:val="none" w:sz="0" w:space="0" w:color="auto" w:frame="1"/>
          <w:lang w:val="en-IN" w:eastAsia="en-IN"/>
        </w:rPr>
        <w:t>using</w:t>
      </w:r>
      <w:r w:rsidRPr="0003591A">
        <w:rPr>
          <w:rFonts w:ascii="Consolas" w:eastAsia="Times New Roman" w:hAnsi="Consolas" w:cs="Courier New"/>
          <w:color w:val="303030"/>
          <w:sz w:val="18"/>
          <w:szCs w:val="18"/>
          <w:lang w:val="en-IN" w:eastAsia="en-IN"/>
        </w:rPr>
        <w:t xml:space="preserve"> System;</w:t>
      </w:r>
    </w:p>
    <w:p w14:paraId="39314EDB" w14:textId="77777777" w:rsidR="0003591A" w:rsidRPr="0003591A" w:rsidRDefault="0003591A" w:rsidP="0003591A">
      <w:pPr>
        <w:shd w:val="clear" w:color="auto" w:fill="FFFFFF"/>
        <w:spacing w:beforeAutospacing="1"/>
        <w:rPr>
          <w:rFonts w:ascii="Tahoma" w:eastAsia="Times New Roman" w:hAnsi="Tahoma" w:cs="Tahoma"/>
          <w:color w:val="303030"/>
          <w:sz w:val="27"/>
          <w:szCs w:val="27"/>
          <w:lang w:val="en-IN" w:eastAsia="en-IN"/>
        </w:rPr>
      </w:pPr>
      <w:r w:rsidRPr="0003591A">
        <w:rPr>
          <w:rFonts w:ascii="Tahoma" w:eastAsia="Times New Roman" w:hAnsi="Tahoma" w:cs="Tahoma"/>
          <w:color w:val="0000FF"/>
          <w:sz w:val="27"/>
          <w:szCs w:val="27"/>
          <w:bdr w:val="none" w:sz="0" w:space="0" w:color="auto" w:frame="1"/>
          <w:lang w:val="en-IN" w:eastAsia="en-IN"/>
        </w:rPr>
        <w:t>namespace</w:t>
      </w:r>
      <w:r w:rsidRPr="0003591A">
        <w:rPr>
          <w:rFonts w:ascii="Tahoma" w:eastAsia="Times New Roman" w:hAnsi="Tahoma" w:cs="Tahoma"/>
          <w:color w:val="303030"/>
          <w:sz w:val="27"/>
          <w:szCs w:val="27"/>
          <w:lang w:val="en-IN" w:eastAsia="en-IN"/>
        </w:rPr>
        <w:t> AccessModifiers</w:t>
      </w:r>
      <w:r w:rsidRPr="0003591A">
        <w:rPr>
          <w:rFonts w:ascii="Tahoma" w:eastAsia="Times New Roman" w:hAnsi="Tahoma" w:cs="Tahoma"/>
          <w:color w:val="303030"/>
          <w:sz w:val="27"/>
          <w:szCs w:val="27"/>
          <w:lang w:val="en-IN" w:eastAsia="en-IN"/>
        </w:rPr>
        <w:br/>
        <w:t>{</w:t>
      </w:r>
      <w:r w:rsidRPr="0003591A">
        <w:rPr>
          <w:rFonts w:ascii="Tahoma" w:eastAsia="Times New Roman" w:hAnsi="Tahoma" w:cs="Tahoma"/>
          <w:color w:val="303030"/>
          <w:sz w:val="27"/>
          <w:szCs w:val="27"/>
          <w:lang w:val="en-IN" w:eastAsia="en-IN"/>
        </w:rPr>
        <w:br/>
      </w:r>
      <w:r w:rsidRPr="0003591A">
        <w:rPr>
          <w:rFonts w:ascii="Tahoma" w:eastAsia="Times New Roman" w:hAnsi="Tahoma" w:cs="Tahoma"/>
          <w:color w:val="0000FF"/>
          <w:sz w:val="27"/>
          <w:szCs w:val="27"/>
          <w:bdr w:val="none" w:sz="0" w:space="0" w:color="auto" w:frame="1"/>
          <w:lang w:val="en-IN" w:eastAsia="en-IN"/>
        </w:rPr>
        <w:t>public</w:t>
      </w:r>
      <w:r w:rsidRPr="0003591A">
        <w:rPr>
          <w:rFonts w:ascii="Tahoma" w:eastAsia="Times New Roman" w:hAnsi="Tahoma" w:cs="Tahoma"/>
          <w:color w:val="303030"/>
          <w:sz w:val="27"/>
          <w:szCs w:val="27"/>
          <w:lang w:val="en-IN" w:eastAsia="en-IN"/>
        </w:rPr>
        <w:t> </w:t>
      </w:r>
      <w:r w:rsidRPr="0003591A">
        <w:rPr>
          <w:rFonts w:ascii="Tahoma" w:eastAsia="Times New Roman" w:hAnsi="Tahoma" w:cs="Tahoma"/>
          <w:color w:val="0000FF"/>
          <w:sz w:val="27"/>
          <w:szCs w:val="27"/>
          <w:bdr w:val="none" w:sz="0" w:space="0" w:color="auto" w:frame="1"/>
          <w:lang w:val="en-IN" w:eastAsia="en-IN"/>
        </w:rPr>
        <w:t>class</w:t>
      </w:r>
      <w:r w:rsidRPr="0003591A">
        <w:rPr>
          <w:rFonts w:ascii="Tahoma" w:eastAsia="Times New Roman" w:hAnsi="Tahoma" w:cs="Tahoma"/>
          <w:color w:val="303030"/>
          <w:sz w:val="27"/>
          <w:szCs w:val="27"/>
          <w:lang w:val="en-IN" w:eastAsia="en-IN"/>
        </w:rPr>
        <w:t> ClassA</w:t>
      </w:r>
      <w:r w:rsidRPr="0003591A">
        <w:rPr>
          <w:rFonts w:ascii="Tahoma" w:eastAsia="Times New Roman" w:hAnsi="Tahoma" w:cs="Tahoma"/>
          <w:color w:val="303030"/>
          <w:sz w:val="27"/>
          <w:szCs w:val="27"/>
          <w:lang w:val="en-IN" w:eastAsia="en-IN"/>
        </w:rPr>
        <w:br/>
        <w:t>{</w:t>
      </w:r>
      <w:r w:rsidRPr="0003591A">
        <w:rPr>
          <w:rFonts w:ascii="Tahoma" w:eastAsia="Times New Roman" w:hAnsi="Tahoma" w:cs="Tahoma"/>
          <w:color w:val="303030"/>
          <w:sz w:val="27"/>
          <w:szCs w:val="27"/>
          <w:lang w:val="en-IN" w:eastAsia="en-IN"/>
        </w:rPr>
        <w:br/>
      </w:r>
      <w:r w:rsidRPr="0003591A">
        <w:rPr>
          <w:rFonts w:ascii="Tahoma" w:eastAsia="Times New Roman" w:hAnsi="Tahoma" w:cs="Tahoma"/>
          <w:color w:val="0000FF"/>
          <w:sz w:val="27"/>
          <w:szCs w:val="27"/>
          <w:bdr w:val="none" w:sz="0" w:space="0" w:color="auto" w:frame="1"/>
          <w:lang w:val="en-IN" w:eastAsia="en-IN"/>
        </w:rPr>
        <w:t>public</w:t>
      </w:r>
      <w:r w:rsidRPr="0003591A">
        <w:rPr>
          <w:rFonts w:ascii="Tahoma" w:eastAsia="Times New Roman" w:hAnsi="Tahoma" w:cs="Tahoma"/>
          <w:color w:val="303030"/>
          <w:sz w:val="27"/>
          <w:szCs w:val="27"/>
          <w:lang w:val="en-IN" w:eastAsia="en-IN"/>
        </w:rPr>
        <w:t> </w:t>
      </w:r>
      <w:r w:rsidRPr="0003591A">
        <w:rPr>
          <w:rFonts w:ascii="Tahoma" w:eastAsia="Times New Roman" w:hAnsi="Tahoma" w:cs="Tahoma"/>
          <w:color w:val="0000FF"/>
          <w:sz w:val="27"/>
          <w:szCs w:val="27"/>
          <w:bdr w:val="none" w:sz="0" w:space="0" w:color="auto" w:frame="1"/>
          <w:lang w:val="en-IN" w:eastAsia="en-IN"/>
        </w:rPr>
        <w:t>static</w:t>
      </w:r>
      <w:r w:rsidRPr="0003591A">
        <w:rPr>
          <w:rFonts w:ascii="Tahoma" w:eastAsia="Times New Roman" w:hAnsi="Tahoma" w:cs="Tahoma"/>
          <w:color w:val="303030"/>
          <w:sz w:val="27"/>
          <w:szCs w:val="27"/>
          <w:lang w:val="en-IN" w:eastAsia="en-IN"/>
        </w:rPr>
        <w:t> </w:t>
      </w:r>
      <w:r w:rsidRPr="0003591A">
        <w:rPr>
          <w:rFonts w:ascii="Tahoma" w:eastAsia="Times New Roman" w:hAnsi="Tahoma" w:cs="Tahoma"/>
          <w:color w:val="0000FF"/>
          <w:sz w:val="27"/>
          <w:szCs w:val="27"/>
          <w:bdr w:val="none" w:sz="0" w:space="0" w:color="auto" w:frame="1"/>
          <w:lang w:val="en-IN" w:eastAsia="en-IN"/>
        </w:rPr>
        <w:t>const</w:t>
      </w:r>
      <w:r w:rsidRPr="0003591A">
        <w:rPr>
          <w:rFonts w:ascii="Tahoma" w:eastAsia="Times New Roman" w:hAnsi="Tahoma" w:cs="Tahoma"/>
          <w:color w:val="303030"/>
          <w:sz w:val="27"/>
          <w:szCs w:val="27"/>
          <w:lang w:val="en-IN" w:eastAsia="en-IN"/>
        </w:rPr>
        <w:t> </w:t>
      </w:r>
      <w:r w:rsidRPr="0003591A">
        <w:rPr>
          <w:rFonts w:ascii="Tahoma" w:eastAsia="Times New Roman" w:hAnsi="Tahoma" w:cs="Tahoma"/>
          <w:color w:val="0000FF"/>
          <w:sz w:val="27"/>
          <w:szCs w:val="27"/>
          <w:bdr w:val="none" w:sz="0" w:space="0" w:color="auto" w:frame="1"/>
          <w:lang w:val="en-IN" w:eastAsia="en-IN"/>
        </w:rPr>
        <w:t>int</w:t>
      </w:r>
      <w:r w:rsidRPr="0003591A">
        <w:rPr>
          <w:rFonts w:ascii="Tahoma" w:eastAsia="Times New Roman" w:hAnsi="Tahoma" w:cs="Tahoma"/>
          <w:color w:val="303030"/>
          <w:sz w:val="27"/>
          <w:szCs w:val="27"/>
          <w:lang w:val="en-IN" w:eastAsia="en-IN"/>
        </w:rPr>
        <w:t> aaa = </w:t>
      </w:r>
      <w:r w:rsidRPr="0003591A">
        <w:rPr>
          <w:rFonts w:ascii="Tahoma" w:eastAsia="Times New Roman" w:hAnsi="Tahoma" w:cs="Tahoma"/>
          <w:color w:val="000080"/>
          <w:sz w:val="27"/>
          <w:szCs w:val="27"/>
          <w:bdr w:val="none" w:sz="0" w:space="0" w:color="auto" w:frame="1"/>
          <w:lang w:val="en-IN" w:eastAsia="en-IN"/>
        </w:rPr>
        <w:t>10</w:t>
      </w:r>
      <w:r w:rsidRPr="0003591A">
        <w:rPr>
          <w:rFonts w:ascii="Tahoma" w:eastAsia="Times New Roman" w:hAnsi="Tahoma" w:cs="Tahoma"/>
          <w:color w:val="303030"/>
          <w:sz w:val="27"/>
          <w:szCs w:val="27"/>
          <w:lang w:val="en-IN" w:eastAsia="en-IN"/>
        </w:rPr>
        <w:t>;</w:t>
      </w:r>
      <w:r w:rsidRPr="0003591A">
        <w:rPr>
          <w:rFonts w:ascii="Tahoma" w:eastAsia="Times New Roman" w:hAnsi="Tahoma" w:cs="Tahoma"/>
          <w:color w:val="303030"/>
          <w:sz w:val="27"/>
          <w:szCs w:val="27"/>
          <w:lang w:val="en-IN" w:eastAsia="en-IN"/>
        </w:rPr>
        <w:br/>
        <w:t>}</w:t>
      </w:r>
    </w:p>
    <w:p w14:paraId="33AAFD34" w14:textId="77777777" w:rsidR="0003591A" w:rsidRPr="0003591A" w:rsidRDefault="0003591A" w:rsidP="0003591A">
      <w:pPr>
        <w:shd w:val="clear" w:color="auto" w:fill="FFFFFF"/>
        <w:spacing w:beforeAutospacing="1"/>
        <w:rPr>
          <w:rFonts w:ascii="Tahoma" w:eastAsia="Times New Roman" w:hAnsi="Tahoma" w:cs="Tahoma"/>
          <w:color w:val="303030"/>
          <w:sz w:val="27"/>
          <w:szCs w:val="27"/>
          <w:lang w:val="en-IN" w:eastAsia="en-IN"/>
        </w:rPr>
      </w:pPr>
      <w:r w:rsidRPr="0003591A">
        <w:rPr>
          <w:rFonts w:ascii="Tahoma" w:eastAsia="Times New Roman" w:hAnsi="Tahoma" w:cs="Tahoma"/>
          <w:color w:val="0000FF"/>
          <w:sz w:val="27"/>
          <w:szCs w:val="27"/>
          <w:bdr w:val="none" w:sz="0" w:space="0" w:color="auto" w:frame="1"/>
          <w:lang w:val="en-IN" w:eastAsia="en-IN"/>
        </w:rPr>
        <w:t>public</w:t>
      </w:r>
      <w:r w:rsidRPr="0003591A">
        <w:rPr>
          <w:rFonts w:ascii="Tahoma" w:eastAsia="Times New Roman" w:hAnsi="Tahoma" w:cs="Tahoma"/>
          <w:color w:val="303030"/>
          <w:sz w:val="27"/>
          <w:szCs w:val="27"/>
          <w:lang w:val="en-IN" w:eastAsia="en-IN"/>
        </w:rPr>
        <w:t> </w:t>
      </w:r>
      <w:r w:rsidRPr="0003591A">
        <w:rPr>
          <w:rFonts w:ascii="Tahoma" w:eastAsia="Times New Roman" w:hAnsi="Tahoma" w:cs="Tahoma"/>
          <w:color w:val="0000FF"/>
          <w:sz w:val="27"/>
          <w:szCs w:val="27"/>
          <w:bdr w:val="none" w:sz="0" w:space="0" w:color="auto" w:frame="1"/>
          <w:lang w:val="en-IN" w:eastAsia="en-IN"/>
        </w:rPr>
        <w:t>class</w:t>
      </w:r>
      <w:r w:rsidRPr="0003591A">
        <w:rPr>
          <w:rFonts w:ascii="Tahoma" w:eastAsia="Times New Roman" w:hAnsi="Tahoma" w:cs="Tahoma"/>
          <w:color w:val="303030"/>
          <w:sz w:val="27"/>
          <w:szCs w:val="27"/>
          <w:lang w:val="en-IN" w:eastAsia="en-IN"/>
        </w:rPr>
        <w:t> Program</w:t>
      </w:r>
      <w:r w:rsidRPr="0003591A">
        <w:rPr>
          <w:rFonts w:ascii="Tahoma" w:eastAsia="Times New Roman" w:hAnsi="Tahoma" w:cs="Tahoma"/>
          <w:color w:val="303030"/>
          <w:sz w:val="27"/>
          <w:szCs w:val="27"/>
          <w:lang w:val="en-IN" w:eastAsia="en-IN"/>
        </w:rPr>
        <w:br/>
        <w:t>{</w:t>
      </w:r>
      <w:r w:rsidRPr="0003591A">
        <w:rPr>
          <w:rFonts w:ascii="Tahoma" w:eastAsia="Times New Roman" w:hAnsi="Tahoma" w:cs="Tahoma"/>
          <w:color w:val="303030"/>
          <w:sz w:val="27"/>
          <w:szCs w:val="27"/>
          <w:lang w:val="en-IN" w:eastAsia="en-IN"/>
        </w:rPr>
        <w:br/>
      </w:r>
      <w:r w:rsidRPr="0003591A">
        <w:rPr>
          <w:rFonts w:ascii="Tahoma" w:eastAsia="Times New Roman" w:hAnsi="Tahoma" w:cs="Tahoma"/>
          <w:color w:val="0000FF"/>
          <w:sz w:val="27"/>
          <w:szCs w:val="27"/>
          <w:bdr w:val="none" w:sz="0" w:space="0" w:color="auto" w:frame="1"/>
          <w:lang w:val="en-IN" w:eastAsia="en-IN"/>
        </w:rPr>
        <w:t>public</w:t>
      </w:r>
      <w:r w:rsidRPr="0003591A">
        <w:rPr>
          <w:rFonts w:ascii="Tahoma" w:eastAsia="Times New Roman" w:hAnsi="Tahoma" w:cs="Tahoma"/>
          <w:color w:val="303030"/>
          <w:sz w:val="27"/>
          <w:szCs w:val="27"/>
          <w:lang w:val="en-IN" w:eastAsia="en-IN"/>
        </w:rPr>
        <w:t> </w:t>
      </w:r>
      <w:r w:rsidRPr="0003591A">
        <w:rPr>
          <w:rFonts w:ascii="Tahoma" w:eastAsia="Times New Roman" w:hAnsi="Tahoma" w:cs="Tahoma"/>
          <w:color w:val="0000FF"/>
          <w:sz w:val="27"/>
          <w:szCs w:val="27"/>
          <w:bdr w:val="none" w:sz="0" w:space="0" w:color="auto" w:frame="1"/>
          <w:lang w:val="en-IN" w:eastAsia="en-IN"/>
        </w:rPr>
        <w:t>static</w:t>
      </w:r>
      <w:r w:rsidRPr="0003591A">
        <w:rPr>
          <w:rFonts w:ascii="Tahoma" w:eastAsia="Times New Roman" w:hAnsi="Tahoma" w:cs="Tahoma"/>
          <w:color w:val="303030"/>
          <w:sz w:val="27"/>
          <w:szCs w:val="27"/>
          <w:lang w:val="en-IN" w:eastAsia="en-IN"/>
        </w:rPr>
        <w:t> </w:t>
      </w:r>
      <w:r w:rsidRPr="0003591A">
        <w:rPr>
          <w:rFonts w:ascii="Tahoma" w:eastAsia="Times New Roman" w:hAnsi="Tahoma" w:cs="Tahoma"/>
          <w:color w:val="0000FF"/>
          <w:sz w:val="27"/>
          <w:szCs w:val="27"/>
          <w:bdr w:val="none" w:sz="0" w:space="0" w:color="auto" w:frame="1"/>
          <w:lang w:val="en-IN" w:eastAsia="en-IN"/>
        </w:rPr>
        <w:t>void</w:t>
      </w:r>
      <w:r w:rsidRPr="0003591A">
        <w:rPr>
          <w:rFonts w:ascii="Tahoma" w:eastAsia="Times New Roman" w:hAnsi="Tahoma" w:cs="Tahoma"/>
          <w:color w:val="303030"/>
          <w:sz w:val="27"/>
          <w:szCs w:val="27"/>
          <w:lang w:val="en-IN" w:eastAsia="en-IN"/>
        </w:rPr>
        <w:t> Main(</w:t>
      </w:r>
      <w:r w:rsidRPr="0003591A">
        <w:rPr>
          <w:rFonts w:ascii="Tahoma" w:eastAsia="Times New Roman" w:hAnsi="Tahoma" w:cs="Tahoma"/>
          <w:color w:val="0000FF"/>
          <w:sz w:val="27"/>
          <w:szCs w:val="27"/>
          <w:bdr w:val="none" w:sz="0" w:space="0" w:color="auto" w:frame="1"/>
          <w:lang w:val="en-IN" w:eastAsia="en-IN"/>
        </w:rPr>
        <w:t>string</w:t>
      </w:r>
      <w:r w:rsidRPr="0003591A">
        <w:rPr>
          <w:rFonts w:ascii="Tahoma" w:eastAsia="Times New Roman" w:hAnsi="Tahoma" w:cs="Tahoma"/>
          <w:color w:val="303030"/>
          <w:sz w:val="27"/>
          <w:szCs w:val="27"/>
          <w:lang w:val="en-IN" w:eastAsia="en-IN"/>
        </w:rPr>
        <w:t>[] args)</w:t>
      </w:r>
      <w:r w:rsidRPr="0003591A">
        <w:rPr>
          <w:rFonts w:ascii="Tahoma" w:eastAsia="Times New Roman" w:hAnsi="Tahoma" w:cs="Tahoma"/>
          <w:color w:val="303030"/>
          <w:sz w:val="27"/>
          <w:szCs w:val="27"/>
          <w:lang w:val="en-IN" w:eastAsia="en-IN"/>
        </w:rPr>
        <w:br/>
        <w:t>{</w:t>
      </w:r>
      <w:r w:rsidRPr="0003591A">
        <w:rPr>
          <w:rFonts w:ascii="Tahoma" w:eastAsia="Times New Roman" w:hAnsi="Tahoma" w:cs="Tahoma"/>
          <w:color w:val="303030"/>
          <w:sz w:val="27"/>
          <w:szCs w:val="27"/>
          <w:lang w:val="en-IN" w:eastAsia="en-IN"/>
        </w:rPr>
        <w:br/>
        <w:t>ClassA classA=new ClassA();</w:t>
      </w:r>
      <w:r w:rsidRPr="0003591A">
        <w:rPr>
          <w:rFonts w:ascii="Tahoma" w:eastAsia="Times New Roman" w:hAnsi="Tahoma" w:cs="Tahoma"/>
          <w:color w:val="303030"/>
          <w:sz w:val="27"/>
          <w:szCs w:val="27"/>
          <w:lang w:val="en-IN" w:eastAsia="en-IN"/>
        </w:rPr>
        <w:br/>
        <w:t>Console.WriteLine(classA.aaa);</w:t>
      </w:r>
      <w:r w:rsidRPr="0003591A">
        <w:rPr>
          <w:rFonts w:ascii="Tahoma" w:eastAsia="Times New Roman" w:hAnsi="Tahoma" w:cs="Tahoma"/>
          <w:color w:val="303030"/>
          <w:sz w:val="27"/>
          <w:szCs w:val="27"/>
          <w:lang w:val="en-IN" w:eastAsia="en-IN"/>
        </w:rPr>
        <w:br/>
        <w:t>Console.ReadKey();</w:t>
      </w:r>
      <w:r w:rsidRPr="0003591A">
        <w:rPr>
          <w:rFonts w:ascii="Tahoma" w:eastAsia="Times New Roman" w:hAnsi="Tahoma" w:cs="Tahoma"/>
          <w:color w:val="303030"/>
          <w:sz w:val="27"/>
          <w:szCs w:val="27"/>
          <w:lang w:val="en-IN" w:eastAsia="en-IN"/>
        </w:rPr>
        <w:br/>
        <w:t>}</w:t>
      </w:r>
      <w:r w:rsidRPr="0003591A">
        <w:rPr>
          <w:rFonts w:ascii="Tahoma" w:eastAsia="Times New Roman" w:hAnsi="Tahoma" w:cs="Tahoma"/>
          <w:color w:val="303030"/>
          <w:sz w:val="27"/>
          <w:szCs w:val="27"/>
          <w:lang w:val="en-IN" w:eastAsia="en-IN"/>
        </w:rPr>
        <w:br/>
        <w:t>}</w:t>
      </w:r>
      <w:r w:rsidRPr="0003591A">
        <w:rPr>
          <w:rFonts w:ascii="Tahoma" w:eastAsia="Times New Roman" w:hAnsi="Tahoma" w:cs="Tahoma"/>
          <w:color w:val="303030"/>
          <w:sz w:val="27"/>
          <w:szCs w:val="27"/>
          <w:lang w:val="en-IN" w:eastAsia="en-IN"/>
        </w:rPr>
        <w:br/>
        <w:t>}</w:t>
      </w:r>
    </w:p>
    <w:p w14:paraId="41C07EF8" w14:textId="77777777" w:rsidR="0003591A" w:rsidRPr="0003591A" w:rsidRDefault="0003591A" w:rsidP="0003591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03591A">
        <w:rPr>
          <w:rFonts w:ascii="Segoe UI" w:eastAsia="Times New Roman" w:hAnsi="Segoe UI" w:cs="Segoe UI"/>
          <w:b/>
          <w:bCs/>
          <w:color w:val="111111"/>
          <w:sz w:val="24"/>
          <w:szCs w:val="24"/>
          <w:lang w:val="en-IN" w:eastAsia="en-IN"/>
        </w:rPr>
        <w:t>Output</w:t>
      </w:r>
    </w:p>
    <w:p w14:paraId="10D3CA16" w14:textId="0B721734" w:rsidR="0003591A" w:rsidRPr="0003591A" w:rsidRDefault="0003591A" w:rsidP="0003591A">
      <w:pPr>
        <w:shd w:val="clear" w:color="auto" w:fill="FFFFFF"/>
        <w:jc w:val="right"/>
        <w:rPr>
          <w:rFonts w:ascii="Segoe UI" w:eastAsia="Times New Roman" w:hAnsi="Segoe UI" w:cs="Segoe UI"/>
          <w:color w:val="005782"/>
          <w:sz w:val="17"/>
          <w:szCs w:val="17"/>
          <w:lang w:val="en-IN" w:eastAsia="en-IN"/>
        </w:rPr>
      </w:pPr>
      <w:r w:rsidRPr="0003591A">
        <w:rPr>
          <w:rFonts w:ascii="Segoe UI" w:eastAsia="Times New Roman" w:hAnsi="Segoe UI" w:cs="Segoe UI"/>
          <w:noProof/>
          <w:color w:val="005782"/>
          <w:sz w:val="17"/>
          <w:szCs w:val="17"/>
          <w:lang w:val="en-IN" w:eastAsia="en-IN"/>
        </w:rPr>
        <w:drawing>
          <wp:inline distT="0" distB="0" distL="0" distR="0" wp14:anchorId="748DE34A" wp14:editId="6B3FD8EE">
            <wp:extent cx="85725" cy="85725"/>
            <wp:effectExtent l="0" t="0" r="9525" b="9525"/>
            <wp:docPr id="91" name="Picture 9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3591A">
        <w:rPr>
          <w:rFonts w:ascii="Segoe UI" w:eastAsia="Times New Roman" w:hAnsi="Segoe UI" w:cs="Segoe UI"/>
          <w:color w:val="005782"/>
          <w:sz w:val="17"/>
          <w:szCs w:val="17"/>
          <w:bdr w:val="none" w:sz="0" w:space="0" w:color="auto" w:frame="1"/>
          <w:lang w:val="en-IN" w:eastAsia="en-IN"/>
        </w:rPr>
        <w:t> Collapse | </w:t>
      </w:r>
      <w:hyperlink r:id="rId142" w:history="1">
        <w:r w:rsidRPr="0003591A">
          <w:rPr>
            <w:rFonts w:ascii="Segoe UI" w:eastAsia="Times New Roman" w:hAnsi="Segoe UI" w:cs="Segoe UI"/>
            <w:color w:val="800080"/>
            <w:sz w:val="17"/>
            <w:szCs w:val="17"/>
            <w:u w:val="single"/>
            <w:bdr w:val="none" w:sz="0" w:space="0" w:color="auto" w:frame="1"/>
            <w:lang w:val="en-IN" w:eastAsia="en-IN"/>
          </w:rPr>
          <w:t>Copy Code</w:t>
        </w:r>
      </w:hyperlink>
    </w:p>
    <w:p w14:paraId="27FC673D" w14:textId="77777777" w:rsidR="0003591A" w:rsidRPr="0003591A" w:rsidRDefault="0003591A" w:rsidP="000359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03591A">
        <w:rPr>
          <w:rFonts w:ascii="Consolas" w:eastAsia="Times New Roman" w:hAnsi="Consolas" w:cs="Courier New"/>
          <w:color w:val="303030"/>
          <w:sz w:val="18"/>
          <w:szCs w:val="18"/>
          <w:lang w:val="en-IN" w:eastAsia="en-IN"/>
        </w:rPr>
        <w:t>Compile time error: The constant 'AccessModifiers.ClassA.aaa' cannot be marked static</w:t>
      </w:r>
    </w:p>
    <w:p w14:paraId="1911604F" w14:textId="77777777" w:rsidR="0003591A" w:rsidRPr="0003591A" w:rsidRDefault="0003591A" w:rsidP="0003591A">
      <w:pPr>
        <w:shd w:val="clear" w:color="auto" w:fill="FFFFFF"/>
        <w:rPr>
          <w:rFonts w:ascii="Segoe UI" w:eastAsia="Times New Roman" w:hAnsi="Segoe UI" w:cs="Segoe UI"/>
          <w:color w:val="111111"/>
          <w:sz w:val="21"/>
          <w:szCs w:val="21"/>
          <w:lang w:val="en-IN" w:eastAsia="en-IN"/>
        </w:rPr>
      </w:pPr>
      <w:r w:rsidRPr="0003591A">
        <w:rPr>
          <w:rFonts w:ascii="Segoe UI" w:eastAsia="Times New Roman" w:hAnsi="Segoe UI" w:cs="Segoe UI"/>
          <w:color w:val="111111"/>
          <w:sz w:val="21"/>
          <w:szCs w:val="21"/>
          <w:lang w:val="en-IN" w:eastAsia="en-IN"/>
        </w:rPr>
        <w:t>C# tells us frankly that a field i.e. already </w:t>
      </w:r>
      <w:r w:rsidRPr="0003591A">
        <w:rPr>
          <w:rFonts w:ascii="Consolas" w:eastAsia="Times New Roman" w:hAnsi="Consolas" w:cs="Courier New"/>
          <w:color w:val="990000"/>
          <w:bdr w:val="none" w:sz="0" w:space="0" w:color="auto" w:frame="1"/>
          <w:lang w:val="en-IN" w:eastAsia="en-IN"/>
        </w:rPr>
        <w:t>static </w:t>
      </w:r>
      <w:r w:rsidRPr="0003591A">
        <w:rPr>
          <w:rFonts w:ascii="Segoe UI" w:eastAsia="Times New Roman" w:hAnsi="Segoe UI" w:cs="Segoe UI"/>
          <w:color w:val="111111"/>
          <w:sz w:val="21"/>
          <w:szCs w:val="21"/>
          <w:lang w:val="en-IN" w:eastAsia="en-IN"/>
        </w:rPr>
        <w:t>by default cannot be marked as </w:t>
      </w:r>
      <w:r w:rsidRPr="0003591A">
        <w:rPr>
          <w:rFonts w:ascii="Consolas" w:eastAsia="Times New Roman" w:hAnsi="Consolas" w:cs="Courier New"/>
          <w:color w:val="990000"/>
          <w:bdr w:val="none" w:sz="0" w:space="0" w:color="auto" w:frame="1"/>
          <w:lang w:val="en-IN" w:eastAsia="en-IN"/>
        </w:rPr>
        <w:t>static</w:t>
      </w:r>
      <w:r w:rsidRPr="0003591A">
        <w:rPr>
          <w:rFonts w:ascii="Segoe UI" w:eastAsia="Times New Roman" w:hAnsi="Segoe UI" w:cs="Segoe UI"/>
          <w:color w:val="111111"/>
          <w:sz w:val="21"/>
          <w:szCs w:val="21"/>
          <w:lang w:val="en-IN" w:eastAsia="en-IN"/>
        </w:rPr>
        <w:t>.</w:t>
      </w:r>
    </w:p>
    <w:p w14:paraId="4AA885AC" w14:textId="77777777" w:rsidR="0003591A" w:rsidRPr="0003591A" w:rsidRDefault="0003591A" w:rsidP="0003591A">
      <w:pPr>
        <w:shd w:val="clear" w:color="auto" w:fill="FFFFFF"/>
        <w:rPr>
          <w:rFonts w:ascii="Segoe UI" w:eastAsia="Times New Roman" w:hAnsi="Segoe UI" w:cs="Segoe UI"/>
          <w:color w:val="111111"/>
          <w:sz w:val="21"/>
          <w:szCs w:val="21"/>
          <w:lang w:val="en-IN" w:eastAsia="en-IN"/>
        </w:rPr>
      </w:pPr>
      <w:r w:rsidRPr="0003591A">
        <w:rPr>
          <w:rFonts w:ascii="Segoe UI" w:eastAsia="Times New Roman" w:hAnsi="Segoe UI" w:cs="Segoe UI"/>
          <w:b/>
          <w:bCs/>
          <w:color w:val="111111"/>
          <w:sz w:val="21"/>
          <w:szCs w:val="21"/>
          <w:bdr w:val="none" w:sz="0" w:space="0" w:color="auto" w:frame="1"/>
          <w:lang w:val="en-IN" w:eastAsia="en-IN"/>
        </w:rPr>
        <w:t>Point to remember</w:t>
      </w:r>
      <w:r w:rsidRPr="0003591A">
        <w:rPr>
          <w:rFonts w:ascii="Segoe UI" w:eastAsia="Times New Roman" w:hAnsi="Segoe UI" w:cs="Segoe UI"/>
          <w:color w:val="111111"/>
          <w:sz w:val="21"/>
          <w:szCs w:val="21"/>
          <w:lang w:val="en-IN" w:eastAsia="en-IN"/>
        </w:rPr>
        <w:t>: A </w:t>
      </w:r>
      <w:r w:rsidRPr="0003591A">
        <w:rPr>
          <w:rFonts w:ascii="Consolas" w:eastAsia="Times New Roman" w:hAnsi="Consolas" w:cs="Courier New"/>
          <w:color w:val="990000"/>
          <w:bdr w:val="none" w:sz="0" w:space="0" w:color="auto" w:frame="1"/>
          <w:lang w:val="en-IN" w:eastAsia="en-IN"/>
        </w:rPr>
        <w:t>const </w:t>
      </w:r>
      <w:r w:rsidRPr="0003591A">
        <w:rPr>
          <w:rFonts w:ascii="Segoe UI" w:eastAsia="Times New Roman" w:hAnsi="Segoe UI" w:cs="Segoe UI"/>
          <w:color w:val="111111"/>
          <w:sz w:val="21"/>
          <w:szCs w:val="21"/>
          <w:lang w:val="en-IN" w:eastAsia="en-IN"/>
        </w:rPr>
        <w:t>variable cannot be marked as </w:t>
      </w:r>
      <w:r w:rsidRPr="0003591A">
        <w:rPr>
          <w:rFonts w:ascii="Consolas" w:eastAsia="Times New Roman" w:hAnsi="Consolas" w:cs="Courier New"/>
          <w:color w:val="990000"/>
          <w:bdr w:val="none" w:sz="0" w:space="0" w:color="auto" w:frame="1"/>
          <w:lang w:val="en-IN" w:eastAsia="en-IN"/>
        </w:rPr>
        <w:t>static</w:t>
      </w:r>
      <w:r w:rsidRPr="0003591A">
        <w:rPr>
          <w:rFonts w:ascii="Segoe UI" w:eastAsia="Times New Roman" w:hAnsi="Segoe UI" w:cs="Segoe UI"/>
          <w:color w:val="111111"/>
          <w:sz w:val="21"/>
          <w:szCs w:val="21"/>
          <w:lang w:val="en-IN" w:eastAsia="en-IN"/>
        </w:rPr>
        <w:t>.</w:t>
      </w:r>
    </w:p>
    <w:p w14:paraId="6071A1E0" w14:textId="4CB09654" w:rsidR="00F94360" w:rsidRDefault="00F94360"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9604AF5" w14:textId="77777777" w:rsidR="00465502" w:rsidRPr="00465502" w:rsidRDefault="00465502" w:rsidP="00465502">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465502">
        <w:rPr>
          <w:rFonts w:ascii="Segoe UI" w:eastAsia="Times New Roman" w:hAnsi="Segoe UI" w:cs="Segoe UI"/>
          <w:color w:val="FF9900"/>
          <w:sz w:val="29"/>
          <w:szCs w:val="29"/>
          <w:lang w:val="en-IN" w:eastAsia="en-IN"/>
        </w:rPr>
        <w:t>Lab6</w:t>
      </w:r>
    </w:p>
    <w:p w14:paraId="1E2848E3" w14:textId="019D85A9" w:rsidR="00465502" w:rsidRPr="00465502" w:rsidRDefault="00465502" w:rsidP="00465502">
      <w:pPr>
        <w:shd w:val="clear" w:color="auto" w:fill="FFFFFF"/>
        <w:jc w:val="right"/>
        <w:rPr>
          <w:rFonts w:ascii="Segoe UI" w:eastAsia="Times New Roman" w:hAnsi="Segoe UI" w:cs="Segoe UI"/>
          <w:color w:val="005782"/>
          <w:sz w:val="17"/>
          <w:szCs w:val="17"/>
          <w:lang w:val="en-IN" w:eastAsia="en-IN"/>
        </w:rPr>
      </w:pPr>
      <w:r w:rsidRPr="00465502">
        <w:rPr>
          <w:rFonts w:ascii="Segoe UI" w:eastAsia="Times New Roman" w:hAnsi="Segoe UI" w:cs="Segoe UI"/>
          <w:noProof/>
          <w:color w:val="005782"/>
          <w:sz w:val="17"/>
          <w:szCs w:val="17"/>
          <w:lang w:val="en-IN" w:eastAsia="en-IN"/>
        </w:rPr>
        <w:drawing>
          <wp:inline distT="0" distB="0" distL="0" distR="0" wp14:anchorId="6D33F88A" wp14:editId="4303BE04">
            <wp:extent cx="85725" cy="85725"/>
            <wp:effectExtent l="0" t="0" r="9525" b="9525"/>
            <wp:docPr id="97" name="Picture 9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465502">
        <w:rPr>
          <w:rFonts w:ascii="Segoe UI" w:eastAsia="Times New Roman" w:hAnsi="Segoe UI" w:cs="Segoe UI"/>
          <w:color w:val="005782"/>
          <w:sz w:val="17"/>
          <w:szCs w:val="17"/>
          <w:bdr w:val="none" w:sz="0" w:space="0" w:color="auto" w:frame="1"/>
          <w:lang w:val="en-IN" w:eastAsia="en-IN"/>
        </w:rPr>
        <w:t> Collapse | </w:t>
      </w:r>
      <w:hyperlink r:id="rId143" w:history="1">
        <w:r w:rsidRPr="00465502">
          <w:rPr>
            <w:rFonts w:ascii="Segoe UI" w:eastAsia="Times New Roman" w:hAnsi="Segoe UI" w:cs="Segoe UI"/>
            <w:color w:val="800080"/>
            <w:sz w:val="17"/>
            <w:szCs w:val="17"/>
            <w:bdr w:val="none" w:sz="0" w:space="0" w:color="auto" w:frame="1"/>
            <w:lang w:val="en-IN" w:eastAsia="en-IN"/>
          </w:rPr>
          <w:t>Copy Code</w:t>
        </w:r>
      </w:hyperlink>
    </w:p>
    <w:p w14:paraId="0A80E291" w14:textId="77777777" w:rsidR="00465502" w:rsidRPr="00465502" w:rsidRDefault="00465502" w:rsidP="004655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65502">
        <w:rPr>
          <w:rFonts w:ascii="Consolas" w:eastAsia="Times New Roman" w:hAnsi="Consolas" w:cs="Courier New"/>
          <w:color w:val="0000FF"/>
          <w:sz w:val="18"/>
          <w:szCs w:val="18"/>
          <w:bdr w:val="none" w:sz="0" w:space="0" w:color="auto" w:frame="1"/>
          <w:lang w:val="en-IN" w:eastAsia="en-IN"/>
        </w:rPr>
        <w:t>using</w:t>
      </w:r>
      <w:r w:rsidRPr="00465502">
        <w:rPr>
          <w:rFonts w:ascii="Consolas" w:eastAsia="Times New Roman" w:hAnsi="Consolas" w:cs="Courier New"/>
          <w:color w:val="303030"/>
          <w:sz w:val="18"/>
          <w:szCs w:val="18"/>
          <w:lang w:val="en-IN" w:eastAsia="en-IN"/>
        </w:rPr>
        <w:t xml:space="preserve"> System;</w:t>
      </w:r>
    </w:p>
    <w:p w14:paraId="0D808DB3" w14:textId="77777777" w:rsidR="00465502" w:rsidRPr="00465502" w:rsidRDefault="00465502" w:rsidP="00465502">
      <w:pPr>
        <w:shd w:val="clear" w:color="auto" w:fill="FFFFFF"/>
        <w:spacing w:beforeAutospacing="1"/>
        <w:rPr>
          <w:rFonts w:ascii="Tahoma" w:eastAsia="Times New Roman" w:hAnsi="Tahoma" w:cs="Tahoma"/>
          <w:color w:val="303030"/>
          <w:sz w:val="27"/>
          <w:szCs w:val="27"/>
          <w:lang w:val="en-IN" w:eastAsia="en-IN"/>
        </w:rPr>
      </w:pPr>
      <w:r w:rsidRPr="00465502">
        <w:rPr>
          <w:rFonts w:ascii="Tahoma" w:eastAsia="Times New Roman" w:hAnsi="Tahoma" w:cs="Tahoma"/>
          <w:color w:val="0000FF"/>
          <w:sz w:val="27"/>
          <w:szCs w:val="27"/>
          <w:bdr w:val="none" w:sz="0" w:space="0" w:color="auto" w:frame="1"/>
          <w:lang w:val="en-IN" w:eastAsia="en-IN"/>
        </w:rPr>
        <w:t>namespace</w:t>
      </w:r>
      <w:r w:rsidRPr="00465502">
        <w:rPr>
          <w:rFonts w:ascii="Tahoma" w:eastAsia="Times New Roman" w:hAnsi="Tahoma" w:cs="Tahoma"/>
          <w:color w:val="303030"/>
          <w:sz w:val="27"/>
          <w:szCs w:val="27"/>
          <w:lang w:val="en-IN" w:eastAsia="en-IN"/>
        </w:rPr>
        <w:t> AccessModifiers</w:t>
      </w:r>
      <w:r w:rsidRPr="00465502">
        <w:rPr>
          <w:rFonts w:ascii="Tahoma" w:eastAsia="Times New Roman" w:hAnsi="Tahoma" w:cs="Tahoma"/>
          <w:color w:val="303030"/>
          <w:sz w:val="27"/>
          <w:szCs w:val="27"/>
          <w:lang w:val="en-IN" w:eastAsia="en-IN"/>
        </w:rPr>
        <w:br/>
        <w:t>{</w:t>
      </w:r>
      <w:r w:rsidRPr="00465502">
        <w:rPr>
          <w:rFonts w:ascii="Tahoma" w:eastAsia="Times New Roman" w:hAnsi="Tahoma" w:cs="Tahoma"/>
          <w:color w:val="303030"/>
          <w:sz w:val="27"/>
          <w:szCs w:val="27"/>
          <w:lang w:val="en-IN" w:eastAsia="en-IN"/>
        </w:rPr>
        <w:br/>
      </w:r>
      <w:r w:rsidRPr="00465502">
        <w:rPr>
          <w:rFonts w:ascii="Tahoma" w:eastAsia="Times New Roman" w:hAnsi="Tahoma" w:cs="Tahoma"/>
          <w:color w:val="0000FF"/>
          <w:sz w:val="27"/>
          <w:szCs w:val="27"/>
          <w:bdr w:val="none" w:sz="0" w:space="0" w:color="auto" w:frame="1"/>
          <w:lang w:val="en-IN" w:eastAsia="en-IN"/>
        </w:rPr>
        <w:t>public</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class</w:t>
      </w:r>
      <w:r w:rsidRPr="00465502">
        <w:rPr>
          <w:rFonts w:ascii="Tahoma" w:eastAsia="Times New Roman" w:hAnsi="Tahoma" w:cs="Tahoma"/>
          <w:color w:val="303030"/>
          <w:sz w:val="27"/>
          <w:szCs w:val="27"/>
          <w:lang w:val="en-IN" w:eastAsia="en-IN"/>
        </w:rPr>
        <w:t> ClassA</w:t>
      </w:r>
      <w:r w:rsidRPr="00465502">
        <w:rPr>
          <w:rFonts w:ascii="Tahoma" w:eastAsia="Times New Roman" w:hAnsi="Tahoma" w:cs="Tahoma"/>
          <w:color w:val="303030"/>
          <w:sz w:val="27"/>
          <w:szCs w:val="27"/>
          <w:lang w:val="en-IN" w:eastAsia="en-IN"/>
        </w:rPr>
        <w:br/>
        <w:t>{</w:t>
      </w:r>
      <w:r w:rsidRPr="00465502">
        <w:rPr>
          <w:rFonts w:ascii="Tahoma" w:eastAsia="Times New Roman" w:hAnsi="Tahoma" w:cs="Tahoma"/>
          <w:color w:val="303030"/>
          <w:sz w:val="27"/>
          <w:szCs w:val="27"/>
          <w:lang w:val="en-IN" w:eastAsia="en-IN"/>
        </w:rPr>
        <w:br/>
      </w:r>
      <w:r w:rsidRPr="00465502">
        <w:rPr>
          <w:rFonts w:ascii="Tahoma" w:eastAsia="Times New Roman" w:hAnsi="Tahoma" w:cs="Tahoma"/>
          <w:color w:val="0000FF"/>
          <w:sz w:val="27"/>
          <w:szCs w:val="27"/>
          <w:bdr w:val="none" w:sz="0" w:space="0" w:color="auto" w:frame="1"/>
          <w:lang w:val="en-IN" w:eastAsia="en-IN"/>
        </w:rPr>
        <w:t>public</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const</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int</w:t>
      </w:r>
      <w:r w:rsidRPr="00465502">
        <w:rPr>
          <w:rFonts w:ascii="Tahoma" w:eastAsia="Times New Roman" w:hAnsi="Tahoma" w:cs="Tahoma"/>
          <w:color w:val="303030"/>
          <w:sz w:val="27"/>
          <w:szCs w:val="27"/>
          <w:lang w:val="en-IN" w:eastAsia="en-IN"/>
        </w:rPr>
        <w:t> xxx = </w:t>
      </w:r>
      <w:r w:rsidRPr="00465502">
        <w:rPr>
          <w:rFonts w:ascii="Tahoma" w:eastAsia="Times New Roman" w:hAnsi="Tahoma" w:cs="Tahoma"/>
          <w:color w:val="000080"/>
          <w:sz w:val="27"/>
          <w:szCs w:val="27"/>
          <w:bdr w:val="none" w:sz="0" w:space="0" w:color="auto" w:frame="1"/>
          <w:lang w:val="en-IN" w:eastAsia="en-IN"/>
        </w:rPr>
        <w:t>10</w:t>
      </w:r>
      <w:r w:rsidRPr="00465502">
        <w:rPr>
          <w:rFonts w:ascii="Tahoma" w:eastAsia="Times New Roman" w:hAnsi="Tahoma" w:cs="Tahoma"/>
          <w:color w:val="303030"/>
          <w:sz w:val="27"/>
          <w:szCs w:val="27"/>
          <w:lang w:val="en-IN" w:eastAsia="en-IN"/>
        </w:rPr>
        <w:t>;</w:t>
      </w:r>
      <w:r w:rsidRPr="00465502">
        <w:rPr>
          <w:rFonts w:ascii="Tahoma" w:eastAsia="Times New Roman" w:hAnsi="Tahoma" w:cs="Tahoma"/>
          <w:color w:val="303030"/>
          <w:sz w:val="27"/>
          <w:szCs w:val="27"/>
          <w:lang w:val="en-IN" w:eastAsia="en-IN"/>
        </w:rPr>
        <w:br/>
        <w:t>}</w:t>
      </w:r>
    </w:p>
    <w:p w14:paraId="17C8C846" w14:textId="77777777" w:rsidR="00465502" w:rsidRPr="00465502" w:rsidRDefault="00465502" w:rsidP="00465502">
      <w:pPr>
        <w:shd w:val="clear" w:color="auto" w:fill="FFFFFF"/>
        <w:spacing w:beforeAutospacing="1"/>
        <w:rPr>
          <w:rFonts w:ascii="Tahoma" w:eastAsia="Times New Roman" w:hAnsi="Tahoma" w:cs="Tahoma"/>
          <w:color w:val="303030"/>
          <w:sz w:val="27"/>
          <w:szCs w:val="27"/>
          <w:lang w:val="en-IN" w:eastAsia="en-IN"/>
        </w:rPr>
      </w:pPr>
      <w:r w:rsidRPr="00465502">
        <w:rPr>
          <w:rFonts w:ascii="Tahoma" w:eastAsia="Times New Roman" w:hAnsi="Tahoma" w:cs="Tahoma"/>
          <w:color w:val="0000FF"/>
          <w:sz w:val="27"/>
          <w:szCs w:val="27"/>
          <w:bdr w:val="none" w:sz="0" w:space="0" w:color="auto" w:frame="1"/>
          <w:lang w:val="en-IN" w:eastAsia="en-IN"/>
        </w:rPr>
        <w:t>public</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class</w:t>
      </w:r>
      <w:r w:rsidRPr="00465502">
        <w:rPr>
          <w:rFonts w:ascii="Tahoma" w:eastAsia="Times New Roman" w:hAnsi="Tahoma" w:cs="Tahoma"/>
          <w:color w:val="303030"/>
          <w:sz w:val="27"/>
          <w:szCs w:val="27"/>
          <w:lang w:val="en-IN" w:eastAsia="en-IN"/>
        </w:rPr>
        <w:t> ClassB:ClassA</w:t>
      </w:r>
      <w:r w:rsidRPr="00465502">
        <w:rPr>
          <w:rFonts w:ascii="Tahoma" w:eastAsia="Times New Roman" w:hAnsi="Tahoma" w:cs="Tahoma"/>
          <w:color w:val="303030"/>
          <w:sz w:val="27"/>
          <w:szCs w:val="27"/>
          <w:lang w:val="en-IN" w:eastAsia="en-IN"/>
        </w:rPr>
        <w:br/>
        <w:t>{</w:t>
      </w:r>
      <w:r w:rsidRPr="00465502">
        <w:rPr>
          <w:rFonts w:ascii="Tahoma" w:eastAsia="Times New Roman" w:hAnsi="Tahoma" w:cs="Tahoma"/>
          <w:color w:val="303030"/>
          <w:sz w:val="27"/>
          <w:szCs w:val="27"/>
          <w:lang w:val="en-IN" w:eastAsia="en-IN"/>
        </w:rPr>
        <w:br/>
      </w:r>
      <w:r w:rsidRPr="00465502">
        <w:rPr>
          <w:rFonts w:ascii="Tahoma" w:eastAsia="Times New Roman" w:hAnsi="Tahoma" w:cs="Tahoma"/>
          <w:color w:val="0000FF"/>
          <w:sz w:val="27"/>
          <w:szCs w:val="27"/>
          <w:bdr w:val="none" w:sz="0" w:space="0" w:color="auto" w:frame="1"/>
          <w:lang w:val="en-IN" w:eastAsia="en-IN"/>
        </w:rPr>
        <w:t>public</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const</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int</w:t>
      </w:r>
      <w:r w:rsidRPr="00465502">
        <w:rPr>
          <w:rFonts w:ascii="Tahoma" w:eastAsia="Times New Roman" w:hAnsi="Tahoma" w:cs="Tahoma"/>
          <w:color w:val="303030"/>
          <w:sz w:val="27"/>
          <w:szCs w:val="27"/>
          <w:lang w:val="en-IN" w:eastAsia="en-IN"/>
        </w:rPr>
        <w:t> xxx = </w:t>
      </w:r>
      <w:r w:rsidRPr="00465502">
        <w:rPr>
          <w:rFonts w:ascii="Tahoma" w:eastAsia="Times New Roman" w:hAnsi="Tahoma" w:cs="Tahoma"/>
          <w:color w:val="000080"/>
          <w:sz w:val="27"/>
          <w:szCs w:val="27"/>
          <w:bdr w:val="none" w:sz="0" w:space="0" w:color="auto" w:frame="1"/>
          <w:lang w:val="en-IN" w:eastAsia="en-IN"/>
        </w:rPr>
        <w:t>100</w:t>
      </w:r>
      <w:r w:rsidRPr="00465502">
        <w:rPr>
          <w:rFonts w:ascii="Tahoma" w:eastAsia="Times New Roman" w:hAnsi="Tahoma" w:cs="Tahoma"/>
          <w:color w:val="303030"/>
          <w:sz w:val="27"/>
          <w:szCs w:val="27"/>
          <w:lang w:val="en-IN" w:eastAsia="en-IN"/>
        </w:rPr>
        <w:t>;</w:t>
      </w:r>
      <w:r w:rsidRPr="00465502">
        <w:rPr>
          <w:rFonts w:ascii="Tahoma" w:eastAsia="Times New Roman" w:hAnsi="Tahoma" w:cs="Tahoma"/>
          <w:color w:val="303030"/>
          <w:sz w:val="27"/>
          <w:szCs w:val="27"/>
          <w:lang w:val="en-IN" w:eastAsia="en-IN"/>
        </w:rPr>
        <w:br/>
        <w:t>}</w:t>
      </w:r>
    </w:p>
    <w:p w14:paraId="0CB7DA68" w14:textId="77777777" w:rsidR="00465502" w:rsidRPr="00465502" w:rsidRDefault="00465502" w:rsidP="00465502">
      <w:pPr>
        <w:shd w:val="clear" w:color="auto" w:fill="FFFFFF"/>
        <w:spacing w:beforeAutospacing="1"/>
        <w:rPr>
          <w:rFonts w:ascii="Tahoma" w:eastAsia="Times New Roman" w:hAnsi="Tahoma" w:cs="Tahoma"/>
          <w:color w:val="303030"/>
          <w:sz w:val="27"/>
          <w:szCs w:val="27"/>
          <w:lang w:val="en-IN" w:eastAsia="en-IN"/>
        </w:rPr>
      </w:pPr>
      <w:r w:rsidRPr="00465502">
        <w:rPr>
          <w:rFonts w:ascii="Tahoma" w:eastAsia="Times New Roman" w:hAnsi="Tahoma" w:cs="Tahoma"/>
          <w:color w:val="0000FF"/>
          <w:sz w:val="27"/>
          <w:szCs w:val="27"/>
          <w:bdr w:val="none" w:sz="0" w:space="0" w:color="auto" w:frame="1"/>
          <w:lang w:val="en-IN" w:eastAsia="en-IN"/>
        </w:rPr>
        <w:t>public</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class</w:t>
      </w:r>
      <w:r w:rsidRPr="00465502">
        <w:rPr>
          <w:rFonts w:ascii="Tahoma" w:eastAsia="Times New Roman" w:hAnsi="Tahoma" w:cs="Tahoma"/>
          <w:color w:val="303030"/>
          <w:sz w:val="27"/>
          <w:szCs w:val="27"/>
          <w:lang w:val="en-IN" w:eastAsia="en-IN"/>
        </w:rPr>
        <w:t> Program</w:t>
      </w:r>
      <w:r w:rsidRPr="00465502">
        <w:rPr>
          <w:rFonts w:ascii="Tahoma" w:eastAsia="Times New Roman" w:hAnsi="Tahoma" w:cs="Tahoma"/>
          <w:color w:val="303030"/>
          <w:sz w:val="27"/>
          <w:szCs w:val="27"/>
          <w:lang w:val="en-IN" w:eastAsia="en-IN"/>
        </w:rPr>
        <w:br/>
        <w:t>{</w:t>
      </w:r>
      <w:r w:rsidRPr="00465502">
        <w:rPr>
          <w:rFonts w:ascii="Tahoma" w:eastAsia="Times New Roman" w:hAnsi="Tahoma" w:cs="Tahoma"/>
          <w:color w:val="303030"/>
          <w:sz w:val="27"/>
          <w:szCs w:val="27"/>
          <w:lang w:val="en-IN" w:eastAsia="en-IN"/>
        </w:rPr>
        <w:br/>
      </w:r>
      <w:r w:rsidRPr="00465502">
        <w:rPr>
          <w:rFonts w:ascii="Tahoma" w:eastAsia="Times New Roman" w:hAnsi="Tahoma" w:cs="Tahoma"/>
          <w:color w:val="0000FF"/>
          <w:sz w:val="27"/>
          <w:szCs w:val="27"/>
          <w:bdr w:val="none" w:sz="0" w:space="0" w:color="auto" w:frame="1"/>
          <w:lang w:val="en-IN" w:eastAsia="en-IN"/>
        </w:rPr>
        <w:t>public</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static</w:t>
      </w:r>
      <w:r w:rsidRPr="00465502">
        <w:rPr>
          <w:rFonts w:ascii="Tahoma" w:eastAsia="Times New Roman" w:hAnsi="Tahoma" w:cs="Tahoma"/>
          <w:color w:val="303030"/>
          <w:sz w:val="27"/>
          <w:szCs w:val="27"/>
          <w:lang w:val="en-IN" w:eastAsia="en-IN"/>
        </w:rPr>
        <w:t> </w:t>
      </w:r>
      <w:r w:rsidRPr="00465502">
        <w:rPr>
          <w:rFonts w:ascii="Tahoma" w:eastAsia="Times New Roman" w:hAnsi="Tahoma" w:cs="Tahoma"/>
          <w:color w:val="0000FF"/>
          <w:sz w:val="27"/>
          <w:szCs w:val="27"/>
          <w:bdr w:val="none" w:sz="0" w:space="0" w:color="auto" w:frame="1"/>
          <w:lang w:val="en-IN" w:eastAsia="en-IN"/>
        </w:rPr>
        <w:t>void</w:t>
      </w:r>
      <w:r w:rsidRPr="00465502">
        <w:rPr>
          <w:rFonts w:ascii="Tahoma" w:eastAsia="Times New Roman" w:hAnsi="Tahoma" w:cs="Tahoma"/>
          <w:color w:val="303030"/>
          <w:sz w:val="27"/>
          <w:szCs w:val="27"/>
          <w:lang w:val="en-IN" w:eastAsia="en-IN"/>
        </w:rPr>
        <w:t> Main(</w:t>
      </w:r>
      <w:r w:rsidRPr="00465502">
        <w:rPr>
          <w:rFonts w:ascii="Tahoma" w:eastAsia="Times New Roman" w:hAnsi="Tahoma" w:cs="Tahoma"/>
          <w:color w:val="0000FF"/>
          <w:sz w:val="27"/>
          <w:szCs w:val="27"/>
          <w:bdr w:val="none" w:sz="0" w:space="0" w:color="auto" w:frame="1"/>
          <w:lang w:val="en-IN" w:eastAsia="en-IN"/>
        </w:rPr>
        <w:t>string</w:t>
      </w:r>
      <w:r w:rsidRPr="00465502">
        <w:rPr>
          <w:rFonts w:ascii="Tahoma" w:eastAsia="Times New Roman" w:hAnsi="Tahoma" w:cs="Tahoma"/>
          <w:color w:val="303030"/>
          <w:sz w:val="27"/>
          <w:szCs w:val="27"/>
          <w:lang w:val="en-IN" w:eastAsia="en-IN"/>
        </w:rPr>
        <w:t>[] args)</w:t>
      </w:r>
      <w:r w:rsidRPr="00465502">
        <w:rPr>
          <w:rFonts w:ascii="Tahoma" w:eastAsia="Times New Roman" w:hAnsi="Tahoma" w:cs="Tahoma"/>
          <w:color w:val="303030"/>
          <w:sz w:val="27"/>
          <w:szCs w:val="27"/>
          <w:lang w:val="en-IN" w:eastAsia="en-IN"/>
        </w:rPr>
        <w:br/>
        <w:t>{</w:t>
      </w:r>
      <w:r w:rsidRPr="00465502">
        <w:rPr>
          <w:rFonts w:ascii="Tahoma" w:eastAsia="Times New Roman" w:hAnsi="Tahoma" w:cs="Tahoma"/>
          <w:color w:val="303030"/>
          <w:sz w:val="27"/>
          <w:szCs w:val="27"/>
          <w:lang w:val="en-IN" w:eastAsia="en-IN"/>
        </w:rPr>
        <w:br/>
        <w:t>Console.WriteLine(ClassA.xxx);</w:t>
      </w:r>
      <w:r w:rsidRPr="00465502">
        <w:rPr>
          <w:rFonts w:ascii="Tahoma" w:eastAsia="Times New Roman" w:hAnsi="Tahoma" w:cs="Tahoma"/>
          <w:color w:val="303030"/>
          <w:sz w:val="27"/>
          <w:szCs w:val="27"/>
          <w:lang w:val="en-IN" w:eastAsia="en-IN"/>
        </w:rPr>
        <w:br/>
        <w:t>Console.WriteLine(ClassB.xxx);</w:t>
      </w:r>
      <w:r w:rsidRPr="00465502">
        <w:rPr>
          <w:rFonts w:ascii="Tahoma" w:eastAsia="Times New Roman" w:hAnsi="Tahoma" w:cs="Tahoma"/>
          <w:color w:val="303030"/>
          <w:sz w:val="27"/>
          <w:szCs w:val="27"/>
          <w:lang w:val="en-IN" w:eastAsia="en-IN"/>
        </w:rPr>
        <w:br/>
        <w:t>Console.ReadKey();</w:t>
      </w:r>
      <w:r w:rsidRPr="00465502">
        <w:rPr>
          <w:rFonts w:ascii="Tahoma" w:eastAsia="Times New Roman" w:hAnsi="Tahoma" w:cs="Tahoma"/>
          <w:color w:val="303030"/>
          <w:sz w:val="27"/>
          <w:szCs w:val="27"/>
          <w:lang w:val="en-IN" w:eastAsia="en-IN"/>
        </w:rPr>
        <w:br/>
        <w:t>}</w:t>
      </w:r>
      <w:r w:rsidRPr="00465502">
        <w:rPr>
          <w:rFonts w:ascii="Tahoma" w:eastAsia="Times New Roman" w:hAnsi="Tahoma" w:cs="Tahoma"/>
          <w:color w:val="303030"/>
          <w:sz w:val="27"/>
          <w:szCs w:val="27"/>
          <w:lang w:val="en-IN" w:eastAsia="en-IN"/>
        </w:rPr>
        <w:br/>
        <w:t>}</w:t>
      </w:r>
      <w:r w:rsidRPr="00465502">
        <w:rPr>
          <w:rFonts w:ascii="Tahoma" w:eastAsia="Times New Roman" w:hAnsi="Tahoma" w:cs="Tahoma"/>
          <w:color w:val="303030"/>
          <w:sz w:val="27"/>
          <w:szCs w:val="27"/>
          <w:lang w:val="en-IN" w:eastAsia="en-IN"/>
        </w:rPr>
        <w:br/>
        <w:t>}</w:t>
      </w:r>
    </w:p>
    <w:p w14:paraId="04428B5F" w14:textId="77777777" w:rsidR="00465502" w:rsidRPr="00465502" w:rsidRDefault="00465502" w:rsidP="0046550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65502">
        <w:rPr>
          <w:rFonts w:ascii="Segoe UI" w:eastAsia="Times New Roman" w:hAnsi="Segoe UI" w:cs="Segoe UI"/>
          <w:b/>
          <w:bCs/>
          <w:color w:val="111111"/>
          <w:sz w:val="24"/>
          <w:szCs w:val="24"/>
          <w:lang w:val="en-IN" w:eastAsia="en-IN"/>
        </w:rPr>
        <w:t>Output</w:t>
      </w:r>
    </w:p>
    <w:p w14:paraId="07E968D9" w14:textId="3F0E5FE3" w:rsidR="00465502" w:rsidRPr="00465502" w:rsidRDefault="00465502" w:rsidP="00465502">
      <w:pPr>
        <w:shd w:val="clear" w:color="auto" w:fill="FFFFFF"/>
        <w:jc w:val="right"/>
        <w:rPr>
          <w:rFonts w:ascii="Segoe UI" w:eastAsia="Times New Roman" w:hAnsi="Segoe UI" w:cs="Segoe UI"/>
          <w:color w:val="005782"/>
          <w:sz w:val="17"/>
          <w:szCs w:val="17"/>
          <w:lang w:val="en-IN" w:eastAsia="en-IN"/>
        </w:rPr>
      </w:pPr>
      <w:r w:rsidRPr="00465502">
        <w:rPr>
          <w:rFonts w:ascii="Segoe UI" w:eastAsia="Times New Roman" w:hAnsi="Segoe UI" w:cs="Segoe UI"/>
          <w:noProof/>
          <w:color w:val="005782"/>
          <w:sz w:val="17"/>
          <w:szCs w:val="17"/>
          <w:lang w:val="en-IN" w:eastAsia="en-IN"/>
        </w:rPr>
        <w:drawing>
          <wp:inline distT="0" distB="0" distL="0" distR="0" wp14:anchorId="7DD2C1C3" wp14:editId="003CFEFA">
            <wp:extent cx="85725" cy="85725"/>
            <wp:effectExtent l="0" t="0" r="9525" b="9525"/>
            <wp:docPr id="96" name="Picture 9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465502">
        <w:rPr>
          <w:rFonts w:ascii="Segoe UI" w:eastAsia="Times New Roman" w:hAnsi="Segoe UI" w:cs="Segoe UI"/>
          <w:color w:val="005782"/>
          <w:sz w:val="17"/>
          <w:szCs w:val="17"/>
          <w:bdr w:val="none" w:sz="0" w:space="0" w:color="auto" w:frame="1"/>
          <w:lang w:val="en-IN" w:eastAsia="en-IN"/>
        </w:rPr>
        <w:t> Collapse | </w:t>
      </w:r>
      <w:hyperlink r:id="rId144" w:history="1">
        <w:r w:rsidRPr="00465502">
          <w:rPr>
            <w:rFonts w:ascii="Segoe UI" w:eastAsia="Times New Roman" w:hAnsi="Segoe UI" w:cs="Segoe UI"/>
            <w:color w:val="800080"/>
            <w:sz w:val="17"/>
            <w:szCs w:val="17"/>
            <w:bdr w:val="none" w:sz="0" w:space="0" w:color="auto" w:frame="1"/>
            <w:lang w:val="en-IN" w:eastAsia="en-IN"/>
          </w:rPr>
          <w:t>Copy Code</w:t>
        </w:r>
      </w:hyperlink>
    </w:p>
    <w:p w14:paraId="2067FC30" w14:textId="77777777" w:rsidR="00465502" w:rsidRPr="00465502" w:rsidRDefault="00465502" w:rsidP="004655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65502">
        <w:rPr>
          <w:rFonts w:ascii="Consolas" w:eastAsia="Times New Roman" w:hAnsi="Consolas" w:cs="Courier New"/>
          <w:color w:val="303030"/>
          <w:sz w:val="18"/>
          <w:szCs w:val="18"/>
          <w:lang w:val="en-IN" w:eastAsia="en-IN"/>
        </w:rPr>
        <w:t>10</w:t>
      </w:r>
    </w:p>
    <w:p w14:paraId="50428F7C" w14:textId="77777777" w:rsidR="00465502" w:rsidRPr="00465502" w:rsidRDefault="00465502" w:rsidP="004655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65502">
        <w:rPr>
          <w:rFonts w:ascii="Consolas" w:eastAsia="Times New Roman" w:hAnsi="Consolas" w:cs="Courier New"/>
          <w:color w:val="303030"/>
          <w:sz w:val="18"/>
          <w:szCs w:val="18"/>
          <w:lang w:val="en-IN" w:eastAsia="en-IN"/>
        </w:rPr>
        <w:t>100</w:t>
      </w:r>
    </w:p>
    <w:p w14:paraId="24875DEB" w14:textId="77777777" w:rsidR="00465502" w:rsidRPr="00465502" w:rsidRDefault="00465502" w:rsidP="004655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65502">
        <w:rPr>
          <w:rFonts w:ascii="Consolas" w:eastAsia="Times New Roman" w:hAnsi="Consolas" w:cs="Courier New"/>
          <w:color w:val="303030"/>
          <w:sz w:val="18"/>
          <w:szCs w:val="18"/>
          <w:lang w:val="en-IN" w:eastAsia="en-IN"/>
        </w:rPr>
        <w:t>Compiler Warning: 'AccessModifiers.ClassB.xxx' hides inherited</w:t>
      </w:r>
    </w:p>
    <w:p w14:paraId="782AB9FD" w14:textId="77777777" w:rsidR="00465502" w:rsidRPr="00465502" w:rsidRDefault="00465502" w:rsidP="004655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65502">
        <w:rPr>
          <w:rFonts w:ascii="Consolas" w:eastAsia="Times New Roman" w:hAnsi="Consolas" w:cs="Courier New"/>
          <w:color w:val="303030"/>
          <w:sz w:val="18"/>
          <w:szCs w:val="18"/>
          <w:lang w:val="en-IN" w:eastAsia="en-IN"/>
        </w:rPr>
        <w:t>member 'AccessModifiers.ClassA.xxx'. Use the new keyword if hiding was intended.</w:t>
      </w:r>
    </w:p>
    <w:p w14:paraId="1A2E12E7" w14:textId="77777777" w:rsidR="00465502" w:rsidRPr="00465502" w:rsidRDefault="00465502" w:rsidP="00465502">
      <w:pPr>
        <w:shd w:val="clear" w:color="auto" w:fill="FFFFFF"/>
        <w:rPr>
          <w:rFonts w:ascii="Segoe UI" w:eastAsia="Times New Roman" w:hAnsi="Segoe UI" w:cs="Segoe UI"/>
          <w:color w:val="111111"/>
          <w:sz w:val="21"/>
          <w:szCs w:val="21"/>
          <w:lang w:val="en-IN" w:eastAsia="en-IN"/>
        </w:rPr>
      </w:pPr>
      <w:r w:rsidRPr="00465502">
        <w:rPr>
          <w:rFonts w:ascii="Segoe UI" w:eastAsia="Times New Roman" w:hAnsi="Segoe UI" w:cs="Segoe UI"/>
          <w:color w:val="111111"/>
          <w:sz w:val="21"/>
          <w:szCs w:val="21"/>
          <w:lang w:val="en-IN" w:eastAsia="en-IN"/>
        </w:rPr>
        <w:lastRenderedPageBreak/>
        <w:t>We can always create a </w:t>
      </w:r>
      <w:r w:rsidRPr="00465502">
        <w:rPr>
          <w:rFonts w:ascii="Consolas" w:eastAsia="Times New Roman" w:hAnsi="Consolas" w:cs="Courier New"/>
          <w:color w:val="990000"/>
          <w:bdr w:val="none" w:sz="0" w:space="0" w:color="auto" w:frame="1"/>
          <w:lang w:val="en-IN" w:eastAsia="en-IN"/>
        </w:rPr>
        <w:t>const </w:t>
      </w:r>
      <w:r w:rsidRPr="00465502">
        <w:rPr>
          <w:rFonts w:ascii="Segoe UI" w:eastAsia="Times New Roman" w:hAnsi="Segoe UI" w:cs="Segoe UI"/>
          <w:color w:val="111111"/>
          <w:sz w:val="21"/>
          <w:szCs w:val="21"/>
          <w:lang w:val="en-IN" w:eastAsia="en-IN"/>
        </w:rPr>
        <w:t>with the same name in the derived class as another </w:t>
      </w:r>
      <w:r w:rsidRPr="00465502">
        <w:rPr>
          <w:rFonts w:ascii="Consolas" w:eastAsia="Times New Roman" w:hAnsi="Consolas" w:cs="Courier New"/>
          <w:color w:val="990000"/>
          <w:bdr w:val="none" w:sz="0" w:space="0" w:color="auto" w:frame="1"/>
          <w:lang w:val="en-IN" w:eastAsia="en-IN"/>
        </w:rPr>
        <w:t>const </w:t>
      </w:r>
      <w:r w:rsidRPr="00465502">
        <w:rPr>
          <w:rFonts w:ascii="Segoe UI" w:eastAsia="Times New Roman" w:hAnsi="Segoe UI" w:cs="Segoe UI"/>
          <w:color w:val="111111"/>
          <w:sz w:val="21"/>
          <w:szCs w:val="21"/>
          <w:lang w:val="en-IN" w:eastAsia="en-IN"/>
        </w:rPr>
        <w:t>in the base class. The </w:t>
      </w:r>
      <w:r w:rsidRPr="00465502">
        <w:rPr>
          <w:rFonts w:ascii="Consolas" w:eastAsia="Times New Roman" w:hAnsi="Consolas" w:cs="Courier New"/>
          <w:color w:val="990000"/>
          <w:bdr w:val="none" w:sz="0" w:space="0" w:color="auto" w:frame="1"/>
          <w:lang w:val="en-IN" w:eastAsia="en-IN"/>
        </w:rPr>
        <w:t>const</w:t>
      </w:r>
      <w:r w:rsidRPr="00465502">
        <w:rPr>
          <w:rFonts w:ascii="Segoe UI" w:eastAsia="Times New Roman" w:hAnsi="Segoe UI" w:cs="Segoe UI"/>
          <w:color w:val="111111"/>
          <w:sz w:val="21"/>
          <w:szCs w:val="21"/>
          <w:lang w:val="en-IN" w:eastAsia="en-IN"/>
        </w:rPr>
        <w:t>variable of class </w:t>
      </w:r>
      <w:r w:rsidRPr="00465502">
        <w:rPr>
          <w:rFonts w:ascii="Consolas" w:eastAsia="Times New Roman" w:hAnsi="Consolas" w:cs="Courier New"/>
          <w:color w:val="990000"/>
          <w:bdr w:val="none" w:sz="0" w:space="0" w:color="auto" w:frame="1"/>
          <w:lang w:val="en-IN" w:eastAsia="en-IN"/>
        </w:rPr>
        <w:t>ClassB xxx </w:t>
      </w:r>
      <w:r w:rsidRPr="00465502">
        <w:rPr>
          <w:rFonts w:ascii="Segoe UI" w:eastAsia="Times New Roman" w:hAnsi="Segoe UI" w:cs="Segoe UI"/>
          <w:color w:val="111111"/>
          <w:sz w:val="21"/>
          <w:szCs w:val="21"/>
          <w:lang w:val="en-IN" w:eastAsia="en-IN"/>
        </w:rPr>
        <w:t>will hide the </w:t>
      </w:r>
      <w:r w:rsidRPr="00465502">
        <w:rPr>
          <w:rFonts w:ascii="Consolas" w:eastAsia="Times New Roman" w:hAnsi="Consolas" w:cs="Courier New"/>
          <w:color w:val="990000"/>
          <w:bdr w:val="none" w:sz="0" w:space="0" w:color="auto" w:frame="1"/>
          <w:lang w:val="en-IN" w:eastAsia="en-IN"/>
        </w:rPr>
        <w:t>const xxx </w:t>
      </w:r>
      <w:r w:rsidRPr="00465502">
        <w:rPr>
          <w:rFonts w:ascii="Segoe UI" w:eastAsia="Times New Roman" w:hAnsi="Segoe UI" w:cs="Segoe UI"/>
          <w:color w:val="111111"/>
          <w:sz w:val="21"/>
          <w:szCs w:val="21"/>
          <w:lang w:val="en-IN" w:eastAsia="en-IN"/>
        </w:rPr>
        <w:t>in class </w:t>
      </w:r>
      <w:r w:rsidRPr="00465502">
        <w:rPr>
          <w:rFonts w:ascii="Consolas" w:eastAsia="Times New Roman" w:hAnsi="Consolas" w:cs="Courier New"/>
          <w:color w:val="990000"/>
          <w:bdr w:val="none" w:sz="0" w:space="0" w:color="auto" w:frame="1"/>
          <w:lang w:val="en-IN" w:eastAsia="en-IN"/>
        </w:rPr>
        <w:t>ClassA </w:t>
      </w:r>
      <w:r w:rsidRPr="00465502">
        <w:rPr>
          <w:rFonts w:ascii="Segoe UI" w:eastAsia="Times New Roman" w:hAnsi="Segoe UI" w:cs="Segoe UI"/>
          <w:color w:val="111111"/>
          <w:sz w:val="21"/>
          <w:szCs w:val="21"/>
          <w:lang w:val="en-IN" w:eastAsia="en-IN"/>
        </w:rPr>
        <w:t>for the class </w:t>
      </w:r>
      <w:r w:rsidRPr="00465502">
        <w:rPr>
          <w:rFonts w:ascii="Consolas" w:eastAsia="Times New Roman" w:hAnsi="Consolas" w:cs="Courier New"/>
          <w:color w:val="990000"/>
          <w:bdr w:val="none" w:sz="0" w:space="0" w:color="auto" w:frame="1"/>
          <w:lang w:val="en-IN" w:eastAsia="en-IN"/>
        </w:rPr>
        <w:t>ClassB </w:t>
      </w:r>
      <w:r w:rsidRPr="00465502">
        <w:rPr>
          <w:rFonts w:ascii="Segoe UI" w:eastAsia="Times New Roman" w:hAnsi="Segoe UI" w:cs="Segoe UI"/>
          <w:color w:val="111111"/>
          <w:sz w:val="21"/>
          <w:szCs w:val="21"/>
          <w:lang w:val="en-IN" w:eastAsia="en-IN"/>
        </w:rPr>
        <w:t>only.</w:t>
      </w:r>
    </w:p>
    <w:p w14:paraId="2D8404FC" w14:textId="131D4E95" w:rsidR="0003591A" w:rsidRDefault="0003591A"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5649150" w14:textId="77777777" w:rsidR="004E7A80" w:rsidRPr="004E7A80" w:rsidRDefault="004E7A80" w:rsidP="004E7A80">
      <w:pPr>
        <w:shd w:val="clear" w:color="auto" w:fill="FFFFFF"/>
        <w:spacing w:before="300" w:after="165"/>
        <w:outlineLvl w:val="1"/>
        <w:rPr>
          <w:rFonts w:ascii="Segoe UI" w:eastAsia="Times New Roman" w:hAnsi="Segoe UI" w:cs="Segoe UI"/>
          <w:color w:val="FF9900"/>
          <w:sz w:val="45"/>
          <w:szCs w:val="45"/>
          <w:lang w:val="en-IN" w:eastAsia="en-IN"/>
        </w:rPr>
      </w:pPr>
      <w:r w:rsidRPr="004E7A80">
        <w:rPr>
          <w:rFonts w:ascii="Segoe UI" w:eastAsia="Times New Roman" w:hAnsi="Segoe UI" w:cs="Segoe UI"/>
          <w:color w:val="FF9900"/>
          <w:sz w:val="45"/>
          <w:szCs w:val="45"/>
          <w:lang w:val="en-IN" w:eastAsia="en-IN"/>
        </w:rPr>
        <w:t>Static Fields</w:t>
      </w:r>
    </w:p>
    <w:p w14:paraId="665C67B8" w14:textId="1D471706" w:rsidR="00465502" w:rsidRDefault="004E7A80" w:rsidP="009F25A1">
      <w:pPr>
        <w:shd w:val="clear" w:color="auto" w:fill="FFFFFF"/>
        <w:spacing w:before="300" w:after="165"/>
        <w:outlineLvl w:val="1"/>
        <w:rPr>
          <w:rFonts w:ascii="Segoe UI" w:hAnsi="Segoe UI" w:cs="Segoe UI"/>
          <w:color w:val="111111"/>
          <w:sz w:val="21"/>
          <w:szCs w:val="21"/>
          <w:shd w:val="clear" w:color="auto" w:fill="FFFFFF"/>
        </w:rPr>
      </w:pPr>
      <w:r>
        <w:rPr>
          <w:rStyle w:val="Strong"/>
          <w:rFonts w:ascii="Segoe UI" w:hAnsi="Segoe UI" w:cs="Segoe UI"/>
          <w:color w:val="111111"/>
          <w:sz w:val="21"/>
          <w:szCs w:val="21"/>
          <w:bdr w:val="none" w:sz="0" w:space="0" w:color="auto" w:frame="1"/>
        </w:rPr>
        <w:t>Point to remember</w:t>
      </w:r>
      <w:r>
        <w:rPr>
          <w:rFonts w:ascii="Segoe UI" w:hAnsi="Segoe UI" w:cs="Segoe UI"/>
          <w:color w:val="111111"/>
          <w:sz w:val="21"/>
          <w:szCs w:val="21"/>
          <w:shd w:val="clear" w:color="auto" w:fill="FFFFFF"/>
        </w:rPr>
        <w:t>: A variable in C# can never have an uninitialized value.</w:t>
      </w:r>
    </w:p>
    <w:p w14:paraId="25A3A8C1" w14:textId="77777777" w:rsidR="00CA44B0" w:rsidRPr="00CA44B0" w:rsidRDefault="00CA44B0" w:rsidP="00CA44B0">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CA44B0">
        <w:rPr>
          <w:rFonts w:ascii="Segoe UI" w:eastAsia="Times New Roman" w:hAnsi="Segoe UI" w:cs="Segoe UI"/>
          <w:color w:val="FF9900"/>
          <w:sz w:val="29"/>
          <w:szCs w:val="29"/>
          <w:lang w:val="en-IN" w:eastAsia="en-IN"/>
        </w:rPr>
        <w:t>Lab1</w:t>
      </w:r>
    </w:p>
    <w:p w14:paraId="128DB5C1" w14:textId="77777777" w:rsidR="00CA44B0" w:rsidRPr="00CA44B0" w:rsidRDefault="00CA44B0" w:rsidP="00CA44B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A44B0">
        <w:rPr>
          <w:rFonts w:ascii="Segoe UI" w:eastAsia="Times New Roman" w:hAnsi="Segoe UI" w:cs="Segoe UI"/>
          <w:b/>
          <w:bCs/>
          <w:color w:val="111111"/>
          <w:sz w:val="24"/>
          <w:szCs w:val="24"/>
          <w:lang w:val="en-IN" w:eastAsia="en-IN"/>
        </w:rPr>
        <w:t>Program</w:t>
      </w:r>
    </w:p>
    <w:p w14:paraId="61826515" w14:textId="31657D5A" w:rsidR="00CA44B0" w:rsidRPr="00CA44B0" w:rsidRDefault="00CA44B0" w:rsidP="00CA44B0">
      <w:pPr>
        <w:shd w:val="clear" w:color="auto" w:fill="FFFFFF"/>
        <w:jc w:val="right"/>
        <w:rPr>
          <w:rFonts w:ascii="Segoe UI" w:eastAsia="Times New Roman" w:hAnsi="Segoe UI" w:cs="Segoe UI"/>
          <w:color w:val="005782"/>
          <w:sz w:val="17"/>
          <w:szCs w:val="17"/>
          <w:lang w:val="en-IN" w:eastAsia="en-IN"/>
        </w:rPr>
      </w:pPr>
      <w:r w:rsidRPr="00CA44B0">
        <w:rPr>
          <w:rFonts w:ascii="Segoe UI" w:eastAsia="Times New Roman" w:hAnsi="Segoe UI" w:cs="Segoe UI"/>
          <w:noProof/>
          <w:color w:val="005782"/>
          <w:sz w:val="17"/>
          <w:szCs w:val="17"/>
          <w:lang w:val="en-IN" w:eastAsia="en-IN"/>
        </w:rPr>
        <w:drawing>
          <wp:inline distT="0" distB="0" distL="0" distR="0" wp14:anchorId="67290E10" wp14:editId="15DBEED1">
            <wp:extent cx="85725" cy="85725"/>
            <wp:effectExtent l="0" t="0" r="9525" b="9525"/>
            <wp:docPr id="103" name="Picture 10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A44B0">
        <w:rPr>
          <w:rFonts w:ascii="Segoe UI" w:eastAsia="Times New Roman" w:hAnsi="Segoe UI" w:cs="Segoe UI"/>
          <w:color w:val="005782"/>
          <w:sz w:val="17"/>
          <w:szCs w:val="17"/>
          <w:bdr w:val="none" w:sz="0" w:space="0" w:color="auto" w:frame="1"/>
          <w:lang w:val="en-IN" w:eastAsia="en-IN"/>
        </w:rPr>
        <w:t> Collapse | </w:t>
      </w:r>
      <w:hyperlink r:id="rId145" w:history="1">
        <w:r w:rsidRPr="00CA44B0">
          <w:rPr>
            <w:rFonts w:ascii="Segoe UI" w:eastAsia="Times New Roman" w:hAnsi="Segoe UI" w:cs="Segoe UI"/>
            <w:color w:val="800080"/>
            <w:sz w:val="17"/>
            <w:szCs w:val="17"/>
            <w:u w:val="single"/>
            <w:bdr w:val="none" w:sz="0" w:space="0" w:color="auto" w:frame="1"/>
            <w:lang w:val="en-IN" w:eastAsia="en-IN"/>
          </w:rPr>
          <w:t>Copy Code</w:t>
        </w:r>
      </w:hyperlink>
    </w:p>
    <w:p w14:paraId="626CCAC4"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A44B0">
        <w:rPr>
          <w:rFonts w:ascii="Consolas" w:eastAsia="Times New Roman" w:hAnsi="Consolas" w:cs="Courier New"/>
          <w:color w:val="0000FF"/>
          <w:sz w:val="18"/>
          <w:szCs w:val="18"/>
          <w:bdr w:val="none" w:sz="0" w:space="0" w:color="auto" w:frame="1"/>
          <w:lang w:val="en-IN" w:eastAsia="en-IN"/>
        </w:rPr>
        <w:t>using</w:t>
      </w:r>
      <w:r w:rsidRPr="00CA44B0">
        <w:rPr>
          <w:rFonts w:ascii="Consolas" w:eastAsia="Times New Roman" w:hAnsi="Consolas" w:cs="Courier New"/>
          <w:color w:val="303030"/>
          <w:sz w:val="18"/>
          <w:szCs w:val="18"/>
          <w:lang w:val="en-IN" w:eastAsia="en-IN"/>
        </w:rPr>
        <w:t xml:space="preserve"> System;</w:t>
      </w:r>
    </w:p>
    <w:p w14:paraId="02ABAFE0" w14:textId="77777777" w:rsidR="00CA44B0" w:rsidRPr="00CA44B0" w:rsidRDefault="00CA44B0" w:rsidP="00CA44B0">
      <w:pPr>
        <w:shd w:val="clear" w:color="auto" w:fill="FFFFFF"/>
        <w:spacing w:beforeAutospacing="1"/>
        <w:rPr>
          <w:rFonts w:ascii="Tahoma" w:eastAsia="Times New Roman" w:hAnsi="Tahoma" w:cs="Tahoma"/>
          <w:color w:val="303030"/>
          <w:sz w:val="27"/>
          <w:szCs w:val="27"/>
          <w:lang w:val="en-IN" w:eastAsia="en-IN"/>
        </w:rPr>
      </w:pPr>
      <w:r w:rsidRPr="00CA44B0">
        <w:rPr>
          <w:rFonts w:ascii="Tahoma" w:eastAsia="Times New Roman" w:hAnsi="Tahoma" w:cs="Tahoma"/>
          <w:color w:val="0000FF"/>
          <w:sz w:val="27"/>
          <w:szCs w:val="27"/>
          <w:bdr w:val="none" w:sz="0" w:space="0" w:color="auto" w:frame="1"/>
          <w:lang w:val="en-IN" w:eastAsia="en-IN"/>
        </w:rPr>
        <w:t>namespace</w:t>
      </w:r>
      <w:r w:rsidRPr="00CA44B0">
        <w:rPr>
          <w:rFonts w:ascii="Tahoma" w:eastAsia="Times New Roman" w:hAnsi="Tahoma" w:cs="Tahoma"/>
          <w:color w:val="303030"/>
          <w:sz w:val="27"/>
          <w:szCs w:val="27"/>
          <w:lang w:val="en-IN" w:eastAsia="en-IN"/>
        </w:rPr>
        <w:t> AccessModifiers</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public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class</w:t>
      </w:r>
      <w:r w:rsidRPr="00CA44B0">
        <w:rPr>
          <w:rFonts w:ascii="Tahoma" w:eastAsia="Times New Roman" w:hAnsi="Tahoma" w:cs="Tahoma"/>
          <w:color w:val="303030"/>
          <w:sz w:val="27"/>
          <w:szCs w:val="27"/>
          <w:lang w:val="en-IN" w:eastAsia="en-IN"/>
        </w:rPr>
        <w:t> Program</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private</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static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int</w:t>
      </w:r>
      <w:r w:rsidRPr="00CA44B0">
        <w:rPr>
          <w:rFonts w:ascii="Tahoma" w:eastAsia="Times New Roman" w:hAnsi="Tahoma" w:cs="Tahoma"/>
          <w:color w:val="303030"/>
          <w:sz w:val="27"/>
          <w:szCs w:val="27"/>
          <w:lang w:val="en-IN" w:eastAsia="en-IN"/>
        </w:rPr>
        <w:t> x;</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private</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static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339999"/>
          <w:sz w:val="27"/>
          <w:szCs w:val="27"/>
          <w:bdr w:val="none" w:sz="0" w:space="0" w:color="auto" w:frame="1"/>
          <w:lang w:val="en-IN" w:eastAsia="en-IN"/>
        </w:rPr>
        <w:t>Boolean</w:t>
      </w:r>
      <w:r w:rsidRPr="00CA44B0">
        <w:rPr>
          <w:rFonts w:ascii="Tahoma" w:eastAsia="Times New Roman" w:hAnsi="Tahoma" w:cs="Tahoma"/>
          <w:color w:val="303030"/>
          <w:sz w:val="27"/>
          <w:szCs w:val="27"/>
          <w:lang w:val="en-IN" w:eastAsia="en-IN"/>
        </w:rPr>
        <w:t> y;</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public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static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void</w:t>
      </w:r>
      <w:r w:rsidRPr="00CA44B0">
        <w:rPr>
          <w:rFonts w:ascii="Tahoma" w:eastAsia="Times New Roman" w:hAnsi="Tahoma" w:cs="Tahoma"/>
          <w:color w:val="303030"/>
          <w:sz w:val="27"/>
          <w:szCs w:val="27"/>
          <w:lang w:val="en-IN" w:eastAsia="en-IN"/>
        </w:rPr>
        <w:t> Main(</w:t>
      </w:r>
      <w:r w:rsidRPr="00CA44B0">
        <w:rPr>
          <w:rFonts w:ascii="Tahoma" w:eastAsia="Times New Roman" w:hAnsi="Tahoma" w:cs="Tahoma"/>
          <w:color w:val="0000FF"/>
          <w:sz w:val="27"/>
          <w:szCs w:val="27"/>
          <w:bdr w:val="none" w:sz="0" w:space="0" w:color="auto" w:frame="1"/>
          <w:lang w:val="en-IN" w:eastAsia="en-IN"/>
        </w:rPr>
        <w:t>string</w:t>
      </w:r>
      <w:r w:rsidRPr="00CA44B0">
        <w:rPr>
          <w:rFonts w:ascii="Tahoma" w:eastAsia="Times New Roman" w:hAnsi="Tahoma" w:cs="Tahoma"/>
          <w:color w:val="303030"/>
          <w:sz w:val="27"/>
          <w:szCs w:val="27"/>
          <w:lang w:val="en-IN" w:eastAsia="en-IN"/>
        </w:rPr>
        <w:t>[] args)</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Console.WriteLine(x);</w:t>
      </w:r>
      <w:r w:rsidRPr="00CA44B0">
        <w:rPr>
          <w:rFonts w:ascii="Tahoma" w:eastAsia="Times New Roman" w:hAnsi="Tahoma" w:cs="Tahoma"/>
          <w:color w:val="303030"/>
          <w:sz w:val="27"/>
          <w:szCs w:val="27"/>
          <w:lang w:val="en-IN" w:eastAsia="en-IN"/>
        </w:rPr>
        <w:br/>
        <w:t>Console.WriteLine(y);</w:t>
      </w:r>
      <w:r w:rsidRPr="00CA44B0">
        <w:rPr>
          <w:rFonts w:ascii="Tahoma" w:eastAsia="Times New Roman" w:hAnsi="Tahoma" w:cs="Tahoma"/>
          <w:color w:val="303030"/>
          <w:sz w:val="27"/>
          <w:szCs w:val="27"/>
          <w:lang w:val="en-IN" w:eastAsia="en-IN"/>
        </w:rPr>
        <w:br/>
        <w:t>Console.ReadKey();</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w:t>
      </w:r>
    </w:p>
    <w:p w14:paraId="0F86E2B8" w14:textId="77777777" w:rsidR="00CA44B0" w:rsidRPr="00CA44B0" w:rsidRDefault="00CA44B0" w:rsidP="00CA44B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A44B0">
        <w:rPr>
          <w:rFonts w:ascii="Segoe UI" w:eastAsia="Times New Roman" w:hAnsi="Segoe UI" w:cs="Segoe UI"/>
          <w:b/>
          <w:bCs/>
          <w:color w:val="111111"/>
          <w:sz w:val="24"/>
          <w:szCs w:val="24"/>
          <w:lang w:val="en-IN" w:eastAsia="en-IN"/>
        </w:rPr>
        <w:t>Output</w:t>
      </w:r>
    </w:p>
    <w:p w14:paraId="44B4651E" w14:textId="53E0B082" w:rsidR="00CA44B0" w:rsidRPr="00CA44B0" w:rsidRDefault="00CA44B0" w:rsidP="00CA44B0">
      <w:pPr>
        <w:shd w:val="clear" w:color="auto" w:fill="FFFFFF"/>
        <w:jc w:val="right"/>
        <w:rPr>
          <w:rFonts w:ascii="Segoe UI" w:eastAsia="Times New Roman" w:hAnsi="Segoe UI" w:cs="Segoe UI"/>
          <w:color w:val="005782"/>
          <w:sz w:val="17"/>
          <w:szCs w:val="17"/>
          <w:lang w:val="en-IN" w:eastAsia="en-IN"/>
        </w:rPr>
      </w:pPr>
      <w:r w:rsidRPr="00CA44B0">
        <w:rPr>
          <w:rFonts w:ascii="Segoe UI" w:eastAsia="Times New Roman" w:hAnsi="Segoe UI" w:cs="Segoe UI"/>
          <w:noProof/>
          <w:color w:val="005782"/>
          <w:sz w:val="17"/>
          <w:szCs w:val="17"/>
          <w:lang w:val="en-IN" w:eastAsia="en-IN"/>
        </w:rPr>
        <w:drawing>
          <wp:inline distT="0" distB="0" distL="0" distR="0" wp14:anchorId="2D0D7499" wp14:editId="23822C0D">
            <wp:extent cx="85725" cy="85725"/>
            <wp:effectExtent l="0" t="0" r="9525" b="9525"/>
            <wp:docPr id="102" name="Picture 10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A44B0">
        <w:rPr>
          <w:rFonts w:ascii="Segoe UI" w:eastAsia="Times New Roman" w:hAnsi="Segoe UI" w:cs="Segoe UI"/>
          <w:color w:val="005782"/>
          <w:sz w:val="17"/>
          <w:szCs w:val="17"/>
          <w:bdr w:val="none" w:sz="0" w:space="0" w:color="auto" w:frame="1"/>
          <w:lang w:val="en-IN" w:eastAsia="en-IN"/>
        </w:rPr>
        <w:t> Collapse | </w:t>
      </w:r>
      <w:hyperlink r:id="rId146" w:history="1">
        <w:r w:rsidRPr="00CA44B0">
          <w:rPr>
            <w:rFonts w:ascii="Segoe UI" w:eastAsia="Times New Roman" w:hAnsi="Segoe UI" w:cs="Segoe UI"/>
            <w:color w:val="800080"/>
            <w:sz w:val="17"/>
            <w:szCs w:val="17"/>
            <w:u w:val="single"/>
            <w:bdr w:val="none" w:sz="0" w:space="0" w:color="auto" w:frame="1"/>
            <w:lang w:val="en-IN" w:eastAsia="en-IN"/>
          </w:rPr>
          <w:t>Copy Code</w:t>
        </w:r>
      </w:hyperlink>
    </w:p>
    <w:p w14:paraId="57980A30"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A44B0">
        <w:rPr>
          <w:rFonts w:ascii="Consolas" w:eastAsia="Times New Roman" w:hAnsi="Consolas" w:cs="Courier New"/>
          <w:color w:val="303030"/>
          <w:sz w:val="18"/>
          <w:szCs w:val="18"/>
          <w:lang w:val="en-IN" w:eastAsia="en-IN"/>
        </w:rPr>
        <w:t>0</w:t>
      </w:r>
    </w:p>
    <w:p w14:paraId="7ECBA88D"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A44B0">
        <w:rPr>
          <w:rFonts w:ascii="Consolas" w:eastAsia="Times New Roman" w:hAnsi="Consolas" w:cs="Courier New"/>
          <w:color w:val="303030"/>
          <w:sz w:val="18"/>
          <w:szCs w:val="18"/>
          <w:lang w:val="en-IN" w:eastAsia="en-IN"/>
        </w:rPr>
        <w:t>False</w:t>
      </w:r>
    </w:p>
    <w:p w14:paraId="660E369C" w14:textId="77777777" w:rsidR="00CA44B0" w:rsidRPr="00CA44B0" w:rsidRDefault="00CA44B0" w:rsidP="00CA44B0">
      <w:pPr>
        <w:shd w:val="clear" w:color="auto" w:fill="FFFFFF"/>
        <w:rPr>
          <w:rFonts w:ascii="Segoe UI" w:eastAsia="Times New Roman" w:hAnsi="Segoe UI" w:cs="Segoe UI"/>
          <w:color w:val="111111"/>
          <w:sz w:val="21"/>
          <w:szCs w:val="21"/>
          <w:lang w:val="en-IN" w:eastAsia="en-IN"/>
        </w:rPr>
      </w:pPr>
      <w:r w:rsidRPr="00CA44B0">
        <w:rPr>
          <w:rFonts w:ascii="Segoe UI" w:eastAsia="Times New Roman" w:hAnsi="Segoe UI" w:cs="Segoe UI"/>
          <w:b/>
          <w:bCs/>
          <w:color w:val="111111"/>
          <w:sz w:val="21"/>
          <w:szCs w:val="21"/>
          <w:bdr w:val="none" w:sz="0" w:space="0" w:color="auto" w:frame="1"/>
          <w:lang w:val="en-IN" w:eastAsia="en-IN"/>
        </w:rPr>
        <w:lastRenderedPageBreak/>
        <w:t> </w:t>
      </w:r>
    </w:p>
    <w:p w14:paraId="4A51F595" w14:textId="77777777" w:rsidR="00CA44B0" w:rsidRPr="00CA44B0" w:rsidRDefault="00CA44B0" w:rsidP="00CA44B0">
      <w:pPr>
        <w:shd w:val="clear" w:color="auto" w:fill="FFFFFF"/>
        <w:rPr>
          <w:rFonts w:ascii="Segoe UI" w:eastAsia="Times New Roman" w:hAnsi="Segoe UI" w:cs="Segoe UI"/>
          <w:color w:val="111111"/>
          <w:sz w:val="21"/>
          <w:szCs w:val="21"/>
          <w:lang w:val="en-IN" w:eastAsia="en-IN"/>
        </w:rPr>
      </w:pPr>
      <w:r w:rsidRPr="00CA44B0">
        <w:rPr>
          <w:rFonts w:ascii="Segoe UI" w:eastAsia="Times New Roman" w:hAnsi="Segoe UI" w:cs="Segoe UI"/>
          <w:b/>
          <w:bCs/>
          <w:color w:val="111111"/>
          <w:sz w:val="21"/>
          <w:szCs w:val="21"/>
          <w:bdr w:val="none" w:sz="0" w:space="0" w:color="auto" w:frame="1"/>
          <w:lang w:val="en-IN" w:eastAsia="en-IN"/>
        </w:rPr>
        <w:t>Point to remember</w:t>
      </w:r>
      <w:r w:rsidRPr="00CA44B0">
        <w:rPr>
          <w:rFonts w:ascii="Segoe UI" w:eastAsia="Times New Roman" w:hAnsi="Segoe UI" w:cs="Segoe UI"/>
          <w:color w:val="111111"/>
          <w:sz w:val="21"/>
          <w:szCs w:val="21"/>
          <w:lang w:val="en-IN" w:eastAsia="en-IN"/>
        </w:rPr>
        <w:t>: </w:t>
      </w:r>
      <w:r w:rsidRPr="00CA44B0">
        <w:rPr>
          <w:rFonts w:ascii="Consolas" w:eastAsia="Times New Roman" w:hAnsi="Consolas" w:cs="Courier New"/>
          <w:color w:val="990000"/>
          <w:bdr w:val="none" w:sz="0" w:space="0" w:color="auto" w:frame="1"/>
          <w:lang w:val="en-IN" w:eastAsia="en-IN"/>
        </w:rPr>
        <w:t>Static </w:t>
      </w:r>
      <w:r w:rsidRPr="00CA44B0">
        <w:rPr>
          <w:rFonts w:ascii="Segoe UI" w:eastAsia="Times New Roman" w:hAnsi="Segoe UI" w:cs="Segoe UI"/>
          <w:color w:val="111111"/>
          <w:sz w:val="21"/>
          <w:szCs w:val="21"/>
          <w:lang w:val="en-IN" w:eastAsia="en-IN"/>
        </w:rPr>
        <w:t>variables are always initialized when the class is loaded first. An </w:t>
      </w:r>
      <w:r w:rsidRPr="00CA44B0">
        <w:rPr>
          <w:rFonts w:ascii="Consolas" w:eastAsia="Times New Roman" w:hAnsi="Consolas" w:cs="Courier New"/>
          <w:color w:val="990000"/>
          <w:bdr w:val="none" w:sz="0" w:space="0" w:color="auto" w:frame="1"/>
          <w:lang w:val="en-IN" w:eastAsia="en-IN"/>
        </w:rPr>
        <w:t>int </w:t>
      </w:r>
      <w:r w:rsidRPr="00CA44B0">
        <w:rPr>
          <w:rFonts w:ascii="Segoe UI" w:eastAsia="Times New Roman" w:hAnsi="Segoe UI" w:cs="Segoe UI"/>
          <w:color w:val="111111"/>
          <w:sz w:val="21"/>
          <w:szCs w:val="21"/>
          <w:lang w:val="en-IN" w:eastAsia="en-IN"/>
        </w:rPr>
        <w:t>is given a default value of zero and a </w:t>
      </w:r>
      <w:r w:rsidRPr="00CA44B0">
        <w:rPr>
          <w:rFonts w:ascii="Consolas" w:eastAsia="Times New Roman" w:hAnsi="Consolas" w:cs="Courier New"/>
          <w:color w:val="990000"/>
          <w:bdr w:val="none" w:sz="0" w:space="0" w:color="auto" w:frame="1"/>
          <w:lang w:val="en-IN" w:eastAsia="en-IN"/>
        </w:rPr>
        <w:t>bool </w:t>
      </w:r>
      <w:r w:rsidRPr="00CA44B0">
        <w:rPr>
          <w:rFonts w:ascii="Segoe UI" w:eastAsia="Times New Roman" w:hAnsi="Segoe UI" w:cs="Segoe UI"/>
          <w:color w:val="111111"/>
          <w:sz w:val="21"/>
          <w:szCs w:val="21"/>
          <w:lang w:val="en-IN" w:eastAsia="en-IN"/>
        </w:rPr>
        <w:t>is given a default to </w:t>
      </w:r>
      <w:r w:rsidRPr="00CA44B0">
        <w:rPr>
          <w:rFonts w:ascii="Consolas" w:eastAsia="Times New Roman" w:hAnsi="Consolas" w:cs="Courier New"/>
          <w:color w:val="990000"/>
          <w:bdr w:val="none" w:sz="0" w:space="0" w:color="auto" w:frame="1"/>
          <w:lang w:val="en-IN" w:eastAsia="en-IN"/>
        </w:rPr>
        <w:t>False</w:t>
      </w:r>
      <w:r w:rsidRPr="00CA44B0">
        <w:rPr>
          <w:rFonts w:ascii="Segoe UI" w:eastAsia="Times New Roman" w:hAnsi="Segoe UI" w:cs="Segoe UI"/>
          <w:color w:val="111111"/>
          <w:sz w:val="21"/>
          <w:szCs w:val="21"/>
          <w:lang w:val="en-IN" w:eastAsia="en-IN"/>
        </w:rPr>
        <w:t>.</w:t>
      </w:r>
    </w:p>
    <w:p w14:paraId="45473915" w14:textId="77777777" w:rsidR="00CA44B0" w:rsidRPr="00CA44B0" w:rsidRDefault="00CA44B0" w:rsidP="00CA44B0">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CA44B0">
        <w:rPr>
          <w:rFonts w:ascii="Segoe UI" w:eastAsia="Times New Roman" w:hAnsi="Segoe UI" w:cs="Segoe UI"/>
          <w:color w:val="FF9900"/>
          <w:sz w:val="29"/>
          <w:szCs w:val="29"/>
          <w:lang w:val="en-IN" w:eastAsia="en-IN"/>
        </w:rPr>
        <w:t>Lab2</w:t>
      </w:r>
    </w:p>
    <w:p w14:paraId="5865C04E" w14:textId="77777777" w:rsidR="00CA44B0" w:rsidRPr="00CA44B0" w:rsidRDefault="00CA44B0" w:rsidP="00CA44B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A44B0">
        <w:rPr>
          <w:rFonts w:ascii="Segoe UI" w:eastAsia="Times New Roman" w:hAnsi="Segoe UI" w:cs="Segoe UI"/>
          <w:b/>
          <w:bCs/>
          <w:color w:val="111111"/>
          <w:sz w:val="24"/>
          <w:szCs w:val="24"/>
          <w:lang w:val="en-IN" w:eastAsia="en-IN"/>
        </w:rPr>
        <w:t>Program</w:t>
      </w:r>
    </w:p>
    <w:p w14:paraId="528F5CD5" w14:textId="435FE730" w:rsidR="00CA44B0" w:rsidRPr="00CA44B0" w:rsidRDefault="00CA44B0" w:rsidP="00CA44B0">
      <w:pPr>
        <w:shd w:val="clear" w:color="auto" w:fill="FFFFFF"/>
        <w:jc w:val="right"/>
        <w:rPr>
          <w:rFonts w:ascii="Segoe UI" w:eastAsia="Times New Roman" w:hAnsi="Segoe UI" w:cs="Segoe UI"/>
          <w:color w:val="005782"/>
          <w:sz w:val="17"/>
          <w:szCs w:val="17"/>
          <w:lang w:val="en-IN" w:eastAsia="en-IN"/>
        </w:rPr>
      </w:pPr>
      <w:r w:rsidRPr="00CA44B0">
        <w:rPr>
          <w:rFonts w:ascii="Segoe UI" w:eastAsia="Times New Roman" w:hAnsi="Segoe UI" w:cs="Segoe UI"/>
          <w:noProof/>
          <w:color w:val="005782"/>
          <w:sz w:val="17"/>
          <w:szCs w:val="17"/>
          <w:lang w:val="en-IN" w:eastAsia="en-IN"/>
        </w:rPr>
        <w:drawing>
          <wp:inline distT="0" distB="0" distL="0" distR="0" wp14:anchorId="783EE3ED" wp14:editId="034D3110">
            <wp:extent cx="85725" cy="85725"/>
            <wp:effectExtent l="0" t="0" r="9525" b="9525"/>
            <wp:docPr id="101" name="Picture 10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A44B0">
        <w:rPr>
          <w:rFonts w:ascii="Segoe UI" w:eastAsia="Times New Roman" w:hAnsi="Segoe UI" w:cs="Segoe UI"/>
          <w:color w:val="005782"/>
          <w:sz w:val="17"/>
          <w:szCs w:val="17"/>
          <w:bdr w:val="none" w:sz="0" w:space="0" w:color="auto" w:frame="1"/>
          <w:lang w:val="en-IN" w:eastAsia="en-IN"/>
        </w:rPr>
        <w:t> Collapse | </w:t>
      </w:r>
      <w:hyperlink r:id="rId147" w:history="1">
        <w:r w:rsidRPr="00CA44B0">
          <w:rPr>
            <w:rFonts w:ascii="Segoe UI" w:eastAsia="Times New Roman" w:hAnsi="Segoe UI" w:cs="Segoe UI"/>
            <w:color w:val="800080"/>
            <w:sz w:val="17"/>
            <w:szCs w:val="17"/>
            <w:u w:val="single"/>
            <w:bdr w:val="none" w:sz="0" w:space="0" w:color="auto" w:frame="1"/>
            <w:lang w:val="en-IN" w:eastAsia="en-IN"/>
          </w:rPr>
          <w:t>Copy Code</w:t>
        </w:r>
      </w:hyperlink>
    </w:p>
    <w:p w14:paraId="60E931D1"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A44B0">
        <w:rPr>
          <w:rFonts w:ascii="Consolas" w:eastAsia="Times New Roman" w:hAnsi="Consolas" w:cs="Courier New"/>
          <w:color w:val="0000FF"/>
          <w:sz w:val="18"/>
          <w:szCs w:val="18"/>
          <w:bdr w:val="none" w:sz="0" w:space="0" w:color="auto" w:frame="1"/>
          <w:lang w:val="en-IN" w:eastAsia="en-IN"/>
        </w:rPr>
        <w:t>using</w:t>
      </w:r>
      <w:r w:rsidRPr="00CA44B0">
        <w:rPr>
          <w:rFonts w:ascii="Consolas" w:eastAsia="Times New Roman" w:hAnsi="Consolas" w:cs="Courier New"/>
          <w:color w:val="303030"/>
          <w:sz w:val="18"/>
          <w:szCs w:val="18"/>
          <w:lang w:val="en-IN" w:eastAsia="en-IN"/>
        </w:rPr>
        <w:t xml:space="preserve"> System;</w:t>
      </w:r>
    </w:p>
    <w:p w14:paraId="6D2901FB" w14:textId="77777777" w:rsidR="00CA44B0" w:rsidRPr="00CA44B0" w:rsidRDefault="00CA44B0" w:rsidP="00CA44B0">
      <w:pPr>
        <w:shd w:val="clear" w:color="auto" w:fill="FFFFFF"/>
        <w:spacing w:beforeAutospacing="1"/>
        <w:rPr>
          <w:rFonts w:ascii="Tahoma" w:eastAsia="Times New Roman" w:hAnsi="Tahoma" w:cs="Tahoma"/>
          <w:color w:val="303030"/>
          <w:sz w:val="27"/>
          <w:szCs w:val="27"/>
          <w:lang w:val="en-IN" w:eastAsia="en-IN"/>
        </w:rPr>
      </w:pPr>
      <w:r w:rsidRPr="00CA44B0">
        <w:rPr>
          <w:rFonts w:ascii="Tahoma" w:eastAsia="Times New Roman" w:hAnsi="Tahoma" w:cs="Tahoma"/>
          <w:color w:val="0000FF"/>
          <w:sz w:val="27"/>
          <w:szCs w:val="27"/>
          <w:bdr w:val="none" w:sz="0" w:space="0" w:color="auto" w:frame="1"/>
          <w:lang w:val="en-IN" w:eastAsia="en-IN"/>
        </w:rPr>
        <w:t>namespace</w:t>
      </w:r>
      <w:r w:rsidRPr="00CA44B0">
        <w:rPr>
          <w:rFonts w:ascii="Tahoma" w:eastAsia="Times New Roman" w:hAnsi="Tahoma" w:cs="Tahoma"/>
          <w:color w:val="303030"/>
          <w:sz w:val="27"/>
          <w:szCs w:val="27"/>
          <w:lang w:val="en-IN" w:eastAsia="en-IN"/>
        </w:rPr>
        <w:t> AccessModifiers</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public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class</w:t>
      </w:r>
      <w:r w:rsidRPr="00CA44B0">
        <w:rPr>
          <w:rFonts w:ascii="Tahoma" w:eastAsia="Times New Roman" w:hAnsi="Tahoma" w:cs="Tahoma"/>
          <w:color w:val="303030"/>
          <w:sz w:val="27"/>
          <w:szCs w:val="27"/>
          <w:lang w:val="en-IN" w:eastAsia="en-IN"/>
        </w:rPr>
        <w:t> Program</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private</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int</w:t>
      </w:r>
      <w:r w:rsidRPr="00CA44B0">
        <w:rPr>
          <w:rFonts w:ascii="Tahoma" w:eastAsia="Times New Roman" w:hAnsi="Tahoma" w:cs="Tahoma"/>
          <w:color w:val="303030"/>
          <w:sz w:val="27"/>
          <w:szCs w:val="27"/>
          <w:lang w:val="en-IN" w:eastAsia="en-IN"/>
        </w:rPr>
        <w:t> x;</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private</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339999"/>
          <w:sz w:val="27"/>
          <w:szCs w:val="27"/>
          <w:bdr w:val="none" w:sz="0" w:space="0" w:color="auto" w:frame="1"/>
          <w:lang w:val="en-IN" w:eastAsia="en-IN"/>
        </w:rPr>
        <w:t>Boolean</w:t>
      </w:r>
      <w:r w:rsidRPr="00CA44B0">
        <w:rPr>
          <w:rFonts w:ascii="Tahoma" w:eastAsia="Times New Roman" w:hAnsi="Tahoma" w:cs="Tahoma"/>
          <w:color w:val="303030"/>
          <w:sz w:val="27"/>
          <w:szCs w:val="27"/>
          <w:lang w:val="en-IN" w:eastAsia="en-IN"/>
        </w:rPr>
        <w:t> y;</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public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static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void</w:t>
      </w:r>
      <w:r w:rsidRPr="00CA44B0">
        <w:rPr>
          <w:rFonts w:ascii="Tahoma" w:eastAsia="Times New Roman" w:hAnsi="Tahoma" w:cs="Tahoma"/>
          <w:color w:val="303030"/>
          <w:sz w:val="27"/>
          <w:szCs w:val="27"/>
          <w:lang w:val="en-IN" w:eastAsia="en-IN"/>
        </w:rPr>
        <w:t> Main(</w:t>
      </w:r>
      <w:r w:rsidRPr="00CA44B0">
        <w:rPr>
          <w:rFonts w:ascii="Tahoma" w:eastAsia="Times New Roman" w:hAnsi="Tahoma" w:cs="Tahoma"/>
          <w:color w:val="0000FF"/>
          <w:sz w:val="27"/>
          <w:szCs w:val="27"/>
          <w:bdr w:val="none" w:sz="0" w:space="0" w:color="auto" w:frame="1"/>
          <w:lang w:val="en-IN" w:eastAsia="en-IN"/>
        </w:rPr>
        <w:t>string</w:t>
      </w:r>
      <w:r w:rsidRPr="00CA44B0">
        <w:rPr>
          <w:rFonts w:ascii="Tahoma" w:eastAsia="Times New Roman" w:hAnsi="Tahoma" w:cs="Tahoma"/>
          <w:color w:val="303030"/>
          <w:sz w:val="27"/>
          <w:szCs w:val="27"/>
          <w:lang w:val="en-IN" w:eastAsia="en-IN"/>
        </w:rPr>
        <w:t>[] args)</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Program program=new Program();</w:t>
      </w:r>
      <w:r w:rsidRPr="00CA44B0">
        <w:rPr>
          <w:rFonts w:ascii="Tahoma" w:eastAsia="Times New Roman" w:hAnsi="Tahoma" w:cs="Tahoma"/>
          <w:color w:val="303030"/>
          <w:sz w:val="27"/>
          <w:szCs w:val="27"/>
          <w:lang w:val="en-IN" w:eastAsia="en-IN"/>
        </w:rPr>
        <w:br/>
        <w:t>Console.WriteLine(program.x);</w:t>
      </w:r>
      <w:r w:rsidRPr="00CA44B0">
        <w:rPr>
          <w:rFonts w:ascii="Tahoma" w:eastAsia="Times New Roman" w:hAnsi="Tahoma" w:cs="Tahoma"/>
          <w:color w:val="303030"/>
          <w:sz w:val="27"/>
          <w:szCs w:val="27"/>
          <w:lang w:val="en-IN" w:eastAsia="en-IN"/>
        </w:rPr>
        <w:br/>
        <w:t>Console.WriteLine(program.y);</w:t>
      </w:r>
      <w:r w:rsidRPr="00CA44B0">
        <w:rPr>
          <w:rFonts w:ascii="Tahoma" w:eastAsia="Times New Roman" w:hAnsi="Tahoma" w:cs="Tahoma"/>
          <w:color w:val="303030"/>
          <w:sz w:val="27"/>
          <w:szCs w:val="27"/>
          <w:lang w:val="en-IN" w:eastAsia="en-IN"/>
        </w:rPr>
        <w:br/>
        <w:t>Console.ReadKey();</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w:t>
      </w:r>
    </w:p>
    <w:p w14:paraId="593DD8F7" w14:textId="77777777" w:rsidR="00CA44B0" w:rsidRPr="00CA44B0" w:rsidRDefault="00CA44B0" w:rsidP="00CA44B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A44B0">
        <w:rPr>
          <w:rFonts w:ascii="Segoe UI" w:eastAsia="Times New Roman" w:hAnsi="Segoe UI" w:cs="Segoe UI"/>
          <w:b/>
          <w:bCs/>
          <w:color w:val="111111"/>
          <w:sz w:val="24"/>
          <w:szCs w:val="24"/>
          <w:lang w:val="en-IN" w:eastAsia="en-IN"/>
        </w:rPr>
        <w:t>Output</w:t>
      </w:r>
    </w:p>
    <w:p w14:paraId="34B97364" w14:textId="333A3659" w:rsidR="00CA44B0" w:rsidRPr="00CA44B0" w:rsidRDefault="00CA44B0" w:rsidP="00CA44B0">
      <w:pPr>
        <w:shd w:val="clear" w:color="auto" w:fill="FFFFFF"/>
        <w:jc w:val="right"/>
        <w:rPr>
          <w:rFonts w:ascii="Segoe UI" w:eastAsia="Times New Roman" w:hAnsi="Segoe UI" w:cs="Segoe UI"/>
          <w:color w:val="005782"/>
          <w:sz w:val="17"/>
          <w:szCs w:val="17"/>
          <w:lang w:val="en-IN" w:eastAsia="en-IN"/>
        </w:rPr>
      </w:pPr>
      <w:r w:rsidRPr="00CA44B0">
        <w:rPr>
          <w:rFonts w:ascii="Segoe UI" w:eastAsia="Times New Roman" w:hAnsi="Segoe UI" w:cs="Segoe UI"/>
          <w:noProof/>
          <w:color w:val="005782"/>
          <w:sz w:val="17"/>
          <w:szCs w:val="17"/>
          <w:lang w:val="en-IN" w:eastAsia="en-IN"/>
        </w:rPr>
        <w:drawing>
          <wp:inline distT="0" distB="0" distL="0" distR="0" wp14:anchorId="1FBAECD7" wp14:editId="1D2F1B62">
            <wp:extent cx="85725" cy="85725"/>
            <wp:effectExtent l="0" t="0" r="9525" b="9525"/>
            <wp:docPr id="100" name="Picture 10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A44B0">
        <w:rPr>
          <w:rFonts w:ascii="Segoe UI" w:eastAsia="Times New Roman" w:hAnsi="Segoe UI" w:cs="Segoe UI"/>
          <w:color w:val="005782"/>
          <w:sz w:val="17"/>
          <w:szCs w:val="17"/>
          <w:bdr w:val="none" w:sz="0" w:space="0" w:color="auto" w:frame="1"/>
          <w:lang w:val="en-IN" w:eastAsia="en-IN"/>
        </w:rPr>
        <w:t> Collapse | </w:t>
      </w:r>
      <w:hyperlink r:id="rId148" w:history="1">
        <w:r w:rsidRPr="00CA44B0">
          <w:rPr>
            <w:rFonts w:ascii="Segoe UI" w:eastAsia="Times New Roman" w:hAnsi="Segoe UI" w:cs="Segoe UI"/>
            <w:color w:val="800080"/>
            <w:sz w:val="17"/>
            <w:szCs w:val="17"/>
            <w:u w:val="single"/>
            <w:bdr w:val="none" w:sz="0" w:space="0" w:color="auto" w:frame="1"/>
            <w:lang w:val="en-IN" w:eastAsia="en-IN"/>
          </w:rPr>
          <w:t>Copy Code</w:t>
        </w:r>
      </w:hyperlink>
    </w:p>
    <w:p w14:paraId="498CA03D"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A44B0">
        <w:rPr>
          <w:rFonts w:ascii="Consolas" w:eastAsia="Times New Roman" w:hAnsi="Consolas" w:cs="Courier New"/>
          <w:color w:val="303030"/>
          <w:sz w:val="18"/>
          <w:szCs w:val="18"/>
          <w:lang w:val="en-IN" w:eastAsia="en-IN"/>
        </w:rPr>
        <w:t>0</w:t>
      </w:r>
    </w:p>
    <w:p w14:paraId="32EC26FE"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A44B0">
        <w:rPr>
          <w:rFonts w:ascii="Consolas" w:eastAsia="Times New Roman" w:hAnsi="Consolas" w:cs="Courier New"/>
          <w:color w:val="303030"/>
          <w:sz w:val="18"/>
          <w:szCs w:val="18"/>
          <w:lang w:val="en-IN" w:eastAsia="en-IN"/>
        </w:rPr>
        <w:t>False</w:t>
      </w:r>
    </w:p>
    <w:p w14:paraId="28A0A828" w14:textId="77777777" w:rsidR="00CA44B0" w:rsidRPr="00CA44B0" w:rsidRDefault="00CA44B0" w:rsidP="00CA44B0">
      <w:pPr>
        <w:shd w:val="clear" w:color="auto" w:fill="FFFFFF"/>
        <w:rPr>
          <w:rFonts w:ascii="Segoe UI" w:eastAsia="Times New Roman" w:hAnsi="Segoe UI" w:cs="Segoe UI"/>
          <w:color w:val="111111"/>
          <w:sz w:val="21"/>
          <w:szCs w:val="21"/>
          <w:lang w:val="en-IN" w:eastAsia="en-IN"/>
        </w:rPr>
      </w:pPr>
      <w:r w:rsidRPr="00CA44B0">
        <w:rPr>
          <w:rFonts w:ascii="Segoe UI" w:eastAsia="Times New Roman" w:hAnsi="Segoe UI" w:cs="Segoe UI"/>
          <w:b/>
          <w:bCs/>
          <w:color w:val="111111"/>
          <w:sz w:val="21"/>
          <w:szCs w:val="21"/>
          <w:bdr w:val="none" w:sz="0" w:space="0" w:color="auto" w:frame="1"/>
          <w:lang w:val="en-IN" w:eastAsia="en-IN"/>
        </w:rPr>
        <w:t> </w:t>
      </w:r>
    </w:p>
    <w:p w14:paraId="365FBDC1" w14:textId="77777777" w:rsidR="00CA44B0" w:rsidRPr="00CA44B0" w:rsidRDefault="00CA44B0" w:rsidP="00CA44B0">
      <w:pPr>
        <w:shd w:val="clear" w:color="auto" w:fill="FFFFFF"/>
        <w:rPr>
          <w:rFonts w:ascii="Segoe UI" w:eastAsia="Times New Roman" w:hAnsi="Segoe UI" w:cs="Segoe UI"/>
          <w:color w:val="111111"/>
          <w:sz w:val="21"/>
          <w:szCs w:val="21"/>
          <w:lang w:val="en-IN" w:eastAsia="en-IN"/>
        </w:rPr>
      </w:pPr>
      <w:r w:rsidRPr="00CA44B0">
        <w:rPr>
          <w:rFonts w:ascii="Segoe UI" w:eastAsia="Times New Roman" w:hAnsi="Segoe UI" w:cs="Segoe UI"/>
          <w:b/>
          <w:bCs/>
          <w:color w:val="111111"/>
          <w:sz w:val="21"/>
          <w:szCs w:val="21"/>
          <w:bdr w:val="none" w:sz="0" w:space="0" w:color="auto" w:frame="1"/>
          <w:lang w:val="en-IN" w:eastAsia="en-IN"/>
        </w:rPr>
        <w:t>Point to remember</w:t>
      </w:r>
      <w:r w:rsidRPr="00CA44B0">
        <w:rPr>
          <w:rFonts w:ascii="Segoe UI" w:eastAsia="Times New Roman" w:hAnsi="Segoe UI" w:cs="Segoe UI"/>
          <w:color w:val="111111"/>
          <w:sz w:val="21"/>
          <w:szCs w:val="21"/>
          <w:lang w:val="en-IN" w:eastAsia="en-IN"/>
        </w:rPr>
        <w:t>: An instance variable is always initialized at the time of creation of its instance.</w:t>
      </w:r>
    </w:p>
    <w:p w14:paraId="11FF69EF" w14:textId="77777777" w:rsidR="00CA44B0" w:rsidRPr="00CA44B0" w:rsidRDefault="00CA44B0" w:rsidP="00CA44B0">
      <w:pPr>
        <w:shd w:val="clear" w:color="auto" w:fill="FFFFFF"/>
        <w:rPr>
          <w:rFonts w:ascii="Segoe UI" w:eastAsia="Times New Roman" w:hAnsi="Segoe UI" w:cs="Segoe UI"/>
          <w:color w:val="111111"/>
          <w:sz w:val="21"/>
          <w:szCs w:val="21"/>
          <w:lang w:val="en-IN" w:eastAsia="en-IN"/>
        </w:rPr>
      </w:pPr>
      <w:r w:rsidRPr="00CA44B0">
        <w:rPr>
          <w:rFonts w:ascii="Segoe UI" w:eastAsia="Times New Roman" w:hAnsi="Segoe UI" w:cs="Segoe UI"/>
          <w:color w:val="111111"/>
          <w:sz w:val="21"/>
          <w:szCs w:val="21"/>
          <w:lang w:val="en-IN" w:eastAsia="en-IN"/>
        </w:rPr>
        <w:t>An instance variable is always initialized at the time of creation of its instance. The keyword </w:t>
      </w:r>
      <w:r w:rsidRPr="00CA44B0">
        <w:rPr>
          <w:rFonts w:ascii="Consolas" w:eastAsia="Times New Roman" w:hAnsi="Consolas" w:cs="Courier New"/>
          <w:color w:val="990000"/>
          <w:bdr w:val="none" w:sz="0" w:space="0" w:color="auto" w:frame="1"/>
          <w:lang w:val="en-IN" w:eastAsia="en-IN"/>
        </w:rPr>
        <w:t>new </w:t>
      </w:r>
      <w:r w:rsidRPr="00CA44B0">
        <w:rPr>
          <w:rFonts w:ascii="Segoe UI" w:eastAsia="Times New Roman" w:hAnsi="Segoe UI" w:cs="Segoe UI"/>
          <w:color w:val="111111"/>
          <w:sz w:val="21"/>
          <w:szCs w:val="21"/>
          <w:lang w:val="en-IN" w:eastAsia="en-IN"/>
        </w:rPr>
        <w:t>will create an instance of the class </w:t>
      </w:r>
      <w:r w:rsidRPr="00CA44B0">
        <w:rPr>
          <w:rFonts w:ascii="Consolas" w:eastAsia="Times New Roman" w:hAnsi="Consolas" w:cs="Courier New"/>
          <w:color w:val="990000"/>
          <w:bdr w:val="none" w:sz="0" w:space="0" w:color="auto" w:frame="1"/>
          <w:lang w:val="en-IN" w:eastAsia="en-IN"/>
        </w:rPr>
        <w:t>Program</w:t>
      </w:r>
      <w:r w:rsidRPr="00CA44B0">
        <w:rPr>
          <w:rFonts w:ascii="Segoe UI" w:eastAsia="Times New Roman" w:hAnsi="Segoe UI" w:cs="Segoe UI"/>
          <w:color w:val="111111"/>
          <w:sz w:val="21"/>
          <w:szCs w:val="21"/>
          <w:lang w:val="en-IN" w:eastAsia="en-IN"/>
        </w:rPr>
        <w:t>. It will allocate memory for each of the non </w:t>
      </w:r>
      <w:r w:rsidRPr="00CA44B0">
        <w:rPr>
          <w:rFonts w:ascii="Consolas" w:eastAsia="Times New Roman" w:hAnsi="Consolas" w:cs="Courier New"/>
          <w:color w:val="990000"/>
          <w:bdr w:val="none" w:sz="0" w:space="0" w:color="auto" w:frame="1"/>
          <w:lang w:val="en-IN" w:eastAsia="en-IN"/>
        </w:rPr>
        <w:t>static</w:t>
      </w:r>
      <w:r w:rsidRPr="00CA44B0">
        <w:rPr>
          <w:rFonts w:ascii="Segoe UI" w:eastAsia="Times New Roman" w:hAnsi="Segoe UI" w:cs="Segoe UI"/>
          <w:color w:val="111111"/>
          <w:sz w:val="21"/>
          <w:szCs w:val="21"/>
          <w:lang w:val="en-IN" w:eastAsia="en-IN"/>
        </w:rPr>
        <w:t>, i.e. instance variables and then initialize each of them to their default values as well.</w:t>
      </w:r>
    </w:p>
    <w:p w14:paraId="0E8FC0FB" w14:textId="77777777" w:rsidR="00CA44B0" w:rsidRPr="00CA44B0" w:rsidRDefault="00CA44B0" w:rsidP="00CA44B0">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CA44B0">
        <w:rPr>
          <w:rFonts w:ascii="Segoe UI" w:eastAsia="Times New Roman" w:hAnsi="Segoe UI" w:cs="Segoe UI"/>
          <w:color w:val="FF9900"/>
          <w:sz w:val="29"/>
          <w:szCs w:val="29"/>
          <w:lang w:val="en-IN" w:eastAsia="en-IN"/>
        </w:rPr>
        <w:t>Lab3</w:t>
      </w:r>
    </w:p>
    <w:p w14:paraId="3BEB17C7" w14:textId="77777777" w:rsidR="00CA44B0" w:rsidRPr="00CA44B0" w:rsidRDefault="00CA44B0" w:rsidP="00CA44B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A44B0">
        <w:rPr>
          <w:rFonts w:ascii="Segoe UI" w:eastAsia="Times New Roman" w:hAnsi="Segoe UI" w:cs="Segoe UI"/>
          <w:b/>
          <w:bCs/>
          <w:color w:val="111111"/>
          <w:sz w:val="24"/>
          <w:szCs w:val="24"/>
          <w:lang w:val="en-IN" w:eastAsia="en-IN"/>
        </w:rPr>
        <w:lastRenderedPageBreak/>
        <w:t>Program</w:t>
      </w:r>
    </w:p>
    <w:p w14:paraId="44FC08C8" w14:textId="7FD4EACF" w:rsidR="00CA44B0" w:rsidRPr="00CA44B0" w:rsidRDefault="00CA44B0" w:rsidP="00CA44B0">
      <w:pPr>
        <w:shd w:val="clear" w:color="auto" w:fill="FFFFFF"/>
        <w:jc w:val="right"/>
        <w:rPr>
          <w:rFonts w:ascii="Segoe UI" w:eastAsia="Times New Roman" w:hAnsi="Segoe UI" w:cs="Segoe UI"/>
          <w:color w:val="005782"/>
          <w:sz w:val="17"/>
          <w:szCs w:val="17"/>
          <w:lang w:val="en-IN" w:eastAsia="en-IN"/>
        </w:rPr>
      </w:pPr>
      <w:r w:rsidRPr="00CA44B0">
        <w:rPr>
          <w:rFonts w:ascii="Segoe UI" w:eastAsia="Times New Roman" w:hAnsi="Segoe UI" w:cs="Segoe UI"/>
          <w:noProof/>
          <w:color w:val="005782"/>
          <w:sz w:val="17"/>
          <w:szCs w:val="17"/>
          <w:lang w:val="en-IN" w:eastAsia="en-IN"/>
        </w:rPr>
        <w:drawing>
          <wp:inline distT="0" distB="0" distL="0" distR="0" wp14:anchorId="611CC3C1" wp14:editId="19021463">
            <wp:extent cx="85725" cy="85725"/>
            <wp:effectExtent l="0" t="0" r="9525" b="9525"/>
            <wp:docPr id="99" name="Picture 9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A44B0">
        <w:rPr>
          <w:rFonts w:ascii="Segoe UI" w:eastAsia="Times New Roman" w:hAnsi="Segoe UI" w:cs="Segoe UI"/>
          <w:color w:val="005782"/>
          <w:sz w:val="17"/>
          <w:szCs w:val="17"/>
          <w:bdr w:val="none" w:sz="0" w:space="0" w:color="auto" w:frame="1"/>
          <w:lang w:val="en-IN" w:eastAsia="en-IN"/>
        </w:rPr>
        <w:t> Collapse | </w:t>
      </w:r>
      <w:hyperlink r:id="rId149" w:history="1">
        <w:r w:rsidRPr="00CA44B0">
          <w:rPr>
            <w:rFonts w:ascii="Segoe UI" w:eastAsia="Times New Roman" w:hAnsi="Segoe UI" w:cs="Segoe UI"/>
            <w:color w:val="800080"/>
            <w:sz w:val="17"/>
            <w:szCs w:val="17"/>
            <w:u w:val="single"/>
            <w:bdr w:val="none" w:sz="0" w:space="0" w:color="auto" w:frame="1"/>
            <w:lang w:val="en-IN" w:eastAsia="en-IN"/>
          </w:rPr>
          <w:t>Copy Code</w:t>
        </w:r>
      </w:hyperlink>
    </w:p>
    <w:p w14:paraId="13E9B22E"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A44B0">
        <w:rPr>
          <w:rFonts w:ascii="Consolas" w:eastAsia="Times New Roman" w:hAnsi="Consolas" w:cs="Courier New"/>
          <w:color w:val="0000FF"/>
          <w:sz w:val="18"/>
          <w:szCs w:val="18"/>
          <w:bdr w:val="none" w:sz="0" w:space="0" w:color="auto" w:frame="1"/>
          <w:lang w:val="en-IN" w:eastAsia="en-IN"/>
        </w:rPr>
        <w:t>using</w:t>
      </w:r>
      <w:r w:rsidRPr="00CA44B0">
        <w:rPr>
          <w:rFonts w:ascii="Consolas" w:eastAsia="Times New Roman" w:hAnsi="Consolas" w:cs="Courier New"/>
          <w:color w:val="303030"/>
          <w:sz w:val="18"/>
          <w:szCs w:val="18"/>
          <w:lang w:val="en-IN" w:eastAsia="en-IN"/>
        </w:rPr>
        <w:t xml:space="preserve"> System;</w:t>
      </w:r>
    </w:p>
    <w:p w14:paraId="07655A2B" w14:textId="77777777" w:rsidR="00CA44B0" w:rsidRPr="00CA44B0" w:rsidRDefault="00CA44B0" w:rsidP="00CA44B0">
      <w:pPr>
        <w:shd w:val="clear" w:color="auto" w:fill="FFFFFF"/>
        <w:spacing w:beforeAutospacing="1"/>
        <w:rPr>
          <w:rFonts w:ascii="Tahoma" w:eastAsia="Times New Roman" w:hAnsi="Tahoma" w:cs="Tahoma"/>
          <w:color w:val="303030"/>
          <w:sz w:val="27"/>
          <w:szCs w:val="27"/>
          <w:lang w:val="en-IN" w:eastAsia="en-IN"/>
        </w:rPr>
      </w:pPr>
      <w:r w:rsidRPr="00CA44B0">
        <w:rPr>
          <w:rFonts w:ascii="Tahoma" w:eastAsia="Times New Roman" w:hAnsi="Tahoma" w:cs="Tahoma"/>
          <w:color w:val="0000FF"/>
          <w:sz w:val="27"/>
          <w:szCs w:val="27"/>
          <w:bdr w:val="none" w:sz="0" w:space="0" w:color="auto" w:frame="1"/>
          <w:lang w:val="en-IN" w:eastAsia="en-IN"/>
        </w:rPr>
        <w:t>namespace</w:t>
      </w:r>
      <w:r w:rsidRPr="00CA44B0">
        <w:rPr>
          <w:rFonts w:ascii="Tahoma" w:eastAsia="Times New Roman" w:hAnsi="Tahoma" w:cs="Tahoma"/>
          <w:color w:val="303030"/>
          <w:sz w:val="27"/>
          <w:szCs w:val="27"/>
          <w:lang w:val="en-IN" w:eastAsia="en-IN"/>
        </w:rPr>
        <w:t> AccessModifiers</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public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class</w:t>
      </w:r>
      <w:r w:rsidRPr="00CA44B0">
        <w:rPr>
          <w:rFonts w:ascii="Tahoma" w:eastAsia="Times New Roman" w:hAnsi="Tahoma" w:cs="Tahoma"/>
          <w:color w:val="303030"/>
          <w:sz w:val="27"/>
          <w:szCs w:val="27"/>
          <w:lang w:val="en-IN" w:eastAsia="en-IN"/>
        </w:rPr>
        <w:t> Program</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private</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static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int</w:t>
      </w:r>
      <w:r w:rsidRPr="00CA44B0">
        <w:rPr>
          <w:rFonts w:ascii="Tahoma" w:eastAsia="Times New Roman" w:hAnsi="Tahoma" w:cs="Tahoma"/>
          <w:color w:val="303030"/>
          <w:sz w:val="27"/>
          <w:szCs w:val="27"/>
          <w:lang w:val="en-IN" w:eastAsia="en-IN"/>
        </w:rPr>
        <w:t> x = y + </w:t>
      </w:r>
      <w:r w:rsidRPr="00CA44B0">
        <w:rPr>
          <w:rFonts w:ascii="Tahoma" w:eastAsia="Times New Roman" w:hAnsi="Tahoma" w:cs="Tahoma"/>
          <w:color w:val="000080"/>
          <w:sz w:val="27"/>
          <w:szCs w:val="27"/>
          <w:bdr w:val="none" w:sz="0" w:space="0" w:color="auto" w:frame="1"/>
          <w:lang w:val="en-IN" w:eastAsia="en-IN"/>
        </w:rPr>
        <w:t>10</w:t>
      </w:r>
      <w:r w:rsidRPr="00CA44B0">
        <w:rPr>
          <w:rFonts w:ascii="Tahoma" w:eastAsia="Times New Roman" w:hAnsi="Tahoma" w:cs="Tahoma"/>
          <w:color w:val="303030"/>
          <w:sz w:val="27"/>
          <w:szCs w:val="27"/>
          <w:lang w:val="en-IN" w:eastAsia="en-IN"/>
        </w:rP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private</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static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int</w:t>
      </w:r>
      <w:r w:rsidRPr="00CA44B0">
        <w:rPr>
          <w:rFonts w:ascii="Tahoma" w:eastAsia="Times New Roman" w:hAnsi="Tahoma" w:cs="Tahoma"/>
          <w:color w:val="303030"/>
          <w:sz w:val="27"/>
          <w:szCs w:val="27"/>
          <w:lang w:val="en-IN" w:eastAsia="en-IN"/>
        </w:rPr>
        <w:t> y = x + </w:t>
      </w:r>
      <w:r w:rsidRPr="00CA44B0">
        <w:rPr>
          <w:rFonts w:ascii="Tahoma" w:eastAsia="Times New Roman" w:hAnsi="Tahoma" w:cs="Tahoma"/>
          <w:color w:val="000080"/>
          <w:sz w:val="27"/>
          <w:szCs w:val="27"/>
          <w:bdr w:val="none" w:sz="0" w:space="0" w:color="auto" w:frame="1"/>
          <w:lang w:val="en-IN" w:eastAsia="en-IN"/>
        </w:rPr>
        <w:t>5</w:t>
      </w:r>
      <w:r w:rsidRPr="00CA44B0">
        <w:rPr>
          <w:rFonts w:ascii="Tahoma" w:eastAsia="Times New Roman" w:hAnsi="Tahoma" w:cs="Tahoma"/>
          <w:color w:val="303030"/>
          <w:sz w:val="27"/>
          <w:szCs w:val="27"/>
          <w:lang w:val="en-IN" w:eastAsia="en-IN"/>
        </w:rPr>
        <w:t>;</w:t>
      </w:r>
      <w:r w:rsidRPr="00CA44B0">
        <w:rPr>
          <w:rFonts w:ascii="Tahoma" w:eastAsia="Times New Roman" w:hAnsi="Tahoma" w:cs="Tahoma"/>
          <w:color w:val="303030"/>
          <w:sz w:val="27"/>
          <w:szCs w:val="27"/>
          <w:lang w:val="en-IN" w:eastAsia="en-IN"/>
        </w:rPr>
        <w:br/>
      </w:r>
      <w:r w:rsidRPr="00CA44B0">
        <w:rPr>
          <w:rFonts w:ascii="Tahoma" w:eastAsia="Times New Roman" w:hAnsi="Tahoma" w:cs="Tahoma"/>
          <w:color w:val="0000FF"/>
          <w:sz w:val="27"/>
          <w:szCs w:val="27"/>
          <w:bdr w:val="none" w:sz="0" w:space="0" w:color="auto" w:frame="1"/>
          <w:lang w:val="en-IN" w:eastAsia="en-IN"/>
        </w:rPr>
        <w:t>public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static</w:t>
      </w:r>
      <w:r w:rsidRPr="00CA44B0">
        <w:rPr>
          <w:rFonts w:ascii="Tahoma" w:eastAsia="Times New Roman" w:hAnsi="Tahoma" w:cs="Tahoma"/>
          <w:color w:val="303030"/>
          <w:sz w:val="27"/>
          <w:szCs w:val="27"/>
          <w:lang w:val="en-IN" w:eastAsia="en-IN"/>
        </w:rPr>
        <w:t> </w:t>
      </w:r>
      <w:r w:rsidRPr="00CA44B0">
        <w:rPr>
          <w:rFonts w:ascii="Tahoma" w:eastAsia="Times New Roman" w:hAnsi="Tahoma" w:cs="Tahoma"/>
          <w:color w:val="0000FF"/>
          <w:sz w:val="27"/>
          <w:szCs w:val="27"/>
          <w:bdr w:val="none" w:sz="0" w:space="0" w:color="auto" w:frame="1"/>
          <w:lang w:val="en-IN" w:eastAsia="en-IN"/>
        </w:rPr>
        <w:t>void</w:t>
      </w:r>
      <w:r w:rsidRPr="00CA44B0">
        <w:rPr>
          <w:rFonts w:ascii="Tahoma" w:eastAsia="Times New Roman" w:hAnsi="Tahoma" w:cs="Tahoma"/>
          <w:color w:val="303030"/>
          <w:sz w:val="27"/>
          <w:szCs w:val="27"/>
          <w:lang w:val="en-IN" w:eastAsia="en-IN"/>
        </w:rPr>
        <w:t> Main(</w:t>
      </w:r>
      <w:r w:rsidRPr="00CA44B0">
        <w:rPr>
          <w:rFonts w:ascii="Tahoma" w:eastAsia="Times New Roman" w:hAnsi="Tahoma" w:cs="Tahoma"/>
          <w:color w:val="0000FF"/>
          <w:sz w:val="27"/>
          <w:szCs w:val="27"/>
          <w:bdr w:val="none" w:sz="0" w:space="0" w:color="auto" w:frame="1"/>
          <w:lang w:val="en-IN" w:eastAsia="en-IN"/>
        </w:rPr>
        <w:t>string</w:t>
      </w:r>
      <w:r w:rsidRPr="00CA44B0">
        <w:rPr>
          <w:rFonts w:ascii="Tahoma" w:eastAsia="Times New Roman" w:hAnsi="Tahoma" w:cs="Tahoma"/>
          <w:color w:val="303030"/>
          <w:sz w:val="27"/>
          <w:szCs w:val="27"/>
          <w:lang w:val="en-IN" w:eastAsia="en-IN"/>
        </w:rPr>
        <w:t>[] args)</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Console.WriteLine(Program.x);</w:t>
      </w:r>
      <w:r w:rsidRPr="00CA44B0">
        <w:rPr>
          <w:rFonts w:ascii="Tahoma" w:eastAsia="Times New Roman" w:hAnsi="Tahoma" w:cs="Tahoma"/>
          <w:color w:val="303030"/>
          <w:sz w:val="27"/>
          <w:szCs w:val="27"/>
          <w:lang w:val="en-IN" w:eastAsia="en-IN"/>
        </w:rPr>
        <w:br/>
        <w:t>Console.WriteLine(Program.y);</w:t>
      </w:r>
      <w:r w:rsidRPr="00CA44B0">
        <w:rPr>
          <w:rFonts w:ascii="Tahoma" w:eastAsia="Times New Roman" w:hAnsi="Tahoma" w:cs="Tahoma"/>
          <w:color w:val="303030"/>
          <w:sz w:val="27"/>
          <w:szCs w:val="27"/>
          <w:lang w:val="en-IN" w:eastAsia="en-IN"/>
        </w:rPr>
        <w:br/>
        <w:t>Console.ReadKey();</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w:t>
      </w:r>
      <w:r w:rsidRPr="00CA44B0">
        <w:rPr>
          <w:rFonts w:ascii="Tahoma" w:eastAsia="Times New Roman" w:hAnsi="Tahoma" w:cs="Tahoma"/>
          <w:color w:val="303030"/>
          <w:sz w:val="27"/>
          <w:szCs w:val="27"/>
          <w:lang w:val="en-IN" w:eastAsia="en-IN"/>
        </w:rPr>
        <w:br/>
        <w:t>}</w:t>
      </w:r>
    </w:p>
    <w:p w14:paraId="5640D3B9" w14:textId="77777777" w:rsidR="00CA44B0" w:rsidRPr="00CA44B0" w:rsidRDefault="00CA44B0" w:rsidP="00CA44B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A44B0">
        <w:rPr>
          <w:rFonts w:ascii="Segoe UI" w:eastAsia="Times New Roman" w:hAnsi="Segoe UI" w:cs="Segoe UI"/>
          <w:b/>
          <w:bCs/>
          <w:color w:val="111111"/>
          <w:sz w:val="24"/>
          <w:szCs w:val="24"/>
          <w:lang w:val="en-IN" w:eastAsia="en-IN"/>
        </w:rPr>
        <w:t>Output</w:t>
      </w:r>
    </w:p>
    <w:p w14:paraId="10075194" w14:textId="1FAE427E" w:rsidR="00CA44B0" w:rsidRPr="00CA44B0" w:rsidRDefault="00CA44B0" w:rsidP="00CA44B0">
      <w:pPr>
        <w:shd w:val="clear" w:color="auto" w:fill="FFFFFF"/>
        <w:jc w:val="right"/>
        <w:rPr>
          <w:rFonts w:ascii="Segoe UI" w:eastAsia="Times New Roman" w:hAnsi="Segoe UI" w:cs="Segoe UI"/>
          <w:color w:val="005782"/>
          <w:sz w:val="17"/>
          <w:szCs w:val="17"/>
          <w:lang w:val="en-IN" w:eastAsia="en-IN"/>
        </w:rPr>
      </w:pPr>
      <w:r w:rsidRPr="00CA44B0">
        <w:rPr>
          <w:rFonts w:ascii="Segoe UI" w:eastAsia="Times New Roman" w:hAnsi="Segoe UI" w:cs="Segoe UI"/>
          <w:noProof/>
          <w:color w:val="005782"/>
          <w:sz w:val="17"/>
          <w:szCs w:val="17"/>
          <w:lang w:val="en-IN" w:eastAsia="en-IN"/>
        </w:rPr>
        <w:drawing>
          <wp:inline distT="0" distB="0" distL="0" distR="0" wp14:anchorId="278EA02D" wp14:editId="68ABBE3E">
            <wp:extent cx="85725" cy="85725"/>
            <wp:effectExtent l="0" t="0" r="9525" b="9525"/>
            <wp:docPr id="98" name="Picture 9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A44B0">
        <w:rPr>
          <w:rFonts w:ascii="Segoe UI" w:eastAsia="Times New Roman" w:hAnsi="Segoe UI" w:cs="Segoe UI"/>
          <w:color w:val="005782"/>
          <w:sz w:val="17"/>
          <w:szCs w:val="17"/>
          <w:bdr w:val="none" w:sz="0" w:space="0" w:color="auto" w:frame="1"/>
          <w:lang w:val="en-IN" w:eastAsia="en-IN"/>
        </w:rPr>
        <w:t> Collapse | </w:t>
      </w:r>
      <w:hyperlink r:id="rId150" w:history="1">
        <w:r w:rsidRPr="00CA44B0">
          <w:rPr>
            <w:rFonts w:ascii="Segoe UI" w:eastAsia="Times New Roman" w:hAnsi="Segoe UI" w:cs="Segoe UI"/>
            <w:color w:val="800080"/>
            <w:sz w:val="17"/>
            <w:szCs w:val="17"/>
            <w:u w:val="single"/>
            <w:bdr w:val="none" w:sz="0" w:space="0" w:color="auto" w:frame="1"/>
            <w:lang w:val="en-IN" w:eastAsia="en-IN"/>
          </w:rPr>
          <w:t>Copy Code</w:t>
        </w:r>
      </w:hyperlink>
    </w:p>
    <w:p w14:paraId="03D1476D"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A44B0">
        <w:rPr>
          <w:rFonts w:ascii="Consolas" w:eastAsia="Times New Roman" w:hAnsi="Consolas" w:cs="Courier New"/>
          <w:color w:val="303030"/>
          <w:sz w:val="18"/>
          <w:szCs w:val="18"/>
          <w:lang w:val="en-IN" w:eastAsia="en-IN"/>
        </w:rPr>
        <w:t>10</w:t>
      </w:r>
    </w:p>
    <w:p w14:paraId="0EADDDF8" w14:textId="77777777" w:rsidR="00CA44B0" w:rsidRPr="00CA44B0" w:rsidRDefault="00CA44B0" w:rsidP="00CA4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A44B0">
        <w:rPr>
          <w:rFonts w:ascii="Consolas" w:eastAsia="Times New Roman" w:hAnsi="Consolas" w:cs="Courier New"/>
          <w:color w:val="303030"/>
          <w:sz w:val="18"/>
          <w:szCs w:val="18"/>
          <w:lang w:val="en-IN" w:eastAsia="en-IN"/>
        </w:rPr>
        <w:t>15</w:t>
      </w:r>
    </w:p>
    <w:p w14:paraId="3F291D81" w14:textId="77777777" w:rsidR="00CA44B0" w:rsidRPr="00CA44B0" w:rsidRDefault="00CA44B0" w:rsidP="00CA44B0">
      <w:pPr>
        <w:shd w:val="clear" w:color="auto" w:fill="FFFFFF"/>
        <w:rPr>
          <w:rFonts w:ascii="Segoe UI" w:eastAsia="Times New Roman" w:hAnsi="Segoe UI" w:cs="Segoe UI"/>
          <w:color w:val="111111"/>
          <w:sz w:val="21"/>
          <w:szCs w:val="21"/>
          <w:lang w:val="en-IN" w:eastAsia="en-IN"/>
        </w:rPr>
      </w:pPr>
      <w:r w:rsidRPr="00CA44B0">
        <w:rPr>
          <w:rFonts w:ascii="Segoe UI" w:eastAsia="Times New Roman" w:hAnsi="Segoe UI" w:cs="Segoe UI"/>
          <w:color w:val="111111"/>
          <w:sz w:val="21"/>
          <w:szCs w:val="21"/>
          <w:lang w:val="en-IN" w:eastAsia="en-IN"/>
        </w:rPr>
        <w:t>Output is self explanatory. C# always initializes </w:t>
      </w:r>
      <w:r w:rsidRPr="00CA44B0">
        <w:rPr>
          <w:rFonts w:ascii="Consolas" w:eastAsia="Times New Roman" w:hAnsi="Consolas" w:cs="Courier New"/>
          <w:color w:val="990000"/>
          <w:bdr w:val="none" w:sz="0" w:space="0" w:color="auto" w:frame="1"/>
          <w:lang w:val="en-IN" w:eastAsia="en-IN"/>
        </w:rPr>
        <w:t>static </w:t>
      </w:r>
      <w:r w:rsidRPr="00CA44B0">
        <w:rPr>
          <w:rFonts w:ascii="Segoe UI" w:eastAsia="Times New Roman" w:hAnsi="Segoe UI" w:cs="Segoe UI"/>
          <w:color w:val="111111"/>
          <w:sz w:val="21"/>
          <w:szCs w:val="21"/>
          <w:lang w:val="en-IN" w:eastAsia="en-IN"/>
        </w:rPr>
        <w:t>variables to their initial value after creating them. Variables </w:t>
      </w:r>
      <w:r w:rsidRPr="00CA44B0">
        <w:rPr>
          <w:rFonts w:ascii="Consolas" w:eastAsia="Times New Roman" w:hAnsi="Consolas" w:cs="Courier New"/>
          <w:color w:val="990000"/>
          <w:bdr w:val="none" w:sz="0" w:space="0" w:color="auto" w:frame="1"/>
          <w:lang w:val="en-IN" w:eastAsia="en-IN"/>
        </w:rPr>
        <w:t>x</w:t>
      </w:r>
      <w:r w:rsidRPr="00CA44B0">
        <w:rPr>
          <w:rFonts w:ascii="Segoe UI" w:eastAsia="Times New Roman" w:hAnsi="Segoe UI" w:cs="Segoe UI"/>
          <w:color w:val="111111"/>
          <w:sz w:val="21"/>
          <w:szCs w:val="21"/>
          <w:lang w:val="en-IN" w:eastAsia="en-IN"/>
        </w:rPr>
        <w:t>and </w:t>
      </w:r>
      <w:r w:rsidRPr="00CA44B0">
        <w:rPr>
          <w:rFonts w:ascii="Consolas" w:eastAsia="Times New Roman" w:hAnsi="Consolas" w:cs="Courier New"/>
          <w:color w:val="990000"/>
          <w:bdr w:val="none" w:sz="0" w:space="0" w:color="auto" w:frame="1"/>
          <w:lang w:val="en-IN" w:eastAsia="en-IN"/>
        </w:rPr>
        <w:t>y </w:t>
      </w:r>
      <w:r w:rsidRPr="00CA44B0">
        <w:rPr>
          <w:rFonts w:ascii="Segoe UI" w:eastAsia="Times New Roman" w:hAnsi="Segoe UI" w:cs="Segoe UI"/>
          <w:color w:val="111111"/>
          <w:sz w:val="21"/>
          <w:szCs w:val="21"/>
          <w:lang w:val="en-IN" w:eastAsia="en-IN"/>
        </w:rPr>
        <w:t>are therefore given a default of zero value. C# now realizes that these variables declared need to be assigned some values. C# does not read all the lines at once but only one at a time. It will now read the first line and as the variable </w:t>
      </w:r>
      <w:r w:rsidRPr="00CA44B0">
        <w:rPr>
          <w:rFonts w:ascii="Consolas" w:eastAsia="Times New Roman" w:hAnsi="Consolas" w:cs="Courier New"/>
          <w:color w:val="990000"/>
          <w:bdr w:val="none" w:sz="0" w:space="0" w:color="auto" w:frame="1"/>
          <w:lang w:val="en-IN" w:eastAsia="en-IN"/>
        </w:rPr>
        <w:t>y</w:t>
      </w:r>
      <w:r w:rsidRPr="00CA44B0">
        <w:rPr>
          <w:rFonts w:ascii="Segoe UI" w:eastAsia="Times New Roman" w:hAnsi="Segoe UI" w:cs="Segoe UI"/>
          <w:color w:val="111111"/>
          <w:sz w:val="21"/>
          <w:szCs w:val="21"/>
          <w:lang w:val="en-IN" w:eastAsia="en-IN"/>
        </w:rPr>
        <w:t> has a value of </w:t>
      </w:r>
      <w:r w:rsidRPr="00CA44B0">
        <w:rPr>
          <w:rFonts w:ascii="Consolas" w:eastAsia="Times New Roman" w:hAnsi="Consolas" w:cs="Courier New"/>
          <w:color w:val="990000"/>
          <w:bdr w:val="none" w:sz="0" w:space="0" w:color="auto" w:frame="1"/>
          <w:lang w:val="en-IN" w:eastAsia="en-IN"/>
        </w:rPr>
        <w:t>0</w:t>
      </w:r>
      <w:r w:rsidRPr="00CA44B0">
        <w:rPr>
          <w:rFonts w:ascii="Segoe UI" w:eastAsia="Times New Roman" w:hAnsi="Segoe UI" w:cs="Segoe UI"/>
          <w:color w:val="111111"/>
          <w:sz w:val="21"/>
          <w:szCs w:val="21"/>
          <w:lang w:val="en-IN" w:eastAsia="en-IN"/>
        </w:rPr>
        <w:t>, so </w:t>
      </w:r>
      <w:r w:rsidRPr="00CA44B0">
        <w:rPr>
          <w:rFonts w:ascii="Consolas" w:eastAsia="Times New Roman" w:hAnsi="Consolas" w:cs="Courier New"/>
          <w:color w:val="990000"/>
          <w:bdr w:val="none" w:sz="0" w:space="0" w:color="auto" w:frame="1"/>
          <w:lang w:val="en-IN" w:eastAsia="en-IN"/>
        </w:rPr>
        <w:t>x </w:t>
      </w:r>
      <w:r w:rsidRPr="00CA44B0">
        <w:rPr>
          <w:rFonts w:ascii="Segoe UI" w:eastAsia="Times New Roman" w:hAnsi="Segoe UI" w:cs="Segoe UI"/>
          <w:color w:val="111111"/>
          <w:sz w:val="21"/>
          <w:szCs w:val="21"/>
          <w:lang w:val="en-IN" w:eastAsia="en-IN"/>
        </w:rPr>
        <w:t>will get a value of </w:t>
      </w:r>
      <w:r w:rsidRPr="00CA44B0">
        <w:rPr>
          <w:rFonts w:ascii="Consolas" w:eastAsia="Times New Roman" w:hAnsi="Consolas" w:cs="Courier New"/>
          <w:color w:val="990000"/>
          <w:bdr w:val="none" w:sz="0" w:space="0" w:color="auto" w:frame="1"/>
          <w:lang w:val="en-IN" w:eastAsia="en-IN"/>
        </w:rPr>
        <w:t>10</w:t>
      </w:r>
      <w:r w:rsidRPr="00CA44B0">
        <w:rPr>
          <w:rFonts w:ascii="Segoe UI" w:eastAsia="Times New Roman" w:hAnsi="Segoe UI" w:cs="Segoe UI"/>
          <w:color w:val="111111"/>
          <w:sz w:val="21"/>
          <w:szCs w:val="21"/>
          <w:lang w:val="en-IN" w:eastAsia="en-IN"/>
        </w:rPr>
        <w:t>. Then at the next line, </w:t>
      </w:r>
      <w:r w:rsidRPr="00CA44B0">
        <w:rPr>
          <w:rFonts w:ascii="Consolas" w:eastAsia="Times New Roman" w:hAnsi="Consolas" w:cs="Courier New"/>
          <w:color w:val="990000"/>
          <w:bdr w:val="none" w:sz="0" w:space="0" w:color="auto" w:frame="1"/>
          <w:lang w:val="en-IN" w:eastAsia="en-IN"/>
        </w:rPr>
        <w:t>y </w:t>
      </w:r>
      <w:r w:rsidRPr="00CA44B0">
        <w:rPr>
          <w:rFonts w:ascii="Segoe UI" w:eastAsia="Times New Roman" w:hAnsi="Segoe UI" w:cs="Segoe UI"/>
          <w:color w:val="111111"/>
          <w:sz w:val="21"/>
          <w:szCs w:val="21"/>
          <w:lang w:val="en-IN" w:eastAsia="en-IN"/>
        </w:rPr>
        <w:t>is the value of </w:t>
      </w:r>
      <w:r w:rsidRPr="00CA44B0">
        <w:rPr>
          <w:rFonts w:ascii="Consolas" w:eastAsia="Times New Roman" w:hAnsi="Consolas" w:cs="Courier New"/>
          <w:color w:val="990000"/>
          <w:bdr w:val="none" w:sz="0" w:space="0" w:color="auto" w:frame="1"/>
          <w:lang w:val="en-IN" w:eastAsia="en-IN"/>
        </w:rPr>
        <w:t>x + 5</w:t>
      </w:r>
      <w:r w:rsidRPr="00CA44B0">
        <w:rPr>
          <w:rFonts w:ascii="Segoe UI" w:eastAsia="Times New Roman" w:hAnsi="Segoe UI" w:cs="Segoe UI"/>
          <w:color w:val="111111"/>
          <w:sz w:val="21"/>
          <w:szCs w:val="21"/>
          <w:lang w:val="en-IN" w:eastAsia="en-IN"/>
        </w:rPr>
        <w:t>. The variable </w:t>
      </w:r>
      <w:r w:rsidRPr="00CA44B0">
        <w:rPr>
          <w:rFonts w:ascii="Consolas" w:eastAsia="Times New Roman" w:hAnsi="Consolas" w:cs="Courier New"/>
          <w:color w:val="990000"/>
          <w:bdr w:val="none" w:sz="0" w:space="0" w:color="auto" w:frame="1"/>
          <w:lang w:val="en-IN" w:eastAsia="en-IN"/>
        </w:rPr>
        <w:t>x</w:t>
      </w:r>
      <w:r w:rsidRPr="00CA44B0">
        <w:rPr>
          <w:rFonts w:ascii="Segoe UI" w:eastAsia="Times New Roman" w:hAnsi="Segoe UI" w:cs="Segoe UI"/>
          <w:color w:val="111111"/>
          <w:sz w:val="21"/>
          <w:szCs w:val="21"/>
          <w:lang w:val="en-IN" w:eastAsia="en-IN"/>
        </w:rPr>
        <w:t>has a value of </w:t>
      </w:r>
      <w:r w:rsidRPr="00CA44B0">
        <w:rPr>
          <w:rFonts w:ascii="Consolas" w:eastAsia="Times New Roman" w:hAnsi="Consolas" w:cs="Courier New"/>
          <w:color w:val="990000"/>
          <w:bdr w:val="none" w:sz="0" w:space="0" w:color="auto" w:frame="1"/>
          <w:lang w:val="en-IN" w:eastAsia="en-IN"/>
        </w:rPr>
        <w:t>10 </w:t>
      </w:r>
      <w:r w:rsidRPr="00CA44B0">
        <w:rPr>
          <w:rFonts w:ascii="Segoe UI" w:eastAsia="Times New Roman" w:hAnsi="Segoe UI" w:cs="Segoe UI"/>
          <w:color w:val="111111"/>
          <w:sz w:val="21"/>
          <w:szCs w:val="21"/>
          <w:lang w:val="en-IN" w:eastAsia="en-IN"/>
        </w:rPr>
        <w:t>and so </w:t>
      </w:r>
      <w:r w:rsidRPr="00CA44B0">
        <w:rPr>
          <w:rFonts w:ascii="Consolas" w:eastAsia="Times New Roman" w:hAnsi="Consolas" w:cs="Courier New"/>
          <w:color w:val="990000"/>
          <w:bdr w:val="none" w:sz="0" w:space="0" w:color="auto" w:frame="1"/>
          <w:lang w:val="en-IN" w:eastAsia="en-IN"/>
        </w:rPr>
        <w:t>y </w:t>
      </w:r>
      <w:r w:rsidRPr="00CA44B0">
        <w:rPr>
          <w:rFonts w:ascii="Segoe UI" w:eastAsia="Times New Roman" w:hAnsi="Segoe UI" w:cs="Segoe UI"/>
          <w:color w:val="111111"/>
          <w:sz w:val="21"/>
          <w:szCs w:val="21"/>
          <w:lang w:val="en-IN" w:eastAsia="en-IN"/>
        </w:rPr>
        <w:t>now becomes </w:t>
      </w:r>
      <w:r w:rsidRPr="00CA44B0">
        <w:rPr>
          <w:rFonts w:ascii="Consolas" w:eastAsia="Times New Roman" w:hAnsi="Consolas" w:cs="Courier New"/>
          <w:color w:val="990000"/>
          <w:bdr w:val="none" w:sz="0" w:space="0" w:color="auto" w:frame="1"/>
          <w:lang w:val="en-IN" w:eastAsia="en-IN"/>
        </w:rPr>
        <w:t>15</w:t>
      </w:r>
      <w:r w:rsidRPr="00CA44B0">
        <w:rPr>
          <w:rFonts w:ascii="Segoe UI" w:eastAsia="Times New Roman" w:hAnsi="Segoe UI" w:cs="Segoe UI"/>
          <w:color w:val="111111"/>
          <w:sz w:val="21"/>
          <w:szCs w:val="21"/>
          <w:lang w:val="en-IN" w:eastAsia="en-IN"/>
        </w:rPr>
        <w:t>. As C# does not see both lines at the same time, it does not notice the circularity of the above definition.</w:t>
      </w:r>
    </w:p>
    <w:p w14:paraId="38AA7E2B" w14:textId="1D86C3BC" w:rsidR="004E7A80" w:rsidRDefault="004E7A80"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9E840BD" w14:textId="77777777" w:rsidR="00C740BF" w:rsidRPr="00C740BF" w:rsidRDefault="00C740BF" w:rsidP="00C740BF">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C740BF">
        <w:rPr>
          <w:rFonts w:ascii="Segoe UI" w:eastAsia="Times New Roman" w:hAnsi="Segoe UI" w:cs="Segoe UI"/>
          <w:color w:val="FF9900"/>
          <w:sz w:val="29"/>
          <w:szCs w:val="29"/>
          <w:lang w:val="en-IN" w:eastAsia="en-IN"/>
        </w:rPr>
        <w:t>Lab4</w:t>
      </w:r>
    </w:p>
    <w:p w14:paraId="7E0855A5" w14:textId="77777777" w:rsidR="00C740BF" w:rsidRPr="00C740BF" w:rsidRDefault="00C740BF" w:rsidP="00C740BF">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740BF">
        <w:rPr>
          <w:rFonts w:ascii="Segoe UI" w:eastAsia="Times New Roman" w:hAnsi="Segoe UI" w:cs="Segoe UI"/>
          <w:b/>
          <w:bCs/>
          <w:color w:val="111111"/>
          <w:sz w:val="24"/>
          <w:szCs w:val="24"/>
          <w:lang w:val="en-IN" w:eastAsia="en-IN"/>
        </w:rPr>
        <w:t>Program</w:t>
      </w:r>
    </w:p>
    <w:p w14:paraId="20CA839E" w14:textId="7C0F535B" w:rsidR="00C740BF" w:rsidRPr="00C740BF" w:rsidRDefault="00C740BF" w:rsidP="00C740BF">
      <w:pPr>
        <w:shd w:val="clear" w:color="auto" w:fill="FFFFFF"/>
        <w:jc w:val="right"/>
        <w:rPr>
          <w:rFonts w:ascii="Segoe UI" w:eastAsia="Times New Roman" w:hAnsi="Segoe UI" w:cs="Segoe UI"/>
          <w:color w:val="005782"/>
          <w:sz w:val="17"/>
          <w:szCs w:val="17"/>
          <w:lang w:val="en-IN" w:eastAsia="en-IN"/>
        </w:rPr>
      </w:pPr>
      <w:r w:rsidRPr="00C740BF">
        <w:rPr>
          <w:rFonts w:ascii="Segoe UI" w:eastAsia="Times New Roman" w:hAnsi="Segoe UI" w:cs="Segoe UI"/>
          <w:noProof/>
          <w:color w:val="005782"/>
          <w:sz w:val="17"/>
          <w:szCs w:val="17"/>
          <w:lang w:val="en-IN" w:eastAsia="en-IN"/>
        </w:rPr>
        <w:lastRenderedPageBreak/>
        <w:drawing>
          <wp:inline distT="0" distB="0" distL="0" distR="0" wp14:anchorId="1C3CDC2E" wp14:editId="01ECFF6B">
            <wp:extent cx="85725" cy="85725"/>
            <wp:effectExtent l="0" t="0" r="9525" b="9525"/>
            <wp:docPr id="105" name="Picture 10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740BF">
        <w:rPr>
          <w:rFonts w:ascii="Segoe UI" w:eastAsia="Times New Roman" w:hAnsi="Segoe UI" w:cs="Segoe UI"/>
          <w:color w:val="005782"/>
          <w:sz w:val="17"/>
          <w:szCs w:val="17"/>
          <w:bdr w:val="none" w:sz="0" w:space="0" w:color="auto" w:frame="1"/>
          <w:lang w:val="en-IN" w:eastAsia="en-IN"/>
        </w:rPr>
        <w:t> Collapse | </w:t>
      </w:r>
      <w:hyperlink r:id="rId151" w:history="1">
        <w:r w:rsidRPr="00C740BF">
          <w:rPr>
            <w:rFonts w:ascii="Segoe UI" w:eastAsia="Times New Roman" w:hAnsi="Segoe UI" w:cs="Segoe UI"/>
            <w:color w:val="800080"/>
            <w:sz w:val="17"/>
            <w:szCs w:val="17"/>
            <w:u w:val="single"/>
            <w:bdr w:val="none" w:sz="0" w:space="0" w:color="auto" w:frame="1"/>
            <w:lang w:val="en-IN" w:eastAsia="en-IN"/>
          </w:rPr>
          <w:t>Copy Code</w:t>
        </w:r>
      </w:hyperlink>
    </w:p>
    <w:p w14:paraId="142814CD" w14:textId="77777777" w:rsidR="00C740BF" w:rsidRPr="00C740BF" w:rsidRDefault="00C740BF" w:rsidP="00C740B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C740BF">
        <w:rPr>
          <w:rFonts w:ascii="Consolas" w:eastAsia="Times New Roman" w:hAnsi="Consolas" w:cs="Courier New"/>
          <w:color w:val="0000FF"/>
          <w:sz w:val="18"/>
          <w:szCs w:val="18"/>
          <w:bdr w:val="none" w:sz="0" w:space="0" w:color="auto" w:frame="1"/>
          <w:lang w:val="en-IN" w:eastAsia="en-IN"/>
        </w:rPr>
        <w:t>using</w:t>
      </w:r>
      <w:r w:rsidRPr="00C740BF">
        <w:rPr>
          <w:rFonts w:ascii="Consolas" w:eastAsia="Times New Roman" w:hAnsi="Consolas" w:cs="Courier New"/>
          <w:color w:val="303030"/>
          <w:sz w:val="18"/>
          <w:szCs w:val="18"/>
          <w:lang w:val="en-IN" w:eastAsia="en-IN"/>
        </w:rPr>
        <w:t xml:space="preserve"> System;</w:t>
      </w:r>
    </w:p>
    <w:p w14:paraId="60B2AC20" w14:textId="77777777" w:rsidR="00C740BF" w:rsidRPr="00C740BF" w:rsidRDefault="00C740BF" w:rsidP="00C740BF">
      <w:pPr>
        <w:shd w:val="clear" w:color="auto" w:fill="FFFFFF"/>
        <w:spacing w:beforeAutospacing="1"/>
        <w:rPr>
          <w:rFonts w:ascii="Tahoma" w:eastAsia="Times New Roman" w:hAnsi="Tahoma" w:cs="Tahoma"/>
          <w:color w:val="303030"/>
          <w:sz w:val="27"/>
          <w:szCs w:val="27"/>
          <w:lang w:val="en-IN" w:eastAsia="en-IN"/>
        </w:rPr>
      </w:pPr>
      <w:r w:rsidRPr="00C740BF">
        <w:rPr>
          <w:rFonts w:ascii="Tahoma" w:eastAsia="Times New Roman" w:hAnsi="Tahoma" w:cs="Tahoma"/>
          <w:color w:val="0000FF"/>
          <w:sz w:val="27"/>
          <w:szCs w:val="27"/>
          <w:bdr w:val="none" w:sz="0" w:space="0" w:color="auto" w:frame="1"/>
          <w:lang w:val="en-IN" w:eastAsia="en-IN"/>
        </w:rPr>
        <w:t>namespace</w:t>
      </w:r>
      <w:r w:rsidRPr="00C740BF">
        <w:rPr>
          <w:rFonts w:ascii="Tahoma" w:eastAsia="Times New Roman" w:hAnsi="Tahoma" w:cs="Tahoma"/>
          <w:color w:val="303030"/>
          <w:sz w:val="27"/>
          <w:szCs w:val="27"/>
          <w:lang w:val="en-IN" w:eastAsia="en-IN"/>
        </w:rPr>
        <w:t> AccessModifiers</w:t>
      </w:r>
      <w:r w:rsidRPr="00C740BF">
        <w:rPr>
          <w:rFonts w:ascii="Tahoma" w:eastAsia="Times New Roman" w:hAnsi="Tahoma" w:cs="Tahoma"/>
          <w:color w:val="303030"/>
          <w:sz w:val="27"/>
          <w:szCs w:val="27"/>
          <w:lang w:val="en-IN" w:eastAsia="en-IN"/>
        </w:rPr>
        <w:br/>
        <w:t>{</w:t>
      </w:r>
      <w:r w:rsidRPr="00C740BF">
        <w:rPr>
          <w:rFonts w:ascii="Tahoma" w:eastAsia="Times New Roman" w:hAnsi="Tahoma" w:cs="Tahoma"/>
          <w:color w:val="303030"/>
          <w:sz w:val="27"/>
          <w:szCs w:val="27"/>
          <w:lang w:val="en-IN" w:eastAsia="en-IN"/>
        </w:rPr>
        <w:br/>
      </w:r>
      <w:r w:rsidRPr="00C740BF">
        <w:rPr>
          <w:rFonts w:ascii="Tahoma" w:eastAsia="Times New Roman" w:hAnsi="Tahoma" w:cs="Tahoma"/>
          <w:color w:val="0000FF"/>
          <w:sz w:val="27"/>
          <w:szCs w:val="27"/>
          <w:bdr w:val="none" w:sz="0" w:space="0" w:color="auto" w:frame="1"/>
          <w:lang w:val="en-IN" w:eastAsia="en-IN"/>
        </w:rPr>
        <w:t>public</w:t>
      </w:r>
      <w:r w:rsidRPr="00C740BF">
        <w:rPr>
          <w:rFonts w:ascii="Tahoma" w:eastAsia="Times New Roman" w:hAnsi="Tahoma" w:cs="Tahoma"/>
          <w:color w:val="303030"/>
          <w:sz w:val="27"/>
          <w:szCs w:val="27"/>
          <w:lang w:val="en-IN" w:eastAsia="en-IN"/>
        </w:rPr>
        <w:t> </w:t>
      </w:r>
      <w:r w:rsidRPr="00C740BF">
        <w:rPr>
          <w:rFonts w:ascii="Tahoma" w:eastAsia="Times New Roman" w:hAnsi="Tahoma" w:cs="Tahoma"/>
          <w:color w:val="0000FF"/>
          <w:sz w:val="27"/>
          <w:szCs w:val="27"/>
          <w:bdr w:val="none" w:sz="0" w:space="0" w:color="auto" w:frame="1"/>
          <w:lang w:val="en-IN" w:eastAsia="en-IN"/>
        </w:rPr>
        <w:t>class</w:t>
      </w:r>
      <w:r w:rsidRPr="00C740BF">
        <w:rPr>
          <w:rFonts w:ascii="Tahoma" w:eastAsia="Times New Roman" w:hAnsi="Tahoma" w:cs="Tahoma"/>
          <w:color w:val="303030"/>
          <w:sz w:val="27"/>
          <w:szCs w:val="27"/>
          <w:lang w:val="en-IN" w:eastAsia="en-IN"/>
        </w:rPr>
        <w:t> Program</w:t>
      </w:r>
      <w:r w:rsidRPr="00C740BF">
        <w:rPr>
          <w:rFonts w:ascii="Tahoma" w:eastAsia="Times New Roman" w:hAnsi="Tahoma" w:cs="Tahoma"/>
          <w:color w:val="303030"/>
          <w:sz w:val="27"/>
          <w:szCs w:val="27"/>
          <w:lang w:val="en-IN" w:eastAsia="en-IN"/>
        </w:rPr>
        <w:br/>
        <w:t>{</w:t>
      </w:r>
      <w:r w:rsidRPr="00C740BF">
        <w:rPr>
          <w:rFonts w:ascii="Tahoma" w:eastAsia="Times New Roman" w:hAnsi="Tahoma" w:cs="Tahoma"/>
          <w:color w:val="303030"/>
          <w:sz w:val="27"/>
          <w:szCs w:val="27"/>
          <w:lang w:val="en-IN" w:eastAsia="en-IN"/>
        </w:rPr>
        <w:br/>
      </w:r>
      <w:r w:rsidRPr="00C740BF">
        <w:rPr>
          <w:rFonts w:ascii="Tahoma" w:eastAsia="Times New Roman" w:hAnsi="Tahoma" w:cs="Tahoma"/>
          <w:color w:val="0000FF"/>
          <w:sz w:val="27"/>
          <w:szCs w:val="27"/>
          <w:bdr w:val="none" w:sz="0" w:space="0" w:color="auto" w:frame="1"/>
          <w:lang w:val="en-IN" w:eastAsia="en-IN"/>
        </w:rPr>
        <w:t>int</w:t>
      </w:r>
      <w:r w:rsidRPr="00C740BF">
        <w:rPr>
          <w:rFonts w:ascii="Tahoma" w:eastAsia="Times New Roman" w:hAnsi="Tahoma" w:cs="Tahoma"/>
          <w:color w:val="303030"/>
          <w:sz w:val="27"/>
          <w:szCs w:val="27"/>
          <w:lang w:val="en-IN" w:eastAsia="en-IN"/>
        </w:rPr>
        <w:t> x = y + </w:t>
      </w:r>
      <w:r w:rsidRPr="00C740BF">
        <w:rPr>
          <w:rFonts w:ascii="Tahoma" w:eastAsia="Times New Roman" w:hAnsi="Tahoma" w:cs="Tahoma"/>
          <w:color w:val="000080"/>
          <w:sz w:val="27"/>
          <w:szCs w:val="27"/>
          <w:bdr w:val="none" w:sz="0" w:space="0" w:color="auto" w:frame="1"/>
          <w:lang w:val="en-IN" w:eastAsia="en-IN"/>
        </w:rPr>
        <w:t>10</w:t>
      </w:r>
      <w:r w:rsidRPr="00C740BF">
        <w:rPr>
          <w:rFonts w:ascii="Tahoma" w:eastAsia="Times New Roman" w:hAnsi="Tahoma" w:cs="Tahoma"/>
          <w:color w:val="303030"/>
          <w:sz w:val="27"/>
          <w:szCs w:val="27"/>
          <w:lang w:val="en-IN" w:eastAsia="en-IN"/>
        </w:rPr>
        <w:t>;</w:t>
      </w:r>
      <w:r w:rsidRPr="00C740BF">
        <w:rPr>
          <w:rFonts w:ascii="Tahoma" w:eastAsia="Times New Roman" w:hAnsi="Tahoma" w:cs="Tahoma"/>
          <w:color w:val="303030"/>
          <w:sz w:val="27"/>
          <w:szCs w:val="27"/>
          <w:lang w:val="en-IN" w:eastAsia="en-IN"/>
        </w:rPr>
        <w:br/>
      </w:r>
      <w:r w:rsidRPr="00C740BF">
        <w:rPr>
          <w:rFonts w:ascii="Tahoma" w:eastAsia="Times New Roman" w:hAnsi="Tahoma" w:cs="Tahoma"/>
          <w:color w:val="0000FF"/>
          <w:sz w:val="27"/>
          <w:szCs w:val="27"/>
          <w:bdr w:val="none" w:sz="0" w:space="0" w:color="auto" w:frame="1"/>
          <w:lang w:val="en-IN" w:eastAsia="en-IN"/>
        </w:rPr>
        <w:t>int</w:t>
      </w:r>
      <w:r w:rsidRPr="00C740BF">
        <w:rPr>
          <w:rFonts w:ascii="Tahoma" w:eastAsia="Times New Roman" w:hAnsi="Tahoma" w:cs="Tahoma"/>
          <w:color w:val="303030"/>
          <w:sz w:val="27"/>
          <w:szCs w:val="27"/>
          <w:lang w:val="en-IN" w:eastAsia="en-IN"/>
        </w:rPr>
        <w:t> y = x + </w:t>
      </w:r>
      <w:r w:rsidRPr="00C740BF">
        <w:rPr>
          <w:rFonts w:ascii="Tahoma" w:eastAsia="Times New Roman" w:hAnsi="Tahoma" w:cs="Tahoma"/>
          <w:color w:val="000080"/>
          <w:sz w:val="27"/>
          <w:szCs w:val="27"/>
          <w:bdr w:val="none" w:sz="0" w:space="0" w:color="auto" w:frame="1"/>
          <w:lang w:val="en-IN" w:eastAsia="en-IN"/>
        </w:rPr>
        <w:t>5</w:t>
      </w:r>
      <w:r w:rsidRPr="00C740BF">
        <w:rPr>
          <w:rFonts w:ascii="Tahoma" w:eastAsia="Times New Roman" w:hAnsi="Tahoma" w:cs="Tahoma"/>
          <w:color w:val="303030"/>
          <w:sz w:val="27"/>
          <w:szCs w:val="27"/>
          <w:lang w:val="en-IN" w:eastAsia="en-IN"/>
        </w:rPr>
        <w:t>;</w:t>
      </w:r>
      <w:r w:rsidRPr="00C740BF">
        <w:rPr>
          <w:rFonts w:ascii="Tahoma" w:eastAsia="Times New Roman" w:hAnsi="Tahoma" w:cs="Tahoma"/>
          <w:color w:val="303030"/>
          <w:sz w:val="27"/>
          <w:szCs w:val="27"/>
          <w:lang w:val="en-IN" w:eastAsia="en-IN"/>
        </w:rPr>
        <w:br/>
      </w:r>
      <w:r w:rsidRPr="00C740BF">
        <w:rPr>
          <w:rFonts w:ascii="Tahoma" w:eastAsia="Times New Roman" w:hAnsi="Tahoma" w:cs="Tahoma"/>
          <w:color w:val="0000FF"/>
          <w:sz w:val="27"/>
          <w:szCs w:val="27"/>
          <w:bdr w:val="none" w:sz="0" w:space="0" w:color="auto" w:frame="1"/>
          <w:lang w:val="en-IN" w:eastAsia="en-IN"/>
        </w:rPr>
        <w:t>public</w:t>
      </w:r>
      <w:r w:rsidRPr="00C740BF">
        <w:rPr>
          <w:rFonts w:ascii="Tahoma" w:eastAsia="Times New Roman" w:hAnsi="Tahoma" w:cs="Tahoma"/>
          <w:color w:val="303030"/>
          <w:sz w:val="27"/>
          <w:szCs w:val="27"/>
          <w:lang w:val="en-IN" w:eastAsia="en-IN"/>
        </w:rPr>
        <w:t> </w:t>
      </w:r>
      <w:r w:rsidRPr="00C740BF">
        <w:rPr>
          <w:rFonts w:ascii="Tahoma" w:eastAsia="Times New Roman" w:hAnsi="Tahoma" w:cs="Tahoma"/>
          <w:color w:val="0000FF"/>
          <w:sz w:val="27"/>
          <w:szCs w:val="27"/>
          <w:bdr w:val="none" w:sz="0" w:space="0" w:color="auto" w:frame="1"/>
          <w:lang w:val="en-IN" w:eastAsia="en-IN"/>
        </w:rPr>
        <w:t>static</w:t>
      </w:r>
      <w:r w:rsidRPr="00C740BF">
        <w:rPr>
          <w:rFonts w:ascii="Tahoma" w:eastAsia="Times New Roman" w:hAnsi="Tahoma" w:cs="Tahoma"/>
          <w:color w:val="303030"/>
          <w:sz w:val="27"/>
          <w:szCs w:val="27"/>
          <w:lang w:val="en-IN" w:eastAsia="en-IN"/>
        </w:rPr>
        <w:t> </w:t>
      </w:r>
      <w:r w:rsidRPr="00C740BF">
        <w:rPr>
          <w:rFonts w:ascii="Tahoma" w:eastAsia="Times New Roman" w:hAnsi="Tahoma" w:cs="Tahoma"/>
          <w:color w:val="0000FF"/>
          <w:sz w:val="27"/>
          <w:szCs w:val="27"/>
          <w:bdr w:val="none" w:sz="0" w:space="0" w:color="auto" w:frame="1"/>
          <w:lang w:val="en-IN" w:eastAsia="en-IN"/>
        </w:rPr>
        <w:t>void</w:t>
      </w:r>
      <w:r w:rsidRPr="00C740BF">
        <w:rPr>
          <w:rFonts w:ascii="Tahoma" w:eastAsia="Times New Roman" w:hAnsi="Tahoma" w:cs="Tahoma"/>
          <w:color w:val="303030"/>
          <w:sz w:val="27"/>
          <w:szCs w:val="27"/>
          <w:lang w:val="en-IN" w:eastAsia="en-IN"/>
        </w:rPr>
        <w:t> Main(</w:t>
      </w:r>
      <w:r w:rsidRPr="00C740BF">
        <w:rPr>
          <w:rFonts w:ascii="Tahoma" w:eastAsia="Times New Roman" w:hAnsi="Tahoma" w:cs="Tahoma"/>
          <w:color w:val="0000FF"/>
          <w:sz w:val="27"/>
          <w:szCs w:val="27"/>
          <w:bdr w:val="none" w:sz="0" w:space="0" w:color="auto" w:frame="1"/>
          <w:lang w:val="en-IN" w:eastAsia="en-IN"/>
        </w:rPr>
        <w:t>string</w:t>
      </w:r>
      <w:r w:rsidRPr="00C740BF">
        <w:rPr>
          <w:rFonts w:ascii="Tahoma" w:eastAsia="Times New Roman" w:hAnsi="Tahoma" w:cs="Tahoma"/>
          <w:color w:val="303030"/>
          <w:sz w:val="27"/>
          <w:szCs w:val="27"/>
          <w:lang w:val="en-IN" w:eastAsia="en-IN"/>
        </w:rPr>
        <w:t>[] args)</w:t>
      </w:r>
      <w:r w:rsidRPr="00C740BF">
        <w:rPr>
          <w:rFonts w:ascii="Tahoma" w:eastAsia="Times New Roman" w:hAnsi="Tahoma" w:cs="Tahoma"/>
          <w:color w:val="303030"/>
          <w:sz w:val="27"/>
          <w:szCs w:val="27"/>
          <w:lang w:val="en-IN" w:eastAsia="en-IN"/>
        </w:rPr>
        <w:br/>
        <w:t>{</w:t>
      </w:r>
    </w:p>
    <w:p w14:paraId="4182358C" w14:textId="77777777" w:rsidR="00C740BF" w:rsidRPr="00C740BF" w:rsidRDefault="00C740BF" w:rsidP="00C740BF">
      <w:pPr>
        <w:shd w:val="clear" w:color="auto" w:fill="FFFFFF"/>
        <w:spacing w:before="100" w:beforeAutospacing="1" w:after="360"/>
        <w:rPr>
          <w:rFonts w:ascii="Tahoma" w:eastAsia="Times New Roman" w:hAnsi="Tahoma" w:cs="Tahoma"/>
          <w:color w:val="303030"/>
          <w:sz w:val="27"/>
          <w:szCs w:val="27"/>
          <w:lang w:val="en-IN" w:eastAsia="en-IN"/>
        </w:rPr>
      </w:pPr>
      <w:r w:rsidRPr="00C740BF">
        <w:rPr>
          <w:rFonts w:ascii="Tahoma" w:eastAsia="Times New Roman" w:hAnsi="Tahoma" w:cs="Tahoma"/>
          <w:color w:val="303030"/>
          <w:sz w:val="27"/>
          <w:szCs w:val="27"/>
          <w:lang w:val="en-IN" w:eastAsia="en-IN"/>
        </w:rPr>
        <w:t>}</w:t>
      </w:r>
      <w:r w:rsidRPr="00C740BF">
        <w:rPr>
          <w:rFonts w:ascii="Tahoma" w:eastAsia="Times New Roman" w:hAnsi="Tahoma" w:cs="Tahoma"/>
          <w:color w:val="303030"/>
          <w:sz w:val="27"/>
          <w:szCs w:val="27"/>
          <w:lang w:val="en-IN" w:eastAsia="en-IN"/>
        </w:rPr>
        <w:br/>
        <w:t>}</w:t>
      </w:r>
      <w:r w:rsidRPr="00C740BF">
        <w:rPr>
          <w:rFonts w:ascii="Tahoma" w:eastAsia="Times New Roman" w:hAnsi="Tahoma" w:cs="Tahoma"/>
          <w:color w:val="303030"/>
          <w:sz w:val="27"/>
          <w:szCs w:val="27"/>
          <w:lang w:val="en-IN" w:eastAsia="en-IN"/>
        </w:rPr>
        <w:br/>
        <w:t>}</w:t>
      </w:r>
    </w:p>
    <w:p w14:paraId="3B4D013E" w14:textId="77777777" w:rsidR="00C740BF" w:rsidRPr="00C740BF" w:rsidRDefault="00C740BF" w:rsidP="00C740BF">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C740BF">
        <w:rPr>
          <w:rFonts w:ascii="Segoe UI" w:eastAsia="Times New Roman" w:hAnsi="Segoe UI" w:cs="Segoe UI"/>
          <w:b/>
          <w:bCs/>
          <w:color w:val="111111"/>
          <w:sz w:val="24"/>
          <w:szCs w:val="24"/>
          <w:lang w:val="en-IN" w:eastAsia="en-IN"/>
        </w:rPr>
        <w:t>Output</w:t>
      </w:r>
    </w:p>
    <w:p w14:paraId="14358902" w14:textId="4771D607" w:rsidR="00C740BF" w:rsidRPr="00C740BF" w:rsidRDefault="00C740BF" w:rsidP="00C740BF">
      <w:pPr>
        <w:shd w:val="clear" w:color="auto" w:fill="FFFFFF"/>
        <w:jc w:val="right"/>
        <w:rPr>
          <w:rFonts w:ascii="Segoe UI" w:eastAsia="Times New Roman" w:hAnsi="Segoe UI" w:cs="Segoe UI"/>
          <w:color w:val="005782"/>
          <w:sz w:val="17"/>
          <w:szCs w:val="17"/>
          <w:lang w:val="en-IN" w:eastAsia="en-IN"/>
        </w:rPr>
      </w:pPr>
      <w:r w:rsidRPr="00C740BF">
        <w:rPr>
          <w:rFonts w:ascii="Segoe UI" w:eastAsia="Times New Roman" w:hAnsi="Segoe UI" w:cs="Segoe UI"/>
          <w:noProof/>
          <w:color w:val="005782"/>
          <w:sz w:val="17"/>
          <w:szCs w:val="17"/>
          <w:lang w:val="en-IN" w:eastAsia="en-IN"/>
        </w:rPr>
        <w:drawing>
          <wp:inline distT="0" distB="0" distL="0" distR="0" wp14:anchorId="65D79126" wp14:editId="0797039A">
            <wp:extent cx="85725" cy="85725"/>
            <wp:effectExtent l="0" t="0" r="9525" b="9525"/>
            <wp:docPr id="104" name="Picture 10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740BF">
        <w:rPr>
          <w:rFonts w:ascii="Segoe UI" w:eastAsia="Times New Roman" w:hAnsi="Segoe UI" w:cs="Segoe UI"/>
          <w:color w:val="005782"/>
          <w:sz w:val="17"/>
          <w:szCs w:val="17"/>
          <w:bdr w:val="none" w:sz="0" w:space="0" w:color="auto" w:frame="1"/>
          <w:lang w:val="en-IN" w:eastAsia="en-IN"/>
        </w:rPr>
        <w:t> Collapse | </w:t>
      </w:r>
      <w:hyperlink r:id="rId152" w:history="1">
        <w:r w:rsidRPr="00C740BF">
          <w:rPr>
            <w:rFonts w:ascii="Segoe UI" w:eastAsia="Times New Roman" w:hAnsi="Segoe UI" w:cs="Segoe UI"/>
            <w:color w:val="800080"/>
            <w:sz w:val="17"/>
            <w:szCs w:val="17"/>
            <w:u w:val="single"/>
            <w:bdr w:val="none" w:sz="0" w:space="0" w:color="auto" w:frame="1"/>
            <w:lang w:val="en-IN" w:eastAsia="en-IN"/>
          </w:rPr>
          <w:t>Copy Code</w:t>
        </w:r>
      </w:hyperlink>
    </w:p>
    <w:p w14:paraId="64D5D144" w14:textId="77777777" w:rsidR="00C740BF" w:rsidRPr="00C740BF" w:rsidRDefault="00C740BF" w:rsidP="00C740B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C740BF">
        <w:rPr>
          <w:rFonts w:ascii="Consolas" w:eastAsia="Times New Roman" w:hAnsi="Consolas" w:cs="Courier New"/>
          <w:color w:val="303030"/>
          <w:sz w:val="18"/>
          <w:szCs w:val="18"/>
          <w:lang w:val="en-IN" w:eastAsia="en-IN"/>
        </w:rPr>
        <w:t>Compile time error:</w:t>
      </w:r>
    </w:p>
    <w:p w14:paraId="79C9F8BD" w14:textId="77777777" w:rsidR="00C740BF" w:rsidRPr="00C740BF" w:rsidRDefault="00C740BF" w:rsidP="00C740BF">
      <w:pPr>
        <w:shd w:val="clear" w:color="auto" w:fill="FFFFFF"/>
        <w:spacing w:before="100" w:beforeAutospacing="1" w:after="360"/>
        <w:rPr>
          <w:rFonts w:ascii="Tahoma" w:eastAsia="Times New Roman" w:hAnsi="Tahoma" w:cs="Tahoma"/>
          <w:color w:val="303030"/>
          <w:sz w:val="27"/>
          <w:szCs w:val="27"/>
          <w:lang w:val="en-IN" w:eastAsia="en-IN"/>
        </w:rPr>
      </w:pPr>
      <w:r w:rsidRPr="00C740BF">
        <w:rPr>
          <w:rFonts w:ascii="Tahoma" w:eastAsia="Times New Roman" w:hAnsi="Tahoma" w:cs="Tahoma"/>
          <w:color w:val="303030"/>
          <w:sz w:val="27"/>
          <w:szCs w:val="27"/>
          <w:lang w:val="en-IN" w:eastAsia="en-IN"/>
        </w:rPr>
        <w:t>A field initializer cannot reference the non-static field, method, or property ‘AccessModifiers.Program.y’</w:t>
      </w:r>
      <w:r w:rsidRPr="00C740BF">
        <w:rPr>
          <w:rFonts w:ascii="Tahoma" w:eastAsia="Times New Roman" w:hAnsi="Tahoma" w:cs="Tahoma"/>
          <w:color w:val="303030"/>
          <w:sz w:val="27"/>
          <w:szCs w:val="27"/>
          <w:lang w:val="en-IN" w:eastAsia="en-IN"/>
        </w:rPr>
        <w:br/>
        <w:t>A field initializer cannot reference the non-static field, method, or property ‘AccessModifiers.Program.x’</w:t>
      </w:r>
    </w:p>
    <w:p w14:paraId="54585F19" w14:textId="77777777" w:rsidR="00C740BF" w:rsidRPr="00C740BF" w:rsidRDefault="00C740BF" w:rsidP="00C740BF">
      <w:pPr>
        <w:shd w:val="clear" w:color="auto" w:fill="FFFFFF"/>
        <w:rPr>
          <w:rFonts w:ascii="Segoe UI" w:eastAsia="Times New Roman" w:hAnsi="Segoe UI" w:cs="Segoe UI"/>
          <w:color w:val="111111"/>
          <w:sz w:val="21"/>
          <w:szCs w:val="21"/>
          <w:lang w:val="en-IN" w:eastAsia="en-IN"/>
        </w:rPr>
      </w:pPr>
      <w:r w:rsidRPr="00C740BF">
        <w:rPr>
          <w:rFonts w:ascii="Segoe UI" w:eastAsia="Times New Roman" w:hAnsi="Segoe UI" w:cs="Segoe UI"/>
          <w:color w:val="111111"/>
          <w:sz w:val="21"/>
          <w:szCs w:val="21"/>
          <w:lang w:val="en-IN" w:eastAsia="en-IN"/>
        </w:rPr>
        <w:t>The lab we did in </w:t>
      </w:r>
      <w:r w:rsidRPr="00C740BF">
        <w:rPr>
          <w:rFonts w:ascii="Consolas" w:eastAsia="Times New Roman" w:hAnsi="Consolas" w:cs="Courier New"/>
          <w:color w:val="990000"/>
          <w:bdr w:val="none" w:sz="0" w:space="0" w:color="auto" w:frame="1"/>
          <w:lang w:val="en-IN" w:eastAsia="en-IN"/>
        </w:rPr>
        <w:t>Lab3 </w:t>
      </w:r>
      <w:r w:rsidRPr="00C740BF">
        <w:rPr>
          <w:rFonts w:ascii="Segoe UI" w:eastAsia="Times New Roman" w:hAnsi="Segoe UI" w:cs="Segoe UI"/>
          <w:color w:val="111111"/>
          <w:sz w:val="21"/>
          <w:szCs w:val="21"/>
          <w:lang w:val="en-IN" w:eastAsia="en-IN"/>
        </w:rPr>
        <w:t>does not work for instance variables as the rules of an instance variable are quite different than that of </w:t>
      </w:r>
      <w:r w:rsidRPr="00C740BF">
        <w:rPr>
          <w:rFonts w:ascii="Consolas" w:eastAsia="Times New Roman" w:hAnsi="Consolas" w:cs="Courier New"/>
          <w:color w:val="990000"/>
          <w:bdr w:val="none" w:sz="0" w:space="0" w:color="auto" w:frame="1"/>
          <w:lang w:val="en-IN" w:eastAsia="en-IN"/>
        </w:rPr>
        <w:t>static </w:t>
      </w:r>
      <w:r w:rsidRPr="00C740BF">
        <w:rPr>
          <w:rFonts w:ascii="Segoe UI" w:eastAsia="Times New Roman" w:hAnsi="Segoe UI" w:cs="Segoe UI"/>
          <w:color w:val="111111"/>
          <w:sz w:val="21"/>
          <w:szCs w:val="21"/>
          <w:lang w:val="en-IN" w:eastAsia="en-IN"/>
        </w:rPr>
        <w:t>variables. The initializer of an instance variable has to be determined at the time of creation of the instance. The variable </w:t>
      </w:r>
      <w:r w:rsidRPr="00C740BF">
        <w:rPr>
          <w:rFonts w:ascii="Consolas" w:eastAsia="Times New Roman" w:hAnsi="Consolas" w:cs="Courier New"/>
          <w:color w:val="990000"/>
          <w:bdr w:val="none" w:sz="0" w:space="0" w:color="auto" w:frame="1"/>
          <w:lang w:val="en-IN" w:eastAsia="en-IN"/>
        </w:rPr>
        <w:t>y</w:t>
      </w:r>
      <w:r w:rsidRPr="00C740BF">
        <w:rPr>
          <w:rFonts w:ascii="Segoe UI" w:eastAsia="Times New Roman" w:hAnsi="Segoe UI" w:cs="Segoe UI"/>
          <w:color w:val="111111"/>
          <w:sz w:val="21"/>
          <w:szCs w:val="21"/>
          <w:lang w:val="en-IN" w:eastAsia="en-IN"/>
        </w:rPr>
        <w:t> does not have a value at this point in time. It can’t refer to variables of the same object at the time of creation. So we can refer to no instance members to initialize an instance member.</w:t>
      </w:r>
    </w:p>
    <w:p w14:paraId="560FB533" w14:textId="0F47ADB7" w:rsidR="00CA44B0" w:rsidRDefault="00CA44B0"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1FE1A90" w14:textId="77777777" w:rsidR="00141011" w:rsidRPr="00141011" w:rsidRDefault="00141011" w:rsidP="00141011">
      <w:pPr>
        <w:shd w:val="clear" w:color="auto" w:fill="FFFFFF"/>
        <w:spacing w:before="300" w:after="165"/>
        <w:outlineLvl w:val="1"/>
        <w:rPr>
          <w:rFonts w:ascii="Segoe UI" w:eastAsia="Times New Roman" w:hAnsi="Segoe UI" w:cs="Segoe UI"/>
          <w:color w:val="FF9900"/>
          <w:sz w:val="45"/>
          <w:szCs w:val="45"/>
          <w:lang w:val="en-IN" w:eastAsia="en-IN"/>
        </w:rPr>
      </w:pPr>
      <w:r w:rsidRPr="00141011">
        <w:rPr>
          <w:rFonts w:ascii="Segoe UI" w:eastAsia="Times New Roman" w:hAnsi="Segoe UI" w:cs="Segoe UI"/>
          <w:color w:val="FF9900"/>
          <w:sz w:val="45"/>
          <w:szCs w:val="45"/>
          <w:lang w:val="en-IN" w:eastAsia="en-IN"/>
        </w:rPr>
        <w:t>Readonly Fields</w:t>
      </w:r>
    </w:p>
    <w:p w14:paraId="4D87FEA3" w14:textId="77777777" w:rsidR="00141011" w:rsidRPr="00141011" w:rsidRDefault="00141011" w:rsidP="00141011">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141011">
        <w:rPr>
          <w:rFonts w:ascii="Segoe UI" w:eastAsia="Times New Roman" w:hAnsi="Segoe UI" w:cs="Segoe UI"/>
          <w:color w:val="FF9900"/>
          <w:sz w:val="29"/>
          <w:szCs w:val="29"/>
          <w:lang w:val="en-IN" w:eastAsia="en-IN"/>
        </w:rPr>
        <w:t>Lab1</w:t>
      </w:r>
    </w:p>
    <w:p w14:paraId="7540857C" w14:textId="77777777" w:rsidR="00141011" w:rsidRPr="00141011" w:rsidRDefault="00141011" w:rsidP="0014101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141011">
        <w:rPr>
          <w:rFonts w:ascii="Segoe UI" w:eastAsia="Times New Roman" w:hAnsi="Segoe UI" w:cs="Segoe UI"/>
          <w:b/>
          <w:bCs/>
          <w:color w:val="111111"/>
          <w:sz w:val="24"/>
          <w:szCs w:val="24"/>
          <w:lang w:val="en-IN" w:eastAsia="en-IN"/>
        </w:rPr>
        <w:t>Program</w:t>
      </w:r>
    </w:p>
    <w:p w14:paraId="474DD0D2" w14:textId="629752F7" w:rsidR="00141011" w:rsidRPr="00141011" w:rsidRDefault="00141011" w:rsidP="00141011">
      <w:pPr>
        <w:shd w:val="clear" w:color="auto" w:fill="FFFFFF"/>
        <w:jc w:val="right"/>
        <w:rPr>
          <w:rFonts w:ascii="Segoe UI" w:eastAsia="Times New Roman" w:hAnsi="Segoe UI" w:cs="Segoe UI"/>
          <w:color w:val="005782"/>
          <w:sz w:val="17"/>
          <w:szCs w:val="17"/>
          <w:lang w:val="en-IN" w:eastAsia="en-IN"/>
        </w:rPr>
      </w:pPr>
      <w:r w:rsidRPr="00141011">
        <w:rPr>
          <w:rFonts w:ascii="Segoe UI" w:eastAsia="Times New Roman" w:hAnsi="Segoe UI" w:cs="Segoe UI"/>
          <w:noProof/>
          <w:color w:val="005782"/>
          <w:sz w:val="17"/>
          <w:szCs w:val="17"/>
          <w:lang w:val="en-IN" w:eastAsia="en-IN"/>
        </w:rPr>
        <w:lastRenderedPageBreak/>
        <w:drawing>
          <wp:inline distT="0" distB="0" distL="0" distR="0" wp14:anchorId="487E601C" wp14:editId="7E140F2E">
            <wp:extent cx="85725" cy="85725"/>
            <wp:effectExtent l="0" t="0" r="9525" b="9525"/>
            <wp:docPr id="107" name="Picture 10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41011">
        <w:rPr>
          <w:rFonts w:ascii="Segoe UI" w:eastAsia="Times New Roman" w:hAnsi="Segoe UI" w:cs="Segoe UI"/>
          <w:color w:val="005782"/>
          <w:sz w:val="17"/>
          <w:szCs w:val="17"/>
          <w:bdr w:val="none" w:sz="0" w:space="0" w:color="auto" w:frame="1"/>
          <w:lang w:val="en-IN" w:eastAsia="en-IN"/>
        </w:rPr>
        <w:t> Collapse | </w:t>
      </w:r>
      <w:hyperlink r:id="rId153" w:history="1">
        <w:r w:rsidRPr="00141011">
          <w:rPr>
            <w:rFonts w:ascii="Segoe UI" w:eastAsia="Times New Roman" w:hAnsi="Segoe UI" w:cs="Segoe UI"/>
            <w:color w:val="800080"/>
            <w:sz w:val="17"/>
            <w:szCs w:val="17"/>
            <w:u w:val="single"/>
            <w:bdr w:val="none" w:sz="0" w:space="0" w:color="auto" w:frame="1"/>
            <w:lang w:val="en-IN" w:eastAsia="en-IN"/>
          </w:rPr>
          <w:t>Copy Code</w:t>
        </w:r>
      </w:hyperlink>
    </w:p>
    <w:p w14:paraId="0F50DBFD" w14:textId="77777777" w:rsidR="00141011" w:rsidRPr="00141011" w:rsidRDefault="00141011" w:rsidP="001410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41011">
        <w:rPr>
          <w:rFonts w:ascii="Consolas" w:eastAsia="Times New Roman" w:hAnsi="Consolas" w:cs="Courier New"/>
          <w:color w:val="0000FF"/>
          <w:sz w:val="18"/>
          <w:szCs w:val="18"/>
          <w:bdr w:val="none" w:sz="0" w:space="0" w:color="auto" w:frame="1"/>
          <w:lang w:val="en-IN" w:eastAsia="en-IN"/>
        </w:rPr>
        <w:t>using</w:t>
      </w:r>
      <w:r w:rsidRPr="00141011">
        <w:rPr>
          <w:rFonts w:ascii="Consolas" w:eastAsia="Times New Roman" w:hAnsi="Consolas" w:cs="Courier New"/>
          <w:color w:val="303030"/>
          <w:sz w:val="18"/>
          <w:szCs w:val="18"/>
          <w:lang w:val="en-IN" w:eastAsia="en-IN"/>
        </w:rPr>
        <w:t xml:space="preserve"> System;</w:t>
      </w:r>
    </w:p>
    <w:p w14:paraId="2C142844" w14:textId="77777777" w:rsidR="00141011" w:rsidRPr="00141011" w:rsidRDefault="00141011" w:rsidP="00141011">
      <w:pPr>
        <w:shd w:val="clear" w:color="auto" w:fill="FFFFFF"/>
        <w:spacing w:beforeAutospacing="1"/>
        <w:rPr>
          <w:rFonts w:ascii="Tahoma" w:eastAsia="Times New Roman" w:hAnsi="Tahoma" w:cs="Tahoma"/>
          <w:color w:val="303030"/>
          <w:sz w:val="27"/>
          <w:szCs w:val="27"/>
          <w:lang w:val="en-IN" w:eastAsia="en-IN"/>
        </w:rPr>
      </w:pPr>
      <w:r w:rsidRPr="00141011">
        <w:rPr>
          <w:rFonts w:ascii="Tahoma" w:eastAsia="Times New Roman" w:hAnsi="Tahoma" w:cs="Tahoma"/>
          <w:color w:val="0000FF"/>
          <w:sz w:val="27"/>
          <w:szCs w:val="27"/>
          <w:bdr w:val="none" w:sz="0" w:space="0" w:color="auto" w:frame="1"/>
          <w:lang w:val="en-IN" w:eastAsia="en-IN"/>
        </w:rPr>
        <w:t>namespace</w:t>
      </w:r>
      <w:r w:rsidRPr="00141011">
        <w:rPr>
          <w:rFonts w:ascii="Tahoma" w:eastAsia="Times New Roman" w:hAnsi="Tahoma" w:cs="Tahoma"/>
          <w:color w:val="303030"/>
          <w:sz w:val="27"/>
          <w:szCs w:val="27"/>
          <w:lang w:val="en-IN" w:eastAsia="en-IN"/>
        </w:rPr>
        <w:t> AccessModifiers</w:t>
      </w:r>
      <w:r w:rsidRPr="00141011">
        <w:rPr>
          <w:rFonts w:ascii="Tahoma" w:eastAsia="Times New Roman" w:hAnsi="Tahoma" w:cs="Tahoma"/>
          <w:color w:val="303030"/>
          <w:sz w:val="27"/>
          <w:szCs w:val="27"/>
          <w:lang w:val="en-IN" w:eastAsia="en-IN"/>
        </w:rPr>
        <w:br/>
        <w:t>{</w:t>
      </w:r>
      <w:r w:rsidRPr="00141011">
        <w:rPr>
          <w:rFonts w:ascii="Tahoma" w:eastAsia="Times New Roman" w:hAnsi="Tahoma" w:cs="Tahoma"/>
          <w:color w:val="303030"/>
          <w:sz w:val="27"/>
          <w:szCs w:val="27"/>
          <w:lang w:val="en-IN" w:eastAsia="en-IN"/>
        </w:rPr>
        <w:br/>
      </w:r>
      <w:r w:rsidRPr="00141011">
        <w:rPr>
          <w:rFonts w:ascii="Tahoma" w:eastAsia="Times New Roman" w:hAnsi="Tahoma" w:cs="Tahoma"/>
          <w:color w:val="0000FF"/>
          <w:sz w:val="27"/>
          <w:szCs w:val="27"/>
          <w:bdr w:val="none" w:sz="0" w:space="0" w:color="auto" w:frame="1"/>
          <w:lang w:val="en-IN" w:eastAsia="en-IN"/>
        </w:rPr>
        <w:t>public</w:t>
      </w:r>
      <w:r w:rsidRPr="00141011">
        <w:rPr>
          <w:rFonts w:ascii="Tahoma" w:eastAsia="Times New Roman" w:hAnsi="Tahoma" w:cs="Tahoma"/>
          <w:color w:val="303030"/>
          <w:sz w:val="27"/>
          <w:szCs w:val="27"/>
          <w:lang w:val="en-IN" w:eastAsia="en-IN"/>
        </w:rPr>
        <w:t> </w:t>
      </w:r>
      <w:r w:rsidRPr="00141011">
        <w:rPr>
          <w:rFonts w:ascii="Tahoma" w:eastAsia="Times New Roman" w:hAnsi="Tahoma" w:cs="Tahoma"/>
          <w:color w:val="0000FF"/>
          <w:sz w:val="27"/>
          <w:szCs w:val="27"/>
          <w:bdr w:val="none" w:sz="0" w:space="0" w:color="auto" w:frame="1"/>
          <w:lang w:val="en-IN" w:eastAsia="en-IN"/>
        </w:rPr>
        <w:t>class</w:t>
      </w:r>
      <w:r w:rsidRPr="00141011">
        <w:rPr>
          <w:rFonts w:ascii="Tahoma" w:eastAsia="Times New Roman" w:hAnsi="Tahoma" w:cs="Tahoma"/>
          <w:color w:val="303030"/>
          <w:sz w:val="27"/>
          <w:szCs w:val="27"/>
          <w:lang w:val="en-IN" w:eastAsia="en-IN"/>
        </w:rPr>
        <w:t> Program</w:t>
      </w:r>
      <w:r w:rsidRPr="00141011">
        <w:rPr>
          <w:rFonts w:ascii="Tahoma" w:eastAsia="Times New Roman" w:hAnsi="Tahoma" w:cs="Tahoma"/>
          <w:color w:val="303030"/>
          <w:sz w:val="27"/>
          <w:szCs w:val="27"/>
          <w:lang w:val="en-IN" w:eastAsia="en-IN"/>
        </w:rPr>
        <w:br/>
        <w:t>{</w:t>
      </w:r>
      <w:r w:rsidRPr="00141011">
        <w:rPr>
          <w:rFonts w:ascii="Tahoma" w:eastAsia="Times New Roman" w:hAnsi="Tahoma" w:cs="Tahoma"/>
          <w:color w:val="303030"/>
          <w:sz w:val="27"/>
          <w:szCs w:val="27"/>
          <w:lang w:val="en-IN" w:eastAsia="en-IN"/>
        </w:rPr>
        <w:br/>
      </w:r>
      <w:r w:rsidRPr="00141011">
        <w:rPr>
          <w:rFonts w:ascii="Tahoma" w:eastAsia="Times New Roman" w:hAnsi="Tahoma" w:cs="Tahoma"/>
          <w:color w:val="0000FF"/>
          <w:sz w:val="27"/>
          <w:szCs w:val="27"/>
          <w:bdr w:val="none" w:sz="0" w:space="0" w:color="auto" w:frame="1"/>
          <w:lang w:val="en-IN" w:eastAsia="en-IN"/>
        </w:rPr>
        <w:t>public</w:t>
      </w:r>
      <w:r w:rsidRPr="00141011">
        <w:rPr>
          <w:rFonts w:ascii="Tahoma" w:eastAsia="Times New Roman" w:hAnsi="Tahoma" w:cs="Tahoma"/>
          <w:color w:val="303030"/>
          <w:sz w:val="27"/>
          <w:szCs w:val="27"/>
          <w:lang w:val="en-IN" w:eastAsia="en-IN"/>
        </w:rPr>
        <w:t> </w:t>
      </w:r>
      <w:r w:rsidRPr="00141011">
        <w:rPr>
          <w:rFonts w:ascii="Tahoma" w:eastAsia="Times New Roman" w:hAnsi="Tahoma" w:cs="Tahoma"/>
          <w:color w:val="0000FF"/>
          <w:sz w:val="27"/>
          <w:szCs w:val="27"/>
          <w:bdr w:val="none" w:sz="0" w:space="0" w:color="auto" w:frame="1"/>
          <w:lang w:val="en-IN" w:eastAsia="en-IN"/>
        </w:rPr>
        <w:t>static</w:t>
      </w:r>
      <w:r w:rsidRPr="00141011">
        <w:rPr>
          <w:rFonts w:ascii="Tahoma" w:eastAsia="Times New Roman" w:hAnsi="Tahoma" w:cs="Tahoma"/>
          <w:color w:val="303030"/>
          <w:sz w:val="27"/>
          <w:szCs w:val="27"/>
          <w:lang w:val="en-IN" w:eastAsia="en-IN"/>
        </w:rPr>
        <w:t> </w:t>
      </w:r>
      <w:r w:rsidRPr="00141011">
        <w:rPr>
          <w:rFonts w:ascii="Tahoma" w:eastAsia="Times New Roman" w:hAnsi="Tahoma" w:cs="Tahoma"/>
          <w:color w:val="0000FF"/>
          <w:sz w:val="27"/>
          <w:szCs w:val="27"/>
          <w:bdr w:val="none" w:sz="0" w:space="0" w:color="auto" w:frame="1"/>
          <w:lang w:val="en-IN" w:eastAsia="en-IN"/>
        </w:rPr>
        <w:t>readonly</w:t>
      </w:r>
      <w:r w:rsidRPr="00141011">
        <w:rPr>
          <w:rFonts w:ascii="Tahoma" w:eastAsia="Times New Roman" w:hAnsi="Tahoma" w:cs="Tahoma"/>
          <w:color w:val="303030"/>
          <w:sz w:val="27"/>
          <w:szCs w:val="27"/>
          <w:lang w:val="en-IN" w:eastAsia="en-IN"/>
        </w:rPr>
        <w:t> </w:t>
      </w:r>
      <w:r w:rsidRPr="00141011">
        <w:rPr>
          <w:rFonts w:ascii="Tahoma" w:eastAsia="Times New Roman" w:hAnsi="Tahoma" w:cs="Tahoma"/>
          <w:color w:val="0000FF"/>
          <w:sz w:val="27"/>
          <w:szCs w:val="27"/>
          <w:bdr w:val="none" w:sz="0" w:space="0" w:color="auto" w:frame="1"/>
          <w:lang w:val="en-IN" w:eastAsia="en-IN"/>
        </w:rPr>
        <w:t>int</w:t>
      </w:r>
      <w:r w:rsidRPr="00141011">
        <w:rPr>
          <w:rFonts w:ascii="Tahoma" w:eastAsia="Times New Roman" w:hAnsi="Tahoma" w:cs="Tahoma"/>
          <w:color w:val="303030"/>
          <w:sz w:val="27"/>
          <w:szCs w:val="27"/>
          <w:lang w:val="en-IN" w:eastAsia="en-IN"/>
        </w:rPr>
        <w:t> x = </w:t>
      </w:r>
      <w:r w:rsidRPr="00141011">
        <w:rPr>
          <w:rFonts w:ascii="Tahoma" w:eastAsia="Times New Roman" w:hAnsi="Tahoma" w:cs="Tahoma"/>
          <w:color w:val="000080"/>
          <w:sz w:val="27"/>
          <w:szCs w:val="27"/>
          <w:bdr w:val="none" w:sz="0" w:space="0" w:color="auto" w:frame="1"/>
          <w:lang w:val="en-IN" w:eastAsia="en-IN"/>
        </w:rPr>
        <w:t>100</w:t>
      </w:r>
      <w:r w:rsidRPr="00141011">
        <w:rPr>
          <w:rFonts w:ascii="Tahoma" w:eastAsia="Times New Roman" w:hAnsi="Tahoma" w:cs="Tahoma"/>
          <w:color w:val="303030"/>
          <w:sz w:val="27"/>
          <w:szCs w:val="27"/>
          <w:lang w:val="en-IN" w:eastAsia="en-IN"/>
        </w:rPr>
        <w:t>;</w:t>
      </w:r>
    </w:p>
    <w:p w14:paraId="1C598AC1" w14:textId="77777777" w:rsidR="00141011" w:rsidRPr="00141011" w:rsidRDefault="00141011" w:rsidP="00141011">
      <w:pPr>
        <w:shd w:val="clear" w:color="auto" w:fill="FFFFFF"/>
        <w:spacing w:beforeAutospacing="1"/>
        <w:rPr>
          <w:rFonts w:ascii="Tahoma" w:eastAsia="Times New Roman" w:hAnsi="Tahoma" w:cs="Tahoma"/>
          <w:color w:val="303030"/>
          <w:sz w:val="27"/>
          <w:szCs w:val="27"/>
          <w:lang w:val="en-IN" w:eastAsia="en-IN"/>
        </w:rPr>
      </w:pPr>
      <w:r w:rsidRPr="00141011">
        <w:rPr>
          <w:rFonts w:ascii="Tahoma" w:eastAsia="Times New Roman" w:hAnsi="Tahoma" w:cs="Tahoma"/>
          <w:color w:val="0000FF"/>
          <w:sz w:val="27"/>
          <w:szCs w:val="27"/>
          <w:bdr w:val="none" w:sz="0" w:space="0" w:color="auto" w:frame="1"/>
          <w:lang w:val="en-IN" w:eastAsia="en-IN"/>
        </w:rPr>
        <w:t>public</w:t>
      </w:r>
      <w:r w:rsidRPr="00141011">
        <w:rPr>
          <w:rFonts w:ascii="Tahoma" w:eastAsia="Times New Roman" w:hAnsi="Tahoma" w:cs="Tahoma"/>
          <w:color w:val="303030"/>
          <w:sz w:val="27"/>
          <w:szCs w:val="27"/>
          <w:lang w:val="en-IN" w:eastAsia="en-IN"/>
        </w:rPr>
        <w:t> </w:t>
      </w:r>
      <w:r w:rsidRPr="00141011">
        <w:rPr>
          <w:rFonts w:ascii="Tahoma" w:eastAsia="Times New Roman" w:hAnsi="Tahoma" w:cs="Tahoma"/>
          <w:color w:val="0000FF"/>
          <w:sz w:val="27"/>
          <w:szCs w:val="27"/>
          <w:bdr w:val="none" w:sz="0" w:space="0" w:color="auto" w:frame="1"/>
          <w:lang w:val="en-IN" w:eastAsia="en-IN"/>
        </w:rPr>
        <w:t>static</w:t>
      </w:r>
      <w:r w:rsidRPr="00141011">
        <w:rPr>
          <w:rFonts w:ascii="Tahoma" w:eastAsia="Times New Roman" w:hAnsi="Tahoma" w:cs="Tahoma"/>
          <w:color w:val="303030"/>
          <w:sz w:val="27"/>
          <w:szCs w:val="27"/>
          <w:lang w:val="en-IN" w:eastAsia="en-IN"/>
        </w:rPr>
        <w:t> </w:t>
      </w:r>
      <w:r w:rsidRPr="00141011">
        <w:rPr>
          <w:rFonts w:ascii="Tahoma" w:eastAsia="Times New Roman" w:hAnsi="Tahoma" w:cs="Tahoma"/>
          <w:color w:val="0000FF"/>
          <w:sz w:val="27"/>
          <w:szCs w:val="27"/>
          <w:bdr w:val="none" w:sz="0" w:space="0" w:color="auto" w:frame="1"/>
          <w:lang w:val="en-IN" w:eastAsia="en-IN"/>
        </w:rPr>
        <w:t>void</w:t>
      </w:r>
      <w:r w:rsidRPr="00141011">
        <w:rPr>
          <w:rFonts w:ascii="Tahoma" w:eastAsia="Times New Roman" w:hAnsi="Tahoma" w:cs="Tahoma"/>
          <w:color w:val="303030"/>
          <w:sz w:val="27"/>
          <w:szCs w:val="27"/>
          <w:lang w:val="en-IN" w:eastAsia="en-IN"/>
        </w:rPr>
        <w:t> Main(</w:t>
      </w:r>
      <w:r w:rsidRPr="00141011">
        <w:rPr>
          <w:rFonts w:ascii="Tahoma" w:eastAsia="Times New Roman" w:hAnsi="Tahoma" w:cs="Tahoma"/>
          <w:color w:val="0000FF"/>
          <w:sz w:val="27"/>
          <w:szCs w:val="27"/>
          <w:bdr w:val="none" w:sz="0" w:space="0" w:color="auto" w:frame="1"/>
          <w:lang w:val="en-IN" w:eastAsia="en-IN"/>
        </w:rPr>
        <w:t>string</w:t>
      </w:r>
      <w:r w:rsidRPr="00141011">
        <w:rPr>
          <w:rFonts w:ascii="Tahoma" w:eastAsia="Times New Roman" w:hAnsi="Tahoma" w:cs="Tahoma"/>
          <w:color w:val="303030"/>
          <w:sz w:val="27"/>
          <w:szCs w:val="27"/>
          <w:lang w:val="en-IN" w:eastAsia="en-IN"/>
        </w:rPr>
        <w:t>[] args)</w:t>
      </w:r>
      <w:r w:rsidRPr="00141011">
        <w:rPr>
          <w:rFonts w:ascii="Tahoma" w:eastAsia="Times New Roman" w:hAnsi="Tahoma" w:cs="Tahoma"/>
          <w:color w:val="303030"/>
          <w:sz w:val="27"/>
          <w:szCs w:val="27"/>
          <w:lang w:val="en-IN" w:eastAsia="en-IN"/>
        </w:rPr>
        <w:br/>
        <w:t>{</w:t>
      </w:r>
      <w:r w:rsidRPr="00141011">
        <w:rPr>
          <w:rFonts w:ascii="Tahoma" w:eastAsia="Times New Roman" w:hAnsi="Tahoma" w:cs="Tahoma"/>
          <w:color w:val="303030"/>
          <w:sz w:val="27"/>
          <w:szCs w:val="27"/>
          <w:lang w:val="en-IN" w:eastAsia="en-IN"/>
        </w:rPr>
        <w:br/>
        <w:t>Console.WriteLine(x);</w:t>
      </w:r>
      <w:r w:rsidRPr="00141011">
        <w:rPr>
          <w:rFonts w:ascii="Tahoma" w:eastAsia="Times New Roman" w:hAnsi="Tahoma" w:cs="Tahoma"/>
          <w:color w:val="303030"/>
          <w:sz w:val="27"/>
          <w:szCs w:val="27"/>
          <w:lang w:val="en-IN" w:eastAsia="en-IN"/>
        </w:rPr>
        <w:br/>
        <w:t>Console.ReadKey();</w:t>
      </w:r>
      <w:r w:rsidRPr="00141011">
        <w:rPr>
          <w:rFonts w:ascii="Tahoma" w:eastAsia="Times New Roman" w:hAnsi="Tahoma" w:cs="Tahoma"/>
          <w:color w:val="303030"/>
          <w:sz w:val="27"/>
          <w:szCs w:val="27"/>
          <w:lang w:val="en-IN" w:eastAsia="en-IN"/>
        </w:rPr>
        <w:br/>
        <w:t>}</w:t>
      </w:r>
      <w:r w:rsidRPr="00141011">
        <w:rPr>
          <w:rFonts w:ascii="Tahoma" w:eastAsia="Times New Roman" w:hAnsi="Tahoma" w:cs="Tahoma"/>
          <w:color w:val="303030"/>
          <w:sz w:val="27"/>
          <w:szCs w:val="27"/>
          <w:lang w:val="en-IN" w:eastAsia="en-IN"/>
        </w:rPr>
        <w:br/>
        <w:t>}</w:t>
      </w:r>
      <w:r w:rsidRPr="00141011">
        <w:rPr>
          <w:rFonts w:ascii="Tahoma" w:eastAsia="Times New Roman" w:hAnsi="Tahoma" w:cs="Tahoma"/>
          <w:color w:val="303030"/>
          <w:sz w:val="27"/>
          <w:szCs w:val="27"/>
          <w:lang w:val="en-IN" w:eastAsia="en-IN"/>
        </w:rPr>
        <w:br/>
        <w:t>}</w:t>
      </w:r>
    </w:p>
    <w:p w14:paraId="322CBD9E" w14:textId="77777777" w:rsidR="00141011" w:rsidRPr="00141011" w:rsidRDefault="00141011" w:rsidP="0014101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141011">
        <w:rPr>
          <w:rFonts w:ascii="Segoe UI" w:eastAsia="Times New Roman" w:hAnsi="Segoe UI" w:cs="Segoe UI"/>
          <w:b/>
          <w:bCs/>
          <w:color w:val="111111"/>
          <w:sz w:val="24"/>
          <w:szCs w:val="24"/>
          <w:lang w:val="en-IN" w:eastAsia="en-IN"/>
        </w:rPr>
        <w:t>Output</w:t>
      </w:r>
    </w:p>
    <w:p w14:paraId="79733661" w14:textId="4ACB591B" w:rsidR="00141011" w:rsidRPr="00141011" w:rsidRDefault="00141011" w:rsidP="00141011">
      <w:pPr>
        <w:shd w:val="clear" w:color="auto" w:fill="FFFFFF"/>
        <w:jc w:val="right"/>
        <w:rPr>
          <w:rFonts w:ascii="Segoe UI" w:eastAsia="Times New Roman" w:hAnsi="Segoe UI" w:cs="Segoe UI"/>
          <w:color w:val="005782"/>
          <w:sz w:val="17"/>
          <w:szCs w:val="17"/>
          <w:lang w:val="en-IN" w:eastAsia="en-IN"/>
        </w:rPr>
      </w:pPr>
      <w:r w:rsidRPr="00141011">
        <w:rPr>
          <w:rFonts w:ascii="Segoe UI" w:eastAsia="Times New Roman" w:hAnsi="Segoe UI" w:cs="Segoe UI"/>
          <w:noProof/>
          <w:color w:val="005782"/>
          <w:sz w:val="17"/>
          <w:szCs w:val="17"/>
          <w:lang w:val="en-IN" w:eastAsia="en-IN"/>
        </w:rPr>
        <w:drawing>
          <wp:inline distT="0" distB="0" distL="0" distR="0" wp14:anchorId="3339DAB4" wp14:editId="379ADADE">
            <wp:extent cx="85725" cy="85725"/>
            <wp:effectExtent l="0" t="0" r="9525" b="9525"/>
            <wp:docPr id="106" name="Picture 10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41011">
        <w:rPr>
          <w:rFonts w:ascii="Segoe UI" w:eastAsia="Times New Roman" w:hAnsi="Segoe UI" w:cs="Segoe UI"/>
          <w:color w:val="005782"/>
          <w:sz w:val="17"/>
          <w:szCs w:val="17"/>
          <w:bdr w:val="none" w:sz="0" w:space="0" w:color="auto" w:frame="1"/>
          <w:lang w:val="en-IN" w:eastAsia="en-IN"/>
        </w:rPr>
        <w:t> Collapse | </w:t>
      </w:r>
      <w:hyperlink r:id="rId154" w:history="1">
        <w:r w:rsidRPr="00141011">
          <w:rPr>
            <w:rFonts w:ascii="Segoe UI" w:eastAsia="Times New Roman" w:hAnsi="Segoe UI" w:cs="Segoe UI"/>
            <w:color w:val="800080"/>
            <w:sz w:val="17"/>
            <w:szCs w:val="17"/>
            <w:u w:val="single"/>
            <w:bdr w:val="none" w:sz="0" w:space="0" w:color="auto" w:frame="1"/>
            <w:lang w:val="en-IN" w:eastAsia="en-IN"/>
          </w:rPr>
          <w:t>Copy Code</w:t>
        </w:r>
      </w:hyperlink>
    </w:p>
    <w:p w14:paraId="53FA1B3A" w14:textId="77777777" w:rsidR="00141011" w:rsidRPr="00141011" w:rsidRDefault="00141011" w:rsidP="001410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141011">
        <w:rPr>
          <w:rFonts w:ascii="Consolas" w:eastAsia="Times New Roman" w:hAnsi="Consolas" w:cs="Courier New"/>
          <w:color w:val="303030"/>
          <w:sz w:val="18"/>
          <w:szCs w:val="18"/>
          <w:lang w:val="en-IN" w:eastAsia="en-IN"/>
        </w:rPr>
        <w:t>100</w:t>
      </w:r>
    </w:p>
    <w:p w14:paraId="3CF360CE" w14:textId="77777777" w:rsidR="00141011" w:rsidRPr="00141011" w:rsidRDefault="00141011" w:rsidP="00141011">
      <w:pPr>
        <w:shd w:val="clear" w:color="auto" w:fill="FFFFFF"/>
        <w:rPr>
          <w:rFonts w:ascii="Segoe UI" w:eastAsia="Times New Roman" w:hAnsi="Segoe UI" w:cs="Segoe UI"/>
          <w:color w:val="111111"/>
          <w:sz w:val="21"/>
          <w:szCs w:val="21"/>
          <w:lang w:val="en-IN" w:eastAsia="en-IN"/>
        </w:rPr>
      </w:pPr>
      <w:r w:rsidRPr="00141011">
        <w:rPr>
          <w:rFonts w:ascii="Segoe UI" w:eastAsia="Times New Roman" w:hAnsi="Segoe UI" w:cs="Segoe UI"/>
          <w:color w:val="111111"/>
          <w:sz w:val="21"/>
          <w:szCs w:val="21"/>
          <w:lang w:val="en-IN" w:eastAsia="en-IN"/>
        </w:rPr>
        <w:t>Wow, we get no error, but remember not to use a non </w:t>
      </w:r>
      <w:r w:rsidRPr="00141011">
        <w:rPr>
          <w:rFonts w:ascii="Consolas" w:eastAsia="Times New Roman" w:hAnsi="Consolas" w:cs="Courier New"/>
          <w:color w:val="990000"/>
          <w:bdr w:val="none" w:sz="0" w:space="0" w:color="auto" w:frame="1"/>
          <w:lang w:val="en-IN" w:eastAsia="en-IN"/>
        </w:rPr>
        <w:t>static </w:t>
      </w:r>
      <w:r w:rsidRPr="00141011">
        <w:rPr>
          <w:rFonts w:ascii="Segoe UI" w:eastAsia="Times New Roman" w:hAnsi="Segoe UI" w:cs="Segoe UI"/>
          <w:color w:val="111111"/>
          <w:sz w:val="21"/>
          <w:szCs w:val="21"/>
          <w:lang w:val="en-IN" w:eastAsia="en-IN"/>
        </w:rPr>
        <w:t>variable inside a </w:t>
      </w:r>
      <w:r w:rsidRPr="00141011">
        <w:rPr>
          <w:rFonts w:ascii="Consolas" w:eastAsia="Times New Roman" w:hAnsi="Consolas" w:cs="Courier New"/>
          <w:color w:val="990000"/>
          <w:bdr w:val="none" w:sz="0" w:space="0" w:color="auto" w:frame="1"/>
          <w:lang w:val="en-IN" w:eastAsia="en-IN"/>
        </w:rPr>
        <w:t>static </w:t>
      </w:r>
      <w:r w:rsidRPr="00141011">
        <w:rPr>
          <w:rFonts w:ascii="Segoe UI" w:eastAsia="Times New Roman" w:hAnsi="Segoe UI" w:cs="Segoe UI"/>
          <w:color w:val="111111"/>
          <w:sz w:val="21"/>
          <w:szCs w:val="21"/>
          <w:lang w:val="en-IN" w:eastAsia="en-IN"/>
        </w:rPr>
        <w:t>method, else we’ll get an error.</w:t>
      </w:r>
    </w:p>
    <w:p w14:paraId="4BDFFD14" w14:textId="6256C64A" w:rsidR="00141011" w:rsidRDefault="00141011"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EB33451" w14:textId="77777777" w:rsidR="00AC5E7E" w:rsidRPr="00AC5E7E" w:rsidRDefault="00AC5E7E" w:rsidP="00AC5E7E">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C5E7E">
        <w:rPr>
          <w:rFonts w:ascii="Segoe UI" w:eastAsia="Times New Roman" w:hAnsi="Segoe UI" w:cs="Segoe UI"/>
          <w:color w:val="FF9900"/>
          <w:sz w:val="29"/>
          <w:szCs w:val="29"/>
          <w:lang w:val="en-IN" w:eastAsia="en-IN"/>
        </w:rPr>
        <w:t>Lab2</w:t>
      </w:r>
    </w:p>
    <w:p w14:paraId="4BEAF98B" w14:textId="77777777" w:rsidR="00AC5E7E" w:rsidRPr="00AC5E7E" w:rsidRDefault="00AC5E7E" w:rsidP="00AC5E7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C5E7E">
        <w:rPr>
          <w:rFonts w:ascii="Segoe UI" w:eastAsia="Times New Roman" w:hAnsi="Segoe UI" w:cs="Segoe UI"/>
          <w:b/>
          <w:bCs/>
          <w:color w:val="111111"/>
          <w:sz w:val="24"/>
          <w:szCs w:val="24"/>
          <w:lang w:val="en-IN" w:eastAsia="en-IN"/>
        </w:rPr>
        <w:t>Program</w:t>
      </w:r>
    </w:p>
    <w:p w14:paraId="1074157A" w14:textId="296468DB" w:rsidR="00AC5E7E" w:rsidRPr="00AC5E7E" w:rsidRDefault="00AC5E7E" w:rsidP="00AC5E7E">
      <w:pPr>
        <w:shd w:val="clear" w:color="auto" w:fill="FFFFFF"/>
        <w:jc w:val="right"/>
        <w:rPr>
          <w:rFonts w:ascii="Segoe UI" w:eastAsia="Times New Roman" w:hAnsi="Segoe UI" w:cs="Segoe UI"/>
          <w:color w:val="005782"/>
          <w:sz w:val="17"/>
          <w:szCs w:val="17"/>
          <w:lang w:val="en-IN" w:eastAsia="en-IN"/>
        </w:rPr>
      </w:pPr>
      <w:r w:rsidRPr="00AC5E7E">
        <w:rPr>
          <w:rFonts w:ascii="Segoe UI" w:eastAsia="Times New Roman" w:hAnsi="Segoe UI" w:cs="Segoe UI"/>
          <w:noProof/>
          <w:color w:val="005782"/>
          <w:sz w:val="17"/>
          <w:szCs w:val="17"/>
          <w:lang w:val="en-IN" w:eastAsia="en-IN"/>
        </w:rPr>
        <w:drawing>
          <wp:inline distT="0" distB="0" distL="0" distR="0" wp14:anchorId="45F5732E" wp14:editId="3F39D9C6">
            <wp:extent cx="85725" cy="85725"/>
            <wp:effectExtent l="0" t="0" r="9525" b="9525"/>
            <wp:docPr id="109" name="Picture 109"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4"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C5E7E">
        <w:rPr>
          <w:rFonts w:ascii="Segoe UI" w:eastAsia="Times New Roman" w:hAnsi="Segoe UI" w:cs="Segoe UI"/>
          <w:color w:val="005782"/>
          <w:sz w:val="17"/>
          <w:szCs w:val="17"/>
          <w:bdr w:val="none" w:sz="0" w:space="0" w:color="auto" w:frame="1"/>
          <w:lang w:val="en-IN" w:eastAsia="en-IN"/>
        </w:rPr>
        <w:t> Collapse | </w:t>
      </w:r>
      <w:hyperlink r:id="rId155" w:history="1">
        <w:r w:rsidRPr="00AC5E7E">
          <w:rPr>
            <w:rFonts w:ascii="Segoe UI" w:eastAsia="Times New Roman" w:hAnsi="Segoe UI" w:cs="Segoe UI"/>
            <w:color w:val="800080"/>
            <w:sz w:val="17"/>
            <w:szCs w:val="17"/>
            <w:u w:val="single"/>
            <w:bdr w:val="none" w:sz="0" w:space="0" w:color="auto" w:frame="1"/>
            <w:lang w:val="en-IN" w:eastAsia="en-IN"/>
          </w:rPr>
          <w:t>Copy Code</w:t>
        </w:r>
      </w:hyperlink>
    </w:p>
    <w:p w14:paraId="5068A3D7" w14:textId="77777777" w:rsidR="00AC5E7E" w:rsidRPr="00AC5E7E" w:rsidRDefault="00AC5E7E" w:rsidP="00AC5E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E7E">
        <w:rPr>
          <w:rFonts w:ascii="Consolas" w:eastAsia="Times New Roman" w:hAnsi="Consolas" w:cs="Courier New"/>
          <w:color w:val="0000FF"/>
          <w:sz w:val="18"/>
          <w:szCs w:val="18"/>
          <w:bdr w:val="none" w:sz="0" w:space="0" w:color="auto" w:frame="1"/>
          <w:lang w:val="en-IN" w:eastAsia="en-IN"/>
        </w:rPr>
        <w:t>using</w:t>
      </w:r>
      <w:r w:rsidRPr="00AC5E7E">
        <w:rPr>
          <w:rFonts w:ascii="Consolas" w:eastAsia="Times New Roman" w:hAnsi="Consolas" w:cs="Courier New"/>
          <w:color w:val="303030"/>
          <w:sz w:val="18"/>
          <w:szCs w:val="18"/>
          <w:lang w:val="en-IN" w:eastAsia="en-IN"/>
        </w:rPr>
        <w:t xml:space="preserve"> System;</w:t>
      </w:r>
    </w:p>
    <w:p w14:paraId="596243A0" w14:textId="77777777" w:rsidR="00AC5E7E" w:rsidRPr="00AC5E7E" w:rsidRDefault="00AC5E7E" w:rsidP="00AC5E7E">
      <w:pPr>
        <w:shd w:val="clear" w:color="auto" w:fill="FFFFFF"/>
        <w:spacing w:beforeAutospacing="1"/>
        <w:rPr>
          <w:rFonts w:ascii="Tahoma" w:eastAsia="Times New Roman" w:hAnsi="Tahoma" w:cs="Tahoma"/>
          <w:color w:val="303030"/>
          <w:sz w:val="27"/>
          <w:szCs w:val="27"/>
          <w:lang w:val="en-IN" w:eastAsia="en-IN"/>
        </w:rPr>
      </w:pPr>
      <w:r w:rsidRPr="00AC5E7E">
        <w:rPr>
          <w:rFonts w:ascii="Tahoma" w:eastAsia="Times New Roman" w:hAnsi="Tahoma" w:cs="Tahoma"/>
          <w:color w:val="0000FF"/>
          <w:sz w:val="27"/>
          <w:szCs w:val="27"/>
          <w:bdr w:val="none" w:sz="0" w:space="0" w:color="auto" w:frame="1"/>
          <w:lang w:val="en-IN" w:eastAsia="en-IN"/>
        </w:rPr>
        <w:t>namespace</w:t>
      </w:r>
      <w:r w:rsidRPr="00AC5E7E">
        <w:rPr>
          <w:rFonts w:ascii="Tahoma" w:eastAsia="Times New Roman" w:hAnsi="Tahoma" w:cs="Tahoma"/>
          <w:color w:val="303030"/>
          <w:sz w:val="27"/>
          <w:szCs w:val="27"/>
          <w:lang w:val="en-IN" w:eastAsia="en-IN"/>
        </w:rPr>
        <w:t> AccessModifiers</w:t>
      </w:r>
      <w:r w:rsidRPr="00AC5E7E">
        <w:rPr>
          <w:rFonts w:ascii="Tahoma" w:eastAsia="Times New Roman" w:hAnsi="Tahoma" w:cs="Tahoma"/>
          <w:color w:val="303030"/>
          <w:sz w:val="27"/>
          <w:szCs w:val="27"/>
          <w:lang w:val="en-IN" w:eastAsia="en-IN"/>
        </w:rPr>
        <w:br/>
        <w:t>{</w:t>
      </w:r>
      <w:r w:rsidRPr="00AC5E7E">
        <w:rPr>
          <w:rFonts w:ascii="Tahoma" w:eastAsia="Times New Roman" w:hAnsi="Tahoma" w:cs="Tahoma"/>
          <w:color w:val="303030"/>
          <w:sz w:val="27"/>
          <w:szCs w:val="27"/>
          <w:lang w:val="en-IN" w:eastAsia="en-IN"/>
        </w:rPr>
        <w:br/>
      </w:r>
      <w:r w:rsidRPr="00AC5E7E">
        <w:rPr>
          <w:rFonts w:ascii="Tahoma" w:eastAsia="Times New Roman" w:hAnsi="Tahoma" w:cs="Tahoma"/>
          <w:color w:val="0000FF"/>
          <w:sz w:val="27"/>
          <w:szCs w:val="27"/>
          <w:bdr w:val="none" w:sz="0" w:space="0" w:color="auto" w:frame="1"/>
          <w:lang w:val="en-IN" w:eastAsia="en-IN"/>
        </w:rPr>
        <w:t>public</w:t>
      </w:r>
      <w:r w:rsidRPr="00AC5E7E">
        <w:rPr>
          <w:rFonts w:ascii="Tahoma" w:eastAsia="Times New Roman" w:hAnsi="Tahoma" w:cs="Tahoma"/>
          <w:color w:val="303030"/>
          <w:sz w:val="27"/>
          <w:szCs w:val="27"/>
          <w:lang w:val="en-IN" w:eastAsia="en-IN"/>
        </w:rPr>
        <w:t> </w:t>
      </w:r>
      <w:r w:rsidRPr="00AC5E7E">
        <w:rPr>
          <w:rFonts w:ascii="Tahoma" w:eastAsia="Times New Roman" w:hAnsi="Tahoma" w:cs="Tahoma"/>
          <w:color w:val="0000FF"/>
          <w:sz w:val="27"/>
          <w:szCs w:val="27"/>
          <w:bdr w:val="none" w:sz="0" w:space="0" w:color="auto" w:frame="1"/>
          <w:lang w:val="en-IN" w:eastAsia="en-IN"/>
        </w:rPr>
        <w:t>class</w:t>
      </w:r>
      <w:r w:rsidRPr="00AC5E7E">
        <w:rPr>
          <w:rFonts w:ascii="Tahoma" w:eastAsia="Times New Roman" w:hAnsi="Tahoma" w:cs="Tahoma"/>
          <w:color w:val="303030"/>
          <w:sz w:val="27"/>
          <w:szCs w:val="27"/>
          <w:lang w:val="en-IN" w:eastAsia="en-IN"/>
        </w:rPr>
        <w:t> Program</w:t>
      </w:r>
      <w:r w:rsidRPr="00AC5E7E">
        <w:rPr>
          <w:rFonts w:ascii="Tahoma" w:eastAsia="Times New Roman" w:hAnsi="Tahoma" w:cs="Tahoma"/>
          <w:color w:val="303030"/>
          <w:sz w:val="27"/>
          <w:szCs w:val="27"/>
          <w:lang w:val="en-IN" w:eastAsia="en-IN"/>
        </w:rPr>
        <w:br/>
        <w:t>{</w:t>
      </w:r>
      <w:r w:rsidRPr="00AC5E7E">
        <w:rPr>
          <w:rFonts w:ascii="Tahoma" w:eastAsia="Times New Roman" w:hAnsi="Tahoma" w:cs="Tahoma"/>
          <w:color w:val="303030"/>
          <w:sz w:val="27"/>
          <w:szCs w:val="27"/>
          <w:lang w:val="en-IN" w:eastAsia="en-IN"/>
        </w:rPr>
        <w:br/>
      </w:r>
      <w:r w:rsidRPr="00AC5E7E">
        <w:rPr>
          <w:rFonts w:ascii="Tahoma" w:eastAsia="Times New Roman" w:hAnsi="Tahoma" w:cs="Tahoma"/>
          <w:color w:val="0000FF"/>
          <w:sz w:val="27"/>
          <w:szCs w:val="27"/>
          <w:bdr w:val="none" w:sz="0" w:space="0" w:color="auto" w:frame="1"/>
          <w:lang w:val="en-IN" w:eastAsia="en-IN"/>
        </w:rPr>
        <w:t>public</w:t>
      </w:r>
      <w:r w:rsidRPr="00AC5E7E">
        <w:rPr>
          <w:rFonts w:ascii="Tahoma" w:eastAsia="Times New Roman" w:hAnsi="Tahoma" w:cs="Tahoma"/>
          <w:color w:val="303030"/>
          <w:sz w:val="27"/>
          <w:szCs w:val="27"/>
          <w:lang w:val="en-IN" w:eastAsia="en-IN"/>
        </w:rPr>
        <w:t> </w:t>
      </w:r>
      <w:r w:rsidRPr="00AC5E7E">
        <w:rPr>
          <w:rFonts w:ascii="Tahoma" w:eastAsia="Times New Roman" w:hAnsi="Tahoma" w:cs="Tahoma"/>
          <w:color w:val="0000FF"/>
          <w:sz w:val="27"/>
          <w:szCs w:val="27"/>
          <w:bdr w:val="none" w:sz="0" w:space="0" w:color="auto" w:frame="1"/>
          <w:lang w:val="en-IN" w:eastAsia="en-IN"/>
        </w:rPr>
        <w:t>static</w:t>
      </w:r>
      <w:r w:rsidRPr="00AC5E7E">
        <w:rPr>
          <w:rFonts w:ascii="Tahoma" w:eastAsia="Times New Roman" w:hAnsi="Tahoma" w:cs="Tahoma"/>
          <w:color w:val="303030"/>
          <w:sz w:val="27"/>
          <w:szCs w:val="27"/>
          <w:lang w:val="en-IN" w:eastAsia="en-IN"/>
        </w:rPr>
        <w:t> </w:t>
      </w:r>
      <w:r w:rsidRPr="00AC5E7E">
        <w:rPr>
          <w:rFonts w:ascii="Tahoma" w:eastAsia="Times New Roman" w:hAnsi="Tahoma" w:cs="Tahoma"/>
          <w:color w:val="0000FF"/>
          <w:sz w:val="27"/>
          <w:szCs w:val="27"/>
          <w:bdr w:val="none" w:sz="0" w:space="0" w:color="auto" w:frame="1"/>
          <w:lang w:val="en-IN" w:eastAsia="en-IN"/>
        </w:rPr>
        <w:t>readonly</w:t>
      </w:r>
      <w:r w:rsidRPr="00AC5E7E">
        <w:rPr>
          <w:rFonts w:ascii="Tahoma" w:eastAsia="Times New Roman" w:hAnsi="Tahoma" w:cs="Tahoma"/>
          <w:color w:val="303030"/>
          <w:sz w:val="27"/>
          <w:szCs w:val="27"/>
          <w:lang w:val="en-IN" w:eastAsia="en-IN"/>
        </w:rPr>
        <w:t> </w:t>
      </w:r>
      <w:r w:rsidRPr="00AC5E7E">
        <w:rPr>
          <w:rFonts w:ascii="Tahoma" w:eastAsia="Times New Roman" w:hAnsi="Tahoma" w:cs="Tahoma"/>
          <w:color w:val="0000FF"/>
          <w:sz w:val="27"/>
          <w:szCs w:val="27"/>
          <w:bdr w:val="none" w:sz="0" w:space="0" w:color="auto" w:frame="1"/>
          <w:lang w:val="en-IN" w:eastAsia="en-IN"/>
        </w:rPr>
        <w:t>int</w:t>
      </w:r>
      <w:r w:rsidRPr="00AC5E7E">
        <w:rPr>
          <w:rFonts w:ascii="Tahoma" w:eastAsia="Times New Roman" w:hAnsi="Tahoma" w:cs="Tahoma"/>
          <w:color w:val="303030"/>
          <w:sz w:val="27"/>
          <w:szCs w:val="27"/>
          <w:lang w:val="en-IN" w:eastAsia="en-IN"/>
        </w:rPr>
        <w:t> x = </w:t>
      </w:r>
      <w:r w:rsidRPr="00AC5E7E">
        <w:rPr>
          <w:rFonts w:ascii="Tahoma" w:eastAsia="Times New Roman" w:hAnsi="Tahoma" w:cs="Tahoma"/>
          <w:color w:val="000080"/>
          <w:sz w:val="27"/>
          <w:szCs w:val="27"/>
          <w:bdr w:val="none" w:sz="0" w:space="0" w:color="auto" w:frame="1"/>
          <w:lang w:val="en-IN" w:eastAsia="en-IN"/>
        </w:rPr>
        <w:t>100</w:t>
      </w:r>
      <w:r w:rsidRPr="00AC5E7E">
        <w:rPr>
          <w:rFonts w:ascii="Tahoma" w:eastAsia="Times New Roman" w:hAnsi="Tahoma" w:cs="Tahoma"/>
          <w:color w:val="303030"/>
          <w:sz w:val="27"/>
          <w:szCs w:val="27"/>
          <w:lang w:val="en-IN" w:eastAsia="en-IN"/>
        </w:rPr>
        <w:t>;</w:t>
      </w:r>
    </w:p>
    <w:p w14:paraId="29C926C5" w14:textId="77777777" w:rsidR="00AC5E7E" w:rsidRPr="00AC5E7E" w:rsidRDefault="00AC5E7E" w:rsidP="00AC5E7E">
      <w:pPr>
        <w:shd w:val="clear" w:color="auto" w:fill="FFFFFF"/>
        <w:spacing w:beforeAutospacing="1"/>
        <w:rPr>
          <w:rFonts w:ascii="Tahoma" w:eastAsia="Times New Roman" w:hAnsi="Tahoma" w:cs="Tahoma"/>
          <w:color w:val="303030"/>
          <w:sz w:val="27"/>
          <w:szCs w:val="27"/>
          <w:lang w:val="en-IN" w:eastAsia="en-IN"/>
        </w:rPr>
      </w:pPr>
      <w:r w:rsidRPr="00AC5E7E">
        <w:rPr>
          <w:rFonts w:ascii="Tahoma" w:eastAsia="Times New Roman" w:hAnsi="Tahoma" w:cs="Tahoma"/>
          <w:color w:val="0000FF"/>
          <w:sz w:val="27"/>
          <w:szCs w:val="27"/>
          <w:bdr w:val="none" w:sz="0" w:space="0" w:color="auto" w:frame="1"/>
          <w:lang w:val="en-IN" w:eastAsia="en-IN"/>
        </w:rPr>
        <w:lastRenderedPageBreak/>
        <w:t>public</w:t>
      </w:r>
      <w:r w:rsidRPr="00AC5E7E">
        <w:rPr>
          <w:rFonts w:ascii="Tahoma" w:eastAsia="Times New Roman" w:hAnsi="Tahoma" w:cs="Tahoma"/>
          <w:color w:val="303030"/>
          <w:sz w:val="27"/>
          <w:szCs w:val="27"/>
          <w:lang w:val="en-IN" w:eastAsia="en-IN"/>
        </w:rPr>
        <w:t> </w:t>
      </w:r>
      <w:r w:rsidRPr="00AC5E7E">
        <w:rPr>
          <w:rFonts w:ascii="Tahoma" w:eastAsia="Times New Roman" w:hAnsi="Tahoma" w:cs="Tahoma"/>
          <w:color w:val="0000FF"/>
          <w:sz w:val="27"/>
          <w:szCs w:val="27"/>
          <w:bdr w:val="none" w:sz="0" w:space="0" w:color="auto" w:frame="1"/>
          <w:lang w:val="en-IN" w:eastAsia="en-IN"/>
        </w:rPr>
        <w:t>static</w:t>
      </w:r>
      <w:r w:rsidRPr="00AC5E7E">
        <w:rPr>
          <w:rFonts w:ascii="Tahoma" w:eastAsia="Times New Roman" w:hAnsi="Tahoma" w:cs="Tahoma"/>
          <w:color w:val="303030"/>
          <w:sz w:val="27"/>
          <w:szCs w:val="27"/>
          <w:lang w:val="en-IN" w:eastAsia="en-IN"/>
        </w:rPr>
        <w:t> </w:t>
      </w:r>
      <w:r w:rsidRPr="00AC5E7E">
        <w:rPr>
          <w:rFonts w:ascii="Tahoma" w:eastAsia="Times New Roman" w:hAnsi="Tahoma" w:cs="Tahoma"/>
          <w:color w:val="0000FF"/>
          <w:sz w:val="27"/>
          <w:szCs w:val="27"/>
          <w:bdr w:val="none" w:sz="0" w:space="0" w:color="auto" w:frame="1"/>
          <w:lang w:val="en-IN" w:eastAsia="en-IN"/>
        </w:rPr>
        <w:t>void</w:t>
      </w:r>
      <w:r w:rsidRPr="00AC5E7E">
        <w:rPr>
          <w:rFonts w:ascii="Tahoma" w:eastAsia="Times New Roman" w:hAnsi="Tahoma" w:cs="Tahoma"/>
          <w:color w:val="303030"/>
          <w:sz w:val="27"/>
          <w:szCs w:val="27"/>
          <w:lang w:val="en-IN" w:eastAsia="en-IN"/>
        </w:rPr>
        <w:t> Main(</w:t>
      </w:r>
      <w:r w:rsidRPr="00AC5E7E">
        <w:rPr>
          <w:rFonts w:ascii="Tahoma" w:eastAsia="Times New Roman" w:hAnsi="Tahoma" w:cs="Tahoma"/>
          <w:color w:val="0000FF"/>
          <w:sz w:val="27"/>
          <w:szCs w:val="27"/>
          <w:bdr w:val="none" w:sz="0" w:space="0" w:color="auto" w:frame="1"/>
          <w:lang w:val="en-IN" w:eastAsia="en-IN"/>
        </w:rPr>
        <w:t>string</w:t>
      </w:r>
      <w:r w:rsidRPr="00AC5E7E">
        <w:rPr>
          <w:rFonts w:ascii="Tahoma" w:eastAsia="Times New Roman" w:hAnsi="Tahoma" w:cs="Tahoma"/>
          <w:color w:val="303030"/>
          <w:sz w:val="27"/>
          <w:szCs w:val="27"/>
          <w:lang w:val="en-IN" w:eastAsia="en-IN"/>
        </w:rPr>
        <w:t>[] args)</w:t>
      </w:r>
      <w:r w:rsidRPr="00AC5E7E">
        <w:rPr>
          <w:rFonts w:ascii="Tahoma" w:eastAsia="Times New Roman" w:hAnsi="Tahoma" w:cs="Tahoma"/>
          <w:color w:val="303030"/>
          <w:sz w:val="27"/>
          <w:szCs w:val="27"/>
          <w:lang w:val="en-IN" w:eastAsia="en-IN"/>
        </w:rPr>
        <w:br/>
        <w:t>{</w:t>
      </w:r>
      <w:r w:rsidRPr="00AC5E7E">
        <w:rPr>
          <w:rFonts w:ascii="Tahoma" w:eastAsia="Times New Roman" w:hAnsi="Tahoma" w:cs="Tahoma"/>
          <w:color w:val="303030"/>
          <w:sz w:val="27"/>
          <w:szCs w:val="27"/>
          <w:lang w:val="en-IN" w:eastAsia="en-IN"/>
        </w:rPr>
        <w:br/>
        <w:t>x = </w:t>
      </w:r>
      <w:r w:rsidRPr="00AC5E7E">
        <w:rPr>
          <w:rFonts w:ascii="Tahoma" w:eastAsia="Times New Roman" w:hAnsi="Tahoma" w:cs="Tahoma"/>
          <w:color w:val="000080"/>
          <w:sz w:val="27"/>
          <w:szCs w:val="27"/>
          <w:bdr w:val="none" w:sz="0" w:space="0" w:color="auto" w:frame="1"/>
          <w:lang w:val="en-IN" w:eastAsia="en-IN"/>
        </w:rPr>
        <w:t>200</w:t>
      </w:r>
      <w:r w:rsidRPr="00AC5E7E">
        <w:rPr>
          <w:rFonts w:ascii="Tahoma" w:eastAsia="Times New Roman" w:hAnsi="Tahoma" w:cs="Tahoma"/>
          <w:color w:val="303030"/>
          <w:sz w:val="27"/>
          <w:szCs w:val="27"/>
          <w:lang w:val="en-IN" w:eastAsia="en-IN"/>
        </w:rPr>
        <w:t>;</w:t>
      </w:r>
      <w:r w:rsidRPr="00AC5E7E">
        <w:rPr>
          <w:rFonts w:ascii="Tahoma" w:eastAsia="Times New Roman" w:hAnsi="Tahoma" w:cs="Tahoma"/>
          <w:color w:val="303030"/>
          <w:sz w:val="27"/>
          <w:szCs w:val="27"/>
          <w:lang w:val="en-IN" w:eastAsia="en-IN"/>
        </w:rPr>
        <w:br/>
        <w:t>Console.WriteLine(x);</w:t>
      </w:r>
      <w:r w:rsidRPr="00AC5E7E">
        <w:rPr>
          <w:rFonts w:ascii="Tahoma" w:eastAsia="Times New Roman" w:hAnsi="Tahoma" w:cs="Tahoma"/>
          <w:color w:val="303030"/>
          <w:sz w:val="27"/>
          <w:szCs w:val="27"/>
          <w:lang w:val="en-IN" w:eastAsia="en-IN"/>
        </w:rPr>
        <w:br/>
        <w:t>Console.ReadKey();</w:t>
      </w:r>
      <w:r w:rsidRPr="00AC5E7E">
        <w:rPr>
          <w:rFonts w:ascii="Tahoma" w:eastAsia="Times New Roman" w:hAnsi="Tahoma" w:cs="Tahoma"/>
          <w:color w:val="303030"/>
          <w:sz w:val="27"/>
          <w:szCs w:val="27"/>
          <w:lang w:val="en-IN" w:eastAsia="en-IN"/>
        </w:rPr>
        <w:br/>
        <w:t>}</w:t>
      </w:r>
      <w:r w:rsidRPr="00AC5E7E">
        <w:rPr>
          <w:rFonts w:ascii="Tahoma" w:eastAsia="Times New Roman" w:hAnsi="Tahoma" w:cs="Tahoma"/>
          <w:color w:val="303030"/>
          <w:sz w:val="27"/>
          <w:szCs w:val="27"/>
          <w:lang w:val="en-IN" w:eastAsia="en-IN"/>
        </w:rPr>
        <w:br/>
        <w:t>}</w:t>
      </w:r>
      <w:r w:rsidRPr="00AC5E7E">
        <w:rPr>
          <w:rFonts w:ascii="Tahoma" w:eastAsia="Times New Roman" w:hAnsi="Tahoma" w:cs="Tahoma"/>
          <w:color w:val="303030"/>
          <w:sz w:val="27"/>
          <w:szCs w:val="27"/>
          <w:lang w:val="en-IN" w:eastAsia="en-IN"/>
        </w:rPr>
        <w:br/>
        <w:t>}</w:t>
      </w:r>
    </w:p>
    <w:p w14:paraId="24E11EA6" w14:textId="77777777" w:rsidR="00AC5E7E" w:rsidRPr="00AC5E7E" w:rsidRDefault="00AC5E7E" w:rsidP="00AC5E7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C5E7E">
        <w:rPr>
          <w:rFonts w:ascii="Segoe UI" w:eastAsia="Times New Roman" w:hAnsi="Segoe UI" w:cs="Segoe UI"/>
          <w:b/>
          <w:bCs/>
          <w:color w:val="111111"/>
          <w:sz w:val="24"/>
          <w:szCs w:val="24"/>
          <w:lang w:val="en-IN" w:eastAsia="en-IN"/>
        </w:rPr>
        <w:t>Output</w:t>
      </w:r>
    </w:p>
    <w:p w14:paraId="6B6179EE" w14:textId="4C9E6E0B" w:rsidR="00AC5E7E" w:rsidRPr="00AC5E7E" w:rsidRDefault="00AC5E7E" w:rsidP="00AC5E7E">
      <w:pPr>
        <w:shd w:val="clear" w:color="auto" w:fill="FFFFFF"/>
        <w:jc w:val="right"/>
        <w:rPr>
          <w:rFonts w:ascii="Segoe UI" w:eastAsia="Times New Roman" w:hAnsi="Segoe UI" w:cs="Segoe UI"/>
          <w:color w:val="005782"/>
          <w:sz w:val="17"/>
          <w:szCs w:val="17"/>
          <w:lang w:val="en-IN" w:eastAsia="en-IN"/>
        </w:rPr>
      </w:pPr>
      <w:r w:rsidRPr="00AC5E7E">
        <w:rPr>
          <w:rFonts w:ascii="Segoe UI" w:eastAsia="Times New Roman" w:hAnsi="Segoe UI" w:cs="Segoe UI"/>
          <w:noProof/>
          <w:color w:val="005782"/>
          <w:sz w:val="17"/>
          <w:szCs w:val="17"/>
          <w:lang w:val="en-IN" w:eastAsia="en-IN"/>
        </w:rPr>
        <w:drawing>
          <wp:inline distT="0" distB="0" distL="0" distR="0" wp14:anchorId="74507C08" wp14:editId="745DC6BE">
            <wp:extent cx="85725" cy="85725"/>
            <wp:effectExtent l="0" t="0" r="9525" b="9525"/>
            <wp:docPr id="108" name="Picture 108"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5"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C5E7E">
        <w:rPr>
          <w:rFonts w:ascii="Segoe UI" w:eastAsia="Times New Roman" w:hAnsi="Segoe UI" w:cs="Segoe UI"/>
          <w:color w:val="005782"/>
          <w:sz w:val="17"/>
          <w:szCs w:val="17"/>
          <w:bdr w:val="none" w:sz="0" w:space="0" w:color="auto" w:frame="1"/>
          <w:lang w:val="en-IN" w:eastAsia="en-IN"/>
        </w:rPr>
        <w:t> Collapse | </w:t>
      </w:r>
      <w:hyperlink r:id="rId156" w:history="1">
        <w:r w:rsidRPr="00AC5E7E">
          <w:rPr>
            <w:rFonts w:ascii="Segoe UI" w:eastAsia="Times New Roman" w:hAnsi="Segoe UI" w:cs="Segoe UI"/>
            <w:color w:val="800080"/>
            <w:sz w:val="17"/>
            <w:szCs w:val="17"/>
            <w:u w:val="single"/>
            <w:bdr w:val="none" w:sz="0" w:space="0" w:color="auto" w:frame="1"/>
            <w:lang w:val="en-IN" w:eastAsia="en-IN"/>
          </w:rPr>
          <w:t>Copy Code</w:t>
        </w:r>
      </w:hyperlink>
    </w:p>
    <w:p w14:paraId="158F7F13" w14:textId="77777777" w:rsidR="00AC5E7E" w:rsidRPr="00AC5E7E" w:rsidRDefault="00AC5E7E" w:rsidP="00AC5E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C5E7E">
        <w:rPr>
          <w:rFonts w:ascii="Consolas" w:eastAsia="Times New Roman" w:hAnsi="Consolas" w:cs="Courier New"/>
          <w:color w:val="303030"/>
          <w:sz w:val="18"/>
          <w:szCs w:val="18"/>
          <w:lang w:val="en-IN" w:eastAsia="en-IN"/>
        </w:rPr>
        <w:t>Compile time error: A static readonly field cannot be assigned to</w:t>
      </w:r>
    </w:p>
    <w:p w14:paraId="3D0AA6B0" w14:textId="77777777" w:rsidR="00AC5E7E" w:rsidRPr="00AC5E7E" w:rsidRDefault="00AC5E7E" w:rsidP="00AC5E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C5E7E">
        <w:rPr>
          <w:rFonts w:ascii="Consolas" w:eastAsia="Times New Roman" w:hAnsi="Consolas" w:cs="Courier New"/>
          <w:color w:val="303030"/>
          <w:sz w:val="18"/>
          <w:szCs w:val="18"/>
          <w:lang w:val="en-IN" w:eastAsia="en-IN"/>
        </w:rPr>
        <w:t>(except in a static constructor or a variable initializer).</w:t>
      </w:r>
    </w:p>
    <w:p w14:paraId="5CA97CE9" w14:textId="77777777" w:rsidR="00AC5E7E" w:rsidRPr="00AC5E7E" w:rsidRDefault="00AC5E7E" w:rsidP="00AC5E7E">
      <w:pPr>
        <w:shd w:val="clear" w:color="auto" w:fill="FFFFFF"/>
        <w:rPr>
          <w:rFonts w:ascii="Segoe UI" w:eastAsia="Times New Roman" w:hAnsi="Segoe UI" w:cs="Segoe UI"/>
          <w:color w:val="111111"/>
          <w:sz w:val="21"/>
          <w:szCs w:val="21"/>
          <w:lang w:val="en-IN" w:eastAsia="en-IN"/>
        </w:rPr>
      </w:pPr>
      <w:r w:rsidRPr="00AC5E7E">
        <w:rPr>
          <w:rFonts w:ascii="Segoe UI" w:eastAsia="Times New Roman" w:hAnsi="Segoe UI" w:cs="Segoe UI"/>
          <w:color w:val="111111"/>
          <w:sz w:val="21"/>
          <w:szCs w:val="21"/>
          <w:lang w:val="en-IN" w:eastAsia="en-IN"/>
        </w:rPr>
        <w:t>We cannot change the value of a </w:t>
      </w:r>
      <w:r w:rsidRPr="00AC5E7E">
        <w:rPr>
          <w:rFonts w:ascii="Consolas" w:eastAsia="Times New Roman" w:hAnsi="Consolas" w:cs="Courier New"/>
          <w:color w:val="990000"/>
          <w:bdr w:val="none" w:sz="0" w:space="0" w:color="auto" w:frame="1"/>
          <w:lang w:val="en-IN" w:eastAsia="en-IN"/>
        </w:rPr>
        <w:t>readonly </w:t>
      </w:r>
      <w:r w:rsidRPr="00AC5E7E">
        <w:rPr>
          <w:rFonts w:ascii="Segoe UI" w:eastAsia="Times New Roman" w:hAnsi="Segoe UI" w:cs="Segoe UI"/>
          <w:color w:val="111111"/>
          <w:sz w:val="21"/>
          <w:szCs w:val="21"/>
          <w:lang w:val="en-IN" w:eastAsia="en-IN"/>
        </w:rPr>
        <w:t>field except in a constructor.</w:t>
      </w:r>
    </w:p>
    <w:p w14:paraId="6D29E1B7" w14:textId="77777777" w:rsidR="00AC5E7E" w:rsidRPr="00AC5E7E" w:rsidRDefault="00AC5E7E" w:rsidP="00AC5E7E">
      <w:pPr>
        <w:shd w:val="clear" w:color="auto" w:fill="FFFFFF"/>
        <w:rPr>
          <w:rFonts w:ascii="Segoe UI" w:eastAsia="Times New Roman" w:hAnsi="Segoe UI" w:cs="Segoe UI"/>
          <w:color w:val="111111"/>
          <w:sz w:val="21"/>
          <w:szCs w:val="21"/>
          <w:lang w:val="en-IN" w:eastAsia="en-IN"/>
        </w:rPr>
      </w:pPr>
      <w:r w:rsidRPr="00AC5E7E">
        <w:rPr>
          <w:rFonts w:ascii="Segoe UI" w:eastAsia="Times New Roman" w:hAnsi="Segoe UI" w:cs="Segoe UI"/>
          <w:b/>
          <w:bCs/>
          <w:color w:val="111111"/>
          <w:sz w:val="21"/>
          <w:szCs w:val="21"/>
          <w:bdr w:val="none" w:sz="0" w:space="0" w:color="auto" w:frame="1"/>
          <w:lang w:val="en-IN" w:eastAsia="en-IN"/>
        </w:rPr>
        <w:t>Point to remember</w:t>
      </w:r>
      <w:r w:rsidRPr="00AC5E7E">
        <w:rPr>
          <w:rFonts w:ascii="Segoe UI" w:eastAsia="Times New Roman" w:hAnsi="Segoe UI" w:cs="Segoe UI"/>
          <w:color w:val="111111"/>
          <w:sz w:val="21"/>
          <w:szCs w:val="21"/>
          <w:lang w:val="en-IN" w:eastAsia="en-IN"/>
        </w:rPr>
        <w:t>: A </w:t>
      </w:r>
      <w:r w:rsidRPr="00AC5E7E">
        <w:rPr>
          <w:rFonts w:ascii="Consolas" w:eastAsia="Times New Roman" w:hAnsi="Consolas" w:cs="Courier New"/>
          <w:color w:val="990000"/>
          <w:bdr w:val="none" w:sz="0" w:space="0" w:color="auto" w:frame="1"/>
          <w:lang w:val="en-IN" w:eastAsia="en-IN"/>
        </w:rPr>
        <w:t>static readonly </w:t>
      </w:r>
      <w:r w:rsidRPr="00AC5E7E">
        <w:rPr>
          <w:rFonts w:ascii="Segoe UI" w:eastAsia="Times New Roman" w:hAnsi="Segoe UI" w:cs="Segoe UI"/>
          <w:color w:val="111111"/>
          <w:sz w:val="21"/>
          <w:szCs w:val="21"/>
          <w:lang w:val="en-IN" w:eastAsia="en-IN"/>
        </w:rPr>
        <w:t>field cannot be assigned to (except in a </w:t>
      </w:r>
      <w:r w:rsidRPr="00AC5E7E">
        <w:rPr>
          <w:rFonts w:ascii="Consolas" w:eastAsia="Times New Roman" w:hAnsi="Consolas" w:cs="Courier New"/>
          <w:color w:val="990000"/>
          <w:bdr w:val="none" w:sz="0" w:space="0" w:color="auto" w:frame="1"/>
          <w:lang w:val="en-IN" w:eastAsia="en-IN"/>
        </w:rPr>
        <w:t>static </w:t>
      </w:r>
      <w:r w:rsidRPr="00AC5E7E">
        <w:rPr>
          <w:rFonts w:ascii="Segoe UI" w:eastAsia="Times New Roman" w:hAnsi="Segoe UI" w:cs="Segoe UI"/>
          <w:color w:val="111111"/>
          <w:sz w:val="21"/>
          <w:szCs w:val="21"/>
          <w:lang w:val="en-IN" w:eastAsia="en-IN"/>
        </w:rPr>
        <w:t>constructor or a variable initializer).</w:t>
      </w:r>
    </w:p>
    <w:p w14:paraId="3601E8B0" w14:textId="0C1770EE" w:rsidR="00141011" w:rsidRDefault="00141011"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5EFA62F" w14:textId="77777777" w:rsidR="00AA68BE" w:rsidRPr="00AA68BE" w:rsidRDefault="00AA68BE" w:rsidP="00AA68BE">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A68BE">
        <w:rPr>
          <w:rFonts w:ascii="Segoe UI" w:eastAsia="Times New Roman" w:hAnsi="Segoe UI" w:cs="Segoe UI"/>
          <w:color w:val="FF9900"/>
          <w:sz w:val="29"/>
          <w:szCs w:val="29"/>
          <w:lang w:val="en-IN" w:eastAsia="en-IN"/>
        </w:rPr>
        <w:t>Lab3</w:t>
      </w:r>
    </w:p>
    <w:p w14:paraId="45C72101"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Program</w:t>
      </w:r>
    </w:p>
    <w:p w14:paraId="034A0B98" w14:textId="78C00C9E"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7BC9150F" wp14:editId="0EB960B7">
            <wp:extent cx="85725" cy="85725"/>
            <wp:effectExtent l="0" t="0" r="9525" b="9525"/>
            <wp:docPr id="117" name="Picture 117"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6"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57" w:history="1">
        <w:r w:rsidRPr="00AA68BE">
          <w:rPr>
            <w:rFonts w:ascii="Segoe UI" w:eastAsia="Times New Roman" w:hAnsi="Segoe UI" w:cs="Segoe UI"/>
            <w:color w:val="800080"/>
            <w:sz w:val="17"/>
            <w:szCs w:val="17"/>
            <w:bdr w:val="none" w:sz="0" w:space="0" w:color="auto" w:frame="1"/>
            <w:lang w:val="en-IN" w:eastAsia="en-IN"/>
          </w:rPr>
          <w:t>Copy Code</w:t>
        </w:r>
      </w:hyperlink>
    </w:p>
    <w:p w14:paraId="4AAB6CBB"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68BE">
        <w:rPr>
          <w:rFonts w:ascii="Consolas" w:eastAsia="Times New Roman" w:hAnsi="Consolas" w:cs="Courier New"/>
          <w:color w:val="0000FF"/>
          <w:sz w:val="18"/>
          <w:szCs w:val="18"/>
          <w:bdr w:val="none" w:sz="0" w:space="0" w:color="auto" w:frame="1"/>
          <w:lang w:val="en-IN" w:eastAsia="en-IN"/>
        </w:rPr>
        <w:t>using</w:t>
      </w:r>
      <w:r w:rsidRPr="00AA68BE">
        <w:rPr>
          <w:rFonts w:ascii="Consolas" w:eastAsia="Times New Roman" w:hAnsi="Consolas" w:cs="Courier New"/>
          <w:color w:val="303030"/>
          <w:sz w:val="18"/>
          <w:szCs w:val="18"/>
          <w:lang w:val="en-IN" w:eastAsia="en-IN"/>
        </w:rPr>
        <w:t xml:space="preserve"> System;</w:t>
      </w:r>
    </w:p>
    <w:p w14:paraId="2D7729B7"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namespace</w:t>
      </w:r>
      <w:r w:rsidRPr="00AA68BE">
        <w:rPr>
          <w:rFonts w:ascii="Tahoma" w:eastAsia="Times New Roman" w:hAnsi="Tahoma" w:cs="Tahoma"/>
          <w:color w:val="303030"/>
          <w:sz w:val="27"/>
          <w:szCs w:val="27"/>
          <w:lang w:val="en-IN" w:eastAsia="en-IN"/>
        </w:rPr>
        <w:t> AccessModifiers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Program</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readonly</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int</w:t>
      </w:r>
      <w:r w:rsidRPr="00AA68BE">
        <w:rPr>
          <w:rFonts w:ascii="Tahoma" w:eastAsia="Times New Roman" w:hAnsi="Tahoma" w:cs="Tahoma"/>
          <w:color w:val="303030"/>
          <w:sz w:val="27"/>
          <w:szCs w:val="27"/>
          <w:lang w:val="en-IN" w:eastAsia="en-IN"/>
        </w:rPr>
        <w:t> x;</w:t>
      </w:r>
    </w:p>
    <w:p w14:paraId="4F880B8D"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void</w:t>
      </w:r>
      <w:r w:rsidRPr="00AA68BE">
        <w:rPr>
          <w:rFonts w:ascii="Tahoma" w:eastAsia="Times New Roman" w:hAnsi="Tahoma" w:cs="Tahoma"/>
          <w:color w:val="303030"/>
          <w:sz w:val="27"/>
          <w:szCs w:val="27"/>
          <w:lang w:val="en-IN" w:eastAsia="en-IN"/>
        </w:rPr>
        <w:t> Main(</w:t>
      </w:r>
      <w:r w:rsidRPr="00AA68BE">
        <w:rPr>
          <w:rFonts w:ascii="Tahoma" w:eastAsia="Times New Roman" w:hAnsi="Tahoma" w:cs="Tahoma"/>
          <w:color w:val="0000FF"/>
          <w:sz w:val="27"/>
          <w:szCs w:val="27"/>
          <w:bdr w:val="none" w:sz="0" w:space="0" w:color="auto" w:frame="1"/>
          <w:lang w:val="en-IN" w:eastAsia="en-IN"/>
        </w:rPr>
        <w:t>string</w:t>
      </w:r>
      <w:r w:rsidRPr="00AA68BE">
        <w:rPr>
          <w:rFonts w:ascii="Tahoma" w:eastAsia="Times New Roman" w:hAnsi="Tahoma" w:cs="Tahoma"/>
          <w:color w:val="303030"/>
          <w:sz w:val="27"/>
          <w:szCs w:val="27"/>
          <w:lang w:val="en-IN" w:eastAsia="en-IN"/>
        </w:rPr>
        <w:t>[] args)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p>
    <w:p w14:paraId="312FF14C" w14:textId="77777777" w:rsidR="00AA68BE" w:rsidRPr="00AA68BE" w:rsidRDefault="00AA68BE" w:rsidP="00AA68BE">
      <w:pPr>
        <w:shd w:val="clear" w:color="auto" w:fill="FFFFFF"/>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lastRenderedPageBreak/>
        <w:t>Here we find one difference between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and </w:t>
      </w:r>
      <w:r w:rsidRPr="00AA68BE">
        <w:rPr>
          <w:rFonts w:ascii="Consolas" w:eastAsia="Times New Roman" w:hAnsi="Consolas" w:cs="Courier New"/>
          <w:color w:val="990000"/>
          <w:bdr w:val="none" w:sz="0" w:space="0" w:color="auto" w:frame="1"/>
          <w:lang w:val="en-IN" w:eastAsia="en-IN"/>
        </w:rPr>
        <w:t>readonly</w:t>
      </w:r>
      <w:r w:rsidRPr="00AA68BE">
        <w:rPr>
          <w:rFonts w:ascii="Segoe UI" w:eastAsia="Times New Roman" w:hAnsi="Segoe UI" w:cs="Segoe UI"/>
          <w:color w:val="111111"/>
          <w:sz w:val="21"/>
          <w:szCs w:val="21"/>
          <w:lang w:val="en-IN" w:eastAsia="en-IN"/>
        </w:rPr>
        <w:t>, unlike </w:t>
      </w:r>
      <w:r w:rsidRPr="00AA68BE">
        <w:rPr>
          <w:rFonts w:ascii="Consolas" w:eastAsia="Times New Roman" w:hAnsi="Consolas" w:cs="Courier New"/>
          <w:color w:val="990000"/>
          <w:bdr w:val="none" w:sz="0" w:space="0" w:color="auto" w:frame="1"/>
          <w:lang w:val="en-IN" w:eastAsia="en-IN"/>
        </w:rPr>
        <w:t>const</w:t>
      </w:r>
      <w:r w:rsidRPr="00AA68BE">
        <w:rPr>
          <w:rFonts w:ascii="Segoe UI" w:eastAsia="Times New Roman" w:hAnsi="Segoe UI" w:cs="Segoe UI"/>
          <w:color w:val="111111"/>
          <w:sz w:val="21"/>
          <w:szCs w:val="21"/>
          <w:lang w:val="en-IN" w:eastAsia="en-IN"/>
        </w:rPr>
        <w:t>, </w:t>
      </w:r>
      <w:r w:rsidRPr="00AA68BE">
        <w:rPr>
          <w:rFonts w:ascii="Consolas" w:eastAsia="Times New Roman" w:hAnsi="Consolas" w:cs="Courier New"/>
          <w:color w:val="990000"/>
          <w:bdr w:val="none" w:sz="0" w:space="0" w:color="auto" w:frame="1"/>
          <w:lang w:val="en-IN" w:eastAsia="en-IN"/>
        </w:rPr>
        <w:t>readonly </w:t>
      </w:r>
      <w:r w:rsidRPr="00AA68BE">
        <w:rPr>
          <w:rFonts w:ascii="Segoe UI" w:eastAsia="Times New Roman" w:hAnsi="Segoe UI" w:cs="Segoe UI"/>
          <w:color w:val="111111"/>
          <w:sz w:val="21"/>
          <w:szCs w:val="21"/>
          <w:lang w:val="en-IN" w:eastAsia="en-IN"/>
        </w:rPr>
        <w:t>fields need not have to be initialized at the time of creation.</w:t>
      </w:r>
    </w:p>
    <w:p w14:paraId="1748B89E" w14:textId="77777777" w:rsidR="00AA68BE" w:rsidRPr="00AA68BE" w:rsidRDefault="00AA68BE" w:rsidP="00AA68BE">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A68BE">
        <w:rPr>
          <w:rFonts w:ascii="Segoe UI" w:eastAsia="Times New Roman" w:hAnsi="Segoe UI" w:cs="Segoe UI"/>
          <w:color w:val="FF9900"/>
          <w:sz w:val="29"/>
          <w:szCs w:val="29"/>
          <w:lang w:val="en-IN" w:eastAsia="en-IN"/>
        </w:rPr>
        <w:t>Lab4</w:t>
      </w:r>
    </w:p>
    <w:p w14:paraId="5BDF4E3A"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Program</w:t>
      </w:r>
    </w:p>
    <w:p w14:paraId="20C8F631" w14:textId="4876025D"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6C39D748" wp14:editId="55B629FF">
            <wp:extent cx="85725" cy="85725"/>
            <wp:effectExtent l="0" t="0" r="9525" b="9525"/>
            <wp:docPr id="116" name="Picture 116"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7"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58" w:history="1">
        <w:r w:rsidRPr="00AA68BE">
          <w:rPr>
            <w:rFonts w:ascii="Segoe UI" w:eastAsia="Times New Roman" w:hAnsi="Segoe UI" w:cs="Segoe UI"/>
            <w:color w:val="800080"/>
            <w:sz w:val="17"/>
            <w:szCs w:val="17"/>
            <w:bdr w:val="none" w:sz="0" w:space="0" w:color="auto" w:frame="1"/>
            <w:lang w:val="en-IN" w:eastAsia="en-IN"/>
          </w:rPr>
          <w:t>Copy Code</w:t>
        </w:r>
      </w:hyperlink>
    </w:p>
    <w:p w14:paraId="58997796"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68BE">
        <w:rPr>
          <w:rFonts w:ascii="Consolas" w:eastAsia="Times New Roman" w:hAnsi="Consolas" w:cs="Courier New"/>
          <w:color w:val="0000FF"/>
          <w:sz w:val="18"/>
          <w:szCs w:val="18"/>
          <w:bdr w:val="none" w:sz="0" w:space="0" w:color="auto" w:frame="1"/>
          <w:lang w:val="en-IN" w:eastAsia="en-IN"/>
        </w:rPr>
        <w:t>using</w:t>
      </w:r>
      <w:r w:rsidRPr="00AA68BE">
        <w:rPr>
          <w:rFonts w:ascii="Consolas" w:eastAsia="Times New Roman" w:hAnsi="Consolas" w:cs="Courier New"/>
          <w:color w:val="303030"/>
          <w:sz w:val="18"/>
          <w:szCs w:val="18"/>
          <w:lang w:val="en-IN" w:eastAsia="en-IN"/>
        </w:rPr>
        <w:t xml:space="preserve"> System;</w:t>
      </w:r>
    </w:p>
    <w:p w14:paraId="128DA1C4"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namespace</w:t>
      </w:r>
      <w:r w:rsidRPr="00AA68BE">
        <w:rPr>
          <w:rFonts w:ascii="Tahoma" w:eastAsia="Times New Roman" w:hAnsi="Tahoma" w:cs="Tahoma"/>
          <w:color w:val="303030"/>
          <w:sz w:val="27"/>
          <w:szCs w:val="27"/>
          <w:lang w:val="en-IN" w:eastAsia="en-IN"/>
        </w:rPr>
        <w:t> AccessModifiers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Program</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readonly</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int</w:t>
      </w:r>
      <w:r w:rsidRPr="00AA68BE">
        <w:rPr>
          <w:rFonts w:ascii="Tahoma" w:eastAsia="Times New Roman" w:hAnsi="Tahoma" w:cs="Tahoma"/>
          <w:color w:val="303030"/>
          <w:sz w:val="27"/>
          <w:szCs w:val="27"/>
          <w:lang w:val="en-IN" w:eastAsia="en-IN"/>
        </w:rPr>
        <w:t> x;</w:t>
      </w:r>
    </w:p>
    <w:p w14:paraId="5E83A1BC"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Program()</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x = </w:t>
      </w:r>
      <w:r w:rsidRPr="00AA68BE">
        <w:rPr>
          <w:rFonts w:ascii="Tahoma" w:eastAsia="Times New Roman" w:hAnsi="Tahoma" w:cs="Tahoma"/>
          <w:color w:val="000080"/>
          <w:sz w:val="27"/>
          <w:szCs w:val="27"/>
          <w:bdr w:val="none" w:sz="0" w:space="0" w:color="auto" w:frame="1"/>
          <w:lang w:val="en-IN" w:eastAsia="en-IN"/>
        </w:rPr>
        <w:t>100</w:t>
      </w:r>
      <w:r w:rsidRPr="00AA68BE">
        <w:rPr>
          <w:rFonts w:ascii="Tahoma" w:eastAsia="Times New Roman" w:hAnsi="Tahoma" w:cs="Tahoma"/>
          <w:color w:val="303030"/>
          <w:sz w:val="27"/>
          <w:szCs w:val="27"/>
          <w:lang w:val="en-IN" w:eastAsia="en-IN"/>
        </w:rPr>
        <w:t>;</w:t>
      </w:r>
      <w:r w:rsidRPr="00AA68BE">
        <w:rPr>
          <w:rFonts w:ascii="Tahoma" w:eastAsia="Times New Roman" w:hAnsi="Tahoma" w:cs="Tahoma"/>
          <w:color w:val="303030"/>
          <w:sz w:val="27"/>
          <w:szCs w:val="27"/>
          <w:lang w:val="en-IN" w:eastAsia="en-IN"/>
        </w:rPr>
        <w:br/>
        <w:t>Console.WriteLine(</w:t>
      </w:r>
      <w:r w:rsidRPr="00AA68BE">
        <w:rPr>
          <w:rFonts w:ascii="Tahoma" w:eastAsia="Times New Roman" w:hAnsi="Tahoma" w:cs="Tahoma"/>
          <w:color w:val="800080"/>
          <w:sz w:val="27"/>
          <w:szCs w:val="27"/>
          <w:bdr w:val="none" w:sz="0" w:space="0" w:color="auto" w:frame="1"/>
          <w:lang w:val="en-IN" w:eastAsia="en-IN"/>
        </w:rPr>
        <w:t>“Inside Constructor”</w:t>
      </w:r>
      <w:r w:rsidRPr="00AA68BE">
        <w:rPr>
          <w:rFonts w:ascii="Tahoma" w:eastAsia="Times New Roman" w:hAnsi="Tahoma" w:cs="Tahoma"/>
          <w:color w:val="303030"/>
          <w:sz w:val="27"/>
          <w:szCs w:val="27"/>
          <w:lang w:val="en-IN" w:eastAsia="en-IN"/>
        </w:rPr>
        <w:t>);</w:t>
      </w:r>
      <w:r w:rsidRPr="00AA68BE">
        <w:rPr>
          <w:rFonts w:ascii="Tahoma" w:eastAsia="Times New Roman" w:hAnsi="Tahoma" w:cs="Tahoma"/>
          <w:color w:val="303030"/>
          <w:sz w:val="27"/>
          <w:szCs w:val="27"/>
          <w:lang w:val="en-IN" w:eastAsia="en-IN"/>
        </w:rPr>
        <w:br/>
        <w:t>}</w:t>
      </w:r>
    </w:p>
    <w:p w14:paraId="7AE098B6"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void</w:t>
      </w:r>
      <w:r w:rsidRPr="00AA68BE">
        <w:rPr>
          <w:rFonts w:ascii="Tahoma" w:eastAsia="Times New Roman" w:hAnsi="Tahoma" w:cs="Tahoma"/>
          <w:color w:val="303030"/>
          <w:sz w:val="27"/>
          <w:szCs w:val="27"/>
          <w:lang w:val="en-IN" w:eastAsia="en-IN"/>
        </w:rPr>
        <w:t> Main(</w:t>
      </w:r>
      <w:r w:rsidRPr="00AA68BE">
        <w:rPr>
          <w:rFonts w:ascii="Tahoma" w:eastAsia="Times New Roman" w:hAnsi="Tahoma" w:cs="Tahoma"/>
          <w:color w:val="0000FF"/>
          <w:sz w:val="27"/>
          <w:szCs w:val="27"/>
          <w:bdr w:val="none" w:sz="0" w:space="0" w:color="auto" w:frame="1"/>
          <w:lang w:val="en-IN" w:eastAsia="en-IN"/>
        </w:rPr>
        <w:t>string</w:t>
      </w:r>
      <w:r w:rsidRPr="00AA68BE">
        <w:rPr>
          <w:rFonts w:ascii="Tahoma" w:eastAsia="Times New Roman" w:hAnsi="Tahoma" w:cs="Tahoma"/>
          <w:color w:val="303030"/>
          <w:sz w:val="27"/>
          <w:szCs w:val="27"/>
          <w:lang w:val="en-IN" w:eastAsia="en-IN"/>
        </w:rPr>
        <w:t>[] args)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Console.WriteLine(x);</w:t>
      </w:r>
      <w:r w:rsidRPr="00AA68BE">
        <w:rPr>
          <w:rFonts w:ascii="Tahoma" w:eastAsia="Times New Roman" w:hAnsi="Tahoma" w:cs="Tahoma"/>
          <w:color w:val="303030"/>
          <w:sz w:val="27"/>
          <w:szCs w:val="27"/>
          <w:lang w:val="en-IN" w:eastAsia="en-IN"/>
        </w:rPr>
        <w:br/>
        <w:t>Console.ReadKey();</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p>
    <w:p w14:paraId="154F8225"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Output</w:t>
      </w:r>
    </w:p>
    <w:p w14:paraId="26407B04" w14:textId="5B36D5A8"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0204E8A9" wp14:editId="13205A59">
            <wp:extent cx="85725" cy="85725"/>
            <wp:effectExtent l="0" t="0" r="9525" b="9525"/>
            <wp:docPr id="115" name="Picture 115"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8"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59" w:history="1">
        <w:r w:rsidRPr="00AA68BE">
          <w:rPr>
            <w:rFonts w:ascii="Segoe UI" w:eastAsia="Times New Roman" w:hAnsi="Segoe UI" w:cs="Segoe UI"/>
            <w:color w:val="800080"/>
            <w:sz w:val="17"/>
            <w:szCs w:val="17"/>
            <w:bdr w:val="none" w:sz="0" w:space="0" w:color="auto" w:frame="1"/>
            <w:lang w:val="en-IN" w:eastAsia="en-IN"/>
          </w:rPr>
          <w:t>Copy Code</w:t>
        </w:r>
      </w:hyperlink>
    </w:p>
    <w:p w14:paraId="12BC1D6D"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A68BE">
        <w:rPr>
          <w:rFonts w:ascii="Consolas" w:eastAsia="Times New Roman" w:hAnsi="Consolas" w:cs="Courier New"/>
          <w:color w:val="303030"/>
          <w:sz w:val="18"/>
          <w:szCs w:val="18"/>
          <w:lang w:val="en-IN" w:eastAsia="en-IN"/>
        </w:rPr>
        <w:t>Inside Constructor</w:t>
      </w:r>
    </w:p>
    <w:p w14:paraId="55C19153"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A68BE">
        <w:rPr>
          <w:rFonts w:ascii="Consolas" w:eastAsia="Times New Roman" w:hAnsi="Consolas" w:cs="Courier New"/>
          <w:color w:val="303030"/>
          <w:sz w:val="18"/>
          <w:szCs w:val="18"/>
          <w:lang w:val="en-IN" w:eastAsia="en-IN"/>
        </w:rPr>
        <w:t>100</w:t>
      </w:r>
    </w:p>
    <w:p w14:paraId="7DF0F5DD" w14:textId="77777777" w:rsidR="00AA68BE" w:rsidRPr="00AA68BE" w:rsidRDefault="00AA68BE" w:rsidP="00AA68BE">
      <w:pPr>
        <w:shd w:val="clear" w:color="auto" w:fill="FFFFFF"/>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One more major difference between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and </w:t>
      </w:r>
      <w:r w:rsidRPr="00AA68BE">
        <w:rPr>
          <w:rFonts w:ascii="Consolas" w:eastAsia="Times New Roman" w:hAnsi="Consolas" w:cs="Courier New"/>
          <w:color w:val="990000"/>
          <w:bdr w:val="none" w:sz="0" w:space="0" w:color="auto" w:frame="1"/>
          <w:lang w:val="en-IN" w:eastAsia="en-IN"/>
        </w:rPr>
        <w:t>readonly </w:t>
      </w:r>
      <w:r w:rsidRPr="00AA68BE">
        <w:rPr>
          <w:rFonts w:ascii="Segoe UI" w:eastAsia="Times New Roman" w:hAnsi="Segoe UI" w:cs="Segoe UI"/>
          <w:color w:val="111111"/>
          <w:sz w:val="21"/>
          <w:szCs w:val="21"/>
          <w:lang w:val="en-IN" w:eastAsia="en-IN"/>
        </w:rPr>
        <w:t>is seen here. A </w:t>
      </w:r>
      <w:r w:rsidRPr="00AA68BE">
        <w:rPr>
          <w:rFonts w:ascii="Consolas" w:eastAsia="Times New Roman" w:hAnsi="Consolas" w:cs="Courier New"/>
          <w:color w:val="990000"/>
          <w:bdr w:val="none" w:sz="0" w:space="0" w:color="auto" w:frame="1"/>
          <w:lang w:val="en-IN" w:eastAsia="en-IN"/>
        </w:rPr>
        <w:t>static readonly </w:t>
      </w:r>
      <w:r w:rsidRPr="00AA68BE">
        <w:rPr>
          <w:rFonts w:ascii="Segoe UI" w:eastAsia="Times New Roman" w:hAnsi="Segoe UI" w:cs="Segoe UI"/>
          <w:color w:val="111111"/>
          <w:sz w:val="21"/>
          <w:szCs w:val="21"/>
          <w:lang w:val="en-IN" w:eastAsia="en-IN"/>
        </w:rPr>
        <w:t>variable can be initialized in the constructor as well, like we have seen in the above mentioned example.</w:t>
      </w:r>
    </w:p>
    <w:p w14:paraId="201521E3" w14:textId="77777777" w:rsidR="00AA68BE" w:rsidRPr="00AA68BE" w:rsidRDefault="00AA68BE" w:rsidP="00AA68BE">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A68BE">
        <w:rPr>
          <w:rFonts w:ascii="Segoe UI" w:eastAsia="Times New Roman" w:hAnsi="Segoe UI" w:cs="Segoe UI"/>
          <w:color w:val="FF9900"/>
          <w:sz w:val="29"/>
          <w:szCs w:val="29"/>
          <w:lang w:val="en-IN" w:eastAsia="en-IN"/>
        </w:rPr>
        <w:lastRenderedPageBreak/>
        <w:t>Lab5</w:t>
      </w:r>
    </w:p>
    <w:p w14:paraId="65C1CC04"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Program</w:t>
      </w:r>
    </w:p>
    <w:p w14:paraId="56BCAB64" w14:textId="72B8DEA0"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115E467B" wp14:editId="1A0952C4">
            <wp:extent cx="85725" cy="85725"/>
            <wp:effectExtent l="0" t="0" r="9525" b="9525"/>
            <wp:docPr id="114" name="Picture 114"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9"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60" w:history="1">
        <w:r w:rsidRPr="00AA68BE">
          <w:rPr>
            <w:rFonts w:ascii="Segoe UI" w:eastAsia="Times New Roman" w:hAnsi="Segoe UI" w:cs="Segoe UI"/>
            <w:color w:val="800080"/>
            <w:sz w:val="17"/>
            <w:szCs w:val="17"/>
            <w:bdr w:val="none" w:sz="0" w:space="0" w:color="auto" w:frame="1"/>
            <w:lang w:val="en-IN" w:eastAsia="en-IN"/>
          </w:rPr>
          <w:t>Copy Code</w:t>
        </w:r>
      </w:hyperlink>
    </w:p>
    <w:p w14:paraId="1F07F16C"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68BE">
        <w:rPr>
          <w:rFonts w:ascii="Consolas" w:eastAsia="Times New Roman" w:hAnsi="Consolas" w:cs="Courier New"/>
          <w:color w:val="0000FF"/>
          <w:sz w:val="18"/>
          <w:szCs w:val="18"/>
          <w:bdr w:val="none" w:sz="0" w:space="0" w:color="auto" w:frame="1"/>
          <w:lang w:val="en-IN" w:eastAsia="en-IN"/>
        </w:rPr>
        <w:t>using</w:t>
      </w:r>
      <w:r w:rsidRPr="00AA68BE">
        <w:rPr>
          <w:rFonts w:ascii="Consolas" w:eastAsia="Times New Roman" w:hAnsi="Consolas" w:cs="Courier New"/>
          <w:color w:val="303030"/>
          <w:sz w:val="18"/>
          <w:szCs w:val="18"/>
          <w:lang w:val="en-IN" w:eastAsia="en-IN"/>
        </w:rPr>
        <w:t xml:space="preserve"> System;</w:t>
      </w:r>
    </w:p>
    <w:p w14:paraId="0EC58AC3"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namespace</w:t>
      </w:r>
      <w:r w:rsidRPr="00AA68BE">
        <w:rPr>
          <w:rFonts w:ascii="Tahoma" w:eastAsia="Times New Roman" w:hAnsi="Tahoma" w:cs="Tahoma"/>
          <w:color w:val="303030"/>
          <w:sz w:val="27"/>
          <w:szCs w:val="27"/>
          <w:lang w:val="en-IN" w:eastAsia="en-IN"/>
        </w:rPr>
        <w:t> AccessModifiers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ClassA</w:t>
      </w:r>
      <w:r w:rsidRPr="00AA68BE">
        <w:rPr>
          <w:rFonts w:ascii="Tahoma" w:eastAsia="Times New Roman" w:hAnsi="Tahoma" w:cs="Tahoma"/>
          <w:color w:val="303030"/>
          <w:sz w:val="27"/>
          <w:szCs w:val="27"/>
          <w:lang w:val="en-IN" w:eastAsia="en-IN"/>
        </w:rPr>
        <w:br/>
        <w:t>{</w:t>
      </w:r>
    </w:p>
    <w:p w14:paraId="4B691C1A"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303030"/>
          <w:sz w:val="27"/>
          <w:szCs w:val="27"/>
          <w:lang w:val="en-IN" w:eastAsia="en-IN"/>
        </w:rP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Program</w:t>
      </w:r>
      <w:r w:rsidRPr="00AA68BE">
        <w:rPr>
          <w:rFonts w:ascii="Tahoma" w:eastAsia="Times New Roman" w:hAnsi="Tahoma" w:cs="Tahoma"/>
          <w:color w:val="303030"/>
          <w:sz w:val="27"/>
          <w:szCs w:val="27"/>
          <w:lang w:val="en-IN" w:eastAsia="en-IN"/>
        </w:rPr>
        <w:br/>
        <w:t>{</w:t>
      </w:r>
    </w:p>
    <w:p w14:paraId="1A67F34E"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readonly</w:t>
      </w:r>
      <w:r w:rsidRPr="00AA68BE">
        <w:rPr>
          <w:rFonts w:ascii="Tahoma" w:eastAsia="Times New Roman" w:hAnsi="Tahoma" w:cs="Tahoma"/>
          <w:color w:val="303030"/>
          <w:sz w:val="27"/>
          <w:szCs w:val="27"/>
          <w:lang w:val="en-IN" w:eastAsia="en-IN"/>
        </w:rPr>
        <w:t> ClassA classA=new ClassA();</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void</w:t>
      </w:r>
      <w:r w:rsidRPr="00AA68BE">
        <w:rPr>
          <w:rFonts w:ascii="Tahoma" w:eastAsia="Times New Roman" w:hAnsi="Tahoma" w:cs="Tahoma"/>
          <w:color w:val="303030"/>
          <w:sz w:val="27"/>
          <w:szCs w:val="27"/>
          <w:lang w:val="en-IN" w:eastAsia="en-IN"/>
        </w:rPr>
        <w:t> Main(</w:t>
      </w:r>
      <w:r w:rsidRPr="00AA68BE">
        <w:rPr>
          <w:rFonts w:ascii="Tahoma" w:eastAsia="Times New Roman" w:hAnsi="Tahoma" w:cs="Tahoma"/>
          <w:color w:val="0000FF"/>
          <w:sz w:val="27"/>
          <w:szCs w:val="27"/>
          <w:bdr w:val="none" w:sz="0" w:space="0" w:color="auto" w:frame="1"/>
          <w:lang w:val="en-IN" w:eastAsia="en-IN"/>
        </w:rPr>
        <w:t>string</w:t>
      </w:r>
      <w:r w:rsidRPr="00AA68BE">
        <w:rPr>
          <w:rFonts w:ascii="Tahoma" w:eastAsia="Times New Roman" w:hAnsi="Tahoma" w:cs="Tahoma"/>
          <w:color w:val="303030"/>
          <w:sz w:val="27"/>
          <w:szCs w:val="27"/>
          <w:lang w:val="en-IN" w:eastAsia="en-IN"/>
        </w:rPr>
        <w:t>[] args)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p>
    <w:p w14:paraId="20EDB35B" w14:textId="77777777" w:rsidR="00AA68BE" w:rsidRPr="00AA68BE" w:rsidRDefault="00AA68BE" w:rsidP="00AA68BE">
      <w:pPr>
        <w:shd w:val="clear" w:color="auto" w:fill="FFFFFF"/>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We have already seen this example in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section. The same code gave an error with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does not give an error with readonly fields. So we can say that </w:t>
      </w:r>
      <w:r w:rsidRPr="00AA68BE">
        <w:rPr>
          <w:rFonts w:ascii="Consolas" w:eastAsia="Times New Roman" w:hAnsi="Consolas" w:cs="Courier New"/>
          <w:color w:val="990000"/>
          <w:bdr w:val="none" w:sz="0" w:space="0" w:color="auto" w:frame="1"/>
          <w:lang w:val="en-IN" w:eastAsia="en-IN"/>
        </w:rPr>
        <w:t>readonly </w:t>
      </w:r>
      <w:r w:rsidRPr="00AA68BE">
        <w:rPr>
          <w:rFonts w:ascii="Segoe UI" w:eastAsia="Times New Roman" w:hAnsi="Segoe UI" w:cs="Segoe UI"/>
          <w:color w:val="111111"/>
          <w:sz w:val="21"/>
          <w:szCs w:val="21"/>
          <w:lang w:val="en-IN" w:eastAsia="en-IN"/>
        </w:rPr>
        <w:t>is a more generic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and it makes our programs more readable as we refer to a name and not a number. Is </w:t>
      </w:r>
      <w:r w:rsidRPr="00AA68BE">
        <w:rPr>
          <w:rFonts w:ascii="Consolas" w:eastAsia="Times New Roman" w:hAnsi="Consolas" w:cs="Courier New"/>
          <w:color w:val="990000"/>
          <w:bdr w:val="none" w:sz="0" w:space="0" w:color="auto" w:frame="1"/>
          <w:lang w:val="en-IN" w:eastAsia="en-IN"/>
        </w:rPr>
        <w:t>10 </w:t>
      </w:r>
      <w:r w:rsidRPr="00AA68BE">
        <w:rPr>
          <w:rFonts w:ascii="Segoe UI" w:eastAsia="Times New Roman" w:hAnsi="Segoe UI" w:cs="Segoe UI"/>
          <w:color w:val="111111"/>
          <w:sz w:val="21"/>
          <w:szCs w:val="21"/>
          <w:lang w:val="en-IN" w:eastAsia="en-IN"/>
        </w:rPr>
        <w:t>more intuitive or </w:t>
      </w:r>
      <w:r w:rsidRPr="00AA68BE">
        <w:rPr>
          <w:rFonts w:ascii="Consolas" w:eastAsia="Times New Roman" w:hAnsi="Consolas" w:cs="Courier New"/>
          <w:color w:val="990000"/>
          <w:bdr w:val="none" w:sz="0" w:space="0" w:color="auto" w:frame="1"/>
          <w:lang w:val="en-IN" w:eastAsia="en-IN"/>
        </w:rPr>
        <w:t>priceofcookie </w:t>
      </w:r>
      <w:r w:rsidRPr="00AA68BE">
        <w:rPr>
          <w:rFonts w:ascii="Segoe UI" w:eastAsia="Times New Roman" w:hAnsi="Segoe UI" w:cs="Segoe UI"/>
          <w:color w:val="111111"/>
          <w:sz w:val="21"/>
          <w:szCs w:val="21"/>
          <w:lang w:val="en-IN" w:eastAsia="en-IN"/>
        </w:rPr>
        <w:t>easier to understand? The compiler would for efficiency convert all </w:t>
      </w:r>
      <w:r w:rsidRPr="00AA68BE">
        <w:rPr>
          <w:rFonts w:ascii="Consolas" w:eastAsia="Times New Roman" w:hAnsi="Consolas" w:cs="Courier New"/>
          <w:color w:val="990000"/>
          <w:bdr w:val="none" w:sz="0" w:space="0" w:color="auto" w:frame="1"/>
          <w:lang w:val="en-IN" w:eastAsia="en-IN"/>
        </w:rPr>
        <w:t>const</w:t>
      </w:r>
      <w:r w:rsidRPr="00AA68BE">
        <w:rPr>
          <w:rFonts w:ascii="Segoe UI" w:eastAsia="Times New Roman" w:hAnsi="Segoe UI" w:cs="Segoe UI"/>
          <w:color w:val="111111"/>
          <w:sz w:val="21"/>
          <w:szCs w:val="21"/>
          <w:lang w:val="en-IN" w:eastAsia="en-IN"/>
        </w:rPr>
        <w:t>s and </w:t>
      </w:r>
      <w:r w:rsidRPr="00AA68BE">
        <w:rPr>
          <w:rFonts w:ascii="Consolas" w:eastAsia="Times New Roman" w:hAnsi="Consolas" w:cs="Courier New"/>
          <w:color w:val="990000"/>
          <w:bdr w:val="none" w:sz="0" w:space="0" w:color="auto" w:frame="1"/>
          <w:lang w:val="en-IN" w:eastAsia="en-IN"/>
        </w:rPr>
        <w:t>readonly </w:t>
      </w:r>
      <w:r w:rsidRPr="00AA68BE">
        <w:rPr>
          <w:rFonts w:ascii="Segoe UI" w:eastAsia="Times New Roman" w:hAnsi="Segoe UI" w:cs="Segoe UI"/>
          <w:color w:val="111111"/>
          <w:sz w:val="21"/>
          <w:szCs w:val="21"/>
          <w:lang w:val="en-IN" w:eastAsia="en-IN"/>
        </w:rPr>
        <w:t>fields to the actual values.</w:t>
      </w:r>
    </w:p>
    <w:p w14:paraId="5A06707D" w14:textId="77777777" w:rsidR="00AA68BE" w:rsidRPr="00AA68BE" w:rsidRDefault="00AA68BE" w:rsidP="00AA68BE">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A68BE">
        <w:rPr>
          <w:rFonts w:ascii="Segoe UI" w:eastAsia="Times New Roman" w:hAnsi="Segoe UI" w:cs="Segoe UI"/>
          <w:color w:val="FF9900"/>
          <w:sz w:val="29"/>
          <w:szCs w:val="29"/>
          <w:lang w:val="en-IN" w:eastAsia="en-IN"/>
        </w:rPr>
        <w:t>Lab6</w:t>
      </w:r>
    </w:p>
    <w:p w14:paraId="441661B9"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Program</w:t>
      </w:r>
    </w:p>
    <w:p w14:paraId="29AFC8C8" w14:textId="1C09B506"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68C2A12B" wp14:editId="0BCB946C">
            <wp:extent cx="85725" cy="85725"/>
            <wp:effectExtent l="0" t="0" r="9525" b="9525"/>
            <wp:docPr id="113" name="Picture 113"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0"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61" w:history="1">
        <w:r w:rsidRPr="00AA68BE">
          <w:rPr>
            <w:rFonts w:ascii="Segoe UI" w:eastAsia="Times New Roman" w:hAnsi="Segoe UI" w:cs="Segoe UI"/>
            <w:color w:val="800080"/>
            <w:sz w:val="17"/>
            <w:szCs w:val="17"/>
            <w:bdr w:val="none" w:sz="0" w:space="0" w:color="auto" w:frame="1"/>
            <w:lang w:val="en-IN" w:eastAsia="en-IN"/>
          </w:rPr>
          <w:t>Copy Code</w:t>
        </w:r>
      </w:hyperlink>
    </w:p>
    <w:p w14:paraId="57B65A93"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68BE">
        <w:rPr>
          <w:rFonts w:ascii="Consolas" w:eastAsia="Times New Roman" w:hAnsi="Consolas" w:cs="Courier New"/>
          <w:color w:val="0000FF"/>
          <w:sz w:val="18"/>
          <w:szCs w:val="18"/>
          <w:bdr w:val="none" w:sz="0" w:space="0" w:color="auto" w:frame="1"/>
          <w:lang w:val="en-IN" w:eastAsia="en-IN"/>
        </w:rPr>
        <w:t>using</w:t>
      </w:r>
      <w:r w:rsidRPr="00AA68BE">
        <w:rPr>
          <w:rFonts w:ascii="Consolas" w:eastAsia="Times New Roman" w:hAnsi="Consolas" w:cs="Courier New"/>
          <w:color w:val="303030"/>
          <w:sz w:val="18"/>
          <w:szCs w:val="18"/>
          <w:lang w:val="en-IN" w:eastAsia="en-IN"/>
        </w:rPr>
        <w:t xml:space="preserve"> System;</w:t>
      </w:r>
    </w:p>
    <w:p w14:paraId="09BDA2E8"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namespace</w:t>
      </w:r>
      <w:r w:rsidRPr="00AA68BE">
        <w:rPr>
          <w:rFonts w:ascii="Tahoma" w:eastAsia="Times New Roman" w:hAnsi="Tahoma" w:cs="Tahoma"/>
          <w:color w:val="303030"/>
          <w:sz w:val="27"/>
          <w:szCs w:val="27"/>
          <w:lang w:val="en-IN" w:eastAsia="en-IN"/>
        </w:rPr>
        <w:t> AccessModifiers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ClassA</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int</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readonly</w:t>
      </w:r>
      <w:r w:rsidRPr="00AA68BE">
        <w:rPr>
          <w:rFonts w:ascii="Tahoma" w:eastAsia="Times New Roman" w:hAnsi="Tahoma" w:cs="Tahoma"/>
          <w:color w:val="303030"/>
          <w:sz w:val="27"/>
          <w:szCs w:val="27"/>
          <w:lang w:val="en-IN" w:eastAsia="en-IN"/>
        </w:rPr>
        <w:t> x= </w:t>
      </w:r>
      <w:r w:rsidRPr="00AA68BE">
        <w:rPr>
          <w:rFonts w:ascii="Tahoma" w:eastAsia="Times New Roman" w:hAnsi="Tahoma" w:cs="Tahoma"/>
          <w:color w:val="000080"/>
          <w:sz w:val="27"/>
          <w:szCs w:val="27"/>
          <w:bdr w:val="none" w:sz="0" w:space="0" w:color="auto" w:frame="1"/>
          <w:lang w:val="en-IN" w:eastAsia="en-IN"/>
        </w:rPr>
        <w:t>100</w:t>
      </w:r>
      <w:r w:rsidRPr="00AA68BE">
        <w:rPr>
          <w:rFonts w:ascii="Tahoma" w:eastAsia="Times New Roman" w:hAnsi="Tahoma" w:cs="Tahoma"/>
          <w:color w:val="303030"/>
          <w:sz w:val="27"/>
          <w:szCs w:val="27"/>
          <w:lang w:val="en-IN" w:eastAsia="en-IN"/>
        </w:rP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lastRenderedPageBreak/>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Program</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void</w:t>
      </w:r>
      <w:r w:rsidRPr="00AA68BE">
        <w:rPr>
          <w:rFonts w:ascii="Tahoma" w:eastAsia="Times New Roman" w:hAnsi="Tahoma" w:cs="Tahoma"/>
          <w:color w:val="303030"/>
          <w:sz w:val="27"/>
          <w:szCs w:val="27"/>
          <w:lang w:val="en-IN" w:eastAsia="en-IN"/>
        </w:rPr>
        <w:t> Main(</w:t>
      </w:r>
      <w:r w:rsidRPr="00AA68BE">
        <w:rPr>
          <w:rFonts w:ascii="Tahoma" w:eastAsia="Times New Roman" w:hAnsi="Tahoma" w:cs="Tahoma"/>
          <w:color w:val="0000FF"/>
          <w:sz w:val="27"/>
          <w:szCs w:val="27"/>
          <w:bdr w:val="none" w:sz="0" w:space="0" w:color="auto" w:frame="1"/>
          <w:lang w:val="en-IN" w:eastAsia="en-IN"/>
        </w:rPr>
        <w:t>string</w:t>
      </w:r>
      <w:r w:rsidRPr="00AA68BE">
        <w:rPr>
          <w:rFonts w:ascii="Tahoma" w:eastAsia="Times New Roman" w:hAnsi="Tahoma" w:cs="Tahoma"/>
          <w:color w:val="303030"/>
          <w:sz w:val="27"/>
          <w:szCs w:val="27"/>
          <w:lang w:val="en-IN" w:eastAsia="en-IN"/>
        </w:rPr>
        <w:t>[] args)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p>
    <w:p w14:paraId="4B1F482A"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Output</w:t>
      </w:r>
    </w:p>
    <w:p w14:paraId="0A2061B5" w14:textId="34C9FFD8"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0DADE037" wp14:editId="0C65B47E">
            <wp:extent cx="85725" cy="85725"/>
            <wp:effectExtent l="0" t="0" r="9525" b="9525"/>
            <wp:docPr id="112" name="Picture 112"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1"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62" w:history="1">
        <w:r w:rsidRPr="00AA68BE">
          <w:rPr>
            <w:rFonts w:ascii="Segoe UI" w:eastAsia="Times New Roman" w:hAnsi="Segoe UI" w:cs="Segoe UI"/>
            <w:color w:val="800080"/>
            <w:sz w:val="17"/>
            <w:szCs w:val="17"/>
            <w:bdr w:val="none" w:sz="0" w:space="0" w:color="auto" w:frame="1"/>
            <w:lang w:val="en-IN" w:eastAsia="en-IN"/>
          </w:rPr>
          <w:t>Copy Code</w:t>
        </w:r>
      </w:hyperlink>
    </w:p>
    <w:p w14:paraId="17510631"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A68BE">
        <w:rPr>
          <w:rFonts w:ascii="Consolas" w:eastAsia="Times New Roman" w:hAnsi="Consolas" w:cs="Courier New"/>
          <w:color w:val="303030"/>
          <w:sz w:val="18"/>
          <w:szCs w:val="18"/>
          <w:lang w:val="en-IN" w:eastAsia="en-IN"/>
        </w:rPr>
        <w:t>Compile time error:</w:t>
      </w:r>
    </w:p>
    <w:p w14:paraId="1A674A70" w14:textId="77777777" w:rsidR="00AA68BE" w:rsidRPr="00AA68BE" w:rsidRDefault="00AA68BE" w:rsidP="00AA68BE">
      <w:pPr>
        <w:shd w:val="clear" w:color="auto" w:fill="FFFFFF"/>
        <w:spacing w:before="100" w:beforeAutospacing="1" w:after="360"/>
        <w:rPr>
          <w:rFonts w:ascii="Tahoma" w:eastAsia="Times New Roman" w:hAnsi="Tahoma" w:cs="Tahoma"/>
          <w:color w:val="303030"/>
          <w:sz w:val="27"/>
          <w:szCs w:val="27"/>
          <w:lang w:val="en-IN" w:eastAsia="en-IN"/>
        </w:rPr>
      </w:pPr>
      <w:r w:rsidRPr="00AA68BE">
        <w:rPr>
          <w:rFonts w:ascii="Tahoma" w:eastAsia="Times New Roman" w:hAnsi="Tahoma" w:cs="Tahoma"/>
          <w:color w:val="303030"/>
          <w:sz w:val="27"/>
          <w:szCs w:val="27"/>
          <w:lang w:val="en-IN" w:eastAsia="en-IN"/>
        </w:rPr>
        <w:t>Member modifier ‘readonly’ must precede the member type and name</w:t>
      </w:r>
      <w:r w:rsidRPr="00AA68BE">
        <w:rPr>
          <w:rFonts w:ascii="Tahoma" w:eastAsia="Times New Roman" w:hAnsi="Tahoma" w:cs="Tahoma"/>
          <w:color w:val="303030"/>
          <w:sz w:val="27"/>
          <w:szCs w:val="27"/>
          <w:lang w:val="en-IN" w:eastAsia="en-IN"/>
        </w:rPr>
        <w:br/>
        <w:t>Invalid token ‘=’ in class, struct, or interface member declaration</w:t>
      </w:r>
    </w:p>
    <w:p w14:paraId="079F6CDA" w14:textId="77777777" w:rsidR="00AA68BE" w:rsidRPr="00AA68BE" w:rsidRDefault="00AA68BE" w:rsidP="00AA68BE">
      <w:pPr>
        <w:shd w:val="clear" w:color="auto" w:fill="FFFFFF"/>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Wherever we need to place multiple modifiers, remind yourself that there are rules that decide the order of access modifiers, which comes first. Now here the </w:t>
      </w:r>
      <w:r w:rsidRPr="00AA68BE">
        <w:rPr>
          <w:rFonts w:ascii="Consolas" w:eastAsia="Times New Roman" w:hAnsi="Consolas" w:cs="Courier New"/>
          <w:color w:val="990000"/>
          <w:bdr w:val="none" w:sz="0" w:space="0" w:color="auto" w:frame="1"/>
          <w:lang w:val="en-IN" w:eastAsia="en-IN"/>
        </w:rPr>
        <w:t>readonly </w:t>
      </w:r>
      <w:r w:rsidRPr="00AA68BE">
        <w:rPr>
          <w:rFonts w:ascii="Segoe UI" w:eastAsia="Times New Roman" w:hAnsi="Segoe UI" w:cs="Segoe UI"/>
          <w:color w:val="111111"/>
          <w:sz w:val="21"/>
          <w:szCs w:val="21"/>
          <w:lang w:val="en-IN" w:eastAsia="en-IN"/>
        </w:rPr>
        <w:t>modifier precedes the data type </w:t>
      </w:r>
      <w:r w:rsidRPr="00AA68BE">
        <w:rPr>
          <w:rFonts w:ascii="Consolas" w:eastAsia="Times New Roman" w:hAnsi="Consolas" w:cs="Courier New"/>
          <w:color w:val="990000"/>
          <w:bdr w:val="none" w:sz="0" w:space="0" w:color="auto" w:frame="1"/>
          <w:lang w:val="en-IN" w:eastAsia="en-IN"/>
        </w:rPr>
        <w:t>int</w:t>
      </w:r>
      <w:r w:rsidRPr="00AA68BE">
        <w:rPr>
          <w:rFonts w:ascii="Segoe UI" w:eastAsia="Times New Roman" w:hAnsi="Segoe UI" w:cs="Segoe UI"/>
          <w:color w:val="111111"/>
          <w:sz w:val="21"/>
          <w:szCs w:val="21"/>
          <w:lang w:val="en-IN" w:eastAsia="en-IN"/>
        </w:rPr>
        <w:t>, we already discussed at the very start of the article. This is just a rule that must always be remembered.</w:t>
      </w:r>
    </w:p>
    <w:p w14:paraId="0A1FA996" w14:textId="77777777" w:rsidR="00AA68BE" w:rsidRPr="00AA68BE" w:rsidRDefault="00AA68BE" w:rsidP="00AA68BE">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A68BE">
        <w:rPr>
          <w:rFonts w:ascii="Segoe UI" w:eastAsia="Times New Roman" w:hAnsi="Segoe UI" w:cs="Segoe UI"/>
          <w:color w:val="FF9900"/>
          <w:sz w:val="29"/>
          <w:szCs w:val="29"/>
          <w:lang w:val="en-IN" w:eastAsia="en-IN"/>
        </w:rPr>
        <w:t>Lab7</w:t>
      </w:r>
    </w:p>
    <w:p w14:paraId="7BB9906B"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Program</w:t>
      </w:r>
    </w:p>
    <w:p w14:paraId="18E64A2A" w14:textId="07F0A724"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627F5F8A" wp14:editId="706904F9">
            <wp:extent cx="85725" cy="85725"/>
            <wp:effectExtent l="0" t="0" r="9525" b="9525"/>
            <wp:docPr id="111" name="Picture 111"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2"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63" w:history="1">
        <w:r w:rsidRPr="00AA68BE">
          <w:rPr>
            <w:rFonts w:ascii="Segoe UI" w:eastAsia="Times New Roman" w:hAnsi="Segoe UI" w:cs="Segoe UI"/>
            <w:color w:val="800080"/>
            <w:sz w:val="17"/>
            <w:szCs w:val="17"/>
            <w:bdr w:val="none" w:sz="0" w:space="0" w:color="auto" w:frame="1"/>
            <w:lang w:val="en-IN" w:eastAsia="en-IN"/>
          </w:rPr>
          <w:t>Copy Code</w:t>
        </w:r>
      </w:hyperlink>
    </w:p>
    <w:p w14:paraId="55B7F94F"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68BE">
        <w:rPr>
          <w:rFonts w:ascii="Consolas" w:eastAsia="Times New Roman" w:hAnsi="Consolas" w:cs="Courier New"/>
          <w:color w:val="0000FF"/>
          <w:sz w:val="18"/>
          <w:szCs w:val="18"/>
          <w:bdr w:val="none" w:sz="0" w:space="0" w:color="auto" w:frame="1"/>
          <w:lang w:val="en-IN" w:eastAsia="en-IN"/>
        </w:rPr>
        <w:t>using</w:t>
      </w:r>
      <w:r w:rsidRPr="00AA68BE">
        <w:rPr>
          <w:rFonts w:ascii="Consolas" w:eastAsia="Times New Roman" w:hAnsi="Consolas" w:cs="Courier New"/>
          <w:color w:val="303030"/>
          <w:sz w:val="18"/>
          <w:szCs w:val="18"/>
          <w:lang w:val="en-IN" w:eastAsia="en-IN"/>
        </w:rPr>
        <w:t xml:space="preserve"> System;</w:t>
      </w:r>
    </w:p>
    <w:p w14:paraId="0DE4338E"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namespace</w:t>
      </w:r>
      <w:r w:rsidRPr="00AA68BE">
        <w:rPr>
          <w:rFonts w:ascii="Tahoma" w:eastAsia="Times New Roman" w:hAnsi="Tahoma" w:cs="Tahoma"/>
          <w:color w:val="303030"/>
          <w:sz w:val="27"/>
          <w:szCs w:val="27"/>
          <w:lang w:val="en-IN" w:eastAsia="en-IN"/>
        </w:rPr>
        <w:t> AccessModifiers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ClassA</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readonly</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int</w:t>
      </w:r>
      <w:r w:rsidRPr="00AA68BE">
        <w:rPr>
          <w:rFonts w:ascii="Tahoma" w:eastAsia="Times New Roman" w:hAnsi="Tahoma" w:cs="Tahoma"/>
          <w:color w:val="303030"/>
          <w:sz w:val="27"/>
          <w:szCs w:val="27"/>
          <w:lang w:val="en-IN" w:eastAsia="en-IN"/>
        </w:rPr>
        <w:t> x= </w:t>
      </w:r>
      <w:r w:rsidRPr="00AA68BE">
        <w:rPr>
          <w:rFonts w:ascii="Tahoma" w:eastAsia="Times New Roman" w:hAnsi="Tahoma" w:cs="Tahoma"/>
          <w:color w:val="000080"/>
          <w:sz w:val="27"/>
          <w:szCs w:val="27"/>
          <w:bdr w:val="none" w:sz="0" w:space="0" w:color="auto" w:frame="1"/>
          <w:lang w:val="en-IN" w:eastAsia="en-IN"/>
        </w:rPr>
        <w:t>100</w:t>
      </w:r>
      <w:r w:rsidRPr="00AA68BE">
        <w:rPr>
          <w:rFonts w:ascii="Tahoma" w:eastAsia="Times New Roman" w:hAnsi="Tahoma" w:cs="Tahoma"/>
          <w:color w:val="303030"/>
          <w:sz w:val="27"/>
          <w:szCs w:val="27"/>
          <w:lang w:val="en-IN" w:eastAsia="en-IN"/>
        </w:rPr>
        <w:t>;</w:t>
      </w:r>
    </w:p>
    <w:p w14:paraId="069A78A0"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void</w:t>
      </w:r>
      <w:r w:rsidRPr="00AA68BE">
        <w:rPr>
          <w:rFonts w:ascii="Tahoma" w:eastAsia="Times New Roman" w:hAnsi="Tahoma" w:cs="Tahoma"/>
          <w:color w:val="303030"/>
          <w:sz w:val="27"/>
          <w:szCs w:val="27"/>
          <w:lang w:val="en-IN" w:eastAsia="en-IN"/>
        </w:rPr>
        <w:t> Method1(</w:t>
      </w:r>
      <w:r w:rsidRPr="00AA68BE">
        <w:rPr>
          <w:rFonts w:ascii="Tahoma" w:eastAsia="Times New Roman" w:hAnsi="Tahoma" w:cs="Tahoma"/>
          <w:color w:val="0000FF"/>
          <w:sz w:val="27"/>
          <w:szCs w:val="27"/>
          <w:bdr w:val="none" w:sz="0" w:space="0" w:color="auto" w:frame="1"/>
          <w:lang w:val="en-IN" w:eastAsia="en-IN"/>
        </w:rPr>
        <w:t>ref</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int</w:t>
      </w:r>
      <w:r w:rsidRPr="00AA68BE">
        <w:rPr>
          <w:rFonts w:ascii="Tahoma" w:eastAsia="Times New Roman" w:hAnsi="Tahoma" w:cs="Tahoma"/>
          <w:color w:val="303030"/>
          <w:sz w:val="27"/>
          <w:szCs w:val="27"/>
          <w:lang w:val="en-IN" w:eastAsia="en-IN"/>
        </w:rPr>
        <w:t> y)</w:t>
      </w:r>
      <w:r w:rsidRPr="00AA68BE">
        <w:rPr>
          <w:rFonts w:ascii="Tahoma" w:eastAsia="Times New Roman" w:hAnsi="Tahoma" w:cs="Tahoma"/>
          <w:color w:val="303030"/>
          <w:sz w:val="27"/>
          <w:szCs w:val="27"/>
          <w:lang w:val="en-IN" w:eastAsia="en-IN"/>
        </w:rPr>
        <w:br/>
        <w:t>{</w:t>
      </w:r>
    </w:p>
    <w:p w14:paraId="6F1241C7" w14:textId="77777777" w:rsidR="00AA68BE" w:rsidRPr="00AA68BE" w:rsidRDefault="00AA68BE" w:rsidP="00AA68BE">
      <w:pPr>
        <w:shd w:val="clear" w:color="auto" w:fill="FFFFFF"/>
        <w:spacing w:before="100" w:beforeAutospacing="1" w:after="360"/>
        <w:rPr>
          <w:rFonts w:ascii="Tahoma" w:eastAsia="Times New Roman" w:hAnsi="Tahoma" w:cs="Tahoma"/>
          <w:color w:val="303030"/>
          <w:sz w:val="27"/>
          <w:szCs w:val="27"/>
          <w:lang w:val="en-IN" w:eastAsia="en-IN"/>
        </w:rPr>
      </w:pPr>
      <w:r w:rsidRPr="00AA68BE">
        <w:rPr>
          <w:rFonts w:ascii="Tahoma" w:eastAsia="Times New Roman" w:hAnsi="Tahoma" w:cs="Tahoma"/>
          <w:color w:val="303030"/>
          <w:sz w:val="27"/>
          <w:szCs w:val="27"/>
          <w:lang w:val="en-IN" w:eastAsia="en-IN"/>
        </w:rPr>
        <w:t>}</w:t>
      </w:r>
    </w:p>
    <w:p w14:paraId="2A725D37"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lastRenderedPageBreak/>
        <w:t>void</w:t>
      </w:r>
      <w:r w:rsidRPr="00AA68BE">
        <w:rPr>
          <w:rFonts w:ascii="Tahoma" w:eastAsia="Times New Roman" w:hAnsi="Tahoma" w:cs="Tahoma"/>
          <w:color w:val="303030"/>
          <w:sz w:val="27"/>
          <w:szCs w:val="27"/>
          <w:lang w:val="en-IN" w:eastAsia="en-IN"/>
        </w:rPr>
        <w:t> Method2()</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Method1(</w:t>
      </w:r>
      <w:r w:rsidRPr="00AA68BE">
        <w:rPr>
          <w:rFonts w:ascii="Tahoma" w:eastAsia="Times New Roman" w:hAnsi="Tahoma" w:cs="Tahoma"/>
          <w:color w:val="0000FF"/>
          <w:sz w:val="27"/>
          <w:szCs w:val="27"/>
          <w:bdr w:val="none" w:sz="0" w:space="0" w:color="auto" w:frame="1"/>
          <w:lang w:val="en-IN" w:eastAsia="en-IN"/>
        </w:rPr>
        <w:t>ref</w:t>
      </w:r>
      <w:r w:rsidRPr="00AA68BE">
        <w:rPr>
          <w:rFonts w:ascii="Tahoma" w:eastAsia="Times New Roman" w:hAnsi="Tahoma" w:cs="Tahoma"/>
          <w:color w:val="303030"/>
          <w:sz w:val="27"/>
          <w:szCs w:val="27"/>
          <w:lang w:val="en-IN" w:eastAsia="en-IN"/>
        </w:rPr>
        <w:t> x);</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class</w:t>
      </w:r>
      <w:r w:rsidRPr="00AA68BE">
        <w:rPr>
          <w:rFonts w:ascii="Tahoma" w:eastAsia="Times New Roman" w:hAnsi="Tahoma" w:cs="Tahoma"/>
          <w:color w:val="303030"/>
          <w:sz w:val="27"/>
          <w:szCs w:val="27"/>
          <w:lang w:val="en-IN" w:eastAsia="en-IN"/>
        </w:rPr>
        <w:t> Program</w:t>
      </w:r>
      <w:r w:rsidRPr="00AA68BE">
        <w:rPr>
          <w:rFonts w:ascii="Tahoma" w:eastAsia="Times New Roman" w:hAnsi="Tahoma" w:cs="Tahoma"/>
          <w:color w:val="303030"/>
          <w:sz w:val="27"/>
          <w:szCs w:val="27"/>
          <w:lang w:val="en-IN" w:eastAsia="en-IN"/>
        </w:rPr>
        <w:br/>
        <w:t>{</w:t>
      </w:r>
    </w:p>
    <w:p w14:paraId="006ECC71" w14:textId="77777777" w:rsidR="00AA68BE" w:rsidRPr="00AA68BE" w:rsidRDefault="00AA68BE" w:rsidP="00AA68BE">
      <w:pPr>
        <w:shd w:val="clear" w:color="auto" w:fill="FFFFFF"/>
        <w:spacing w:beforeAutospacing="1"/>
        <w:rPr>
          <w:rFonts w:ascii="Tahoma" w:eastAsia="Times New Roman" w:hAnsi="Tahoma" w:cs="Tahoma"/>
          <w:color w:val="303030"/>
          <w:sz w:val="27"/>
          <w:szCs w:val="27"/>
          <w:lang w:val="en-IN" w:eastAsia="en-IN"/>
        </w:rPr>
      </w:pPr>
      <w:r w:rsidRPr="00AA68BE">
        <w:rPr>
          <w:rFonts w:ascii="Tahoma" w:eastAsia="Times New Roman" w:hAnsi="Tahoma" w:cs="Tahoma"/>
          <w:color w:val="0000FF"/>
          <w:sz w:val="27"/>
          <w:szCs w:val="27"/>
          <w:bdr w:val="none" w:sz="0" w:space="0" w:color="auto" w:frame="1"/>
          <w:lang w:val="en-IN" w:eastAsia="en-IN"/>
        </w:rPr>
        <w:t>public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static</w:t>
      </w:r>
      <w:r w:rsidRPr="00AA68BE">
        <w:rPr>
          <w:rFonts w:ascii="Tahoma" w:eastAsia="Times New Roman" w:hAnsi="Tahoma" w:cs="Tahoma"/>
          <w:color w:val="303030"/>
          <w:sz w:val="27"/>
          <w:szCs w:val="27"/>
          <w:lang w:val="en-IN" w:eastAsia="en-IN"/>
        </w:rPr>
        <w:t> </w:t>
      </w:r>
      <w:r w:rsidRPr="00AA68BE">
        <w:rPr>
          <w:rFonts w:ascii="Tahoma" w:eastAsia="Times New Roman" w:hAnsi="Tahoma" w:cs="Tahoma"/>
          <w:color w:val="0000FF"/>
          <w:sz w:val="27"/>
          <w:szCs w:val="27"/>
          <w:bdr w:val="none" w:sz="0" w:space="0" w:color="auto" w:frame="1"/>
          <w:lang w:val="en-IN" w:eastAsia="en-IN"/>
        </w:rPr>
        <w:t>void</w:t>
      </w:r>
      <w:r w:rsidRPr="00AA68BE">
        <w:rPr>
          <w:rFonts w:ascii="Tahoma" w:eastAsia="Times New Roman" w:hAnsi="Tahoma" w:cs="Tahoma"/>
          <w:color w:val="303030"/>
          <w:sz w:val="27"/>
          <w:szCs w:val="27"/>
          <w:lang w:val="en-IN" w:eastAsia="en-IN"/>
        </w:rPr>
        <w:t> Main(</w:t>
      </w:r>
      <w:r w:rsidRPr="00AA68BE">
        <w:rPr>
          <w:rFonts w:ascii="Tahoma" w:eastAsia="Times New Roman" w:hAnsi="Tahoma" w:cs="Tahoma"/>
          <w:color w:val="0000FF"/>
          <w:sz w:val="27"/>
          <w:szCs w:val="27"/>
          <w:bdr w:val="none" w:sz="0" w:space="0" w:color="auto" w:frame="1"/>
          <w:lang w:val="en-IN" w:eastAsia="en-IN"/>
        </w:rPr>
        <w:t>string</w:t>
      </w:r>
      <w:r w:rsidRPr="00AA68BE">
        <w:rPr>
          <w:rFonts w:ascii="Tahoma" w:eastAsia="Times New Roman" w:hAnsi="Tahoma" w:cs="Tahoma"/>
          <w:color w:val="303030"/>
          <w:sz w:val="27"/>
          <w:szCs w:val="27"/>
          <w:lang w:val="en-IN" w:eastAsia="en-IN"/>
        </w:rPr>
        <w:t>[] args)</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r w:rsidRPr="00AA68BE">
        <w:rPr>
          <w:rFonts w:ascii="Tahoma" w:eastAsia="Times New Roman" w:hAnsi="Tahoma" w:cs="Tahoma"/>
          <w:color w:val="303030"/>
          <w:sz w:val="27"/>
          <w:szCs w:val="27"/>
          <w:lang w:val="en-IN" w:eastAsia="en-IN"/>
        </w:rPr>
        <w:br/>
        <w:t>}</w:t>
      </w:r>
    </w:p>
    <w:p w14:paraId="35A5CD23" w14:textId="77777777" w:rsidR="00AA68BE" w:rsidRPr="00AA68BE" w:rsidRDefault="00AA68BE" w:rsidP="00AA68B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68BE">
        <w:rPr>
          <w:rFonts w:ascii="Segoe UI" w:eastAsia="Times New Roman" w:hAnsi="Segoe UI" w:cs="Segoe UI"/>
          <w:b/>
          <w:bCs/>
          <w:color w:val="111111"/>
          <w:sz w:val="24"/>
          <w:szCs w:val="24"/>
          <w:lang w:val="en-IN" w:eastAsia="en-IN"/>
        </w:rPr>
        <w:t>Output</w:t>
      </w:r>
    </w:p>
    <w:p w14:paraId="34BB9980" w14:textId="7B01018C" w:rsidR="00AA68BE" w:rsidRPr="00AA68BE" w:rsidRDefault="00AA68BE" w:rsidP="00AA68BE">
      <w:pPr>
        <w:shd w:val="clear" w:color="auto" w:fill="FFFFFF"/>
        <w:jc w:val="right"/>
        <w:rPr>
          <w:rFonts w:ascii="Segoe UI" w:eastAsia="Times New Roman" w:hAnsi="Segoe UI" w:cs="Segoe UI"/>
          <w:color w:val="005782"/>
          <w:sz w:val="17"/>
          <w:szCs w:val="17"/>
          <w:lang w:val="en-IN" w:eastAsia="en-IN"/>
        </w:rPr>
      </w:pPr>
      <w:r w:rsidRPr="00AA68BE">
        <w:rPr>
          <w:rFonts w:ascii="Segoe UI" w:eastAsia="Times New Roman" w:hAnsi="Segoe UI" w:cs="Segoe UI"/>
          <w:noProof/>
          <w:color w:val="005782"/>
          <w:sz w:val="17"/>
          <w:szCs w:val="17"/>
          <w:lang w:val="en-IN" w:eastAsia="en-IN"/>
        </w:rPr>
        <w:drawing>
          <wp:inline distT="0" distB="0" distL="0" distR="0" wp14:anchorId="4B812EDD" wp14:editId="6EA99689">
            <wp:extent cx="85725" cy="85725"/>
            <wp:effectExtent l="0" t="0" r="9525" b="9525"/>
            <wp:docPr id="110" name="Picture 110" descr="https://i2.wp.com/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3" descr="https://i2.wp.com/www.codeproject.com/images/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68BE">
        <w:rPr>
          <w:rFonts w:ascii="Segoe UI" w:eastAsia="Times New Roman" w:hAnsi="Segoe UI" w:cs="Segoe UI"/>
          <w:color w:val="005782"/>
          <w:sz w:val="17"/>
          <w:szCs w:val="17"/>
          <w:bdr w:val="none" w:sz="0" w:space="0" w:color="auto" w:frame="1"/>
          <w:lang w:val="en-IN" w:eastAsia="en-IN"/>
        </w:rPr>
        <w:t> Collapse | </w:t>
      </w:r>
      <w:hyperlink r:id="rId164" w:history="1">
        <w:r w:rsidRPr="00AA68BE">
          <w:rPr>
            <w:rFonts w:ascii="Segoe UI" w:eastAsia="Times New Roman" w:hAnsi="Segoe UI" w:cs="Segoe UI"/>
            <w:color w:val="800080"/>
            <w:sz w:val="17"/>
            <w:szCs w:val="17"/>
            <w:bdr w:val="none" w:sz="0" w:space="0" w:color="auto" w:frame="1"/>
            <w:lang w:val="en-IN" w:eastAsia="en-IN"/>
          </w:rPr>
          <w:t>Copy Code</w:t>
        </w:r>
      </w:hyperlink>
    </w:p>
    <w:p w14:paraId="1BFC8404" w14:textId="77777777" w:rsidR="00AA68BE" w:rsidRPr="00AA68BE" w:rsidRDefault="00AA68BE" w:rsidP="00AA68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A68BE">
        <w:rPr>
          <w:rFonts w:ascii="Consolas" w:eastAsia="Times New Roman" w:hAnsi="Consolas" w:cs="Courier New"/>
          <w:color w:val="303030"/>
          <w:sz w:val="18"/>
          <w:szCs w:val="18"/>
          <w:lang w:val="en-IN" w:eastAsia="en-IN"/>
        </w:rPr>
        <w:t>Compile time error:</w:t>
      </w:r>
    </w:p>
    <w:p w14:paraId="41614FFD" w14:textId="77777777" w:rsidR="00AA68BE" w:rsidRPr="00AA68BE" w:rsidRDefault="00AA68BE" w:rsidP="00AA68BE">
      <w:pPr>
        <w:shd w:val="clear" w:color="auto" w:fill="FFFFFF"/>
        <w:spacing w:before="100" w:beforeAutospacing="1" w:after="360"/>
        <w:rPr>
          <w:rFonts w:ascii="Tahoma" w:eastAsia="Times New Roman" w:hAnsi="Tahoma" w:cs="Tahoma"/>
          <w:color w:val="303030"/>
          <w:sz w:val="27"/>
          <w:szCs w:val="27"/>
          <w:lang w:val="en-IN" w:eastAsia="en-IN"/>
        </w:rPr>
      </w:pPr>
      <w:r w:rsidRPr="00AA68BE">
        <w:rPr>
          <w:rFonts w:ascii="Tahoma" w:eastAsia="Times New Roman" w:hAnsi="Tahoma" w:cs="Tahoma"/>
          <w:color w:val="303030"/>
          <w:sz w:val="27"/>
          <w:szCs w:val="27"/>
          <w:lang w:val="en-IN" w:eastAsia="en-IN"/>
        </w:rPr>
        <w:t>A readonly field cannot be passed ref or out (except in a constructor)</w:t>
      </w:r>
      <w:r w:rsidRPr="00AA68BE">
        <w:rPr>
          <w:rFonts w:ascii="Tahoma" w:eastAsia="Times New Roman" w:hAnsi="Tahoma" w:cs="Tahoma"/>
          <w:color w:val="303030"/>
          <w:sz w:val="27"/>
          <w:szCs w:val="27"/>
          <w:lang w:val="en-IN" w:eastAsia="en-IN"/>
        </w:rPr>
        <w:br/>
        <w:t>A readonly field can’t be changed by anyone except a constructor.</w:t>
      </w:r>
      <w:r w:rsidRPr="00AA68BE">
        <w:rPr>
          <w:rFonts w:ascii="Tahoma" w:eastAsia="Times New Roman" w:hAnsi="Tahoma" w:cs="Tahoma"/>
          <w:color w:val="303030"/>
          <w:sz w:val="27"/>
          <w:szCs w:val="27"/>
          <w:lang w:val="en-IN" w:eastAsia="en-IN"/>
        </w:rPr>
        <w:br/>
        <w:t>The method Method1 expects a ref parameter which if we have forgotten allows you</w:t>
      </w:r>
      <w:r w:rsidRPr="00AA68BE">
        <w:rPr>
          <w:rFonts w:ascii="Tahoma" w:eastAsia="Times New Roman" w:hAnsi="Tahoma" w:cs="Tahoma"/>
          <w:color w:val="303030"/>
          <w:sz w:val="27"/>
          <w:szCs w:val="27"/>
          <w:lang w:val="en-IN" w:eastAsia="en-IN"/>
        </w:rPr>
        <w:br/>
        <w:t>to change the value of the original. Therefore C# does not permit a readonly</w:t>
      </w:r>
      <w:r w:rsidRPr="00AA68BE">
        <w:rPr>
          <w:rFonts w:ascii="Tahoma" w:eastAsia="Times New Roman" w:hAnsi="Tahoma" w:cs="Tahoma"/>
          <w:color w:val="303030"/>
          <w:sz w:val="27"/>
          <w:szCs w:val="27"/>
          <w:lang w:val="en-IN" w:eastAsia="en-IN"/>
        </w:rPr>
        <w:br/>
        <w:t>as a parameter to a method that accepts a ref or an out parameters.</w:t>
      </w:r>
    </w:p>
    <w:p w14:paraId="4D468223" w14:textId="77777777" w:rsidR="00AA68BE" w:rsidRPr="00AA68BE" w:rsidRDefault="00AA68BE" w:rsidP="00AA68BE">
      <w:pPr>
        <w:shd w:val="clear" w:color="auto" w:fill="FFFFFF"/>
        <w:spacing w:before="300" w:after="165"/>
        <w:outlineLvl w:val="1"/>
        <w:rPr>
          <w:rFonts w:ascii="Segoe UI" w:eastAsia="Times New Roman" w:hAnsi="Segoe UI" w:cs="Segoe UI"/>
          <w:color w:val="FF9900"/>
          <w:sz w:val="45"/>
          <w:szCs w:val="45"/>
          <w:lang w:val="en-IN" w:eastAsia="en-IN"/>
        </w:rPr>
      </w:pPr>
      <w:r w:rsidRPr="00AA68BE">
        <w:rPr>
          <w:rFonts w:ascii="Segoe UI" w:eastAsia="Times New Roman" w:hAnsi="Segoe UI" w:cs="Segoe UI"/>
          <w:color w:val="FF9900"/>
          <w:sz w:val="45"/>
          <w:szCs w:val="45"/>
          <w:lang w:val="en-IN" w:eastAsia="en-IN"/>
        </w:rPr>
        <w:t>Summary</w:t>
      </w:r>
    </w:p>
    <w:p w14:paraId="24FB61C4" w14:textId="77777777" w:rsidR="00AA68BE" w:rsidRPr="00AA68BE" w:rsidRDefault="00AA68BE" w:rsidP="00AA68BE">
      <w:pPr>
        <w:shd w:val="clear" w:color="auto" w:fill="FFFFFF"/>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Let’s recall all the points that we have to remember:</w:t>
      </w:r>
    </w:p>
    <w:p w14:paraId="5AE26901"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The default access modifier is </w:t>
      </w:r>
      <w:r w:rsidRPr="00AA68BE">
        <w:rPr>
          <w:rFonts w:ascii="Consolas" w:eastAsia="Times New Roman" w:hAnsi="Consolas" w:cs="Courier New"/>
          <w:color w:val="990000"/>
          <w:bdr w:val="none" w:sz="0" w:space="0" w:color="auto" w:frame="1"/>
          <w:lang w:val="en-IN" w:eastAsia="en-IN"/>
        </w:rPr>
        <w:t>private </w:t>
      </w:r>
      <w:r w:rsidRPr="00AA68BE">
        <w:rPr>
          <w:rFonts w:ascii="Segoe UI" w:eastAsia="Times New Roman" w:hAnsi="Segoe UI" w:cs="Segoe UI"/>
          <w:color w:val="111111"/>
          <w:sz w:val="21"/>
          <w:szCs w:val="21"/>
          <w:lang w:val="en-IN" w:eastAsia="en-IN"/>
        </w:rPr>
        <w:t>for class members.</w:t>
      </w:r>
    </w:p>
    <w:p w14:paraId="3AE32C2C"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class marked as </w:t>
      </w:r>
      <w:r w:rsidRPr="00AA68BE">
        <w:rPr>
          <w:rFonts w:ascii="Consolas" w:eastAsia="Times New Roman" w:hAnsi="Consolas" w:cs="Courier New"/>
          <w:color w:val="990000"/>
          <w:bdr w:val="none" w:sz="0" w:space="0" w:color="auto" w:frame="1"/>
          <w:lang w:val="en-IN" w:eastAsia="en-IN"/>
        </w:rPr>
        <w:t>internal </w:t>
      </w:r>
      <w:r w:rsidRPr="00AA68BE">
        <w:rPr>
          <w:rFonts w:ascii="Segoe UI" w:eastAsia="Times New Roman" w:hAnsi="Segoe UI" w:cs="Segoe UI"/>
          <w:color w:val="111111"/>
          <w:sz w:val="21"/>
          <w:szCs w:val="21"/>
          <w:lang w:val="en-IN" w:eastAsia="en-IN"/>
        </w:rPr>
        <w:t>can have its access limited to the current assembly only.</w:t>
      </w:r>
    </w:p>
    <w:p w14:paraId="38226189"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Namespaces as we see by default can have no accessibility specifiers at all. They are by default </w:t>
      </w:r>
      <w:r w:rsidRPr="00AA68BE">
        <w:rPr>
          <w:rFonts w:ascii="Consolas" w:eastAsia="Times New Roman" w:hAnsi="Consolas" w:cs="Courier New"/>
          <w:color w:val="990000"/>
          <w:bdr w:val="none" w:sz="0" w:space="0" w:color="auto" w:frame="1"/>
          <w:lang w:val="en-IN" w:eastAsia="en-IN"/>
        </w:rPr>
        <w:t>public </w:t>
      </w:r>
      <w:r w:rsidRPr="00AA68BE">
        <w:rPr>
          <w:rFonts w:ascii="Segoe UI" w:eastAsia="Times New Roman" w:hAnsi="Segoe UI" w:cs="Segoe UI"/>
          <w:color w:val="111111"/>
          <w:sz w:val="21"/>
          <w:szCs w:val="21"/>
          <w:lang w:val="en-IN" w:eastAsia="en-IN"/>
        </w:rPr>
        <w:t>and we cannot add any other access modifier including </w:t>
      </w:r>
      <w:r w:rsidRPr="00AA68BE">
        <w:rPr>
          <w:rFonts w:ascii="Consolas" w:eastAsia="Times New Roman" w:hAnsi="Consolas" w:cs="Courier New"/>
          <w:color w:val="990000"/>
          <w:bdr w:val="none" w:sz="0" w:space="0" w:color="auto" w:frame="1"/>
          <w:lang w:val="en-IN" w:eastAsia="en-IN"/>
        </w:rPr>
        <w:t>public </w:t>
      </w:r>
      <w:r w:rsidRPr="00AA68BE">
        <w:rPr>
          <w:rFonts w:ascii="Segoe UI" w:eastAsia="Times New Roman" w:hAnsi="Segoe UI" w:cs="Segoe UI"/>
          <w:color w:val="111111"/>
          <w:sz w:val="21"/>
          <w:szCs w:val="21"/>
          <w:lang w:val="en-IN" w:eastAsia="en-IN"/>
        </w:rPr>
        <w:t>again too.</w:t>
      </w:r>
    </w:p>
    <w:p w14:paraId="1A049E89"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class can only be </w:t>
      </w:r>
      <w:r w:rsidRPr="00AA68BE">
        <w:rPr>
          <w:rFonts w:ascii="Consolas" w:eastAsia="Times New Roman" w:hAnsi="Consolas" w:cs="Courier New"/>
          <w:color w:val="990000"/>
          <w:bdr w:val="none" w:sz="0" w:space="0" w:color="auto" w:frame="1"/>
          <w:lang w:val="en-IN" w:eastAsia="en-IN"/>
        </w:rPr>
        <w:t>public </w:t>
      </w:r>
      <w:r w:rsidRPr="00AA68BE">
        <w:rPr>
          <w:rFonts w:ascii="Segoe UI" w:eastAsia="Times New Roman" w:hAnsi="Segoe UI" w:cs="Segoe UI"/>
          <w:color w:val="111111"/>
          <w:sz w:val="21"/>
          <w:szCs w:val="21"/>
          <w:lang w:val="en-IN" w:eastAsia="en-IN"/>
        </w:rPr>
        <w:t>or </w:t>
      </w:r>
      <w:r w:rsidRPr="00AA68BE">
        <w:rPr>
          <w:rFonts w:ascii="Consolas" w:eastAsia="Times New Roman" w:hAnsi="Consolas" w:cs="Courier New"/>
          <w:color w:val="990000"/>
          <w:bdr w:val="none" w:sz="0" w:space="0" w:color="auto" w:frame="1"/>
          <w:lang w:val="en-IN" w:eastAsia="en-IN"/>
        </w:rPr>
        <w:t>internal</w:t>
      </w:r>
      <w:r w:rsidRPr="00AA68BE">
        <w:rPr>
          <w:rFonts w:ascii="Segoe UI" w:eastAsia="Times New Roman" w:hAnsi="Segoe UI" w:cs="Segoe UI"/>
          <w:color w:val="111111"/>
          <w:sz w:val="21"/>
          <w:szCs w:val="21"/>
          <w:lang w:val="en-IN" w:eastAsia="en-IN"/>
        </w:rPr>
        <w:t>. It cannot be marked as </w:t>
      </w:r>
      <w:r w:rsidRPr="00AA68BE">
        <w:rPr>
          <w:rFonts w:ascii="Consolas" w:eastAsia="Times New Roman" w:hAnsi="Consolas" w:cs="Courier New"/>
          <w:color w:val="990000"/>
          <w:bdr w:val="none" w:sz="0" w:space="0" w:color="auto" w:frame="1"/>
          <w:lang w:val="en-IN" w:eastAsia="en-IN"/>
        </w:rPr>
        <w:t>protected </w:t>
      </w:r>
      <w:r w:rsidRPr="00AA68BE">
        <w:rPr>
          <w:rFonts w:ascii="Segoe UI" w:eastAsia="Times New Roman" w:hAnsi="Segoe UI" w:cs="Segoe UI"/>
          <w:color w:val="111111"/>
          <w:sz w:val="21"/>
          <w:szCs w:val="21"/>
          <w:lang w:val="en-IN" w:eastAsia="en-IN"/>
        </w:rPr>
        <w:t>or </w:t>
      </w:r>
      <w:r w:rsidRPr="00AA68BE">
        <w:rPr>
          <w:rFonts w:ascii="Consolas" w:eastAsia="Times New Roman" w:hAnsi="Consolas" w:cs="Courier New"/>
          <w:color w:val="990000"/>
          <w:bdr w:val="none" w:sz="0" w:space="0" w:color="auto" w:frame="1"/>
          <w:lang w:val="en-IN" w:eastAsia="en-IN"/>
        </w:rPr>
        <w:t>private</w:t>
      </w:r>
      <w:r w:rsidRPr="00AA68BE">
        <w:rPr>
          <w:rFonts w:ascii="Segoe UI" w:eastAsia="Times New Roman" w:hAnsi="Segoe UI" w:cs="Segoe UI"/>
          <w:color w:val="111111"/>
          <w:sz w:val="21"/>
          <w:szCs w:val="21"/>
          <w:lang w:val="en-IN" w:eastAsia="en-IN"/>
        </w:rPr>
        <w:t>. The default is</w:t>
      </w:r>
      <w:r w:rsidRPr="00AA68BE">
        <w:rPr>
          <w:rFonts w:ascii="Consolas" w:eastAsia="Times New Roman" w:hAnsi="Consolas" w:cs="Courier New"/>
          <w:color w:val="990000"/>
          <w:bdr w:val="none" w:sz="0" w:space="0" w:color="auto" w:frame="1"/>
          <w:lang w:val="en-IN" w:eastAsia="en-IN"/>
        </w:rPr>
        <w:t>internal </w:t>
      </w:r>
      <w:r w:rsidRPr="00AA68BE">
        <w:rPr>
          <w:rFonts w:ascii="Segoe UI" w:eastAsia="Times New Roman" w:hAnsi="Segoe UI" w:cs="Segoe UI"/>
          <w:color w:val="111111"/>
          <w:sz w:val="21"/>
          <w:szCs w:val="21"/>
          <w:lang w:val="en-IN" w:eastAsia="en-IN"/>
        </w:rPr>
        <w:t>for the class.</w:t>
      </w:r>
    </w:p>
    <w:p w14:paraId="3E42B879"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Members of a class can be marked with all the access modifiers, and the default access modifier is </w:t>
      </w:r>
      <w:r w:rsidRPr="00AA68BE">
        <w:rPr>
          <w:rFonts w:ascii="Consolas" w:eastAsia="Times New Roman" w:hAnsi="Consolas" w:cs="Courier New"/>
          <w:color w:val="990000"/>
          <w:bdr w:val="none" w:sz="0" w:space="0" w:color="auto" w:frame="1"/>
          <w:lang w:val="en-IN" w:eastAsia="en-IN"/>
        </w:rPr>
        <w:t>private</w:t>
      </w:r>
      <w:r w:rsidRPr="00AA68BE">
        <w:rPr>
          <w:rFonts w:ascii="Segoe UI" w:eastAsia="Times New Roman" w:hAnsi="Segoe UI" w:cs="Segoe UI"/>
          <w:color w:val="111111"/>
          <w:sz w:val="21"/>
          <w:szCs w:val="21"/>
          <w:lang w:val="en-IN" w:eastAsia="en-IN"/>
        </w:rPr>
        <w:t>.</w:t>
      </w:r>
    </w:p>
    <w:p w14:paraId="20ABD778"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Consolas" w:eastAsia="Times New Roman" w:hAnsi="Consolas" w:cs="Courier New"/>
          <w:color w:val="990000"/>
          <w:bdr w:val="none" w:sz="0" w:space="0" w:color="auto" w:frame="1"/>
          <w:lang w:val="en-IN" w:eastAsia="en-IN"/>
        </w:rPr>
        <w:t>Protected internal </w:t>
      </w:r>
      <w:r w:rsidRPr="00AA68BE">
        <w:rPr>
          <w:rFonts w:ascii="Segoe UI" w:eastAsia="Times New Roman" w:hAnsi="Segoe UI" w:cs="Segoe UI"/>
          <w:color w:val="111111"/>
          <w:sz w:val="21"/>
          <w:szCs w:val="21"/>
          <w:lang w:val="en-IN" w:eastAsia="en-IN"/>
        </w:rPr>
        <w:t>means that the derived class and the class within the same source code file can have access.</w:t>
      </w:r>
    </w:p>
    <w:p w14:paraId="7B75E471"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Between </w:t>
      </w:r>
      <w:r w:rsidRPr="00AA68BE">
        <w:rPr>
          <w:rFonts w:ascii="Consolas" w:eastAsia="Times New Roman" w:hAnsi="Consolas" w:cs="Courier New"/>
          <w:color w:val="990000"/>
          <w:bdr w:val="none" w:sz="0" w:space="0" w:color="auto" w:frame="1"/>
          <w:lang w:val="en-IN" w:eastAsia="en-IN"/>
        </w:rPr>
        <w:t>public </w:t>
      </w:r>
      <w:r w:rsidRPr="00AA68BE">
        <w:rPr>
          <w:rFonts w:ascii="Segoe UI" w:eastAsia="Times New Roman" w:hAnsi="Segoe UI" w:cs="Segoe UI"/>
          <w:color w:val="111111"/>
          <w:sz w:val="21"/>
          <w:szCs w:val="21"/>
          <w:lang w:val="en-IN" w:eastAsia="en-IN"/>
        </w:rPr>
        <w:t>and </w:t>
      </w:r>
      <w:r w:rsidRPr="00AA68BE">
        <w:rPr>
          <w:rFonts w:ascii="Consolas" w:eastAsia="Times New Roman" w:hAnsi="Consolas" w:cs="Courier New"/>
          <w:color w:val="990000"/>
          <w:bdr w:val="none" w:sz="0" w:space="0" w:color="auto" w:frame="1"/>
          <w:lang w:val="en-IN" w:eastAsia="en-IN"/>
        </w:rPr>
        <w:t>internal</w:t>
      </w:r>
      <w:r w:rsidRPr="00AA68BE">
        <w:rPr>
          <w:rFonts w:ascii="Segoe UI" w:eastAsia="Times New Roman" w:hAnsi="Segoe UI" w:cs="Segoe UI"/>
          <w:color w:val="111111"/>
          <w:sz w:val="21"/>
          <w:szCs w:val="21"/>
          <w:lang w:val="en-IN" w:eastAsia="en-IN"/>
        </w:rPr>
        <w:t>, </w:t>
      </w:r>
      <w:r w:rsidRPr="00AA68BE">
        <w:rPr>
          <w:rFonts w:ascii="Consolas" w:eastAsia="Times New Roman" w:hAnsi="Consolas" w:cs="Courier New"/>
          <w:color w:val="990000"/>
          <w:bdr w:val="none" w:sz="0" w:space="0" w:color="auto" w:frame="1"/>
          <w:lang w:val="en-IN" w:eastAsia="en-IN"/>
        </w:rPr>
        <w:t>public </w:t>
      </w:r>
      <w:r w:rsidRPr="00AA68BE">
        <w:rPr>
          <w:rFonts w:ascii="Segoe UI" w:eastAsia="Times New Roman" w:hAnsi="Segoe UI" w:cs="Segoe UI"/>
          <w:color w:val="111111"/>
          <w:sz w:val="21"/>
          <w:szCs w:val="21"/>
          <w:lang w:val="en-IN" w:eastAsia="en-IN"/>
        </w:rPr>
        <w:t>always allows greater access to its members.</w:t>
      </w:r>
    </w:p>
    <w:p w14:paraId="74C9B8AF"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Base class always allows more accessibility than the derived class.</w:t>
      </w:r>
    </w:p>
    <w:p w14:paraId="79BF18AB"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lastRenderedPageBreak/>
        <w:t>The return values of a method must have greater accessibility than that of the method itself.</w:t>
      </w:r>
    </w:p>
    <w:p w14:paraId="33224525"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class marked </w:t>
      </w:r>
      <w:r w:rsidRPr="00AA68BE">
        <w:rPr>
          <w:rFonts w:ascii="Consolas" w:eastAsia="Times New Roman" w:hAnsi="Consolas" w:cs="Courier New"/>
          <w:color w:val="990000"/>
          <w:bdr w:val="none" w:sz="0" w:space="0" w:color="auto" w:frame="1"/>
          <w:lang w:val="en-IN" w:eastAsia="en-IN"/>
        </w:rPr>
        <w:t>sealed </w:t>
      </w:r>
      <w:r w:rsidRPr="00AA68BE">
        <w:rPr>
          <w:rFonts w:ascii="Segoe UI" w:eastAsia="Times New Roman" w:hAnsi="Segoe UI" w:cs="Segoe UI"/>
          <w:color w:val="111111"/>
          <w:sz w:val="21"/>
          <w:szCs w:val="21"/>
          <w:lang w:val="en-IN" w:eastAsia="en-IN"/>
        </w:rPr>
        <w:t>can’t act as a base class to any other class.</w:t>
      </w:r>
    </w:p>
    <w:p w14:paraId="44C35B02"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Since we cannot derive from </w:t>
      </w:r>
      <w:r w:rsidRPr="00AA68BE">
        <w:rPr>
          <w:rFonts w:ascii="Consolas" w:eastAsia="Times New Roman" w:hAnsi="Consolas" w:cs="Courier New"/>
          <w:color w:val="990000"/>
          <w:bdr w:val="none" w:sz="0" w:space="0" w:color="auto" w:frame="1"/>
          <w:lang w:val="en-IN" w:eastAsia="en-IN"/>
        </w:rPr>
        <w:t>sealed </w:t>
      </w:r>
      <w:r w:rsidRPr="00AA68BE">
        <w:rPr>
          <w:rFonts w:ascii="Segoe UI" w:eastAsia="Times New Roman" w:hAnsi="Segoe UI" w:cs="Segoe UI"/>
          <w:color w:val="111111"/>
          <w:sz w:val="21"/>
          <w:szCs w:val="21"/>
          <w:lang w:val="en-IN" w:eastAsia="en-IN"/>
        </w:rPr>
        <w:t>classes, the code from the </w:t>
      </w:r>
      <w:r w:rsidRPr="00AA68BE">
        <w:rPr>
          <w:rFonts w:ascii="Consolas" w:eastAsia="Times New Roman" w:hAnsi="Consolas" w:cs="Courier New"/>
          <w:color w:val="990000"/>
          <w:bdr w:val="none" w:sz="0" w:space="0" w:color="auto" w:frame="1"/>
          <w:lang w:val="en-IN" w:eastAsia="en-IN"/>
        </w:rPr>
        <w:t>sealed </w:t>
      </w:r>
      <w:r w:rsidRPr="00AA68BE">
        <w:rPr>
          <w:rFonts w:ascii="Segoe UI" w:eastAsia="Times New Roman" w:hAnsi="Segoe UI" w:cs="Segoe UI"/>
          <w:color w:val="111111"/>
          <w:sz w:val="21"/>
          <w:szCs w:val="21"/>
          <w:lang w:val="en-IN" w:eastAsia="en-IN"/>
        </w:rPr>
        <w:t>classes cannot be overridden.</w:t>
      </w:r>
    </w:p>
    <w:p w14:paraId="158728E8"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We need to initialize the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variable at the time we create it. We are not allowed to initialize it later in our code or program.</w:t>
      </w:r>
    </w:p>
    <w:p w14:paraId="7D390333"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Like classes,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variables cannot be circular, i.e., they cannot depend on each other.</w:t>
      </w:r>
    </w:p>
    <w:p w14:paraId="0F3CC134"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field of a reference type other than </w:t>
      </w:r>
      <w:r w:rsidRPr="00AA68BE">
        <w:rPr>
          <w:rFonts w:ascii="Consolas" w:eastAsia="Times New Roman" w:hAnsi="Consolas" w:cs="Courier New"/>
          <w:color w:val="990000"/>
          <w:bdr w:val="none" w:sz="0" w:space="0" w:color="auto" w:frame="1"/>
          <w:lang w:val="en-IN" w:eastAsia="en-IN"/>
        </w:rPr>
        <w:t>string </w:t>
      </w:r>
      <w:r w:rsidRPr="00AA68BE">
        <w:rPr>
          <w:rFonts w:ascii="Segoe UI" w:eastAsia="Times New Roman" w:hAnsi="Segoe UI" w:cs="Segoe UI"/>
          <w:color w:val="111111"/>
          <w:sz w:val="21"/>
          <w:szCs w:val="21"/>
          <w:lang w:val="en-IN" w:eastAsia="en-IN"/>
        </w:rPr>
        <w:t>can only be initialized with </w:t>
      </w:r>
      <w:r w:rsidRPr="00AA68BE">
        <w:rPr>
          <w:rFonts w:ascii="Consolas" w:eastAsia="Times New Roman" w:hAnsi="Consolas" w:cs="Courier New"/>
          <w:color w:val="990000"/>
          <w:bdr w:val="none" w:sz="0" w:space="0" w:color="auto" w:frame="1"/>
          <w:lang w:val="en-IN" w:eastAsia="en-IN"/>
        </w:rPr>
        <w:t>null</w:t>
      </w:r>
      <w:r w:rsidRPr="00AA68BE">
        <w:rPr>
          <w:rFonts w:ascii="Segoe UI" w:eastAsia="Times New Roman" w:hAnsi="Segoe UI" w:cs="Segoe UI"/>
          <w:color w:val="111111"/>
          <w:sz w:val="21"/>
          <w:szCs w:val="21"/>
          <w:lang w:val="en-IN" w:eastAsia="en-IN"/>
        </w:rPr>
        <w:t>.</w:t>
      </w:r>
    </w:p>
    <w:p w14:paraId="28CC9D2B"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One can only initialize a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variable to a compile time value, i.e., a value available to the compiler while it is executing.</w:t>
      </w:r>
    </w:p>
    <w:p w14:paraId="4CB633B7"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constant by default is </w:t>
      </w:r>
      <w:r w:rsidRPr="00AA68BE">
        <w:rPr>
          <w:rFonts w:ascii="Consolas" w:eastAsia="Times New Roman" w:hAnsi="Consolas" w:cs="Courier New"/>
          <w:color w:val="990000"/>
          <w:bdr w:val="none" w:sz="0" w:space="0" w:color="auto" w:frame="1"/>
          <w:lang w:val="en-IN" w:eastAsia="en-IN"/>
        </w:rPr>
        <w:t>static </w:t>
      </w:r>
      <w:r w:rsidRPr="00AA68BE">
        <w:rPr>
          <w:rFonts w:ascii="Segoe UI" w:eastAsia="Times New Roman" w:hAnsi="Segoe UI" w:cs="Segoe UI"/>
          <w:color w:val="111111"/>
          <w:sz w:val="21"/>
          <w:szCs w:val="21"/>
          <w:lang w:val="en-IN" w:eastAsia="en-IN"/>
        </w:rPr>
        <w:t>and we can’t use the instance reference, i.e., a name to reference a </w:t>
      </w:r>
      <w:r w:rsidRPr="00AA68BE">
        <w:rPr>
          <w:rFonts w:ascii="Consolas" w:eastAsia="Times New Roman" w:hAnsi="Consolas" w:cs="Courier New"/>
          <w:color w:val="990000"/>
          <w:bdr w:val="none" w:sz="0" w:space="0" w:color="auto" w:frame="1"/>
          <w:lang w:val="en-IN" w:eastAsia="en-IN"/>
        </w:rPr>
        <w:t>const</w:t>
      </w:r>
      <w:r w:rsidRPr="00AA68BE">
        <w:rPr>
          <w:rFonts w:ascii="Segoe UI" w:eastAsia="Times New Roman" w:hAnsi="Segoe UI" w:cs="Segoe UI"/>
          <w:color w:val="111111"/>
          <w:sz w:val="21"/>
          <w:szCs w:val="21"/>
          <w:lang w:val="en-IN" w:eastAsia="en-IN"/>
        </w:rPr>
        <w:t>. A</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has to be </w:t>
      </w:r>
      <w:r w:rsidRPr="00AA68BE">
        <w:rPr>
          <w:rFonts w:ascii="Consolas" w:eastAsia="Times New Roman" w:hAnsi="Consolas" w:cs="Courier New"/>
          <w:color w:val="990000"/>
          <w:bdr w:val="none" w:sz="0" w:space="0" w:color="auto" w:frame="1"/>
          <w:lang w:val="en-IN" w:eastAsia="en-IN"/>
        </w:rPr>
        <w:t>static </w:t>
      </w:r>
      <w:r w:rsidRPr="00AA68BE">
        <w:rPr>
          <w:rFonts w:ascii="Segoe UI" w:eastAsia="Times New Roman" w:hAnsi="Segoe UI" w:cs="Segoe UI"/>
          <w:color w:val="111111"/>
          <w:sz w:val="21"/>
          <w:szCs w:val="21"/>
          <w:lang w:val="en-IN" w:eastAsia="en-IN"/>
        </w:rPr>
        <w:t>as no one will be allowed to make any changes to a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variable.</w:t>
      </w:r>
    </w:p>
    <w:p w14:paraId="04EADD0F"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w:t>
      </w:r>
      <w:r w:rsidRPr="00AA68BE">
        <w:rPr>
          <w:rFonts w:ascii="Consolas" w:eastAsia="Times New Roman" w:hAnsi="Consolas" w:cs="Courier New"/>
          <w:color w:val="990000"/>
          <w:bdr w:val="none" w:sz="0" w:space="0" w:color="auto" w:frame="1"/>
          <w:lang w:val="en-IN" w:eastAsia="en-IN"/>
        </w:rPr>
        <w:t>const </w:t>
      </w:r>
      <w:r w:rsidRPr="00AA68BE">
        <w:rPr>
          <w:rFonts w:ascii="Segoe UI" w:eastAsia="Times New Roman" w:hAnsi="Segoe UI" w:cs="Segoe UI"/>
          <w:color w:val="111111"/>
          <w:sz w:val="21"/>
          <w:szCs w:val="21"/>
          <w:lang w:val="en-IN" w:eastAsia="en-IN"/>
        </w:rPr>
        <w:t>variable cannot be marked as </w:t>
      </w:r>
      <w:r w:rsidRPr="00AA68BE">
        <w:rPr>
          <w:rFonts w:ascii="Consolas" w:eastAsia="Times New Roman" w:hAnsi="Consolas" w:cs="Courier New"/>
          <w:color w:val="990000"/>
          <w:bdr w:val="none" w:sz="0" w:space="0" w:color="auto" w:frame="1"/>
          <w:lang w:val="en-IN" w:eastAsia="en-IN"/>
        </w:rPr>
        <w:t>static</w:t>
      </w:r>
      <w:r w:rsidRPr="00AA68BE">
        <w:rPr>
          <w:rFonts w:ascii="Segoe UI" w:eastAsia="Times New Roman" w:hAnsi="Segoe UI" w:cs="Segoe UI"/>
          <w:color w:val="111111"/>
          <w:sz w:val="21"/>
          <w:szCs w:val="21"/>
          <w:lang w:val="en-IN" w:eastAsia="en-IN"/>
        </w:rPr>
        <w:t>.</w:t>
      </w:r>
    </w:p>
    <w:p w14:paraId="412F394D"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variable in C# can never have an uninitialized value.</w:t>
      </w:r>
    </w:p>
    <w:p w14:paraId="4BB6294C"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Consolas" w:eastAsia="Times New Roman" w:hAnsi="Consolas" w:cs="Courier New"/>
          <w:color w:val="990000"/>
          <w:bdr w:val="none" w:sz="0" w:space="0" w:color="auto" w:frame="1"/>
          <w:lang w:val="en-IN" w:eastAsia="en-IN"/>
        </w:rPr>
        <w:t>Static </w:t>
      </w:r>
      <w:r w:rsidRPr="00AA68BE">
        <w:rPr>
          <w:rFonts w:ascii="Segoe UI" w:eastAsia="Times New Roman" w:hAnsi="Segoe UI" w:cs="Segoe UI"/>
          <w:color w:val="111111"/>
          <w:sz w:val="21"/>
          <w:szCs w:val="21"/>
          <w:lang w:val="en-IN" w:eastAsia="en-IN"/>
        </w:rPr>
        <w:t>variables are always initialized when the class is loaded first. An </w:t>
      </w:r>
      <w:r w:rsidRPr="00AA68BE">
        <w:rPr>
          <w:rFonts w:ascii="Consolas" w:eastAsia="Times New Roman" w:hAnsi="Consolas" w:cs="Courier New"/>
          <w:color w:val="990000"/>
          <w:bdr w:val="none" w:sz="0" w:space="0" w:color="auto" w:frame="1"/>
          <w:lang w:val="en-IN" w:eastAsia="en-IN"/>
        </w:rPr>
        <w:t>int </w:t>
      </w:r>
      <w:r w:rsidRPr="00AA68BE">
        <w:rPr>
          <w:rFonts w:ascii="Segoe UI" w:eastAsia="Times New Roman" w:hAnsi="Segoe UI" w:cs="Segoe UI"/>
          <w:color w:val="111111"/>
          <w:sz w:val="21"/>
          <w:szCs w:val="21"/>
          <w:lang w:val="en-IN" w:eastAsia="en-IN"/>
        </w:rPr>
        <w:t>is given a default value of zero and a </w:t>
      </w:r>
      <w:r w:rsidRPr="00AA68BE">
        <w:rPr>
          <w:rFonts w:ascii="Consolas" w:eastAsia="Times New Roman" w:hAnsi="Consolas" w:cs="Courier New"/>
          <w:color w:val="990000"/>
          <w:bdr w:val="none" w:sz="0" w:space="0" w:color="auto" w:frame="1"/>
          <w:lang w:val="en-IN" w:eastAsia="en-IN"/>
        </w:rPr>
        <w:t>bool </w:t>
      </w:r>
      <w:r w:rsidRPr="00AA68BE">
        <w:rPr>
          <w:rFonts w:ascii="Segoe UI" w:eastAsia="Times New Roman" w:hAnsi="Segoe UI" w:cs="Segoe UI"/>
          <w:color w:val="111111"/>
          <w:sz w:val="21"/>
          <w:szCs w:val="21"/>
          <w:lang w:val="en-IN" w:eastAsia="en-IN"/>
        </w:rPr>
        <w:t>is given a default of </w:t>
      </w:r>
      <w:r w:rsidRPr="00AA68BE">
        <w:rPr>
          <w:rFonts w:ascii="Consolas" w:eastAsia="Times New Roman" w:hAnsi="Consolas" w:cs="Courier New"/>
          <w:color w:val="990000"/>
          <w:bdr w:val="none" w:sz="0" w:space="0" w:color="auto" w:frame="1"/>
          <w:lang w:val="en-IN" w:eastAsia="en-IN"/>
        </w:rPr>
        <w:t>False</w:t>
      </w:r>
      <w:r w:rsidRPr="00AA68BE">
        <w:rPr>
          <w:rFonts w:ascii="Segoe UI" w:eastAsia="Times New Roman" w:hAnsi="Segoe UI" w:cs="Segoe UI"/>
          <w:color w:val="111111"/>
          <w:sz w:val="21"/>
          <w:szCs w:val="21"/>
          <w:lang w:val="en-IN" w:eastAsia="en-IN"/>
        </w:rPr>
        <w:t>.</w:t>
      </w:r>
    </w:p>
    <w:p w14:paraId="265B18C9"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An instance variable is always initialized at the time of creation of its instance.</w:t>
      </w:r>
    </w:p>
    <w:p w14:paraId="0FD29823" w14:textId="77777777" w:rsidR="00AA68BE" w:rsidRPr="00AA68BE" w:rsidRDefault="00AA68BE" w:rsidP="00AA68BE">
      <w:pPr>
        <w:numPr>
          <w:ilvl w:val="0"/>
          <w:numId w:val="34"/>
        </w:numPr>
        <w:shd w:val="clear" w:color="auto" w:fill="FFFFFF"/>
        <w:ind w:left="0"/>
        <w:rPr>
          <w:rFonts w:ascii="Segoe UI" w:eastAsia="Times New Roman" w:hAnsi="Segoe UI" w:cs="Segoe UI"/>
          <w:color w:val="111111"/>
          <w:sz w:val="21"/>
          <w:szCs w:val="21"/>
          <w:lang w:val="en-IN" w:eastAsia="en-IN"/>
        </w:rPr>
      </w:pPr>
      <w:r w:rsidRPr="00AA68BE">
        <w:rPr>
          <w:rFonts w:ascii="Segoe UI" w:eastAsia="Times New Roman" w:hAnsi="Segoe UI" w:cs="Segoe UI"/>
          <w:color w:val="111111"/>
          <w:sz w:val="21"/>
          <w:szCs w:val="21"/>
          <w:lang w:val="en-IN" w:eastAsia="en-IN"/>
        </w:rPr>
        <w:t>A </w:t>
      </w:r>
      <w:r w:rsidRPr="00AA68BE">
        <w:rPr>
          <w:rFonts w:ascii="Consolas" w:eastAsia="Times New Roman" w:hAnsi="Consolas" w:cs="Courier New"/>
          <w:color w:val="990000"/>
          <w:bdr w:val="none" w:sz="0" w:space="0" w:color="auto" w:frame="1"/>
          <w:lang w:val="en-IN" w:eastAsia="en-IN"/>
        </w:rPr>
        <w:t>static readonly </w:t>
      </w:r>
      <w:r w:rsidRPr="00AA68BE">
        <w:rPr>
          <w:rFonts w:ascii="Segoe UI" w:eastAsia="Times New Roman" w:hAnsi="Segoe UI" w:cs="Segoe UI"/>
          <w:color w:val="111111"/>
          <w:sz w:val="21"/>
          <w:szCs w:val="21"/>
          <w:lang w:val="en-IN" w:eastAsia="en-IN"/>
        </w:rPr>
        <w:t>field cannot be assigned to (except in a </w:t>
      </w:r>
      <w:r w:rsidRPr="00AA68BE">
        <w:rPr>
          <w:rFonts w:ascii="Consolas" w:eastAsia="Times New Roman" w:hAnsi="Consolas" w:cs="Courier New"/>
          <w:color w:val="990000"/>
          <w:bdr w:val="none" w:sz="0" w:space="0" w:color="auto" w:frame="1"/>
          <w:lang w:val="en-IN" w:eastAsia="en-IN"/>
        </w:rPr>
        <w:t>static </w:t>
      </w:r>
      <w:r w:rsidRPr="00AA68BE">
        <w:rPr>
          <w:rFonts w:ascii="Segoe UI" w:eastAsia="Times New Roman" w:hAnsi="Segoe UI" w:cs="Segoe UI"/>
          <w:color w:val="111111"/>
          <w:sz w:val="21"/>
          <w:szCs w:val="21"/>
          <w:lang w:val="en-IN" w:eastAsia="en-IN"/>
        </w:rPr>
        <w:t>constructor or a variable initializer).</w:t>
      </w:r>
    </w:p>
    <w:p w14:paraId="7A5405FE" w14:textId="11B19BFA" w:rsidR="00AC5E7E" w:rsidRDefault="00AC5E7E"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65B982BC" w14:textId="18D959FD"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655E03C4" w14:textId="62C373A2"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F37EA3C" w14:textId="1F21FE94"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6303420" w14:textId="324CB0F4"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32D47E6" w14:textId="3B2C126E"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4CBD191" w14:textId="3A3365B8"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60D2069A" w14:textId="74543C13"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E91A7F3" w14:textId="14E509A5"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1AFB5CA" w14:textId="3CDDDEB9"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F2F2BA5" w14:textId="2FAA3AB9"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90FA9A9" w14:textId="77777777" w:rsidR="003634A6" w:rsidRPr="003634A6" w:rsidRDefault="003634A6" w:rsidP="003634A6">
      <w:pPr>
        <w:shd w:val="clear" w:color="auto" w:fill="FFFFFF"/>
        <w:outlineLvl w:val="0"/>
        <w:rPr>
          <w:rFonts w:ascii="Tahoma" w:eastAsia="Times New Roman" w:hAnsi="Tahoma" w:cs="Tahoma"/>
          <w:b/>
          <w:bCs/>
          <w:color w:val="303030"/>
          <w:kern w:val="36"/>
          <w:sz w:val="48"/>
          <w:szCs w:val="48"/>
          <w:lang w:val="en-IN" w:eastAsia="en-IN"/>
        </w:rPr>
      </w:pPr>
      <w:r w:rsidRPr="003634A6">
        <w:rPr>
          <w:rFonts w:ascii="Tahoma" w:eastAsia="Times New Roman" w:hAnsi="Tahoma" w:cs="Tahoma"/>
          <w:b/>
          <w:bCs/>
          <w:color w:val="303030"/>
          <w:kern w:val="36"/>
          <w:sz w:val="48"/>
          <w:szCs w:val="48"/>
          <w:lang w:val="en-IN" w:eastAsia="en-IN"/>
        </w:rPr>
        <w:t>Diving in OOP (Day 6): Understanding Enums in C# (A Practical Approach)</w:t>
      </w:r>
    </w:p>
    <w:p w14:paraId="309BA69F" w14:textId="78EC9AC6" w:rsidR="003634A6" w:rsidRDefault="003634A6"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7FA8ABA" w14:textId="0DBEAC30" w:rsidR="003634A6" w:rsidRDefault="00FE2999" w:rsidP="009F25A1">
      <w:pPr>
        <w:shd w:val="clear" w:color="auto" w:fill="FFFFFF"/>
        <w:spacing w:before="300" w:after="165"/>
        <w:outlineLvl w:val="1"/>
        <w:rPr>
          <w:rFonts w:ascii="Segoe UI" w:hAnsi="Segoe UI" w:cs="Segoe UI"/>
          <w:i/>
          <w:iCs/>
          <w:color w:val="111111"/>
          <w:sz w:val="21"/>
          <w:szCs w:val="21"/>
          <w:shd w:val="clear" w:color="auto" w:fill="FFFFFF"/>
        </w:rPr>
      </w:pPr>
      <w:r w:rsidRPr="00FE2999">
        <w:rPr>
          <w:rFonts w:ascii="Segoe UI" w:hAnsi="Segoe UI" w:cs="Segoe UI"/>
          <w:i/>
          <w:iCs/>
          <w:color w:val="111111"/>
          <w:sz w:val="21"/>
          <w:szCs w:val="21"/>
          <w:shd w:val="clear" w:color="auto" w:fill="FFFFFF"/>
        </w:rPr>
        <w:t>“The </w:t>
      </w:r>
      <w:r w:rsidRPr="00FE2999">
        <w:rPr>
          <w:rFonts w:ascii="Consolas" w:hAnsi="Consolas" w:cs="Courier New"/>
          <w:i/>
          <w:iCs/>
          <w:color w:val="990000"/>
          <w:sz w:val="20"/>
          <w:szCs w:val="20"/>
          <w:bdr w:val="none" w:sz="0" w:space="0" w:color="auto" w:frame="1"/>
          <w:shd w:val="clear" w:color="auto" w:fill="FFFFFF"/>
        </w:rPr>
        <w:t>enum </w:t>
      </w:r>
      <w:r w:rsidRPr="00FE2999">
        <w:rPr>
          <w:rFonts w:ascii="Segoe UI" w:hAnsi="Segoe UI" w:cs="Segoe UI"/>
          <w:i/>
          <w:iCs/>
          <w:color w:val="111111"/>
          <w:sz w:val="21"/>
          <w:szCs w:val="21"/>
          <w:shd w:val="clear" w:color="auto" w:fill="FFFFFF"/>
        </w:rPr>
        <w:t>keyword is used to declare an enumeration, a distinct type that consists of a set of named constants called the enumerator list.</w:t>
      </w:r>
      <w:r w:rsidRPr="00FE2999">
        <w:rPr>
          <w:rFonts w:ascii="Segoe UI" w:hAnsi="Segoe UI" w:cs="Segoe UI"/>
          <w:i/>
          <w:iCs/>
          <w:color w:val="111111"/>
          <w:sz w:val="21"/>
          <w:szCs w:val="21"/>
        </w:rPr>
        <w:br/>
      </w:r>
      <w:r w:rsidRPr="00FE2999">
        <w:rPr>
          <w:rFonts w:ascii="Segoe UI" w:hAnsi="Segoe UI" w:cs="Segoe UI"/>
          <w:i/>
          <w:iCs/>
          <w:color w:val="111111"/>
          <w:sz w:val="21"/>
          <w:szCs w:val="21"/>
          <w:shd w:val="clear" w:color="auto" w:fill="FFFFFF"/>
        </w:rPr>
        <w:t>Usually it is best to define an </w:t>
      </w:r>
      <w:r w:rsidRPr="00FE2999">
        <w:rPr>
          <w:rFonts w:ascii="Consolas" w:hAnsi="Consolas" w:cs="Courier New"/>
          <w:i/>
          <w:iCs/>
          <w:color w:val="990000"/>
          <w:sz w:val="20"/>
          <w:szCs w:val="20"/>
          <w:bdr w:val="none" w:sz="0" w:space="0" w:color="auto" w:frame="1"/>
          <w:shd w:val="clear" w:color="auto" w:fill="FFFFFF"/>
        </w:rPr>
        <w:t>enum </w:t>
      </w:r>
      <w:r w:rsidRPr="00FE2999">
        <w:rPr>
          <w:rFonts w:ascii="Segoe UI" w:hAnsi="Segoe UI" w:cs="Segoe UI"/>
          <w:i/>
          <w:iCs/>
          <w:color w:val="111111"/>
          <w:sz w:val="21"/>
          <w:szCs w:val="21"/>
          <w:shd w:val="clear" w:color="auto" w:fill="FFFFFF"/>
        </w:rPr>
        <w:t>directly within a namespace so that all classes in the namespace can access it with equal convenience. However, an </w:t>
      </w:r>
      <w:r w:rsidRPr="00FE2999">
        <w:rPr>
          <w:rFonts w:ascii="Consolas" w:hAnsi="Consolas" w:cs="Courier New"/>
          <w:i/>
          <w:iCs/>
          <w:color w:val="990000"/>
          <w:sz w:val="20"/>
          <w:szCs w:val="20"/>
          <w:bdr w:val="none" w:sz="0" w:space="0" w:color="auto" w:frame="1"/>
          <w:shd w:val="clear" w:color="auto" w:fill="FFFFFF"/>
        </w:rPr>
        <w:t>enum </w:t>
      </w:r>
      <w:r w:rsidRPr="00FE2999">
        <w:rPr>
          <w:rFonts w:ascii="Segoe UI" w:hAnsi="Segoe UI" w:cs="Segoe UI"/>
          <w:i/>
          <w:iCs/>
          <w:color w:val="111111"/>
          <w:sz w:val="21"/>
          <w:szCs w:val="21"/>
          <w:shd w:val="clear" w:color="auto" w:fill="FFFFFF"/>
        </w:rPr>
        <w:t>can also be nested within a class or struct.</w:t>
      </w:r>
      <w:r w:rsidRPr="00FE2999">
        <w:rPr>
          <w:rFonts w:ascii="Segoe UI" w:hAnsi="Segoe UI" w:cs="Segoe UI"/>
          <w:i/>
          <w:iCs/>
          <w:color w:val="111111"/>
          <w:sz w:val="21"/>
          <w:szCs w:val="21"/>
        </w:rPr>
        <w:br/>
      </w:r>
      <w:r w:rsidRPr="00FE2999">
        <w:rPr>
          <w:rFonts w:ascii="Segoe UI" w:hAnsi="Segoe UI" w:cs="Segoe UI"/>
          <w:i/>
          <w:iCs/>
          <w:color w:val="111111"/>
          <w:sz w:val="21"/>
          <w:szCs w:val="21"/>
          <w:shd w:val="clear" w:color="auto" w:fill="FFFFFF"/>
        </w:rPr>
        <w:t>By default, the first enumerator has the value </w:t>
      </w:r>
      <w:r w:rsidRPr="00FE2999">
        <w:rPr>
          <w:rFonts w:ascii="Consolas" w:hAnsi="Consolas" w:cs="Courier New"/>
          <w:i/>
          <w:iCs/>
          <w:color w:val="990000"/>
          <w:sz w:val="20"/>
          <w:szCs w:val="20"/>
          <w:bdr w:val="none" w:sz="0" w:space="0" w:color="auto" w:frame="1"/>
          <w:shd w:val="clear" w:color="auto" w:fill="FFFFFF"/>
        </w:rPr>
        <w:t>0</w:t>
      </w:r>
      <w:r w:rsidRPr="00FE2999">
        <w:rPr>
          <w:rFonts w:ascii="Segoe UI" w:hAnsi="Segoe UI" w:cs="Segoe UI"/>
          <w:i/>
          <w:iCs/>
          <w:color w:val="111111"/>
          <w:sz w:val="21"/>
          <w:szCs w:val="21"/>
          <w:shd w:val="clear" w:color="auto" w:fill="FFFFFF"/>
        </w:rPr>
        <w:t>, and the value of each successive enumerator is increased by 1. For example, in the following enumeration, Sat is 0, Sun is 1, Mon is 2, and so forth.”</w:t>
      </w:r>
    </w:p>
    <w:p w14:paraId="3511D88A" w14:textId="77777777" w:rsidR="00E2361A" w:rsidRPr="00E2361A" w:rsidRDefault="00E2361A" w:rsidP="00E2361A">
      <w:pPr>
        <w:shd w:val="clear" w:color="auto" w:fill="FFFFFF"/>
        <w:rPr>
          <w:rFonts w:ascii="Segoe UI" w:eastAsia="Times New Roman" w:hAnsi="Segoe UI" w:cs="Segoe UI"/>
          <w:color w:val="111111"/>
          <w:sz w:val="21"/>
          <w:szCs w:val="21"/>
          <w:lang w:val="en-IN" w:eastAsia="en-IN"/>
        </w:rPr>
      </w:pPr>
      <w:r w:rsidRPr="00E2361A">
        <w:rPr>
          <w:rFonts w:ascii="Segoe UI" w:eastAsia="Times New Roman" w:hAnsi="Segoe UI" w:cs="Segoe UI"/>
          <w:color w:val="111111"/>
          <w:sz w:val="21"/>
          <w:szCs w:val="21"/>
          <w:lang w:val="en-IN" w:eastAsia="en-IN"/>
        </w:rPr>
        <w:br/>
        <w:t>Now just </w:t>
      </w:r>
      <w:r w:rsidRPr="00E2361A">
        <w:rPr>
          <w:rFonts w:ascii="Consolas" w:eastAsia="Times New Roman" w:hAnsi="Consolas" w:cs="Courier New"/>
          <w:color w:val="990000"/>
          <w:bdr w:val="none" w:sz="0" w:space="0" w:color="auto" w:frame="1"/>
          <w:lang w:val="en-IN" w:eastAsia="en-IN"/>
        </w:rPr>
        <w:t>typecast Color.Yellow </w:t>
      </w:r>
      <w:r w:rsidRPr="00E2361A">
        <w:rPr>
          <w:rFonts w:ascii="Segoe UI" w:eastAsia="Times New Roman" w:hAnsi="Segoe UI" w:cs="Segoe UI"/>
          <w:color w:val="111111"/>
          <w:sz w:val="21"/>
          <w:szCs w:val="21"/>
          <w:lang w:val="en-IN" w:eastAsia="en-IN"/>
        </w:rPr>
        <w:t>to </w:t>
      </w:r>
      <w:r w:rsidRPr="00E2361A">
        <w:rPr>
          <w:rFonts w:ascii="Consolas" w:eastAsia="Times New Roman" w:hAnsi="Consolas" w:cs="Courier New"/>
          <w:color w:val="990000"/>
          <w:bdr w:val="none" w:sz="0" w:space="0" w:color="auto" w:frame="1"/>
          <w:lang w:val="en-IN" w:eastAsia="en-IN"/>
        </w:rPr>
        <w:t>int</w:t>
      </w:r>
      <w:r w:rsidRPr="00E2361A">
        <w:rPr>
          <w:rFonts w:ascii="Segoe UI" w:eastAsia="Times New Roman" w:hAnsi="Segoe UI" w:cs="Segoe UI"/>
          <w:color w:val="111111"/>
          <w:sz w:val="21"/>
          <w:szCs w:val="21"/>
          <w:lang w:val="en-IN" w:eastAsia="en-IN"/>
        </w:rPr>
        <w:t>, what do we get?</w:t>
      </w:r>
    </w:p>
    <w:p w14:paraId="08ACF124"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0000FF"/>
          <w:sz w:val="18"/>
          <w:szCs w:val="18"/>
          <w:bdr w:val="none" w:sz="0" w:space="0" w:color="auto" w:frame="1"/>
          <w:lang w:val="en-IN" w:eastAsia="en-IN"/>
        </w:rPr>
        <w:t>using</w:t>
      </w:r>
      <w:r w:rsidRPr="00E2361A">
        <w:rPr>
          <w:rFonts w:ascii="Consolas" w:eastAsia="Times New Roman" w:hAnsi="Consolas" w:cs="Courier New"/>
          <w:color w:val="303030"/>
          <w:sz w:val="18"/>
          <w:szCs w:val="18"/>
          <w:lang w:val="en-IN" w:eastAsia="en-IN"/>
        </w:rPr>
        <w:t xml:space="preserve"> System;</w:t>
      </w:r>
    </w:p>
    <w:p w14:paraId="6DAB9EBC"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0000FF"/>
          <w:sz w:val="18"/>
          <w:szCs w:val="18"/>
          <w:bdr w:val="none" w:sz="0" w:space="0" w:color="auto" w:frame="1"/>
          <w:lang w:val="en-IN" w:eastAsia="en-IN"/>
        </w:rPr>
        <w:t>namespace</w:t>
      </w:r>
      <w:r w:rsidRPr="00E2361A">
        <w:rPr>
          <w:rFonts w:ascii="Consolas" w:eastAsia="Times New Roman" w:hAnsi="Consolas" w:cs="Courier New"/>
          <w:color w:val="303030"/>
          <w:sz w:val="18"/>
          <w:szCs w:val="18"/>
          <w:lang w:val="en-IN" w:eastAsia="en-IN"/>
        </w:rPr>
        <w:t xml:space="preserve"> Enums</w:t>
      </w:r>
    </w:p>
    <w:p w14:paraId="6BF57606"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303030"/>
          <w:sz w:val="18"/>
          <w:szCs w:val="18"/>
          <w:lang w:val="en-IN" w:eastAsia="en-IN"/>
        </w:rPr>
        <w:t>{</w:t>
      </w:r>
    </w:p>
    <w:p w14:paraId="42BDBB64"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0000FF"/>
          <w:sz w:val="18"/>
          <w:szCs w:val="18"/>
          <w:bdr w:val="none" w:sz="0" w:space="0" w:color="auto" w:frame="1"/>
          <w:lang w:val="en-IN" w:eastAsia="en-IN"/>
        </w:rPr>
        <w:t>class</w:t>
      </w:r>
      <w:r w:rsidRPr="00E2361A">
        <w:rPr>
          <w:rFonts w:ascii="Consolas" w:eastAsia="Times New Roman" w:hAnsi="Consolas" w:cs="Courier New"/>
          <w:color w:val="303030"/>
          <w:sz w:val="18"/>
          <w:szCs w:val="18"/>
          <w:lang w:val="en-IN" w:eastAsia="en-IN"/>
        </w:rPr>
        <w:t xml:space="preserve"> Program</w:t>
      </w:r>
    </w:p>
    <w:p w14:paraId="03CAC4DF"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303030"/>
          <w:sz w:val="18"/>
          <w:szCs w:val="18"/>
          <w:lang w:val="en-IN" w:eastAsia="en-IN"/>
        </w:rPr>
        <w:t xml:space="preserve">    {</w:t>
      </w:r>
    </w:p>
    <w:p w14:paraId="14EF54D0"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0000FF"/>
          <w:sz w:val="18"/>
          <w:szCs w:val="18"/>
          <w:bdr w:val="none" w:sz="0" w:space="0" w:color="auto" w:frame="1"/>
          <w:lang w:val="en-IN" w:eastAsia="en-IN"/>
        </w:rPr>
        <w:t>static</w:t>
      </w:r>
      <w:r w:rsidRPr="00E2361A">
        <w:rPr>
          <w:rFonts w:ascii="Consolas" w:eastAsia="Times New Roman" w:hAnsi="Consolas" w:cs="Courier New"/>
          <w:color w:val="303030"/>
          <w:sz w:val="18"/>
          <w:szCs w:val="18"/>
          <w:lang w:val="en-IN" w:eastAsia="en-IN"/>
        </w:rPr>
        <w:t xml:space="preserve"> </w:t>
      </w:r>
      <w:r w:rsidRPr="00E2361A">
        <w:rPr>
          <w:rFonts w:ascii="Consolas" w:eastAsia="Times New Roman" w:hAnsi="Consolas" w:cs="Courier New"/>
          <w:color w:val="0000FF"/>
          <w:sz w:val="18"/>
          <w:szCs w:val="18"/>
          <w:bdr w:val="none" w:sz="0" w:space="0" w:color="auto" w:frame="1"/>
          <w:lang w:val="en-IN" w:eastAsia="en-IN"/>
        </w:rPr>
        <w:t>void</w:t>
      </w:r>
      <w:r w:rsidRPr="00E2361A">
        <w:rPr>
          <w:rFonts w:ascii="Consolas" w:eastAsia="Times New Roman" w:hAnsi="Consolas" w:cs="Courier New"/>
          <w:color w:val="303030"/>
          <w:sz w:val="18"/>
          <w:szCs w:val="18"/>
          <w:lang w:val="en-IN" w:eastAsia="en-IN"/>
        </w:rPr>
        <w:t xml:space="preserve"> Main(</w:t>
      </w:r>
      <w:r w:rsidRPr="00E2361A">
        <w:rPr>
          <w:rFonts w:ascii="Consolas" w:eastAsia="Times New Roman" w:hAnsi="Consolas" w:cs="Courier New"/>
          <w:color w:val="0000FF"/>
          <w:sz w:val="18"/>
          <w:szCs w:val="18"/>
          <w:bdr w:val="none" w:sz="0" w:space="0" w:color="auto" w:frame="1"/>
          <w:lang w:val="en-IN" w:eastAsia="en-IN"/>
        </w:rPr>
        <w:t>string</w:t>
      </w:r>
      <w:r w:rsidRPr="00E2361A">
        <w:rPr>
          <w:rFonts w:ascii="Consolas" w:eastAsia="Times New Roman" w:hAnsi="Consolas" w:cs="Courier New"/>
          <w:color w:val="303030"/>
          <w:sz w:val="18"/>
          <w:szCs w:val="18"/>
          <w:lang w:val="en-IN" w:eastAsia="en-IN"/>
        </w:rPr>
        <w:t>[] args)</w:t>
      </w:r>
    </w:p>
    <w:p w14:paraId="3C957313"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303030"/>
          <w:sz w:val="18"/>
          <w:szCs w:val="18"/>
          <w:lang w:val="en-IN" w:eastAsia="en-IN"/>
        </w:rPr>
        <w:t xml:space="preserve">        {</w:t>
      </w:r>
    </w:p>
    <w:p w14:paraId="4C6C6CA1"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303030"/>
          <w:sz w:val="18"/>
          <w:szCs w:val="18"/>
          <w:lang w:val="en-IN" w:eastAsia="en-IN"/>
        </w:rPr>
        <w:t xml:space="preserve">            Console.WriteLine((</w:t>
      </w:r>
      <w:r w:rsidRPr="00E2361A">
        <w:rPr>
          <w:rFonts w:ascii="Consolas" w:eastAsia="Times New Roman" w:hAnsi="Consolas" w:cs="Courier New"/>
          <w:color w:val="0000FF"/>
          <w:sz w:val="18"/>
          <w:szCs w:val="18"/>
          <w:bdr w:val="none" w:sz="0" w:space="0" w:color="auto" w:frame="1"/>
          <w:lang w:val="en-IN" w:eastAsia="en-IN"/>
        </w:rPr>
        <w:t>int</w:t>
      </w:r>
      <w:r w:rsidRPr="00E2361A">
        <w:rPr>
          <w:rFonts w:ascii="Consolas" w:eastAsia="Times New Roman" w:hAnsi="Consolas" w:cs="Courier New"/>
          <w:color w:val="303030"/>
          <w:sz w:val="18"/>
          <w:szCs w:val="18"/>
          <w:lang w:val="en-IN" w:eastAsia="en-IN"/>
        </w:rPr>
        <w:t>)Color.Yellow);</w:t>
      </w:r>
    </w:p>
    <w:p w14:paraId="76903653"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303030"/>
          <w:sz w:val="18"/>
          <w:szCs w:val="18"/>
          <w:lang w:val="en-IN" w:eastAsia="en-IN"/>
        </w:rPr>
        <w:t xml:space="preserve">            Console.ReadLine();</w:t>
      </w:r>
    </w:p>
    <w:p w14:paraId="15810631"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303030"/>
          <w:sz w:val="18"/>
          <w:szCs w:val="18"/>
          <w:lang w:val="en-IN" w:eastAsia="en-IN"/>
        </w:rPr>
        <w:t xml:space="preserve">        }</w:t>
      </w:r>
    </w:p>
    <w:p w14:paraId="11D738FB" w14:textId="77777777" w:rsidR="00E2361A" w:rsidRPr="00E2361A" w:rsidRDefault="00E2361A" w:rsidP="00E236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2361A">
        <w:rPr>
          <w:rFonts w:ascii="Consolas" w:eastAsia="Times New Roman" w:hAnsi="Consolas" w:cs="Courier New"/>
          <w:color w:val="303030"/>
          <w:sz w:val="18"/>
          <w:szCs w:val="18"/>
          <w:lang w:val="en-IN" w:eastAsia="en-IN"/>
        </w:rPr>
        <w:t xml:space="preserve">    }</w:t>
      </w:r>
    </w:p>
    <w:p w14:paraId="08B1AAFC" w14:textId="77777777" w:rsidR="00E2361A" w:rsidRPr="00E2361A" w:rsidRDefault="00E2361A" w:rsidP="00E2361A">
      <w:pPr>
        <w:shd w:val="clear" w:color="auto" w:fill="FFFFFF"/>
        <w:spacing w:beforeAutospacing="1"/>
        <w:rPr>
          <w:rFonts w:ascii="Tahoma" w:eastAsia="Times New Roman" w:hAnsi="Tahoma" w:cs="Tahoma"/>
          <w:color w:val="303030"/>
          <w:sz w:val="27"/>
          <w:szCs w:val="27"/>
          <w:lang w:val="en-IN" w:eastAsia="en-IN"/>
        </w:rPr>
      </w:pPr>
      <w:r w:rsidRPr="00E2361A">
        <w:rPr>
          <w:rFonts w:ascii="Tahoma" w:eastAsia="Times New Roman" w:hAnsi="Tahoma" w:cs="Tahoma"/>
          <w:color w:val="0000FF"/>
          <w:sz w:val="27"/>
          <w:szCs w:val="27"/>
          <w:bdr w:val="none" w:sz="0" w:space="0" w:color="auto" w:frame="1"/>
          <w:lang w:val="en-IN" w:eastAsia="en-IN"/>
        </w:rPr>
        <w:t>enum</w:t>
      </w:r>
      <w:r w:rsidRPr="00E2361A">
        <w:rPr>
          <w:rFonts w:ascii="Tahoma" w:eastAsia="Times New Roman" w:hAnsi="Tahoma" w:cs="Tahoma"/>
          <w:color w:val="303030"/>
          <w:sz w:val="27"/>
          <w:szCs w:val="27"/>
          <w:lang w:val="en-IN" w:eastAsia="en-IN"/>
        </w:rPr>
        <w:t> Color</w:t>
      </w:r>
      <w:r w:rsidRPr="00E2361A">
        <w:rPr>
          <w:rFonts w:ascii="Tahoma" w:eastAsia="Times New Roman" w:hAnsi="Tahoma" w:cs="Tahoma"/>
          <w:color w:val="303030"/>
          <w:sz w:val="27"/>
          <w:szCs w:val="27"/>
          <w:lang w:val="en-IN" w:eastAsia="en-IN"/>
        </w:rPr>
        <w:br/>
        <w:t>{</w:t>
      </w:r>
      <w:r w:rsidRPr="00E2361A">
        <w:rPr>
          <w:rFonts w:ascii="Tahoma" w:eastAsia="Times New Roman" w:hAnsi="Tahoma" w:cs="Tahoma"/>
          <w:color w:val="303030"/>
          <w:sz w:val="27"/>
          <w:szCs w:val="27"/>
          <w:lang w:val="en-IN" w:eastAsia="en-IN"/>
        </w:rPr>
        <w:br/>
        <w:t>Yellow,</w:t>
      </w:r>
      <w:r w:rsidRPr="00E2361A">
        <w:rPr>
          <w:rFonts w:ascii="Tahoma" w:eastAsia="Times New Roman" w:hAnsi="Tahoma" w:cs="Tahoma"/>
          <w:color w:val="303030"/>
          <w:sz w:val="27"/>
          <w:szCs w:val="27"/>
          <w:lang w:val="en-IN" w:eastAsia="en-IN"/>
        </w:rPr>
        <w:br/>
        <w:t>Blue,</w:t>
      </w:r>
      <w:r w:rsidRPr="00E2361A">
        <w:rPr>
          <w:rFonts w:ascii="Tahoma" w:eastAsia="Times New Roman" w:hAnsi="Tahoma" w:cs="Tahoma"/>
          <w:color w:val="303030"/>
          <w:sz w:val="27"/>
          <w:szCs w:val="27"/>
          <w:lang w:val="en-IN" w:eastAsia="en-IN"/>
        </w:rPr>
        <w:br/>
        <w:t>Brown,</w:t>
      </w:r>
      <w:r w:rsidRPr="00E2361A">
        <w:rPr>
          <w:rFonts w:ascii="Tahoma" w:eastAsia="Times New Roman" w:hAnsi="Tahoma" w:cs="Tahoma"/>
          <w:color w:val="303030"/>
          <w:sz w:val="27"/>
          <w:szCs w:val="27"/>
          <w:lang w:val="en-IN" w:eastAsia="en-IN"/>
        </w:rPr>
        <w:br/>
        <w:t>Green</w:t>
      </w:r>
      <w:r w:rsidRPr="00E2361A">
        <w:rPr>
          <w:rFonts w:ascii="Tahoma" w:eastAsia="Times New Roman" w:hAnsi="Tahoma" w:cs="Tahoma"/>
          <w:color w:val="303030"/>
          <w:sz w:val="27"/>
          <w:szCs w:val="27"/>
          <w:lang w:val="en-IN" w:eastAsia="en-IN"/>
        </w:rPr>
        <w:br/>
        <w:t>}</w:t>
      </w:r>
      <w:r w:rsidRPr="00E2361A">
        <w:rPr>
          <w:rFonts w:ascii="Tahoma" w:eastAsia="Times New Roman" w:hAnsi="Tahoma" w:cs="Tahoma"/>
          <w:color w:val="303030"/>
          <w:sz w:val="27"/>
          <w:szCs w:val="27"/>
          <w:lang w:val="en-IN" w:eastAsia="en-IN"/>
        </w:rPr>
        <w:br/>
        <w:t>}</w:t>
      </w:r>
    </w:p>
    <w:p w14:paraId="22F9490F" w14:textId="77777777" w:rsidR="00E2361A" w:rsidRPr="00E2361A" w:rsidRDefault="00E2361A" w:rsidP="00E2361A">
      <w:pPr>
        <w:shd w:val="clear" w:color="auto" w:fill="FFFFFF"/>
        <w:rPr>
          <w:rFonts w:ascii="Segoe UI" w:eastAsia="Times New Roman" w:hAnsi="Segoe UI" w:cs="Segoe UI"/>
          <w:color w:val="111111"/>
          <w:sz w:val="21"/>
          <w:szCs w:val="21"/>
          <w:lang w:val="en-IN" w:eastAsia="en-IN"/>
        </w:rPr>
      </w:pPr>
      <w:r w:rsidRPr="00E2361A">
        <w:rPr>
          <w:rFonts w:ascii="Segoe UI" w:eastAsia="Times New Roman" w:hAnsi="Segoe UI" w:cs="Segoe UI"/>
          <w:b/>
          <w:bCs/>
          <w:color w:val="111111"/>
          <w:sz w:val="21"/>
          <w:szCs w:val="21"/>
          <w:bdr w:val="none" w:sz="0" w:space="0" w:color="auto" w:frame="1"/>
          <w:lang w:val="en-IN" w:eastAsia="en-IN"/>
        </w:rPr>
        <w:lastRenderedPageBreak/>
        <w:t> </w:t>
      </w:r>
    </w:p>
    <w:p w14:paraId="5074912D" w14:textId="77777777" w:rsidR="00E2361A" w:rsidRPr="00E2361A" w:rsidRDefault="00E2361A" w:rsidP="00E2361A">
      <w:pPr>
        <w:shd w:val="clear" w:color="auto" w:fill="FFFFFF"/>
        <w:rPr>
          <w:rFonts w:ascii="Segoe UI" w:eastAsia="Times New Roman" w:hAnsi="Segoe UI" w:cs="Segoe UI"/>
          <w:color w:val="111111"/>
          <w:sz w:val="21"/>
          <w:szCs w:val="21"/>
          <w:lang w:val="en-IN" w:eastAsia="en-IN"/>
        </w:rPr>
      </w:pPr>
      <w:r w:rsidRPr="00E2361A">
        <w:rPr>
          <w:rFonts w:ascii="Segoe UI" w:eastAsia="Times New Roman" w:hAnsi="Segoe UI" w:cs="Segoe UI"/>
          <w:b/>
          <w:bCs/>
          <w:color w:val="111111"/>
          <w:sz w:val="21"/>
          <w:szCs w:val="21"/>
          <w:bdr w:val="none" w:sz="0" w:space="0" w:color="auto" w:frame="1"/>
          <w:lang w:val="en-IN" w:eastAsia="en-IN"/>
        </w:rPr>
        <w:t>Output</w:t>
      </w:r>
      <w:r w:rsidRPr="00E2361A">
        <w:rPr>
          <w:rFonts w:ascii="Segoe UI" w:eastAsia="Times New Roman" w:hAnsi="Segoe UI" w:cs="Segoe UI"/>
          <w:color w:val="111111"/>
          <w:sz w:val="21"/>
          <w:szCs w:val="21"/>
          <w:lang w:val="en-IN" w:eastAsia="en-IN"/>
        </w:rPr>
        <w:t>: </w:t>
      </w:r>
      <w:r w:rsidRPr="00E2361A">
        <w:rPr>
          <w:rFonts w:ascii="Consolas" w:eastAsia="Times New Roman" w:hAnsi="Consolas" w:cs="Courier New"/>
          <w:color w:val="990000"/>
          <w:bdr w:val="none" w:sz="0" w:space="0" w:color="auto" w:frame="1"/>
          <w:lang w:val="en-IN" w:eastAsia="en-IN"/>
        </w:rPr>
        <w:t>0</w:t>
      </w:r>
    </w:p>
    <w:p w14:paraId="22F24530" w14:textId="77777777" w:rsidR="00E2361A" w:rsidRPr="00E2361A" w:rsidRDefault="00E2361A" w:rsidP="00E2361A">
      <w:pPr>
        <w:shd w:val="clear" w:color="auto" w:fill="FFFFFF"/>
        <w:rPr>
          <w:rFonts w:ascii="Segoe UI" w:eastAsia="Times New Roman" w:hAnsi="Segoe UI" w:cs="Segoe UI"/>
          <w:color w:val="111111"/>
          <w:sz w:val="21"/>
          <w:szCs w:val="21"/>
          <w:lang w:val="en-IN" w:eastAsia="en-IN"/>
        </w:rPr>
      </w:pPr>
      <w:r w:rsidRPr="00E2361A">
        <w:rPr>
          <w:rFonts w:ascii="Consolas" w:eastAsia="Times New Roman" w:hAnsi="Consolas" w:cs="Courier New"/>
          <w:color w:val="990000"/>
          <w:bdr w:val="none" w:sz="0" w:space="0" w:color="auto" w:frame="1"/>
          <w:lang w:val="en-IN" w:eastAsia="en-IN"/>
        </w:rPr>
        <w:t> </w:t>
      </w:r>
    </w:p>
    <w:p w14:paraId="4355141C" w14:textId="77777777" w:rsidR="00E2361A" w:rsidRPr="00E2361A" w:rsidRDefault="00E2361A" w:rsidP="00E2361A">
      <w:pPr>
        <w:shd w:val="clear" w:color="auto" w:fill="FFFFFF"/>
        <w:rPr>
          <w:rFonts w:ascii="Segoe UI" w:eastAsia="Times New Roman" w:hAnsi="Segoe UI" w:cs="Segoe UI"/>
          <w:color w:val="111111"/>
          <w:sz w:val="21"/>
          <w:szCs w:val="21"/>
          <w:lang w:val="en-IN" w:eastAsia="en-IN"/>
        </w:rPr>
      </w:pPr>
      <w:r w:rsidRPr="00E2361A">
        <w:rPr>
          <w:rFonts w:ascii="Segoe UI" w:eastAsia="Times New Roman" w:hAnsi="Segoe UI" w:cs="Segoe UI"/>
          <w:color w:val="111111"/>
          <w:sz w:val="21"/>
          <w:szCs w:val="21"/>
          <w:lang w:val="en-IN" w:eastAsia="en-IN"/>
        </w:rPr>
        <w:t>We see that </w:t>
      </w:r>
      <w:r w:rsidRPr="00E2361A">
        <w:rPr>
          <w:rFonts w:ascii="Consolas" w:eastAsia="Times New Roman" w:hAnsi="Consolas" w:cs="Courier New"/>
          <w:color w:val="990000"/>
          <w:bdr w:val="none" w:sz="0" w:space="0" w:color="auto" w:frame="1"/>
          <w:lang w:val="en-IN" w:eastAsia="en-IN"/>
        </w:rPr>
        <w:t>enum </w:t>
      </w:r>
      <w:r w:rsidRPr="00E2361A">
        <w:rPr>
          <w:rFonts w:ascii="Segoe UI" w:eastAsia="Times New Roman" w:hAnsi="Segoe UI" w:cs="Segoe UI"/>
          <w:color w:val="111111"/>
          <w:sz w:val="21"/>
          <w:szCs w:val="21"/>
          <w:lang w:val="en-IN" w:eastAsia="en-IN"/>
        </w:rPr>
        <w:t>is called as </w:t>
      </w:r>
      <w:r w:rsidRPr="00E2361A">
        <w:rPr>
          <w:rFonts w:ascii="Consolas" w:eastAsia="Times New Roman" w:hAnsi="Consolas" w:cs="Courier New"/>
          <w:color w:val="990000"/>
          <w:bdr w:val="none" w:sz="0" w:space="0" w:color="auto" w:frame="1"/>
          <w:lang w:val="en-IN" w:eastAsia="en-IN"/>
        </w:rPr>
        <w:t>static </w:t>
      </w:r>
      <w:r w:rsidRPr="00E2361A">
        <w:rPr>
          <w:rFonts w:ascii="Segoe UI" w:eastAsia="Times New Roman" w:hAnsi="Segoe UI" w:cs="Segoe UI"/>
          <w:color w:val="111111"/>
          <w:sz w:val="21"/>
          <w:szCs w:val="21"/>
          <w:lang w:val="en-IN" w:eastAsia="en-IN"/>
        </w:rPr>
        <w:t>variables, so an </w:t>
      </w:r>
      <w:r w:rsidRPr="00E2361A">
        <w:rPr>
          <w:rFonts w:ascii="Consolas" w:eastAsia="Times New Roman" w:hAnsi="Consolas" w:cs="Courier New"/>
          <w:color w:val="990000"/>
          <w:bdr w:val="none" w:sz="0" w:space="0" w:color="auto" w:frame="1"/>
          <w:lang w:val="en-IN" w:eastAsia="en-IN"/>
        </w:rPr>
        <w:t>enum </w:t>
      </w:r>
      <w:r w:rsidRPr="00E2361A">
        <w:rPr>
          <w:rFonts w:ascii="Segoe UI" w:eastAsia="Times New Roman" w:hAnsi="Segoe UI" w:cs="Segoe UI"/>
          <w:color w:val="111111"/>
          <w:sz w:val="21"/>
          <w:szCs w:val="21"/>
          <w:lang w:val="en-IN" w:eastAsia="en-IN"/>
        </w:rPr>
        <w:t>can be considered here as </w:t>
      </w:r>
      <w:r w:rsidRPr="00E2361A">
        <w:rPr>
          <w:rFonts w:ascii="Consolas" w:eastAsia="Times New Roman" w:hAnsi="Consolas" w:cs="Courier New"/>
          <w:color w:val="990000"/>
          <w:bdr w:val="none" w:sz="0" w:space="0" w:color="auto" w:frame="1"/>
          <w:lang w:val="en-IN" w:eastAsia="en-IN"/>
        </w:rPr>
        <w:t>static </w:t>
      </w:r>
      <w:r w:rsidRPr="00E2361A">
        <w:rPr>
          <w:rFonts w:ascii="Segoe UI" w:eastAsia="Times New Roman" w:hAnsi="Segoe UI" w:cs="Segoe UI"/>
          <w:color w:val="111111"/>
          <w:sz w:val="21"/>
          <w:szCs w:val="21"/>
          <w:lang w:val="en-IN" w:eastAsia="en-IN"/>
        </w:rPr>
        <w:t>objects. Thereforeother </w:t>
      </w:r>
      <w:r w:rsidRPr="00E2361A">
        <w:rPr>
          <w:rFonts w:ascii="Consolas" w:eastAsia="Times New Roman" w:hAnsi="Consolas" w:cs="Courier New"/>
          <w:color w:val="990000"/>
          <w:bdr w:val="none" w:sz="0" w:space="0" w:color="auto" w:frame="1"/>
          <w:lang w:val="en-IN" w:eastAsia="en-IN"/>
        </w:rPr>
        <w:t>enum</w:t>
      </w:r>
      <w:r w:rsidRPr="00E2361A">
        <w:rPr>
          <w:rFonts w:ascii="Segoe UI" w:eastAsia="Times New Roman" w:hAnsi="Segoe UI" w:cs="Segoe UI"/>
          <w:color w:val="111111"/>
          <w:sz w:val="21"/>
          <w:szCs w:val="21"/>
          <w:lang w:val="en-IN" w:eastAsia="en-IN"/>
        </w:rPr>
        <w:t>s in the above example can be declared in the same way as </w:t>
      </w:r>
      <w:r w:rsidRPr="00E2361A">
        <w:rPr>
          <w:rFonts w:ascii="Consolas" w:eastAsia="Times New Roman" w:hAnsi="Consolas" w:cs="Courier New"/>
          <w:color w:val="990000"/>
          <w:bdr w:val="none" w:sz="0" w:space="0" w:color="auto" w:frame="1"/>
          <w:lang w:val="en-IN" w:eastAsia="en-IN"/>
        </w:rPr>
        <w:t>Yellow</w:t>
      </w:r>
      <w:r w:rsidRPr="00E2361A">
        <w:rPr>
          <w:rFonts w:ascii="Segoe UI" w:eastAsia="Times New Roman" w:hAnsi="Segoe UI" w:cs="Segoe UI"/>
          <w:color w:val="111111"/>
          <w:sz w:val="21"/>
          <w:szCs w:val="21"/>
          <w:lang w:val="en-IN" w:eastAsia="en-IN"/>
        </w:rPr>
        <w:t>, like </w:t>
      </w:r>
      <w:r w:rsidRPr="00E2361A">
        <w:rPr>
          <w:rFonts w:ascii="Consolas" w:eastAsia="Times New Roman" w:hAnsi="Consolas" w:cs="Courier New"/>
          <w:color w:val="990000"/>
          <w:bdr w:val="none" w:sz="0" w:space="0" w:color="auto" w:frame="1"/>
          <w:lang w:val="en-IN" w:eastAsia="en-IN"/>
        </w:rPr>
        <w:t>Blue </w:t>
      </w:r>
      <w:r w:rsidRPr="00E2361A">
        <w:rPr>
          <w:rFonts w:ascii="Segoe UI" w:eastAsia="Times New Roman" w:hAnsi="Segoe UI" w:cs="Segoe UI"/>
          <w:color w:val="111111"/>
          <w:sz w:val="21"/>
          <w:szCs w:val="21"/>
          <w:lang w:val="en-IN" w:eastAsia="en-IN"/>
        </w:rPr>
        <w:t>can be declared as</w:t>
      </w:r>
      <w:r w:rsidRPr="00E2361A">
        <w:rPr>
          <w:rFonts w:ascii="Consolas" w:eastAsia="Times New Roman" w:hAnsi="Consolas" w:cs="Courier New"/>
          <w:color w:val="990000"/>
          <w:bdr w:val="none" w:sz="0" w:space="0" w:color="auto" w:frame="1"/>
          <w:lang w:val="en-IN" w:eastAsia="en-IN"/>
        </w:rPr>
        <w:t>Color.Blue</w:t>
      </w:r>
      <w:r w:rsidRPr="00E2361A">
        <w:rPr>
          <w:rFonts w:ascii="Segoe UI" w:eastAsia="Times New Roman" w:hAnsi="Segoe UI" w:cs="Segoe UI"/>
          <w:color w:val="111111"/>
          <w:sz w:val="21"/>
          <w:szCs w:val="21"/>
          <w:lang w:val="en-IN" w:eastAsia="en-IN"/>
        </w:rPr>
        <w:t>. The output in the above two examples we see is </w:t>
      </w:r>
      <w:r w:rsidRPr="00E2361A">
        <w:rPr>
          <w:rFonts w:ascii="Consolas" w:eastAsia="Times New Roman" w:hAnsi="Consolas" w:cs="Courier New"/>
          <w:color w:val="990000"/>
          <w:bdr w:val="none" w:sz="0" w:space="0" w:color="auto" w:frame="1"/>
          <w:lang w:val="en-IN" w:eastAsia="en-IN"/>
        </w:rPr>
        <w:t>0 </w:t>
      </w:r>
      <w:r w:rsidRPr="00E2361A">
        <w:rPr>
          <w:rFonts w:ascii="Segoe UI" w:eastAsia="Times New Roman" w:hAnsi="Segoe UI" w:cs="Segoe UI"/>
          <w:color w:val="111111"/>
          <w:sz w:val="21"/>
          <w:szCs w:val="21"/>
          <w:lang w:val="en-IN" w:eastAsia="en-IN"/>
        </w:rPr>
        <w:t>when we typecast and </w:t>
      </w:r>
      <w:r w:rsidRPr="00E2361A">
        <w:rPr>
          <w:rFonts w:ascii="Consolas" w:eastAsia="Times New Roman" w:hAnsi="Consolas" w:cs="Courier New"/>
          <w:color w:val="990000"/>
          <w:bdr w:val="none" w:sz="0" w:space="0" w:color="auto" w:frame="1"/>
          <w:lang w:val="en-IN" w:eastAsia="en-IN"/>
        </w:rPr>
        <w:t>Yellow </w:t>
      </w:r>
      <w:r w:rsidRPr="00E2361A">
        <w:rPr>
          <w:rFonts w:ascii="Segoe UI" w:eastAsia="Times New Roman" w:hAnsi="Segoe UI" w:cs="Segoe UI"/>
          <w:color w:val="111111"/>
          <w:sz w:val="21"/>
          <w:szCs w:val="21"/>
          <w:lang w:val="en-IN" w:eastAsia="en-IN"/>
        </w:rPr>
        <w:t>without typecasting, hence we see here that its behaviour is very similar to an array where </w:t>
      </w:r>
      <w:r w:rsidRPr="00E2361A">
        <w:rPr>
          <w:rFonts w:ascii="Consolas" w:eastAsia="Times New Roman" w:hAnsi="Consolas" w:cs="Courier New"/>
          <w:color w:val="990000"/>
          <w:bdr w:val="none" w:sz="0" w:space="0" w:color="auto" w:frame="1"/>
          <w:lang w:val="en-IN" w:eastAsia="en-IN"/>
        </w:rPr>
        <w:t>Yellow </w:t>
      </w:r>
      <w:r w:rsidRPr="00E2361A">
        <w:rPr>
          <w:rFonts w:ascii="Segoe UI" w:eastAsia="Times New Roman" w:hAnsi="Segoe UI" w:cs="Segoe UI"/>
          <w:color w:val="111111"/>
          <w:sz w:val="21"/>
          <w:szCs w:val="21"/>
          <w:lang w:val="en-IN" w:eastAsia="en-IN"/>
        </w:rPr>
        <w:t>has a value </w:t>
      </w:r>
      <w:r w:rsidRPr="00E2361A">
        <w:rPr>
          <w:rFonts w:ascii="Consolas" w:eastAsia="Times New Roman" w:hAnsi="Consolas" w:cs="Courier New"/>
          <w:color w:val="990000"/>
          <w:bdr w:val="none" w:sz="0" w:space="0" w:color="auto" w:frame="1"/>
          <w:lang w:val="en-IN" w:eastAsia="en-IN"/>
        </w:rPr>
        <w:t>0</w:t>
      </w:r>
      <w:r w:rsidRPr="00E2361A">
        <w:rPr>
          <w:rFonts w:ascii="Segoe UI" w:eastAsia="Times New Roman" w:hAnsi="Segoe UI" w:cs="Segoe UI"/>
          <w:color w:val="111111"/>
          <w:sz w:val="21"/>
          <w:szCs w:val="21"/>
          <w:lang w:val="en-IN" w:eastAsia="en-IN"/>
        </w:rPr>
        <w:t>, similarly </w:t>
      </w:r>
      <w:r w:rsidRPr="00E2361A">
        <w:rPr>
          <w:rFonts w:ascii="Consolas" w:eastAsia="Times New Roman" w:hAnsi="Consolas" w:cs="Courier New"/>
          <w:color w:val="990000"/>
          <w:bdr w:val="none" w:sz="0" w:space="0" w:color="auto" w:frame="1"/>
          <w:lang w:val="en-IN" w:eastAsia="en-IN"/>
        </w:rPr>
        <w:t>Blue </w:t>
      </w:r>
      <w:r w:rsidRPr="00E2361A">
        <w:rPr>
          <w:rFonts w:ascii="Segoe UI" w:eastAsia="Times New Roman" w:hAnsi="Segoe UI" w:cs="Segoe UI"/>
          <w:color w:val="111111"/>
          <w:sz w:val="21"/>
          <w:szCs w:val="21"/>
          <w:lang w:val="en-IN" w:eastAsia="en-IN"/>
        </w:rPr>
        <w:t>has a value </w:t>
      </w:r>
      <w:r w:rsidRPr="00E2361A">
        <w:rPr>
          <w:rFonts w:ascii="Consolas" w:eastAsia="Times New Roman" w:hAnsi="Consolas" w:cs="Courier New"/>
          <w:color w:val="990000"/>
          <w:bdr w:val="none" w:sz="0" w:space="0" w:color="auto" w:frame="1"/>
          <w:lang w:val="en-IN" w:eastAsia="en-IN"/>
        </w:rPr>
        <w:t>1</w:t>
      </w:r>
      <w:r w:rsidRPr="00E2361A">
        <w:rPr>
          <w:rFonts w:ascii="Segoe UI" w:eastAsia="Times New Roman" w:hAnsi="Segoe UI" w:cs="Segoe UI"/>
          <w:color w:val="111111"/>
          <w:sz w:val="21"/>
          <w:szCs w:val="21"/>
          <w:lang w:val="en-IN" w:eastAsia="en-IN"/>
        </w:rPr>
        <w:t>, </w:t>
      </w:r>
      <w:r w:rsidRPr="00E2361A">
        <w:rPr>
          <w:rFonts w:ascii="Consolas" w:eastAsia="Times New Roman" w:hAnsi="Consolas" w:cs="Courier New"/>
          <w:color w:val="990000"/>
          <w:bdr w:val="none" w:sz="0" w:space="0" w:color="auto" w:frame="1"/>
          <w:lang w:val="en-IN" w:eastAsia="en-IN"/>
        </w:rPr>
        <w:t>Brown</w:t>
      </w:r>
      <w:r w:rsidRPr="00E2361A">
        <w:rPr>
          <w:rFonts w:ascii="Segoe UI" w:eastAsia="Times New Roman" w:hAnsi="Segoe UI" w:cs="Segoe UI"/>
          <w:color w:val="111111"/>
          <w:sz w:val="21"/>
          <w:szCs w:val="21"/>
          <w:lang w:val="en-IN" w:eastAsia="en-IN"/>
        </w:rPr>
        <w:t>: </w:t>
      </w:r>
      <w:r w:rsidRPr="00E2361A">
        <w:rPr>
          <w:rFonts w:ascii="Consolas" w:eastAsia="Times New Roman" w:hAnsi="Consolas" w:cs="Courier New"/>
          <w:color w:val="990000"/>
          <w:bdr w:val="none" w:sz="0" w:space="0" w:color="auto" w:frame="1"/>
          <w:lang w:val="en-IN" w:eastAsia="en-IN"/>
        </w:rPr>
        <w:t>2</w:t>
      </w:r>
      <w:r w:rsidRPr="00E2361A">
        <w:rPr>
          <w:rFonts w:ascii="Segoe UI" w:eastAsia="Times New Roman" w:hAnsi="Segoe UI" w:cs="Segoe UI"/>
          <w:color w:val="111111"/>
          <w:sz w:val="21"/>
          <w:szCs w:val="21"/>
          <w:lang w:val="en-IN" w:eastAsia="en-IN"/>
        </w:rPr>
        <w:t>, </w:t>
      </w:r>
      <w:r w:rsidRPr="00E2361A">
        <w:rPr>
          <w:rFonts w:ascii="Consolas" w:eastAsia="Times New Roman" w:hAnsi="Consolas" w:cs="Courier New"/>
          <w:color w:val="990000"/>
          <w:bdr w:val="none" w:sz="0" w:space="0" w:color="auto" w:frame="1"/>
          <w:lang w:val="en-IN" w:eastAsia="en-IN"/>
        </w:rPr>
        <w:t>Green</w:t>
      </w:r>
      <w:r w:rsidRPr="00E2361A">
        <w:rPr>
          <w:rFonts w:ascii="Segoe UI" w:eastAsia="Times New Roman" w:hAnsi="Segoe UI" w:cs="Segoe UI"/>
          <w:color w:val="111111"/>
          <w:sz w:val="21"/>
          <w:szCs w:val="21"/>
          <w:lang w:val="en-IN" w:eastAsia="en-IN"/>
        </w:rPr>
        <w:t>: </w:t>
      </w:r>
      <w:r w:rsidRPr="00E2361A">
        <w:rPr>
          <w:rFonts w:ascii="Consolas" w:eastAsia="Times New Roman" w:hAnsi="Consolas" w:cs="Courier New"/>
          <w:color w:val="990000"/>
          <w:bdr w:val="none" w:sz="0" w:space="0" w:color="auto" w:frame="1"/>
          <w:lang w:val="en-IN" w:eastAsia="en-IN"/>
        </w:rPr>
        <w:t>3</w:t>
      </w:r>
      <w:r w:rsidRPr="00E2361A">
        <w:rPr>
          <w:rFonts w:ascii="Segoe UI" w:eastAsia="Times New Roman" w:hAnsi="Segoe UI" w:cs="Segoe UI"/>
          <w:color w:val="111111"/>
          <w:sz w:val="21"/>
          <w:szCs w:val="21"/>
          <w:lang w:val="en-IN" w:eastAsia="en-IN"/>
        </w:rPr>
        <w:t>.</w:t>
      </w:r>
    </w:p>
    <w:p w14:paraId="31F14F90" w14:textId="77777777" w:rsidR="00E2361A" w:rsidRPr="00E2361A" w:rsidRDefault="00E2361A" w:rsidP="00E2361A">
      <w:pPr>
        <w:shd w:val="clear" w:color="auto" w:fill="FFFFFF"/>
        <w:rPr>
          <w:rFonts w:ascii="Segoe UI" w:eastAsia="Times New Roman" w:hAnsi="Segoe UI" w:cs="Segoe UI"/>
          <w:color w:val="111111"/>
          <w:sz w:val="21"/>
          <w:szCs w:val="21"/>
          <w:lang w:val="en-IN" w:eastAsia="en-IN"/>
        </w:rPr>
      </w:pPr>
      <w:r w:rsidRPr="00E2361A">
        <w:rPr>
          <w:rFonts w:ascii="Segoe UI" w:eastAsia="Times New Roman" w:hAnsi="Segoe UI" w:cs="Segoe UI"/>
          <w:color w:val="111111"/>
          <w:sz w:val="21"/>
          <w:szCs w:val="21"/>
          <w:lang w:val="en-IN" w:eastAsia="en-IN"/>
        </w:rPr>
        <w:t>Therefore, when we do </w:t>
      </w:r>
      <w:r w:rsidRPr="00E2361A">
        <w:rPr>
          <w:rFonts w:ascii="Consolas" w:eastAsia="Times New Roman" w:hAnsi="Consolas" w:cs="Courier New"/>
          <w:color w:val="990000"/>
          <w:bdr w:val="none" w:sz="0" w:space="0" w:color="auto" w:frame="1"/>
          <w:lang w:val="en-IN" w:eastAsia="en-IN"/>
        </w:rPr>
        <w:t>Color.Yellow</w:t>
      </w:r>
      <w:r w:rsidRPr="00E2361A">
        <w:rPr>
          <w:rFonts w:ascii="Segoe UI" w:eastAsia="Times New Roman" w:hAnsi="Segoe UI" w:cs="Segoe UI"/>
          <w:color w:val="111111"/>
          <w:sz w:val="21"/>
          <w:szCs w:val="21"/>
          <w:lang w:val="en-IN" w:eastAsia="en-IN"/>
        </w:rPr>
        <w:t>, it’s like displaying a number </w:t>
      </w:r>
      <w:r w:rsidRPr="00E2361A">
        <w:rPr>
          <w:rFonts w:ascii="Consolas" w:eastAsia="Times New Roman" w:hAnsi="Consolas" w:cs="Courier New"/>
          <w:color w:val="990000"/>
          <w:bdr w:val="none" w:sz="0" w:space="0" w:color="auto" w:frame="1"/>
          <w:lang w:val="en-IN" w:eastAsia="en-IN"/>
        </w:rPr>
        <w:t>0</w:t>
      </w:r>
      <w:r w:rsidRPr="00E2361A">
        <w:rPr>
          <w:rFonts w:ascii="Segoe UI" w:eastAsia="Times New Roman" w:hAnsi="Segoe UI" w:cs="Segoe UI"/>
          <w:color w:val="111111"/>
          <w:sz w:val="21"/>
          <w:szCs w:val="21"/>
          <w:lang w:val="en-IN" w:eastAsia="en-IN"/>
        </w:rPr>
        <w:t>, so from this can we infer that an </w:t>
      </w:r>
      <w:r w:rsidRPr="00E2361A">
        <w:rPr>
          <w:rFonts w:ascii="Consolas" w:eastAsia="Times New Roman" w:hAnsi="Consolas" w:cs="Courier New"/>
          <w:color w:val="990000"/>
          <w:bdr w:val="none" w:sz="0" w:space="0" w:color="auto" w:frame="1"/>
          <w:lang w:val="en-IN" w:eastAsia="en-IN"/>
        </w:rPr>
        <w:t>enum</w:t>
      </w:r>
      <w:r w:rsidRPr="00E2361A">
        <w:rPr>
          <w:rFonts w:ascii="Segoe UI" w:eastAsia="Times New Roman" w:hAnsi="Segoe UI" w:cs="Segoe UI"/>
          <w:color w:val="111111"/>
          <w:sz w:val="21"/>
          <w:szCs w:val="21"/>
          <w:lang w:val="en-IN" w:eastAsia="en-IN"/>
        </w:rPr>
        <w:t>represents a constant number, therefore an </w:t>
      </w:r>
      <w:r w:rsidRPr="00E2361A">
        <w:rPr>
          <w:rFonts w:ascii="Consolas" w:eastAsia="Times New Roman" w:hAnsi="Consolas" w:cs="Courier New"/>
          <w:color w:val="990000"/>
          <w:bdr w:val="none" w:sz="0" w:space="0" w:color="auto" w:frame="1"/>
          <w:lang w:val="en-IN" w:eastAsia="en-IN"/>
        </w:rPr>
        <w:t>enum </w:t>
      </w:r>
      <w:r w:rsidRPr="00E2361A">
        <w:rPr>
          <w:rFonts w:ascii="Segoe UI" w:eastAsia="Times New Roman" w:hAnsi="Segoe UI" w:cs="Segoe UI"/>
          <w:color w:val="111111"/>
          <w:sz w:val="21"/>
          <w:szCs w:val="21"/>
          <w:lang w:val="en-IN" w:eastAsia="en-IN"/>
        </w:rPr>
        <w:t>type is a distinct type having named constants.</w:t>
      </w:r>
    </w:p>
    <w:p w14:paraId="1186158A" w14:textId="77777777" w:rsidR="00E2361A" w:rsidRPr="00E2361A" w:rsidRDefault="00E2361A" w:rsidP="00E2361A">
      <w:pPr>
        <w:shd w:val="clear" w:color="auto" w:fill="FFFFFF"/>
        <w:rPr>
          <w:rFonts w:ascii="Segoe UI" w:eastAsia="Times New Roman" w:hAnsi="Segoe UI" w:cs="Segoe UI"/>
          <w:color w:val="111111"/>
          <w:sz w:val="21"/>
          <w:szCs w:val="21"/>
          <w:lang w:val="en-IN" w:eastAsia="en-IN"/>
        </w:rPr>
      </w:pPr>
      <w:r w:rsidRPr="00E2361A">
        <w:rPr>
          <w:rFonts w:ascii="Segoe UI" w:eastAsia="Times New Roman" w:hAnsi="Segoe UI" w:cs="Segoe UI"/>
          <w:b/>
          <w:bCs/>
          <w:color w:val="111111"/>
          <w:sz w:val="21"/>
          <w:szCs w:val="21"/>
          <w:bdr w:val="none" w:sz="0" w:space="0" w:color="auto" w:frame="1"/>
          <w:lang w:val="en-IN" w:eastAsia="en-IN"/>
        </w:rPr>
        <w:t>Point to remember</w:t>
      </w:r>
      <w:r w:rsidRPr="00E2361A">
        <w:rPr>
          <w:rFonts w:ascii="Segoe UI" w:eastAsia="Times New Roman" w:hAnsi="Segoe UI" w:cs="Segoe UI"/>
          <w:color w:val="111111"/>
          <w:sz w:val="21"/>
          <w:szCs w:val="21"/>
          <w:lang w:val="en-IN" w:eastAsia="en-IN"/>
        </w:rPr>
        <w:t>: An </w:t>
      </w:r>
      <w:r w:rsidRPr="00E2361A">
        <w:rPr>
          <w:rFonts w:ascii="Consolas" w:eastAsia="Times New Roman" w:hAnsi="Consolas" w:cs="Courier New"/>
          <w:color w:val="990000"/>
          <w:bdr w:val="none" w:sz="0" w:space="0" w:color="auto" w:frame="1"/>
          <w:lang w:val="en-IN" w:eastAsia="en-IN"/>
        </w:rPr>
        <w:t>enum </w:t>
      </w:r>
      <w:r w:rsidRPr="00E2361A">
        <w:rPr>
          <w:rFonts w:ascii="Segoe UI" w:eastAsia="Times New Roman" w:hAnsi="Segoe UI" w:cs="Segoe UI"/>
          <w:color w:val="111111"/>
          <w:sz w:val="21"/>
          <w:szCs w:val="21"/>
          <w:lang w:val="en-IN" w:eastAsia="en-IN"/>
        </w:rPr>
        <w:t>represents for a constant number, and an </w:t>
      </w:r>
      <w:r w:rsidRPr="00E2361A">
        <w:rPr>
          <w:rFonts w:ascii="Consolas" w:eastAsia="Times New Roman" w:hAnsi="Consolas" w:cs="Courier New"/>
          <w:color w:val="990000"/>
          <w:bdr w:val="none" w:sz="0" w:space="0" w:color="auto" w:frame="1"/>
          <w:lang w:val="en-IN" w:eastAsia="en-IN"/>
        </w:rPr>
        <w:t>enum </w:t>
      </w:r>
      <w:r w:rsidRPr="00E2361A">
        <w:rPr>
          <w:rFonts w:ascii="Segoe UI" w:eastAsia="Times New Roman" w:hAnsi="Segoe UI" w:cs="Segoe UI"/>
          <w:color w:val="111111"/>
          <w:sz w:val="21"/>
          <w:szCs w:val="21"/>
          <w:lang w:val="en-IN" w:eastAsia="en-IN"/>
        </w:rPr>
        <w:t>type is known as a distinct type having named constants.</w:t>
      </w:r>
    </w:p>
    <w:p w14:paraId="66E05D04" w14:textId="5FF51AE2" w:rsidR="00FE2999" w:rsidRDefault="00FE2999"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69862DF" w14:textId="77777777" w:rsidR="003B2B0A" w:rsidRPr="003B2B0A" w:rsidRDefault="003B2B0A" w:rsidP="003B2B0A">
      <w:pPr>
        <w:shd w:val="clear" w:color="auto" w:fill="FFFFFF"/>
        <w:spacing w:before="300" w:after="165"/>
        <w:outlineLvl w:val="1"/>
        <w:rPr>
          <w:rFonts w:ascii="Segoe UI" w:eastAsia="Times New Roman" w:hAnsi="Segoe UI" w:cs="Segoe UI"/>
          <w:color w:val="FF9900"/>
          <w:sz w:val="45"/>
          <w:szCs w:val="45"/>
          <w:lang w:val="en-IN" w:eastAsia="en-IN"/>
        </w:rPr>
      </w:pPr>
      <w:r w:rsidRPr="003B2B0A">
        <w:rPr>
          <w:rFonts w:ascii="Segoe UI" w:eastAsia="Times New Roman" w:hAnsi="Segoe UI" w:cs="Segoe UI"/>
          <w:color w:val="FF9900"/>
          <w:sz w:val="45"/>
          <w:szCs w:val="45"/>
          <w:lang w:val="en-IN" w:eastAsia="en-IN"/>
        </w:rPr>
        <w:t>Underlying Data type</w:t>
      </w:r>
    </w:p>
    <w:p w14:paraId="5F15E824" w14:textId="77777777" w:rsidR="003B2B0A" w:rsidRPr="003B2B0A" w:rsidRDefault="003B2B0A" w:rsidP="003B2B0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3B2B0A">
        <w:rPr>
          <w:rFonts w:ascii="Segoe UI" w:eastAsia="Times New Roman" w:hAnsi="Segoe UI" w:cs="Segoe UI"/>
          <w:b/>
          <w:bCs/>
          <w:color w:val="111111"/>
          <w:sz w:val="24"/>
          <w:szCs w:val="24"/>
          <w:lang w:val="en-IN" w:eastAsia="en-IN"/>
        </w:rPr>
        <w:t>Program.cs</w:t>
      </w:r>
    </w:p>
    <w:p w14:paraId="667792D4"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0000FF"/>
          <w:sz w:val="18"/>
          <w:szCs w:val="18"/>
          <w:bdr w:val="none" w:sz="0" w:space="0" w:color="auto" w:frame="1"/>
          <w:lang w:val="en-IN" w:eastAsia="en-IN"/>
        </w:rPr>
        <w:t>using</w:t>
      </w:r>
      <w:r w:rsidRPr="003B2B0A">
        <w:rPr>
          <w:rFonts w:ascii="Consolas" w:eastAsia="Times New Roman" w:hAnsi="Consolas" w:cs="Courier New"/>
          <w:color w:val="303030"/>
          <w:sz w:val="18"/>
          <w:szCs w:val="18"/>
          <w:lang w:val="en-IN" w:eastAsia="en-IN"/>
        </w:rPr>
        <w:t xml:space="preserve"> System;</w:t>
      </w:r>
    </w:p>
    <w:p w14:paraId="1448C27C"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0000FF"/>
          <w:sz w:val="18"/>
          <w:szCs w:val="18"/>
          <w:bdr w:val="none" w:sz="0" w:space="0" w:color="auto" w:frame="1"/>
          <w:lang w:val="en-IN" w:eastAsia="en-IN"/>
        </w:rPr>
        <w:t>namespace</w:t>
      </w:r>
      <w:r w:rsidRPr="003B2B0A">
        <w:rPr>
          <w:rFonts w:ascii="Consolas" w:eastAsia="Times New Roman" w:hAnsi="Consolas" w:cs="Courier New"/>
          <w:color w:val="303030"/>
          <w:sz w:val="18"/>
          <w:szCs w:val="18"/>
          <w:lang w:val="en-IN" w:eastAsia="en-IN"/>
        </w:rPr>
        <w:t xml:space="preserve"> Enums</w:t>
      </w:r>
    </w:p>
    <w:p w14:paraId="4659BF00"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w:t>
      </w:r>
    </w:p>
    <w:p w14:paraId="7C01466D"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0000FF"/>
          <w:sz w:val="18"/>
          <w:szCs w:val="18"/>
          <w:bdr w:val="none" w:sz="0" w:space="0" w:color="auto" w:frame="1"/>
          <w:lang w:val="en-IN" w:eastAsia="en-IN"/>
        </w:rPr>
        <w:t>class</w:t>
      </w:r>
      <w:r w:rsidRPr="003B2B0A">
        <w:rPr>
          <w:rFonts w:ascii="Consolas" w:eastAsia="Times New Roman" w:hAnsi="Consolas" w:cs="Courier New"/>
          <w:color w:val="303030"/>
          <w:sz w:val="18"/>
          <w:szCs w:val="18"/>
          <w:lang w:val="en-IN" w:eastAsia="en-IN"/>
        </w:rPr>
        <w:t xml:space="preserve"> Program</w:t>
      </w:r>
    </w:p>
    <w:p w14:paraId="57F7C539"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 xml:space="preserve">    {</w:t>
      </w:r>
    </w:p>
    <w:p w14:paraId="5755FED6"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0000FF"/>
          <w:sz w:val="18"/>
          <w:szCs w:val="18"/>
          <w:bdr w:val="none" w:sz="0" w:space="0" w:color="auto" w:frame="1"/>
          <w:lang w:val="en-IN" w:eastAsia="en-IN"/>
        </w:rPr>
        <w:t>static</w:t>
      </w:r>
      <w:r w:rsidRPr="003B2B0A">
        <w:rPr>
          <w:rFonts w:ascii="Consolas" w:eastAsia="Times New Roman" w:hAnsi="Consolas" w:cs="Courier New"/>
          <w:color w:val="303030"/>
          <w:sz w:val="18"/>
          <w:szCs w:val="18"/>
          <w:lang w:val="en-IN" w:eastAsia="en-IN"/>
        </w:rPr>
        <w:t xml:space="preserve"> </w:t>
      </w:r>
      <w:r w:rsidRPr="003B2B0A">
        <w:rPr>
          <w:rFonts w:ascii="Consolas" w:eastAsia="Times New Roman" w:hAnsi="Consolas" w:cs="Courier New"/>
          <w:color w:val="0000FF"/>
          <w:sz w:val="18"/>
          <w:szCs w:val="18"/>
          <w:bdr w:val="none" w:sz="0" w:space="0" w:color="auto" w:frame="1"/>
          <w:lang w:val="en-IN" w:eastAsia="en-IN"/>
        </w:rPr>
        <w:t>void</w:t>
      </w:r>
      <w:r w:rsidRPr="003B2B0A">
        <w:rPr>
          <w:rFonts w:ascii="Consolas" w:eastAsia="Times New Roman" w:hAnsi="Consolas" w:cs="Courier New"/>
          <w:color w:val="303030"/>
          <w:sz w:val="18"/>
          <w:szCs w:val="18"/>
          <w:lang w:val="en-IN" w:eastAsia="en-IN"/>
        </w:rPr>
        <w:t xml:space="preserve"> Main(</w:t>
      </w:r>
      <w:r w:rsidRPr="003B2B0A">
        <w:rPr>
          <w:rFonts w:ascii="Consolas" w:eastAsia="Times New Roman" w:hAnsi="Consolas" w:cs="Courier New"/>
          <w:color w:val="0000FF"/>
          <w:sz w:val="18"/>
          <w:szCs w:val="18"/>
          <w:bdr w:val="none" w:sz="0" w:space="0" w:color="auto" w:frame="1"/>
          <w:lang w:val="en-IN" w:eastAsia="en-IN"/>
        </w:rPr>
        <w:t>string</w:t>
      </w:r>
      <w:r w:rsidRPr="003B2B0A">
        <w:rPr>
          <w:rFonts w:ascii="Consolas" w:eastAsia="Times New Roman" w:hAnsi="Consolas" w:cs="Courier New"/>
          <w:color w:val="303030"/>
          <w:sz w:val="18"/>
          <w:szCs w:val="18"/>
          <w:lang w:val="en-IN" w:eastAsia="en-IN"/>
        </w:rPr>
        <w:t>[] args)</w:t>
      </w:r>
    </w:p>
    <w:p w14:paraId="191E3D7F"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 xml:space="preserve">        {</w:t>
      </w:r>
    </w:p>
    <w:p w14:paraId="3829FE3D"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 xml:space="preserve">            Console.WriteLine((</w:t>
      </w:r>
      <w:r w:rsidRPr="003B2B0A">
        <w:rPr>
          <w:rFonts w:ascii="Consolas" w:eastAsia="Times New Roman" w:hAnsi="Consolas" w:cs="Courier New"/>
          <w:color w:val="0000FF"/>
          <w:sz w:val="18"/>
          <w:szCs w:val="18"/>
          <w:bdr w:val="none" w:sz="0" w:space="0" w:color="auto" w:frame="1"/>
          <w:lang w:val="en-IN" w:eastAsia="en-IN"/>
        </w:rPr>
        <w:t>byte</w:t>
      </w:r>
      <w:r w:rsidRPr="003B2B0A">
        <w:rPr>
          <w:rFonts w:ascii="Consolas" w:eastAsia="Times New Roman" w:hAnsi="Consolas" w:cs="Courier New"/>
          <w:color w:val="303030"/>
          <w:sz w:val="18"/>
          <w:szCs w:val="18"/>
          <w:lang w:val="en-IN" w:eastAsia="en-IN"/>
        </w:rPr>
        <w:t>)Color.Yellow);</w:t>
      </w:r>
    </w:p>
    <w:p w14:paraId="3E0B407A"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 xml:space="preserve">            Console.WriteLine((</w:t>
      </w:r>
      <w:r w:rsidRPr="003B2B0A">
        <w:rPr>
          <w:rFonts w:ascii="Consolas" w:eastAsia="Times New Roman" w:hAnsi="Consolas" w:cs="Courier New"/>
          <w:color w:val="0000FF"/>
          <w:sz w:val="18"/>
          <w:szCs w:val="18"/>
          <w:bdr w:val="none" w:sz="0" w:space="0" w:color="auto" w:frame="1"/>
          <w:lang w:val="en-IN" w:eastAsia="en-IN"/>
        </w:rPr>
        <w:t>byte</w:t>
      </w:r>
      <w:r w:rsidRPr="003B2B0A">
        <w:rPr>
          <w:rFonts w:ascii="Consolas" w:eastAsia="Times New Roman" w:hAnsi="Consolas" w:cs="Courier New"/>
          <w:color w:val="303030"/>
          <w:sz w:val="18"/>
          <w:szCs w:val="18"/>
          <w:lang w:val="en-IN" w:eastAsia="en-IN"/>
        </w:rPr>
        <w:t>)Color.Blue);</w:t>
      </w:r>
    </w:p>
    <w:p w14:paraId="50B56BC0"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 xml:space="preserve">            Console.ReadLine();</w:t>
      </w:r>
    </w:p>
    <w:p w14:paraId="5AF38003"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 xml:space="preserve">        }</w:t>
      </w:r>
    </w:p>
    <w:p w14:paraId="4A82D612"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 xml:space="preserve">    }</w:t>
      </w:r>
    </w:p>
    <w:p w14:paraId="185B485C" w14:textId="77777777" w:rsidR="003B2B0A" w:rsidRPr="003B2B0A" w:rsidRDefault="003B2B0A" w:rsidP="003B2B0A">
      <w:pPr>
        <w:shd w:val="clear" w:color="auto" w:fill="FFFFFF"/>
        <w:spacing w:beforeAutospacing="1"/>
        <w:rPr>
          <w:rFonts w:ascii="Tahoma" w:eastAsia="Times New Roman" w:hAnsi="Tahoma" w:cs="Tahoma"/>
          <w:color w:val="303030"/>
          <w:sz w:val="27"/>
          <w:szCs w:val="27"/>
          <w:lang w:val="en-IN" w:eastAsia="en-IN"/>
        </w:rPr>
      </w:pPr>
      <w:r w:rsidRPr="003B2B0A">
        <w:rPr>
          <w:rFonts w:ascii="Tahoma" w:eastAsia="Times New Roman" w:hAnsi="Tahoma" w:cs="Tahoma"/>
          <w:color w:val="0000FF"/>
          <w:sz w:val="27"/>
          <w:szCs w:val="27"/>
          <w:bdr w:val="none" w:sz="0" w:space="0" w:color="auto" w:frame="1"/>
          <w:lang w:val="en-IN" w:eastAsia="en-IN"/>
        </w:rPr>
        <w:t>enum</w:t>
      </w:r>
      <w:r w:rsidRPr="003B2B0A">
        <w:rPr>
          <w:rFonts w:ascii="Tahoma" w:eastAsia="Times New Roman" w:hAnsi="Tahoma" w:cs="Tahoma"/>
          <w:color w:val="303030"/>
          <w:sz w:val="27"/>
          <w:szCs w:val="27"/>
          <w:lang w:val="en-IN" w:eastAsia="en-IN"/>
        </w:rPr>
        <w:t> Color:</w:t>
      </w:r>
      <w:r w:rsidRPr="003B2B0A">
        <w:rPr>
          <w:rFonts w:ascii="Tahoma" w:eastAsia="Times New Roman" w:hAnsi="Tahoma" w:cs="Tahoma"/>
          <w:color w:val="0000FF"/>
          <w:sz w:val="27"/>
          <w:szCs w:val="27"/>
          <w:bdr w:val="none" w:sz="0" w:space="0" w:color="auto" w:frame="1"/>
          <w:lang w:val="en-IN" w:eastAsia="en-IN"/>
        </w:rPr>
        <w:t>byte</w:t>
      </w:r>
      <w:r w:rsidRPr="003B2B0A">
        <w:rPr>
          <w:rFonts w:ascii="Tahoma" w:eastAsia="Times New Roman" w:hAnsi="Tahoma" w:cs="Tahoma"/>
          <w:color w:val="303030"/>
          <w:sz w:val="27"/>
          <w:szCs w:val="27"/>
          <w:lang w:val="en-IN" w:eastAsia="en-IN"/>
        </w:rPr>
        <w:br/>
        <w:t>{</w:t>
      </w:r>
      <w:r w:rsidRPr="003B2B0A">
        <w:rPr>
          <w:rFonts w:ascii="Tahoma" w:eastAsia="Times New Roman" w:hAnsi="Tahoma" w:cs="Tahoma"/>
          <w:color w:val="303030"/>
          <w:sz w:val="27"/>
          <w:szCs w:val="27"/>
          <w:lang w:val="en-IN" w:eastAsia="en-IN"/>
        </w:rPr>
        <w:br/>
        <w:t>Yellow,</w:t>
      </w:r>
      <w:r w:rsidRPr="003B2B0A">
        <w:rPr>
          <w:rFonts w:ascii="Tahoma" w:eastAsia="Times New Roman" w:hAnsi="Tahoma" w:cs="Tahoma"/>
          <w:color w:val="303030"/>
          <w:sz w:val="27"/>
          <w:szCs w:val="27"/>
          <w:lang w:val="en-IN" w:eastAsia="en-IN"/>
        </w:rPr>
        <w:br/>
        <w:t>Blue,</w:t>
      </w:r>
      <w:r w:rsidRPr="003B2B0A">
        <w:rPr>
          <w:rFonts w:ascii="Tahoma" w:eastAsia="Times New Roman" w:hAnsi="Tahoma" w:cs="Tahoma"/>
          <w:color w:val="303030"/>
          <w:sz w:val="27"/>
          <w:szCs w:val="27"/>
          <w:lang w:val="en-IN" w:eastAsia="en-IN"/>
        </w:rPr>
        <w:br/>
        <w:t>Brown,</w:t>
      </w:r>
      <w:r w:rsidRPr="003B2B0A">
        <w:rPr>
          <w:rFonts w:ascii="Tahoma" w:eastAsia="Times New Roman" w:hAnsi="Tahoma" w:cs="Tahoma"/>
          <w:color w:val="303030"/>
          <w:sz w:val="27"/>
          <w:szCs w:val="27"/>
          <w:lang w:val="en-IN" w:eastAsia="en-IN"/>
        </w:rPr>
        <w:br/>
        <w:t>Green</w:t>
      </w:r>
      <w:r w:rsidRPr="003B2B0A">
        <w:rPr>
          <w:rFonts w:ascii="Tahoma" w:eastAsia="Times New Roman" w:hAnsi="Tahoma" w:cs="Tahoma"/>
          <w:color w:val="303030"/>
          <w:sz w:val="27"/>
          <w:szCs w:val="27"/>
          <w:lang w:val="en-IN" w:eastAsia="en-IN"/>
        </w:rPr>
        <w:br/>
        <w:t>}</w:t>
      </w:r>
      <w:r w:rsidRPr="003B2B0A">
        <w:rPr>
          <w:rFonts w:ascii="Tahoma" w:eastAsia="Times New Roman" w:hAnsi="Tahoma" w:cs="Tahoma"/>
          <w:color w:val="303030"/>
          <w:sz w:val="27"/>
          <w:szCs w:val="27"/>
          <w:lang w:val="en-IN" w:eastAsia="en-IN"/>
        </w:rPr>
        <w:br/>
        <w:t>}</w:t>
      </w:r>
    </w:p>
    <w:p w14:paraId="00F3A068" w14:textId="77777777" w:rsidR="003B2B0A" w:rsidRPr="003B2B0A" w:rsidRDefault="003B2B0A" w:rsidP="003B2B0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3B2B0A">
        <w:rPr>
          <w:rFonts w:ascii="Segoe UI" w:eastAsia="Times New Roman" w:hAnsi="Segoe UI" w:cs="Segoe UI"/>
          <w:b/>
          <w:bCs/>
          <w:color w:val="111111"/>
          <w:sz w:val="24"/>
          <w:szCs w:val="24"/>
          <w:lang w:val="en-IN" w:eastAsia="en-IN"/>
        </w:rPr>
        <w:t>Output</w:t>
      </w:r>
    </w:p>
    <w:p w14:paraId="1D5D64FD"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lastRenderedPageBreak/>
        <w:t>0</w:t>
      </w:r>
    </w:p>
    <w:p w14:paraId="22F80206" w14:textId="77777777" w:rsidR="003B2B0A" w:rsidRPr="003B2B0A" w:rsidRDefault="003B2B0A" w:rsidP="003B2B0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3B2B0A">
        <w:rPr>
          <w:rFonts w:ascii="Consolas" w:eastAsia="Times New Roman" w:hAnsi="Consolas" w:cs="Courier New"/>
          <w:color w:val="303030"/>
          <w:sz w:val="18"/>
          <w:szCs w:val="18"/>
          <w:lang w:val="en-IN" w:eastAsia="en-IN"/>
        </w:rPr>
        <w:t>1</w:t>
      </w:r>
    </w:p>
    <w:p w14:paraId="1F72636E" w14:textId="77777777" w:rsidR="003B2B0A" w:rsidRPr="003B2B0A" w:rsidRDefault="003B2B0A" w:rsidP="003B2B0A">
      <w:pPr>
        <w:shd w:val="clear" w:color="auto" w:fill="FFFFFF"/>
        <w:rPr>
          <w:rFonts w:ascii="Segoe UI" w:eastAsia="Times New Roman" w:hAnsi="Segoe UI" w:cs="Segoe UI"/>
          <w:color w:val="111111"/>
          <w:sz w:val="21"/>
          <w:szCs w:val="21"/>
          <w:lang w:val="en-IN" w:eastAsia="en-IN"/>
        </w:rPr>
      </w:pPr>
      <w:r w:rsidRPr="003B2B0A">
        <w:rPr>
          <w:rFonts w:ascii="Segoe UI" w:eastAsia="Times New Roman" w:hAnsi="Segoe UI" w:cs="Segoe UI"/>
          <w:b/>
          <w:bCs/>
          <w:color w:val="111111"/>
          <w:sz w:val="21"/>
          <w:szCs w:val="21"/>
          <w:bdr w:val="none" w:sz="0" w:space="0" w:color="auto" w:frame="1"/>
          <w:lang w:val="en-IN" w:eastAsia="en-IN"/>
        </w:rPr>
        <w:t> </w:t>
      </w:r>
    </w:p>
    <w:p w14:paraId="025D3A7C" w14:textId="77777777" w:rsidR="003B2B0A" w:rsidRPr="003B2B0A" w:rsidRDefault="003B2B0A" w:rsidP="003B2B0A">
      <w:pPr>
        <w:shd w:val="clear" w:color="auto" w:fill="FFFFFF"/>
        <w:rPr>
          <w:rFonts w:ascii="Segoe UI" w:eastAsia="Times New Roman" w:hAnsi="Segoe UI" w:cs="Segoe UI"/>
          <w:color w:val="111111"/>
          <w:sz w:val="21"/>
          <w:szCs w:val="21"/>
          <w:lang w:val="en-IN" w:eastAsia="en-IN"/>
        </w:rPr>
      </w:pPr>
      <w:r w:rsidRPr="003B2B0A">
        <w:rPr>
          <w:rFonts w:ascii="Segoe UI" w:eastAsia="Times New Roman" w:hAnsi="Segoe UI" w:cs="Segoe UI"/>
          <w:b/>
          <w:bCs/>
          <w:color w:val="111111"/>
          <w:sz w:val="21"/>
          <w:szCs w:val="21"/>
          <w:bdr w:val="none" w:sz="0" w:space="0" w:color="auto" w:frame="1"/>
          <w:lang w:val="en-IN" w:eastAsia="en-IN"/>
        </w:rPr>
        <w:t>Note</w:t>
      </w:r>
      <w:r w:rsidRPr="003B2B0A">
        <w:rPr>
          <w:rFonts w:ascii="Segoe UI" w:eastAsia="Times New Roman" w:hAnsi="Segoe UI" w:cs="Segoe UI"/>
          <w:color w:val="111111"/>
          <w:sz w:val="21"/>
          <w:szCs w:val="21"/>
          <w:lang w:val="en-IN" w:eastAsia="en-IN"/>
        </w:rPr>
        <w:t>: Each and every code snippet in this article is tried and tested.</w:t>
      </w:r>
    </w:p>
    <w:p w14:paraId="4D9955C4" w14:textId="77777777" w:rsidR="003B2B0A" w:rsidRPr="003B2B0A" w:rsidRDefault="003B2B0A" w:rsidP="003B2B0A">
      <w:pPr>
        <w:shd w:val="clear" w:color="auto" w:fill="FFFFFF"/>
        <w:rPr>
          <w:rFonts w:ascii="Segoe UI" w:eastAsia="Times New Roman" w:hAnsi="Segoe UI" w:cs="Segoe UI"/>
          <w:color w:val="111111"/>
          <w:sz w:val="21"/>
          <w:szCs w:val="21"/>
          <w:lang w:val="en-IN" w:eastAsia="en-IN"/>
        </w:rPr>
      </w:pPr>
      <w:r w:rsidRPr="003B2B0A">
        <w:rPr>
          <w:rFonts w:ascii="Segoe UI" w:eastAsia="Times New Roman" w:hAnsi="Segoe UI" w:cs="Segoe UI"/>
          <w:color w:val="111111"/>
          <w:sz w:val="21"/>
          <w:szCs w:val="21"/>
          <w:lang w:val="en-IN" w:eastAsia="en-IN"/>
        </w:rPr>
        <w:t>The only change we did here is that we specified the type to the underlying </w:t>
      </w:r>
      <w:r w:rsidRPr="003B2B0A">
        <w:rPr>
          <w:rFonts w:ascii="Consolas" w:eastAsia="Times New Roman" w:hAnsi="Consolas" w:cs="Courier New"/>
          <w:color w:val="990000"/>
          <w:bdr w:val="none" w:sz="0" w:space="0" w:color="auto" w:frame="1"/>
          <w:lang w:val="en-IN" w:eastAsia="en-IN"/>
        </w:rPr>
        <w:t>enum </w:t>
      </w:r>
      <w:r w:rsidRPr="003B2B0A">
        <w:rPr>
          <w:rFonts w:ascii="Segoe UI" w:eastAsia="Times New Roman" w:hAnsi="Segoe UI" w:cs="Segoe UI"/>
          <w:color w:val="111111"/>
          <w:sz w:val="21"/>
          <w:szCs w:val="21"/>
          <w:lang w:val="en-IN" w:eastAsia="en-IN"/>
        </w:rPr>
        <w:t>that we declared. The default</w:t>
      </w:r>
      <w:r w:rsidRPr="003B2B0A">
        <w:rPr>
          <w:rFonts w:ascii="Consolas" w:eastAsia="Times New Roman" w:hAnsi="Consolas" w:cs="Courier New"/>
          <w:color w:val="990000"/>
          <w:bdr w:val="none" w:sz="0" w:space="0" w:color="auto" w:frame="1"/>
          <w:lang w:val="en-IN" w:eastAsia="en-IN"/>
        </w:rPr>
        <w:t>datatype </w:t>
      </w:r>
      <w:r w:rsidRPr="003B2B0A">
        <w:rPr>
          <w:rFonts w:ascii="Segoe UI" w:eastAsia="Times New Roman" w:hAnsi="Segoe UI" w:cs="Segoe UI"/>
          <w:color w:val="111111"/>
          <w:sz w:val="21"/>
          <w:szCs w:val="21"/>
          <w:lang w:val="en-IN" w:eastAsia="en-IN"/>
        </w:rPr>
        <w:t>for the </w:t>
      </w:r>
      <w:r w:rsidRPr="003B2B0A">
        <w:rPr>
          <w:rFonts w:ascii="Consolas" w:eastAsia="Times New Roman" w:hAnsi="Consolas" w:cs="Courier New"/>
          <w:color w:val="990000"/>
          <w:bdr w:val="none" w:sz="0" w:space="0" w:color="auto" w:frame="1"/>
          <w:lang w:val="en-IN" w:eastAsia="en-IN"/>
        </w:rPr>
        <w:t>enum </w:t>
      </w:r>
      <w:r w:rsidRPr="003B2B0A">
        <w:rPr>
          <w:rFonts w:ascii="Segoe UI" w:eastAsia="Times New Roman" w:hAnsi="Segoe UI" w:cs="Segoe UI"/>
          <w:color w:val="111111"/>
          <w:sz w:val="21"/>
          <w:szCs w:val="21"/>
          <w:lang w:val="en-IN" w:eastAsia="en-IN"/>
        </w:rPr>
        <w:t>is </w:t>
      </w:r>
      <w:r w:rsidRPr="003B2B0A">
        <w:rPr>
          <w:rFonts w:ascii="Consolas" w:eastAsia="Times New Roman" w:hAnsi="Consolas" w:cs="Courier New"/>
          <w:color w:val="990000"/>
          <w:bdr w:val="none" w:sz="0" w:space="0" w:color="auto" w:frame="1"/>
          <w:lang w:val="en-IN" w:eastAsia="en-IN"/>
        </w:rPr>
        <w:t>int</w:t>
      </w:r>
      <w:r w:rsidRPr="003B2B0A">
        <w:rPr>
          <w:rFonts w:ascii="Segoe UI" w:eastAsia="Times New Roman" w:hAnsi="Segoe UI" w:cs="Segoe UI"/>
          <w:color w:val="111111"/>
          <w:sz w:val="21"/>
          <w:szCs w:val="21"/>
          <w:lang w:val="en-IN" w:eastAsia="en-IN"/>
        </w:rPr>
        <w:t>, here we have specified the data type as </w:t>
      </w:r>
      <w:r w:rsidRPr="003B2B0A">
        <w:rPr>
          <w:rFonts w:ascii="Consolas" w:eastAsia="Times New Roman" w:hAnsi="Consolas" w:cs="Courier New"/>
          <w:color w:val="990000"/>
          <w:bdr w:val="none" w:sz="0" w:space="0" w:color="auto" w:frame="1"/>
          <w:lang w:val="en-IN" w:eastAsia="en-IN"/>
        </w:rPr>
        <w:t>byte </w:t>
      </w:r>
      <w:r w:rsidRPr="003B2B0A">
        <w:rPr>
          <w:rFonts w:ascii="Segoe UI" w:eastAsia="Times New Roman" w:hAnsi="Segoe UI" w:cs="Segoe UI"/>
          <w:color w:val="111111"/>
          <w:sz w:val="21"/>
          <w:szCs w:val="21"/>
          <w:lang w:val="en-IN" w:eastAsia="en-IN"/>
        </w:rPr>
        <w:t>and we get the result.</w:t>
      </w:r>
    </w:p>
    <w:p w14:paraId="0E7C1092" w14:textId="77777777" w:rsidR="003B2B0A" w:rsidRPr="003B2B0A" w:rsidRDefault="003B2B0A" w:rsidP="003B2B0A">
      <w:pPr>
        <w:shd w:val="clear" w:color="auto" w:fill="FFFFFF"/>
        <w:rPr>
          <w:rFonts w:ascii="Segoe UI" w:eastAsia="Times New Roman" w:hAnsi="Segoe UI" w:cs="Segoe UI"/>
          <w:color w:val="111111"/>
          <w:sz w:val="21"/>
          <w:szCs w:val="21"/>
          <w:lang w:val="en-IN" w:eastAsia="en-IN"/>
        </w:rPr>
      </w:pPr>
      <w:r w:rsidRPr="003B2B0A">
        <w:rPr>
          <w:rFonts w:ascii="Segoe UI" w:eastAsia="Times New Roman" w:hAnsi="Segoe UI" w:cs="Segoe UI"/>
          <w:color w:val="111111"/>
          <w:sz w:val="21"/>
          <w:szCs w:val="21"/>
          <w:lang w:val="en-IN" w:eastAsia="en-IN"/>
        </w:rPr>
        <w:t>There are more data types that can be specified</w:t>
      </w:r>
    </w:p>
    <w:p w14:paraId="489460FE" w14:textId="77777777" w:rsidR="003B2B0A" w:rsidRPr="003B2B0A" w:rsidRDefault="003B2B0A" w:rsidP="003B2B0A">
      <w:pPr>
        <w:shd w:val="clear" w:color="auto" w:fill="FFFFFF"/>
        <w:rPr>
          <w:rFonts w:ascii="Segoe UI" w:eastAsia="Times New Roman" w:hAnsi="Segoe UI" w:cs="Segoe UI"/>
          <w:color w:val="111111"/>
          <w:sz w:val="21"/>
          <w:szCs w:val="21"/>
          <w:lang w:val="en-IN" w:eastAsia="en-IN"/>
        </w:rPr>
      </w:pPr>
      <w:r w:rsidRPr="003B2B0A">
        <w:rPr>
          <w:rFonts w:ascii="Segoe UI" w:eastAsia="Times New Roman" w:hAnsi="Segoe UI" w:cs="Segoe UI"/>
          <w:color w:val="111111"/>
          <w:sz w:val="21"/>
          <w:szCs w:val="21"/>
          <w:lang w:val="en-IN" w:eastAsia="en-IN"/>
        </w:rPr>
        <w:t>for </w:t>
      </w:r>
      <w:r w:rsidRPr="003B2B0A">
        <w:rPr>
          <w:rFonts w:ascii="Consolas" w:eastAsia="Times New Roman" w:hAnsi="Consolas" w:cs="Courier New"/>
          <w:color w:val="990000"/>
          <w:bdr w:val="none" w:sz="0" w:space="0" w:color="auto" w:frame="1"/>
          <w:lang w:val="en-IN" w:eastAsia="en-IN"/>
        </w:rPr>
        <w:t>enum </w:t>
      </w:r>
      <w:r w:rsidRPr="003B2B0A">
        <w:rPr>
          <w:rFonts w:ascii="Segoe UI" w:eastAsia="Times New Roman" w:hAnsi="Segoe UI" w:cs="Segoe UI"/>
          <w:color w:val="111111"/>
          <w:sz w:val="21"/>
          <w:szCs w:val="21"/>
          <w:lang w:val="en-IN" w:eastAsia="en-IN"/>
        </w:rPr>
        <w:t>like </w:t>
      </w:r>
      <w:r w:rsidRPr="003B2B0A">
        <w:rPr>
          <w:rFonts w:ascii="Consolas" w:eastAsia="Times New Roman" w:hAnsi="Consolas" w:cs="Courier New"/>
          <w:color w:val="990000"/>
          <w:bdr w:val="none" w:sz="0" w:space="0" w:color="auto" w:frame="1"/>
          <w:lang w:val="en-IN" w:eastAsia="en-IN"/>
        </w:rPr>
        <w:t>long</w:t>
      </w:r>
      <w:r w:rsidRPr="003B2B0A">
        <w:rPr>
          <w:rFonts w:ascii="Segoe UI" w:eastAsia="Times New Roman" w:hAnsi="Segoe UI" w:cs="Segoe UI"/>
          <w:color w:val="111111"/>
          <w:sz w:val="21"/>
          <w:szCs w:val="21"/>
          <w:lang w:val="en-IN" w:eastAsia="en-IN"/>
        </w:rPr>
        <w:t>, </w:t>
      </w:r>
      <w:r w:rsidRPr="003B2B0A">
        <w:rPr>
          <w:rFonts w:ascii="Consolas" w:eastAsia="Times New Roman" w:hAnsi="Consolas" w:cs="Courier New"/>
          <w:color w:val="990000"/>
          <w:bdr w:val="none" w:sz="0" w:space="0" w:color="auto" w:frame="1"/>
          <w:lang w:val="en-IN" w:eastAsia="en-IN"/>
        </w:rPr>
        <w:t>ulong</w:t>
      </w:r>
      <w:r w:rsidRPr="003B2B0A">
        <w:rPr>
          <w:rFonts w:ascii="Segoe UI" w:eastAsia="Times New Roman" w:hAnsi="Segoe UI" w:cs="Segoe UI"/>
          <w:color w:val="111111"/>
          <w:sz w:val="21"/>
          <w:szCs w:val="21"/>
          <w:lang w:val="en-IN" w:eastAsia="en-IN"/>
        </w:rPr>
        <w:t>, </w:t>
      </w:r>
      <w:r w:rsidRPr="003B2B0A">
        <w:rPr>
          <w:rFonts w:ascii="Consolas" w:eastAsia="Times New Roman" w:hAnsi="Consolas" w:cs="Courier New"/>
          <w:color w:val="990000"/>
          <w:bdr w:val="none" w:sz="0" w:space="0" w:color="auto" w:frame="1"/>
          <w:lang w:val="en-IN" w:eastAsia="en-IN"/>
        </w:rPr>
        <w:t>short</w:t>
      </w:r>
      <w:r w:rsidRPr="003B2B0A">
        <w:rPr>
          <w:rFonts w:ascii="Segoe UI" w:eastAsia="Times New Roman" w:hAnsi="Segoe UI" w:cs="Segoe UI"/>
          <w:color w:val="111111"/>
          <w:sz w:val="21"/>
          <w:szCs w:val="21"/>
          <w:lang w:val="en-IN" w:eastAsia="en-IN"/>
        </w:rPr>
        <w:t>, </w:t>
      </w:r>
      <w:r w:rsidRPr="003B2B0A">
        <w:rPr>
          <w:rFonts w:ascii="Consolas" w:eastAsia="Times New Roman" w:hAnsi="Consolas" w:cs="Courier New"/>
          <w:color w:val="990000"/>
          <w:bdr w:val="none" w:sz="0" w:space="0" w:color="auto" w:frame="1"/>
          <w:lang w:val="en-IN" w:eastAsia="en-IN"/>
        </w:rPr>
        <w:t>ushort</w:t>
      </w:r>
      <w:r w:rsidRPr="003B2B0A">
        <w:rPr>
          <w:rFonts w:ascii="Segoe UI" w:eastAsia="Times New Roman" w:hAnsi="Segoe UI" w:cs="Segoe UI"/>
          <w:color w:val="111111"/>
          <w:sz w:val="21"/>
          <w:szCs w:val="21"/>
          <w:lang w:val="en-IN" w:eastAsia="en-IN"/>
        </w:rPr>
        <w:t>, </w:t>
      </w:r>
      <w:r w:rsidRPr="003B2B0A">
        <w:rPr>
          <w:rFonts w:ascii="Consolas" w:eastAsia="Times New Roman" w:hAnsi="Consolas" w:cs="Courier New"/>
          <w:color w:val="990000"/>
          <w:bdr w:val="none" w:sz="0" w:space="0" w:color="auto" w:frame="1"/>
          <w:lang w:val="en-IN" w:eastAsia="en-IN"/>
        </w:rPr>
        <w:t>int</w:t>
      </w:r>
      <w:r w:rsidRPr="003B2B0A">
        <w:rPr>
          <w:rFonts w:ascii="Segoe UI" w:eastAsia="Times New Roman" w:hAnsi="Segoe UI" w:cs="Segoe UI"/>
          <w:color w:val="111111"/>
          <w:sz w:val="21"/>
          <w:szCs w:val="21"/>
          <w:lang w:val="en-IN" w:eastAsia="en-IN"/>
        </w:rPr>
        <w:t>, </w:t>
      </w:r>
      <w:r w:rsidRPr="003B2B0A">
        <w:rPr>
          <w:rFonts w:ascii="Consolas" w:eastAsia="Times New Roman" w:hAnsi="Consolas" w:cs="Courier New"/>
          <w:color w:val="990000"/>
          <w:bdr w:val="none" w:sz="0" w:space="0" w:color="auto" w:frame="1"/>
          <w:lang w:val="en-IN" w:eastAsia="en-IN"/>
        </w:rPr>
        <w:t>uint</w:t>
      </w:r>
      <w:r w:rsidRPr="003B2B0A">
        <w:rPr>
          <w:rFonts w:ascii="Segoe UI" w:eastAsia="Times New Roman" w:hAnsi="Segoe UI" w:cs="Segoe UI"/>
          <w:color w:val="111111"/>
          <w:sz w:val="21"/>
          <w:szCs w:val="21"/>
          <w:lang w:val="en-IN" w:eastAsia="en-IN"/>
        </w:rPr>
        <w:t>,</w:t>
      </w:r>
      <w:r w:rsidRPr="003B2B0A">
        <w:rPr>
          <w:rFonts w:ascii="Consolas" w:eastAsia="Times New Roman" w:hAnsi="Consolas" w:cs="Courier New"/>
          <w:color w:val="990000"/>
          <w:bdr w:val="none" w:sz="0" w:space="0" w:color="auto" w:frame="1"/>
          <w:lang w:val="en-IN" w:eastAsia="en-IN"/>
        </w:rPr>
        <w:t>byte </w:t>
      </w:r>
      <w:r w:rsidRPr="003B2B0A">
        <w:rPr>
          <w:rFonts w:ascii="Segoe UI" w:eastAsia="Times New Roman" w:hAnsi="Segoe UI" w:cs="Segoe UI"/>
          <w:color w:val="111111"/>
          <w:sz w:val="21"/>
          <w:szCs w:val="21"/>
          <w:lang w:val="en-IN" w:eastAsia="en-IN"/>
        </w:rPr>
        <w:t>and</w:t>
      </w:r>
      <w:r w:rsidRPr="003B2B0A">
        <w:rPr>
          <w:rFonts w:ascii="Consolas" w:eastAsia="Times New Roman" w:hAnsi="Consolas" w:cs="Courier New"/>
          <w:color w:val="990000"/>
          <w:bdr w:val="none" w:sz="0" w:space="0" w:color="auto" w:frame="1"/>
          <w:lang w:val="en-IN" w:eastAsia="en-IN"/>
        </w:rPr>
        <w:t>sbyte</w:t>
      </w:r>
      <w:r w:rsidRPr="003B2B0A">
        <w:rPr>
          <w:rFonts w:ascii="Segoe UI" w:eastAsia="Times New Roman" w:hAnsi="Segoe UI" w:cs="Segoe UI"/>
          <w:color w:val="111111"/>
          <w:sz w:val="21"/>
          <w:szCs w:val="21"/>
          <w:lang w:val="en-IN" w:eastAsia="en-IN"/>
        </w:rPr>
        <w:t>.</w:t>
      </w:r>
    </w:p>
    <w:p w14:paraId="7F59D3B3" w14:textId="77777777" w:rsidR="003B2B0A" w:rsidRPr="003B2B0A" w:rsidRDefault="003B2B0A" w:rsidP="003B2B0A">
      <w:pPr>
        <w:shd w:val="clear" w:color="auto" w:fill="FFFFFF"/>
        <w:rPr>
          <w:rFonts w:ascii="Segoe UI" w:eastAsia="Times New Roman" w:hAnsi="Segoe UI" w:cs="Segoe UI"/>
          <w:color w:val="111111"/>
          <w:sz w:val="21"/>
          <w:szCs w:val="21"/>
          <w:lang w:val="en-IN" w:eastAsia="en-IN"/>
        </w:rPr>
      </w:pPr>
      <w:r w:rsidRPr="003B2B0A">
        <w:rPr>
          <w:rFonts w:ascii="Segoe UI" w:eastAsia="Times New Roman" w:hAnsi="Segoe UI" w:cs="Segoe UI"/>
          <w:b/>
          <w:bCs/>
          <w:color w:val="111111"/>
          <w:sz w:val="21"/>
          <w:szCs w:val="21"/>
          <w:bdr w:val="none" w:sz="0" w:space="0" w:color="auto" w:frame="1"/>
          <w:lang w:val="en-IN" w:eastAsia="en-IN"/>
        </w:rPr>
        <w:t>Point to remember</w:t>
      </w:r>
      <w:r w:rsidRPr="003B2B0A">
        <w:rPr>
          <w:rFonts w:ascii="Segoe UI" w:eastAsia="Times New Roman" w:hAnsi="Segoe UI" w:cs="Segoe UI"/>
          <w:color w:val="111111"/>
          <w:sz w:val="21"/>
          <w:szCs w:val="21"/>
          <w:lang w:val="en-IN" w:eastAsia="en-IN"/>
        </w:rPr>
        <w:t>: We can’t declare </w:t>
      </w:r>
      <w:r w:rsidRPr="003B2B0A">
        <w:rPr>
          <w:rFonts w:ascii="Consolas" w:eastAsia="Times New Roman" w:hAnsi="Consolas" w:cs="Courier New"/>
          <w:color w:val="990000"/>
          <w:bdr w:val="none" w:sz="0" w:space="0" w:color="auto" w:frame="1"/>
          <w:lang w:val="en-IN" w:eastAsia="en-IN"/>
        </w:rPr>
        <w:t>char </w:t>
      </w:r>
      <w:r w:rsidRPr="003B2B0A">
        <w:rPr>
          <w:rFonts w:ascii="Segoe UI" w:eastAsia="Times New Roman" w:hAnsi="Segoe UI" w:cs="Segoe UI"/>
          <w:color w:val="111111"/>
          <w:sz w:val="21"/>
          <w:szCs w:val="21"/>
          <w:lang w:val="en-IN" w:eastAsia="en-IN"/>
        </w:rPr>
        <w:t>as an underlying data type for </w:t>
      </w:r>
      <w:r w:rsidRPr="003B2B0A">
        <w:rPr>
          <w:rFonts w:ascii="Consolas" w:eastAsia="Times New Roman" w:hAnsi="Consolas" w:cs="Courier New"/>
          <w:color w:val="990000"/>
          <w:bdr w:val="none" w:sz="0" w:space="0" w:color="auto" w:frame="1"/>
          <w:lang w:val="en-IN" w:eastAsia="en-IN"/>
        </w:rPr>
        <w:t>enum </w:t>
      </w:r>
      <w:r w:rsidRPr="003B2B0A">
        <w:rPr>
          <w:rFonts w:ascii="Segoe UI" w:eastAsia="Times New Roman" w:hAnsi="Segoe UI" w:cs="Segoe UI"/>
          <w:color w:val="111111"/>
          <w:sz w:val="21"/>
          <w:szCs w:val="21"/>
          <w:lang w:val="en-IN" w:eastAsia="en-IN"/>
        </w:rPr>
        <w:t>objects because </w:t>
      </w:r>
      <w:r w:rsidRPr="003B2B0A">
        <w:rPr>
          <w:rFonts w:ascii="Consolas" w:eastAsia="Times New Roman" w:hAnsi="Consolas" w:cs="Courier New"/>
          <w:color w:val="990000"/>
          <w:bdr w:val="none" w:sz="0" w:space="0" w:color="auto" w:frame="1"/>
          <w:lang w:val="en-IN" w:eastAsia="en-IN"/>
        </w:rPr>
        <w:t>char </w:t>
      </w:r>
      <w:r w:rsidRPr="003B2B0A">
        <w:rPr>
          <w:rFonts w:ascii="Segoe UI" w:eastAsia="Times New Roman" w:hAnsi="Segoe UI" w:cs="Segoe UI"/>
          <w:color w:val="111111"/>
          <w:sz w:val="21"/>
          <w:szCs w:val="21"/>
          <w:lang w:val="en-IN" w:eastAsia="en-IN"/>
        </w:rPr>
        <w:t>stores Unicode characters, but </w:t>
      </w:r>
      <w:r w:rsidRPr="003B2B0A">
        <w:rPr>
          <w:rFonts w:ascii="Consolas" w:eastAsia="Times New Roman" w:hAnsi="Consolas" w:cs="Courier New"/>
          <w:color w:val="990000"/>
          <w:bdr w:val="none" w:sz="0" w:space="0" w:color="auto" w:frame="1"/>
          <w:lang w:val="en-IN" w:eastAsia="en-IN"/>
        </w:rPr>
        <w:t>enum </w:t>
      </w:r>
      <w:r w:rsidRPr="003B2B0A">
        <w:rPr>
          <w:rFonts w:ascii="Segoe UI" w:eastAsia="Times New Roman" w:hAnsi="Segoe UI" w:cs="Segoe UI"/>
          <w:color w:val="111111"/>
          <w:sz w:val="21"/>
          <w:szCs w:val="21"/>
          <w:lang w:val="en-IN" w:eastAsia="en-IN"/>
        </w:rPr>
        <w:t>objects data type can only be number.</w:t>
      </w:r>
    </w:p>
    <w:p w14:paraId="4A9A4BD6" w14:textId="77777777" w:rsidR="00DF55A8" w:rsidRPr="00DF55A8" w:rsidRDefault="00DF55A8" w:rsidP="00DF55A8">
      <w:pPr>
        <w:shd w:val="clear" w:color="auto" w:fill="FFFFFF"/>
        <w:spacing w:before="300" w:after="165"/>
        <w:outlineLvl w:val="1"/>
        <w:rPr>
          <w:rFonts w:ascii="Segoe UI" w:eastAsia="Times New Roman" w:hAnsi="Segoe UI" w:cs="Segoe UI"/>
          <w:color w:val="FF9900"/>
          <w:sz w:val="45"/>
          <w:szCs w:val="45"/>
          <w:lang w:val="en-IN" w:eastAsia="en-IN"/>
        </w:rPr>
      </w:pPr>
      <w:r w:rsidRPr="00DF55A8">
        <w:rPr>
          <w:rFonts w:ascii="Segoe UI" w:eastAsia="Times New Roman" w:hAnsi="Segoe UI" w:cs="Segoe UI"/>
          <w:color w:val="FF9900"/>
          <w:sz w:val="45"/>
          <w:szCs w:val="45"/>
          <w:lang w:val="en-IN" w:eastAsia="en-IN"/>
        </w:rPr>
        <w:t>Inheritance in Enum</w:t>
      </w:r>
    </w:p>
    <w:p w14:paraId="1C5C35F9" w14:textId="77777777" w:rsidR="00DF55A8" w:rsidRPr="00DF55A8" w:rsidRDefault="00DF55A8" w:rsidP="00DF55A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F55A8">
        <w:rPr>
          <w:rFonts w:ascii="Segoe UI" w:eastAsia="Times New Roman" w:hAnsi="Segoe UI" w:cs="Segoe UI"/>
          <w:b/>
          <w:bCs/>
          <w:color w:val="111111"/>
          <w:sz w:val="24"/>
          <w:szCs w:val="24"/>
          <w:lang w:val="en-IN" w:eastAsia="en-IN"/>
        </w:rPr>
        <w:t>Program.cs</w:t>
      </w:r>
    </w:p>
    <w:p w14:paraId="188F5425"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0000FF"/>
          <w:sz w:val="18"/>
          <w:szCs w:val="18"/>
          <w:bdr w:val="none" w:sz="0" w:space="0" w:color="auto" w:frame="1"/>
          <w:lang w:val="en-IN" w:eastAsia="en-IN"/>
        </w:rPr>
        <w:t>using</w:t>
      </w:r>
      <w:r w:rsidRPr="00DF55A8">
        <w:rPr>
          <w:rFonts w:ascii="Consolas" w:eastAsia="Times New Roman" w:hAnsi="Consolas" w:cs="Courier New"/>
          <w:color w:val="303030"/>
          <w:sz w:val="18"/>
          <w:szCs w:val="18"/>
          <w:lang w:val="en-IN" w:eastAsia="en-IN"/>
        </w:rPr>
        <w:t xml:space="preserve"> System;</w:t>
      </w:r>
    </w:p>
    <w:p w14:paraId="4D9BDC3E"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0000FF"/>
          <w:sz w:val="18"/>
          <w:szCs w:val="18"/>
          <w:bdr w:val="none" w:sz="0" w:space="0" w:color="auto" w:frame="1"/>
          <w:lang w:val="en-IN" w:eastAsia="en-IN"/>
        </w:rPr>
        <w:t>namespace</w:t>
      </w:r>
      <w:r w:rsidRPr="00DF55A8">
        <w:rPr>
          <w:rFonts w:ascii="Consolas" w:eastAsia="Times New Roman" w:hAnsi="Consolas" w:cs="Courier New"/>
          <w:color w:val="303030"/>
          <w:sz w:val="18"/>
          <w:szCs w:val="18"/>
          <w:lang w:val="en-IN" w:eastAsia="en-IN"/>
        </w:rPr>
        <w:t xml:space="preserve"> Enums</w:t>
      </w:r>
    </w:p>
    <w:p w14:paraId="6F5D1754"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w:t>
      </w:r>
    </w:p>
    <w:p w14:paraId="6154E56E"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0000FF"/>
          <w:sz w:val="18"/>
          <w:szCs w:val="18"/>
          <w:bdr w:val="none" w:sz="0" w:space="0" w:color="auto" w:frame="1"/>
          <w:lang w:val="en-IN" w:eastAsia="en-IN"/>
        </w:rPr>
        <w:t>class</w:t>
      </w:r>
      <w:r w:rsidRPr="00DF55A8">
        <w:rPr>
          <w:rFonts w:ascii="Consolas" w:eastAsia="Times New Roman" w:hAnsi="Consolas" w:cs="Courier New"/>
          <w:color w:val="303030"/>
          <w:sz w:val="18"/>
          <w:szCs w:val="18"/>
          <w:lang w:val="en-IN" w:eastAsia="en-IN"/>
        </w:rPr>
        <w:t xml:space="preserve"> Program</w:t>
      </w:r>
    </w:p>
    <w:p w14:paraId="10F286CE"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 xml:space="preserve">    {</w:t>
      </w:r>
    </w:p>
    <w:p w14:paraId="432A3825"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0000FF"/>
          <w:sz w:val="18"/>
          <w:szCs w:val="18"/>
          <w:bdr w:val="none" w:sz="0" w:space="0" w:color="auto" w:frame="1"/>
          <w:lang w:val="en-IN" w:eastAsia="en-IN"/>
        </w:rPr>
        <w:t>static</w:t>
      </w:r>
      <w:r w:rsidRPr="00DF55A8">
        <w:rPr>
          <w:rFonts w:ascii="Consolas" w:eastAsia="Times New Roman" w:hAnsi="Consolas" w:cs="Courier New"/>
          <w:color w:val="303030"/>
          <w:sz w:val="18"/>
          <w:szCs w:val="18"/>
          <w:lang w:val="en-IN" w:eastAsia="en-IN"/>
        </w:rPr>
        <w:t xml:space="preserve"> </w:t>
      </w:r>
      <w:r w:rsidRPr="00DF55A8">
        <w:rPr>
          <w:rFonts w:ascii="Consolas" w:eastAsia="Times New Roman" w:hAnsi="Consolas" w:cs="Courier New"/>
          <w:color w:val="0000FF"/>
          <w:sz w:val="18"/>
          <w:szCs w:val="18"/>
          <w:bdr w:val="none" w:sz="0" w:space="0" w:color="auto" w:frame="1"/>
          <w:lang w:val="en-IN" w:eastAsia="en-IN"/>
        </w:rPr>
        <w:t>void</w:t>
      </w:r>
      <w:r w:rsidRPr="00DF55A8">
        <w:rPr>
          <w:rFonts w:ascii="Consolas" w:eastAsia="Times New Roman" w:hAnsi="Consolas" w:cs="Courier New"/>
          <w:color w:val="303030"/>
          <w:sz w:val="18"/>
          <w:szCs w:val="18"/>
          <w:lang w:val="en-IN" w:eastAsia="en-IN"/>
        </w:rPr>
        <w:t xml:space="preserve"> Main(</w:t>
      </w:r>
      <w:r w:rsidRPr="00DF55A8">
        <w:rPr>
          <w:rFonts w:ascii="Consolas" w:eastAsia="Times New Roman" w:hAnsi="Consolas" w:cs="Courier New"/>
          <w:color w:val="0000FF"/>
          <w:sz w:val="18"/>
          <w:szCs w:val="18"/>
          <w:bdr w:val="none" w:sz="0" w:space="0" w:color="auto" w:frame="1"/>
          <w:lang w:val="en-IN" w:eastAsia="en-IN"/>
        </w:rPr>
        <w:t>string</w:t>
      </w:r>
      <w:r w:rsidRPr="00DF55A8">
        <w:rPr>
          <w:rFonts w:ascii="Consolas" w:eastAsia="Times New Roman" w:hAnsi="Consolas" w:cs="Courier New"/>
          <w:color w:val="303030"/>
          <w:sz w:val="18"/>
          <w:szCs w:val="18"/>
          <w:lang w:val="en-IN" w:eastAsia="en-IN"/>
        </w:rPr>
        <w:t>[] args)</w:t>
      </w:r>
    </w:p>
    <w:p w14:paraId="45B8BCD5"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 xml:space="preserve">        {</w:t>
      </w:r>
    </w:p>
    <w:p w14:paraId="5B31059A"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 xml:space="preserve">            Console.WriteLine((</w:t>
      </w:r>
      <w:r w:rsidRPr="00DF55A8">
        <w:rPr>
          <w:rFonts w:ascii="Consolas" w:eastAsia="Times New Roman" w:hAnsi="Consolas" w:cs="Courier New"/>
          <w:color w:val="0000FF"/>
          <w:sz w:val="18"/>
          <w:szCs w:val="18"/>
          <w:bdr w:val="none" w:sz="0" w:space="0" w:color="auto" w:frame="1"/>
          <w:lang w:val="en-IN" w:eastAsia="en-IN"/>
        </w:rPr>
        <w:t>byte</w:t>
      </w:r>
      <w:r w:rsidRPr="00DF55A8">
        <w:rPr>
          <w:rFonts w:ascii="Consolas" w:eastAsia="Times New Roman" w:hAnsi="Consolas" w:cs="Courier New"/>
          <w:color w:val="303030"/>
          <w:sz w:val="18"/>
          <w:szCs w:val="18"/>
          <w:lang w:val="en-IN" w:eastAsia="en-IN"/>
        </w:rPr>
        <w:t>)Color.Yellow);</w:t>
      </w:r>
    </w:p>
    <w:p w14:paraId="02B0D711"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 xml:space="preserve">            Console.WriteLine((</w:t>
      </w:r>
      <w:r w:rsidRPr="00DF55A8">
        <w:rPr>
          <w:rFonts w:ascii="Consolas" w:eastAsia="Times New Roman" w:hAnsi="Consolas" w:cs="Courier New"/>
          <w:color w:val="0000FF"/>
          <w:sz w:val="18"/>
          <w:szCs w:val="18"/>
          <w:bdr w:val="none" w:sz="0" w:space="0" w:color="auto" w:frame="1"/>
          <w:lang w:val="en-IN" w:eastAsia="en-IN"/>
        </w:rPr>
        <w:t>byte</w:t>
      </w:r>
      <w:r w:rsidRPr="00DF55A8">
        <w:rPr>
          <w:rFonts w:ascii="Consolas" w:eastAsia="Times New Roman" w:hAnsi="Consolas" w:cs="Courier New"/>
          <w:color w:val="303030"/>
          <w:sz w:val="18"/>
          <w:szCs w:val="18"/>
          <w:lang w:val="en-IN" w:eastAsia="en-IN"/>
        </w:rPr>
        <w:t>)Color.Blue);</w:t>
      </w:r>
    </w:p>
    <w:p w14:paraId="55374CCA"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 xml:space="preserve">            Console.ReadLine();</w:t>
      </w:r>
    </w:p>
    <w:p w14:paraId="4589C244"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 xml:space="preserve">        }</w:t>
      </w:r>
    </w:p>
    <w:p w14:paraId="50EE9639" w14:textId="77777777" w:rsidR="00DF55A8" w:rsidRPr="00DF55A8" w:rsidRDefault="00DF55A8" w:rsidP="00DF55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F55A8">
        <w:rPr>
          <w:rFonts w:ascii="Consolas" w:eastAsia="Times New Roman" w:hAnsi="Consolas" w:cs="Courier New"/>
          <w:color w:val="303030"/>
          <w:sz w:val="18"/>
          <w:szCs w:val="18"/>
          <w:lang w:val="en-IN" w:eastAsia="en-IN"/>
        </w:rPr>
        <w:t xml:space="preserve">    }</w:t>
      </w:r>
    </w:p>
    <w:p w14:paraId="6C05FBA5" w14:textId="77777777" w:rsidR="00DF55A8" w:rsidRPr="00DF55A8" w:rsidRDefault="00DF55A8" w:rsidP="00DF55A8">
      <w:pPr>
        <w:shd w:val="clear" w:color="auto" w:fill="FFFFFF"/>
        <w:spacing w:beforeAutospacing="1"/>
        <w:rPr>
          <w:rFonts w:ascii="Tahoma" w:eastAsia="Times New Roman" w:hAnsi="Tahoma" w:cs="Tahoma"/>
          <w:color w:val="303030"/>
          <w:sz w:val="27"/>
          <w:szCs w:val="27"/>
          <w:lang w:val="en-IN" w:eastAsia="en-IN"/>
        </w:rPr>
      </w:pPr>
      <w:r w:rsidRPr="00DF55A8">
        <w:rPr>
          <w:rFonts w:ascii="Tahoma" w:eastAsia="Times New Roman" w:hAnsi="Tahoma" w:cs="Tahoma"/>
          <w:color w:val="0000FF"/>
          <w:sz w:val="27"/>
          <w:szCs w:val="27"/>
          <w:bdr w:val="none" w:sz="0" w:space="0" w:color="auto" w:frame="1"/>
          <w:lang w:val="en-IN" w:eastAsia="en-IN"/>
        </w:rPr>
        <w:t>enum</w:t>
      </w:r>
      <w:r w:rsidRPr="00DF55A8">
        <w:rPr>
          <w:rFonts w:ascii="Tahoma" w:eastAsia="Times New Roman" w:hAnsi="Tahoma" w:cs="Tahoma"/>
          <w:color w:val="303030"/>
          <w:sz w:val="27"/>
          <w:szCs w:val="27"/>
          <w:lang w:val="en-IN" w:eastAsia="en-IN"/>
        </w:rPr>
        <w:t> Color:</w:t>
      </w:r>
      <w:r w:rsidRPr="00DF55A8">
        <w:rPr>
          <w:rFonts w:ascii="Tahoma" w:eastAsia="Times New Roman" w:hAnsi="Tahoma" w:cs="Tahoma"/>
          <w:color w:val="0000FF"/>
          <w:sz w:val="27"/>
          <w:szCs w:val="27"/>
          <w:bdr w:val="none" w:sz="0" w:space="0" w:color="auto" w:frame="1"/>
          <w:lang w:val="en-IN" w:eastAsia="en-IN"/>
        </w:rPr>
        <w:t>byte</w:t>
      </w:r>
      <w:r w:rsidRPr="00DF55A8">
        <w:rPr>
          <w:rFonts w:ascii="Tahoma" w:eastAsia="Times New Roman" w:hAnsi="Tahoma" w:cs="Tahoma"/>
          <w:color w:val="303030"/>
          <w:sz w:val="27"/>
          <w:szCs w:val="27"/>
          <w:lang w:val="en-IN" w:eastAsia="en-IN"/>
        </w:rPr>
        <w:br/>
        <w:t>{</w:t>
      </w:r>
      <w:r w:rsidRPr="00DF55A8">
        <w:rPr>
          <w:rFonts w:ascii="Tahoma" w:eastAsia="Times New Roman" w:hAnsi="Tahoma" w:cs="Tahoma"/>
          <w:color w:val="303030"/>
          <w:sz w:val="27"/>
          <w:szCs w:val="27"/>
          <w:lang w:val="en-IN" w:eastAsia="en-IN"/>
        </w:rPr>
        <w:br/>
        <w:t>Yellow,</w:t>
      </w:r>
      <w:r w:rsidRPr="00DF55A8">
        <w:rPr>
          <w:rFonts w:ascii="Tahoma" w:eastAsia="Times New Roman" w:hAnsi="Tahoma" w:cs="Tahoma"/>
          <w:color w:val="303030"/>
          <w:sz w:val="27"/>
          <w:szCs w:val="27"/>
          <w:lang w:val="en-IN" w:eastAsia="en-IN"/>
        </w:rPr>
        <w:br/>
        <w:t>Blue,</w:t>
      </w:r>
      <w:r w:rsidRPr="00DF55A8">
        <w:rPr>
          <w:rFonts w:ascii="Tahoma" w:eastAsia="Times New Roman" w:hAnsi="Tahoma" w:cs="Tahoma"/>
          <w:color w:val="303030"/>
          <w:sz w:val="27"/>
          <w:szCs w:val="27"/>
          <w:lang w:val="en-IN" w:eastAsia="en-IN"/>
        </w:rPr>
        <w:br/>
        <w:t>Brown,</w:t>
      </w:r>
      <w:r w:rsidRPr="00DF55A8">
        <w:rPr>
          <w:rFonts w:ascii="Tahoma" w:eastAsia="Times New Roman" w:hAnsi="Tahoma" w:cs="Tahoma"/>
          <w:color w:val="303030"/>
          <w:sz w:val="27"/>
          <w:szCs w:val="27"/>
          <w:lang w:val="en-IN" w:eastAsia="en-IN"/>
        </w:rPr>
        <w:br/>
        <w:t>Green</w:t>
      </w:r>
    </w:p>
    <w:p w14:paraId="3C93DB35" w14:textId="77777777" w:rsidR="00DF55A8" w:rsidRPr="00DF55A8" w:rsidRDefault="00DF55A8" w:rsidP="00DF55A8">
      <w:pPr>
        <w:shd w:val="clear" w:color="auto" w:fill="FFFFFF"/>
        <w:spacing w:before="100" w:beforeAutospacing="1" w:after="360"/>
        <w:rPr>
          <w:rFonts w:ascii="Tahoma" w:eastAsia="Times New Roman" w:hAnsi="Tahoma" w:cs="Tahoma"/>
          <w:color w:val="303030"/>
          <w:sz w:val="27"/>
          <w:szCs w:val="27"/>
          <w:lang w:val="en-IN" w:eastAsia="en-IN"/>
        </w:rPr>
      </w:pPr>
      <w:r w:rsidRPr="00DF55A8">
        <w:rPr>
          <w:rFonts w:ascii="Tahoma" w:eastAsia="Times New Roman" w:hAnsi="Tahoma" w:cs="Tahoma"/>
          <w:color w:val="303030"/>
          <w:sz w:val="27"/>
          <w:szCs w:val="27"/>
          <w:lang w:val="en-IN" w:eastAsia="en-IN"/>
        </w:rPr>
        <w:t>}</w:t>
      </w:r>
    </w:p>
    <w:p w14:paraId="0F4D5A3F" w14:textId="77777777" w:rsidR="00DF55A8" w:rsidRPr="00DF55A8" w:rsidRDefault="00DF55A8" w:rsidP="00DF55A8">
      <w:pPr>
        <w:shd w:val="clear" w:color="auto" w:fill="FFFFFF"/>
        <w:spacing w:beforeAutospacing="1"/>
        <w:rPr>
          <w:rFonts w:ascii="Tahoma" w:eastAsia="Times New Roman" w:hAnsi="Tahoma" w:cs="Tahoma"/>
          <w:color w:val="303030"/>
          <w:sz w:val="27"/>
          <w:szCs w:val="27"/>
          <w:lang w:val="en-IN" w:eastAsia="en-IN"/>
        </w:rPr>
      </w:pPr>
      <w:r w:rsidRPr="00DF55A8">
        <w:rPr>
          <w:rFonts w:ascii="Tahoma" w:eastAsia="Times New Roman" w:hAnsi="Tahoma" w:cs="Tahoma"/>
          <w:color w:val="0000FF"/>
          <w:sz w:val="27"/>
          <w:szCs w:val="27"/>
          <w:bdr w:val="none" w:sz="0" w:space="0" w:color="auto" w:frame="1"/>
          <w:lang w:val="en-IN" w:eastAsia="en-IN"/>
        </w:rPr>
        <w:t>enum</w:t>
      </w:r>
      <w:r w:rsidRPr="00DF55A8">
        <w:rPr>
          <w:rFonts w:ascii="Tahoma" w:eastAsia="Times New Roman" w:hAnsi="Tahoma" w:cs="Tahoma"/>
          <w:color w:val="303030"/>
          <w:sz w:val="27"/>
          <w:szCs w:val="27"/>
          <w:lang w:val="en-IN" w:eastAsia="en-IN"/>
        </w:rPr>
        <w:t> Shades:Color</w:t>
      </w:r>
      <w:r w:rsidRPr="00DF55A8">
        <w:rPr>
          <w:rFonts w:ascii="Tahoma" w:eastAsia="Times New Roman" w:hAnsi="Tahoma" w:cs="Tahoma"/>
          <w:color w:val="303030"/>
          <w:sz w:val="27"/>
          <w:szCs w:val="27"/>
          <w:lang w:val="en-IN" w:eastAsia="en-IN"/>
        </w:rPr>
        <w:br/>
        <w:t>{</w:t>
      </w:r>
    </w:p>
    <w:p w14:paraId="258BDC22" w14:textId="77777777" w:rsidR="00DF55A8" w:rsidRPr="00DF55A8" w:rsidRDefault="00DF55A8" w:rsidP="00DF55A8">
      <w:pPr>
        <w:shd w:val="clear" w:color="auto" w:fill="FFFFFF"/>
        <w:spacing w:before="100" w:beforeAutospacing="1" w:after="360"/>
        <w:rPr>
          <w:rFonts w:ascii="Tahoma" w:eastAsia="Times New Roman" w:hAnsi="Tahoma" w:cs="Tahoma"/>
          <w:color w:val="303030"/>
          <w:sz w:val="27"/>
          <w:szCs w:val="27"/>
          <w:lang w:val="en-IN" w:eastAsia="en-IN"/>
        </w:rPr>
      </w:pPr>
      <w:r w:rsidRPr="00DF55A8">
        <w:rPr>
          <w:rFonts w:ascii="Tahoma" w:eastAsia="Times New Roman" w:hAnsi="Tahoma" w:cs="Tahoma"/>
          <w:color w:val="303030"/>
          <w:sz w:val="27"/>
          <w:szCs w:val="27"/>
          <w:lang w:val="en-IN" w:eastAsia="en-IN"/>
        </w:rPr>
        <w:lastRenderedPageBreak/>
        <w:t>}</w:t>
      </w:r>
      <w:r w:rsidRPr="00DF55A8">
        <w:rPr>
          <w:rFonts w:ascii="Tahoma" w:eastAsia="Times New Roman" w:hAnsi="Tahoma" w:cs="Tahoma"/>
          <w:color w:val="303030"/>
          <w:sz w:val="27"/>
          <w:szCs w:val="27"/>
          <w:lang w:val="en-IN" w:eastAsia="en-IN"/>
        </w:rPr>
        <w:br/>
        <w:t>}</w:t>
      </w:r>
    </w:p>
    <w:p w14:paraId="0188D581" w14:textId="77777777" w:rsidR="00DF55A8" w:rsidRPr="00DF55A8" w:rsidRDefault="00DF55A8" w:rsidP="00DF55A8">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F55A8">
        <w:rPr>
          <w:rFonts w:ascii="Segoe UI" w:eastAsia="Times New Roman" w:hAnsi="Segoe UI" w:cs="Segoe UI"/>
          <w:b/>
          <w:bCs/>
          <w:color w:val="111111"/>
          <w:sz w:val="24"/>
          <w:szCs w:val="24"/>
          <w:lang w:val="en-IN" w:eastAsia="en-IN"/>
        </w:rPr>
        <w:t>Output</w:t>
      </w:r>
    </w:p>
    <w:p w14:paraId="79735E79" w14:textId="77777777" w:rsidR="00DF55A8" w:rsidRPr="00DF55A8" w:rsidRDefault="00DF55A8" w:rsidP="00DF55A8">
      <w:pPr>
        <w:shd w:val="clear" w:color="auto" w:fill="FFFFFF"/>
        <w:rPr>
          <w:rFonts w:ascii="Segoe UI" w:eastAsia="Times New Roman" w:hAnsi="Segoe UI" w:cs="Segoe UI"/>
          <w:color w:val="111111"/>
          <w:sz w:val="21"/>
          <w:szCs w:val="21"/>
          <w:lang w:val="en-IN" w:eastAsia="en-IN"/>
        </w:rPr>
      </w:pPr>
      <w:r w:rsidRPr="00DF55A8">
        <w:rPr>
          <w:rFonts w:ascii="Segoe UI" w:eastAsia="Times New Roman" w:hAnsi="Segoe UI" w:cs="Segoe UI"/>
          <w:color w:val="111111"/>
          <w:sz w:val="21"/>
          <w:szCs w:val="21"/>
          <w:lang w:val="en-IN" w:eastAsia="en-IN"/>
        </w:rPr>
        <w:t>Compile time error: Type </w:t>
      </w:r>
      <w:r w:rsidRPr="00DF55A8">
        <w:rPr>
          <w:rFonts w:ascii="Consolas" w:eastAsia="Times New Roman" w:hAnsi="Consolas" w:cs="Courier New"/>
          <w:color w:val="990000"/>
          <w:bdr w:val="none" w:sz="0" w:space="0" w:color="auto" w:frame="1"/>
          <w:lang w:val="en-IN" w:eastAsia="en-IN"/>
        </w:rPr>
        <w:t>byte</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sbyte</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short</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ushort</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int</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uint</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long</w:t>
      </w:r>
      <w:r w:rsidRPr="00DF55A8">
        <w:rPr>
          <w:rFonts w:ascii="Segoe UI" w:eastAsia="Times New Roman" w:hAnsi="Segoe UI" w:cs="Segoe UI"/>
          <w:color w:val="111111"/>
          <w:sz w:val="21"/>
          <w:szCs w:val="21"/>
          <w:lang w:val="en-IN" w:eastAsia="en-IN"/>
        </w:rPr>
        <w:t>, or </w:t>
      </w:r>
      <w:r w:rsidRPr="00DF55A8">
        <w:rPr>
          <w:rFonts w:ascii="Consolas" w:eastAsia="Times New Roman" w:hAnsi="Consolas" w:cs="Courier New"/>
          <w:color w:val="990000"/>
          <w:bdr w:val="none" w:sz="0" w:space="0" w:color="auto" w:frame="1"/>
          <w:lang w:val="en-IN" w:eastAsia="en-IN"/>
        </w:rPr>
        <w:t>ulong </w:t>
      </w:r>
      <w:r w:rsidRPr="00DF55A8">
        <w:rPr>
          <w:rFonts w:ascii="Segoe UI" w:eastAsia="Times New Roman" w:hAnsi="Segoe UI" w:cs="Segoe UI"/>
          <w:color w:val="111111"/>
          <w:sz w:val="21"/>
          <w:szCs w:val="21"/>
          <w:lang w:val="en-IN" w:eastAsia="en-IN"/>
        </w:rPr>
        <w:t>expected.</w:t>
      </w:r>
    </w:p>
    <w:p w14:paraId="59FC3308" w14:textId="77777777" w:rsidR="00DF55A8" w:rsidRPr="00DF55A8" w:rsidRDefault="00DF55A8" w:rsidP="00DF55A8">
      <w:pPr>
        <w:shd w:val="clear" w:color="auto" w:fill="FFFFFF"/>
        <w:rPr>
          <w:rFonts w:ascii="Segoe UI" w:eastAsia="Times New Roman" w:hAnsi="Segoe UI" w:cs="Segoe UI"/>
          <w:color w:val="111111"/>
          <w:sz w:val="21"/>
          <w:szCs w:val="21"/>
          <w:lang w:val="en-IN" w:eastAsia="en-IN"/>
        </w:rPr>
      </w:pPr>
      <w:r w:rsidRPr="00DF55A8">
        <w:rPr>
          <w:rFonts w:ascii="Segoe UI" w:eastAsia="Times New Roman" w:hAnsi="Segoe UI" w:cs="Segoe UI"/>
          <w:color w:val="111111"/>
          <w:sz w:val="21"/>
          <w:szCs w:val="21"/>
          <w:lang w:val="en-IN" w:eastAsia="en-IN"/>
        </w:rPr>
        <w:t>We clearly see here </w:t>
      </w:r>
      <w:r w:rsidRPr="00DF55A8">
        <w:rPr>
          <w:rFonts w:ascii="Consolas" w:eastAsia="Times New Roman" w:hAnsi="Consolas" w:cs="Courier New"/>
          <w:color w:val="990000"/>
          <w:bdr w:val="none" w:sz="0" w:space="0" w:color="auto" w:frame="1"/>
          <w:lang w:val="en-IN" w:eastAsia="en-IN"/>
        </w:rPr>
        <w:t>enum</w:t>
      </w:r>
      <w:r w:rsidRPr="00DF55A8">
        <w:rPr>
          <w:rFonts w:ascii="Segoe UI" w:eastAsia="Times New Roman" w:hAnsi="Segoe UI" w:cs="Segoe UI"/>
          <w:color w:val="111111"/>
          <w:sz w:val="21"/>
          <w:szCs w:val="21"/>
          <w:lang w:val="en-IN" w:eastAsia="en-IN"/>
        </w:rPr>
        <w:t>s can’t be derived from any other type except that of mentioned in the error.</w:t>
      </w:r>
    </w:p>
    <w:p w14:paraId="3B3E8EA7" w14:textId="77777777" w:rsidR="00DF55A8" w:rsidRPr="00DF55A8" w:rsidRDefault="00DF55A8" w:rsidP="00DF55A8">
      <w:pPr>
        <w:shd w:val="clear" w:color="auto" w:fill="FFFFFF"/>
        <w:rPr>
          <w:rFonts w:ascii="Segoe UI" w:eastAsia="Times New Roman" w:hAnsi="Segoe UI" w:cs="Segoe UI"/>
          <w:color w:val="111111"/>
          <w:sz w:val="21"/>
          <w:szCs w:val="21"/>
          <w:lang w:val="en-IN" w:eastAsia="en-IN"/>
        </w:rPr>
      </w:pPr>
      <w:r w:rsidRPr="00DF55A8">
        <w:rPr>
          <w:rFonts w:ascii="Segoe UI" w:eastAsia="Times New Roman" w:hAnsi="Segoe UI" w:cs="Segoe UI"/>
          <w:b/>
          <w:bCs/>
          <w:color w:val="111111"/>
          <w:sz w:val="21"/>
          <w:szCs w:val="21"/>
          <w:bdr w:val="none" w:sz="0" w:space="0" w:color="auto" w:frame="1"/>
          <w:lang w:val="en-IN" w:eastAsia="en-IN"/>
        </w:rPr>
        <w:t>Point to remember</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enum </w:t>
      </w:r>
      <w:r w:rsidRPr="00DF55A8">
        <w:rPr>
          <w:rFonts w:ascii="Segoe UI" w:eastAsia="Times New Roman" w:hAnsi="Segoe UI" w:cs="Segoe UI"/>
          <w:color w:val="111111"/>
          <w:sz w:val="21"/>
          <w:szCs w:val="21"/>
          <w:lang w:val="en-IN" w:eastAsia="en-IN"/>
        </w:rPr>
        <w:t>can’t be derived from any other type except that of type </w:t>
      </w:r>
      <w:r w:rsidRPr="00DF55A8">
        <w:rPr>
          <w:rFonts w:ascii="Consolas" w:eastAsia="Times New Roman" w:hAnsi="Consolas" w:cs="Courier New"/>
          <w:color w:val="990000"/>
          <w:bdr w:val="none" w:sz="0" w:space="0" w:color="auto" w:frame="1"/>
          <w:lang w:val="en-IN" w:eastAsia="en-IN"/>
        </w:rPr>
        <w:t>byte</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sbyte</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short</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ushort</w:t>
      </w:r>
      <w:r w:rsidRPr="00DF55A8">
        <w:rPr>
          <w:rFonts w:ascii="Segoe UI" w:eastAsia="Times New Roman" w:hAnsi="Segoe UI" w:cs="Segoe UI"/>
          <w:color w:val="111111"/>
          <w:sz w:val="21"/>
          <w:szCs w:val="21"/>
          <w:lang w:val="en-IN" w:eastAsia="en-IN"/>
        </w:rPr>
        <w:t>,</w:t>
      </w:r>
      <w:r w:rsidRPr="00DF55A8">
        <w:rPr>
          <w:rFonts w:ascii="Consolas" w:eastAsia="Times New Roman" w:hAnsi="Consolas" w:cs="Courier New"/>
          <w:color w:val="990000"/>
          <w:bdr w:val="none" w:sz="0" w:space="0" w:color="auto" w:frame="1"/>
          <w:lang w:val="en-IN" w:eastAsia="en-IN"/>
        </w:rPr>
        <w:t>int</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uint</w:t>
      </w:r>
      <w:r w:rsidRPr="00DF55A8">
        <w:rPr>
          <w:rFonts w:ascii="Segoe UI" w:eastAsia="Times New Roman" w:hAnsi="Segoe UI" w:cs="Segoe UI"/>
          <w:color w:val="111111"/>
          <w:sz w:val="21"/>
          <w:szCs w:val="21"/>
          <w:lang w:val="en-IN" w:eastAsia="en-IN"/>
        </w:rPr>
        <w:t>, </w:t>
      </w:r>
      <w:r w:rsidRPr="00DF55A8">
        <w:rPr>
          <w:rFonts w:ascii="Consolas" w:eastAsia="Times New Roman" w:hAnsi="Consolas" w:cs="Courier New"/>
          <w:color w:val="990000"/>
          <w:bdr w:val="none" w:sz="0" w:space="0" w:color="auto" w:frame="1"/>
          <w:lang w:val="en-IN" w:eastAsia="en-IN"/>
        </w:rPr>
        <w:t>long</w:t>
      </w:r>
      <w:r w:rsidRPr="00DF55A8">
        <w:rPr>
          <w:rFonts w:ascii="Segoe UI" w:eastAsia="Times New Roman" w:hAnsi="Segoe UI" w:cs="Segoe UI"/>
          <w:color w:val="111111"/>
          <w:sz w:val="21"/>
          <w:szCs w:val="21"/>
          <w:lang w:val="en-IN" w:eastAsia="en-IN"/>
        </w:rPr>
        <w:t>, or </w:t>
      </w:r>
      <w:r w:rsidRPr="00DF55A8">
        <w:rPr>
          <w:rFonts w:ascii="Consolas" w:eastAsia="Times New Roman" w:hAnsi="Consolas" w:cs="Courier New"/>
          <w:color w:val="990000"/>
          <w:bdr w:val="none" w:sz="0" w:space="0" w:color="auto" w:frame="1"/>
          <w:lang w:val="en-IN" w:eastAsia="en-IN"/>
        </w:rPr>
        <w:t>ulong</w:t>
      </w:r>
      <w:r w:rsidRPr="00DF55A8">
        <w:rPr>
          <w:rFonts w:ascii="Segoe UI" w:eastAsia="Times New Roman" w:hAnsi="Segoe UI" w:cs="Segoe UI"/>
          <w:color w:val="111111"/>
          <w:sz w:val="21"/>
          <w:szCs w:val="21"/>
          <w:lang w:val="en-IN" w:eastAsia="en-IN"/>
        </w:rPr>
        <w:t>.</w:t>
      </w:r>
    </w:p>
    <w:p w14:paraId="69F360DA" w14:textId="77777777" w:rsidR="00DF55A8" w:rsidRPr="00DF55A8" w:rsidRDefault="00DF55A8" w:rsidP="00DF55A8">
      <w:pPr>
        <w:shd w:val="clear" w:color="auto" w:fill="FFFFFF"/>
        <w:rPr>
          <w:rFonts w:ascii="Segoe UI" w:eastAsia="Times New Roman" w:hAnsi="Segoe UI" w:cs="Segoe UI"/>
          <w:color w:val="111111"/>
          <w:sz w:val="21"/>
          <w:szCs w:val="21"/>
          <w:lang w:val="en-IN" w:eastAsia="en-IN"/>
        </w:rPr>
      </w:pPr>
      <w:r w:rsidRPr="00DF55A8">
        <w:rPr>
          <w:rFonts w:ascii="Segoe UI" w:eastAsia="Times New Roman" w:hAnsi="Segoe UI" w:cs="Segoe UI"/>
          <w:color w:val="111111"/>
          <w:sz w:val="21"/>
          <w:szCs w:val="21"/>
          <w:lang w:val="en-IN" w:eastAsia="en-IN"/>
        </w:rPr>
        <w:t>Let’s derive a class from </w:t>
      </w:r>
      <w:r w:rsidRPr="00DF55A8">
        <w:rPr>
          <w:rFonts w:ascii="Consolas" w:eastAsia="Times New Roman" w:hAnsi="Consolas" w:cs="Courier New"/>
          <w:color w:val="990000"/>
          <w:bdr w:val="none" w:sz="0" w:space="0" w:color="auto" w:frame="1"/>
          <w:lang w:val="en-IN" w:eastAsia="en-IN"/>
        </w:rPr>
        <w:t>enum</w:t>
      </w:r>
      <w:r w:rsidRPr="00DF55A8">
        <w:rPr>
          <w:rFonts w:ascii="Segoe UI" w:eastAsia="Times New Roman" w:hAnsi="Segoe UI" w:cs="Segoe UI"/>
          <w:color w:val="111111"/>
          <w:sz w:val="21"/>
          <w:szCs w:val="21"/>
          <w:lang w:val="en-IN" w:eastAsia="en-IN"/>
        </w:rPr>
        <w:t>, call it class </w:t>
      </w:r>
      <w:r w:rsidRPr="00DF55A8">
        <w:rPr>
          <w:rFonts w:ascii="Consolas" w:eastAsia="Times New Roman" w:hAnsi="Consolas" w:cs="Courier New"/>
          <w:color w:val="990000"/>
          <w:bdr w:val="none" w:sz="0" w:space="0" w:color="auto" w:frame="1"/>
          <w:lang w:val="en-IN" w:eastAsia="en-IN"/>
        </w:rPr>
        <w:t>Derived</w:t>
      </w:r>
      <w:r w:rsidRPr="00DF55A8">
        <w:rPr>
          <w:rFonts w:ascii="Segoe UI" w:eastAsia="Times New Roman" w:hAnsi="Segoe UI" w:cs="Segoe UI"/>
          <w:color w:val="111111"/>
          <w:sz w:val="21"/>
          <w:szCs w:val="21"/>
          <w:lang w:val="en-IN" w:eastAsia="en-IN"/>
        </w:rPr>
        <w:t>, so our code.</w:t>
      </w:r>
    </w:p>
    <w:p w14:paraId="5576DA95" w14:textId="77777777" w:rsidR="00B20C00" w:rsidRPr="00B20C00" w:rsidRDefault="00B20C00" w:rsidP="00B20C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20C00">
        <w:rPr>
          <w:rFonts w:ascii="Segoe UI" w:eastAsia="Times New Roman" w:hAnsi="Segoe UI" w:cs="Segoe UI"/>
          <w:b/>
          <w:bCs/>
          <w:color w:val="111111"/>
          <w:sz w:val="24"/>
          <w:szCs w:val="24"/>
          <w:lang w:val="en-IN" w:eastAsia="en-IN"/>
        </w:rPr>
        <w:t>Program.cs</w:t>
      </w:r>
    </w:p>
    <w:p w14:paraId="4BAC5E65"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0000FF"/>
          <w:sz w:val="18"/>
          <w:szCs w:val="18"/>
          <w:bdr w:val="none" w:sz="0" w:space="0" w:color="auto" w:frame="1"/>
          <w:lang w:val="en-IN" w:eastAsia="en-IN"/>
        </w:rPr>
        <w:t>class</w:t>
      </w:r>
      <w:r w:rsidRPr="00B20C00">
        <w:rPr>
          <w:rFonts w:ascii="Consolas" w:eastAsia="Times New Roman" w:hAnsi="Consolas" w:cs="Courier New"/>
          <w:color w:val="303030"/>
          <w:sz w:val="18"/>
          <w:szCs w:val="18"/>
          <w:lang w:val="en-IN" w:eastAsia="en-IN"/>
        </w:rPr>
        <w:t xml:space="preserve"> Program</w:t>
      </w:r>
    </w:p>
    <w:p w14:paraId="2EAE217C"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w:t>
      </w:r>
    </w:p>
    <w:p w14:paraId="69474EE3"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0000FF"/>
          <w:sz w:val="18"/>
          <w:szCs w:val="18"/>
          <w:bdr w:val="none" w:sz="0" w:space="0" w:color="auto" w:frame="1"/>
          <w:lang w:val="en-IN" w:eastAsia="en-IN"/>
        </w:rPr>
        <w:t>static</w:t>
      </w:r>
      <w:r w:rsidRPr="00B20C00">
        <w:rPr>
          <w:rFonts w:ascii="Consolas" w:eastAsia="Times New Roman" w:hAnsi="Consolas" w:cs="Courier New"/>
          <w:color w:val="303030"/>
          <w:sz w:val="18"/>
          <w:szCs w:val="18"/>
          <w:lang w:val="en-IN" w:eastAsia="en-IN"/>
        </w:rPr>
        <w:t xml:space="preserve"> </w:t>
      </w:r>
      <w:r w:rsidRPr="00B20C00">
        <w:rPr>
          <w:rFonts w:ascii="Consolas" w:eastAsia="Times New Roman" w:hAnsi="Consolas" w:cs="Courier New"/>
          <w:color w:val="0000FF"/>
          <w:sz w:val="18"/>
          <w:szCs w:val="18"/>
          <w:bdr w:val="none" w:sz="0" w:space="0" w:color="auto" w:frame="1"/>
          <w:lang w:val="en-IN" w:eastAsia="en-IN"/>
        </w:rPr>
        <w:t>void</w:t>
      </w:r>
      <w:r w:rsidRPr="00B20C00">
        <w:rPr>
          <w:rFonts w:ascii="Consolas" w:eastAsia="Times New Roman" w:hAnsi="Consolas" w:cs="Courier New"/>
          <w:color w:val="303030"/>
          <w:sz w:val="18"/>
          <w:szCs w:val="18"/>
          <w:lang w:val="en-IN" w:eastAsia="en-IN"/>
        </w:rPr>
        <w:t xml:space="preserve"> Main(</w:t>
      </w:r>
      <w:r w:rsidRPr="00B20C00">
        <w:rPr>
          <w:rFonts w:ascii="Consolas" w:eastAsia="Times New Roman" w:hAnsi="Consolas" w:cs="Courier New"/>
          <w:color w:val="0000FF"/>
          <w:sz w:val="18"/>
          <w:szCs w:val="18"/>
          <w:bdr w:val="none" w:sz="0" w:space="0" w:color="auto" w:frame="1"/>
          <w:lang w:val="en-IN" w:eastAsia="en-IN"/>
        </w:rPr>
        <w:t>string</w:t>
      </w:r>
      <w:r w:rsidRPr="00B20C00">
        <w:rPr>
          <w:rFonts w:ascii="Consolas" w:eastAsia="Times New Roman" w:hAnsi="Consolas" w:cs="Courier New"/>
          <w:color w:val="303030"/>
          <w:sz w:val="18"/>
          <w:szCs w:val="18"/>
          <w:lang w:val="en-IN" w:eastAsia="en-IN"/>
        </w:rPr>
        <w:t>[] args)</w:t>
      </w:r>
    </w:p>
    <w:p w14:paraId="6FAA472F"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w:t>
      </w:r>
    </w:p>
    <w:p w14:paraId="7279C56A"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Console.WriteLine((</w:t>
      </w:r>
      <w:r w:rsidRPr="00B20C00">
        <w:rPr>
          <w:rFonts w:ascii="Consolas" w:eastAsia="Times New Roman" w:hAnsi="Consolas" w:cs="Courier New"/>
          <w:color w:val="0000FF"/>
          <w:sz w:val="18"/>
          <w:szCs w:val="18"/>
          <w:bdr w:val="none" w:sz="0" w:space="0" w:color="auto" w:frame="1"/>
          <w:lang w:val="en-IN" w:eastAsia="en-IN"/>
        </w:rPr>
        <w:t>byte</w:t>
      </w:r>
      <w:r w:rsidRPr="00B20C00">
        <w:rPr>
          <w:rFonts w:ascii="Consolas" w:eastAsia="Times New Roman" w:hAnsi="Consolas" w:cs="Courier New"/>
          <w:color w:val="303030"/>
          <w:sz w:val="18"/>
          <w:szCs w:val="18"/>
          <w:lang w:val="en-IN" w:eastAsia="en-IN"/>
        </w:rPr>
        <w:t>)Color.Yellow);</w:t>
      </w:r>
    </w:p>
    <w:p w14:paraId="449770B7"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Console.WriteLine((</w:t>
      </w:r>
      <w:r w:rsidRPr="00B20C00">
        <w:rPr>
          <w:rFonts w:ascii="Consolas" w:eastAsia="Times New Roman" w:hAnsi="Consolas" w:cs="Courier New"/>
          <w:color w:val="0000FF"/>
          <w:sz w:val="18"/>
          <w:szCs w:val="18"/>
          <w:bdr w:val="none" w:sz="0" w:space="0" w:color="auto" w:frame="1"/>
          <w:lang w:val="en-IN" w:eastAsia="en-IN"/>
        </w:rPr>
        <w:t>byte</w:t>
      </w:r>
      <w:r w:rsidRPr="00B20C00">
        <w:rPr>
          <w:rFonts w:ascii="Consolas" w:eastAsia="Times New Roman" w:hAnsi="Consolas" w:cs="Courier New"/>
          <w:color w:val="303030"/>
          <w:sz w:val="18"/>
          <w:szCs w:val="18"/>
          <w:lang w:val="en-IN" w:eastAsia="en-IN"/>
        </w:rPr>
        <w:t>)Color.Blue);</w:t>
      </w:r>
    </w:p>
    <w:p w14:paraId="00CBE40B"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Console.ReadLine();</w:t>
      </w:r>
    </w:p>
    <w:p w14:paraId="28F81905"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w:t>
      </w:r>
    </w:p>
    <w:p w14:paraId="50E48FEF"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w:t>
      </w:r>
    </w:p>
    <w:p w14:paraId="6B72B53A" w14:textId="77777777" w:rsidR="00B20C00" w:rsidRPr="00B20C00" w:rsidRDefault="00B20C00" w:rsidP="00B20C00">
      <w:pPr>
        <w:shd w:val="clear" w:color="auto" w:fill="FFFFFF"/>
        <w:spacing w:before="300" w:after="165"/>
        <w:outlineLvl w:val="1"/>
        <w:rPr>
          <w:rFonts w:ascii="Segoe UI" w:eastAsia="Times New Roman" w:hAnsi="Segoe UI" w:cs="Segoe UI"/>
          <w:color w:val="FF9900"/>
          <w:sz w:val="45"/>
          <w:szCs w:val="45"/>
          <w:lang w:val="en-IN" w:eastAsia="en-IN"/>
        </w:rPr>
      </w:pPr>
      <w:r w:rsidRPr="00B20C00">
        <w:rPr>
          <w:rFonts w:ascii="Segoe UI" w:eastAsia="Times New Roman" w:hAnsi="Segoe UI" w:cs="Segoe UI"/>
          <w:color w:val="FF9900"/>
          <w:sz w:val="45"/>
          <w:szCs w:val="45"/>
          <w:lang w:val="en-IN" w:eastAsia="en-IN"/>
        </w:rPr>
        <w:t>Enum</w:t>
      </w:r>
    </w:p>
    <w:p w14:paraId="2A9F5BB9"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0000FF"/>
          <w:sz w:val="18"/>
          <w:szCs w:val="18"/>
          <w:bdr w:val="none" w:sz="0" w:space="0" w:color="auto" w:frame="1"/>
          <w:lang w:val="en-IN" w:eastAsia="en-IN"/>
        </w:rPr>
        <w:t>enum</w:t>
      </w:r>
      <w:r w:rsidRPr="00B20C00">
        <w:rPr>
          <w:rFonts w:ascii="Consolas" w:eastAsia="Times New Roman" w:hAnsi="Consolas" w:cs="Courier New"/>
          <w:color w:val="303030"/>
          <w:sz w:val="18"/>
          <w:szCs w:val="18"/>
          <w:lang w:val="en-IN" w:eastAsia="en-IN"/>
        </w:rPr>
        <w:t xml:space="preserve"> Color:</w:t>
      </w:r>
      <w:r w:rsidRPr="00B20C00">
        <w:rPr>
          <w:rFonts w:ascii="Consolas" w:eastAsia="Times New Roman" w:hAnsi="Consolas" w:cs="Courier New"/>
          <w:color w:val="0000FF"/>
          <w:sz w:val="18"/>
          <w:szCs w:val="18"/>
          <w:bdr w:val="none" w:sz="0" w:space="0" w:color="auto" w:frame="1"/>
          <w:lang w:val="en-IN" w:eastAsia="en-IN"/>
        </w:rPr>
        <w:t>byte</w:t>
      </w:r>
    </w:p>
    <w:p w14:paraId="3E8E802E"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w:t>
      </w:r>
    </w:p>
    <w:p w14:paraId="7BD8327C"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Yellow,</w:t>
      </w:r>
    </w:p>
    <w:p w14:paraId="3015ADB8"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Blue,</w:t>
      </w:r>
    </w:p>
    <w:p w14:paraId="4AB62A42"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Brown,</w:t>
      </w:r>
    </w:p>
    <w:p w14:paraId="49800B94"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Green</w:t>
      </w:r>
    </w:p>
    <w:p w14:paraId="5049124B"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w:t>
      </w:r>
    </w:p>
    <w:p w14:paraId="1E4FA5CF" w14:textId="77777777" w:rsidR="00B20C00" w:rsidRPr="00B20C00" w:rsidRDefault="00B20C00" w:rsidP="00B20C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20C00">
        <w:rPr>
          <w:rFonts w:ascii="Segoe UI" w:eastAsia="Times New Roman" w:hAnsi="Segoe UI" w:cs="Segoe UI"/>
          <w:b/>
          <w:bCs/>
          <w:color w:val="111111"/>
          <w:sz w:val="24"/>
          <w:szCs w:val="24"/>
          <w:lang w:val="en-IN" w:eastAsia="en-IN"/>
        </w:rPr>
        <w:t>Derived.cs</w:t>
      </w:r>
    </w:p>
    <w:p w14:paraId="7098B284"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0000FF"/>
          <w:sz w:val="18"/>
          <w:szCs w:val="18"/>
          <w:bdr w:val="none" w:sz="0" w:space="0" w:color="auto" w:frame="1"/>
          <w:lang w:val="en-IN" w:eastAsia="en-IN"/>
        </w:rPr>
        <w:t>class</w:t>
      </w:r>
      <w:r w:rsidRPr="00B20C00">
        <w:rPr>
          <w:rFonts w:ascii="Consolas" w:eastAsia="Times New Roman" w:hAnsi="Consolas" w:cs="Courier New"/>
          <w:color w:val="303030"/>
          <w:sz w:val="18"/>
          <w:szCs w:val="18"/>
          <w:lang w:val="en-IN" w:eastAsia="en-IN"/>
        </w:rPr>
        <w:t xml:space="preserve"> Derived:Color</w:t>
      </w:r>
    </w:p>
    <w:p w14:paraId="2D055443" w14:textId="77777777" w:rsidR="00B20C00" w:rsidRPr="00B20C00" w:rsidRDefault="00B20C00" w:rsidP="00B20C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B20C00">
        <w:rPr>
          <w:rFonts w:ascii="Consolas" w:eastAsia="Times New Roman" w:hAnsi="Consolas" w:cs="Courier New"/>
          <w:color w:val="303030"/>
          <w:sz w:val="18"/>
          <w:szCs w:val="18"/>
          <w:lang w:val="en-IN" w:eastAsia="en-IN"/>
        </w:rPr>
        <w:t xml:space="preserve">    {</w:t>
      </w:r>
    </w:p>
    <w:p w14:paraId="407E4DCE" w14:textId="77777777" w:rsidR="00B20C00" w:rsidRPr="00B20C00" w:rsidRDefault="00B20C00" w:rsidP="00B20C00">
      <w:pPr>
        <w:shd w:val="clear" w:color="auto" w:fill="FFFFFF"/>
        <w:spacing w:before="100" w:beforeAutospacing="1" w:after="360"/>
        <w:rPr>
          <w:rFonts w:ascii="Tahoma" w:eastAsia="Times New Roman" w:hAnsi="Tahoma" w:cs="Tahoma"/>
          <w:color w:val="303030"/>
          <w:sz w:val="27"/>
          <w:szCs w:val="27"/>
          <w:lang w:val="en-IN" w:eastAsia="en-IN"/>
        </w:rPr>
      </w:pPr>
      <w:r w:rsidRPr="00B20C00">
        <w:rPr>
          <w:rFonts w:ascii="Tahoma" w:eastAsia="Times New Roman" w:hAnsi="Tahoma" w:cs="Tahoma"/>
          <w:color w:val="303030"/>
          <w:sz w:val="27"/>
          <w:szCs w:val="27"/>
          <w:lang w:val="en-IN" w:eastAsia="en-IN"/>
        </w:rPr>
        <w:t>}</w:t>
      </w:r>
    </w:p>
    <w:p w14:paraId="487BABE8" w14:textId="77777777" w:rsidR="00B20C00" w:rsidRPr="00B20C00" w:rsidRDefault="00B20C00" w:rsidP="00B20C00">
      <w:pPr>
        <w:shd w:val="clear" w:color="auto" w:fill="FFFFFF"/>
        <w:rPr>
          <w:rFonts w:ascii="Segoe UI" w:eastAsia="Times New Roman" w:hAnsi="Segoe UI" w:cs="Segoe UI"/>
          <w:color w:val="111111"/>
          <w:sz w:val="21"/>
          <w:szCs w:val="21"/>
          <w:lang w:val="en-IN" w:eastAsia="en-IN"/>
        </w:rPr>
      </w:pPr>
      <w:r w:rsidRPr="00B20C00">
        <w:rPr>
          <w:rFonts w:ascii="Segoe UI" w:eastAsia="Times New Roman" w:hAnsi="Segoe UI" w:cs="Segoe UI"/>
          <w:color w:val="111111"/>
          <w:sz w:val="21"/>
          <w:szCs w:val="21"/>
          <w:lang w:val="en-IN" w:eastAsia="en-IN"/>
        </w:rPr>
        <w:t>Compile the code.</w:t>
      </w:r>
    </w:p>
    <w:p w14:paraId="4B7EB57A" w14:textId="77777777" w:rsidR="00B20C00" w:rsidRPr="00B20C00" w:rsidRDefault="00B20C00" w:rsidP="00B20C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B20C00">
        <w:rPr>
          <w:rFonts w:ascii="Segoe UI" w:eastAsia="Times New Roman" w:hAnsi="Segoe UI" w:cs="Segoe UI"/>
          <w:b/>
          <w:bCs/>
          <w:color w:val="111111"/>
          <w:sz w:val="24"/>
          <w:szCs w:val="24"/>
          <w:lang w:val="en-IN" w:eastAsia="en-IN"/>
        </w:rPr>
        <w:t>Output</w:t>
      </w:r>
    </w:p>
    <w:p w14:paraId="5704ED20" w14:textId="77777777" w:rsidR="00B20C00" w:rsidRPr="00B20C00" w:rsidRDefault="00B20C00" w:rsidP="00B20C00">
      <w:pPr>
        <w:shd w:val="clear" w:color="auto" w:fill="FFFFFF"/>
        <w:rPr>
          <w:rFonts w:ascii="Segoe UI" w:eastAsia="Times New Roman" w:hAnsi="Segoe UI" w:cs="Segoe UI"/>
          <w:color w:val="111111"/>
          <w:sz w:val="21"/>
          <w:szCs w:val="21"/>
          <w:lang w:val="en-IN" w:eastAsia="en-IN"/>
        </w:rPr>
      </w:pPr>
      <w:r w:rsidRPr="00B20C00">
        <w:rPr>
          <w:rFonts w:ascii="Segoe UI" w:eastAsia="Times New Roman" w:hAnsi="Segoe UI" w:cs="Segoe UI"/>
          <w:color w:val="111111"/>
          <w:sz w:val="21"/>
          <w:szCs w:val="21"/>
          <w:lang w:val="en-IN" w:eastAsia="en-IN"/>
        </w:rPr>
        <w:lastRenderedPageBreak/>
        <w:t>Compile time error: ‘Enums.Derived’: cannot derive from sealed type ‘Enums.Color’</w:t>
      </w:r>
    </w:p>
    <w:p w14:paraId="7309BC5D" w14:textId="5468F964" w:rsidR="00B20C00" w:rsidRPr="00B20C00" w:rsidRDefault="00B20C00" w:rsidP="00B20C00">
      <w:pPr>
        <w:shd w:val="clear" w:color="auto" w:fill="FFFFFF"/>
        <w:rPr>
          <w:rFonts w:ascii="Segoe UI" w:eastAsia="Times New Roman" w:hAnsi="Segoe UI" w:cs="Segoe UI"/>
          <w:color w:val="111111"/>
          <w:sz w:val="21"/>
          <w:szCs w:val="21"/>
          <w:lang w:val="en-IN" w:eastAsia="en-IN"/>
        </w:rPr>
      </w:pPr>
    </w:p>
    <w:p w14:paraId="578C3086" w14:textId="77777777" w:rsidR="00B20C00" w:rsidRPr="00B20C00" w:rsidRDefault="00B20C00" w:rsidP="00B20C00">
      <w:pPr>
        <w:shd w:val="clear" w:color="auto" w:fill="FFFFFF"/>
        <w:rPr>
          <w:rFonts w:ascii="Segoe UI" w:eastAsia="Times New Roman" w:hAnsi="Segoe UI" w:cs="Segoe UI"/>
          <w:color w:val="111111"/>
          <w:sz w:val="21"/>
          <w:szCs w:val="21"/>
          <w:lang w:val="en-IN" w:eastAsia="en-IN"/>
        </w:rPr>
      </w:pPr>
      <w:r w:rsidRPr="00B20C00">
        <w:rPr>
          <w:rFonts w:ascii="Segoe UI" w:eastAsia="Times New Roman" w:hAnsi="Segoe UI" w:cs="Segoe UI"/>
          <w:color w:val="111111"/>
          <w:sz w:val="21"/>
          <w:szCs w:val="21"/>
          <w:lang w:val="en-IN" w:eastAsia="en-IN"/>
        </w:rPr>
        <w:t>Image credit: </w:t>
      </w:r>
      <w:hyperlink r:id="rId165" w:history="1">
        <w:r w:rsidRPr="00B20C00">
          <w:rPr>
            <w:rFonts w:ascii="Segoe UI" w:eastAsia="Times New Roman" w:hAnsi="Segoe UI" w:cs="Segoe UI"/>
            <w:color w:val="800080"/>
            <w:sz w:val="21"/>
            <w:szCs w:val="21"/>
            <w:u w:val="single"/>
            <w:bdr w:val="none" w:sz="0" w:space="0" w:color="auto" w:frame="1"/>
            <w:lang w:val="en-IN" w:eastAsia="en-IN"/>
          </w:rPr>
          <w:t>https://www.flickr.com/photos/lwr/931211869/</w:t>
        </w:r>
      </w:hyperlink>
    </w:p>
    <w:p w14:paraId="382E5E85" w14:textId="77777777" w:rsidR="00B20C00" w:rsidRPr="00B20C00" w:rsidRDefault="00B20C00" w:rsidP="00B20C00">
      <w:pPr>
        <w:shd w:val="clear" w:color="auto" w:fill="FFFFFF"/>
        <w:rPr>
          <w:rFonts w:ascii="Segoe UI" w:eastAsia="Times New Roman" w:hAnsi="Segoe UI" w:cs="Segoe UI"/>
          <w:color w:val="111111"/>
          <w:sz w:val="21"/>
          <w:szCs w:val="21"/>
          <w:lang w:val="en-IN" w:eastAsia="en-IN"/>
        </w:rPr>
      </w:pPr>
      <w:r w:rsidRPr="00B20C00">
        <w:rPr>
          <w:rFonts w:ascii="Segoe UI" w:eastAsia="Times New Roman" w:hAnsi="Segoe UI" w:cs="Segoe UI"/>
          <w:b/>
          <w:bCs/>
          <w:color w:val="111111"/>
          <w:sz w:val="21"/>
          <w:szCs w:val="21"/>
          <w:bdr w:val="none" w:sz="0" w:space="0" w:color="auto" w:frame="1"/>
          <w:lang w:val="en-IN" w:eastAsia="en-IN"/>
        </w:rPr>
        <w:t>Point to remember</w:t>
      </w:r>
      <w:r w:rsidRPr="00B20C00">
        <w:rPr>
          <w:rFonts w:ascii="Segoe UI" w:eastAsia="Times New Roman" w:hAnsi="Segoe UI" w:cs="Segoe UI"/>
          <w:color w:val="111111"/>
          <w:sz w:val="21"/>
          <w:szCs w:val="21"/>
          <w:lang w:val="en-IN" w:eastAsia="en-IN"/>
        </w:rPr>
        <w:t>: By default, </w:t>
      </w:r>
      <w:r w:rsidRPr="00B20C00">
        <w:rPr>
          <w:rFonts w:ascii="Consolas" w:eastAsia="Times New Roman" w:hAnsi="Consolas" w:cs="Courier New"/>
          <w:color w:val="990000"/>
          <w:bdr w:val="none" w:sz="0" w:space="0" w:color="auto" w:frame="1"/>
          <w:lang w:val="en-IN" w:eastAsia="en-IN"/>
        </w:rPr>
        <w:t>enum </w:t>
      </w:r>
      <w:r w:rsidRPr="00B20C00">
        <w:rPr>
          <w:rFonts w:ascii="Segoe UI" w:eastAsia="Times New Roman" w:hAnsi="Segoe UI" w:cs="Segoe UI"/>
          <w:color w:val="111111"/>
          <w:sz w:val="21"/>
          <w:szCs w:val="21"/>
          <w:lang w:val="en-IN" w:eastAsia="en-IN"/>
        </w:rPr>
        <w:t>is a sealed class and therefore sticks to all the rules that a sealed class follows, so no class can derive from </w:t>
      </w:r>
      <w:r w:rsidRPr="00B20C00">
        <w:rPr>
          <w:rFonts w:ascii="Consolas" w:eastAsia="Times New Roman" w:hAnsi="Consolas" w:cs="Courier New"/>
          <w:color w:val="990000"/>
          <w:bdr w:val="none" w:sz="0" w:space="0" w:color="auto" w:frame="1"/>
          <w:lang w:val="en-IN" w:eastAsia="en-IN"/>
        </w:rPr>
        <w:t>enum</w:t>
      </w:r>
      <w:r w:rsidRPr="00B20C00">
        <w:rPr>
          <w:rFonts w:ascii="Segoe UI" w:eastAsia="Times New Roman" w:hAnsi="Segoe UI" w:cs="Segoe UI"/>
          <w:color w:val="111111"/>
          <w:sz w:val="21"/>
          <w:szCs w:val="21"/>
          <w:lang w:val="en-IN" w:eastAsia="en-IN"/>
        </w:rPr>
        <w:t>, i.e., a sealed type.</w:t>
      </w:r>
    </w:p>
    <w:p w14:paraId="65ECE5FC" w14:textId="5A344E03" w:rsidR="00B20C00" w:rsidRDefault="00B20C00" w:rsidP="00B20C00">
      <w:pPr>
        <w:shd w:val="clear" w:color="auto" w:fill="FFFFFF"/>
        <w:rPr>
          <w:rFonts w:ascii="Segoe UI" w:eastAsia="Times New Roman" w:hAnsi="Segoe UI" w:cs="Segoe UI"/>
          <w:color w:val="111111"/>
          <w:sz w:val="21"/>
          <w:szCs w:val="21"/>
          <w:lang w:val="en-IN" w:eastAsia="en-IN"/>
        </w:rPr>
      </w:pPr>
      <w:r w:rsidRPr="00B20C00">
        <w:rPr>
          <w:rFonts w:ascii="Segoe UI" w:eastAsia="Times New Roman" w:hAnsi="Segoe UI" w:cs="Segoe UI"/>
          <w:color w:val="111111"/>
          <w:sz w:val="21"/>
          <w:szCs w:val="21"/>
          <w:lang w:val="en-IN" w:eastAsia="en-IN"/>
        </w:rPr>
        <w:t>Can </w:t>
      </w:r>
      <w:r w:rsidRPr="00B20C00">
        <w:rPr>
          <w:rFonts w:ascii="Consolas" w:eastAsia="Times New Roman" w:hAnsi="Consolas" w:cs="Courier New"/>
          <w:color w:val="990000"/>
          <w:bdr w:val="none" w:sz="0" w:space="0" w:color="auto" w:frame="1"/>
          <w:lang w:val="en-IN" w:eastAsia="en-IN"/>
        </w:rPr>
        <w:t>System.Enum </w:t>
      </w:r>
      <w:r w:rsidRPr="00B20C00">
        <w:rPr>
          <w:rFonts w:ascii="Segoe UI" w:eastAsia="Times New Roman" w:hAnsi="Segoe UI" w:cs="Segoe UI"/>
          <w:color w:val="111111"/>
          <w:sz w:val="21"/>
          <w:szCs w:val="21"/>
          <w:lang w:val="en-IN" w:eastAsia="en-IN"/>
        </w:rPr>
        <w:t>be a base class to</w:t>
      </w:r>
      <w:r w:rsidRPr="00B20C00">
        <w:rPr>
          <w:rFonts w:ascii="Consolas" w:eastAsia="Times New Roman" w:hAnsi="Consolas" w:cs="Courier New"/>
          <w:color w:val="990000"/>
          <w:bdr w:val="none" w:sz="0" w:space="0" w:color="auto" w:frame="1"/>
          <w:lang w:val="en-IN" w:eastAsia="en-IN"/>
        </w:rPr>
        <w:t>enum</w:t>
      </w:r>
      <w:r w:rsidRPr="00B20C00">
        <w:rPr>
          <w:rFonts w:ascii="Segoe UI" w:eastAsia="Times New Roman" w:hAnsi="Segoe UI" w:cs="Segoe UI"/>
          <w:color w:val="111111"/>
          <w:sz w:val="21"/>
          <w:szCs w:val="21"/>
          <w:lang w:val="en-IN" w:eastAsia="en-IN"/>
        </w:rPr>
        <w:t>?</w:t>
      </w:r>
    </w:p>
    <w:p w14:paraId="23A1BD61" w14:textId="0EEB087C" w:rsidR="00B20C00" w:rsidRDefault="00B20C00" w:rsidP="00B20C00">
      <w:pPr>
        <w:shd w:val="clear" w:color="auto" w:fill="FFFFFF"/>
        <w:rPr>
          <w:rFonts w:ascii="Segoe UI" w:eastAsia="Times New Roman" w:hAnsi="Segoe UI" w:cs="Segoe UI"/>
          <w:color w:val="111111"/>
          <w:sz w:val="21"/>
          <w:szCs w:val="21"/>
          <w:lang w:val="en-IN" w:eastAsia="en-IN"/>
        </w:rPr>
      </w:pPr>
    </w:p>
    <w:p w14:paraId="53FD44CE" w14:textId="77777777" w:rsidR="00403793" w:rsidRPr="00403793" w:rsidRDefault="00403793" w:rsidP="00403793">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03793">
        <w:rPr>
          <w:rFonts w:ascii="Segoe UI" w:eastAsia="Times New Roman" w:hAnsi="Segoe UI" w:cs="Segoe UI"/>
          <w:b/>
          <w:bCs/>
          <w:color w:val="111111"/>
          <w:sz w:val="24"/>
          <w:szCs w:val="24"/>
          <w:lang w:val="en-IN" w:eastAsia="en-IN"/>
        </w:rPr>
        <w:t>Program.cs</w:t>
      </w:r>
    </w:p>
    <w:p w14:paraId="36456748" w14:textId="77777777" w:rsidR="00403793" w:rsidRPr="00403793" w:rsidRDefault="00403793" w:rsidP="00403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03793">
        <w:rPr>
          <w:rFonts w:ascii="Consolas" w:eastAsia="Times New Roman" w:hAnsi="Consolas" w:cs="Courier New"/>
          <w:color w:val="0000FF"/>
          <w:sz w:val="18"/>
          <w:szCs w:val="18"/>
          <w:bdr w:val="none" w:sz="0" w:space="0" w:color="auto" w:frame="1"/>
          <w:lang w:val="en-IN" w:eastAsia="en-IN"/>
        </w:rPr>
        <w:t>using</w:t>
      </w:r>
      <w:r w:rsidRPr="00403793">
        <w:rPr>
          <w:rFonts w:ascii="Consolas" w:eastAsia="Times New Roman" w:hAnsi="Consolas" w:cs="Courier New"/>
          <w:color w:val="303030"/>
          <w:sz w:val="18"/>
          <w:szCs w:val="18"/>
          <w:lang w:val="en-IN" w:eastAsia="en-IN"/>
        </w:rPr>
        <w:t xml:space="preserve"> System;</w:t>
      </w:r>
    </w:p>
    <w:p w14:paraId="1F9803D5" w14:textId="77777777" w:rsidR="00403793" w:rsidRPr="00403793" w:rsidRDefault="00403793" w:rsidP="00403793">
      <w:pPr>
        <w:shd w:val="clear" w:color="auto" w:fill="FFFFFF"/>
        <w:spacing w:beforeAutospacing="1"/>
        <w:rPr>
          <w:rFonts w:ascii="Tahoma" w:eastAsia="Times New Roman" w:hAnsi="Tahoma" w:cs="Tahoma"/>
          <w:color w:val="303030"/>
          <w:sz w:val="27"/>
          <w:szCs w:val="27"/>
          <w:lang w:val="en-IN" w:eastAsia="en-IN"/>
        </w:rPr>
      </w:pPr>
      <w:r w:rsidRPr="00403793">
        <w:rPr>
          <w:rFonts w:ascii="Tahoma" w:eastAsia="Times New Roman" w:hAnsi="Tahoma" w:cs="Tahoma"/>
          <w:color w:val="0000FF"/>
          <w:sz w:val="27"/>
          <w:szCs w:val="27"/>
          <w:bdr w:val="none" w:sz="0" w:space="0" w:color="auto" w:frame="1"/>
          <w:lang w:val="en-IN" w:eastAsia="en-IN"/>
        </w:rPr>
        <w:t>namespace</w:t>
      </w:r>
      <w:r w:rsidRPr="00403793">
        <w:rPr>
          <w:rFonts w:ascii="Tahoma" w:eastAsia="Times New Roman" w:hAnsi="Tahoma" w:cs="Tahoma"/>
          <w:color w:val="303030"/>
          <w:sz w:val="27"/>
          <w:szCs w:val="27"/>
          <w:lang w:val="en-IN" w:eastAsia="en-IN"/>
        </w:rPr>
        <w:t> Enums</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r>
      <w:r w:rsidRPr="00403793">
        <w:rPr>
          <w:rFonts w:ascii="Tahoma" w:eastAsia="Times New Roman" w:hAnsi="Tahoma" w:cs="Tahoma"/>
          <w:color w:val="0000FF"/>
          <w:sz w:val="27"/>
          <w:szCs w:val="27"/>
          <w:bdr w:val="none" w:sz="0" w:space="0" w:color="auto" w:frame="1"/>
          <w:lang w:val="en-IN" w:eastAsia="en-IN"/>
        </w:rPr>
        <w:t>internal</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enum</w:t>
      </w:r>
      <w:r w:rsidRPr="00403793">
        <w:rPr>
          <w:rFonts w:ascii="Tahoma" w:eastAsia="Times New Roman" w:hAnsi="Tahoma" w:cs="Tahoma"/>
          <w:color w:val="303030"/>
          <w:sz w:val="27"/>
          <w:szCs w:val="27"/>
          <w:lang w:val="en-IN" w:eastAsia="en-IN"/>
        </w:rPr>
        <w:t> Color: System.Enum</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Yellow,</w:t>
      </w:r>
      <w:r w:rsidRPr="00403793">
        <w:rPr>
          <w:rFonts w:ascii="Tahoma" w:eastAsia="Times New Roman" w:hAnsi="Tahoma" w:cs="Tahoma"/>
          <w:color w:val="303030"/>
          <w:sz w:val="27"/>
          <w:szCs w:val="27"/>
          <w:lang w:val="en-IN" w:eastAsia="en-IN"/>
        </w:rPr>
        <w:br/>
        <w:t>Blue</w:t>
      </w:r>
      <w:r w:rsidRPr="00403793">
        <w:rPr>
          <w:rFonts w:ascii="Tahoma" w:eastAsia="Times New Roman" w:hAnsi="Tahoma" w:cs="Tahoma"/>
          <w:color w:val="303030"/>
          <w:sz w:val="27"/>
          <w:szCs w:val="27"/>
          <w:lang w:val="en-IN" w:eastAsia="en-IN"/>
        </w:rPr>
        <w:br/>
        <w:t>}</w:t>
      </w:r>
    </w:p>
    <w:p w14:paraId="25D7D194" w14:textId="77777777" w:rsidR="00403793" w:rsidRPr="00403793" w:rsidRDefault="00403793" w:rsidP="00403793">
      <w:pPr>
        <w:shd w:val="clear" w:color="auto" w:fill="FFFFFF"/>
        <w:spacing w:beforeAutospacing="1"/>
        <w:rPr>
          <w:rFonts w:ascii="Tahoma" w:eastAsia="Times New Roman" w:hAnsi="Tahoma" w:cs="Tahoma"/>
          <w:color w:val="303030"/>
          <w:sz w:val="27"/>
          <w:szCs w:val="27"/>
          <w:lang w:val="en-IN" w:eastAsia="en-IN"/>
        </w:rPr>
      </w:pPr>
      <w:r w:rsidRPr="00403793">
        <w:rPr>
          <w:rFonts w:ascii="Tahoma" w:eastAsia="Times New Roman" w:hAnsi="Tahoma" w:cs="Tahoma"/>
          <w:color w:val="0000FF"/>
          <w:sz w:val="27"/>
          <w:szCs w:val="27"/>
          <w:bdr w:val="none" w:sz="0" w:space="0" w:color="auto" w:frame="1"/>
          <w:lang w:val="en-IN" w:eastAsia="en-IN"/>
        </w:rPr>
        <w:t>internal</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class</w:t>
      </w:r>
      <w:r w:rsidRPr="00403793">
        <w:rPr>
          <w:rFonts w:ascii="Tahoma" w:eastAsia="Times New Roman" w:hAnsi="Tahoma" w:cs="Tahoma"/>
          <w:color w:val="303030"/>
          <w:sz w:val="27"/>
          <w:szCs w:val="27"/>
          <w:lang w:val="en-IN" w:eastAsia="en-IN"/>
        </w:rPr>
        <w:t> Program</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r>
      <w:r w:rsidRPr="00403793">
        <w:rPr>
          <w:rFonts w:ascii="Tahoma" w:eastAsia="Times New Roman" w:hAnsi="Tahoma" w:cs="Tahoma"/>
          <w:color w:val="0000FF"/>
          <w:sz w:val="27"/>
          <w:szCs w:val="27"/>
          <w:bdr w:val="none" w:sz="0" w:space="0" w:color="auto" w:frame="1"/>
          <w:lang w:val="en-IN" w:eastAsia="en-IN"/>
        </w:rPr>
        <w:t>private</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static</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void</w:t>
      </w:r>
      <w:r w:rsidRPr="00403793">
        <w:rPr>
          <w:rFonts w:ascii="Tahoma" w:eastAsia="Times New Roman" w:hAnsi="Tahoma" w:cs="Tahoma"/>
          <w:color w:val="303030"/>
          <w:sz w:val="27"/>
          <w:szCs w:val="27"/>
          <w:lang w:val="en-IN" w:eastAsia="en-IN"/>
        </w:rPr>
        <w:t> Main(</w:t>
      </w:r>
      <w:r w:rsidRPr="00403793">
        <w:rPr>
          <w:rFonts w:ascii="Tahoma" w:eastAsia="Times New Roman" w:hAnsi="Tahoma" w:cs="Tahoma"/>
          <w:color w:val="0000FF"/>
          <w:sz w:val="27"/>
          <w:szCs w:val="27"/>
          <w:bdr w:val="none" w:sz="0" w:space="0" w:color="auto" w:frame="1"/>
          <w:lang w:val="en-IN" w:eastAsia="en-IN"/>
        </w:rPr>
        <w:t>string</w:t>
      </w:r>
      <w:r w:rsidRPr="00403793">
        <w:rPr>
          <w:rFonts w:ascii="Tahoma" w:eastAsia="Times New Roman" w:hAnsi="Tahoma" w:cs="Tahoma"/>
          <w:color w:val="303030"/>
          <w:sz w:val="27"/>
          <w:szCs w:val="27"/>
          <w:lang w:val="en-IN" w:eastAsia="en-IN"/>
        </w:rPr>
        <w:t>[] args)</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w:t>
      </w:r>
    </w:p>
    <w:p w14:paraId="638FF461" w14:textId="77777777" w:rsidR="00403793" w:rsidRPr="00403793" w:rsidRDefault="00403793" w:rsidP="00403793">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03793">
        <w:rPr>
          <w:rFonts w:ascii="Segoe UI" w:eastAsia="Times New Roman" w:hAnsi="Segoe UI" w:cs="Segoe UI"/>
          <w:b/>
          <w:bCs/>
          <w:color w:val="111111"/>
          <w:sz w:val="24"/>
          <w:szCs w:val="24"/>
          <w:lang w:val="en-IN" w:eastAsia="en-IN"/>
        </w:rPr>
        <w:t>Output</w:t>
      </w:r>
    </w:p>
    <w:p w14:paraId="249F105F" w14:textId="77777777" w:rsidR="00403793" w:rsidRPr="00403793" w:rsidRDefault="00403793" w:rsidP="00403793">
      <w:pPr>
        <w:shd w:val="clear" w:color="auto" w:fill="FFFFFF"/>
        <w:rPr>
          <w:rFonts w:ascii="Segoe UI" w:eastAsia="Times New Roman" w:hAnsi="Segoe UI" w:cs="Segoe UI"/>
          <w:color w:val="111111"/>
          <w:sz w:val="21"/>
          <w:szCs w:val="21"/>
          <w:lang w:val="en-IN" w:eastAsia="en-IN"/>
        </w:rPr>
      </w:pPr>
      <w:r w:rsidRPr="00403793">
        <w:rPr>
          <w:rFonts w:ascii="Segoe UI" w:eastAsia="Times New Roman" w:hAnsi="Segoe UI" w:cs="Segoe UI"/>
          <w:color w:val="111111"/>
          <w:sz w:val="21"/>
          <w:szCs w:val="21"/>
          <w:lang w:val="en-IN" w:eastAsia="en-IN"/>
        </w:rPr>
        <w:t>Compile time error: Type </w:t>
      </w:r>
      <w:r w:rsidRPr="00403793">
        <w:rPr>
          <w:rFonts w:ascii="Consolas" w:eastAsia="Times New Roman" w:hAnsi="Consolas" w:cs="Courier New"/>
          <w:color w:val="990000"/>
          <w:bdr w:val="none" w:sz="0" w:space="0" w:color="auto" w:frame="1"/>
          <w:lang w:val="en-IN" w:eastAsia="en-IN"/>
        </w:rPr>
        <w:t>byte</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sbyte</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short</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ushort</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int</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uint</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long</w:t>
      </w:r>
      <w:r w:rsidRPr="00403793">
        <w:rPr>
          <w:rFonts w:ascii="Segoe UI" w:eastAsia="Times New Roman" w:hAnsi="Segoe UI" w:cs="Segoe UI"/>
          <w:color w:val="111111"/>
          <w:sz w:val="21"/>
          <w:szCs w:val="21"/>
          <w:lang w:val="en-IN" w:eastAsia="en-IN"/>
        </w:rPr>
        <w:t>, or </w:t>
      </w:r>
      <w:r w:rsidRPr="00403793">
        <w:rPr>
          <w:rFonts w:ascii="Consolas" w:eastAsia="Times New Roman" w:hAnsi="Consolas" w:cs="Courier New"/>
          <w:color w:val="990000"/>
          <w:bdr w:val="none" w:sz="0" w:space="0" w:color="auto" w:frame="1"/>
          <w:lang w:val="en-IN" w:eastAsia="en-IN"/>
        </w:rPr>
        <w:t>ulong </w:t>
      </w:r>
      <w:r w:rsidRPr="00403793">
        <w:rPr>
          <w:rFonts w:ascii="Segoe UI" w:eastAsia="Times New Roman" w:hAnsi="Segoe UI" w:cs="Segoe UI"/>
          <w:color w:val="111111"/>
          <w:sz w:val="21"/>
          <w:szCs w:val="21"/>
          <w:lang w:val="en-IN" w:eastAsia="en-IN"/>
        </w:rPr>
        <w:t>expected.</w:t>
      </w:r>
    </w:p>
    <w:p w14:paraId="0543CBE8" w14:textId="77777777" w:rsidR="00403793" w:rsidRPr="00403793" w:rsidRDefault="00403793" w:rsidP="00403793">
      <w:pPr>
        <w:shd w:val="clear" w:color="auto" w:fill="FFFFFF"/>
        <w:rPr>
          <w:rFonts w:ascii="Segoe UI" w:eastAsia="Times New Roman" w:hAnsi="Segoe UI" w:cs="Segoe UI"/>
          <w:color w:val="111111"/>
          <w:sz w:val="21"/>
          <w:szCs w:val="21"/>
          <w:lang w:val="en-IN" w:eastAsia="en-IN"/>
        </w:rPr>
      </w:pPr>
      <w:r w:rsidRPr="00403793">
        <w:rPr>
          <w:rFonts w:ascii="Segoe UI" w:eastAsia="Times New Roman" w:hAnsi="Segoe UI" w:cs="Segoe UI"/>
          <w:b/>
          <w:bCs/>
          <w:color w:val="111111"/>
          <w:sz w:val="21"/>
          <w:szCs w:val="21"/>
          <w:bdr w:val="none" w:sz="0" w:space="0" w:color="auto" w:frame="1"/>
          <w:lang w:val="en-IN" w:eastAsia="en-IN"/>
        </w:rPr>
        <w:t>Point to remember</w:t>
      </w:r>
      <w:r w:rsidRPr="00403793">
        <w:rPr>
          <w:rFonts w:ascii="Segoe UI" w:eastAsia="Times New Roman" w:hAnsi="Segoe UI" w:cs="Segoe UI"/>
          <w:color w:val="111111"/>
          <w:sz w:val="21"/>
          <w:szCs w:val="21"/>
          <w:lang w:val="en-IN" w:eastAsia="en-IN"/>
        </w:rPr>
        <w:t>: The </w:t>
      </w:r>
      <w:r w:rsidRPr="00403793">
        <w:rPr>
          <w:rFonts w:ascii="Consolas" w:eastAsia="Times New Roman" w:hAnsi="Consolas" w:cs="Courier New"/>
          <w:color w:val="990000"/>
          <w:bdr w:val="none" w:sz="0" w:space="0" w:color="auto" w:frame="1"/>
          <w:lang w:val="en-IN" w:eastAsia="en-IN"/>
        </w:rPr>
        <w:t>enum </w:t>
      </w:r>
      <w:r w:rsidRPr="00403793">
        <w:rPr>
          <w:rFonts w:ascii="Segoe UI" w:eastAsia="Times New Roman" w:hAnsi="Segoe UI" w:cs="Segoe UI"/>
          <w:color w:val="111111"/>
          <w:sz w:val="21"/>
          <w:szCs w:val="21"/>
          <w:lang w:val="en-IN" w:eastAsia="en-IN"/>
        </w:rPr>
        <w:t>type is implicitly derived from </w:t>
      </w:r>
      <w:r w:rsidRPr="00403793">
        <w:rPr>
          <w:rFonts w:ascii="Consolas" w:eastAsia="Times New Roman" w:hAnsi="Consolas" w:cs="Courier New"/>
          <w:color w:val="990000"/>
          <w:bdr w:val="none" w:sz="0" w:space="0" w:color="auto" w:frame="1"/>
          <w:lang w:val="en-IN" w:eastAsia="en-IN"/>
        </w:rPr>
        <w:t>System.Enum </w:t>
      </w:r>
      <w:r w:rsidRPr="00403793">
        <w:rPr>
          <w:rFonts w:ascii="Segoe UI" w:eastAsia="Times New Roman" w:hAnsi="Segoe UI" w:cs="Segoe UI"/>
          <w:color w:val="111111"/>
          <w:sz w:val="21"/>
          <w:szCs w:val="21"/>
          <w:lang w:val="en-IN" w:eastAsia="en-IN"/>
        </w:rPr>
        <w:t>and so we cannot explicitly derive it from </w:t>
      </w:r>
      <w:r w:rsidRPr="00403793">
        <w:rPr>
          <w:rFonts w:ascii="Consolas" w:eastAsia="Times New Roman" w:hAnsi="Consolas" w:cs="Courier New"/>
          <w:color w:val="990000"/>
          <w:bdr w:val="none" w:sz="0" w:space="0" w:color="auto" w:frame="1"/>
          <w:lang w:val="en-IN" w:eastAsia="en-IN"/>
        </w:rPr>
        <w:t>System.Enum</w:t>
      </w:r>
      <w:r w:rsidRPr="00403793">
        <w:rPr>
          <w:rFonts w:ascii="Segoe UI" w:eastAsia="Times New Roman" w:hAnsi="Segoe UI" w:cs="Segoe UI"/>
          <w:color w:val="111111"/>
          <w:sz w:val="21"/>
          <w:szCs w:val="21"/>
          <w:lang w:val="en-IN" w:eastAsia="en-IN"/>
        </w:rPr>
        <w:t>.</w:t>
      </w:r>
    </w:p>
    <w:p w14:paraId="14F22A06" w14:textId="77777777" w:rsidR="00403793" w:rsidRPr="00403793" w:rsidRDefault="00403793" w:rsidP="00403793">
      <w:pPr>
        <w:shd w:val="clear" w:color="auto" w:fill="FFFFFF"/>
        <w:rPr>
          <w:rFonts w:ascii="Segoe UI" w:eastAsia="Times New Roman" w:hAnsi="Segoe UI" w:cs="Segoe UI"/>
          <w:color w:val="111111"/>
          <w:sz w:val="21"/>
          <w:szCs w:val="21"/>
          <w:lang w:val="en-IN" w:eastAsia="en-IN"/>
        </w:rPr>
      </w:pPr>
      <w:r w:rsidRPr="00403793">
        <w:rPr>
          <w:rFonts w:ascii="Segoe UI" w:eastAsia="Times New Roman" w:hAnsi="Segoe UI" w:cs="Segoe UI"/>
          <w:color w:val="111111"/>
          <w:sz w:val="21"/>
          <w:szCs w:val="21"/>
          <w:lang w:val="en-IN" w:eastAsia="en-IN"/>
        </w:rPr>
        <w:t>To add more,</w:t>
      </w:r>
      <w:r w:rsidRPr="00403793">
        <w:rPr>
          <w:rFonts w:ascii="Consolas" w:eastAsia="Times New Roman" w:hAnsi="Consolas" w:cs="Courier New"/>
          <w:color w:val="990000"/>
          <w:bdr w:val="none" w:sz="0" w:space="0" w:color="auto" w:frame="1"/>
          <w:lang w:val="en-IN" w:eastAsia="en-IN"/>
        </w:rPr>
        <w:t>enum </w:t>
      </w:r>
      <w:r w:rsidRPr="00403793">
        <w:rPr>
          <w:rFonts w:ascii="Segoe UI" w:eastAsia="Times New Roman" w:hAnsi="Segoe UI" w:cs="Segoe UI"/>
          <w:color w:val="111111"/>
          <w:sz w:val="21"/>
          <w:szCs w:val="21"/>
          <w:lang w:val="en-IN" w:eastAsia="en-IN"/>
        </w:rPr>
        <w:t>is also derived from three interfaces </w:t>
      </w:r>
      <w:r w:rsidRPr="00403793">
        <w:rPr>
          <w:rFonts w:ascii="Consolas" w:eastAsia="Times New Roman" w:hAnsi="Consolas" w:cs="Courier New"/>
          <w:color w:val="990000"/>
          <w:bdr w:val="none" w:sz="0" w:space="0" w:color="auto" w:frame="1"/>
          <w:lang w:val="en-IN" w:eastAsia="en-IN"/>
        </w:rPr>
        <w:t>IComparable</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IFormattable </w:t>
      </w:r>
      <w:r w:rsidRPr="00403793">
        <w:rPr>
          <w:rFonts w:ascii="Segoe UI" w:eastAsia="Times New Roman" w:hAnsi="Segoe UI" w:cs="Segoe UI"/>
          <w:color w:val="111111"/>
          <w:sz w:val="21"/>
          <w:szCs w:val="21"/>
          <w:lang w:val="en-IN" w:eastAsia="en-IN"/>
        </w:rPr>
        <w:t>and </w:t>
      </w:r>
      <w:r w:rsidRPr="00403793">
        <w:rPr>
          <w:rFonts w:ascii="Consolas" w:eastAsia="Times New Roman" w:hAnsi="Consolas" w:cs="Courier New"/>
          <w:color w:val="990000"/>
          <w:bdr w:val="none" w:sz="0" w:space="0" w:color="auto" w:frame="1"/>
          <w:lang w:val="en-IN" w:eastAsia="en-IN"/>
        </w:rPr>
        <w:t>IConvertible</w:t>
      </w:r>
      <w:r w:rsidRPr="00403793">
        <w:rPr>
          <w:rFonts w:ascii="Segoe UI" w:eastAsia="Times New Roman" w:hAnsi="Segoe UI" w:cs="Segoe UI"/>
          <w:color w:val="111111"/>
          <w:sz w:val="21"/>
          <w:szCs w:val="21"/>
          <w:lang w:val="en-IN" w:eastAsia="en-IN"/>
        </w:rPr>
        <w:t>.</w:t>
      </w:r>
    </w:p>
    <w:p w14:paraId="2942D823" w14:textId="77777777" w:rsidR="00403793" w:rsidRPr="00403793" w:rsidRDefault="00403793" w:rsidP="00403793">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403793">
        <w:rPr>
          <w:rFonts w:ascii="Segoe UI" w:eastAsia="Times New Roman" w:hAnsi="Segoe UI" w:cs="Segoe UI"/>
          <w:color w:val="FF9900"/>
          <w:sz w:val="29"/>
          <w:szCs w:val="29"/>
          <w:lang w:val="en-IN" w:eastAsia="en-IN"/>
        </w:rPr>
        <w:t>A. IComparable</w:t>
      </w:r>
    </w:p>
    <w:p w14:paraId="046A73C9" w14:textId="77777777" w:rsidR="00403793" w:rsidRPr="00403793" w:rsidRDefault="00403793" w:rsidP="00403793">
      <w:pPr>
        <w:shd w:val="clear" w:color="auto" w:fill="FFFFFF"/>
        <w:rPr>
          <w:rFonts w:ascii="Segoe UI" w:eastAsia="Times New Roman" w:hAnsi="Segoe UI" w:cs="Segoe UI"/>
          <w:color w:val="111111"/>
          <w:sz w:val="21"/>
          <w:szCs w:val="21"/>
          <w:lang w:val="en-IN" w:eastAsia="en-IN"/>
        </w:rPr>
      </w:pPr>
      <w:r w:rsidRPr="00403793">
        <w:rPr>
          <w:rFonts w:ascii="Segoe UI" w:eastAsia="Times New Roman" w:hAnsi="Segoe UI" w:cs="Segoe UI"/>
          <w:color w:val="111111"/>
          <w:sz w:val="21"/>
          <w:szCs w:val="21"/>
          <w:lang w:val="en-IN" w:eastAsia="en-IN"/>
        </w:rPr>
        <w:t>Let’s check,</w:t>
      </w:r>
    </w:p>
    <w:p w14:paraId="02E89AEC" w14:textId="77777777" w:rsidR="00403793" w:rsidRPr="00403793" w:rsidRDefault="00403793" w:rsidP="00403793">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03793">
        <w:rPr>
          <w:rFonts w:ascii="Segoe UI" w:eastAsia="Times New Roman" w:hAnsi="Segoe UI" w:cs="Segoe UI"/>
          <w:b/>
          <w:bCs/>
          <w:color w:val="111111"/>
          <w:sz w:val="24"/>
          <w:szCs w:val="24"/>
          <w:lang w:val="en-IN" w:eastAsia="en-IN"/>
        </w:rPr>
        <w:t>Program.cs</w:t>
      </w:r>
    </w:p>
    <w:p w14:paraId="308C0C5A" w14:textId="77777777" w:rsidR="00403793" w:rsidRPr="00403793" w:rsidRDefault="00403793" w:rsidP="00403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03793">
        <w:rPr>
          <w:rFonts w:ascii="Consolas" w:eastAsia="Times New Roman" w:hAnsi="Consolas" w:cs="Courier New"/>
          <w:color w:val="0000FF"/>
          <w:sz w:val="18"/>
          <w:szCs w:val="18"/>
          <w:bdr w:val="none" w:sz="0" w:space="0" w:color="auto" w:frame="1"/>
          <w:lang w:val="en-IN" w:eastAsia="en-IN"/>
        </w:rPr>
        <w:lastRenderedPageBreak/>
        <w:t>using</w:t>
      </w:r>
      <w:r w:rsidRPr="00403793">
        <w:rPr>
          <w:rFonts w:ascii="Consolas" w:eastAsia="Times New Roman" w:hAnsi="Consolas" w:cs="Courier New"/>
          <w:color w:val="303030"/>
          <w:sz w:val="18"/>
          <w:szCs w:val="18"/>
          <w:lang w:val="en-IN" w:eastAsia="en-IN"/>
        </w:rPr>
        <w:t xml:space="preserve"> System;</w:t>
      </w:r>
    </w:p>
    <w:p w14:paraId="07C2B084" w14:textId="77777777" w:rsidR="00403793" w:rsidRPr="00403793" w:rsidRDefault="00403793" w:rsidP="00403793">
      <w:pPr>
        <w:shd w:val="clear" w:color="auto" w:fill="FFFFFF"/>
        <w:spacing w:beforeAutospacing="1"/>
        <w:rPr>
          <w:rFonts w:ascii="Tahoma" w:eastAsia="Times New Roman" w:hAnsi="Tahoma" w:cs="Tahoma"/>
          <w:color w:val="303030"/>
          <w:sz w:val="27"/>
          <w:szCs w:val="27"/>
          <w:lang w:val="en-IN" w:eastAsia="en-IN"/>
        </w:rPr>
      </w:pPr>
      <w:r w:rsidRPr="00403793">
        <w:rPr>
          <w:rFonts w:ascii="Tahoma" w:eastAsia="Times New Roman" w:hAnsi="Tahoma" w:cs="Tahoma"/>
          <w:color w:val="0000FF"/>
          <w:sz w:val="27"/>
          <w:szCs w:val="27"/>
          <w:bdr w:val="none" w:sz="0" w:space="0" w:color="auto" w:frame="1"/>
          <w:lang w:val="en-IN" w:eastAsia="en-IN"/>
        </w:rPr>
        <w:t>namespace</w:t>
      </w:r>
      <w:r w:rsidRPr="00403793">
        <w:rPr>
          <w:rFonts w:ascii="Tahoma" w:eastAsia="Times New Roman" w:hAnsi="Tahoma" w:cs="Tahoma"/>
          <w:color w:val="303030"/>
          <w:sz w:val="27"/>
          <w:szCs w:val="27"/>
          <w:lang w:val="en-IN" w:eastAsia="en-IN"/>
        </w:rPr>
        <w:t> Enums</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r>
      <w:r w:rsidRPr="00403793">
        <w:rPr>
          <w:rFonts w:ascii="Tahoma" w:eastAsia="Times New Roman" w:hAnsi="Tahoma" w:cs="Tahoma"/>
          <w:color w:val="0000FF"/>
          <w:sz w:val="27"/>
          <w:szCs w:val="27"/>
          <w:bdr w:val="none" w:sz="0" w:space="0" w:color="auto" w:frame="1"/>
          <w:lang w:val="en-IN" w:eastAsia="en-IN"/>
        </w:rPr>
        <w:t>internal</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enum</w:t>
      </w:r>
      <w:r w:rsidRPr="00403793">
        <w:rPr>
          <w:rFonts w:ascii="Tahoma" w:eastAsia="Times New Roman" w:hAnsi="Tahoma" w:cs="Tahoma"/>
          <w:color w:val="303030"/>
          <w:sz w:val="27"/>
          <w:szCs w:val="27"/>
          <w:lang w:val="en-IN" w:eastAsia="en-IN"/>
        </w:rPr>
        <w:t> Color</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Yellow,</w:t>
      </w:r>
      <w:r w:rsidRPr="00403793">
        <w:rPr>
          <w:rFonts w:ascii="Tahoma" w:eastAsia="Times New Roman" w:hAnsi="Tahoma" w:cs="Tahoma"/>
          <w:color w:val="303030"/>
          <w:sz w:val="27"/>
          <w:szCs w:val="27"/>
          <w:lang w:val="en-IN" w:eastAsia="en-IN"/>
        </w:rPr>
        <w:br/>
        <w:t>Blue,</w:t>
      </w:r>
      <w:r w:rsidRPr="00403793">
        <w:rPr>
          <w:rFonts w:ascii="Tahoma" w:eastAsia="Times New Roman" w:hAnsi="Tahoma" w:cs="Tahoma"/>
          <w:color w:val="303030"/>
          <w:sz w:val="27"/>
          <w:szCs w:val="27"/>
          <w:lang w:val="en-IN" w:eastAsia="en-IN"/>
        </w:rPr>
        <w:br/>
        <w:t>Green</w:t>
      </w:r>
      <w:r w:rsidRPr="00403793">
        <w:rPr>
          <w:rFonts w:ascii="Tahoma" w:eastAsia="Times New Roman" w:hAnsi="Tahoma" w:cs="Tahoma"/>
          <w:color w:val="303030"/>
          <w:sz w:val="27"/>
          <w:szCs w:val="27"/>
          <w:lang w:val="en-IN" w:eastAsia="en-IN"/>
        </w:rPr>
        <w:br/>
        <w:t>}</w:t>
      </w:r>
    </w:p>
    <w:p w14:paraId="52FA7DEF" w14:textId="77777777" w:rsidR="00403793" w:rsidRPr="00403793" w:rsidRDefault="00403793" w:rsidP="00403793">
      <w:pPr>
        <w:shd w:val="clear" w:color="auto" w:fill="FFFFFF"/>
        <w:spacing w:beforeAutospacing="1"/>
        <w:rPr>
          <w:rFonts w:ascii="Tahoma" w:eastAsia="Times New Roman" w:hAnsi="Tahoma" w:cs="Tahoma"/>
          <w:color w:val="303030"/>
          <w:sz w:val="27"/>
          <w:szCs w:val="27"/>
          <w:lang w:val="en-IN" w:eastAsia="en-IN"/>
        </w:rPr>
      </w:pPr>
      <w:r w:rsidRPr="00403793">
        <w:rPr>
          <w:rFonts w:ascii="Tahoma" w:eastAsia="Times New Roman" w:hAnsi="Tahoma" w:cs="Tahoma"/>
          <w:color w:val="0000FF"/>
          <w:sz w:val="27"/>
          <w:szCs w:val="27"/>
          <w:bdr w:val="none" w:sz="0" w:space="0" w:color="auto" w:frame="1"/>
          <w:lang w:val="en-IN" w:eastAsia="en-IN"/>
        </w:rPr>
        <w:t>internal</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class</w:t>
      </w:r>
      <w:r w:rsidRPr="00403793">
        <w:rPr>
          <w:rFonts w:ascii="Tahoma" w:eastAsia="Times New Roman" w:hAnsi="Tahoma" w:cs="Tahoma"/>
          <w:color w:val="303030"/>
          <w:sz w:val="27"/>
          <w:szCs w:val="27"/>
          <w:lang w:val="en-IN" w:eastAsia="en-IN"/>
        </w:rPr>
        <w:t> Program</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r>
      <w:r w:rsidRPr="00403793">
        <w:rPr>
          <w:rFonts w:ascii="Tahoma" w:eastAsia="Times New Roman" w:hAnsi="Tahoma" w:cs="Tahoma"/>
          <w:color w:val="0000FF"/>
          <w:sz w:val="27"/>
          <w:szCs w:val="27"/>
          <w:bdr w:val="none" w:sz="0" w:space="0" w:color="auto" w:frame="1"/>
          <w:lang w:val="en-IN" w:eastAsia="en-IN"/>
        </w:rPr>
        <w:t>private</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static</w:t>
      </w:r>
      <w:r w:rsidRPr="00403793">
        <w:rPr>
          <w:rFonts w:ascii="Tahoma" w:eastAsia="Times New Roman" w:hAnsi="Tahoma" w:cs="Tahoma"/>
          <w:color w:val="303030"/>
          <w:sz w:val="27"/>
          <w:szCs w:val="27"/>
          <w:lang w:val="en-IN" w:eastAsia="en-IN"/>
        </w:rPr>
        <w:t> </w:t>
      </w:r>
      <w:r w:rsidRPr="00403793">
        <w:rPr>
          <w:rFonts w:ascii="Tahoma" w:eastAsia="Times New Roman" w:hAnsi="Tahoma" w:cs="Tahoma"/>
          <w:color w:val="0000FF"/>
          <w:sz w:val="27"/>
          <w:szCs w:val="27"/>
          <w:bdr w:val="none" w:sz="0" w:space="0" w:color="auto" w:frame="1"/>
          <w:lang w:val="en-IN" w:eastAsia="en-IN"/>
        </w:rPr>
        <w:t>void</w:t>
      </w:r>
      <w:r w:rsidRPr="00403793">
        <w:rPr>
          <w:rFonts w:ascii="Tahoma" w:eastAsia="Times New Roman" w:hAnsi="Tahoma" w:cs="Tahoma"/>
          <w:color w:val="303030"/>
          <w:sz w:val="27"/>
          <w:szCs w:val="27"/>
          <w:lang w:val="en-IN" w:eastAsia="en-IN"/>
        </w:rPr>
        <w:t> Main(</w:t>
      </w:r>
      <w:r w:rsidRPr="00403793">
        <w:rPr>
          <w:rFonts w:ascii="Tahoma" w:eastAsia="Times New Roman" w:hAnsi="Tahoma" w:cs="Tahoma"/>
          <w:color w:val="0000FF"/>
          <w:sz w:val="27"/>
          <w:szCs w:val="27"/>
          <w:bdr w:val="none" w:sz="0" w:space="0" w:color="auto" w:frame="1"/>
          <w:lang w:val="en-IN" w:eastAsia="en-IN"/>
        </w:rPr>
        <w:t>string</w:t>
      </w:r>
      <w:r w:rsidRPr="00403793">
        <w:rPr>
          <w:rFonts w:ascii="Tahoma" w:eastAsia="Times New Roman" w:hAnsi="Tahoma" w:cs="Tahoma"/>
          <w:color w:val="303030"/>
          <w:sz w:val="27"/>
          <w:szCs w:val="27"/>
          <w:lang w:val="en-IN" w:eastAsia="en-IN"/>
        </w:rPr>
        <w:t>[] args)</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Console.WriteLine(Color.Yellow.CompareTo(Color.Blue));</w:t>
      </w:r>
      <w:r w:rsidRPr="00403793">
        <w:rPr>
          <w:rFonts w:ascii="Tahoma" w:eastAsia="Times New Roman" w:hAnsi="Tahoma" w:cs="Tahoma"/>
          <w:color w:val="303030"/>
          <w:sz w:val="27"/>
          <w:szCs w:val="27"/>
          <w:lang w:val="en-IN" w:eastAsia="en-IN"/>
        </w:rPr>
        <w:br/>
        <w:t>Console.WriteLine(Color.Blue.CompareTo(Color.Green));</w:t>
      </w:r>
      <w:r w:rsidRPr="00403793">
        <w:rPr>
          <w:rFonts w:ascii="Tahoma" w:eastAsia="Times New Roman" w:hAnsi="Tahoma" w:cs="Tahoma"/>
          <w:color w:val="303030"/>
          <w:sz w:val="27"/>
          <w:szCs w:val="27"/>
          <w:lang w:val="en-IN" w:eastAsia="en-IN"/>
        </w:rPr>
        <w:br/>
        <w:t>Console.WriteLine(Color.Blue.CompareTo(Color.Yellow));</w:t>
      </w:r>
      <w:r w:rsidRPr="00403793">
        <w:rPr>
          <w:rFonts w:ascii="Tahoma" w:eastAsia="Times New Roman" w:hAnsi="Tahoma" w:cs="Tahoma"/>
          <w:color w:val="303030"/>
          <w:sz w:val="27"/>
          <w:szCs w:val="27"/>
          <w:lang w:val="en-IN" w:eastAsia="en-IN"/>
        </w:rPr>
        <w:br/>
        <w:t>Console.WriteLine(Color.Green.CompareTo(Color.Green));</w:t>
      </w:r>
      <w:r w:rsidRPr="00403793">
        <w:rPr>
          <w:rFonts w:ascii="Tahoma" w:eastAsia="Times New Roman" w:hAnsi="Tahoma" w:cs="Tahoma"/>
          <w:color w:val="303030"/>
          <w:sz w:val="27"/>
          <w:szCs w:val="27"/>
          <w:lang w:val="en-IN" w:eastAsia="en-IN"/>
        </w:rPr>
        <w:br/>
        <w:t>Console.ReadLine();</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w:t>
      </w:r>
      <w:r w:rsidRPr="00403793">
        <w:rPr>
          <w:rFonts w:ascii="Tahoma" w:eastAsia="Times New Roman" w:hAnsi="Tahoma" w:cs="Tahoma"/>
          <w:color w:val="303030"/>
          <w:sz w:val="27"/>
          <w:szCs w:val="27"/>
          <w:lang w:val="en-IN" w:eastAsia="en-IN"/>
        </w:rPr>
        <w:br/>
        <w:t>}</w:t>
      </w:r>
    </w:p>
    <w:p w14:paraId="6EBE2CB0" w14:textId="77777777" w:rsidR="00403793" w:rsidRPr="00403793" w:rsidRDefault="00403793" w:rsidP="00403793">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03793">
        <w:rPr>
          <w:rFonts w:ascii="Segoe UI" w:eastAsia="Times New Roman" w:hAnsi="Segoe UI" w:cs="Segoe UI"/>
          <w:b/>
          <w:bCs/>
          <w:color w:val="111111"/>
          <w:sz w:val="24"/>
          <w:szCs w:val="24"/>
          <w:lang w:val="en-IN" w:eastAsia="en-IN"/>
        </w:rPr>
        <w:t>Output</w:t>
      </w:r>
    </w:p>
    <w:p w14:paraId="10C5473D" w14:textId="77777777" w:rsidR="00403793" w:rsidRPr="00403793" w:rsidRDefault="00403793" w:rsidP="00403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03793">
        <w:rPr>
          <w:rFonts w:ascii="Consolas" w:eastAsia="Times New Roman" w:hAnsi="Consolas" w:cs="Courier New"/>
          <w:color w:val="303030"/>
          <w:sz w:val="18"/>
          <w:szCs w:val="18"/>
          <w:lang w:val="en-IN" w:eastAsia="en-IN"/>
        </w:rPr>
        <w:t>-1</w:t>
      </w:r>
    </w:p>
    <w:p w14:paraId="7B4AA6D4" w14:textId="77777777" w:rsidR="00403793" w:rsidRPr="00403793" w:rsidRDefault="00403793" w:rsidP="00403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03793">
        <w:rPr>
          <w:rFonts w:ascii="Consolas" w:eastAsia="Times New Roman" w:hAnsi="Consolas" w:cs="Courier New"/>
          <w:color w:val="303030"/>
          <w:sz w:val="18"/>
          <w:szCs w:val="18"/>
          <w:lang w:val="en-IN" w:eastAsia="en-IN"/>
        </w:rPr>
        <w:t>-1</w:t>
      </w:r>
    </w:p>
    <w:p w14:paraId="79EF11A4" w14:textId="77777777" w:rsidR="00403793" w:rsidRPr="00403793" w:rsidRDefault="00403793" w:rsidP="00403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03793">
        <w:rPr>
          <w:rFonts w:ascii="Consolas" w:eastAsia="Times New Roman" w:hAnsi="Consolas" w:cs="Courier New"/>
          <w:color w:val="303030"/>
          <w:sz w:val="18"/>
          <w:szCs w:val="18"/>
          <w:lang w:val="en-IN" w:eastAsia="en-IN"/>
        </w:rPr>
        <w:t xml:space="preserve"> 1</w:t>
      </w:r>
    </w:p>
    <w:p w14:paraId="6384BFE1" w14:textId="77777777" w:rsidR="00403793" w:rsidRPr="00403793" w:rsidRDefault="00403793" w:rsidP="00403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403793">
        <w:rPr>
          <w:rFonts w:ascii="Consolas" w:eastAsia="Times New Roman" w:hAnsi="Consolas" w:cs="Courier New"/>
          <w:color w:val="303030"/>
          <w:sz w:val="18"/>
          <w:szCs w:val="18"/>
          <w:lang w:val="en-IN" w:eastAsia="en-IN"/>
        </w:rPr>
        <w:t xml:space="preserve"> 0</w:t>
      </w:r>
    </w:p>
    <w:p w14:paraId="76C20BF4" w14:textId="77777777" w:rsidR="00403793" w:rsidRPr="00403793" w:rsidRDefault="00403793" w:rsidP="00403793">
      <w:pPr>
        <w:shd w:val="clear" w:color="auto" w:fill="FFFFFF"/>
        <w:rPr>
          <w:rFonts w:ascii="Segoe UI" w:eastAsia="Times New Roman" w:hAnsi="Segoe UI" w:cs="Segoe UI"/>
          <w:color w:val="111111"/>
          <w:sz w:val="21"/>
          <w:szCs w:val="21"/>
          <w:lang w:val="en-IN" w:eastAsia="en-IN"/>
        </w:rPr>
      </w:pPr>
      <w:r w:rsidRPr="00403793">
        <w:rPr>
          <w:rFonts w:ascii="Segoe UI" w:eastAsia="Times New Roman" w:hAnsi="Segoe UI" w:cs="Segoe UI"/>
          <w:color w:val="111111"/>
          <w:sz w:val="21"/>
          <w:szCs w:val="21"/>
          <w:lang w:val="en-IN" w:eastAsia="en-IN"/>
        </w:rPr>
        <w:t>Sometimes, we may get into situations where we have large number of </w:t>
      </w:r>
      <w:r w:rsidRPr="00403793">
        <w:rPr>
          <w:rFonts w:ascii="Consolas" w:eastAsia="Times New Roman" w:hAnsi="Consolas" w:cs="Courier New"/>
          <w:color w:val="990000"/>
          <w:bdr w:val="none" w:sz="0" w:space="0" w:color="auto" w:frame="1"/>
          <w:lang w:val="en-IN" w:eastAsia="en-IN"/>
        </w:rPr>
        <w:t>enum</w:t>
      </w:r>
      <w:r w:rsidRPr="00403793">
        <w:rPr>
          <w:rFonts w:ascii="Segoe UI" w:eastAsia="Times New Roman" w:hAnsi="Segoe UI" w:cs="Segoe UI"/>
          <w:color w:val="111111"/>
          <w:sz w:val="21"/>
          <w:szCs w:val="21"/>
          <w:lang w:val="en-IN" w:eastAsia="en-IN"/>
        </w:rPr>
        <w:t>s defined and we want to compare the values of </w:t>
      </w:r>
      <w:r w:rsidRPr="00403793">
        <w:rPr>
          <w:rFonts w:ascii="Consolas" w:eastAsia="Times New Roman" w:hAnsi="Consolas" w:cs="Courier New"/>
          <w:color w:val="990000"/>
          <w:bdr w:val="none" w:sz="0" w:space="0" w:color="auto" w:frame="1"/>
          <w:lang w:val="en-IN" w:eastAsia="en-IN"/>
        </w:rPr>
        <w:t>enum </w:t>
      </w:r>
      <w:r w:rsidRPr="00403793">
        <w:rPr>
          <w:rFonts w:ascii="Segoe UI" w:eastAsia="Times New Roman" w:hAnsi="Segoe UI" w:cs="Segoe UI"/>
          <w:color w:val="111111"/>
          <w:sz w:val="21"/>
          <w:szCs w:val="21"/>
          <w:lang w:val="en-IN" w:eastAsia="en-IN"/>
        </w:rPr>
        <w:t>to each other to check if they are smaller, larger or equal value to one another.</w:t>
      </w:r>
    </w:p>
    <w:p w14:paraId="0D517B17" w14:textId="77777777" w:rsidR="00403793" w:rsidRPr="00403793" w:rsidRDefault="00403793" w:rsidP="00403793">
      <w:pPr>
        <w:shd w:val="clear" w:color="auto" w:fill="FFFFFF"/>
        <w:rPr>
          <w:rFonts w:ascii="Segoe UI" w:eastAsia="Times New Roman" w:hAnsi="Segoe UI" w:cs="Segoe UI"/>
          <w:color w:val="111111"/>
          <w:sz w:val="21"/>
          <w:szCs w:val="21"/>
          <w:lang w:val="en-IN" w:eastAsia="en-IN"/>
        </w:rPr>
      </w:pPr>
      <w:r w:rsidRPr="00403793">
        <w:rPr>
          <w:rFonts w:ascii="Segoe UI" w:eastAsia="Times New Roman" w:hAnsi="Segoe UI" w:cs="Segoe UI"/>
          <w:color w:val="111111"/>
          <w:sz w:val="21"/>
          <w:szCs w:val="21"/>
          <w:lang w:val="en-IN" w:eastAsia="en-IN"/>
        </w:rPr>
        <w:t>Since all </w:t>
      </w:r>
      <w:r w:rsidRPr="00403793">
        <w:rPr>
          <w:rFonts w:ascii="Consolas" w:eastAsia="Times New Roman" w:hAnsi="Consolas" w:cs="Courier New"/>
          <w:color w:val="990000"/>
          <w:bdr w:val="none" w:sz="0" w:space="0" w:color="auto" w:frame="1"/>
          <w:lang w:val="en-IN" w:eastAsia="en-IN"/>
        </w:rPr>
        <w:t>enum</w:t>
      </w:r>
      <w:r w:rsidRPr="00403793">
        <w:rPr>
          <w:rFonts w:ascii="Segoe UI" w:eastAsia="Times New Roman" w:hAnsi="Segoe UI" w:cs="Segoe UI"/>
          <w:color w:val="111111"/>
          <w:sz w:val="21"/>
          <w:szCs w:val="21"/>
          <w:lang w:val="en-IN" w:eastAsia="en-IN"/>
        </w:rPr>
        <w:t>s implicitly derive from </w:t>
      </w:r>
      <w:r w:rsidRPr="00403793">
        <w:rPr>
          <w:rFonts w:ascii="Consolas" w:eastAsia="Times New Roman" w:hAnsi="Consolas" w:cs="Courier New"/>
          <w:color w:val="990000"/>
          <w:bdr w:val="none" w:sz="0" w:space="0" w:color="auto" w:frame="1"/>
          <w:lang w:val="en-IN" w:eastAsia="en-IN"/>
        </w:rPr>
        <w:t>Enum </w:t>
      </w:r>
      <w:r w:rsidRPr="00403793">
        <w:rPr>
          <w:rFonts w:ascii="Segoe UI" w:eastAsia="Times New Roman" w:hAnsi="Segoe UI" w:cs="Segoe UI"/>
          <w:color w:val="111111"/>
          <w:sz w:val="21"/>
          <w:szCs w:val="21"/>
          <w:lang w:val="en-IN" w:eastAsia="en-IN"/>
        </w:rPr>
        <w:t>class that implements the interface </w:t>
      </w:r>
      <w:r w:rsidRPr="00403793">
        <w:rPr>
          <w:rFonts w:ascii="Consolas" w:eastAsia="Times New Roman" w:hAnsi="Consolas" w:cs="Courier New"/>
          <w:color w:val="990000"/>
          <w:bdr w:val="none" w:sz="0" w:space="0" w:color="auto" w:frame="1"/>
          <w:lang w:val="en-IN" w:eastAsia="en-IN"/>
        </w:rPr>
        <w:t>IComparable</w:t>
      </w:r>
      <w:r w:rsidRPr="00403793">
        <w:rPr>
          <w:rFonts w:ascii="Segoe UI" w:eastAsia="Times New Roman" w:hAnsi="Segoe UI" w:cs="Segoe UI"/>
          <w:color w:val="111111"/>
          <w:sz w:val="21"/>
          <w:szCs w:val="21"/>
          <w:lang w:val="en-IN" w:eastAsia="en-IN"/>
        </w:rPr>
        <w:t>, they all have a method</w:t>
      </w:r>
      <w:r w:rsidRPr="00403793">
        <w:rPr>
          <w:rFonts w:ascii="Consolas" w:eastAsia="Times New Roman" w:hAnsi="Consolas" w:cs="Courier New"/>
          <w:color w:val="990000"/>
          <w:bdr w:val="none" w:sz="0" w:space="0" w:color="auto" w:frame="1"/>
          <w:lang w:val="en-IN" w:eastAsia="en-IN"/>
        </w:rPr>
        <w:t>CompareTo()</w:t>
      </w:r>
      <w:r w:rsidRPr="00403793">
        <w:rPr>
          <w:rFonts w:ascii="Segoe UI" w:eastAsia="Times New Roman" w:hAnsi="Segoe UI" w:cs="Segoe UI"/>
          <w:color w:val="111111"/>
          <w:sz w:val="21"/>
          <w:szCs w:val="21"/>
          <w:lang w:val="en-IN" w:eastAsia="en-IN"/>
        </w:rPr>
        <w:t>, that we just used in the above example. The method being non</w:t>
      </w:r>
      <w:r w:rsidRPr="00403793">
        <w:rPr>
          <w:rFonts w:ascii="Consolas" w:eastAsia="Times New Roman" w:hAnsi="Consolas" w:cs="Courier New"/>
          <w:color w:val="990000"/>
          <w:bdr w:val="none" w:sz="0" w:space="0" w:color="auto" w:frame="1"/>
          <w:lang w:val="en-IN" w:eastAsia="en-IN"/>
        </w:rPr>
        <w:t>static </w:t>
      </w:r>
      <w:r w:rsidRPr="00403793">
        <w:rPr>
          <w:rFonts w:ascii="Segoe UI" w:eastAsia="Times New Roman" w:hAnsi="Segoe UI" w:cs="Segoe UI"/>
          <w:color w:val="111111"/>
          <w:sz w:val="21"/>
          <w:szCs w:val="21"/>
          <w:lang w:val="en-IN" w:eastAsia="en-IN"/>
        </w:rPr>
        <w:t xml:space="preserve">has to be used through a member. Yellow has value 0, Blue as 1 and Green as 2. In the </w:t>
      </w:r>
      <w:r w:rsidRPr="00403793">
        <w:rPr>
          <w:rFonts w:ascii="Segoe UI" w:eastAsia="Times New Roman" w:hAnsi="Segoe UI" w:cs="Segoe UI"/>
          <w:color w:val="111111"/>
          <w:sz w:val="21"/>
          <w:szCs w:val="21"/>
          <w:lang w:val="en-IN" w:eastAsia="en-IN"/>
        </w:rPr>
        <w:lastRenderedPageBreak/>
        <w:t>first statement, when </w:t>
      </w:r>
      <w:r w:rsidRPr="00403793">
        <w:rPr>
          <w:rFonts w:ascii="Consolas" w:eastAsia="Times New Roman" w:hAnsi="Consolas" w:cs="Courier New"/>
          <w:color w:val="990000"/>
          <w:bdr w:val="none" w:sz="0" w:space="0" w:color="auto" w:frame="1"/>
          <w:lang w:val="en-IN" w:eastAsia="en-IN"/>
        </w:rPr>
        <w:t>Color.Yellow </w:t>
      </w:r>
      <w:r w:rsidRPr="00403793">
        <w:rPr>
          <w:rFonts w:ascii="Segoe UI" w:eastAsia="Times New Roman" w:hAnsi="Segoe UI" w:cs="Segoe UI"/>
          <w:color w:val="111111"/>
          <w:sz w:val="21"/>
          <w:szCs w:val="21"/>
          <w:lang w:val="en-IN" w:eastAsia="en-IN"/>
        </w:rPr>
        <w:t>compared to</w:t>
      </w:r>
      <w:r w:rsidRPr="00403793">
        <w:rPr>
          <w:rFonts w:ascii="Consolas" w:eastAsia="Times New Roman" w:hAnsi="Consolas" w:cs="Courier New"/>
          <w:color w:val="990000"/>
          <w:bdr w:val="none" w:sz="0" w:space="0" w:color="auto" w:frame="1"/>
          <w:lang w:val="en-IN" w:eastAsia="en-IN"/>
        </w:rPr>
        <w:t>Color.Blue</w:t>
      </w:r>
      <w:r w:rsidRPr="00403793">
        <w:rPr>
          <w:rFonts w:ascii="Segoe UI" w:eastAsia="Times New Roman" w:hAnsi="Segoe UI" w:cs="Segoe UI"/>
          <w:color w:val="111111"/>
          <w:sz w:val="21"/>
          <w:szCs w:val="21"/>
          <w:lang w:val="en-IN" w:eastAsia="en-IN"/>
        </w:rPr>
        <w:t>, value of </w:t>
      </w:r>
      <w:r w:rsidRPr="00403793">
        <w:rPr>
          <w:rFonts w:ascii="Consolas" w:eastAsia="Times New Roman" w:hAnsi="Consolas" w:cs="Courier New"/>
          <w:color w:val="990000"/>
          <w:bdr w:val="none" w:sz="0" w:space="0" w:color="auto" w:frame="1"/>
          <w:lang w:val="en-IN" w:eastAsia="en-IN"/>
        </w:rPr>
        <w:t>Yellow </w:t>
      </w:r>
      <w:r w:rsidRPr="00403793">
        <w:rPr>
          <w:rFonts w:ascii="Segoe UI" w:eastAsia="Times New Roman" w:hAnsi="Segoe UI" w:cs="Segoe UI"/>
          <w:color w:val="111111"/>
          <w:sz w:val="21"/>
          <w:szCs w:val="21"/>
          <w:lang w:val="en-IN" w:eastAsia="en-IN"/>
        </w:rPr>
        <w:t>is smaller than </w:t>
      </w:r>
      <w:r w:rsidRPr="00403793">
        <w:rPr>
          <w:rFonts w:ascii="Consolas" w:eastAsia="Times New Roman" w:hAnsi="Consolas" w:cs="Courier New"/>
          <w:color w:val="990000"/>
          <w:bdr w:val="none" w:sz="0" w:space="0" w:color="auto" w:frame="1"/>
          <w:lang w:val="en-IN" w:eastAsia="en-IN"/>
        </w:rPr>
        <w:t>Blue </w:t>
      </w:r>
      <w:r w:rsidRPr="00403793">
        <w:rPr>
          <w:rFonts w:ascii="Segoe UI" w:eastAsia="Times New Roman" w:hAnsi="Segoe UI" w:cs="Segoe UI"/>
          <w:color w:val="111111"/>
          <w:sz w:val="21"/>
          <w:szCs w:val="21"/>
          <w:lang w:val="en-IN" w:eastAsia="en-IN"/>
        </w:rPr>
        <w:t>hence </w:t>
      </w:r>
      <w:r w:rsidRPr="00403793">
        <w:rPr>
          <w:rFonts w:ascii="Consolas" w:eastAsia="Times New Roman" w:hAnsi="Consolas" w:cs="Courier New"/>
          <w:color w:val="990000"/>
          <w:bdr w:val="none" w:sz="0" w:space="0" w:color="auto" w:frame="1"/>
          <w:lang w:val="en-IN" w:eastAsia="en-IN"/>
        </w:rPr>
        <w:t>-1</w:t>
      </w:r>
      <w:r w:rsidRPr="00403793">
        <w:rPr>
          <w:rFonts w:ascii="Segoe UI" w:eastAsia="Times New Roman" w:hAnsi="Segoe UI" w:cs="Segoe UI"/>
          <w:color w:val="111111"/>
          <w:sz w:val="21"/>
          <w:szCs w:val="21"/>
          <w:lang w:val="en-IN" w:eastAsia="en-IN"/>
        </w:rPr>
        <w:t> returned, same applied for the second statement when </w:t>
      </w:r>
      <w:r w:rsidRPr="00403793">
        <w:rPr>
          <w:rFonts w:ascii="Consolas" w:eastAsia="Times New Roman" w:hAnsi="Consolas" w:cs="Courier New"/>
          <w:color w:val="990000"/>
          <w:bdr w:val="none" w:sz="0" w:space="0" w:color="auto" w:frame="1"/>
          <w:lang w:val="en-IN" w:eastAsia="en-IN"/>
        </w:rPr>
        <w:t>Color.Blue </w:t>
      </w:r>
      <w:r w:rsidRPr="00403793">
        <w:rPr>
          <w:rFonts w:ascii="Segoe UI" w:eastAsia="Times New Roman" w:hAnsi="Segoe UI" w:cs="Segoe UI"/>
          <w:color w:val="111111"/>
          <w:sz w:val="21"/>
          <w:szCs w:val="21"/>
          <w:lang w:val="en-IN" w:eastAsia="en-IN"/>
        </w:rPr>
        <w:t>compared to </w:t>
      </w:r>
      <w:r w:rsidRPr="00403793">
        <w:rPr>
          <w:rFonts w:ascii="Consolas" w:eastAsia="Times New Roman" w:hAnsi="Consolas" w:cs="Courier New"/>
          <w:color w:val="990000"/>
          <w:bdr w:val="none" w:sz="0" w:space="0" w:color="auto" w:frame="1"/>
          <w:lang w:val="en-IN" w:eastAsia="en-IN"/>
        </w:rPr>
        <w:t>Color.Green</w:t>
      </w:r>
      <w:r w:rsidRPr="00403793">
        <w:rPr>
          <w:rFonts w:ascii="Segoe UI" w:eastAsia="Times New Roman" w:hAnsi="Segoe UI" w:cs="Segoe UI"/>
          <w:color w:val="111111"/>
          <w:sz w:val="21"/>
          <w:szCs w:val="21"/>
          <w:lang w:val="en-IN" w:eastAsia="en-IN"/>
        </w:rPr>
        <w:t>. </w:t>
      </w:r>
      <w:r w:rsidRPr="00403793">
        <w:rPr>
          <w:rFonts w:ascii="Consolas" w:eastAsia="Times New Roman" w:hAnsi="Consolas" w:cs="Courier New"/>
          <w:color w:val="990000"/>
          <w:bdr w:val="none" w:sz="0" w:space="0" w:color="auto" w:frame="1"/>
          <w:lang w:val="en-IN" w:eastAsia="en-IN"/>
        </w:rPr>
        <w:t>Green </w:t>
      </w:r>
      <w:r w:rsidRPr="00403793">
        <w:rPr>
          <w:rFonts w:ascii="Segoe UI" w:eastAsia="Times New Roman" w:hAnsi="Segoe UI" w:cs="Segoe UI"/>
          <w:color w:val="111111"/>
          <w:sz w:val="21"/>
          <w:szCs w:val="21"/>
          <w:lang w:val="en-IN" w:eastAsia="en-IN"/>
        </w:rPr>
        <w:t>has larger value, i.e., </w:t>
      </w:r>
      <w:r w:rsidRPr="00403793">
        <w:rPr>
          <w:rFonts w:ascii="Consolas" w:eastAsia="Times New Roman" w:hAnsi="Consolas" w:cs="Courier New"/>
          <w:color w:val="990000"/>
          <w:bdr w:val="none" w:sz="0" w:space="0" w:color="auto" w:frame="1"/>
          <w:lang w:val="en-IN" w:eastAsia="en-IN"/>
        </w:rPr>
        <w:t>2</w:t>
      </w:r>
      <w:r w:rsidRPr="00403793">
        <w:rPr>
          <w:rFonts w:ascii="Segoe UI" w:eastAsia="Times New Roman" w:hAnsi="Segoe UI" w:cs="Segoe UI"/>
          <w:color w:val="111111"/>
          <w:sz w:val="21"/>
          <w:szCs w:val="21"/>
          <w:lang w:val="en-IN" w:eastAsia="en-IN"/>
        </w:rPr>
        <w:t> than that of </w:t>
      </w:r>
      <w:r w:rsidRPr="00403793">
        <w:rPr>
          <w:rFonts w:ascii="Consolas" w:eastAsia="Times New Roman" w:hAnsi="Consolas" w:cs="Courier New"/>
          <w:color w:val="990000"/>
          <w:bdr w:val="none" w:sz="0" w:space="0" w:color="auto" w:frame="1"/>
          <w:lang w:val="en-IN" w:eastAsia="en-IN"/>
        </w:rPr>
        <w:t>Color.Blue </w:t>
      </w:r>
      <w:r w:rsidRPr="00403793">
        <w:rPr>
          <w:rFonts w:ascii="Segoe UI" w:eastAsia="Times New Roman" w:hAnsi="Segoe UI" w:cs="Segoe UI"/>
          <w:color w:val="111111"/>
          <w:sz w:val="21"/>
          <w:szCs w:val="21"/>
          <w:lang w:val="en-IN" w:eastAsia="en-IN"/>
        </w:rPr>
        <w:t>having value </w:t>
      </w:r>
      <w:r w:rsidRPr="00403793">
        <w:rPr>
          <w:rFonts w:ascii="Consolas" w:eastAsia="Times New Roman" w:hAnsi="Consolas" w:cs="Courier New"/>
          <w:color w:val="990000"/>
          <w:bdr w:val="none" w:sz="0" w:space="0" w:color="auto" w:frame="1"/>
          <w:lang w:val="en-IN" w:eastAsia="en-IN"/>
        </w:rPr>
        <w:t>1</w:t>
      </w:r>
      <w:r w:rsidRPr="00403793">
        <w:rPr>
          <w:rFonts w:ascii="Segoe UI" w:eastAsia="Times New Roman" w:hAnsi="Segoe UI" w:cs="Segoe UI"/>
          <w:color w:val="111111"/>
          <w:sz w:val="21"/>
          <w:szCs w:val="21"/>
          <w:lang w:val="en-IN" w:eastAsia="en-IN"/>
        </w:rPr>
        <w:t> only. In the third statement, i.e., vice versa of first statement, we get the result of camparisonas </w:t>
      </w:r>
      <w:r w:rsidRPr="00403793">
        <w:rPr>
          <w:rFonts w:ascii="Consolas" w:eastAsia="Times New Roman" w:hAnsi="Consolas" w:cs="Courier New"/>
          <w:color w:val="990000"/>
          <w:bdr w:val="none" w:sz="0" w:space="0" w:color="auto" w:frame="1"/>
          <w:lang w:val="en-IN" w:eastAsia="en-IN"/>
        </w:rPr>
        <w:t>1</w:t>
      </w:r>
      <w:r w:rsidRPr="00403793">
        <w:rPr>
          <w:rFonts w:ascii="Segoe UI" w:eastAsia="Times New Roman" w:hAnsi="Segoe UI" w:cs="Segoe UI"/>
          <w:color w:val="111111"/>
          <w:sz w:val="21"/>
          <w:szCs w:val="21"/>
          <w:lang w:val="en-IN" w:eastAsia="en-IN"/>
        </w:rPr>
        <w:t>,because</w:t>
      </w:r>
      <w:r w:rsidRPr="00403793">
        <w:rPr>
          <w:rFonts w:ascii="Consolas" w:eastAsia="Times New Roman" w:hAnsi="Consolas" w:cs="Courier New"/>
          <w:color w:val="990000"/>
          <w:bdr w:val="none" w:sz="0" w:space="0" w:color="auto" w:frame="1"/>
          <w:lang w:val="en-IN" w:eastAsia="en-IN"/>
        </w:rPr>
        <w:t>Blue </w:t>
      </w:r>
      <w:r w:rsidRPr="00403793">
        <w:rPr>
          <w:rFonts w:ascii="Segoe UI" w:eastAsia="Times New Roman" w:hAnsi="Segoe UI" w:cs="Segoe UI"/>
          <w:color w:val="111111"/>
          <w:sz w:val="21"/>
          <w:szCs w:val="21"/>
          <w:lang w:val="en-IN" w:eastAsia="en-IN"/>
        </w:rPr>
        <w:t>is larger than </w:t>
      </w:r>
      <w:r w:rsidRPr="00403793">
        <w:rPr>
          <w:rFonts w:ascii="Consolas" w:eastAsia="Times New Roman" w:hAnsi="Consolas" w:cs="Courier New"/>
          <w:color w:val="990000"/>
          <w:bdr w:val="none" w:sz="0" w:space="0" w:color="auto" w:frame="1"/>
          <w:lang w:val="en-IN" w:eastAsia="en-IN"/>
        </w:rPr>
        <w:t>Yellow</w:t>
      </w:r>
      <w:r w:rsidRPr="00403793">
        <w:rPr>
          <w:rFonts w:ascii="Segoe UI" w:eastAsia="Times New Roman" w:hAnsi="Segoe UI" w:cs="Segoe UI"/>
          <w:color w:val="111111"/>
          <w:sz w:val="21"/>
          <w:szCs w:val="21"/>
          <w:lang w:val="en-IN" w:eastAsia="en-IN"/>
        </w:rPr>
        <w:t>. In the last statement where </w:t>
      </w:r>
      <w:r w:rsidRPr="00403793">
        <w:rPr>
          <w:rFonts w:ascii="Consolas" w:eastAsia="Times New Roman" w:hAnsi="Consolas" w:cs="Courier New"/>
          <w:color w:val="990000"/>
          <w:bdr w:val="none" w:sz="0" w:space="0" w:color="auto" w:frame="1"/>
          <w:lang w:val="en-IN" w:eastAsia="en-IN"/>
        </w:rPr>
        <w:t>Color.Green </w:t>
      </w:r>
      <w:r w:rsidRPr="00403793">
        <w:rPr>
          <w:rFonts w:ascii="Segoe UI" w:eastAsia="Times New Roman" w:hAnsi="Segoe UI" w:cs="Segoe UI"/>
          <w:color w:val="111111"/>
          <w:sz w:val="21"/>
          <w:szCs w:val="21"/>
          <w:lang w:val="en-IN" w:eastAsia="en-IN"/>
        </w:rPr>
        <w:t>compares to itself, we undoubtedly get the value </w:t>
      </w:r>
      <w:r w:rsidRPr="00403793">
        <w:rPr>
          <w:rFonts w:ascii="Consolas" w:eastAsia="Times New Roman" w:hAnsi="Consolas" w:cs="Courier New"/>
          <w:color w:val="990000"/>
          <w:bdr w:val="none" w:sz="0" w:space="0" w:color="auto" w:frame="1"/>
          <w:lang w:val="en-IN" w:eastAsia="en-IN"/>
        </w:rPr>
        <w:t>0</w:t>
      </w:r>
      <w:r w:rsidRPr="00403793">
        <w:rPr>
          <w:rFonts w:ascii="Segoe UI" w:eastAsia="Times New Roman" w:hAnsi="Segoe UI" w:cs="Segoe UI"/>
          <w:color w:val="111111"/>
          <w:sz w:val="21"/>
          <w:szCs w:val="21"/>
          <w:lang w:val="en-IN" w:eastAsia="en-IN"/>
        </w:rPr>
        <w:t>.</w:t>
      </w:r>
    </w:p>
    <w:p w14:paraId="09EBE71E" w14:textId="77777777" w:rsidR="00403793" w:rsidRPr="00403793" w:rsidRDefault="00403793" w:rsidP="00403793">
      <w:pPr>
        <w:shd w:val="clear" w:color="auto" w:fill="FFFFFF"/>
        <w:rPr>
          <w:rFonts w:ascii="Segoe UI" w:eastAsia="Times New Roman" w:hAnsi="Segoe UI" w:cs="Segoe UI"/>
          <w:color w:val="111111"/>
          <w:sz w:val="21"/>
          <w:szCs w:val="21"/>
          <w:lang w:val="en-IN" w:eastAsia="en-IN"/>
        </w:rPr>
      </w:pPr>
      <w:r w:rsidRPr="00403793">
        <w:rPr>
          <w:rFonts w:ascii="Segoe UI" w:eastAsia="Times New Roman" w:hAnsi="Segoe UI" w:cs="Segoe UI"/>
          <w:color w:val="111111"/>
          <w:sz w:val="21"/>
          <w:szCs w:val="21"/>
          <w:lang w:val="en-IN" w:eastAsia="en-IN"/>
        </w:rPr>
        <w:t>So value </w:t>
      </w:r>
      <w:r w:rsidRPr="00403793">
        <w:rPr>
          <w:rFonts w:ascii="Consolas" w:eastAsia="Times New Roman" w:hAnsi="Consolas" w:cs="Courier New"/>
          <w:color w:val="990000"/>
          <w:bdr w:val="none" w:sz="0" w:space="0" w:color="auto" w:frame="1"/>
          <w:lang w:val="en-IN" w:eastAsia="en-IN"/>
        </w:rPr>
        <w:t>-1</w:t>
      </w:r>
      <w:r w:rsidRPr="00403793">
        <w:rPr>
          <w:rFonts w:ascii="Segoe UI" w:eastAsia="Times New Roman" w:hAnsi="Segoe UI" w:cs="Segoe UI"/>
          <w:color w:val="111111"/>
          <w:sz w:val="21"/>
          <w:szCs w:val="21"/>
          <w:lang w:val="en-IN" w:eastAsia="en-IN"/>
        </w:rPr>
        <w:t> means the value is smaller, </w:t>
      </w:r>
      <w:r w:rsidRPr="00403793">
        <w:rPr>
          <w:rFonts w:ascii="Consolas" w:eastAsia="Times New Roman" w:hAnsi="Consolas" w:cs="Courier New"/>
          <w:color w:val="990000"/>
          <w:bdr w:val="none" w:sz="0" w:space="0" w:color="auto" w:frame="1"/>
          <w:lang w:val="en-IN" w:eastAsia="en-IN"/>
        </w:rPr>
        <w:t>1</w:t>
      </w:r>
      <w:r w:rsidRPr="00403793">
        <w:rPr>
          <w:rFonts w:ascii="Segoe UI" w:eastAsia="Times New Roman" w:hAnsi="Segoe UI" w:cs="Segoe UI"/>
          <w:color w:val="111111"/>
          <w:sz w:val="21"/>
          <w:szCs w:val="21"/>
          <w:lang w:val="en-IN" w:eastAsia="en-IN"/>
        </w:rPr>
        <w:t> means value is larger and </w:t>
      </w:r>
      <w:r w:rsidRPr="00403793">
        <w:rPr>
          <w:rFonts w:ascii="Consolas" w:eastAsia="Times New Roman" w:hAnsi="Consolas" w:cs="Courier New"/>
          <w:color w:val="990000"/>
          <w:bdr w:val="none" w:sz="0" w:space="0" w:color="auto" w:frame="1"/>
          <w:lang w:val="en-IN" w:eastAsia="en-IN"/>
        </w:rPr>
        <w:t>0</w:t>
      </w:r>
      <w:r w:rsidRPr="00403793">
        <w:rPr>
          <w:rFonts w:ascii="Segoe UI" w:eastAsia="Times New Roman" w:hAnsi="Segoe UI" w:cs="Segoe UI"/>
          <w:color w:val="111111"/>
          <w:sz w:val="21"/>
          <w:szCs w:val="21"/>
          <w:lang w:val="en-IN" w:eastAsia="en-IN"/>
        </w:rPr>
        <w:t> means equal values for both the </w:t>
      </w:r>
      <w:r w:rsidRPr="00403793">
        <w:rPr>
          <w:rFonts w:ascii="Consolas" w:eastAsia="Times New Roman" w:hAnsi="Consolas" w:cs="Courier New"/>
          <w:color w:val="990000"/>
          <w:bdr w:val="none" w:sz="0" w:space="0" w:color="auto" w:frame="1"/>
          <w:lang w:val="en-IN" w:eastAsia="en-IN"/>
        </w:rPr>
        <w:t>enum</w:t>
      </w:r>
      <w:r w:rsidRPr="00403793">
        <w:rPr>
          <w:rFonts w:ascii="Segoe UI" w:eastAsia="Times New Roman" w:hAnsi="Segoe UI" w:cs="Segoe UI"/>
          <w:color w:val="111111"/>
          <w:sz w:val="21"/>
          <w:szCs w:val="21"/>
          <w:lang w:val="en-IN" w:eastAsia="en-IN"/>
        </w:rPr>
        <w:t>members.</w:t>
      </w:r>
    </w:p>
    <w:p w14:paraId="69B13325" w14:textId="3A0E217F" w:rsidR="00B20C00" w:rsidRDefault="00B20C00" w:rsidP="00B20C00">
      <w:pPr>
        <w:shd w:val="clear" w:color="auto" w:fill="FFFFFF"/>
        <w:rPr>
          <w:rFonts w:ascii="Segoe UI" w:eastAsia="Times New Roman" w:hAnsi="Segoe UI" w:cs="Segoe UI"/>
          <w:color w:val="111111"/>
          <w:sz w:val="21"/>
          <w:szCs w:val="21"/>
          <w:lang w:val="en-IN" w:eastAsia="en-IN"/>
        </w:rPr>
      </w:pPr>
    </w:p>
    <w:p w14:paraId="6C6AC208" w14:textId="77777777" w:rsidR="00AA0900" w:rsidRPr="00AA0900" w:rsidRDefault="00AA0900" w:rsidP="00AA0900">
      <w:pPr>
        <w:shd w:val="clear" w:color="auto" w:fill="FFFFFF"/>
        <w:rPr>
          <w:rFonts w:ascii="Segoe UI" w:eastAsia="Times New Roman" w:hAnsi="Segoe UI" w:cs="Segoe UI"/>
          <w:color w:val="111111"/>
          <w:sz w:val="21"/>
          <w:szCs w:val="21"/>
          <w:lang w:val="en-IN" w:eastAsia="en-IN"/>
        </w:rPr>
      </w:pPr>
      <w:r w:rsidRPr="00AA0900">
        <w:rPr>
          <w:rFonts w:ascii="Segoe UI" w:eastAsia="Times New Roman" w:hAnsi="Segoe UI" w:cs="Segoe UI"/>
          <w:color w:val="111111"/>
          <w:sz w:val="21"/>
          <w:szCs w:val="21"/>
          <w:lang w:val="en-IN" w:eastAsia="en-IN"/>
        </w:rPr>
        <w:t>Another comparison example is shown below:</w:t>
      </w:r>
    </w:p>
    <w:p w14:paraId="56A2A790" w14:textId="77777777" w:rsidR="00AA0900" w:rsidRPr="00AA0900" w:rsidRDefault="00AA0900" w:rsidP="00AA09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0900">
        <w:rPr>
          <w:rFonts w:ascii="Segoe UI" w:eastAsia="Times New Roman" w:hAnsi="Segoe UI" w:cs="Segoe UI"/>
          <w:b/>
          <w:bCs/>
          <w:color w:val="111111"/>
          <w:sz w:val="24"/>
          <w:szCs w:val="24"/>
          <w:lang w:val="en-IN" w:eastAsia="en-IN"/>
        </w:rPr>
        <w:t>Program.cs</w:t>
      </w:r>
    </w:p>
    <w:p w14:paraId="3903267D" w14:textId="77777777" w:rsidR="00AA0900" w:rsidRPr="00AA0900" w:rsidRDefault="00AA0900" w:rsidP="00AA09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0900">
        <w:rPr>
          <w:rFonts w:ascii="Consolas" w:eastAsia="Times New Roman" w:hAnsi="Consolas" w:cs="Courier New"/>
          <w:color w:val="0000FF"/>
          <w:sz w:val="18"/>
          <w:szCs w:val="18"/>
          <w:bdr w:val="none" w:sz="0" w:space="0" w:color="auto" w:frame="1"/>
          <w:lang w:val="en-IN" w:eastAsia="en-IN"/>
        </w:rPr>
        <w:t>using</w:t>
      </w:r>
      <w:r w:rsidRPr="00AA0900">
        <w:rPr>
          <w:rFonts w:ascii="Consolas" w:eastAsia="Times New Roman" w:hAnsi="Consolas" w:cs="Courier New"/>
          <w:color w:val="303030"/>
          <w:sz w:val="18"/>
          <w:szCs w:val="18"/>
          <w:lang w:val="en-IN" w:eastAsia="en-IN"/>
        </w:rPr>
        <w:t xml:space="preserve"> System;</w:t>
      </w:r>
    </w:p>
    <w:p w14:paraId="48E867D2" w14:textId="77777777" w:rsidR="00AA0900" w:rsidRPr="00AA0900" w:rsidRDefault="00AA0900" w:rsidP="00AA0900">
      <w:pPr>
        <w:shd w:val="clear" w:color="auto" w:fill="FFFFFF"/>
        <w:spacing w:beforeAutospacing="1"/>
        <w:rPr>
          <w:rFonts w:ascii="Tahoma" w:eastAsia="Times New Roman" w:hAnsi="Tahoma" w:cs="Tahoma"/>
          <w:color w:val="303030"/>
          <w:sz w:val="27"/>
          <w:szCs w:val="27"/>
          <w:lang w:val="en-IN" w:eastAsia="en-IN"/>
        </w:rPr>
      </w:pPr>
      <w:r w:rsidRPr="00AA0900">
        <w:rPr>
          <w:rFonts w:ascii="Tahoma" w:eastAsia="Times New Roman" w:hAnsi="Tahoma" w:cs="Tahoma"/>
          <w:color w:val="0000FF"/>
          <w:sz w:val="27"/>
          <w:szCs w:val="27"/>
          <w:bdr w:val="none" w:sz="0" w:space="0" w:color="auto" w:frame="1"/>
          <w:lang w:val="en-IN" w:eastAsia="en-IN"/>
        </w:rPr>
        <w:t>namespace</w:t>
      </w:r>
      <w:r w:rsidRPr="00AA0900">
        <w:rPr>
          <w:rFonts w:ascii="Tahoma" w:eastAsia="Times New Roman" w:hAnsi="Tahoma" w:cs="Tahoma"/>
          <w:color w:val="303030"/>
          <w:sz w:val="27"/>
          <w:szCs w:val="27"/>
          <w:lang w:val="en-IN" w:eastAsia="en-IN"/>
        </w:rPr>
        <w:t> Enums</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enum</w:t>
      </w:r>
      <w:r w:rsidRPr="00AA0900">
        <w:rPr>
          <w:rFonts w:ascii="Tahoma" w:eastAsia="Times New Roman" w:hAnsi="Tahoma" w:cs="Tahoma"/>
          <w:color w:val="303030"/>
          <w:sz w:val="27"/>
          <w:szCs w:val="27"/>
          <w:lang w:val="en-IN" w:eastAsia="en-IN"/>
        </w:rPr>
        <w:t> Color</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Yellow,</w:t>
      </w:r>
      <w:r w:rsidRPr="00AA0900">
        <w:rPr>
          <w:rFonts w:ascii="Tahoma" w:eastAsia="Times New Roman" w:hAnsi="Tahoma" w:cs="Tahoma"/>
          <w:color w:val="303030"/>
          <w:sz w:val="27"/>
          <w:szCs w:val="27"/>
          <w:lang w:val="en-IN" w:eastAsia="en-IN"/>
        </w:rPr>
        <w:br/>
        <w:t>Blue,</w:t>
      </w:r>
      <w:r w:rsidRPr="00AA0900">
        <w:rPr>
          <w:rFonts w:ascii="Tahoma" w:eastAsia="Times New Roman" w:hAnsi="Tahoma" w:cs="Tahoma"/>
          <w:color w:val="303030"/>
          <w:sz w:val="27"/>
          <w:szCs w:val="27"/>
          <w:lang w:val="en-IN" w:eastAsia="en-IN"/>
        </w:rPr>
        <w:br/>
        <w:t>Green</w:t>
      </w:r>
      <w:r w:rsidRPr="00AA0900">
        <w:rPr>
          <w:rFonts w:ascii="Tahoma" w:eastAsia="Times New Roman" w:hAnsi="Tahoma" w:cs="Tahoma"/>
          <w:color w:val="303030"/>
          <w:sz w:val="27"/>
          <w:szCs w:val="27"/>
          <w:lang w:val="en-IN" w:eastAsia="en-IN"/>
        </w:rPr>
        <w:br/>
        <w:t>}</w:t>
      </w:r>
    </w:p>
    <w:p w14:paraId="16E3B809" w14:textId="77777777" w:rsidR="00AA0900" w:rsidRPr="00AA0900" w:rsidRDefault="00AA0900" w:rsidP="00AA0900">
      <w:pPr>
        <w:shd w:val="clear" w:color="auto" w:fill="FFFFFF"/>
        <w:spacing w:beforeAutospacing="1"/>
        <w:rPr>
          <w:rFonts w:ascii="Tahoma" w:eastAsia="Times New Roman" w:hAnsi="Tahoma" w:cs="Tahoma"/>
          <w:color w:val="303030"/>
          <w:sz w:val="27"/>
          <w:szCs w:val="27"/>
          <w:lang w:val="en-IN" w:eastAsia="en-IN"/>
        </w:rPr>
      </w:pPr>
      <w:r w:rsidRPr="00AA0900">
        <w:rPr>
          <w:rFonts w:ascii="Tahoma" w:eastAsia="Times New Roman" w:hAnsi="Tahoma" w:cs="Tahoma"/>
          <w:color w:val="0000FF"/>
          <w:sz w:val="27"/>
          <w:szCs w:val="27"/>
          <w:bdr w:val="none" w:sz="0" w:space="0" w:color="auto" w:frame="1"/>
          <w:lang w:val="en-IN" w:eastAsia="en-IN"/>
        </w:rPr>
        <w:t>internal</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class</w:t>
      </w:r>
      <w:r w:rsidRPr="00AA0900">
        <w:rPr>
          <w:rFonts w:ascii="Tahoma" w:eastAsia="Times New Roman" w:hAnsi="Tahoma" w:cs="Tahoma"/>
          <w:color w:val="303030"/>
          <w:sz w:val="27"/>
          <w:szCs w:val="27"/>
          <w:lang w:val="en-IN" w:eastAsia="en-IN"/>
        </w:rPr>
        <w:t> Program</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private</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static</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void</w:t>
      </w:r>
      <w:r w:rsidRPr="00AA0900">
        <w:rPr>
          <w:rFonts w:ascii="Tahoma" w:eastAsia="Times New Roman" w:hAnsi="Tahoma" w:cs="Tahoma"/>
          <w:color w:val="303030"/>
          <w:sz w:val="27"/>
          <w:szCs w:val="27"/>
          <w:lang w:val="en-IN" w:eastAsia="en-IN"/>
        </w:rPr>
        <w:t> Main(</w:t>
      </w:r>
      <w:r w:rsidRPr="00AA0900">
        <w:rPr>
          <w:rFonts w:ascii="Tahoma" w:eastAsia="Times New Roman" w:hAnsi="Tahoma" w:cs="Tahoma"/>
          <w:color w:val="0000FF"/>
          <w:sz w:val="27"/>
          <w:szCs w:val="27"/>
          <w:bdr w:val="none" w:sz="0" w:space="0" w:color="auto" w:frame="1"/>
          <w:lang w:val="en-IN" w:eastAsia="en-IN"/>
        </w:rPr>
        <w:t>string</w:t>
      </w:r>
      <w:r w:rsidRPr="00AA0900">
        <w:rPr>
          <w:rFonts w:ascii="Tahoma" w:eastAsia="Times New Roman" w:hAnsi="Tahoma" w:cs="Tahoma"/>
          <w:color w:val="303030"/>
          <w:sz w:val="27"/>
          <w:szCs w:val="27"/>
          <w:lang w:val="en-IN" w:eastAsia="en-IN"/>
        </w:rPr>
        <w:t>[] args)</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int</w:t>
      </w:r>
      <w:r w:rsidRPr="00AA0900">
        <w:rPr>
          <w:rFonts w:ascii="Tahoma" w:eastAsia="Times New Roman" w:hAnsi="Tahoma" w:cs="Tahoma"/>
          <w:color w:val="303030"/>
          <w:sz w:val="27"/>
          <w:szCs w:val="27"/>
          <w:lang w:val="en-IN" w:eastAsia="en-IN"/>
        </w:rPr>
        <w:t> myColor = </w:t>
      </w:r>
      <w:r w:rsidRPr="00AA0900">
        <w:rPr>
          <w:rFonts w:ascii="Tahoma" w:eastAsia="Times New Roman" w:hAnsi="Tahoma" w:cs="Tahoma"/>
          <w:color w:val="000080"/>
          <w:sz w:val="27"/>
          <w:szCs w:val="27"/>
          <w:bdr w:val="none" w:sz="0" w:space="0" w:color="auto" w:frame="1"/>
          <w:lang w:val="en-IN" w:eastAsia="en-IN"/>
        </w:rPr>
        <w:t>2</w:t>
      </w:r>
      <w:r w:rsidRPr="00AA0900">
        <w:rPr>
          <w:rFonts w:ascii="Tahoma" w:eastAsia="Times New Roman" w:hAnsi="Tahoma" w:cs="Tahoma"/>
          <w:color w:val="303030"/>
          <w:sz w:val="27"/>
          <w:szCs w:val="27"/>
          <w:lang w:val="en-IN" w:eastAsia="en-IN"/>
        </w:rP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if</w:t>
      </w:r>
      <w:r w:rsidRPr="00AA0900">
        <w:rPr>
          <w:rFonts w:ascii="Tahoma" w:eastAsia="Times New Roman" w:hAnsi="Tahoma" w:cs="Tahoma"/>
          <w:color w:val="303030"/>
          <w:sz w:val="27"/>
          <w:szCs w:val="27"/>
          <w:lang w:val="en-IN" w:eastAsia="en-IN"/>
        </w:rPr>
        <w:t>(myColor== Color.Green)</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Console.WriteLine(</w:t>
      </w:r>
      <w:r w:rsidRPr="00AA0900">
        <w:rPr>
          <w:rFonts w:ascii="Tahoma" w:eastAsia="Times New Roman" w:hAnsi="Tahoma" w:cs="Tahoma"/>
          <w:color w:val="800080"/>
          <w:sz w:val="27"/>
          <w:szCs w:val="27"/>
          <w:bdr w:val="none" w:sz="0" w:space="0" w:color="auto" w:frame="1"/>
          <w:lang w:val="en-IN" w:eastAsia="en-IN"/>
        </w:rPr>
        <w:t>“my color”</w:t>
      </w:r>
      <w:r w:rsidRPr="00AA0900">
        <w:rPr>
          <w:rFonts w:ascii="Tahoma" w:eastAsia="Times New Roman" w:hAnsi="Tahoma" w:cs="Tahoma"/>
          <w:color w:val="303030"/>
          <w:sz w:val="27"/>
          <w:szCs w:val="27"/>
          <w:lang w:val="en-IN" w:eastAsia="en-IN"/>
        </w:rPr>
        <w:t>);</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Console.ReadLine();</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w:t>
      </w:r>
    </w:p>
    <w:p w14:paraId="3917F574" w14:textId="77777777" w:rsidR="00AA0900" w:rsidRPr="00AA0900" w:rsidRDefault="00AA0900" w:rsidP="00AA09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0900">
        <w:rPr>
          <w:rFonts w:ascii="Segoe UI" w:eastAsia="Times New Roman" w:hAnsi="Segoe UI" w:cs="Segoe UI"/>
          <w:b/>
          <w:bCs/>
          <w:color w:val="111111"/>
          <w:sz w:val="24"/>
          <w:szCs w:val="24"/>
          <w:lang w:val="en-IN" w:eastAsia="en-IN"/>
        </w:rPr>
        <w:t>Output</w:t>
      </w:r>
    </w:p>
    <w:p w14:paraId="67304838" w14:textId="77777777" w:rsidR="00AA0900" w:rsidRPr="00AA0900" w:rsidRDefault="00AA0900" w:rsidP="00AA09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A0900">
        <w:rPr>
          <w:rFonts w:ascii="Consolas" w:eastAsia="Times New Roman" w:hAnsi="Consolas" w:cs="Courier New"/>
          <w:color w:val="303030"/>
          <w:sz w:val="18"/>
          <w:szCs w:val="18"/>
          <w:lang w:val="en-IN" w:eastAsia="en-IN"/>
        </w:rPr>
        <w:lastRenderedPageBreak/>
        <w:t>Compile time error : Operator '==' cannot be applied to operands of type 'int' and 'Enums.Color'</w:t>
      </w:r>
    </w:p>
    <w:p w14:paraId="424F6775" w14:textId="77777777" w:rsidR="00AA0900" w:rsidRPr="00AA0900" w:rsidRDefault="00AA0900" w:rsidP="00AA0900">
      <w:pPr>
        <w:shd w:val="clear" w:color="auto" w:fill="FFFFFF"/>
        <w:rPr>
          <w:rFonts w:ascii="Segoe UI" w:eastAsia="Times New Roman" w:hAnsi="Segoe UI" w:cs="Segoe UI"/>
          <w:color w:val="111111"/>
          <w:sz w:val="21"/>
          <w:szCs w:val="21"/>
          <w:lang w:val="en-IN" w:eastAsia="en-IN"/>
        </w:rPr>
      </w:pPr>
      <w:r w:rsidRPr="00AA0900">
        <w:rPr>
          <w:rFonts w:ascii="Segoe UI" w:eastAsia="Times New Roman" w:hAnsi="Segoe UI" w:cs="Segoe UI"/>
          <w:color w:val="111111"/>
          <w:sz w:val="21"/>
          <w:szCs w:val="21"/>
          <w:lang w:val="en-IN" w:eastAsia="en-IN"/>
        </w:rPr>
        <w:t>In the above example, we tried to compare an </w:t>
      </w:r>
      <w:r w:rsidRPr="00AA0900">
        <w:rPr>
          <w:rFonts w:ascii="Consolas" w:eastAsia="Times New Roman" w:hAnsi="Consolas" w:cs="Courier New"/>
          <w:color w:val="990000"/>
          <w:bdr w:val="none" w:sz="0" w:space="0" w:color="auto" w:frame="1"/>
          <w:lang w:val="en-IN" w:eastAsia="en-IN"/>
        </w:rPr>
        <w:t>int </w:t>
      </w:r>
      <w:r w:rsidRPr="00AA0900">
        <w:rPr>
          <w:rFonts w:ascii="Segoe UI" w:eastAsia="Times New Roman" w:hAnsi="Segoe UI" w:cs="Segoe UI"/>
          <w:color w:val="111111"/>
          <w:sz w:val="21"/>
          <w:szCs w:val="21"/>
          <w:lang w:val="en-IN" w:eastAsia="en-IN"/>
        </w:rPr>
        <w:t>type to </w:t>
      </w:r>
      <w:r w:rsidRPr="00AA0900">
        <w:rPr>
          <w:rFonts w:ascii="Consolas" w:eastAsia="Times New Roman" w:hAnsi="Consolas" w:cs="Courier New"/>
          <w:color w:val="990000"/>
          <w:bdr w:val="none" w:sz="0" w:space="0" w:color="auto" w:frame="1"/>
          <w:lang w:val="en-IN" w:eastAsia="en-IN"/>
        </w:rPr>
        <w:t>Enum </w:t>
      </w:r>
      <w:r w:rsidRPr="00AA0900">
        <w:rPr>
          <w:rFonts w:ascii="Segoe UI" w:eastAsia="Times New Roman" w:hAnsi="Segoe UI" w:cs="Segoe UI"/>
          <w:color w:val="111111"/>
          <w:sz w:val="21"/>
          <w:szCs w:val="21"/>
          <w:lang w:val="en-IN" w:eastAsia="en-IN"/>
        </w:rPr>
        <w:t>type and resulted in a compile time error. Since</w:t>
      </w:r>
      <w:r w:rsidRPr="00AA0900">
        <w:rPr>
          <w:rFonts w:ascii="Consolas" w:eastAsia="Times New Roman" w:hAnsi="Consolas" w:cs="Courier New"/>
          <w:color w:val="990000"/>
          <w:bdr w:val="none" w:sz="0" w:space="0" w:color="auto" w:frame="1"/>
          <w:lang w:val="en-IN" w:eastAsia="en-IN"/>
        </w:rPr>
        <w:t>enum </w:t>
      </w:r>
      <w:r w:rsidRPr="00AA0900">
        <w:rPr>
          <w:rFonts w:ascii="Segoe UI" w:eastAsia="Times New Roman" w:hAnsi="Segoe UI" w:cs="Segoe UI"/>
          <w:color w:val="111111"/>
          <w:sz w:val="21"/>
          <w:szCs w:val="21"/>
          <w:lang w:val="en-IN" w:eastAsia="en-IN"/>
        </w:rPr>
        <w:t>acts as an individual data type so it cannot be directly compared to an </w:t>
      </w:r>
      <w:r w:rsidRPr="00AA0900">
        <w:rPr>
          <w:rFonts w:ascii="Consolas" w:eastAsia="Times New Roman" w:hAnsi="Consolas" w:cs="Courier New"/>
          <w:color w:val="990000"/>
          <w:bdr w:val="none" w:sz="0" w:space="0" w:color="auto" w:frame="1"/>
          <w:lang w:val="en-IN" w:eastAsia="en-IN"/>
        </w:rPr>
        <w:t>int</w:t>
      </w:r>
      <w:r w:rsidRPr="00AA0900">
        <w:rPr>
          <w:rFonts w:ascii="Segoe UI" w:eastAsia="Times New Roman" w:hAnsi="Segoe UI" w:cs="Segoe UI"/>
          <w:color w:val="111111"/>
          <w:sz w:val="21"/>
          <w:szCs w:val="21"/>
          <w:lang w:val="en-IN" w:eastAsia="en-IN"/>
        </w:rPr>
        <w:t>, however, we can typecast the </w:t>
      </w:r>
      <w:r w:rsidRPr="00AA0900">
        <w:rPr>
          <w:rFonts w:ascii="Consolas" w:eastAsia="Times New Roman" w:hAnsi="Consolas" w:cs="Courier New"/>
          <w:color w:val="990000"/>
          <w:bdr w:val="none" w:sz="0" w:space="0" w:color="auto" w:frame="1"/>
          <w:lang w:val="en-IN" w:eastAsia="en-IN"/>
        </w:rPr>
        <w:t>enum</w:t>
      </w:r>
      <w:r w:rsidRPr="00AA0900">
        <w:rPr>
          <w:rFonts w:ascii="Segoe UI" w:eastAsia="Times New Roman" w:hAnsi="Segoe UI" w:cs="Segoe UI"/>
          <w:color w:val="111111"/>
          <w:sz w:val="21"/>
          <w:szCs w:val="21"/>
          <w:lang w:val="en-IN" w:eastAsia="en-IN"/>
        </w:rPr>
        <w:t>type to </w:t>
      </w:r>
      <w:r w:rsidRPr="00AA0900">
        <w:rPr>
          <w:rFonts w:ascii="Consolas" w:eastAsia="Times New Roman" w:hAnsi="Consolas" w:cs="Courier New"/>
          <w:color w:val="990000"/>
          <w:bdr w:val="none" w:sz="0" w:space="0" w:color="auto" w:frame="1"/>
          <w:lang w:val="en-IN" w:eastAsia="en-IN"/>
        </w:rPr>
        <w:t>int </w:t>
      </w:r>
      <w:r w:rsidRPr="00AA0900">
        <w:rPr>
          <w:rFonts w:ascii="Segoe UI" w:eastAsia="Times New Roman" w:hAnsi="Segoe UI" w:cs="Segoe UI"/>
          <w:color w:val="111111"/>
          <w:sz w:val="21"/>
          <w:szCs w:val="21"/>
          <w:lang w:val="en-IN" w:eastAsia="en-IN"/>
        </w:rPr>
        <w:t>to perform comparison, like in the below example:</w:t>
      </w:r>
    </w:p>
    <w:p w14:paraId="7B40C88B" w14:textId="77777777" w:rsidR="00AA0900" w:rsidRPr="00AA0900" w:rsidRDefault="00AA0900" w:rsidP="00AA09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0900">
        <w:rPr>
          <w:rFonts w:ascii="Segoe UI" w:eastAsia="Times New Roman" w:hAnsi="Segoe UI" w:cs="Segoe UI"/>
          <w:b/>
          <w:bCs/>
          <w:color w:val="111111"/>
          <w:sz w:val="24"/>
          <w:szCs w:val="24"/>
          <w:lang w:val="en-IN" w:eastAsia="en-IN"/>
        </w:rPr>
        <w:t>Program.cs</w:t>
      </w:r>
    </w:p>
    <w:p w14:paraId="7F5A82EA" w14:textId="77777777" w:rsidR="00AA0900" w:rsidRPr="00AA0900" w:rsidRDefault="00AA0900" w:rsidP="00AA09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0900">
        <w:rPr>
          <w:rFonts w:ascii="Consolas" w:eastAsia="Times New Roman" w:hAnsi="Consolas" w:cs="Courier New"/>
          <w:color w:val="0000FF"/>
          <w:sz w:val="18"/>
          <w:szCs w:val="18"/>
          <w:bdr w:val="none" w:sz="0" w:space="0" w:color="auto" w:frame="1"/>
          <w:lang w:val="en-IN" w:eastAsia="en-IN"/>
        </w:rPr>
        <w:t>using</w:t>
      </w:r>
      <w:r w:rsidRPr="00AA0900">
        <w:rPr>
          <w:rFonts w:ascii="Consolas" w:eastAsia="Times New Roman" w:hAnsi="Consolas" w:cs="Courier New"/>
          <w:color w:val="303030"/>
          <w:sz w:val="18"/>
          <w:szCs w:val="18"/>
          <w:lang w:val="en-IN" w:eastAsia="en-IN"/>
        </w:rPr>
        <w:t xml:space="preserve"> System;</w:t>
      </w:r>
    </w:p>
    <w:p w14:paraId="4E5D461D" w14:textId="77777777" w:rsidR="00AA0900" w:rsidRPr="00AA0900" w:rsidRDefault="00AA0900" w:rsidP="00AA0900">
      <w:pPr>
        <w:shd w:val="clear" w:color="auto" w:fill="FFFFFF"/>
        <w:spacing w:beforeAutospacing="1"/>
        <w:rPr>
          <w:rFonts w:ascii="Tahoma" w:eastAsia="Times New Roman" w:hAnsi="Tahoma" w:cs="Tahoma"/>
          <w:color w:val="303030"/>
          <w:sz w:val="27"/>
          <w:szCs w:val="27"/>
          <w:lang w:val="en-IN" w:eastAsia="en-IN"/>
        </w:rPr>
      </w:pPr>
      <w:r w:rsidRPr="00AA0900">
        <w:rPr>
          <w:rFonts w:ascii="Tahoma" w:eastAsia="Times New Roman" w:hAnsi="Tahoma" w:cs="Tahoma"/>
          <w:color w:val="0000FF"/>
          <w:sz w:val="27"/>
          <w:szCs w:val="27"/>
          <w:bdr w:val="none" w:sz="0" w:space="0" w:color="auto" w:frame="1"/>
          <w:lang w:val="en-IN" w:eastAsia="en-IN"/>
        </w:rPr>
        <w:t>namespace</w:t>
      </w:r>
      <w:r w:rsidRPr="00AA0900">
        <w:rPr>
          <w:rFonts w:ascii="Tahoma" w:eastAsia="Times New Roman" w:hAnsi="Tahoma" w:cs="Tahoma"/>
          <w:color w:val="303030"/>
          <w:sz w:val="27"/>
          <w:szCs w:val="27"/>
          <w:lang w:val="en-IN" w:eastAsia="en-IN"/>
        </w:rPr>
        <w:t> Enums</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enum</w:t>
      </w:r>
      <w:r w:rsidRPr="00AA0900">
        <w:rPr>
          <w:rFonts w:ascii="Tahoma" w:eastAsia="Times New Roman" w:hAnsi="Tahoma" w:cs="Tahoma"/>
          <w:color w:val="303030"/>
          <w:sz w:val="27"/>
          <w:szCs w:val="27"/>
          <w:lang w:val="en-IN" w:eastAsia="en-IN"/>
        </w:rPr>
        <w:t> Color</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Yellow,</w:t>
      </w:r>
      <w:r w:rsidRPr="00AA0900">
        <w:rPr>
          <w:rFonts w:ascii="Tahoma" w:eastAsia="Times New Roman" w:hAnsi="Tahoma" w:cs="Tahoma"/>
          <w:color w:val="303030"/>
          <w:sz w:val="27"/>
          <w:szCs w:val="27"/>
          <w:lang w:val="en-IN" w:eastAsia="en-IN"/>
        </w:rPr>
        <w:br/>
        <w:t>Blue,</w:t>
      </w:r>
      <w:r w:rsidRPr="00AA0900">
        <w:rPr>
          <w:rFonts w:ascii="Tahoma" w:eastAsia="Times New Roman" w:hAnsi="Tahoma" w:cs="Tahoma"/>
          <w:color w:val="303030"/>
          <w:sz w:val="27"/>
          <w:szCs w:val="27"/>
          <w:lang w:val="en-IN" w:eastAsia="en-IN"/>
        </w:rPr>
        <w:br/>
        <w:t>Green</w:t>
      </w:r>
      <w:r w:rsidRPr="00AA0900">
        <w:rPr>
          <w:rFonts w:ascii="Tahoma" w:eastAsia="Times New Roman" w:hAnsi="Tahoma" w:cs="Tahoma"/>
          <w:color w:val="303030"/>
          <w:sz w:val="27"/>
          <w:szCs w:val="27"/>
          <w:lang w:val="en-IN" w:eastAsia="en-IN"/>
        </w:rPr>
        <w:br/>
        <w:t>}</w:t>
      </w:r>
    </w:p>
    <w:p w14:paraId="6B57B128" w14:textId="77777777" w:rsidR="00AA0900" w:rsidRPr="00AA0900" w:rsidRDefault="00AA0900" w:rsidP="00AA0900">
      <w:pPr>
        <w:shd w:val="clear" w:color="auto" w:fill="FFFFFF"/>
        <w:spacing w:beforeAutospacing="1"/>
        <w:rPr>
          <w:rFonts w:ascii="Tahoma" w:eastAsia="Times New Roman" w:hAnsi="Tahoma" w:cs="Tahoma"/>
          <w:color w:val="303030"/>
          <w:sz w:val="27"/>
          <w:szCs w:val="27"/>
          <w:lang w:val="en-IN" w:eastAsia="en-IN"/>
        </w:rPr>
      </w:pPr>
      <w:r w:rsidRPr="00AA0900">
        <w:rPr>
          <w:rFonts w:ascii="Tahoma" w:eastAsia="Times New Roman" w:hAnsi="Tahoma" w:cs="Tahoma"/>
          <w:color w:val="0000FF"/>
          <w:sz w:val="27"/>
          <w:szCs w:val="27"/>
          <w:bdr w:val="none" w:sz="0" w:space="0" w:color="auto" w:frame="1"/>
          <w:lang w:val="en-IN" w:eastAsia="en-IN"/>
        </w:rPr>
        <w:t>internal</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class</w:t>
      </w:r>
      <w:r w:rsidRPr="00AA0900">
        <w:rPr>
          <w:rFonts w:ascii="Tahoma" w:eastAsia="Times New Roman" w:hAnsi="Tahoma" w:cs="Tahoma"/>
          <w:color w:val="303030"/>
          <w:sz w:val="27"/>
          <w:szCs w:val="27"/>
          <w:lang w:val="en-IN" w:eastAsia="en-IN"/>
        </w:rPr>
        <w:t> Program</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private</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static</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void</w:t>
      </w:r>
      <w:r w:rsidRPr="00AA0900">
        <w:rPr>
          <w:rFonts w:ascii="Tahoma" w:eastAsia="Times New Roman" w:hAnsi="Tahoma" w:cs="Tahoma"/>
          <w:color w:val="303030"/>
          <w:sz w:val="27"/>
          <w:szCs w:val="27"/>
          <w:lang w:val="en-IN" w:eastAsia="en-IN"/>
        </w:rPr>
        <w:t> Main(</w:t>
      </w:r>
      <w:r w:rsidRPr="00AA0900">
        <w:rPr>
          <w:rFonts w:ascii="Tahoma" w:eastAsia="Times New Roman" w:hAnsi="Tahoma" w:cs="Tahoma"/>
          <w:color w:val="0000FF"/>
          <w:sz w:val="27"/>
          <w:szCs w:val="27"/>
          <w:bdr w:val="none" w:sz="0" w:space="0" w:color="auto" w:frame="1"/>
          <w:lang w:val="en-IN" w:eastAsia="en-IN"/>
        </w:rPr>
        <w:t>string</w:t>
      </w:r>
      <w:r w:rsidRPr="00AA0900">
        <w:rPr>
          <w:rFonts w:ascii="Tahoma" w:eastAsia="Times New Roman" w:hAnsi="Tahoma" w:cs="Tahoma"/>
          <w:color w:val="303030"/>
          <w:sz w:val="27"/>
          <w:szCs w:val="27"/>
          <w:lang w:val="en-IN" w:eastAsia="en-IN"/>
        </w:rPr>
        <w:t>[] args)</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int</w:t>
      </w:r>
      <w:r w:rsidRPr="00AA0900">
        <w:rPr>
          <w:rFonts w:ascii="Tahoma" w:eastAsia="Times New Roman" w:hAnsi="Tahoma" w:cs="Tahoma"/>
          <w:color w:val="303030"/>
          <w:sz w:val="27"/>
          <w:szCs w:val="27"/>
          <w:lang w:val="en-IN" w:eastAsia="en-IN"/>
        </w:rPr>
        <w:t> myColor = </w:t>
      </w:r>
      <w:r w:rsidRPr="00AA0900">
        <w:rPr>
          <w:rFonts w:ascii="Tahoma" w:eastAsia="Times New Roman" w:hAnsi="Tahoma" w:cs="Tahoma"/>
          <w:color w:val="000080"/>
          <w:sz w:val="27"/>
          <w:szCs w:val="27"/>
          <w:bdr w:val="none" w:sz="0" w:space="0" w:color="auto" w:frame="1"/>
          <w:lang w:val="en-IN" w:eastAsia="en-IN"/>
        </w:rPr>
        <w:t>2</w:t>
      </w:r>
      <w:r w:rsidRPr="00AA0900">
        <w:rPr>
          <w:rFonts w:ascii="Tahoma" w:eastAsia="Times New Roman" w:hAnsi="Tahoma" w:cs="Tahoma"/>
          <w:color w:val="303030"/>
          <w:sz w:val="27"/>
          <w:szCs w:val="27"/>
          <w:lang w:val="en-IN" w:eastAsia="en-IN"/>
        </w:rP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if</w:t>
      </w:r>
      <w:r w:rsidRPr="00AA0900">
        <w:rPr>
          <w:rFonts w:ascii="Tahoma" w:eastAsia="Times New Roman" w:hAnsi="Tahoma" w:cs="Tahoma"/>
          <w:color w:val="303030"/>
          <w:sz w:val="27"/>
          <w:szCs w:val="27"/>
          <w:lang w:val="en-IN" w:eastAsia="en-IN"/>
        </w:rPr>
        <w:t>(myColor== (</w:t>
      </w:r>
      <w:r w:rsidRPr="00AA0900">
        <w:rPr>
          <w:rFonts w:ascii="Tahoma" w:eastAsia="Times New Roman" w:hAnsi="Tahoma" w:cs="Tahoma"/>
          <w:color w:val="0000FF"/>
          <w:sz w:val="27"/>
          <w:szCs w:val="27"/>
          <w:bdr w:val="none" w:sz="0" w:space="0" w:color="auto" w:frame="1"/>
          <w:lang w:val="en-IN" w:eastAsia="en-IN"/>
        </w:rPr>
        <w:t>int</w:t>
      </w:r>
      <w:r w:rsidRPr="00AA0900">
        <w:rPr>
          <w:rFonts w:ascii="Tahoma" w:eastAsia="Times New Roman" w:hAnsi="Tahoma" w:cs="Tahoma"/>
          <w:color w:val="303030"/>
          <w:sz w:val="27"/>
          <w:szCs w:val="27"/>
          <w:lang w:val="en-IN" w:eastAsia="en-IN"/>
        </w:rPr>
        <w:t>)Color.Green)</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Console.WriteLine(</w:t>
      </w:r>
      <w:r w:rsidRPr="00AA0900">
        <w:rPr>
          <w:rFonts w:ascii="Tahoma" w:eastAsia="Times New Roman" w:hAnsi="Tahoma" w:cs="Tahoma"/>
          <w:color w:val="800080"/>
          <w:sz w:val="27"/>
          <w:szCs w:val="27"/>
          <w:bdr w:val="none" w:sz="0" w:space="0" w:color="auto" w:frame="1"/>
          <w:lang w:val="en-IN" w:eastAsia="en-IN"/>
        </w:rPr>
        <w:t>“my color”</w:t>
      </w:r>
      <w:r w:rsidRPr="00AA0900">
        <w:rPr>
          <w:rFonts w:ascii="Tahoma" w:eastAsia="Times New Roman" w:hAnsi="Tahoma" w:cs="Tahoma"/>
          <w:color w:val="303030"/>
          <w:sz w:val="27"/>
          <w:szCs w:val="27"/>
          <w:lang w:val="en-IN" w:eastAsia="en-IN"/>
        </w:rPr>
        <w:t>);</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Console.ReadLine();</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w:t>
      </w:r>
    </w:p>
    <w:p w14:paraId="1E343795" w14:textId="77777777" w:rsidR="00AA0900" w:rsidRPr="00AA0900" w:rsidRDefault="00AA0900" w:rsidP="00AA0900">
      <w:pPr>
        <w:shd w:val="clear" w:color="auto" w:fill="FFFFFF"/>
        <w:rPr>
          <w:rFonts w:ascii="Segoe UI" w:eastAsia="Times New Roman" w:hAnsi="Segoe UI" w:cs="Segoe UI"/>
          <w:color w:val="111111"/>
          <w:sz w:val="21"/>
          <w:szCs w:val="21"/>
          <w:lang w:val="en-IN" w:eastAsia="en-IN"/>
        </w:rPr>
      </w:pPr>
      <w:r w:rsidRPr="00AA0900">
        <w:rPr>
          <w:rFonts w:ascii="Segoe UI" w:eastAsia="Times New Roman" w:hAnsi="Segoe UI" w:cs="Segoe UI"/>
          <w:b/>
          <w:bCs/>
          <w:color w:val="111111"/>
          <w:sz w:val="21"/>
          <w:szCs w:val="21"/>
          <w:bdr w:val="none" w:sz="0" w:space="0" w:color="auto" w:frame="1"/>
          <w:lang w:val="en-IN" w:eastAsia="en-IN"/>
        </w:rPr>
        <w:t> </w:t>
      </w:r>
    </w:p>
    <w:p w14:paraId="5444FFE8" w14:textId="77777777" w:rsidR="00AA0900" w:rsidRPr="00AA0900" w:rsidRDefault="00AA0900" w:rsidP="00AA0900">
      <w:pPr>
        <w:shd w:val="clear" w:color="auto" w:fill="FFFFFF"/>
        <w:rPr>
          <w:rFonts w:ascii="Segoe UI" w:eastAsia="Times New Roman" w:hAnsi="Segoe UI" w:cs="Segoe UI"/>
          <w:color w:val="111111"/>
          <w:sz w:val="21"/>
          <w:szCs w:val="21"/>
          <w:lang w:val="en-IN" w:eastAsia="en-IN"/>
        </w:rPr>
      </w:pPr>
      <w:r w:rsidRPr="00AA0900">
        <w:rPr>
          <w:rFonts w:ascii="Segoe UI" w:eastAsia="Times New Roman" w:hAnsi="Segoe UI" w:cs="Segoe UI"/>
          <w:b/>
          <w:bCs/>
          <w:color w:val="111111"/>
          <w:sz w:val="21"/>
          <w:szCs w:val="21"/>
          <w:bdr w:val="none" w:sz="0" w:space="0" w:color="auto" w:frame="1"/>
          <w:lang w:val="en-IN" w:eastAsia="en-IN"/>
        </w:rPr>
        <w:t>Output</w:t>
      </w:r>
      <w:r w:rsidRPr="00AA0900">
        <w:rPr>
          <w:rFonts w:ascii="Segoe UI" w:eastAsia="Times New Roman" w:hAnsi="Segoe UI" w:cs="Segoe UI"/>
          <w:color w:val="111111"/>
          <w:sz w:val="21"/>
          <w:szCs w:val="21"/>
          <w:lang w:val="en-IN" w:eastAsia="en-IN"/>
        </w:rPr>
        <w:t>: my color</w:t>
      </w:r>
    </w:p>
    <w:p w14:paraId="761A4AA2" w14:textId="77777777" w:rsidR="00AA0900" w:rsidRPr="00AA0900" w:rsidRDefault="00AA0900" w:rsidP="00AA0900">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AA0900">
        <w:rPr>
          <w:rFonts w:ascii="Segoe UI" w:eastAsia="Times New Roman" w:hAnsi="Segoe UI" w:cs="Segoe UI"/>
          <w:color w:val="FF9900"/>
          <w:sz w:val="29"/>
          <w:szCs w:val="29"/>
          <w:lang w:val="en-IN" w:eastAsia="en-IN"/>
        </w:rPr>
        <w:t>B. IFormattable</w:t>
      </w:r>
    </w:p>
    <w:p w14:paraId="69AE2382" w14:textId="77777777" w:rsidR="00AA0900" w:rsidRPr="00AA0900" w:rsidRDefault="00AA0900" w:rsidP="00AA09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0900">
        <w:rPr>
          <w:rFonts w:ascii="Segoe UI" w:eastAsia="Times New Roman" w:hAnsi="Segoe UI" w:cs="Segoe UI"/>
          <w:b/>
          <w:bCs/>
          <w:color w:val="111111"/>
          <w:sz w:val="24"/>
          <w:szCs w:val="24"/>
          <w:lang w:val="en-IN" w:eastAsia="en-IN"/>
        </w:rPr>
        <w:t>Program.cs</w:t>
      </w:r>
    </w:p>
    <w:p w14:paraId="58951967" w14:textId="77777777" w:rsidR="00AA0900" w:rsidRPr="00AA0900" w:rsidRDefault="00AA0900" w:rsidP="00AA09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A0900">
        <w:rPr>
          <w:rFonts w:ascii="Consolas" w:eastAsia="Times New Roman" w:hAnsi="Consolas" w:cs="Courier New"/>
          <w:color w:val="0000FF"/>
          <w:sz w:val="18"/>
          <w:szCs w:val="18"/>
          <w:bdr w:val="none" w:sz="0" w:space="0" w:color="auto" w:frame="1"/>
          <w:lang w:val="en-IN" w:eastAsia="en-IN"/>
        </w:rPr>
        <w:lastRenderedPageBreak/>
        <w:t>using</w:t>
      </w:r>
      <w:r w:rsidRPr="00AA0900">
        <w:rPr>
          <w:rFonts w:ascii="Consolas" w:eastAsia="Times New Roman" w:hAnsi="Consolas" w:cs="Courier New"/>
          <w:color w:val="303030"/>
          <w:sz w:val="18"/>
          <w:szCs w:val="18"/>
          <w:lang w:val="en-IN" w:eastAsia="en-IN"/>
        </w:rPr>
        <w:t xml:space="preserve"> System;</w:t>
      </w:r>
    </w:p>
    <w:p w14:paraId="6AFC62D3" w14:textId="77777777" w:rsidR="00AA0900" w:rsidRPr="00AA0900" w:rsidRDefault="00AA0900" w:rsidP="00AA0900">
      <w:pPr>
        <w:shd w:val="clear" w:color="auto" w:fill="FFFFFF"/>
        <w:spacing w:beforeAutospacing="1"/>
        <w:rPr>
          <w:rFonts w:ascii="Tahoma" w:eastAsia="Times New Roman" w:hAnsi="Tahoma" w:cs="Tahoma"/>
          <w:color w:val="303030"/>
          <w:sz w:val="27"/>
          <w:szCs w:val="27"/>
          <w:lang w:val="en-IN" w:eastAsia="en-IN"/>
        </w:rPr>
      </w:pPr>
      <w:r w:rsidRPr="00AA0900">
        <w:rPr>
          <w:rFonts w:ascii="Tahoma" w:eastAsia="Times New Roman" w:hAnsi="Tahoma" w:cs="Tahoma"/>
          <w:color w:val="0000FF"/>
          <w:sz w:val="27"/>
          <w:szCs w:val="27"/>
          <w:bdr w:val="none" w:sz="0" w:space="0" w:color="auto" w:frame="1"/>
          <w:lang w:val="en-IN" w:eastAsia="en-IN"/>
        </w:rPr>
        <w:t>namespace</w:t>
      </w:r>
      <w:r w:rsidRPr="00AA0900">
        <w:rPr>
          <w:rFonts w:ascii="Tahoma" w:eastAsia="Times New Roman" w:hAnsi="Tahoma" w:cs="Tahoma"/>
          <w:color w:val="303030"/>
          <w:sz w:val="27"/>
          <w:szCs w:val="27"/>
          <w:lang w:val="en-IN" w:eastAsia="en-IN"/>
        </w:rPr>
        <w:t> Enums</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internal</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enum</w:t>
      </w:r>
      <w:r w:rsidRPr="00AA0900">
        <w:rPr>
          <w:rFonts w:ascii="Tahoma" w:eastAsia="Times New Roman" w:hAnsi="Tahoma" w:cs="Tahoma"/>
          <w:color w:val="303030"/>
          <w:sz w:val="27"/>
          <w:szCs w:val="27"/>
          <w:lang w:val="en-IN" w:eastAsia="en-IN"/>
        </w:rPr>
        <w:t> Color</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Yellow,</w:t>
      </w:r>
      <w:r w:rsidRPr="00AA0900">
        <w:rPr>
          <w:rFonts w:ascii="Tahoma" w:eastAsia="Times New Roman" w:hAnsi="Tahoma" w:cs="Tahoma"/>
          <w:color w:val="303030"/>
          <w:sz w:val="27"/>
          <w:szCs w:val="27"/>
          <w:lang w:val="en-IN" w:eastAsia="en-IN"/>
        </w:rPr>
        <w:br/>
        <w:t>Blue,</w:t>
      </w:r>
      <w:r w:rsidRPr="00AA0900">
        <w:rPr>
          <w:rFonts w:ascii="Tahoma" w:eastAsia="Times New Roman" w:hAnsi="Tahoma" w:cs="Tahoma"/>
          <w:color w:val="303030"/>
          <w:sz w:val="27"/>
          <w:szCs w:val="27"/>
          <w:lang w:val="en-IN" w:eastAsia="en-IN"/>
        </w:rPr>
        <w:br/>
        <w:t>Green</w:t>
      </w:r>
      <w:r w:rsidRPr="00AA0900">
        <w:rPr>
          <w:rFonts w:ascii="Tahoma" w:eastAsia="Times New Roman" w:hAnsi="Tahoma" w:cs="Tahoma"/>
          <w:color w:val="303030"/>
          <w:sz w:val="27"/>
          <w:szCs w:val="27"/>
          <w:lang w:val="en-IN" w:eastAsia="en-IN"/>
        </w:rPr>
        <w:br/>
        <w:t>}</w:t>
      </w:r>
    </w:p>
    <w:p w14:paraId="6F6833C2" w14:textId="77777777" w:rsidR="00AA0900" w:rsidRPr="00AA0900" w:rsidRDefault="00AA0900" w:rsidP="00AA0900">
      <w:pPr>
        <w:shd w:val="clear" w:color="auto" w:fill="FFFFFF"/>
        <w:spacing w:beforeAutospacing="1"/>
        <w:rPr>
          <w:rFonts w:ascii="Tahoma" w:eastAsia="Times New Roman" w:hAnsi="Tahoma" w:cs="Tahoma"/>
          <w:color w:val="303030"/>
          <w:sz w:val="27"/>
          <w:szCs w:val="27"/>
          <w:lang w:val="en-IN" w:eastAsia="en-IN"/>
        </w:rPr>
      </w:pPr>
      <w:r w:rsidRPr="00AA0900">
        <w:rPr>
          <w:rFonts w:ascii="Tahoma" w:eastAsia="Times New Roman" w:hAnsi="Tahoma" w:cs="Tahoma"/>
          <w:color w:val="0000FF"/>
          <w:sz w:val="27"/>
          <w:szCs w:val="27"/>
          <w:bdr w:val="none" w:sz="0" w:space="0" w:color="auto" w:frame="1"/>
          <w:lang w:val="en-IN" w:eastAsia="en-IN"/>
        </w:rPr>
        <w:t>internal</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class</w:t>
      </w:r>
      <w:r w:rsidRPr="00AA0900">
        <w:rPr>
          <w:rFonts w:ascii="Tahoma" w:eastAsia="Times New Roman" w:hAnsi="Tahoma" w:cs="Tahoma"/>
          <w:color w:val="303030"/>
          <w:sz w:val="27"/>
          <w:szCs w:val="27"/>
          <w:lang w:val="en-IN" w:eastAsia="en-IN"/>
        </w:rPr>
        <w:t> Program</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r>
      <w:r w:rsidRPr="00AA0900">
        <w:rPr>
          <w:rFonts w:ascii="Tahoma" w:eastAsia="Times New Roman" w:hAnsi="Tahoma" w:cs="Tahoma"/>
          <w:color w:val="0000FF"/>
          <w:sz w:val="27"/>
          <w:szCs w:val="27"/>
          <w:bdr w:val="none" w:sz="0" w:space="0" w:color="auto" w:frame="1"/>
          <w:lang w:val="en-IN" w:eastAsia="en-IN"/>
        </w:rPr>
        <w:t>private</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static</w:t>
      </w:r>
      <w:r w:rsidRPr="00AA0900">
        <w:rPr>
          <w:rFonts w:ascii="Tahoma" w:eastAsia="Times New Roman" w:hAnsi="Tahoma" w:cs="Tahoma"/>
          <w:color w:val="303030"/>
          <w:sz w:val="27"/>
          <w:szCs w:val="27"/>
          <w:lang w:val="en-IN" w:eastAsia="en-IN"/>
        </w:rPr>
        <w:t> </w:t>
      </w:r>
      <w:r w:rsidRPr="00AA0900">
        <w:rPr>
          <w:rFonts w:ascii="Tahoma" w:eastAsia="Times New Roman" w:hAnsi="Tahoma" w:cs="Tahoma"/>
          <w:color w:val="0000FF"/>
          <w:sz w:val="27"/>
          <w:szCs w:val="27"/>
          <w:bdr w:val="none" w:sz="0" w:space="0" w:color="auto" w:frame="1"/>
          <w:lang w:val="en-IN" w:eastAsia="en-IN"/>
        </w:rPr>
        <w:t>void</w:t>
      </w:r>
      <w:r w:rsidRPr="00AA0900">
        <w:rPr>
          <w:rFonts w:ascii="Tahoma" w:eastAsia="Times New Roman" w:hAnsi="Tahoma" w:cs="Tahoma"/>
          <w:color w:val="303030"/>
          <w:sz w:val="27"/>
          <w:szCs w:val="27"/>
          <w:lang w:val="en-IN" w:eastAsia="en-IN"/>
        </w:rPr>
        <w:t> Main(</w:t>
      </w:r>
      <w:r w:rsidRPr="00AA0900">
        <w:rPr>
          <w:rFonts w:ascii="Tahoma" w:eastAsia="Times New Roman" w:hAnsi="Tahoma" w:cs="Tahoma"/>
          <w:color w:val="0000FF"/>
          <w:sz w:val="27"/>
          <w:szCs w:val="27"/>
          <w:bdr w:val="none" w:sz="0" w:space="0" w:color="auto" w:frame="1"/>
          <w:lang w:val="en-IN" w:eastAsia="en-IN"/>
        </w:rPr>
        <w:t>string</w:t>
      </w:r>
      <w:r w:rsidRPr="00AA0900">
        <w:rPr>
          <w:rFonts w:ascii="Tahoma" w:eastAsia="Times New Roman" w:hAnsi="Tahoma" w:cs="Tahoma"/>
          <w:color w:val="303030"/>
          <w:sz w:val="27"/>
          <w:szCs w:val="27"/>
          <w:lang w:val="en-IN" w:eastAsia="en-IN"/>
        </w:rPr>
        <w:t>[] args)</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System.Console.WriteLine(Color.Format(</w:t>
      </w:r>
      <w:r w:rsidRPr="00AA0900">
        <w:rPr>
          <w:rFonts w:ascii="Tahoma" w:eastAsia="Times New Roman" w:hAnsi="Tahoma" w:cs="Tahoma"/>
          <w:color w:val="0000FF"/>
          <w:sz w:val="27"/>
          <w:szCs w:val="27"/>
          <w:bdr w:val="none" w:sz="0" w:space="0" w:color="auto" w:frame="1"/>
          <w:lang w:val="en-IN" w:eastAsia="en-IN"/>
        </w:rPr>
        <w:t>typeof</w:t>
      </w:r>
      <w:r w:rsidRPr="00AA0900">
        <w:rPr>
          <w:rFonts w:ascii="Tahoma" w:eastAsia="Times New Roman" w:hAnsi="Tahoma" w:cs="Tahoma"/>
          <w:color w:val="303030"/>
          <w:sz w:val="27"/>
          <w:szCs w:val="27"/>
          <w:lang w:val="en-IN" w:eastAsia="en-IN"/>
        </w:rPr>
        <w:t>(Color), Color.Green, </w:t>
      </w:r>
      <w:r w:rsidRPr="00AA0900">
        <w:rPr>
          <w:rFonts w:ascii="Tahoma" w:eastAsia="Times New Roman" w:hAnsi="Tahoma" w:cs="Tahoma"/>
          <w:color w:val="800080"/>
          <w:sz w:val="27"/>
          <w:szCs w:val="27"/>
          <w:bdr w:val="none" w:sz="0" w:space="0" w:color="auto" w:frame="1"/>
          <w:lang w:val="en-IN" w:eastAsia="en-IN"/>
        </w:rPr>
        <w:t>“X”</w:t>
      </w:r>
      <w:r w:rsidRPr="00AA0900">
        <w:rPr>
          <w:rFonts w:ascii="Tahoma" w:eastAsia="Times New Roman" w:hAnsi="Tahoma" w:cs="Tahoma"/>
          <w:color w:val="303030"/>
          <w:sz w:val="27"/>
          <w:szCs w:val="27"/>
          <w:lang w:val="en-IN" w:eastAsia="en-IN"/>
        </w:rPr>
        <w:t>));</w:t>
      </w:r>
      <w:r w:rsidRPr="00AA0900">
        <w:rPr>
          <w:rFonts w:ascii="Tahoma" w:eastAsia="Times New Roman" w:hAnsi="Tahoma" w:cs="Tahoma"/>
          <w:color w:val="303030"/>
          <w:sz w:val="27"/>
          <w:szCs w:val="27"/>
          <w:lang w:val="en-IN" w:eastAsia="en-IN"/>
        </w:rPr>
        <w:br/>
        <w:t>System.Console.WriteLine(Color.Format(</w:t>
      </w:r>
      <w:r w:rsidRPr="00AA0900">
        <w:rPr>
          <w:rFonts w:ascii="Tahoma" w:eastAsia="Times New Roman" w:hAnsi="Tahoma" w:cs="Tahoma"/>
          <w:color w:val="0000FF"/>
          <w:sz w:val="27"/>
          <w:szCs w:val="27"/>
          <w:bdr w:val="none" w:sz="0" w:space="0" w:color="auto" w:frame="1"/>
          <w:lang w:val="en-IN" w:eastAsia="en-IN"/>
        </w:rPr>
        <w:t>typeof</w:t>
      </w:r>
      <w:r w:rsidRPr="00AA0900">
        <w:rPr>
          <w:rFonts w:ascii="Tahoma" w:eastAsia="Times New Roman" w:hAnsi="Tahoma" w:cs="Tahoma"/>
          <w:color w:val="303030"/>
          <w:sz w:val="27"/>
          <w:szCs w:val="27"/>
          <w:lang w:val="en-IN" w:eastAsia="en-IN"/>
        </w:rPr>
        <w:t>(Color), Color.Green, </w:t>
      </w:r>
      <w:r w:rsidRPr="00AA0900">
        <w:rPr>
          <w:rFonts w:ascii="Tahoma" w:eastAsia="Times New Roman" w:hAnsi="Tahoma" w:cs="Tahoma"/>
          <w:color w:val="800080"/>
          <w:sz w:val="27"/>
          <w:szCs w:val="27"/>
          <w:bdr w:val="none" w:sz="0" w:space="0" w:color="auto" w:frame="1"/>
          <w:lang w:val="en-IN" w:eastAsia="en-IN"/>
        </w:rPr>
        <w:t>“d”</w:t>
      </w:r>
      <w:r w:rsidRPr="00AA0900">
        <w:rPr>
          <w:rFonts w:ascii="Tahoma" w:eastAsia="Times New Roman" w:hAnsi="Tahoma" w:cs="Tahoma"/>
          <w:color w:val="303030"/>
          <w:sz w:val="27"/>
          <w:szCs w:val="27"/>
          <w:lang w:val="en-IN" w:eastAsia="en-IN"/>
        </w:rPr>
        <w:t>));</w:t>
      </w:r>
      <w:r w:rsidRPr="00AA0900">
        <w:rPr>
          <w:rFonts w:ascii="Tahoma" w:eastAsia="Times New Roman" w:hAnsi="Tahoma" w:cs="Tahoma"/>
          <w:color w:val="303030"/>
          <w:sz w:val="27"/>
          <w:szCs w:val="27"/>
          <w:lang w:val="en-IN" w:eastAsia="en-IN"/>
        </w:rPr>
        <w:br/>
        <w:t>Console.ReadLine();</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w:t>
      </w:r>
      <w:r w:rsidRPr="00AA0900">
        <w:rPr>
          <w:rFonts w:ascii="Tahoma" w:eastAsia="Times New Roman" w:hAnsi="Tahoma" w:cs="Tahoma"/>
          <w:color w:val="303030"/>
          <w:sz w:val="27"/>
          <w:szCs w:val="27"/>
          <w:lang w:val="en-IN" w:eastAsia="en-IN"/>
        </w:rPr>
        <w:br/>
        <w:t>}</w:t>
      </w:r>
    </w:p>
    <w:p w14:paraId="0B96841A" w14:textId="77777777" w:rsidR="00AA0900" w:rsidRPr="00AA0900" w:rsidRDefault="00AA0900" w:rsidP="00AA090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A0900">
        <w:rPr>
          <w:rFonts w:ascii="Segoe UI" w:eastAsia="Times New Roman" w:hAnsi="Segoe UI" w:cs="Segoe UI"/>
          <w:b/>
          <w:bCs/>
          <w:color w:val="111111"/>
          <w:sz w:val="24"/>
          <w:szCs w:val="24"/>
          <w:lang w:val="en-IN" w:eastAsia="en-IN"/>
        </w:rPr>
        <w:t>Output</w:t>
      </w:r>
    </w:p>
    <w:p w14:paraId="28569F35" w14:textId="77777777" w:rsidR="00AA0900" w:rsidRPr="00AA0900" w:rsidRDefault="00AA0900" w:rsidP="00AA09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A0900">
        <w:rPr>
          <w:rFonts w:ascii="Consolas" w:eastAsia="Times New Roman" w:hAnsi="Consolas" w:cs="Courier New"/>
          <w:color w:val="303030"/>
          <w:sz w:val="18"/>
          <w:szCs w:val="18"/>
          <w:lang w:val="en-IN" w:eastAsia="en-IN"/>
        </w:rPr>
        <w:t>00000002</w:t>
      </w:r>
    </w:p>
    <w:p w14:paraId="1E266BDA" w14:textId="77777777" w:rsidR="00AA0900" w:rsidRPr="00AA0900" w:rsidRDefault="00AA0900" w:rsidP="00AA09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AA0900">
        <w:rPr>
          <w:rFonts w:ascii="Consolas" w:eastAsia="Times New Roman" w:hAnsi="Consolas" w:cs="Courier New"/>
          <w:color w:val="303030"/>
          <w:sz w:val="18"/>
          <w:szCs w:val="18"/>
          <w:lang w:val="en-IN" w:eastAsia="en-IN"/>
        </w:rPr>
        <w:t>2</w:t>
      </w:r>
    </w:p>
    <w:p w14:paraId="43045B7E" w14:textId="77777777" w:rsidR="00AA0900" w:rsidRPr="00AA0900" w:rsidRDefault="00AA0900" w:rsidP="00AA0900">
      <w:pPr>
        <w:shd w:val="clear" w:color="auto" w:fill="FFFFFF"/>
        <w:rPr>
          <w:rFonts w:ascii="Segoe UI" w:eastAsia="Times New Roman" w:hAnsi="Segoe UI" w:cs="Segoe UI"/>
          <w:color w:val="111111"/>
          <w:sz w:val="21"/>
          <w:szCs w:val="21"/>
          <w:lang w:val="en-IN" w:eastAsia="en-IN"/>
        </w:rPr>
      </w:pPr>
      <w:r w:rsidRPr="00AA0900">
        <w:rPr>
          <w:rFonts w:ascii="Consolas" w:eastAsia="Times New Roman" w:hAnsi="Consolas" w:cs="Courier New"/>
          <w:color w:val="990000"/>
          <w:bdr w:val="none" w:sz="0" w:space="0" w:color="auto" w:frame="1"/>
          <w:lang w:val="en-IN" w:eastAsia="en-IN"/>
        </w:rPr>
        <w:t>Format </w:t>
      </w:r>
      <w:r w:rsidRPr="00AA0900">
        <w:rPr>
          <w:rFonts w:ascii="Segoe UI" w:eastAsia="Times New Roman" w:hAnsi="Segoe UI" w:cs="Segoe UI"/>
          <w:color w:val="111111"/>
          <w:sz w:val="21"/>
          <w:szCs w:val="21"/>
          <w:lang w:val="en-IN" w:eastAsia="en-IN"/>
        </w:rPr>
        <w:t>is the method derived from </w:t>
      </w:r>
      <w:r w:rsidRPr="00AA0900">
        <w:rPr>
          <w:rFonts w:ascii="Consolas" w:eastAsia="Times New Roman" w:hAnsi="Consolas" w:cs="Courier New"/>
          <w:color w:val="990000"/>
          <w:bdr w:val="none" w:sz="0" w:space="0" w:color="auto" w:frame="1"/>
          <w:lang w:val="en-IN" w:eastAsia="en-IN"/>
        </w:rPr>
        <w:t>IFormatter </w:t>
      </w:r>
      <w:r w:rsidRPr="00AA0900">
        <w:rPr>
          <w:rFonts w:ascii="Segoe UI" w:eastAsia="Times New Roman" w:hAnsi="Segoe UI" w:cs="Segoe UI"/>
          <w:color w:val="111111"/>
          <w:sz w:val="21"/>
          <w:szCs w:val="21"/>
          <w:lang w:val="en-IN" w:eastAsia="en-IN"/>
        </w:rPr>
        <w:t>interface. It’s a </w:t>
      </w:r>
      <w:r w:rsidRPr="00AA0900">
        <w:rPr>
          <w:rFonts w:ascii="Consolas" w:eastAsia="Times New Roman" w:hAnsi="Consolas" w:cs="Courier New"/>
          <w:color w:val="990000"/>
          <w:bdr w:val="none" w:sz="0" w:space="0" w:color="auto" w:frame="1"/>
          <w:lang w:val="en-IN" w:eastAsia="en-IN"/>
        </w:rPr>
        <w:t>static </w:t>
      </w:r>
      <w:r w:rsidRPr="00AA0900">
        <w:rPr>
          <w:rFonts w:ascii="Segoe UI" w:eastAsia="Times New Roman" w:hAnsi="Segoe UI" w:cs="Segoe UI"/>
          <w:color w:val="111111"/>
          <w:sz w:val="21"/>
          <w:szCs w:val="21"/>
          <w:lang w:val="en-IN" w:eastAsia="en-IN"/>
        </w:rPr>
        <w:t>method so can be used directly with the</w:t>
      </w:r>
      <w:r w:rsidRPr="00AA0900">
        <w:rPr>
          <w:rFonts w:ascii="Consolas" w:eastAsia="Times New Roman" w:hAnsi="Consolas" w:cs="Courier New"/>
          <w:color w:val="990000"/>
          <w:bdr w:val="none" w:sz="0" w:space="0" w:color="auto" w:frame="1"/>
          <w:lang w:val="en-IN" w:eastAsia="en-IN"/>
        </w:rPr>
        <w:t>enum </w:t>
      </w:r>
      <w:r w:rsidRPr="00AA0900">
        <w:rPr>
          <w:rFonts w:ascii="Segoe UI" w:eastAsia="Times New Roman" w:hAnsi="Segoe UI" w:cs="Segoe UI"/>
          <w:color w:val="111111"/>
          <w:sz w:val="21"/>
          <w:szCs w:val="21"/>
          <w:lang w:val="en-IN" w:eastAsia="en-IN"/>
        </w:rPr>
        <w:t>class defined as </w:t>
      </w:r>
      <w:r w:rsidRPr="00AA0900">
        <w:rPr>
          <w:rFonts w:ascii="Consolas" w:eastAsia="Times New Roman" w:hAnsi="Consolas" w:cs="Courier New"/>
          <w:color w:val="990000"/>
          <w:bdr w:val="none" w:sz="0" w:space="0" w:color="auto" w:frame="1"/>
          <w:lang w:val="en-IN" w:eastAsia="en-IN"/>
        </w:rPr>
        <w:t>Color</w:t>
      </w:r>
      <w:r w:rsidRPr="00AA0900">
        <w:rPr>
          <w:rFonts w:ascii="Segoe UI" w:eastAsia="Times New Roman" w:hAnsi="Segoe UI" w:cs="Segoe UI"/>
          <w:color w:val="111111"/>
          <w:sz w:val="21"/>
          <w:szCs w:val="21"/>
          <w:lang w:val="en-IN" w:eastAsia="en-IN"/>
        </w:rPr>
        <w:t>. It’sfirst parameter is the type of the </w:t>
      </w:r>
      <w:r w:rsidRPr="00AA0900">
        <w:rPr>
          <w:rFonts w:ascii="Consolas" w:eastAsia="Times New Roman" w:hAnsi="Consolas" w:cs="Courier New"/>
          <w:color w:val="990000"/>
          <w:bdr w:val="none" w:sz="0" w:space="0" w:color="auto" w:frame="1"/>
          <w:lang w:val="en-IN" w:eastAsia="en-IN"/>
        </w:rPr>
        <w:t>enum </w:t>
      </w:r>
      <w:r w:rsidRPr="00AA0900">
        <w:rPr>
          <w:rFonts w:ascii="Segoe UI" w:eastAsia="Times New Roman" w:hAnsi="Segoe UI" w:cs="Segoe UI"/>
          <w:color w:val="111111"/>
          <w:sz w:val="21"/>
          <w:szCs w:val="21"/>
          <w:lang w:val="en-IN" w:eastAsia="en-IN"/>
        </w:rPr>
        <w:t>class, second is the member that has to be formatted and third is the format, i.e., hexadecimal or decimal, like we used in the above example, and we got a positive result output too.</w:t>
      </w:r>
    </w:p>
    <w:p w14:paraId="6AEC09A0" w14:textId="2B776214" w:rsidR="00403793" w:rsidRDefault="00403793" w:rsidP="00B20C00">
      <w:pPr>
        <w:shd w:val="clear" w:color="auto" w:fill="FFFFFF"/>
        <w:rPr>
          <w:rFonts w:ascii="Segoe UI" w:eastAsia="Times New Roman" w:hAnsi="Segoe UI" w:cs="Segoe UI"/>
          <w:color w:val="111111"/>
          <w:sz w:val="21"/>
          <w:szCs w:val="21"/>
          <w:lang w:val="en-IN" w:eastAsia="en-IN"/>
        </w:rPr>
      </w:pPr>
    </w:p>
    <w:p w14:paraId="09CD4923" w14:textId="77777777" w:rsidR="00D80529" w:rsidRPr="00D80529" w:rsidRDefault="00D80529" w:rsidP="00D80529">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D80529">
        <w:rPr>
          <w:rFonts w:ascii="Segoe UI" w:eastAsia="Times New Roman" w:hAnsi="Segoe UI" w:cs="Segoe UI"/>
          <w:color w:val="FF9900"/>
          <w:sz w:val="29"/>
          <w:szCs w:val="29"/>
          <w:lang w:val="en-IN" w:eastAsia="en-IN"/>
        </w:rPr>
        <w:t>C. IConvertible</w:t>
      </w:r>
    </w:p>
    <w:p w14:paraId="237B6C2E" w14:textId="77777777" w:rsidR="00D80529" w:rsidRPr="00D80529" w:rsidRDefault="00D80529" w:rsidP="00D805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D80529">
        <w:rPr>
          <w:rFonts w:ascii="Consolas" w:eastAsia="Times New Roman" w:hAnsi="Consolas" w:cs="Courier New"/>
          <w:color w:val="0000FF"/>
          <w:sz w:val="18"/>
          <w:szCs w:val="18"/>
          <w:bdr w:val="none" w:sz="0" w:space="0" w:color="auto" w:frame="1"/>
          <w:lang w:val="en-IN" w:eastAsia="en-IN"/>
        </w:rPr>
        <w:t>using</w:t>
      </w:r>
      <w:r w:rsidRPr="00D80529">
        <w:rPr>
          <w:rFonts w:ascii="Consolas" w:eastAsia="Times New Roman" w:hAnsi="Consolas" w:cs="Courier New"/>
          <w:color w:val="303030"/>
          <w:sz w:val="18"/>
          <w:szCs w:val="18"/>
          <w:lang w:val="en-IN" w:eastAsia="en-IN"/>
        </w:rPr>
        <w:t xml:space="preserve"> System;</w:t>
      </w:r>
    </w:p>
    <w:p w14:paraId="50F1D77C" w14:textId="77777777" w:rsidR="00D80529" w:rsidRPr="00D80529" w:rsidRDefault="00D80529" w:rsidP="00D80529">
      <w:pPr>
        <w:shd w:val="clear" w:color="auto" w:fill="FFFFFF"/>
        <w:spacing w:beforeAutospacing="1"/>
        <w:rPr>
          <w:rFonts w:ascii="Tahoma" w:eastAsia="Times New Roman" w:hAnsi="Tahoma" w:cs="Tahoma"/>
          <w:color w:val="303030"/>
          <w:sz w:val="27"/>
          <w:szCs w:val="27"/>
          <w:lang w:val="en-IN" w:eastAsia="en-IN"/>
        </w:rPr>
      </w:pPr>
      <w:r w:rsidRPr="00D80529">
        <w:rPr>
          <w:rFonts w:ascii="Tahoma" w:eastAsia="Times New Roman" w:hAnsi="Tahoma" w:cs="Tahoma"/>
          <w:color w:val="0000FF"/>
          <w:sz w:val="27"/>
          <w:szCs w:val="27"/>
          <w:bdr w:val="none" w:sz="0" w:space="0" w:color="auto" w:frame="1"/>
          <w:lang w:val="en-IN" w:eastAsia="en-IN"/>
        </w:rPr>
        <w:t>namespace</w:t>
      </w:r>
      <w:r w:rsidRPr="00D80529">
        <w:rPr>
          <w:rFonts w:ascii="Tahoma" w:eastAsia="Times New Roman" w:hAnsi="Tahoma" w:cs="Tahoma"/>
          <w:color w:val="303030"/>
          <w:sz w:val="27"/>
          <w:szCs w:val="27"/>
          <w:lang w:val="en-IN" w:eastAsia="en-IN"/>
        </w:rPr>
        <w:t> Enums</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r>
      <w:r w:rsidRPr="00D80529">
        <w:rPr>
          <w:rFonts w:ascii="Tahoma" w:eastAsia="Times New Roman" w:hAnsi="Tahoma" w:cs="Tahoma"/>
          <w:color w:val="0000FF"/>
          <w:sz w:val="27"/>
          <w:szCs w:val="27"/>
          <w:bdr w:val="none" w:sz="0" w:space="0" w:color="auto" w:frame="1"/>
          <w:lang w:val="en-IN" w:eastAsia="en-IN"/>
        </w:rPr>
        <w:lastRenderedPageBreak/>
        <w:t>enum</w:t>
      </w:r>
      <w:r w:rsidRPr="00D80529">
        <w:rPr>
          <w:rFonts w:ascii="Tahoma" w:eastAsia="Times New Roman" w:hAnsi="Tahoma" w:cs="Tahoma"/>
          <w:color w:val="303030"/>
          <w:sz w:val="27"/>
          <w:szCs w:val="27"/>
          <w:lang w:val="en-IN" w:eastAsia="en-IN"/>
        </w:rPr>
        <w:t> Color</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t>Yellow,</w:t>
      </w:r>
      <w:r w:rsidRPr="00D80529">
        <w:rPr>
          <w:rFonts w:ascii="Tahoma" w:eastAsia="Times New Roman" w:hAnsi="Tahoma" w:cs="Tahoma"/>
          <w:color w:val="303030"/>
          <w:sz w:val="27"/>
          <w:szCs w:val="27"/>
          <w:lang w:val="en-IN" w:eastAsia="en-IN"/>
        </w:rPr>
        <w:br/>
        <w:t>Blue,</w:t>
      </w:r>
      <w:r w:rsidRPr="00D80529">
        <w:rPr>
          <w:rFonts w:ascii="Tahoma" w:eastAsia="Times New Roman" w:hAnsi="Tahoma" w:cs="Tahoma"/>
          <w:color w:val="303030"/>
          <w:sz w:val="27"/>
          <w:szCs w:val="27"/>
          <w:lang w:val="en-IN" w:eastAsia="en-IN"/>
        </w:rPr>
        <w:br/>
        <w:t>Green</w:t>
      </w:r>
      <w:r w:rsidRPr="00D80529">
        <w:rPr>
          <w:rFonts w:ascii="Tahoma" w:eastAsia="Times New Roman" w:hAnsi="Tahoma" w:cs="Tahoma"/>
          <w:color w:val="303030"/>
          <w:sz w:val="27"/>
          <w:szCs w:val="27"/>
          <w:lang w:val="en-IN" w:eastAsia="en-IN"/>
        </w:rPr>
        <w:br/>
        <w:t>}</w:t>
      </w:r>
    </w:p>
    <w:p w14:paraId="68E4816B" w14:textId="77777777" w:rsidR="00D80529" w:rsidRPr="00D80529" w:rsidRDefault="00D80529" w:rsidP="00D80529">
      <w:pPr>
        <w:shd w:val="clear" w:color="auto" w:fill="FFFFFF"/>
        <w:spacing w:beforeAutospacing="1"/>
        <w:rPr>
          <w:rFonts w:ascii="Tahoma" w:eastAsia="Times New Roman" w:hAnsi="Tahoma" w:cs="Tahoma"/>
          <w:color w:val="303030"/>
          <w:sz w:val="27"/>
          <w:szCs w:val="27"/>
          <w:lang w:val="en-IN" w:eastAsia="en-IN"/>
        </w:rPr>
      </w:pPr>
      <w:r w:rsidRPr="00D80529">
        <w:rPr>
          <w:rFonts w:ascii="Tahoma" w:eastAsia="Times New Roman" w:hAnsi="Tahoma" w:cs="Tahoma"/>
          <w:color w:val="0000FF"/>
          <w:sz w:val="27"/>
          <w:szCs w:val="27"/>
          <w:bdr w:val="none" w:sz="0" w:space="0" w:color="auto" w:frame="1"/>
          <w:lang w:val="en-IN" w:eastAsia="en-IN"/>
        </w:rPr>
        <w:t>internal</w:t>
      </w:r>
      <w:r w:rsidRPr="00D80529">
        <w:rPr>
          <w:rFonts w:ascii="Tahoma" w:eastAsia="Times New Roman" w:hAnsi="Tahoma" w:cs="Tahoma"/>
          <w:color w:val="303030"/>
          <w:sz w:val="27"/>
          <w:szCs w:val="27"/>
          <w:lang w:val="en-IN" w:eastAsia="en-IN"/>
        </w:rPr>
        <w:t> </w:t>
      </w:r>
      <w:r w:rsidRPr="00D80529">
        <w:rPr>
          <w:rFonts w:ascii="Tahoma" w:eastAsia="Times New Roman" w:hAnsi="Tahoma" w:cs="Tahoma"/>
          <w:color w:val="0000FF"/>
          <w:sz w:val="27"/>
          <w:szCs w:val="27"/>
          <w:bdr w:val="none" w:sz="0" w:space="0" w:color="auto" w:frame="1"/>
          <w:lang w:val="en-IN" w:eastAsia="en-IN"/>
        </w:rPr>
        <w:t>class</w:t>
      </w:r>
      <w:r w:rsidRPr="00D80529">
        <w:rPr>
          <w:rFonts w:ascii="Tahoma" w:eastAsia="Times New Roman" w:hAnsi="Tahoma" w:cs="Tahoma"/>
          <w:color w:val="303030"/>
          <w:sz w:val="27"/>
          <w:szCs w:val="27"/>
          <w:lang w:val="en-IN" w:eastAsia="en-IN"/>
        </w:rPr>
        <w:t> Program</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r>
      <w:r w:rsidRPr="00D80529">
        <w:rPr>
          <w:rFonts w:ascii="Tahoma" w:eastAsia="Times New Roman" w:hAnsi="Tahoma" w:cs="Tahoma"/>
          <w:color w:val="0000FF"/>
          <w:sz w:val="27"/>
          <w:szCs w:val="27"/>
          <w:bdr w:val="none" w:sz="0" w:space="0" w:color="auto" w:frame="1"/>
          <w:lang w:val="en-IN" w:eastAsia="en-IN"/>
        </w:rPr>
        <w:t>private</w:t>
      </w:r>
      <w:r w:rsidRPr="00D80529">
        <w:rPr>
          <w:rFonts w:ascii="Tahoma" w:eastAsia="Times New Roman" w:hAnsi="Tahoma" w:cs="Tahoma"/>
          <w:color w:val="303030"/>
          <w:sz w:val="27"/>
          <w:szCs w:val="27"/>
          <w:lang w:val="en-IN" w:eastAsia="en-IN"/>
        </w:rPr>
        <w:t> </w:t>
      </w:r>
      <w:r w:rsidRPr="00D80529">
        <w:rPr>
          <w:rFonts w:ascii="Tahoma" w:eastAsia="Times New Roman" w:hAnsi="Tahoma" w:cs="Tahoma"/>
          <w:color w:val="0000FF"/>
          <w:sz w:val="27"/>
          <w:szCs w:val="27"/>
          <w:bdr w:val="none" w:sz="0" w:space="0" w:color="auto" w:frame="1"/>
          <w:lang w:val="en-IN" w:eastAsia="en-IN"/>
        </w:rPr>
        <w:t>static</w:t>
      </w:r>
      <w:r w:rsidRPr="00D80529">
        <w:rPr>
          <w:rFonts w:ascii="Tahoma" w:eastAsia="Times New Roman" w:hAnsi="Tahoma" w:cs="Tahoma"/>
          <w:color w:val="303030"/>
          <w:sz w:val="27"/>
          <w:szCs w:val="27"/>
          <w:lang w:val="en-IN" w:eastAsia="en-IN"/>
        </w:rPr>
        <w:t> </w:t>
      </w:r>
      <w:r w:rsidRPr="00D80529">
        <w:rPr>
          <w:rFonts w:ascii="Tahoma" w:eastAsia="Times New Roman" w:hAnsi="Tahoma" w:cs="Tahoma"/>
          <w:color w:val="0000FF"/>
          <w:sz w:val="27"/>
          <w:szCs w:val="27"/>
          <w:bdr w:val="none" w:sz="0" w:space="0" w:color="auto" w:frame="1"/>
          <w:lang w:val="en-IN" w:eastAsia="en-IN"/>
        </w:rPr>
        <w:t>void</w:t>
      </w:r>
      <w:r w:rsidRPr="00D80529">
        <w:rPr>
          <w:rFonts w:ascii="Tahoma" w:eastAsia="Times New Roman" w:hAnsi="Tahoma" w:cs="Tahoma"/>
          <w:color w:val="303030"/>
          <w:sz w:val="27"/>
          <w:szCs w:val="27"/>
          <w:lang w:val="en-IN" w:eastAsia="en-IN"/>
        </w:rPr>
        <w:t> Main(</w:t>
      </w:r>
      <w:r w:rsidRPr="00D80529">
        <w:rPr>
          <w:rFonts w:ascii="Tahoma" w:eastAsia="Times New Roman" w:hAnsi="Tahoma" w:cs="Tahoma"/>
          <w:color w:val="0000FF"/>
          <w:sz w:val="27"/>
          <w:szCs w:val="27"/>
          <w:bdr w:val="none" w:sz="0" w:space="0" w:color="auto" w:frame="1"/>
          <w:lang w:val="en-IN" w:eastAsia="en-IN"/>
        </w:rPr>
        <w:t>string</w:t>
      </w:r>
      <w:r w:rsidRPr="00D80529">
        <w:rPr>
          <w:rFonts w:ascii="Tahoma" w:eastAsia="Times New Roman" w:hAnsi="Tahoma" w:cs="Tahoma"/>
          <w:color w:val="303030"/>
          <w:sz w:val="27"/>
          <w:szCs w:val="27"/>
          <w:lang w:val="en-IN" w:eastAsia="en-IN"/>
        </w:rPr>
        <w:t>[] args)</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r>
      <w:r w:rsidRPr="00D80529">
        <w:rPr>
          <w:rFonts w:ascii="Tahoma" w:eastAsia="Times New Roman" w:hAnsi="Tahoma" w:cs="Tahoma"/>
          <w:color w:val="0000FF"/>
          <w:sz w:val="27"/>
          <w:szCs w:val="27"/>
          <w:bdr w:val="none" w:sz="0" w:space="0" w:color="auto" w:frame="1"/>
          <w:lang w:val="en-IN" w:eastAsia="en-IN"/>
        </w:rPr>
        <w:t>string</w:t>
      </w:r>
      <w:r w:rsidRPr="00D80529">
        <w:rPr>
          <w:rFonts w:ascii="Tahoma" w:eastAsia="Times New Roman" w:hAnsi="Tahoma" w:cs="Tahoma"/>
          <w:color w:val="303030"/>
          <w:sz w:val="27"/>
          <w:szCs w:val="27"/>
          <w:lang w:val="en-IN" w:eastAsia="en-IN"/>
        </w:rPr>
        <w:t>[] names;</w:t>
      </w:r>
      <w:r w:rsidRPr="00D80529">
        <w:rPr>
          <w:rFonts w:ascii="Tahoma" w:eastAsia="Times New Roman" w:hAnsi="Tahoma" w:cs="Tahoma"/>
          <w:color w:val="303030"/>
          <w:sz w:val="27"/>
          <w:szCs w:val="27"/>
          <w:lang w:val="en-IN" w:eastAsia="en-IN"/>
        </w:rPr>
        <w:br/>
        <w:t>names = Color.GetNames(</w:t>
      </w:r>
      <w:r w:rsidRPr="00D80529">
        <w:rPr>
          <w:rFonts w:ascii="Tahoma" w:eastAsia="Times New Roman" w:hAnsi="Tahoma" w:cs="Tahoma"/>
          <w:color w:val="0000FF"/>
          <w:sz w:val="27"/>
          <w:szCs w:val="27"/>
          <w:bdr w:val="none" w:sz="0" w:space="0" w:color="auto" w:frame="1"/>
          <w:lang w:val="en-IN" w:eastAsia="en-IN"/>
        </w:rPr>
        <w:t>typeof</w:t>
      </w:r>
      <w:r w:rsidRPr="00D80529">
        <w:rPr>
          <w:rFonts w:ascii="Tahoma" w:eastAsia="Times New Roman" w:hAnsi="Tahoma" w:cs="Tahoma"/>
          <w:color w:val="303030"/>
          <w:sz w:val="27"/>
          <w:szCs w:val="27"/>
          <w:lang w:val="en-IN" w:eastAsia="en-IN"/>
        </w:rPr>
        <w:t> (Color));</w:t>
      </w:r>
      <w:r w:rsidRPr="00D80529">
        <w:rPr>
          <w:rFonts w:ascii="Tahoma" w:eastAsia="Times New Roman" w:hAnsi="Tahoma" w:cs="Tahoma"/>
          <w:color w:val="303030"/>
          <w:sz w:val="27"/>
          <w:szCs w:val="27"/>
          <w:lang w:val="en-IN" w:eastAsia="en-IN"/>
        </w:rPr>
        <w:br/>
      </w:r>
      <w:r w:rsidRPr="00D80529">
        <w:rPr>
          <w:rFonts w:ascii="Tahoma" w:eastAsia="Times New Roman" w:hAnsi="Tahoma" w:cs="Tahoma"/>
          <w:color w:val="0000FF"/>
          <w:sz w:val="27"/>
          <w:szCs w:val="27"/>
          <w:bdr w:val="none" w:sz="0" w:space="0" w:color="auto" w:frame="1"/>
          <w:lang w:val="en-IN" w:eastAsia="en-IN"/>
        </w:rPr>
        <w:t>foreach</w:t>
      </w:r>
      <w:r w:rsidRPr="00D80529">
        <w:rPr>
          <w:rFonts w:ascii="Tahoma" w:eastAsia="Times New Roman" w:hAnsi="Tahoma" w:cs="Tahoma"/>
          <w:color w:val="303030"/>
          <w:sz w:val="27"/>
          <w:szCs w:val="27"/>
          <w:lang w:val="en-IN" w:eastAsia="en-IN"/>
        </w:rPr>
        <w:t> (</w:t>
      </w:r>
      <w:r w:rsidRPr="00D80529">
        <w:rPr>
          <w:rFonts w:ascii="Tahoma" w:eastAsia="Times New Roman" w:hAnsi="Tahoma" w:cs="Tahoma"/>
          <w:color w:val="0000FF"/>
          <w:sz w:val="27"/>
          <w:szCs w:val="27"/>
          <w:bdr w:val="none" w:sz="0" w:space="0" w:color="auto" w:frame="1"/>
          <w:lang w:val="en-IN" w:eastAsia="en-IN"/>
        </w:rPr>
        <w:t>var</w:t>
      </w:r>
      <w:r w:rsidRPr="00D80529">
        <w:rPr>
          <w:rFonts w:ascii="Tahoma" w:eastAsia="Times New Roman" w:hAnsi="Tahoma" w:cs="Tahoma"/>
          <w:color w:val="303030"/>
          <w:sz w:val="27"/>
          <w:szCs w:val="27"/>
          <w:lang w:val="en-IN" w:eastAsia="en-IN"/>
        </w:rPr>
        <w:t> name </w:t>
      </w:r>
      <w:r w:rsidRPr="00D80529">
        <w:rPr>
          <w:rFonts w:ascii="Tahoma" w:eastAsia="Times New Roman" w:hAnsi="Tahoma" w:cs="Tahoma"/>
          <w:color w:val="0000FF"/>
          <w:sz w:val="27"/>
          <w:szCs w:val="27"/>
          <w:bdr w:val="none" w:sz="0" w:space="0" w:color="auto" w:frame="1"/>
          <w:lang w:val="en-IN" w:eastAsia="en-IN"/>
        </w:rPr>
        <w:t>in</w:t>
      </w:r>
      <w:r w:rsidRPr="00D80529">
        <w:rPr>
          <w:rFonts w:ascii="Tahoma" w:eastAsia="Times New Roman" w:hAnsi="Tahoma" w:cs="Tahoma"/>
          <w:color w:val="303030"/>
          <w:sz w:val="27"/>
          <w:szCs w:val="27"/>
          <w:lang w:val="en-IN" w:eastAsia="en-IN"/>
        </w:rPr>
        <w:t> names)</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t>Console.WriteLine(name);</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t>Console.ReadLine();</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t>}</w:t>
      </w:r>
      <w:r w:rsidRPr="00D80529">
        <w:rPr>
          <w:rFonts w:ascii="Tahoma" w:eastAsia="Times New Roman" w:hAnsi="Tahoma" w:cs="Tahoma"/>
          <w:color w:val="303030"/>
          <w:sz w:val="27"/>
          <w:szCs w:val="27"/>
          <w:lang w:val="en-IN" w:eastAsia="en-IN"/>
        </w:rPr>
        <w:br/>
        <w:t>}</w:t>
      </w:r>
    </w:p>
    <w:p w14:paraId="2145C9C1" w14:textId="77777777" w:rsidR="00D80529" w:rsidRPr="00D80529" w:rsidRDefault="00D80529" w:rsidP="00D80529">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D80529">
        <w:rPr>
          <w:rFonts w:ascii="Segoe UI" w:eastAsia="Times New Roman" w:hAnsi="Segoe UI" w:cs="Segoe UI"/>
          <w:b/>
          <w:bCs/>
          <w:color w:val="111111"/>
          <w:sz w:val="24"/>
          <w:szCs w:val="24"/>
          <w:lang w:val="en-IN" w:eastAsia="en-IN"/>
        </w:rPr>
        <w:t>Output</w:t>
      </w:r>
    </w:p>
    <w:p w14:paraId="0D59A976" w14:textId="77777777" w:rsidR="00D80529" w:rsidRPr="00D80529" w:rsidRDefault="00D80529" w:rsidP="00D805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80529">
        <w:rPr>
          <w:rFonts w:ascii="Consolas" w:eastAsia="Times New Roman" w:hAnsi="Consolas" w:cs="Courier New"/>
          <w:color w:val="303030"/>
          <w:sz w:val="18"/>
          <w:szCs w:val="18"/>
          <w:lang w:val="en-IN" w:eastAsia="en-IN"/>
        </w:rPr>
        <w:t>Yellow</w:t>
      </w:r>
    </w:p>
    <w:p w14:paraId="43C6DE1F" w14:textId="77777777" w:rsidR="00D80529" w:rsidRPr="00D80529" w:rsidRDefault="00D80529" w:rsidP="00D805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80529">
        <w:rPr>
          <w:rFonts w:ascii="Consolas" w:eastAsia="Times New Roman" w:hAnsi="Consolas" w:cs="Courier New"/>
          <w:color w:val="303030"/>
          <w:sz w:val="18"/>
          <w:szCs w:val="18"/>
          <w:lang w:val="en-IN" w:eastAsia="en-IN"/>
        </w:rPr>
        <w:t>Blue</w:t>
      </w:r>
    </w:p>
    <w:p w14:paraId="3F442553" w14:textId="77777777" w:rsidR="00D80529" w:rsidRPr="00D80529" w:rsidRDefault="00D80529" w:rsidP="00D8052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D80529">
        <w:rPr>
          <w:rFonts w:ascii="Consolas" w:eastAsia="Times New Roman" w:hAnsi="Consolas" w:cs="Courier New"/>
          <w:color w:val="303030"/>
          <w:sz w:val="18"/>
          <w:szCs w:val="18"/>
          <w:lang w:val="en-IN" w:eastAsia="en-IN"/>
        </w:rPr>
        <w:t>Green</w:t>
      </w:r>
    </w:p>
    <w:p w14:paraId="3458C7BB" w14:textId="77777777" w:rsidR="00D80529" w:rsidRPr="00D80529" w:rsidRDefault="00D80529" w:rsidP="00D80529">
      <w:pPr>
        <w:shd w:val="clear" w:color="auto" w:fill="FFFFFF"/>
        <w:rPr>
          <w:rFonts w:ascii="Segoe UI" w:eastAsia="Times New Roman" w:hAnsi="Segoe UI" w:cs="Segoe UI"/>
          <w:color w:val="111111"/>
          <w:sz w:val="21"/>
          <w:szCs w:val="21"/>
          <w:lang w:val="en-IN" w:eastAsia="en-IN"/>
        </w:rPr>
      </w:pPr>
      <w:r w:rsidRPr="00D80529">
        <w:rPr>
          <w:rFonts w:ascii="Segoe UI" w:eastAsia="Times New Roman" w:hAnsi="Segoe UI" w:cs="Segoe UI"/>
          <w:b/>
          <w:bCs/>
          <w:color w:val="111111"/>
          <w:sz w:val="21"/>
          <w:szCs w:val="21"/>
          <w:bdr w:val="none" w:sz="0" w:space="0" w:color="auto" w:frame="1"/>
          <w:lang w:val="en-IN" w:eastAsia="en-IN"/>
        </w:rPr>
        <w:t> </w:t>
      </w:r>
    </w:p>
    <w:p w14:paraId="4CF31DF6" w14:textId="77777777" w:rsidR="00D80529" w:rsidRPr="00D80529" w:rsidRDefault="00D80529" w:rsidP="00D80529">
      <w:pPr>
        <w:shd w:val="clear" w:color="auto" w:fill="FFFFFF"/>
        <w:rPr>
          <w:rFonts w:ascii="Segoe UI" w:eastAsia="Times New Roman" w:hAnsi="Segoe UI" w:cs="Segoe UI"/>
          <w:color w:val="111111"/>
          <w:sz w:val="21"/>
          <w:szCs w:val="21"/>
          <w:lang w:val="en-IN" w:eastAsia="en-IN"/>
        </w:rPr>
      </w:pPr>
      <w:r w:rsidRPr="00D80529">
        <w:rPr>
          <w:rFonts w:ascii="Segoe UI" w:eastAsia="Times New Roman" w:hAnsi="Segoe UI" w:cs="Segoe UI"/>
          <w:b/>
          <w:bCs/>
          <w:color w:val="111111"/>
          <w:sz w:val="21"/>
          <w:szCs w:val="21"/>
          <w:bdr w:val="none" w:sz="0" w:space="0" w:color="auto" w:frame="1"/>
          <w:lang w:val="en-IN" w:eastAsia="en-IN"/>
        </w:rPr>
        <w:t>Note</w:t>
      </w:r>
      <w:r w:rsidRPr="00D80529">
        <w:rPr>
          <w:rFonts w:ascii="Segoe UI" w:eastAsia="Times New Roman" w:hAnsi="Segoe UI" w:cs="Segoe UI"/>
          <w:color w:val="111111"/>
          <w:sz w:val="21"/>
          <w:szCs w:val="21"/>
          <w:lang w:val="en-IN" w:eastAsia="en-IN"/>
        </w:rPr>
        <w:t>: Each and every code snippet in this article is tried and tested.</w:t>
      </w:r>
    </w:p>
    <w:p w14:paraId="25D135B8" w14:textId="77777777" w:rsidR="00D80529" w:rsidRPr="00D80529" w:rsidRDefault="00D80529" w:rsidP="00D80529">
      <w:pPr>
        <w:shd w:val="clear" w:color="auto" w:fill="FFFFFF"/>
        <w:rPr>
          <w:rFonts w:ascii="Segoe UI" w:eastAsia="Times New Roman" w:hAnsi="Segoe UI" w:cs="Segoe UI"/>
          <w:color w:val="111111"/>
          <w:sz w:val="21"/>
          <w:szCs w:val="21"/>
          <w:lang w:val="en-IN" w:eastAsia="en-IN"/>
        </w:rPr>
      </w:pPr>
      <w:r w:rsidRPr="00D80529">
        <w:rPr>
          <w:rFonts w:ascii="Consolas" w:eastAsia="Times New Roman" w:hAnsi="Consolas" w:cs="Courier New"/>
          <w:color w:val="990000"/>
          <w:bdr w:val="none" w:sz="0" w:space="0" w:color="auto" w:frame="1"/>
          <w:lang w:val="en-IN" w:eastAsia="en-IN"/>
        </w:rPr>
        <w:t>GetNames </w:t>
      </w:r>
      <w:r w:rsidRPr="00D80529">
        <w:rPr>
          <w:rFonts w:ascii="Segoe UI" w:eastAsia="Times New Roman" w:hAnsi="Segoe UI" w:cs="Segoe UI"/>
          <w:color w:val="111111"/>
          <w:sz w:val="21"/>
          <w:szCs w:val="21"/>
          <w:lang w:val="en-IN" w:eastAsia="en-IN"/>
        </w:rPr>
        <w:t>is a </w:t>
      </w:r>
      <w:r w:rsidRPr="00D80529">
        <w:rPr>
          <w:rFonts w:ascii="Consolas" w:eastAsia="Times New Roman" w:hAnsi="Consolas" w:cs="Courier New"/>
          <w:color w:val="990000"/>
          <w:bdr w:val="none" w:sz="0" w:space="0" w:color="auto" w:frame="1"/>
          <w:lang w:val="en-IN" w:eastAsia="en-IN"/>
        </w:rPr>
        <w:t>static </w:t>
      </w:r>
      <w:r w:rsidRPr="00D80529">
        <w:rPr>
          <w:rFonts w:ascii="Segoe UI" w:eastAsia="Times New Roman" w:hAnsi="Segoe UI" w:cs="Segoe UI"/>
          <w:color w:val="111111"/>
          <w:sz w:val="21"/>
          <w:szCs w:val="21"/>
          <w:lang w:val="en-IN" w:eastAsia="en-IN"/>
        </w:rPr>
        <w:t>method that accepts </w:t>
      </w:r>
      <w:r w:rsidRPr="00D80529">
        <w:rPr>
          <w:rFonts w:ascii="Consolas" w:eastAsia="Times New Roman" w:hAnsi="Consolas" w:cs="Courier New"/>
          <w:color w:val="990000"/>
          <w:bdr w:val="none" w:sz="0" w:space="0" w:color="auto" w:frame="1"/>
          <w:lang w:val="en-IN" w:eastAsia="en-IN"/>
        </w:rPr>
        <w:t>Type</w:t>
      </w:r>
      <w:r w:rsidRPr="00D80529">
        <w:rPr>
          <w:rFonts w:ascii="Segoe UI" w:eastAsia="Times New Roman" w:hAnsi="Segoe UI" w:cs="Segoe UI"/>
          <w:color w:val="111111"/>
          <w:sz w:val="21"/>
          <w:szCs w:val="21"/>
          <w:lang w:val="en-IN" w:eastAsia="en-IN"/>
        </w:rPr>
        <w:t>, i.e., instance of type as a parameter and in return gives an array of </w:t>
      </w:r>
      <w:r w:rsidRPr="00D80529">
        <w:rPr>
          <w:rFonts w:ascii="Consolas" w:eastAsia="Times New Roman" w:hAnsi="Consolas" w:cs="Courier New"/>
          <w:color w:val="990000"/>
          <w:bdr w:val="none" w:sz="0" w:space="0" w:color="auto" w:frame="1"/>
          <w:lang w:val="en-IN" w:eastAsia="en-IN"/>
        </w:rPr>
        <w:t>string</w:t>
      </w:r>
      <w:r w:rsidRPr="00D80529">
        <w:rPr>
          <w:rFonts w:ascii="Segoe UI" w:eastAsia="Times New Roman" w:hAnsi="Segoe UI" w:cs="Segoe UI"/>
          <w:color w:val="111111"/>
          <w:sz w:val="21"/>
          <w:szCs w:val="21"/>
          <w:lang w:val="en-IN" w:eastAsia="en-IN"/>
        </w:rPr>
        <w:t>s. Like in the above example, we had array of 3 members in our </w:t>
      </w:r>
      <w:r w:rsidRPr="00D80529">
        <w:rPr>
          <w:rFonts w:ascii="Consolas" w:eastAsia="Times New Roman" w:hAnsi="Consolas" w:cs="Courier New"/>
          <w:color w:val="990000"/>
          <w:bdr w:val="none" w:sz="0" w:space="0" w:color="auto" w:frame="1"/>
          <w:lang w:val="en-IN" w:eastAsia="en-IN"/>
        </w:rPr>
        <w:t>enum</w:t>
      </w:r>
      <w:r w:rsidRPr="00D80529">
        <w:rPr>
          <w:rFonts w:ascii="Segoe UI" w:eastAsia="Times New Roman" w:hAnsi="Segoe UI" w:cs="Segoe UI"/>
          <w:color w:val="111111"/>
          <w:sz w:val="21"/>
          <w:szCs w:val="21"/>
          <w:lang w:val="en-IN" w:eastAsia="en-IN"/>
        </w:rPr>
        <w:t>, therefore their names are displayed one by one.</w:t>
      </w:r>
    </w:p>
    <w:p w14:paraId="083048E0" w14:textId="77777777" w:rsidR="005742D1" w:rsidRPr="005742D1" w:rsidRDefault="005742D1" w:rsidP="005742D1">
      <w:pPr>
        <w:shd w:val="clear" w:color="auto" w:fill="FFFFFF"/>
        <w:rPr>
          <w:rFonts w:ascii="Segoe UI" w:eastAsia="Times New Roman" w:hAnsi="Segoe UI" w:cs="Segoe UI"/>
          <w:color w:val="111111"/>
          <w:sz w:val="21"/>
          <w:szCs w:val="21"/>
          <w:lang w:val="en-IN" w:eastAsia="en-IN"/>
        </w:rPr>
      </w:pPr>
      <w:r w:rsidRPr="005742D1">
        <w:rPr>
          <w:rFonts w:ascii="Segoe UI" w:eastAsia="Times New Roman" w:hAnsi="Segoe UI" w:cs="Segoe UI"/>
          <w:color w:val="111111"/>
          <w:sz w:val="21"/>
          <w:szCs w:val="21"/>
          <w:lang w:val="en-IN" w:eastAsia="en-IN"/>
        </w:rPr>
        <w:t>Another example is as follows:</w:t>
      </w:r>
    </w:p>
    <w:p w14:paraId="3F68759E" w14:textId="77777777" w:rsidR="005742D1" w:rsidRPr="005742D1" w:rsidRDefault="005742D1" w:rsidP="005742D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742D1">
        <w:rPr>
          <w:rFonts w:ascii="Segoe UI" w:eastAsia="Times New Roman" w:hAnsi="Segoe UI" w:cs="Segoe UI"/>
          <w:b/>
          <w:bCs/>
          <w:color w:val="111111"/>
          <w:sz w:val="24"/>
          <w:szCs w:val="24"/>
          <w:lang w:val="en-IN" w:eastAsia="en-IN"/>
        </w:rPr>
        <w:t>Program.cs</w:t>
      </w:r>
    </w:p>
    <w:p w14:paraId="257509BD" w14:textId="77777777" w:rsidR="005742D1" w:rsidRPr="005742D1" w:rsidRDefault="005742D1" w:rsidP="005742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42D1">
        <w:rPr>
          <w:rFonts w:ascii="Consolas" w:eastAsia="Times New Roman" w:hAnsi="Consolas" w:cs="Courier New"/>
          <w:color w:val="0000FF"/>
          <w:sz w:val="18"/>
          <w:szCs w:val="18"/>
          <w:bdr w:val="none" w:sz="0" w:space="0" w:color="auto" w:frame="1"/>
          <w:lang w:val="en-IN" w:eastAsia="en-IN"/>
        </w:rPr>
        <w:t>using</w:t>
      </w:r>
      <w:r w:rsidRPr="005742D1">
        <w:rPr>
          <w:rFonts w:ascii="Consolas" w:eastAsia="Times New Roman" w:hAnsi="Consolas" w:cs="Courier New"/>
          <w:color w:val="303030"/>
          <w:sz w:val="18"/>
          <w:szCs w:val="18"/>
          <w:lang w:val="en-IN" w:eastAsia="en-IN"/>
        </w:rPr>
        <w:t xml:space="preserve"> System;</w:t>
      </w:r>
    </w:p>
    <w:p w14:paraId="16035B40" w14:textId="77777777" w:rsidR="005742D1" w:rsidRPr="005742D1" w:rsidRDefault="005742D1" w:rsidP="005742D1">
      <w:pPr>
        <w:shd w:val="clear" w:color="auto" w:fill="FFFFFF"/>
        <w:spacing w:beforeAutospacing="1"/>
        <w:rPr>
          <w:rFonts w:ascii="Tahoma" w:eastAsia="Times New Roman" w:hAnsi="Tahoma" w:cs="Tahoma"/>
          <w:color w:val="303030"/>
          <w:sz w:val="27"/>
          <w:szCs w:val="27"/>
          <w:lang w:val="en-IN" w:eastAsia="en-IN"/>
        </w:rPr>
      </w:pPr>
      <w:r w:rsidRPr="005742D1">
        <w:rPr>
          <w:rFonts w:ascii="Tahoma" w:eastAsia="Times New Roman" w:hAnsi="Tahoma" w:cs="Tahoma"/>
          <w:color w:val="0000FF"/>
          <w:sz w:val="27"/>
          <w:szCs w:val="27"/>
          <w:bdr w:val="none" w:sz="0" w:space="0" w:color="auto" w:frame="1"/>
          <w:lang w:val="en-IN" w:eastAsia="en-IN"/>
        </w:rPr>
        <w:lastRenderedPageBreak/>
        <w:t>namespace</w:t>
      </w:r>
      <w:r w:rsidRPr="005742D1">
        <w:rPr>
          <w:rFonts w:ascii="Tahoma" w:eastAsia="Times New Roman" w:hAnsi="Tahoma" w:cs="Tahoma"/>
          <w:color w:val="303030"/>
          <w:sz w:val="27"/>
          <w:szCs w:val="27"/>
          <w:lang w:val="en-IN" w:eastAsia="en-IN"/>
        </w:rPr>
        <w:t> Enums</w:t>
      </w:r>
      <w:r w:rsidRPr="005742D1">
        <w:rPr>
          <w:rFonts w:ascii="Tahoma" w:eastAsia="Times New Roman" w:hAnsi="Tahoma" w:cs="Tahoma"/>
          <w:color w:val="303030"/>
          <w:sz w:val="27"/>
          <w:szCs w:val="27"/>
          <w:lang w:val="en-IN" w:eastAsia="en-IN"/>
        </w:rPr>
        <w:br/>
        <w:t>{</w:t>
      </w:r>
      <w:r w:rsidRPr="005742D1">
        <w:rPr>
          <w:rFonts w:ascii="Tahoma" w:eastAsia="Times New Roman" w:hAnsi="Tahoma" w:cs="Tahoma"/>
          <w:color w:val="303030"/>
          <w:sz w:val="27"/>
          <w:szCs w:val="27"/>
          <w:lang w:val="en-IN" w:eastAsia="en-IN"/>
        </w:rPr>
        <w:br/>
      </w:r>
      <w:r w:rsidRPr="005742D1">
        <w:rPr>
          <w:rFonts w:ascii="Tahoma" w:eastAsia="Times New Roman" w:hAnsi="Tahoma" w:cs="Tahoma"/>
          <w:color w:val="0000FF"/>
          <w:sz w:val="27"/>
          <w:szCs w:val="27"/>
          <w:bdr w:val="none" w:sz="0" w:space="0" w:color="auto" w:frame="1"/>
          <w:lang w:val="en-IN" w:eastAsia="en-IN"/>
        </w:rPr>
        <w:t>enum</w:t>
      </w:r>
      <w:r w:rsidRPr="005742D1">
        <w:rPr>
          <w:rFonts w:ascii="Tahoma" w:eastAsia="Times New Roman" w:hAnsi="Tahoma" w:cs="Tahoma"/>
          <w:color w:val="303030"/>
          <w:sz w:val="27"/>
          <w:szCs w:val="27"/>
          <w:lang w:val="en-IN" w:eastAsia="en-IN"/>
        </w:rPr>
        <w:t> Color</w:t>
      </w:r>
      <w:r w:rsidRPr="005742D1">
        <w:rPr>
          <w:rFonts w:ascii="Tahoma" w:eastAsia="Times New Roman" w:hAnsi="Tahoma" w:cs="Tahoma"/>
          <w:color w:val="303030"/>
          <w:sz w:val="27"/>
          <w:szCs w:val="27"/>
          <w:lang w:val="en-IN" w:eastAsia="en-IN"/>
        </w:rPr>
        <w:br/>
        <w:t>{</w:t>
      </w:r>
      <w:r w:rsidRPr="005742D1">
        <w:rPr>
          <w:rFonts w:ascii="Tahoma" w:eastAsia="Times New Roman" w:hAnsi="Tahoma" w:cs="Tahoma"/>
          <w:color w:val="303030"/>
          <w:sz w:val="27"/>
          <w:szCs w:val="27"/>
          <w:lang w:val="en-IN" w:eastAsia="en-IN"/>
        </w:rPr>
        <w:br/>
        <w:t>Yellow,</w:t>
      </w:r>
      <w:r w:rsidRPr="005742D1">
        <w:rPr>
          <w:rFonts w:ascii="Tahoma" w:eastAsia="Times New Roman" w:hAnsi="Tahoma" w:cs="Tahoma"/>
          <w:color w:val="303030"/>
          <w:sz w:val="27"/>
          <w:szCs w:val="27"/>
          <w:lang w:val="en-IN" w:eastAsia="en-IN"/>
        </w:rPr>
        <w:br/>
        <w:t>Blue,</w:t>
      </w:r>
      <w:r w:rsidRPr="005742D1">
        <w:rPr>
          <w:rFonts w:ascii="Tahoma" w:eastAsia="Times New Roman" w:hAnsi="Tahoma" w:cs="Tahoma"/>
          <w:color w:val="303030"/>
          <w:sz w:val="27"/>
          <w:szCs w:val="27"/>
          <w:lang w:val="en-IN" w:eastAsia="en-IN"/>
        </w:rPr>
        <w:br/>
        <w:t>Green</w:t>
      </w:r>
      <w:r w:rsidRPr="005742D1">
        <w:rPr>
          <w:rFonts w:ascii="Tahoma" w:eastAsia="Times New Roman" w:hAnsi="Tahoma" w:cs="Tahoma"/>
          <w:color w:val="303030"/>
          <w:sz w:val="27"/>
          <w:szCs w:val="27"/>
          <w:lang w:val="en-IN" w:eastAsia="en-IN"/>
        </w:rPr>
        <w:br/>
        <w:t>}</w:t>
      </w:r>
    </w:p>
    <w:p w14:paraId="19D05396" w14:textId="77777777" w:rsidR="005742D1" w:rsidRPr="005742D1" w:rsidRDefault="005742D1" w:rsidP="005742D1">
      <w:pPr>
        <w:shd w:val="clear" w:color="auto" w:fill="FFFFFF"/>
        <w:spacing w:beforeAutospacing="1"/>
        <w:rPr>
          <w:rFonts w:ascii="Tahoma" w:eastAsia="Times New Roman" w:hAnsi="Tahoma" w:cs="Tahoma"/>
          <w:color w:val="303030"/>
          <w:sz w:val="27"/>
          <w:szCs w:val="27"/>
          <w:lang w:val="en-IN" w:eastAsia="en-IN"/>
        </w:rPr>
      </w:pPr>
      <w:r w:rsidRPr="005742D1">
        <w:rPr>
          <w:rFonts w:ascii="Tahoma" w:eastAsia="Times New Roman" w:hAnsi="Tahoma" w:cs="Tahoma"/>
          <w:color w:val="0000FF"/>
          <w:sz w:val="27"/>
          <w:szCs w:val="27"/>
          <w:bdr w:val="none" w:sz="0" w:space="0" w:color="auto" w:frame="1"/>
          <w:lang w:val="en-IN" w:eastAsia="en-IN"/>
        </w:rPr>
        <w:t>internal</w:t>
      </w:r>
      <w:r w:rsidRPr="005742D1">
        <w:rPr>
          <w:rFonts w:ascii="Tahoma" w:eastAsia="Times New Roman" w:hAnsi="Tahoma" w:cs="Tahoma"/>
          <w:color w:val="303030"/>
          <w:sz w:val="27"/>
          <w:szCs w:val="27"/>
          <w:lang w:val="en-IN" w:eastAsia="en-IN"/>
        </w:rPr>
        <w:t> </w:t>
      </w:r>
      <w:r w:rsidRPr="005742D1">
        <w:rPr>
          <w:rFonts w:ascii="Tahoma" w:eastAsia="Times New Roman" w:hAnsi="Tahoma" w:cs="Tahoma"/>
          <w:color w:val="0000FF"/>
          <w:sz w:val="27"/>
          <w:szCs w:val="27"/>
          <w:bdr w:val="none" w:sz="0" w:space="0" w:color="auto" w:frame="1"/>
          <w:lang w:val="en-IN" w:eastAsia="en-IN"/>
        </w:rPr>
        <w:t>class</w:t>
      </w:r>
      <w:r w:rsidRPr="005742D1">
        <w:rPr>
          <w:rFonts w:ascii="Tahoma" w:eastAsia="Times New Roman" w:hAnsi="Tahoma" w:cs="Tahoma"/>
          <w:color w:val="303030"/>
          <w:sz w:val="27"/>
          <w:szCs w:val="27"/>
          <w:lang w:val="en-IN" w:eastAsia="en-IN"/>
        </w:rPr>
        <w:t> Program</w:t>
      </w:r>
      <w:r w:rsidRPr="005742D1">
        <w:rPr>
          <w:rFonts w:ascii="Tahoma" w:eastAsia="Times New Roman" w:hAnsi="Tahoma" w:cs="Tahoma"/>
          <w:color w:val="303030"/>
          <w:sz w:val="27"/>
          <w:szCs w:val="27"/>
          <w:lang w:val="en-IN" w:eastAsia="en-IN"/>
        </w:rPr>
        <w:br/>
        <w:t>{</w:t>
      </w:r>
      <w:r w:rsidRPr="005742D1">
        <w:rPr>
          <w:rFonts w:ascii="Tahoma" w:eastAsia="Times New Roman" w:hAnsi="Tahoma" w:cs="Tahoma"/>
          <w:color w:val="303030"/>
          <w:sz w:val="27"/>
          <w:szCs w:val="27"/>
          <w:lang w:val="en-IN" w:eastAsia="en-IN"/>
        </w:rPr>
        <w:br/>
      </w:r>
      <w:r w:rsidRPr="005742D1">
        <w:rPr>
          <w:rFonts w:ascii="Tahoma" w:eastAsia="Times New Roman" w:hAnsi="Tahoma" w:cs="Tahoma"/>
          <w:color w:val="0000FF"/>
          <w:sz w:val="27"/>
          <w:szCs w:val="27"/>
          <w:bdr w:val="none" w:sz="0" w:space="0" w:color="auto" w:frame="1"/>
          <w:lang w:val="en-IN" w:eastAsia="en-IN"/>
        </w:rPr>
        <w:t>private</w:t>
      </w:r>
      <w:r w:rsidRPr="005742D1">
        <w:rPr>
          <w:rFonts w:ascii="Tahoma" w:eastAsia="Times New Roman" w:hAnsi="Tahoma" w:cs="Tahoma"/>
          <w:color w:val="303030"/>
          <w:sz w:val="27"/>
          <w:szCs w:val="27"/>
          <w:lang w:val="en-IN" w:eastAsia="en-IN"/>
        </w:rPr>
        <w:t> </w:t>
      </w:r>
      <w:r w:rsidRPr="005742D1">
        <w:rPr>
          <w:rFonts w:ascii="Tahoma" w:eastAsia="Times New Roman" w:hAnsi="Tahoma" w:cs="Tahoma"/>
          <w:color w:val="0000FF"/>
          <w:sz w:val="27"/>
          <w:szCs w:val="27"/>
          <w:bdr w:val="none" w:sz="0" w:space="0" w:color="auto" w:frame="1"/>
          <w:lang w:val="en-IN" w:eastAsia="en-IN"/>
        </w:rPr>
        <w:t>static</w:t>
      </w:r>
      <w:r w:rsidRPr="005742D1">
        <w:rPr>
          <w:rFonts w:ascii="Tahoma" w:eastAsia="Times New Roman" w:hAnsi="Tahoma" w:cs="Tahoma"/>
          <w:color w:val="303030"/>
          <w:sz w:val="27"/>
          <w:szCs w:val="27"/>
          <w:lang w:val="en-IN" w:eastAsia="en-IN"/>
        </w:rPr>
        <w:t> </w:t>
      </w:r>
      <w:r w:rsidRPr="005742D1">
        <w:rPr>
          <w:rFonts w:ascii="Tahoma" w:eastAsia="Times New Roman" w:hAnsi="Tahoma" w:cs="Tahoma"/>
          <w:color w:val="0000FF"/>
          <w:sz w:val="27"/>
          <w:szCs w:val="27"/>
          <w:bdr w:val="none" w:sz="0" w:space="0" w:color="auto" w:frame="1"/>
          <w:lang w:val="en-IN" w:eastAsia="en-IN"/>
        </w:rPr>
        <w:t>void</w:t>
      </w:r>
      <w:r w:rsidRPr="005742D1">
        <w:rPr>
          <w:rFonts w:ascii="Tahoma" w:eastAsia="Times New Roman" w:hAnsi="Tahoma" w:cs="Tahoma"/>
          <w:color w:val="303030"/>
          <w:sz w:val="27"/>
          <w:szCs w:val="27"/>
          <w:lang w:val="en-IN" w:eastAsia="en-IN"/>
        </w:rPr>
        <w:t> Main(</w:t>
      </w:r>
      <w:r w:rsidRPr="005742D1">
        <w:rPr>
          <w:rFonts w:ascii="Tahoma" w:eastAsia="Times New Roman" w:hAnsi="Tahoma" w:cs="Tahoma"/>
          <w:color w:val="0000FF"/>
          <w:sz w:val="27"/>
          <w:szCs w:val="27"/>
          <w:bdr w:val="none" w:sz="0" w:space="0" w:color="auto" w:frame="1"/>
          <w:lang w:val="en-IN" w:eastAsia="en-IN"/>
        </w:rPr>
        <w:t>string</w:t>
      </w:r>
      <w:r w:rsidRPr="005742D1">
        <w:rPr>
          <w:rFonts w:ascii="Tahoma" w:eastAsia="Times New Roman" w:hAnsi="Tahoma" w:cs="Tahoma"/>
          <w:color w:val="303030"/>
          <w:sz w:val="27"/>
          <w:szCs w:val="27"/>
          <w:lang w:val="en-IN" w:eastAsia="en-IN"/>
        </w:rPr>
        <w:t>[] args)</w:t>
      </w:r>
      <w:r w:rsidRPr="005742D1">
        <w:rPr>
          <w:rFonts w:ascii="Tahoma" w:eastAsia="Times New Roman" w:hAnsi="Tahoma" w:cs="Tahoma"/>
          <w:color w:val="303030"/>
          <w:sz w:val="27"/>
          <w:szCs w:val="27"/>
          <w:lang w:val="en-IN" w:eastAsia="en-IN"/>
        </w:rPr>
        <w:br/>
        <w:t>{</w:t>
      </w:r>
      <w:r w:rsidRPr="005742D1">
        <w:rPr>
          <w:rFonts w:ascii="Tahoma" w:eastAsia="Times New Roman" w:hAnsi="Tahoma" w:cs="Tahoma"/>
          <w:color w:val="303030"/>
          <w:sz w:val="27"/>
          <w:szCs w:val="27"/>
          <w:lang w:val="en-IN" w:eastAsia="en-IN"/>
        </w:rPr>
        <w:br/>
        <w:t>Console.WriteLine(Color.Blue.ToString());</w:t>
      </w:r>
      <w:r w:rsidRPr="005742D1">
        <w:rPr>
          <w:rFonts w:ascii="Tahoma" w:eastAsia="Times New Roman" w:hAnsi="Tahoma" w:cs="Tahoma"/>
          <w:color w:val="303030"/>
          <w:sz w:val="27"/>
          <w:szCs w:val="27"/>
          <w:lang w:val="en-IN" w:eastAsia="en-IN"/>
        </w:rPr>
        <w:br/>
        <w:t>Console.WriteLine(Color.Green.ToString());</w:t>
      </w:r>
      <w:r w:rsidRPr="005742D1">
        <w:rPr>
          <w:rFonts w:ascii="Tahoma" w:eastAsia="Times New Roman" w:hAnsi="Tahoma" w:cs="Tahoma"/>
          <w:color w:val="303030"/>
          <w:sz w:val="27"/>
          <w:szCs w:val="27"/>
          <w:lang w:val="en-IN" w:eastAsia="en-IN"/>
        </w:rPr>
        <w:br/>
        <w:t>Console.ReadLine();</w:t>
      </w:r>
      <w:r w:rsidRPr="005742D1">
        <w:rPr>
          <w:rFonts w:ascii="Tahoma" w:eastAsia="Times New Roman" w:hAnsi="Tahoma" w:cs="Tahoma"/>
          <w:color w:val="303030"/>
          <w:sz w:val="27"/>
          <w:szCs w:val="27"/>
          <w:lang w:val="en-IN" w:eastAsia="en-IN"/>
        </w:rPr>
        <w:br/>
        <w:t>}</w:t>
      </w:r>
      <w:r w:rsidRPr="005742D1">
        <w:rPr>
          <w:rFonts w:ascii="Tahoma" w:eastAsia="Times New Roman" w:hAnsi="Tahoma" w:cs="Tahoma"/>
          <w:color w:val="303030"/>
          <w:sz w:val="27"/>
          <w:szCs w:val="27"/>
          <w:lang w:val="en-IN" w:eastAsia="en-IN"/>
        </w:rPr>
        <w:br/>
        <w:t>}</w:t>
      </w:r>
      <w:r w:rsidRPr="005742D1">
        <w:rPr>
          <w:rFonts w:ascii="Tahoma" w:eastAsia="Times New Roman" w:hAnsi="Tahoma" w:cs="Tahoma"/>
          <w:color w:val="303030"/>
          <w:sz w:val="27"/>
          <w:szCs w:val="27"/>
          <w:lang w:val="en-IN" w:eastAsia="en-IN"/>
        </w:rPr>
        <w:br/>
        <w:t>}</w:t>
      </w:r>
    </w:p>
    <w:p w14:paraId="682350D8" w14:textId="77777777" w:rsidR="005742D1" w:rsidRPr="005742D1" w:rsidRDefault="005742D1" w:rsidP="005742D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742D1">
        <w:rPr>
          <w:rFonts w:ascii="Segoe UI" w:eastAsia="Times New Roman" w:hAnsi="Segoe UI" w:cs="Segoe UI"/>
          <w:b/>
          <w:bCs/>
          <w:color w:val="111111"/>
          <w:sz w:val="24"/>
          <w:szCs w:val="24"/>
          <w:lang w:val="en-IN" w:eastAsia="en-IN"/>
        </w:rPr>
        <w:t>Output</w:t>
      </w:r>
    </w:p>
    <w:p w14:paraId="2DE166E1" w14:textId="77777777" w:rsidR="005742D1" w:rsidRPr="005742D1" w:rsidRDefault="005742D1" w:rsidP="005742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5742D1">
        <w:rPr>
          <w:rFonts w:ascii="Consolas" w:eastAsia="Times New Roman" w:hAnsi="Consolas" w:cs="Courier New"/>
          <w:color w:val="303030"/>
          <w:sz w:val="18"/>
          <w:szCs w:val="18"/>
          <w:lang w:val="en-IN" w:eastAsia="en-IN"/>
        </w:rPr>
        <w:t>Blue</w:t>
      </w:r>
    </w:p>
    <w:p w14:paraId="3B349B9B" w14:textId="77777777" w:rsidR="005742D1" w:rsidRPr="005742D1" w:rsidRDefault="005742D1" w:rsidP="005742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5742D1">
        <w:rPr>
          <w:rFonts w:ascii="Consolas" w:eastAsia="Times New Roman" w:hAnsi="Consolas" w:cs="Courier New"/>
          <w:color w:val="303030"/>
          <w:sz w:val="18"/>
          <w:szCs w:val="18"/>
          <w:lang w:val="en-IN" w:eastAsia="en-IN"/>
        </w:rPr>
        <w:t>Green</w:t>
      </w:r>
    </w:p>
    <w:p w14:paraId="6C42694A" w14:textId="77777777" w:rsidR="005742D1" w:rsidRPr="005742D1" w:rsidRDefault="005742D1" w:rsidP="005742D1">
      <w:pPr>
        <w:shd w:val="clear" w:color="auto" w:fill="FFFFFF"/>
        <w:rPr>
          <w:rFonts w:ascii="Segoe UI" w:eastAsia="Times New Roman" w:hAnsi="Segoe UI" w:cs="Segoe UI"/>
          <w:color w:val="111111"/>
          <w:sz w:val="21"/>
          <w:szCs w:val="21"/>
          <w:lang w:val="en-IN" w:eastAsia="en-IN"/>
        </w:rPr>
      </w:pPr>
      <w:r w:rsidRPr="005742D1">
        <w:rPr>
          <w:rFonts w:ascii="Segoe UI" w:eastAsia="Times New Roman" w:hAnsi="Segoe UI" w:cs="Segoe UI"/>
          <w:color w:val="111111"/>
          <w:sz w:val="21"/>
          <w:szCs w:val="21"/>
          <w:lang w:val="en-IN" w:eastAsia="en-IN"/>
        </w:rPr>
        <w:t>As we see in the above example, we converted an </w:t>
      </w:r>
      <w:r w:rsidRPr="005742D1">
        <w:rPr>
          <w:rFonts w:ascii="Consolas" w:eastAsia="Times New Roman" w:hAnsi="Consolas" w:cs="Courier New"/>
          <w:color w:val="990000"/>
          <w:bdr w:val="none" w:sz="0" w:space="0" w:color="auto" w:frame="1"/>
          <w:lang w:val="en-IN" w:eastAsia="en-IN"/>
        </w:rPr>
        <w:t>enum </w:t>
      </w:r>
      <w:r w:rsidRPr="005742D1">
        <w:rPr>
          <w:rFonts w:ascii="Segoe UI" w:eastAsia="Times New Roman" w:hAnsi="Segoe UI" w:cs="Segoe UI"/>
          <w:color w:val="111111"/>
          <w:sz w:val="21"/>
          <w:szCs w:val="21"/>
          <w:lang w:val="en-IN" w:eastAsia="en-IN"/>
        </w:rPr>
        <w:t>type to staring type and got an output too, so, numerous predefined conversion methods can be used to convert </w:t>
      </w:r>
      <w:r w:rsidRPr="005742D1">
        <w:rPr>
          <w:rFonts w:ascii="Consolas" w:eastAsia="Times New Roman" w:hAnsi="Consolas" w:cs="Courier New"/>
          <w:color w:val="990000"/>
          <w:bdr w:val="none" w:sz="0" w:space="0" w:color="auto" w:frame="1"/>
          <w:lang w:val="en-IN" w:eastAsia="en-IN"/>
        </w:rPr>
        <w:t>enum </w:t>
      </w:r>
      <w:r w:rsidRPr="005742D1">
        <w:rPr>
          <w:rFonts w:ascii="Segoe UI" w:eastAsia="Times New Roman" w:hAnsi="Segoe UI" w:cs="Segoe UI"/>
          <w:color w:val="111111"/>
          <w:sz w:val="21"/>
          <w:szCs w:val="21"/>
          <w:lang w:val="en-IN" w:eastAsia="en-IN"/>
        </w:rPr>
        <w:t>from one data type to another.</w:t>
      </w:r>
    </w:p>
    <w:p w14:paraId="4ACE2FDF" w14:textId="77777777" w:rsidR="005742D1" w:rsidRPr="005742D1" w:rsidRDefault="005742D1" w:rsidP="005742D1">
      <w:pPr>
        <w:shd w:val="clear" w:color="auto" w:fill="FFFFFF"/>
        <w:rPr>
          <w:rFonts w:ascii="Segoe UI" w:eastAsia="Times New Roman" w:hAnsi="Segoe UI" w:cs="Segoe UI"/>
          <w:color w:val="111111"/>
          <w:sz w:val="21"/>
          <w:szCs w:val="21"/>
          <w:lang w:val="en-IN" w:eastAsia="en-IN"/>
        </w:rPr>
      </w:pPr>
      <w:r w:rsidRPr="005742D1">
        <w:rPr>
          <w:rFonts w:ascii="Segoe UI" w:eastAsia="Times New Roman" w:hAnsi="Segoe UI" w:cs="Segoe UI"/>
          <w:b/>
          <w:bCs/>
          <w:color w:val="111111"/>
          <w:sz w:val="21"/>
          <w:szCs w:val="21"/>
          <w:bdr w:val="none" w:sz="0" w:space="0" w:color="auto" w:frame="1"/>
          <w:lang w:val="en-IN" w:eastAsia="en-IN"/>
        </w:rPr>
        <w:t> </w:t>
      </w:r>
    </w:p>
    <w:p w14:paraId="630F5EBE" w14:textId="77777777" w:rsidR="005742D1" w:rsidRPr="005742D1" w:rsidRDefault="005742D1" w:rsidP="005742D1">
      <w:pPr>
        <w:shd w:val="clear" w:color="auto" w:fill="FFFFFF"/>
        <w:rPr>
          <w:rFonts w:ascii="Segoe UI" w:eastAsia="Times New Roman" w:hAnsi="Segoe UI" w:cs="Segoe UI"/>
          <w:color w:val="111111"/>
          <w:sz w:val="21"/>
          <w:szCs w:val="21"/>
          <w:lang w:val="en-IN" w:eastAsia="en-IN"/>
        </w:rPr>
      </w:pPr>
      <w:r w:rsidRPr="005742D1">
        <w:rPr>
          <w:rFonts w:ascii="Segoe UI" w:eastAsia="Times New Roman" w:hAnsi="Segoe UI" w:cs="Segoe UI"/>
          <w:b/>
          <w:bCs/>
          <w:color w:val="111111"/>
          <w:sz w:val="21"/>
          <w:szCs w:val="21"/>
          <w:bdr w:val="none" w:sz="0" w:space="0" w:color="auto" w:frame="1"/>
          <w:lang w:val="en-IN" w:eastAsia="en-IN"/>
        </w:rPr>
        <w:t>Point to remember</w:t>
      </w:r>
      <w:r w:rsidRPr="005742D1">
        <w:rPr>
          <w:rFonts w:ascii="Segoe UI" w:eastAsia="Times New Roman" w:hAnsi="Segoe UI" w:cs="Segoe UI"/>
          <w:color w:val="111111"/>
          <w:sz w:val="21"/>
          <w:szCs w:val="21"/>
          <w:lang w:val="en-IN" w:eastAsia="en-IN"/>
        </w:rPr>
        <w:t>: Numerous predefined conversion methods can be used to convert </w:t>
      </w:r>
      <w:r w:rsidRPr="005742D1">
        <w:rPr>
          <w:rFonts w:ascii="Consolas" w:eastAsia="Times New Roman" w:hAnsi="Consolas" w:cs="Courier New"/>
          <w:color w:val="990000"/>
          <w:bdr w:val="none" w:sz="0" w:space="0" w:color="auto" w:frame="1"/>
          <w:lang w:val="en-IN" w:eastAsia="en-IN"/>
        </w:rPr>
        <w:t>enum </w:t>
      </w:r>
      <w:r w:rsidRPr="005742D1">
        <w:rPr>
          <w:rFonts w:ascii="Segoe UI" w:eastAsia="Times New Roman" w:hAnsi="Segoe UI" w:cs="Segoe UI"/>
          <w:color w:val="111111"/>
          <w:sz w:val="21"/>
          <w:szCs w:val="21"/>
          <w:lang w:val="en-IN" w:eastAsia="en-IN"/>
        </w:rPr>
        <w:t>from one data type to another.</w:t>
      </w:r>
    </w:p>
    <w:p w14:paraId="5FB28BF8" w14:textId="77777777" w:rsidR="005742D1" w:rsidRPr="005742D1" w:rsidRDefault="005742D1" w:rsidP="005742D1">
      <w:pPr>
        <w:shd w:val="clear" w:color="auto" w:fill="FFFFFF"/>
        <w:rPr>
          <w:rFonts w:ascii="Segoe UI" w:eastAsia="Times New Roman" w:hAnsi="Segoe UI" w:cs="Segoe UI"/>
          <w:color w:val="111111"/>
          <w:sz w:val="21"/>
          <w:szCs w:val="21"/>
          <w:lang w:val="en-IN" w:eastAsia="en-IN"/>
        </w:rPr>
      </w:pPr>
      <w:r w:rsidRPr="005742D1">
        <w:rPr>
          <w:rFonts w:ascii="Segoe UI" w:eastAsia="Times New Roman" w:hAnsi="Segoe UI" w:cs="Segoe UI"/>
          <w:color w:val="111111"/>
          <w:sz w:val="21"/>
          <w:szCs w:val="21"/>
          <w:lang w:val="en-IN" w:eastAsia="en-IN"/>
        </w:rPr>
        <w:t>Duplicity, default values and initialization:</w:t>
      </w:r>
    </w:p>
    <w:p w14:paraId="1DFA6B64" w14:textId="5FB086FA" w:rsidR="00D80529" w:rsidRDefault="00D80529" w:rsidP="00B20C00">
      <w:pPr>
        <w:shd w:val="clear" w:color="auto" w:fill="FFFFFF"/>
        <w:rPr>
          <w:rFonts w:ascii="Segoe UI" w:eastAsia="Times New Roman" w:hAnsi="Segoe UI" w:cs="Segoe UI"/>
          <w:color w:val="111111"/>
          <w:sz w:val="21"/>
          <w:szCs w:val="21"/>
          <w:lang w:val="en-IN" w:eastAsia="en-IN"/>
        </w:rPr>
      </w:pPr>
    </w:p>
    <w:p w14:paraId="34EF5E41" w14:textId="77777777" w:rsidR="008C46C5" w:rsidRPr="008C46C5" w:rsidRDefault="008C46C5" w:rsidP="008C46C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C46C5">
        <w:rPr>
          <w:rFonts w:ascii="Segoe UI" w:eastAsia="Times New Roman" w:hAnsi="Segoe UI" w:cs="Segoe UI"/>
          <w:b/>
          <w:bCs/>
          <w:color w:val="111111"/>
          <w:sz w:val="24"/>
          <w:szCs w:val="24"/>
          <w:lang w:val="en-IN" w:eastAsia="en-IN"/>
        </w:rPr>
        <w:t>Program.cs</w:t>
      </w:r>
    </w:p>
    <w:p w14:paraId="5DFFB07D"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using</w:t>
      </w:r>
      <w:r w:rsidRPr="008C46C5">
        <w:rPr>
          <w:rFonts w:ascii="Consolas" w:eastAsia="Times New Roman" w:hAnsi="Consolas" w:cs="Courier New"/>
          <w:color w:val="303030"/>
          <w:sz w:val="18"/>
          <w:szCs w:val="18"/>
          <w:lang w:val="en-IN" w:eastAsia="en-IN"/>
        </w:rPr>
        <w:t xml:space="preserve"> System;</w:t>
      </w:r>
    </w:p>
    <w:p w14:paraId="35229330"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namespace</w:t>
      </w:r>
      <w:r w:rsidRPr="008C46C5">
        <w:rPr>
          <w:rFonts w:ascii="Consolas" w:eastAsia="Times New Roman" w:hAnsi="Consolas" w:cs="Courier New"/>
          <w:color w:val="303030"/>
          <w:sz w:val="18"/>
          <w:szCs w:val="18"/>
          <w:lang w:val="en-IN" w:eastAsia="en-IN"/>
        </w:rPr>
        <w:t xml:space="preserve"> Enums</w:t>
      </w:r>
    </w:p>
    <w:p w14:paraId="0A7561DF"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w:t>
      </w:r>
    </w:p>
    <w:p w14:paraId="54385BC9"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class</w:t>
      </w:r>
      <w:r w:rsidRPr="008C46C5">
        <w:rPr>
          <w:rFonts w:ascii="Consolas" w:eastAsia="Times New Roman" w:hAnsi="Consolas" w:cs="Courier New"/>
          <w:color w:val="303030"/>
          <w:sz w:val="18"/>
          <w:szCs w:val="18"/>
          <w:lang w:val="en-IN" w:eastAsia="en-IN"/>
        </w:rPr>
        <w:t xml:space="preserve"> Program</w:t>
      </w:r>
    </w:p>
    <w:p w14:paraId="11261B91"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w:t>
      </w:r>
    </w:p>
    <w:p w14:paraId="7DFC5294"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static</w:t>
      </w:r>
      <w:r w:rsidRPr="008C46C5">
        <w:rPr>
          <w:rFonts w:ascii="Consolas" w:eastAsia="Times New Roman" w:hAnsi="Consolas" w:cs="Courier New"/>
          <w:color w:val="303030"/>
          <w:sz w:val="18"/>
          <w:szCs w:val="18"/>
          <w:lang w:val="en-IN" w:eastAsia="en-IN"/>
        </w:rPr>
        <w:t xml:space="preserve"> </w:t>
      </w:r>
      <w:r w:rsidRPr="008C46C5">
        <w:rPr>
          <w:rFonts w:ascii="Consolas" w:eastAsia="Times New Roman" w:hAnsi="Consolas" w:cs="Courier New"/>
          <w:color w:val="0000FF"/>
          <w:sz w:val="18"/>
          <w:szCs w:val="18"/>
          <w:bdr w:val="none" w:sz="0" w:space="0" w:color="auto" w:frame="1"/>
          <w:lang w:val="en-IN" w:eastAsia="en-IN"/>
        </w:rPr>
        <w:t>void</w:t>
      </w:r>
      <w:r w:rsidRPr="008C46C5">
        <w:rPr>
          <w:rFonts w:ascii="Consolas" w:eastAsia="Times New Roman" w:hAnsi="Consolas" w:cs="Courier New"/>
          <w:color w:val="303030"/>
          <w:sz w:val="18"/>
          <w:szCs w:val="18"/>
          <w:lang w:val="en-IN" w:eastAsia="en-IN"/>
        </w:rPr>
        <w:t xml:space="preserve"> Main(</w:t>
      </w:r>
      <w:r w:rsidRPr="008C46C5">
        <w:rPr>
          <w:rFonts w:ascii="Consolas" w:eastAsia="Times New Roman" w:hAnsi="Consolas" w:cs="Courier New"/>
          <w:color w:val="0000FF"/>
          <w:sz w:val="18"/>
          <w:szCs w:val="18"/>
          <w:bdr w:val="none" w:sz="0" w:space="0" w:color="auto" w:frame="1"/>
          <w:lang w:val="en-IN" w:eastAsia="en-IN"/>
        </w:rPr>
        <w:t>string</w:t>
      </w:r>
      <w:r w:rsidRPr="008C46C5">
        <w:rPr>
          <w:rFonts w:ascii="Consolas" w:eastAsia="Times New Roman" w:hAnsi="Consolas" w:cs="Courier New"/>
          <w:color w:val="303030"/>
          <w:sz w:val="18"/>
          <w:szCs w:val="18"/>
          <w:lang w:val="en-IN" w:eastAsia="en-IN"/>
        </w:rPr>
        <w:t>[] args)</w:t>
      </w:r>
    </w:p>
    <w:p w14:paraId="53F8EDDA"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lastRenderedPageBreak/>
        <w:t xml:space="preserve">        {</w:t>
      </w:r>
    </w:p>
    <w:p w14:paraId="0FC9A83A"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Console.WriteLine((</w:t>
      </w:r>
      <w:r w:rsidRPr="008C46C5">
        <w:rPr>
          <w:rFonts w:ascii="Consolas" w:eastAsia="Times New Roman" w:hAnsi="Consolas" w:cs="Courier New"/>
          <w:color w:val="0000FF"/>
          <w:sz w:val="18"/>
          <w:szCs w:val="18"/>
          <w:bdr w:val="none" w:sz="0" w:space="0" w:color="auto" w:frame="1"/>
          <w:lang w:val="en-IN" w:eastAsia="en-IN"/>
        </w:rPr>
        <w:t>byte</w:t>
      </w:r>
      <w:r w:rsidRPr="008C46C5">
        <w:rPr>
          <w:rFonts w:ascii="Consolas" w:eastAsia="Times New Roman" w:hAnsi="Consolas" w:cs="Courier New"/>
          <w:color w:val="303030"/>
          <w:sz w:val="18"/>
          <w:szCs w:val="18"/>
          <w:lang w:val="en-IN" w:eastAsia="en-IN"/>
        </w:rPr>
        <w:t>)Color.Yellow);</w:t>
      </w:r>
    </w:p>
    <w:p w14:paraId="46477F5A"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Console.WriteLine((</w:t>
      </w:r>
      <w:r w:rsidRPr="008C46C5">
        <w:rPr>
          <w:rFonts w:ascii="Consolas" w:eastAsia="Times New Roman" w:hAnsi="Consolas" w:cs="Courier New"/>
          <w:color w:val="0000FF"/>
          <w:sz w:val="18"/>
          <w:szCs w:val="18"/>
          <w:bdr w:val="none" w:sz="0" w:space="0" w:color="auto" w:frame="1"/>
          <w:lang w:val="en-IN" w:eastAsia="en-IN"/>
        </w:rPr>
        <w:t>byte</w:t>
      </w:r>
      <w:r w:rsidRPr="008C46C5">
        <w:rPr>
          <w:rFonts w:ascii="Consolas" w:eastAsia="Times New Roman" w:hAnsi="Consolas" w:cs="Courier New"/>
          <w:color w:val="303030"/>
          <w:sz w:val="18"/>
          <w:szCs w:val="18"/>
          <w:lang w:val="en-IN" w:eastAsia="en-IN"/>
        </w:rPr>
        <w:t>)Color.Blue);</w:t>
      </w:r>
    </w:p>
    <w:p w14:paraId="3FED8812"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Console.ReadLine();</w:t>
      </w:r>
    </w:p>
    <w:p w14:paraId="1689F55B"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w:t>
      </w:r>
    </w:p>
    <w:p w14:paraId="45965D3B"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w:t>
      </w:r>
    </w:p>
    <w:p w14:paraId="34836A9D" w14:textId="77777777" w:rsidR="008C46C5" w:rsidRPr="008C46C5" w:rsidRDefault="008C46C5" w:rsidP="008C46C5">
      <w:pPr>
        <w:shd w:val="clear" w:color="auto" w:fill="FFFFFF"/>
        <w:spacing w:beforeAutospacing="1"/>
        <w:rPr>
          <w:rFonts w:ascii="Tahoma" w:eastAsia="Times New Roman" w:hAnsi="Tahoma" w:cs="Tahoma"/>
          <w:color w:val="303030"/>
          <w:sz w:val="27"/>
          <w:szCs w:val="27"/>
          <w:lang w:val="en-IN" w:eastAsia="en-IN"/>
        </w:rPr>
      </w:pPr>
      <w:r w:rsidRPr="008C46C5">
        <w:rPr>
          <w:rFonts w:ascii="Tahoma" w:eastAsia="Times New Roman" w:hAnsi="Tahoma" w:cs="Tahoma"/>
          <w:color w:val="0000FF"/>
          <w:sz w:val="27"/>
          <w:szCs w:val="27"/>
          <w:bdr w:val="none" w:sz="0" w:space="0" w:color="auto" w:frame="1"/>
          <w:lang w:val="en-IN" w:eastAsia="en-IN"/>
        </w:rPr>
        <w:t>enum</w:t>
      </w:r>
      <w:r w:rsidRPr="008C46C5">
        <w:rPr>
          <w:rFonts w:ascii="Tahoma" w:eastAsia="Times New Roman" w:hAnsi="Tahoma" w:cs="Tahoma"/>
          <w:color w:val="303030"/>
          <w:sz w:val="27"/>
          <w:szCs w:val="27"/>
          <w:lang w:val="en-IN" w:eastAsia="en-IN"/>
        </w:rPr>
        <w:t> Color</w:t>
      </w:r>
      <w:r w:rsidRPr="008C46C5">
        <w:rPr>
          <w:rFonts w:ascii="Tahoma" w:eastAsia="Times New Roman" w:hAnsi="Tahoma" w:cs="Tahoma"/>
          <w:color w:val="303030"/>
          <w:sz w:val="27"/>
          <w:szCs w:val="27"/>
          <w:lang w:val="en-IN" w:eastAsia="en-IN"/>
        </w:rPr>
        <w:br/>
        <w:t>{</w:t>
      </w:r>
      <w:r w:rsidRPr="008C46C5">
        <w:rPr>
          <w:rFonts w:ascii="Tahoma" w:eastAsia="Times New Roman" w:hAnsi="Tahoma" w:cs="Tahoma"/>
          <w:color w:val="303030"/>
          <w:sz w:val="27"/>
          <w:szCs w:val="27"/>
          <w:lang w:val="en-IN" w:eastAsia="en-IN"/>
        </w:rPr>
        <w:br/>
        <w:t>Yellow,</w:t>
      </w:r>
      <w:r w:rsidRPr="008C46C5">
        <w:rPr>
          <w:rFonts w:ascii="Tahoma" w:eastAsia="Times New Roman" w:hAnsi="Tahoma" w:cs="Tahoma"/>
          <w:color w:val="303030"/>
          <w:sz w:val="27"/>
          <w:szCs w:val="27"/>
          <w:lang w:val="en-IN" w:eastAsia="en-IN"/>
        </w:rPr>
        <w:br/>
        <w:t>Blue,</w:t>
      </w:r>
      <w:r w:rsidRPr="008C46C5">
        <w:rPr>
          <w:rFonts w:ascii="Tahoma" w:eastAsia="Times New Roman" w:hAnsi="Tahoma" w:cs="Tahoma"/>
          <w:color w:val="303030"/>
          <w:sz w:val="27"/>
          <w:szCs w:val="27"/>
          <w:lang w:val="en-IN" w:eastAsia="en-IN"/>
        </w:rPr>
        <w:br/>
        <w:t>Brown,</w:t>
      </w:r>
      <w:r w:rsidRPr="008C46C5">
        <w:rPr>
          <w:rFonts w:ascii="Tahoma" w:eastAsia="Times New Roman" w:hAnsi="Tahoma" w:cs="Tahoma"/>
          <w:color w:val="303030"/>
          <w:sz w:val="27"/>
          <w:szCs w:val="27"/>
          <w:lang w:val="en-IN" w:eastAsia="en-IN"/>
        </w:rPr>
        <w:br/>
        <w:t>Green,</w:t>
      </w:r>
      <w:r w:rsidRPr="008C46C5">
        <w:rPr>
          <w:rFonts w:ascii="Tahoma" w:eastAsia="Times New Roman" w:hAnsi="Tahoma" w:cs="Tahoma"/>
          <w:color w:val="303030"/>
          <w:sz w:val="27"/>
          <w:szCs w:val="27"/>
          <w:lang w:val="en-IN" w:eastAsia="en-IN"/>
        </w:rPr>
        <w:br/>
        <w:t>Blue</w:t>
      </w:r>
      <w:r w:rsidRPr="008C46C5">
        <w:rPr>
          <w:rFonts w:ascii="Tahoma" w:eastAsia="Times New Roman" w:hAnsi="Tahoma" w:cs="Tahoma"/>
          <w:color w:val="303030"/>
          <w:sz w:val="27"/>
          <w:szCs w:val="27"/>
          <w:lang w:val="en-IN" w:eastAsia="en-IN"/>
        </w:rPr>
        <w:br/>
        <w:t>}</w:t>
      </w:r>
      <w:r w:rsidRPr="008C46C5">
        <w:rPr>
          <w:rFonts w:ascii="Tahoma" w:eastAsia="Times New Roman" w:hAnsi="Tahoma" w:cs="Tahoma"/>
          <w:color w:val="303030"/>
          <w:sz w:val="27"/>
          <w:szCs w:val="27"/>
          <w:lang w:val="en-IN" w:eastAsia="en-IN"/>
        </w:rPr>
        <w:br/>
        <w:t>}</w:t>
      </w:r>
    </w:p>
    <w:p w14:paraId="309DDC22" w14:textId="77777777" w:rsidR="008C46C5" w:rsidRPr="008C46C5" w:rsidRDefault="008C46C5" w:rsidP="008C46C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C46C5">
        <w:rPr>
          <w:rFonts w:ascii="Segoe UI" w:eastAsia="Times New Roman" w:hAnsi="Segoe UI" w:cs="Segoe UI"/>
          <w:b/>
          <w:bCs/>
          <w:color w:val="111111"/>
          <w:sz w:val="24"/>
          <w:szCs w:val="24"/>
          <w:lang w:val="en-IN" w:eastAsia="en-IN"/>
        </w:rPr>
        <w:t>Output</w:t>
      </w:r>
    </w:p>
    <w:p w14:paraId="3312C8B0"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Compile time error: The type 'Enums.Color' already contains a definition for 'Blue'</w:t>
      </w:r>
    </w:p>
    <w:p w14:paraId="72A9D496" w14:textId="77777777" w:rsidR="008C46C5" w:rsidRPr="008C46C5" w:rsidRDefault="008C46C5" w:rsidP="008C46C5">
      <w:pPr>
        <w:shd w:val="clear" w:color="auto" w:fill="FFFFFF"/>
        <w:rPr>
          <w:rFonts w:ascii="Segoe UI" w:eastAsia="Times New Roman" w:hAnsi="Segoe UI" w:cs="Segoe UI"/>
          <w:color w:val="111111"/>
          <w:sz w:val="21"/>
          <w:szCs w:val="21"/>
          <w:lang w:val="en-IN" w:eastAsia="en-IN"/>
        </w:rPr>
      </w:pPr>
      <w:r w:rsidRPr="008C46C5">
        <w:rPr>
          <w:rFonts w:ascii="Segoe UI" w:eastAsia="Times New Roman" w:hAnsi="Segoe UI" w:cs="Segoe UI"/>
          <w:color w:val="111111"/>
          <w:sz w:val="21"/>
          <w:szCs w:val="21"/>
          <w:lang w:val="en-IN" w:eastAsia="en-IN"/>
        </w:rPr>
        <w:t>In the above example, we just repeated the </w:t>
      </w:r>
      <w:r w:rsidRPr="008C46C5">
        <w:rPr>
          <w:rFonts w:ascii="Consolas" w:eastAsia="Times New Roman" w:hAnsi="Consolas" w:cs="Courier New"/>
          <w:color w:val="990000"/>
          <w:bdr w:val="none" w:sz="0" w:space="0" w:color="auto" w:frame="1"/>
          <w:lang w:val="en-IN" w:eastAsia="en-IN"/>
        </w:rPr>
        <w:t>enum </w:t>
      </w:r>
      <w:r w:rsidRPr="008C46C5">
        <w:rPr>
          <w:rFonts w:ascii="Segoe UI" w:eastAsia="Times New Roman" w:hAnsi="Segoe UI" w:cs="Segoe UI"/>
          <w:color w:val="111111"/>
          <w:sz w:val="21"/>
          <w:szCs w:val="21"/>
          <w:lang w:val="en-IN" w:eastAsia="en-IN"/>
        </w:rPr>
        <w:t>member </w:t>
      </w:r>
      <w:r w:rsidRPr="008C46C5">
        <w:rPr>
          <w:rFonts w:ascii="Consolas" w:eastAsia="Times New Roman" w:hAnsi="Consolas" w:cs="Courier New"/>
          <w:color w:val="990000"/>
          <w:bdr w:val="none" w:sz="0" w:space="0" w:color="auto" w:frame="1"/>
          <w:lang w:val="en-IN" w:eastAsia="en-IN"/>
        </w:rPr>
        <w:t>Blue </w:t>
      </w:r>
      <w:r w:rsidRPr="008C46C5">
        <w:rPr>
          <w:rFonts w:ascii="Segoe UI" w:eastAsia="Times New Roman" w:hAnsi="Segoe UI" w:cs="Segoe UI"/>
          <w:color w:val="111111"/>
          <w:sz w:val="21"/>
          <w:szCs w:val="21"/>
          <w:lang w:val="en-IN" w:eastAsia="en-IN"/>
        </w:rPr>
        <w:t>of Color, and we got a compile time error, hence we now know that an </w:t>
      </w:r>
      <w:r w:rsidRPr="008C46C5">
        <w:rPr>
          <w:rFonts w:ascii="Consolas" w:eastAsia="Times New Roman" w:hAnsi="Consolas" w:cs="Courier New"/>
          <w:color w:val="990000"/>
          <w:bdr w:val="none" w:sz="0" w:space="0" w:color="auto" w:frame="1"/>
          <w:lang w:val="en-IN" w:eastAsia="en-IN"/>
        </w:rPr>
        <w:t>enum </w:t>
      </w:r>
      <w:r w:rsidRPr="008C46C5">
        <w:rPr>
          <w:rFonts w:ascii="Segoe UI" w:eastAsia="Times New Roman" w:hAnsi="Segoe UI" w:cs="Segoe UI"/>
          <w:color w:val="111111"/>
          <w:sz w:val="21"/>
          <w:szCs w:val="21"/>
          <w:lang w:val="en-IN" w:eastAsia="en-IN"/>
        </w:rPr>
        <w:t>cannot contain two members having the same name. By default, if the first value is not specified, the first member takes the value </w:t>
      </w:r>
      <w:r w:rsidRPr="008C46C5">
        <w:rPr>
          <w:rFonts w:ascii="Consolas" w:eastAsia="Times New Roman" w:hAnsi="Consolas" w:cs="Courier New"/>
          <w:color w:val="990000"/>
          <w:bdr w:val="none" w:sz="0" w:space="0" w:color="auto" w:frame="1"/>
          <w:lang w:val="en-IN" w:eastAsia="en-IN"/>
        </w:rPr>
        <w:t>0 </w:t>
      </w:r>
      <w:r w:rsidRPr="008C46C5">
        <w:rPr>
          <w:rFonts w:ascii="Segoe UI" w:eastAsia="Times New Roman" w:hAnsi="Segoe UI" w:cs="Segoe UI"/>
          <w:color w:val="111111"/>
          <w:sz w:val="21"/>
          <w:szCs w:val="21"/>
          <w:lang w:val="en-IN" w:eastAsia="en-IN"/>
        </w:rPr>
        <w:t>and increments it by one to succeeding members.</w:t>
      </w:r>
    </w:p>
    <w:p w14:paraId="784D77B9" w14:textId="77777777" w:rsidR="008C46C5" w:rsidRPr="008C46C5" w:rsidRDefault="008C46C5" w:rsidP="008C46C5">
      <w:pPr>
        <w:shd w:val="clear" w:color="auto" w:fill="FFFFFF"/>
        <w:rPr>
          <w:rFonts w:ascii="Segoe UI" w:eastAsia="Times New Roman" w:hAnsi="Segoe UI" w:cs="Segoe UI"/>
          <w:color w:val="111111"/>
          <w:sz w:val="21"/>
          <w:szCs w:val="21"/>
          <w:lang w:val="en-IN" w:eastAsia="en-IN"/>
        </w:rPr>
      </w:pPr>
      <w:r w:rsidRPr="008C46C5">
        <w:rPr>
          <w:rFonts w:ascii="Segoe UI" w:eastAsia="Times New Roman" w:hAnsi="Segoe UI" w:cs="Segoe UI"/>
          <w:color w:val="111111"/>
          <w:sz w:val="21"/>
          <w:szCs w:val="21"/>
          <w:lang w:val="en-IN" w:eastAsia="en-IN"/>
        </w:rPr>
        <w:t>Let’s take one more example.</w:t>
      </w:r>
    </w:p>
    <w:p w14:paraId="4EF6F083" w14:textId="77777777" w:rsidR="008C46C5" w:rsidRPr="008C46C5" w:rsidRDefault="008C46C5" w:rsidP="008C46C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C46C5">
        <w:rPr>
          <w:rFonts w:ascii="Segoe UI" w:eastAsia="Times New Roman" w:hAnsi="Segoe UI" w:cs="Segoe UI"/>
          <w:b/>
          <w:bCs/>
          <w:color w:val="111111"/>
          <w:sz w:val="24"/>
          <w:szCs w:val="24"/>
          <w:lang w:val="en-IN" w:eastAsia="en-IN"/>
        </w:rPr>
        <w:t>Program.cs</w:t>
      </w:r>
    </w:p>
    <w:p w14:paraId="7275B89D"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using</w:t>
      </w:r>
      <w:r w:rsidRPr="008C46C5">
        <w:rPr>
          <w:rFonts w:ascii="Consolas" w:eastAsia="Times New Roman" w:hAnsi="Consolas" w:cs="Courier New"/>
          <w:color w:val="303030"/>
          <w:sz w:val="18"/>
          <w:szCs w:val="18"/>
          <w:lang w:val="en-IN" w:eastAsia="en-IN"/>
        </w:rPr>
        <w:t xml:space="preserve"> System;</w:t>
      </w:r>
    </w:p>
    <w:p w14:paraId="293855E0"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namespace</w:t>
      </w:r>
      <w:r w:rsidRPr="008C46C5">
        <w:rPr>
          <w:rFonts w:ascii="Consolas" w:eastAsia="Times New Roman" w:hAnsi="Consolas" w:cs="Courier New"/>
          <w:color w:val="303030"/>
          <w:sz w:val="18"/>
          <w:szCs w:val="18"/>
          <w:lang w:val="en-IN" w:eastAsia="en-IN"/>
        </w:rPr>
        <w:t xml:space="preserve"> Enums</w:t>
      </w:r>
    </w:p>
    <w:p w14:paraId="71432925"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w:t>
      </w:r>
    </w:p>
    <w:p w14:paraId="388E682D"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class</w:t>
      </w:r>
      <w:r w:rsidRPr="008C46C5">
        <w:rPr>
          <w:rFonts w:ascii="Consolas" w:eastAsia="Times New Roman" w:hAnsi="Consolas" w:cs="Courier New"/>
          <w:color w:val="303030"/>
          <w:sz w:val="18"/>
          <w:szCs w:val="18"/>
          <w:lang w:val="en-IN" w:eastAsia="en-IN"/>
        </w:rPr>
        <w:t xml:space="preserve"> Program</w:t>
      </w:r>
    </w:p>
    <w:p w14:paraId="4A3F6A60"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w:t>
      </w:r>
    </w:p>
    <w:p w14:paraId="7DE0D184"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0000FF"/>
          <w:sz w:val="18"/>
          <w:szCs w:val="18"/>
          <w:bdr w:val="none" w:sz="0" w:space="0" w:color="auto" w:frame="1"/>
          <w:lang w:val="en-IN" w:eastAsia="en-IN"/>
        </w:rPr>
        <w:t>static</w:t>
      </w:r>
      <w:r w:rsidRPr="008C46C5">
        <w:rPr>
          <w:rFonts w:ascii="Consolas" w:eastAsia="Times New Roman" w:hAnsi="Consolas" w:cs="Courier New"/>
          <w:color w:val="303030"/>
          <w:sz w:val="18"/>
          <w:szCs w:val="18"/>
          <w:lang w:val="en-IN" w:eastAsia="en-IN"/>
        </w:rPr>
        <w:t xml:space="preserve"> </w:t>
      </w:r>
      <w:r w:rsidRPr="008C46C5">
        <w:rPr>
          <w:rFonts w:ascii="Consolas" w:eastAsia="Times New Roman" w:hAnsi="Consolas" w:cs="Courier New"/>
          <w:color w:val="0000FF"/>
          <w:sz w:val="18"/>
          <w:szCs w:val="18"/>
          <w:bdr w:val="none" w:sz="0" w:space="0" w:color="auto" w:frame="1"/>
          <w:lang w:val="en-IN" w:eastAsia="en-IN"/>
        </w:rPr>
        <w:t>void</w:t>
      </w:r>
      <w:r w:rsidRPr="008C46C5">
        <w:rPr>
          <w:rFonts w:ascii="Consolas" w:eastAsia="Times New Roman" w:hAnsi="Consolas" w:cs="Courier New"/>
          <w:color w:val="303030"/>
          <w:sz w:val="18"/>
          <w:szCs w:val="18"/>
          <w:lang w:val="en-IN" w:eastAsia="en-IN"/>
        </w:rPr>
        <w:t xml:space="preserve"> Main(</w:t>
      </w:r>
      <w:r w:rsidRPr="008C46C5">
        <w:rPr>
          <w:rFonts w:ascii="Consolas" w:eastAsia="Times New Roman" w:hAnsi="Consolas" w:cs="Courier New"/>
          <w:color w:val="0000FF"/>
          <w:sz w:val="18"/>
          <w:szCs w:val="18"/>
          <w:bdr w:val="none" w:sz="0" w:space="0" w:color="auto" w:frame="1"/>
          <w:lang w:val="en-IN" w:eastAsia="en-IN"/>
        </w:rPr>
        <w:t>string</w:t>
      </w:r>
      <w:r w:rsidRPr="008C46C5">
        <w:rPr>
          <w:rFonts w:ascii="Consolas" w:eastAsia="Times New Roman" w:hAnsi="Consolas" w:cs="Courier New"/>
          <w:color w:val="303030"/>
          <w:sz w:val="18"/>
          <w:szCs w:val="18"/>
          <w:lang w:val="en-IN" w:eastAsia="en-IN"/>
        </w:rPr>
        <w:t>[] args)</w:t>
      </w:r>
    </w:p>
    <w:p w14:paraId="34D2C3B1"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w:t>
      </w:r>
    </w:p>
    <w:p w14:paraId="14AA3831"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Console.WriteLine((</w:t>
      </w:r>
      <w:r w:rsidRPr="008C46C5">
        <w:rPr>
          <w:rFonts w:ascii="Consolas" w:eastAsia="Times New Roman" w:hAnsi="Consolas" w:cs="Courier New"/>
          <w:color w:val="0000FF"/>
          <w:sz w:val="18"/>
          <w:szCs w:val="18"/>
          <w:bdr w:val="none" w:sz="0" w:space="0" w:color="auto" w:frame="1"/>
          <w:lang w:val="en-IN" w:eastAsia="en-IN"/>
        </w:rPr>
        <w:t>int</w:t>
      </w:r>
      <w:r w:rsidRPr="008C46C5">
        <w:rPr>
          <w:rFonts w:ascii="Consolas" w:eastAsia="Times New Roman" w:hAnsi="Consolas" w:cs="Courier New"/>
          <w:color w:val="303030"/>
          <w:sz w:val="18"/>
          <w:szCs w:val="18"/>
          <w:lang w:val="en-IN" w:eastAsia="en-IN"/>
        </w:rPr>
        <w:t>)Color.Yellow);</w:t>
      </w:r>
    </w:p>
    <w:p w14:paraId="613A6FF0"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Console.WriteLine((</w:t>
      </w:r>
      <w:r w:rsidRPr="008C46C5">
        <w:rPr>
          <w:rFonts w:ascii="Consolas" w:eastAsia="Times New Roman" w:hAnsi="Consolas" w:cs="Courier New"/>
          <w:color w:val="0000FF"/>
          <w:sz w:val="18"/>
          <w:szCs w:val="18"/>
          <w:bdr w:val="none" w:sz="0" w:space="0" w:color="auto" w:frame="1"/>
          <w:lang w:val="en-IN" w:eastAsia="en-IN"/>
        </w:rPr>
        <w:t>int</w:t>
      </w:r>
      <w:r w:rsidRPr="008C46C5">
        <w:rPr>
          <w:rFonts w:ascii="Consolas" w:eastAsia="Times New Roman" w:hAnsi="Consolas" w:cs="Courier New"/>
          <w:color w:val="303030"/>
          <w:sz w:val="18"/>
          <w:szCs w:val="18"/>
          <w:lang w:val="en-IN" w:eastAsia="en-IN"/>
        </w:rPr>
        <w:t>)Color.Blue);</w:t>
      </w:r>
    </w:p>
    <w:p w14:paraId="19E5369D"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Console.WriteLine((</w:t>
      </w:r>
      <w:r w:rsidRPr="008C46C5">
        <w:rPr>
          <w:rFonts w:ascii="Consolas" w:eastAsia="Times New Roman" w:hAnsi="Consolas" w:cs="Courier New"/>
          <w:color w:val="0000FF"/>
          <w:sz w:val="18"/>
          <w:szCs w:val="18"/>
          <w:bdr w:val="none" w:sz="0" w:space="0" w:color="auto" w:frame="1"/>
          <w:lang w:val="en-IN" w:eastAsia="en-IN"/>
        </w:rPr>
        <w:t>int</w:t>
      </w:r>
      <w:r w:rsidRPr="008C46C5">
        <w:rPr>
          <w:rFonts w:ascii="Consolas" w:eastAsia="Times New Roman" w:hAnsi="Consolas" w:cs="Courier New"/>
          <w:color w:val="303030"/>
          <w:sz w:val="18"/>
          <w:szCs w:val="18"/>
          <w:lang w:val="en-IN" w:eastAsia="en-IN"/>
        </w:rPr>
        <w:t>)Color.Brown);</w:t>
      </w:r>
    </w:p>
    <w:p w14:paraId="096CD225"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 xml:space="preserve">            Console.WriteLine((</w:t>
      </w:r>
      <w:r w:rsidRPr="008C46C5">
        <w:rPr>
          <w:rFonts w:ascii="Consolas" w:eastAsia="Times New Roman" w:hAnsi="Consolas" w:cs="Courier New"/>
          <w:color w:val="0000FF"/>
          <w:sz w:val="18"/>
          <w:szCs w:val="18"/>
          <w:bdr w:val="none" w:sz="0" w:space="0" w:color="auto" w:frame="1"/>
          <w:lang w:val="en-IN" w:eastAsia="en-IN"/>
        </w:rPr>
        <w:t>int</w:t>
      </w:r>
      <w:r w:rsidRPr="008C46C5">
        <w:rPr>
          <w:rFonts w:ascii="Consolas" w:eastAsia="Times New Roman" w:hAnsi="Consolas" w:cs="Courier New"/>
          <w:color w:val="303030"/>
          <w:sz w:val="18"/>
          <w:szCs w:val="18"/>
          <w:lang w:val="en-IN" w:eastAsia="en-IN"/>
        </w:rPr>
        <w:t>)Color.Green);</w:t>
      </w:r>
    </w:p>
    <w:p w14:paraId="2EC69641" w14:textId="77777777" w:rsidR="008C46C5" w:rsidRPr="008C46C5" w:rsidRDefault="008C46C5" w:rsidP="008C46C5">
      <w:pPr>
        <w:shd w:val="clear" w:color="auto" w:fill="FFFFFF"/>
        <w:spacing w:before="100" w:beforeAutospacing="1" w:after="360"/>
        <w:rPr>
          <w:rFonts w:ascii="Tahoma" w:eastAsia="Times New Roman" w:hAnsi="Tahoma" w:cs="Tahoma"/>
          <w:color w:val="303030"/>
          <w:sz w:val="27"/>
          <w:szCs w:val="27"/>
          <w:lang w:val="en-IN" w:eastAsia="en-IN"/>
        </w:rPr>
      </w:pPr>
      <w:r w:rsidRPr="008C46C5">
        <w:rPr>
          <w:rFonts w:ascii="Tahoma" w:eastAsia="Times New Roman" w:hAnsi="Tahoma" w:cs="Tahoma"/>
          <w:color w:val="303030"/>
          <w:sz w:val="27"/>
          <w:szCs w:val="27"/>
          <w:lang w:val="en-IN" w:eastAsia="en-IN"/>
        </w:rPr>
        <w:t>Console.ReadLine();</w:t>
      </w:r>
      <w:r w:rsidRPr="008C46C5">
        <w:rPr>
          <w:rFonts w:ascii="Tahoma" w:eastAsia="Times New Roman" w:hAnsi="Tahoma" w:cs="Tahoma"/>
          <w:color w:val="303030"/>
          <w:sz w:val="27"/>
          <w:szCs w:val="27"/>
          <w:lang w:val="en-IN" w:eastAsia="en-IN"/>
        </w:rPr>
        <w:br/>
        <w:t>}</w:t>
      </w:r>
      <w:r w:rsidRPr="008C46C5">
        <w:rPr>
          <w:rFonts w:ascii="Tahoma" w:eastAsia="Times New Roman" w:hAnsi="Tahoma" w:cs="Tahoma"/>
          <w:color w:val="303030"/>
          <w:sz w:val="27"/>
          <w:szCs w:val="27"/>
          <w:lang w:val="en-IN" w:eastAsia="en-IN"/>
        </w:rPr>
        <w:br/>
        <w:t>}</w:t>
      </w:r>
    </w:p>
    <w:p w14:paraId="137F1A07" w14:textId="77777777" w:rsidR="008C46C5" w:rsidRPr="008C46C5" w:rsidRDefault="008C46C5" w:rsidP="008C46C5">
      <w:pPr>
        <w:shd w:val="clear" w:color="auto" w:fill="FFFFFF"/>
        <w:spacing w:beforeAutospacing="1"/>
        <w:rPr>
          <w:rFonts w:ascii="Tahoma" w:eastAsia="Times New Roman" w:hAnsi="Tahoma" w:cs="Tahoma"/>
          <w:color w:val="303030"/>
          <w:sz w:val="27"/>
          <w:szCs w:val="27"/>
          <w:lang w:val="en-IN" w:eastAsia="en-IN"/>
        </w:rPr>
      </w:pPr>
      <w:r w:rsidRPr="008C46C5">
        <w:rPr>
          <w:rFonts w:ascii="Tahoma" w:eastAsia="Times New Roman" w:hAnsi="Tahoma" w:cs="Tahoma"/>
          <w:color w:val="0000FF"/>
          <w:sz w:val="27"/>
          <w:szCs w:val="27"/>
          <w:bdr w:val="none" w:sz="0" w:space="0" w:color="auto" w:frame="1"/>
          <w:lang w:val="en-IN" w:eastAsia="en-IN"/>
        </w:rPr>
        <w:lastRenderedPageBreak/>
        <w:t>enum</w:t>
      </w:r>
      <w:r w:rsidRPr="008C46C5">
        <w:rPr>
          <w:rFonts w:ascii="Tahoma" w:eastAsia="Times New Roman" w:hAnsi="Tahoma" w:cs="Tahoma"/>
          <w:color w:val="303030"/>
          <w:sz w:val="27"/>
          <w:szCs w:val="27"/>
          <w:lang w:val="en-IN" w:eastAsia="en-IN"/>
        </w:rPr>
        <w:t> Color</w:t>
      </w:r>
      <w:r w:rsidRPr="008C46C5">
        <w:rPr>
          <w:rFonts w:ascii="Tahoma" w:eastAsia="Times New Roman" w:hAnsi="Tahoma" w:cs="Tahoma"/>
          <w:color w:val="303030"/>
          <w:sz w:val="27"/>
          <w:szCs w:val="27"/>
          <w:lang w:val="en-IN" w:eastAsia="en-IN"/>
        </w:rPr>
        <w:br/>
        <w:t>{</w:t>
      </w:r>
      <w:r w:rsidRPr="008C46C5">
        <w:rPr>
          <w:rFonts w:ascii="Tahoma" w:eastAsia="Times New Roman" w:hAnsi="Tahoma" w:cs="Tahoma"/>
          <w:color w:val="303030"/>
          <w:sz w:val="27"/>
          <w:szCs w:val="27"/>
          <w:lang w:val="en-IN" w:eastAsia="en-IN"/>
        </w:rPr>
        <w:br/>
        <w:t>Yellow =2,</w:t>
      </w:r>
      <w:r w:rsidRPr="008C46C5">
        <w:rPr>
          <w:rFonts w:ascii="Tahoma" w:eastAsia="Times New Roman" w:hAnsi="Tahoma" w:cs="Tahoma"/>
          <w:color w:val="303030"/>
          <w:sz w:val="27"/>
          <w:szCs w:val="27"/>
          <w:lang w:val="en-IN" w:eastAsia="en-IN"/>
        </w:rPr>
        <w:br/>
        <w:t>Blue,</w:t>
      </w:r>
      <w:r w:rsidRPr="008C46C5">
        <w:rPr>
          <w:rFonts w:ascii="Tahoma" w:eastAsia="Times New Roman" w:hAnsi="Tahoma" w:cs="Tahoma"/>
          <w:color w:val="303030"/>
          <w:sz w:val="27"/>
          <w:szCs w:val="27"/>
          <w:lang w:val="en-IN" w:eastAsia="en-IN"/>
        </w:rPr>
        <w:br/>
        <w:t>Brown=9,</w:t>
      </w:r>
      <w:r w:rsidRPr="008C46C5">
        <w:rPr>
          <w:rFonts w:ascii="Tahoma" w:eastAsia="Times New Roman" w:hAnsi="Tahoma" w:cs="Tahoma"/>
          <w:color w:val="303030"/>
          <w:sz w:val="27"/>
          <w:szCs w:val="27"/>
          <w:lang w:val="en-IN" w:eastAsia="en-IN"/>
        </w:rPr>
        <w:br/>
        <w:t>Green,</w:t>
      </w:r>
    </w:p>
    <w:p w14:paraId="0E162CED" w14:textId="77777777" w:rsidR="008C46C5" w:rsidRPr="008C46C5" w:rsidRDefault="008C46C5" w:rsidP="008C46C5">
      <w:pPr>
        <w:shd w:val="clear" w:color="auto" w:fill="FFFFFF"/>
        <w:spacing w:before="100" w:beforeAutospacing="1" w:after="360"/>
        <w:rPr>
          <w:rFonts w:ascii="Tahoma" w:eastAsia="Times New Roman" w:hAnsi="Tahoma" w:cs="Tahoma"/>
          <w:color w:val="303030"/>
          <w:sz w:val="27"/>
          <w:szCs w:val="27"/>
          <w:lang w:val="en-IN" w:eastAsia="en-IN"/>
        </w:rPr>
      </w:pPr>
      <w:r w:rsidRPr="008C46C5">
        <w:rPr>
          <w:rFonts w:ascii="Tahoma" w:eastAsia="Times New Roman" w:hAnsi="Tahoma" w:cs="Tahoma"/>
          <w:color w:val="303030"/>
          <w:sz w:val="27"/>
          <w:szCs w:val="27"/>
          <w:lang w:val="en-IN" w:eastAsia="en-IN"/>
        </w:rPr>
        <w:t>}</w:t>
      </w:r>
      <w:r w:rsidRPr="008C46C5">
        <w:rPr>
          <w:rFonts w:ascii="Tahoma" w:eastAsia="Times New Roman" w:hAnsi="Tahoma" w:cs="Tahoma"/>
          <w:color w:val="303030"/>
          <w:sz w:val="27"/>
          <w:szCs w:val="27"/>
          <w:lang w:val="en-IN" w:eastAsia="en-IN"/>
        </w:rPr>
        <w:br/>
        <w:t>}</w:t>
      </w:r>
    </w:p>
    <w:p w14:paraId="03C64449" w14:textId="77777777" w:rsidR="008C46C5" w:rsidRPr="008C46C5" w:rsidRDefault="008C46C5" w:rsidP="008C46C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C46C5">
        <w:rPr>
          <w:rFonts w:ascii="Segoe UI" w:eastAsia="Times New Roman" w:hAnsi="Segoe UI" w:cs="Segoe UI"/>
          <w:b/>
          <w:bCs/>
          <w:color w:val="111111"/>
          <w:sz w:val="24"/>
          <w:szCs w:val="24"/>
          <w:lang w:val="en-IN" w:eastAsia="en-IN"/>
        </w:rPr>
        <w:t>Output</w:t>
      </w:r>
    </w:p>
    <w:p w14:paraId="6836633B"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2</w:t>
      </w:r>
    </w:p>
    <w:p w14:paraId="0989CFEA"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3</w:t>
      </w:r>
    </w:p>
    <w:p w14:paraId="06F9F2B1"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9</w:t>
      </w:r>
    </w:p>
    <w:p w14:paraId="3DE029FF" w14:textId="77777777" w:rsidR="008C46C5" w:rsidRPr="008C46C5" w:rsidRDefault="008C46C5" w:rsidP="008C46C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C46C5">
        <w:rPr>
          <w:rFonts w:ascii="Consolas" w:eastAsia="Times New Roman" w:hAnsi="Consolas" w:cs="Courier New"/>
          <w:color w:val="303030"/>
          <w:sz w:val="18"/>
          <w:szCs w:val="18"/>
          <w:lang w:val="en-IN" w:eastAsia="en-IN"/>
        </w:rPr>
        <w:t>10</w:t>
      </w:r>
    </w:p>
    <w:p w14:paraId="5BB7F03B" w14:textId="77777777" w:rsidR="008C46C5" w:rsidRPr="008C46C5" w:rsidRDefault="008C46C5" w:rsidP="008C46C5">
      <w:pPr>
        <w:shd w:val="clear" w:color="auto" w:fill="FFFFFF"/>
        <w:rPr>
          <w:rFonts w:ascii="Segoe UI" w:eastAsia="Times New Roman" w:hAnsi="Segoe UI" w:cs="Segoe UI"/>
          <w:color w:val="111111"/>
          <w:sz w:val="21"/>
          <w:szCs w:val="21"/>
          <w:lang w:val="en-IN" w:eastAsia="en-IN"/>
        </w:rPr>
      </w:pPr>
      <w:r w:rsidRPr="008C46C5">
        <w:rPr>
          <w:rFonts w:ascii="Segoe UI" w:eastAsia="Times New Roman" w:hAnsi="Segoe UI" w:cs="Segoe UI"/>
          <w:color w:val="111111"/>
          <w:sz w:val="21"/>
          <w:szCs w:val="21"/>
          <w:lang w:val="en-IN" w:eastAsia="en-IN"/>
        </w:rPr>
        <w:t>Surprised! We can always specify the default constant value to any </w:t>
      </w:r>
      <w:r w:rsidRPr="008C46C5">
        <w:rPr>
          <w:rFonts w:ascii="Consolas" w:eastAsia="Times New Roman" w:hAnsi="Consolas" w:cs="Courier New"/>
          <w:color w:val="990000"/>
          <w:bdr w:val="none" w:sz="0" w:space="0" w:color="auto" w:frame="1"/>
          <w:lang w:val="en-IN" w:eastAsia="en-IN"/>
        </w:rPr>
        <w:t>enum </w:t>
      </w:r>
      <w:r w:rsidRPr="008C46C5">
        <w:rPr>
          <w:rFonts w:ascii="Segoe UI" w:eastAsia="Times New Roman" w:hAnsi="Segoe UI" w:cs="Segoe UI"/>
          <w:color w:val="111111"/>
          <w:sz w:val="21"/>
          <w:szCs w:val="21"/>
          <w:lang w:val="en-IN" w:eastAsia="en-IN"/>
        </w:rPr>
        <w:t>member, here we see, we specified value </w:t>
      </w:r>
      <w:r w:rsidRPr="008C46C5">
        <w:rPr>
          <w:rFonts w:ascii="Consolas" w:eastAsia="Times New Roman" w:hAnsi="Consolas" w:cs="Courier New"/>
          <w:color w:val="990000"/>
          <w:bdr w:val="none" w:sz="0" w:space="0" w:color="auto" w:frame="1"/>
          <w:lang w:val="en-IN" w:eastAsia="en-IN"/>
        </w:rPr>
        <w:t>2</w:t>
      </w:r>
      <w:r w:rsidRPr="008C46C5">
        <w:rPr>
          <w:rFonts w:ascii="Segoe UI" w:eastAsia="Times New Roman" w:hAnsi="Segoe UI" w:cs="Segoe UI"/>
          <w:color w:val="111111"/>
          <w:sz w:val="21"/>
          <w:szCs w:val="21"/>
          <w:lang w:val="en-IN" w:eastAsia="en-IN"/>
        </w:rPr>
        <w:t>to </w:t>
      </w:r>
      <w:r w:rsidRPr="008C46C5">
        <w:rPr>
          <w:rFonts w:ascii="Consolas" w:eastAsia="Times New Roman" w:hAnsi="Consolas" w:cs="Courier New"/>
          <w:color w:val="990000"/>
          <w:bdr w:val="none" w:sz="0" w:space="0" w:color="auto" w:frame="1"/>
          <w:lang w:val="en-IN" w:eastAsia="en-IN"/>
        </w:rPr>
        <w:t>yellow</w:t>
      </w:r>
      <w:r w:rsidRPr="008C46C5">
        <w:rPr>
          <w:rFonts w:ascii="Segoe UI" w:eastAsia="Times New Roman" w:hAnsi="Segoe UI" w:cs="Segoe UI"/>
          <w:color w:val="111111"/>
          <w:sz w:val="21"/>
          <w:szCs w:val="21"/>
          <w:lang w:val="en-IN" w:eastAsia="en-IN"/>
        </w:rPr>
        <w:t>, so as per law of </w:t>
      </w:r>
      <w:r w:rsidRPr="008C46C5">
        <w:rPr>
          <w:rFonts w:ascii="Consolas" w:eastAsia="Times New Roman" w:hAnsi="Consolas" w:cs="Courier New"/>
          <w:color w:val="990000"/>
          <w:bdr w:val="none" w:sz="0" w:space="0" w:color="auto" w:frame="1"/>
          <w:lang w:val="en-IN" w:eastAsia="en-IN"/>
        </w:rPr>
        <w:t>enum</w:t>
      </w:r>
      <w:r w:rsidRPr="008C46C5">
        <w:rPr>
          <w:rFonts w:ascii="Segoe UI" w:eastAsia="Times New Roman" w:hAnsi="Segoe UI" w:cs="Segoe UI"/>
          <w:color w:val="111111"/>
          <w:sz w:val="21"/>
          <w:szCs w:val="21"/>
          <w:lang w:val="en-IN" w:eastAsia="en-IN"/>
        </w:rPr>
        <w:t>, the value of </w:t>
      </w:r>
      <w:r w:rsidRPr="008C46C5">
        <w:rPr>
          <w:rFonts w:ascii="Consolas" w:eastAsia="Times New Roman" w:hAnsi="Consolas" w:cs="Courier New"/>
          <w:color w:val="990000"/>
          <w:bdr w:val="none" w:sz="0" w:space="0" w:color="auto" w:frame="1"/>
          <w:lang w:val="en-IN" w:eastAsia="en-IN"/>
        </w:rPr>
        <w:t>blue </w:t>
      </w:r>
      <w:r w:rsidRPr="008C46C5">
        <w:rPr>
          <w:rFonts w:ascii="Segoe UI" w:eastAsia="Times New Roman" w:hAnsi="Segoe UI" w:cs="Segoe UI"/>
          <w:color w:val="111111"/>
          <w:sz w:val="21"/>
          <w:szCs w:val="21"/>
          <w:lang w:val="en-IN" w:eastAsia="en-IN"/>
        </w:rPr>
        <w:t>will be incremented by one and gets the value </w:t>
      </w:r>
      <w:r w:rsidRPr="008C46C5">
        <w:rPr>
          <w:rFonts w:ascii="Consolas" w:eastAsia="Times New Roman" w:hAnsi="Consolas" w:cs="Courier New"/>
          <w:color w:val="990000"/>
          <w:bdr w:val="none" w:sz="0" w:space="0" w:color="auto" w:frame="1"/>
          <w:lang w:val="en-IN" w:eastAsia="en-IN"/>
        </w:rPr>
        <w:t>3</w:t>
      </w:r>
      <w:r w:rsidRPr="008C46C5">
        <w:rPr>
          <w:rFonts w:ascii="Segoe UI" w:eastAsia="Times New Roman" w:hAnsi="Segoe UI" w:cs="Segoe UI"/>
          <w:color w:val="111111"/>
          <w:sz w:val="21"/>
          <w:szCs w:val="21"/>
          <w:lang w:val="en-IN" w:eastAsia="en-IN"/>
        </w:rPr>
        <w:t>. We again specified </w:t>
      </w:r>
      <w:r w:rsidRPr="008C46C5">
        <w:rPr>
          <w:rFonts w:ascii="Consolas" w:eastAsia="Times New Roman" w:hAnsi="Consolas" w:cs="Courier New"/>
          <w:color w:val="990000"/>
          <w:bdr w:val="none" w:sz="0" w:space="0" w:color="auto" w:frame="1"/>
          <w:lang w:val="en-IN" w:eastAsia="en-IN"/>
        </w:rPr>
        <w:t>9 </w:t>
      </w:r>
      <w:r w:rsidRPr="008C46C5">
        <w:rPr>
          <w:rFonts w:ascii="Segoe UI" w:eastAsia="Times New Roman" w:hAnsi="Segoe UI" w:cs="Segoe UI"/>
          <w:color w:val="111111"/>
          <w:sz w:val="21"/>
          <w:szCs w:val="21"/>
          <w:lang w:val="en-IN" w:eastAsia="en-IN"/>
        </w:rPr>
        <w:t>as a default value to</w:t>
      </w:r>
      <w:r w:rsidRPr="008C46C5">
        <w:rPr>
          <w:rFonts w:ascii="Consolas" w:eastAsia="Times New Roman" w:hAnsi="Consolas" w:cs="Courier New"/>
          <w:color w:val="990000"/>
          <w:bdr w:val="none" w:sz="0" w:space="0" w:color="auto" w:frame="1"/>
          <w:lang w:val="en-IN" w:eastAsia="en-IN"/>
        </w:rPr>
        <w:t>Brown</w:t>
      </w:r>
      <w:r w:rsidRPr="008C46C5">
        <w:rPr>
          <w:rFonts w:ascii="Segoe UI" w:eastAsia="Times New Roman" w:hAnsi="Segoe UI" w:cs="Segoe UI"/>
          <w:color w:val="111111"/>
          <w:sz w:val="21"/>
          <w:szCs w:val="21"/>
          <w:lang w:val="en-IN" w:eastAsia="en-IN"/>
        </w:rPr>
        <w:t>, and so its successor </w:t>
      </w:r>
      <w:r w:rsidRPr="008C46C5">
        <w:rPr>
          <w:rFonts w:ascii="Consolas" w:eastAsia="Times New Roman" w:hAnsi="Consolas" w:cs="Courier New"/>
          <w:color w:val="990000"/>
          <w:bdr w:val="none" w:sz="0" w:space="0" w:color="auto" w:frame="1"/>
          <w:lang w:val="en-IN" w:eastAsia="en-IN"/>
        </w:rPr>
        <w:t>Green </w:t>
      </w:r>
      <w:r w:rsidRPr="008C46C5">
        <w:rPr>
          <w:rFonts w:ascii="Segoe UI" w:eastAsia="Times New Roman" w:hAnsi="Segoe UI" w:cs="Segoe UI"/>
          <w:color w:val="111111"/>
          <w:sz w:val="21"/>
          <w:szCs w:val="21"/>
          <w:lang w:val="en-IN" w:eastAsia="en-IN"/>
        </w:rPr>
        <w:t>gets incremented by one and gets that value </w:t>
      </w:r>
      <w:r w:rsidRPr="008C46C5">
        <w:rPr>
          <w:rFonts w:ascii="Consolas" w:eastAsia="Times New Roman" w:hAnsi="Consolas" w:cs="Courier New"/>
          <w:color w:val="990000"/>
          <w:bdr w:val="none" w:sz="0" w:space="0" w:color="auto" w:frame="1"/>
          <w:lang w:val="en-IN" w:eastAsia="en-IN"/>
        </w:rPr>
        <w:t>10</w:t>
      </w:r>
      <w:r w:rsidRPr="008C46C5">
        <w:rPr>
          <w:rFonts w:ascii="Segoe UI" w:eastAsia="Times New Roman" w:hAnsi="Segoe UI" w:cs="Segoe UI"/>
          <w:color w:val="111111"/>
          <w:sz w:val="21"/>
          <w:szCs w:val="21"/>
          <w:lang w:val="en-IN" w:eastAsia="en-IN"/>
        </w:rPr>
        <w:t>.</w:t>
      </w:r>
    </w:p>
    <w:p w14:paraId="3A87E40C" w14:textId="77777777" w:rsidR="008C46C5" w:rsidRPr="008C46C5" w:rsidRDefault="008C46C5" w:rsidP="008C46C5">
      <w:pPr>
        <w:shd w:val="clear" w:color="auto" w:fill="FFFFFF"/>
        <w:rPr>
          <w:rFonts w:ascii="Segoe UI" w:eastAsia="Times New Roman" w:hAnsi="Segoe UI" w:cs="Segoe UI"/>
          <w:color w:val="111111"/>
          <w:sz w:val="21"/>
          <w:szCs w:val="21"/>
          <w:lang w:val="en-IN" w:eastAsia="en-IN"/>
        </w:rPr>
      </w:pPr>
      <w:r w:rsidRPr="008C46C5">
        <w:rPr>
          <w:rFonts w:ascii="Segoe UI" w:eastAsia="Times New Roman" w:hAnsi="Segoe UI" w:cs="Segoe UI"/>
          <w:color w:val="111111"/>
          <w:sz w:val="21"/>
          <w:szCs w:val="21"/>
          <w:lang w:val="en-IN" w:eastAsia="en-IN"/>
        </w:rPr>
        <w:t>Moving on to another example.</w:t>
      </w:r>
    </w:p>
    <w:p w14:paraId="12371584" w14:textId="0A446752" w:rsidR="005742D1" w:rsidRDefault="005742D1" w:rsidP="00B20C00">
      <w:pPr>
        <w:shd w:val="clear" w:color="auto" w:fill="FFFFFF"/>
        <w:rPr>
          <w:rFonts w:ascii="Segoe UI" w:eastAsia="Times New Roman" w:hAnsi="Segoe UI" w:cs="Segoe UI"/>
          <w:color w:val="111111"/>
          <w:sz w:val="21"/>
          <w:szCs w:val="21"/>
          <w:lang w:val="en-IN" w:eastAsia="en-IN"/>
        </w:rPr>
      </w:pPr>
    </w:p>
    <w:p w14:paraId="0F7EE02C" w14:textId="77777777" w:rsidR="00837840" w:rsidRPr="00837840" w:rsidRDefault="00837840" w:rsidP="0083784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37840">
        <w:rPr>
          <w:rFonts w:ascii="Segoe UI" w:eastAsia="Times New Roman" w:hAnsi="Segoe UI" w:cs="Segoe UI"/>
          <w:b/>
          <w:bCs/>
          <w:color w:val="111111"/>
          <w:sz w:val="24"/>
          <w:szCs w:val="24"/>
          <w:lang w:val="en-IN" w:eastAsia="en-IN"/>
        </w:rPr>
        <w:t>Program.cs</w:t>
      </w:r>
    </w:p>
    <w:p w14:paraId="116AAC10"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7840">
        <w:rPr>
          <w:rFonts w:ascii="Consolas" w:eastAsia="Times New Roman" w:hAnsi="Consolas" w:cs="Courier New"/>
          <w:color w:val="0000FF"/>
          <w:sz w:val="18"/>
          <w:szCs w:val="18"/>
          <w:bdr w:val="none" w:sz="0" w:space="0" w:color="auto" w:frame="1"/>
          <w:lang w:val="en-IN" w:eastAsia="en-IN"/>
        </w:rPr>
        <w:t>using</w:t>
      </w:r>
      <w:r w:rsidRPr="00837840">
        <w:rPr>
          <w:rFonts w:ascii="Consolas" w:eastAsia="Times New Roman" w:hAnsi="Consolas" w:cs="Courier New"/>
          <w:color w:val="303030"/>
          <w:sz w:val="18"/>
          <w:szCs w:val="18"/>
          <w:lang w:val="en-IN" w:eastAsia="en-IN"/>
        </w:rPr>
        <w:t xml:space="preserve"> System;</w:t>
      </w:r>
    </w:p>
    <w:p w14:paraId="44579E81"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7840">
        <w:rPr>
          <w:rFonts w:ascii="Consolas" w:eastAsia="Times New Roman" w:hAnsi="Consolas" w:cs="Courier New"/>
          <w:color w:val="0000FF"/>
          <w:sz w:val="18"/>
          <w:szCs w:val="18"/>
          <w:bdr w:val="none" w:sz="0" w:space="0" w:color="auto" w:frame="1"/>
          <w:lang w:val="en-IN" w:eastAsia="en-IN"/>
        </w:rPr>
        <w:t>namespace</w:t>
      </w:r>
      <w:r w:rsidRPr="00837840">
        <w:rPr>
          <w:rFonts w:ascii="Consolas" w:eastAsia="Times New Roman" w:hAnsi="Consolas" w:cs="Courier New"/>
          <w:color w:val="303030"/>
          <w:sz w:val="18"/>
          <w:szCs w:val="18"/>
          <w:lang w:val="en-IN" w:eastAsia="en-IN"/>
        </w:rPr>
        <w:t xml:space="preserve"> Enums</w:t>
      </w:r>
    </w:p>
    <w:p w14:paraId="706899A5"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7840">
        <w:rPr>
          <w:rFonts w:ascii="Consolas" w:eastAsia="Times New Roman" w:hAnsi="Consolas" w:cs="Courier New"/>
          <w:color w:val="303030"/>
          <w:sz w:val="18"/>
          <w:szCs w:val="18"/>
          <w:lang w:val="en-IN" w:eastAsia="en-IN"/>
        </w:rPr>
        <w:t>{</w:t>
      </w:r>
    </w:p>
    <w:p w14:paraId="77DB4686"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7840">
        <w:rPr>
          <w:rFonts w:ascii="Consolas" w:eastAsia="Times New Roman" w:hAnsi="Consolas" w:cs="Courier New"/>
          <w:color w:val="0000FF"/>
          <w:sz w:val="18"/>
          <w:szCs w:val="18"/>
          <w:bdr w:val="none" w:sz="0" w:space="0" w:color="auto" w:frame="1"/>
          <w:lang w:val="en-IN" w:eastAsia="en-IN"/>
        </w:rPr>
        <w:t>class</w:t>
      </w:r>
      <w:r w:rsidRPr="00837840">
        <w:rPr>
          <w:rFonts w:ascii="Consolas" w:eastAsia="Times New Roman" w:hAnsi="Consolas" w:cs="Courier New"/>
          <w:color w:val="303030"/>
          <w:sz w:val="18"/>
          <w:szCs w:val="18"/>
          <w:lang w:val="en-IN" w:eastAsia="en-IN"/>
        </w:rPr>
        <w:t xml:space="preserve"> Program</w:t>
      </w:r>
    </w:p>
    <w:p w14:paraId="322D7EFD"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7840">
        <w:rPr>
          <w:rFonts w:ascii="Consolas" w:eastAsia="Times New Roman" w:hAnsi="Consolas" w:cs="Courier New"/>
          <w:color w:val="303030"/>
          <w:sz w:val="18"/>
          <w:szCs w:val="18"/>
          <w:lang w:val="en-IN" w:eastAsia="en-IN"/>
        </w:rPr>
        <w:t xml:space="preserve">    {</w:t>
      </w:r>
    </w:p>
    <w:p w14:paraId="166D7093"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7840">
        <w:rPr>
          <w:rFonts w:ascii="Consolas" w:eastAsia="Times New Roman" w:hAnsi="Consolas" w:cs="Courier New"/>
          <w:color w:val="0000FF"/>
          <w:sz w:val="18"/>
          <w:szCs w:val="18"/>
          <w:bdr w:val="none" w:sz="0" w:space="0" w:color="auto" w:frame="1"/>
          <w:lang w:val="en-IN" w:eastAsia="en-IN"/>
        </w:rPr>
        <w:t>static</w:t>
      </w:r>
      <w:r w:rsidRPr="00837840">
        <w:rPr>
          <w:rFonts w:ascii="Consolas" w:eastAsia="Times New Roman" w:hAnsi="Consolas" w:cs="Courier New"/>
          <w:color w:val="303030"/>
          <w:sz w:val="18"/>
          <w:szCs w:val="18"/>
          <w:lang w:val="en-IN" w:eastAsia="en-IN"/>
        </w:rPr>
        <w:t xml:space="preserve"> </w:t>
      </w:r>
      <w:r w:rsidRPr="00837840">
        <w:rPr>
          <w:rFonts w:ascii="Consolas" w:eastAsia="Times New Roman" w:hAnsi="Consolas" w:cs="Courier New"/>
          <w:color w:val="0000FF"/>
          <w:sz w:val="18"/>
          <w:szCs w:val="18"/>
          <w:bdr w:val="none" w:sz="0" w:space="0" w:color="auto" w:frame="1"/>
          <w:lang w:val="en-IN" w:eastAsia="en-IN"/>
        </w:rPr>
        <w:t>void</w:t>
      </w:r>
      <w:r w:rsidRPr="00837840">
        <w:rPr>
          <w:rFonts w:ascii="Consolas" w:eastAsia="Times New Roman" w:hAnsi="Consolas" w:cs="Courier New"/>
          <w:color w:val="303030"/>
          <w:sz w:val="18"/>
          <w:szCs w:val="18"/>
          <w:lang w:val="en-IN" w:eastAsia="en-IN"/>
        </w:rPr>
        <w:t xml:space="preserve"> Main(</w:t>
      </w:r>
      <w:r w:rsidRPr="00837840">
        <w:rPr>
          <w:rFonts w:ascii="Consolas" w:eastAsia="Times New Roman" w:hAnsi="Consolas" w:cs="Courier New"/>
          <w:color w:val="0000FF"/>
          <w:sz w:val="18"/>
          <w:szCs w:val="18"/>
          <w:bdr w:val="none" w:sz="0" w:space="0" w:color="auto" w:frame="1"/>
          <w:lang w:val="en-IN" w:eastAsia="en-IN"/>
        </w:rPr>
        <w:t>string</w:t>
      </w:r>
      <w:r w:rsidRPr="00837840">
        <w:rPr>
          <w:rFonts w:ascii="Consolas" w:eastAsia="Times New Roman" w:hAnsi="Consolas" w:cs="Courier New"/>
          <w:color w:val="303030"/>
          <w:sz w:val="18"/>
          <w:szCs w:val="18"/>
          <w:lang w:val="en-IN" w:eastAsia="en-IN"/>
        </w:rPr>
        <w:t>[] args)</w:t>
      </w:r>
    </w:p>
    <w:p w14:paraId="7F8487DF"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7840">
        <w:rPr>
          <w:rFonts w:ascii="Consolas" w:eastAsia="Times New Roman" w:hAnsi="Consolas" w:cs="Courier New"/>
          <w:color w:val="303030"/>
          <w:sz w:val="18"/>
          <w:szCs w:val="18"/>
          <w:lang w:val="en-IN" w:eastAsia="en-IN"/>
        </w:rPr>
        <w:t xml:space="preserve">        {</w:t>
      </w:r>
    </w:p>
    <w:p w14:paraId="1A5D795D" w14:textId="77777777" w:rsidR="00837840" w:rsidRPr="00837840" w:rsidRDefault="00837840" w:rsidP="00837840">
      <w:pPr>
        <w:shd w:val="clear" w:color="auto" w:fill="FFFFFF"/>
        <w:spacing w:before="100" w:beforeAutospacing="1" w:after="360"/>
        <w:rPr>
          <w:rFonts w:ascii="Tahoma" w:eastAsia="Times New Roman" w:hAnsi="Tahoma" w:cs="Tahoma"/>
          <w:color w:val="303030"/>
          <w:sz w:val="27"/>
          <w:szCs w:val="27"/>
          <w:lang w:val="en-IN" w:eastAsia="en-IN"/>
        </w:rPr>
      </w:pPr>
      <w:r w:rsidRPr="00837840">
        <w:rPr>
          <w:rFonts w:ascii="Tahoma" w:eastAsia="Times New Roman" w:hAnsi="Tahoma" w:cs="Tahoma"/>
          <w:color w:val="303030"/>
          <w:sz w:val="27"/>
          <w:szCs w:val="27"/>
          <w:lang w:val="en-IN" w:eastAsia="en-IN"/>
        </w:rPr>
        <w:t>}</w:t>
      </w:r>
      <w:r w:rsidRPr="00837840">
        <w:rPr>
          <w:rFonts w:ascii="Tahoma" w:eastAsia="Times New Roman" w:hAnsi="Tahoma" w:cs="Tahoma"/>
          <w:color w:val="303030"/>
          <w:sz w:val="27"/>
          <w:szCs w:val="27"/>
          <w:lang w:val="en-IN" w:eastAsia="en-IN"/>
        </w:rPr>
        <w:br/>
        <w:t>}</w:t>
      </w:r>
    </w:p>
    <w:p w14:paraId="0F05A84D" w14:textId="77777777" w:rsidR="00837840" w:rsidRPr="00837840" w:rsidRDefault="00837840" w:rsidP="00837840">
      <w:pPr>
        <w:shd w:val="clear" w:color="auto" w:fill="FFFFFF"/>
        <w:spacing w:beforeAutospacing="1"/>
        <w:rPr>
          <w:rFonts w:ascii="Tahoma" w:eastAsia="Times New Roman" w:hAnsi="Tahoma" w:cs="Tahoma"/>
          <w:color w:val="303030"/>
          <w:sz w:val="27"/>
          <w:szCs w:val="27"/>
          <w:lang w:val="en-IN" w:eastAsia="en-IN"/>
        </w:rPr>
      </w:pPr>
      <w:r w:rsidRPr="00837840">
        <w:rPr>
          <w:rFonts w:ascii="Tahoma" w:eastAsia="Times New Roman" w:hAnsi="Tahoma" w:cs="Tahoma"/>
          <w:color w:val="0000FF"/>
          <w:sz w:val="27"/>
          <w:szCs w:val="27"/>
          <w:bdr w:val="none" w:sz="0" w:space="0" w:color="auto" w:frame="1"/>
          <w:lang w:val="en-IN" w:eastAsia="en-IN"/>
        </w:rPr>
        <w:t>enum</w:t>
      </w:r>
      <w:r w:rsidRPr="00837840">
        <w:rPr>
          <w:rFonts w:ascii="Tahoma" w:eastAsia="Times New Roman" w:hAnsi="Tahoma" w:cs="Tahoma"/>
          <w:color w:val="303030"/>
          <w:sz w:val="27"/>
          <w:szCs w:val="27"/>
          <w:lang w:val="en-IN" w:eastAsia="en-IN"/>
        </w:rPr>
        <w:t> Color:</w:t>
      </w:r>
      <w:r w:rsidRPr="00837840">
        <w:rPr>
          <w:rFonts w:ascii="Tahoma" w:eastAsia="Times New Roman" w:hAnsi="Tahoma" w:cs="Tahoma"/>
          <w:color w:val="0000FF"/>
          <w:sz w:val="27"/>
          <w:szCs w:val="27"/>
          <w:bdr w:val="none" w:sz="0" w:space="0" w:color="auto" w:frame="1"/>
          <w:lang w:val="en-IN" w:eastAsia="en-IN"/>
        </w:rPr>
        <w:t>byte</w:t>
      </w:r>
      <w:r w:rsidRPr="00837840">
        <w:rPr>
          <w:rFonts w:ascii="Tahoma" w:eastAsia="Times New Roman" w:hAnsi="Tahoma" w:cs="Tahoma"/>
          <w:color w:val="303030"/>
          <w:sz w:val="27"/>
          <w:szCs w:val="27"/>
          <w:lang w:val="en-IN" w:eastAsia="en-IN"/>
        </w:rPr>
        <w:br/>
        <w:t>{</w:t>
      </w:r>
      <w:r w:rsidRPr="00837840">
        <w:rPr>
          <w:rFonts w:ascii="Tahoma" w:eastAsia="Times New Roman" w:hAnsi="Tahoma" w:cs="Tahoma"/>
          <w:color w:val="303030"/>
          <w:sz w:val="27"/>
          <w:szCs w:val="27"/>
          <w:lang w:val="en-IN" w:eastAsia="en-IN"/>
        </w:rPr>
        <w:br/>
      </w:r>
      <w:r w:rsidRPr="00837840">
        <w:rPr>
          <w:rFonts w:ascii="Tahoma" w:eastAsia="Times New Roman" w:hAnsi="Tahoma" w:cs="Tahoma"/>
          <w:color w:val="303030"/>
          <w:sz w:val="27"/>
          <w:szCs w:val="27"/>
          <w:lang w:val="en-IN" w:eastAsia="en-IN"/>
        </w:rPr>
        <w:lastRenderedPageBreak/>
        <w:t>Yellow =300 ,</w:t>
      </w:r>
      <w:r w:rsidRPr="00837840">
        <w:rPr>
          <w:rFonts w:ascii="Tahoma" w:eastAsia="Times New Roman" w:hAnsi="Tahoma" w:cs="Tahoma"/>
          <w:color w:val="303030"/>
          <w:sz w:val="27"/>
          <w:szCs w:val="27"/>
          <w:lang w:val="en-IN" w:eastAsia="en-IN"/>
        </w:rPr>
        <w:br/>
        <w:t>Blue,</w:t>
      </w:r>
      <w:r w:rsidRPr="00837840">
        <w:rPr>
          <w:rFonts w:ascii="Tahoma" w:eastAsia="Times New Roman" w:hAnsi="Tahoma" w:cs="Tahoma"/>
          <w:color w:val="303030"/>
          <w:sz w:val="27"/>
          <w:szCs w:val="27"/>
          <w:lang w:val="en-IN" w:eastAsia="en-IN"/>
        </w:rPr>
        <w:br/>
        <w:t>Brown=9,</w:t>
      </w:r>
      <w:r w:rsidRPr="00837840">
        <w:rPr>
          <w:rFonts w:ascii="Tahoma" w:eastAsia="Times New Roman" w:hAnsi="Tahoma" w:cs="Tahoma"/>
          <w:color w:val="303030"/>
          <w:sz w:val="27"/>
          <w:szCs w:val="27"/>
          <w:lang w:val="en-IN" w:eastAsia="en-IN"/>
        </w:rPr>
        <w:br/>
        <w:t>Green,</w:t>
      </w:r>
      <w:r w:rsidRPr="00837840">
        <w:rPr>
          <w:rFonts w:ascii="Tahoma" w:eastAsia="Times New Roman" w:hAnsi="Tahoma" w:cs="Tahoma"/>
          <w:color w:val="303030"/>
          <w:sz w:val="27"/>
          <w:szCs w:val="27"/>
          <w:lang w:val="en-IN" w:eastAsia="en-IN"/>
        </w:rPr>
        <w:br/>
        <w:t>}</w:t>
      </w:r>
      <w:r w:rsidRPr="00837840">
        <w:rPr>
          <w:rFonts w:ascii="Tahoma" w:eastAsia="Times New Roman" w:hAnsi="Tahoma" w:cs="Tahoma"/>
          <w:color w:val="303030"/>
          <w:sz w:val="27"/>
          <w:szCs w:val="27"/>
          <w:lang w:val="en-IN" w:eastAsia="en-IN"/>
        </w:rPr>
        <w:br/>
        <w:t>}</w:t>
      </w:r>
    </w:p>
    <w:p w14:paraId="67163855" w14:textId="77777777" w:rsidR="00837840" w:rsidRPr="00837840" w:rsidRDefault="00837840" w:rsidP="00837840">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37840">
        <w:rPr>
          <w:rFonts w:ascii="Segoe UI" w:eastAsia="Times New Roman" w:hAnsi="Segoe UI" w:cs="Segoe UI"/>
          <w:b/>
          <w:bCs/>
          <w:color w:val="111111"/>
          <w:sz w:val="24"/>
          <w:szCs w:val="24"/>
          <w:lang w:val="en-IN" w:eastAsia="en-IN"/>
        </w:rPr>
        <w:t>Output</w:t>
      </w:r>
    </w:p>
    <w:p w14:paraId="5A7C1514" w14:textId="77777777" w:rsidR="00837840" w:rsidRPr="00837840" w:rsidRDefault="00837840" w:rsidP="0083784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837840">
        <w:rPr>
          <w:rFonts w:ascii="Consolas" w:eastAsia="Times New Roman" w:hAnsi="Consolas" w:cs="Courier New"/>
          <w:color w:val="303030"/>
          <w:sz w:val="18"/>
          <w:szCs w:val="18"/>
          <w:lang w:val="en-IN" w:eastAsia="en-IN"/>
        </w:rPr>
        <w:t>Compile time error: Constant value '300' cannot be converted to a 'byte'</w:t>
      </w:r>
    </w:p>
    <w:p w14:paraId="6541984C" w14:textId="77777777" w:rsidR="00837840" w:rsidRPr="00837840" w:rsidRDefault="00837840" w:rsidP="00837840">
      <w:pPr>
        <w:shd w:val="clear" w:color="auto" w:fill="FFFFFF"/>
        <w:rPr>
          <w:rFonts w:ascii="Segoe UI" w:eastAsia="Times New Roman" w:hAnsi="Segoe UI" w:cs="Segoe UI"/>
          <w:color w:val="111111"/>
          <w:sz w:val="21"/>
          <w:szCs w:val="21"/>
          <w:lang w:val="en-IN" w:eastAsia="en-IN"/>
        </w:rPr>
      </w:pPr>
      <w:r w:rsidRPr="00837840">
        <w:rPr>
          <w:rFonts w:ascii="Segoe UI" w:eastAsia="Times New Roman" w:hAnsi="Segoe UI" w:cs="Segoe UI"/>
          <w:color w:val="111111"/>
          <w:sz w:val="21"/>
          <w:szCs w:val="21"/>
          <w:lang w:val="en-IN" w:eastAsia="en-IN"/>
        </w:rPr>
        <w:t>We just derived our</w:t>
      </w:r>
      <w:r w:rsidRPr="00837840">
        <w:rPr>
          <w:rFonts w:ascii="Consolas" w:eastAsia="Times New Roman" w:hAnsi="Consolas" w:cs="Courier New"/>
          <w:color w:val="990000"/>
          <w:bdr w:val="none" w:sz="0" w:space="0" w:color="auto" w:frame="1"/>
          <w:lang w:val="en-IN" w:eastAsia="en-IN"/>
        </w:rPr>
        <w:t>enum </w:t>
      </w:r>
      <w:r w:rsidRPr="00837840">
        <w:rPr>
          <w:rFonts w:ascii="Segoe UI" w:eastAsia="Times New Roman" w:hAnsi="Segoe UI" w:cs="Segoe UI"/>
          <w:color w:val="111111"/>
          <w:sz w:val="21"/>
          <w:szCs w:val="21"/>
          <w:lang w:val="en-IN" w:eastAsia="en-IN"/>
        </w:rPr>
        <w:t>from </w:t>
      </w:r>
      <w:r w:rsidRPr="00837840">
        <w:rPr>
          <w:rFonts w:ascii="Consolas" w:eastAsia="Times New Roman" w:hAnsi="Consolas" w:cs="Courier New"/>
          <w:color w:val="990000"/>
          <w:bdr w:val="none" w:sz="0" w:space="0" w:color="auto" w:frame="1"/>
          <w:lang w:val="en-IN" w:eastAsia="en-IN"/>
        </w:rPr>
        <w:t>byte</w:t>
      </w:r>
      <w:r w:rsidRPr="00837840">
        <w:rPr>
          <w:rFonts w:ascii="Segoe UI" w:eastAsia="Times New Roman" w:hAnsi="Segoe UI" w:cs="Segoe UI"/>
          <w:color w:val="111111"/>
          <w:sz w:val="21"/>
          <w:szCs w:val="21"/>
          <w:lang w:val="en-IN" w:eastAsia="en-IN"/>
        </w:rPr>
        <w:t>, we know we can do that? We then changed the value of </w:t>
      </w:r>
      <w:r w:rsidRPr="00837840">
        <w:rPr>
          <w:rFonts w:ascii="Consolas" w:eastAsia="Times New Roman" w:hAnsi="Consolas" w:cs="Courier New"/>
          <w:color w:val="990000"/>
          <w:bdr w:val="none" w:sz="0" w:space="0" w:color="auto" w:frame="1"/>
          <w:lang w:val="en-IN" w:eastAsia="en-IN"/>
        </w:rPr>
        <w:t>yellow </w:t>
      </w:r>
      <w:r w:rsidRPr="00837840">
        <w:rPr>
          <w:rFonts w:ascii="Segoe UI" w:eastAsia="Times New Roman" w:hAnsi="Segoe UI" w:cs="Segoe UI"/>
          <w:color w:val="111111"/>
          <w:sz w:val="21"/>
          <w:szCs w:val="21"/>
          <w:lang w:val="en-IN" w:eastAsia="en-IN"/>
        </w:rPr>
        <w:t>from </w:t>
      </w:r>
      <w:r w:rsidRPr="00837840">
        <w:rPr>
          <w:rFonts w:ascii="Consolas" w:eastAsia="Times New Roman" w:hAnsi="Consolas" w:cs="Courier New"/>
          <w:color w:val="990000"/>
          <w:bdr w:val="none" w:sz="0" w:space="0" w:color="auto" w:frame="1"/>
          <w:lang w:val="en-IN" w:eastAsia="en-IN"/>
        </w:rPr>
        <w:t>2</w:t>
      </w:r>
      <w:r w:rsidRPr="00837840">
        <w:rPr>
          <w:rFonts w:ascii="Segoe UI" w:eastAsia="Times New Roman" w:hAnsi="Segoe UI" w:cs="Segoe UI"/>
          <w:color w:val="111111"/>
          <w:sz w:val="21"/>
          <w:szCs w:val="21"/>
          <w:lang w:val="en-IN" w:eastAsia="en-IN"/>
        </w:rPr>
        <w:t> to</w:t>
      </w:r>
      <w:r w:rsidRPr="00837840">
        <w:rPr>
          <w:rFonts w:ascii="Consolas" w:eastAsia="Times New Roman" w:hAnsi="Consolas" w:cs="Courier New"/>
          <w:color w:val="990000"/>
          <w:bdr w:val="none" w:sz="0" w:space="0" w:color="auto" w:frame="1"/>
          <w:lang w:val="en-IN" w:eastAsia="en-IN"/>
        </w:rPr>
        <w:t>300</w:t>
      </w:r>
      <w:r w:rsidRPr="00837840">
        <w:rPr>
          <w:rFonts w:ascii="Segoe UI" w:eastAsia="Times New Roman" w:hAnsi="Segoe UI" w:cs="Segoe UI"/>
          <w:color w:val="111111"/>
          <w:sz w:val="21"/>
          <w:szCs w:val="21"/>
          <w:lang w:val="en-IN" w:eastAsia="en-IN"/>
        </w:rPr>
        <w:t>, and we resulted in a compile time error. Since here our underlying data type was </w:t>
      </w:r>
      <w:r w:rsidRPr="00837840">
        <w:rPr>
          <w:rFonts w:ascii="Consolas" w:eastAsia="Times New Roman" w:hAnsi="Consolas" w:cs="Courier New"/>
          <w:color w:val="990000"/>
          <w:bdr w:val="none" w:sz="0" w:space="0" w:color="auto" w:frame="1"/>
          <w:lang w:val="en-IN" w:eastAsia="en-IN"/>
        </w:rPr>
        <w:t>byte</w:t>
      </w:r>
      <w:r w:rsidRPr="00837840">
        <w:rPr>
          <w:rFonts w:ascii="Segoe UI" w:eastAsia="Times New Roman" w:hAnsi="Segoe UI" w:cs="Segoe UI"/>
          <w:color w:val="111111"/>
          <w:sz w:val="21"/>
          <w:szCs w:val="21"/>
          <w:lang w:val="en-IN" w:eastAsia="en-IN"/>
        </w:rPr>
        <w:t>, so it is as simple as that, that we cannot specify the value to </w:t>
      </w:r>
      <w:r w:rsidRPr="00837840">
        <w:rPr>
          <w:rFonts w:ascii="Consolas" w:eastAsia="Times New Roman" w:hAnsi="Consolas" w:cs="Courier New"/>
          <w:color w:val="990000"/>
          <w:bdr w:val="none" w:sz="0" w:space="0" w:color="auto" w:frame="1"/>
          <w:lang w:val="en-IN" w:eastAsia="en-IN"/>
        </w:rPr>
        <w:t>enum </w:t>
      </w:r>
      <w:r w:rsidRPr="00837840">
        <w:rPr>
          <w:rFonts w:ascii="Segoe UI" w:eastAsia="Times New Roman" w:hAnsi="Segoe UI" w:cs="Segoe UI"/>
          <w:color w:val="111111"/>
          <w:sz w:val="21"/>
          <w:szCs w:val="21"/>
          <w:lang w:val="en-IN" w:eastAsia="en-IN"/>
        </w:rPr>
        <w:t>members which exceeds the range of underlying data types. The value </w:t>
      </w:r>
      <w:r w:rsidRPr="00837840">
        <w:rPr>
          <w:rFonts w:ascii="Consolas" w:eastAsia="Times New Roman" w:hAnsi="Consolas" w:cs="Courier New"/>
          <w:color w:val="990000"/>
          <w:bdr w:val="none" w:sz="0" w:space="0" w:color="auto" w:frame="1"/>
          <w:lang w:val="en-IN" w:eastAsia="en-IN"/>
        </w:rPr>
        <w:t>300</w:t>
      </w:r>
      <w:r w:rsidRPr="00837840">
        <w:rPr>
          <w:rFonts w:ascii="Segoe UI" w:eastAsia="Times New Roman" w:hAnsi="Segoe UI" w:cs="Segoe UI"/>
          <w:color w:val="111111"/>
          <w:sz w:val="21"/>
          <w:szCs w:val="21"/>
          <w:lang w:val="en-IN" w:eastAsia="en-IN"/>
        </w:rPr>
        <w:t>is beyond the range of </w:t>
      </w:r>
      <w:r w:rsidRPr="00837840">
        <w:rPr>
          <w:rFonts w:ascii="Consolas" w:eastAsia="Times New Roman" w:hAnsi="Consolas" w:cs="Courier New"/>
          <w:color w:val="990000"/>
          <w:bdr w:val="none" w:sz="0" w:space="0" w:color="auto" w:frame="1"/>
          <w:lang w:val="en-IN" w:eastAsia="en-IN"/>
        </w:rPr>
        <w:t>byte</w:t>
      </w:r>
      <w:r w:rsidRPr="00837840">
        <w:rPr>
          <w:rFonts w:ascii="Segoe UI" w:eastAsia="Times New Roman" w:hAnsi="Segoe UI" w:cs="Segoe UI"/>
          <w:color w:val="111111"/>
          <w:sz w:val="21"/>
          <w:szCs w:val="21"/>
          <w:lang w:val="en-IN" w:eastAsia="en-IN"/>
        </w:rPr>
        <w:t>. It is similar to assigning the beyond range value to a byte data type variable.</w:t>
      </w:r>
    </w:p>
    <w:p w14:paraId="207C9B5D" w14:textId="77777777" w:rsidR="00837840" w:rsidRPr="00837840" w:rsidRDefault="00837840" w:rsidP="00837840">
      <w:pPr>
        <w:shd w:val="clear" w:color="auto" w:fill="FFFFFF"/>
        <w:rPr>
          <w:rFonts w:ascii="Segoe UI" w:eastAsia="Times New Roman" w:hAnsi="Segoe UI" w:cs="Segoe UI"/>
          <w:color w:val="111111"/>
          <w:sz w:val="21"/>
          <w:szCs w:val="21"/>
          <w:lang w:val="en-IN" w:eastAsia="en-IN"/>
        </w:rPr>
      </w:pPr>
      <w:r w:rsidRPr="00837840">
        <w:rPr>
          <w:rFonts w:ascii="Segoe UI" w:eastAsia="Times New Roman" w:hAnsi="Segoe UI" w:cs="Segoe UI"/>
          <w:color w:val="111111"/>
          <w:sz w:val="21"/>
          <w:szCs w:val="21"/>
          <w:lang w:val="en-IN" w:eastAsia="en-IN"/>
        </w:rPr>
        <w:t>Another example:</w:t>
      </w:r>
    </w:p>
    <w:p w14:paraId="7D3C68C9" w14:textId="67610D02" w:rsidR="008C46C5" w:rsidRDefault="008C46C5" w:rsidP="00B20C00">
      <w:pPr>
        <w:shd w:val="clear" w:color="auto" w:fill="FFFFFF"/>
        <w:rPr>
          <w:rFonts w:ascii="Segoe UI" w:eastAsia="Times New Roman" w:hAnsi="Segoe UI" w:cs="Segoe UI"/>
          <w:color w:val="111111"/>
          <w:sz w:val="21"/>
          <w:szCs w:val="21"/>
          <w:lang w:val="en-IN" w:eastAsia="en-IN"/>
        </w:rPr>
      </w:pPr>
    </w:p>
    <w:p w14:paraId="00431F93" w14:textId="77777777" w:rsidR="006811DA" w:rsidRPr="006811DA" w:rsidRDefault="006811DA" w:rsidP="006811D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811DA">
        <w:rPr>
          <w:rFonts w:ascii="Segoe UI" w:eastAsia="Times New Roman" w:hAnsi="Segoe UI" w:cs="Segoe UI"/>
          <w:b/>
          <w:bCs/>
          <w:color w:val="111111"/>
          <w:sz w:val="24"/>
          <w:szCs w:val="24"/>
          <w:lang w:val="en-IN" w:eastAsia="en-IN"/>
        </w:rPr>
        <w:t>Program.cs</w:t>
      </w:r>
    </w:p>
    <w:p w14:paraId="2A1F023A"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using</w:t>
      </w:r>
      <w:r w:rsidRPr="006811DA">
        <w:rPr>
          <w:rFonts w:ascii="Consolas" w:eastAsia="Times New Roman" w:hAnsi="Consolas" w:cs="Courier New"/>
          <w:color w:val="303030"/>
          <w:sz w:val="18"/>
          <w:szCs w:val="18"/>
          <w:lang w:val="en-IN" w:eastAsia="en-IN"/>
        </w:rPr>
        <w:t xml:space="preserve"> System;</w:t>
      </w:r>
    </w:p>
    <w:p w14:paraId="02A52AEA"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namespace</w:t>
      </w:r>
      <w:r w:rsidRPr="006811DA">
        <w:rPr>
          <w:rFonts w:ascii="Consolas" w:eastAsia="Times New Roman" w:hAnsi="Consolas" w:cs="Courier New"/>
          <w:color w:val="303030"/>
          <w:sz w:val="18"/>
          <w:szCs w:val="18"/>
          <w:lang w:val="en-IN" w:eastAsia="en-IN"/>
        </w:rPr>
        <w:t xml:space="preserve"> Enums</w:t>
      </w:r>
    </w:p>
    <w:p w14:paraId="156C0B95"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w:t>
      </w:r>
    </w:p>
    <w:p w14:paraId="6D050BED"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class</w:t>
      </w:r>
      <w:r w:rsidRPr="006811DA">
        <w:rPr>
          <w:rFonts w:ascii="Consolas" w:eastAsia="Times New Roman" w:hAnsi="Consolas" w:cs="Courier New"/>
          <w:color w:val="303030"/>
          <w:sz w:val="18"/>
          <w:szCs w:val="18"/>
          <w:lang w:val="en-IN" w:eastAsia="en-IN"/>
        </w:rPr>
        <w:t xml:space="preserve"> Program</w:t>
      </w:r>
    </w:p>
    <w:p w14:paraId="75A767CC"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w:t>
      </w:r>
    </w:p>
    <w:p w14:paraId="3246021C"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static</w:t>
      </w:r>
      <w:r w:rsidRPr="006811DA">
        <w:rPr>
          <w:rFonts w:ascii="Consolas" w:eastAsia="Times New Roman" w:hAnsi="Consolas" w:cs="Courier New"/>
          <w:color w:val="303030"/>
          <w:sz w:val="18"/>
          <w:szCs w:val="18"/>
          <w:lang w:val="en-IN" w:eastAsia="en-IN"/>
        </w:rPr>
        <w:t xml:space="preserve"> </w:t>
      </w:r>
      <w:r w:rsidRPr="006811DA">
        <w:rPr>
          <w:rFonts w:ascii="Consolas" w:eastAsia="Times New Roman" w:hAnsi="Consolas" w:cs="Courier New"/>
          <w:color w:val="0000FF"/>
          <w:sz w:val="18"/>
          <w:szCs w:val="18"/>
          <w:bdr w:val="none" w:sz="0" w:space="0" w:color="auto" w:frame="1"/>
          <w:lang w:val="en-IN" w:eastAsia="en-IN"/>
        </w:rPr>
        <w:t>void</w:t>
      </w:r>
      <w:r w:rsidRPr="006811DA">
        <w:rPr>
          <w:rFonts w:ascii="Consolas" w:eastAsia="Times New Roman" w:hAnsi="Consolas" w:cs="Courier New"/>
          <w:color w:val="303030"/>
          <w:sz w:val="18"/>
          <w:szCs w:val="18"/>
          <w:lang w:val="en-IN" w:eastAsia="en-IN"/>
        </w:rPr>
        <w:t xml:space="preserve"> Main(</w:t>
      </w:r>
      <w:r w:rsidRPr="006811DA">
        <w:rPr>
          <w:rFonts w:ascii="Consolas" w:eastAsia="Times New Roman" w:hAnsi="Consolas" w:cs="Courier New"/>
          <w:color w:val="0000FF"/>
          <w:sz w:val="18"/>
          <w:szCs w:val="18"/>
          <w:bdr w:val="none" w:sz="0" w:space="0" w:color="auto" w:frame="1"/>
          <w:lang w:val="en-IN" w:eastAsia="en-IN"/>
        </w:rPr>
        <w:t>string</w:t>
      </w:r>
      <w:r w:rsidRPr="006811DA">
        <w:rPr>
          <w:rFonts w:ascii="Consolas" w:eastAsia="Times New Roman" w:hAnsi="Consolas" w:cs="Courier New"/>
          <w:color w:val="303030"/>
          <w:sz w:val="18"/>
          <w:szCs w:val="18"/>
          <w:lang w:val="en-IN" w:eastAsia="en-IN"/>
        </w:rPr>
        <w:t>[] args)</w:t>
      </w:r>
    </w:p>
    <w:p w14:paraId="42CBAF88"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w:t>
      </w:r>
    </w:p>
    <w:p w14:paraId="1B19D990"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Console.WriteLine((</w:t>
      </w:r>
      <w:r w:rsidRPr="006811DA">
        <w:rPr>
          <w:rFonts w:ascii="Consolas" w:eastAsia="Times New Roman" w:hAnsi="Consolas" w:cs="Courier New"/>
          <w:color w:val="0000FF"/>
          <w:sz w:val="18"/>
          <w:szCs w:val="18"/>
          <w:bdr w:val="none" w:sz="0" w:space="0" w:color="auto" w:frame="1"/>
          <w:lang w:val="en-IN" w:eastAsia="en-IN"/>
        </w:rPr>
        <w:t>int</w:t>
      </w:r>
      <w:r w:rsidRPr="006811DA">
        <w:rPr>
          <w:rFonts w:ascii="Consolas" w:eastAsia="Times New Roman" w:hAnsi="Consolas" w:cs="Courier New"/>
          <w:color w:val="303030"/>
          <w:sz w:val="18"/>
          <w:szCs w:val="18"/>
          <w:lang w:val="en-IN" w:eastAsia="en-IN"/>
        </w:rPr>
        <w:t>)Color.Yellow);</w:t>
      </w:r>
    </w:p>
    <w:p w14:paraId="49BC2508"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Console.WriteLine((</w:t>
      </w:r>
      <w:r w:rsidRPr="006811DA">
        <w:rPr>
          <w:rFonts w:ascii="Consolas" w:eastAsia="Times New Roman" w:hAnsi="Consolas" w:cs="Courier New"/>
          <w:color w:val="0000FF"/>
          <w:sz w:val="18"/>
          <w:szCs w:val="18"/>
          <w:bdr w:val="none" w:sz="0" w:space="0" w:color="auto" w:frame="1"/>
          <w:lang w:val="en-IN" w:eastAsia="en-IN"/>
        </w:rPr>
        <w:t>int</w:t>
      </w:r>
      <w:r w:rsidRPr="006811DA">
        <w:rPr>
          <w:rFonts w:ascii="Consolas" w:eastAsia="Times New Roman" w:hAnsi="Consolas" w:cs="Courier New"/>
          <w:color w:val="303030"/>
          <w:sz w:val="18"/>
          <w:szCs w:val="18"/>
          <w:lang w:val="en-IN" w:eastAsia="en-IN"/>
        </w:rPr>
        <w:t>)Color.Blue);</w:t>
      </w:r>
    </w:p>
    <w:p w14:paraId="51E574D4"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Console.WriteLine((</w:t>
      </w:r>
      <w:r w:rsidRPr="006811DA">
        <w:rPr>
          <w:rFonts w:ascii="Consolas" w:eastAsia="Times New Roman" w:hAnsi="Consolas" w:cs="Courier New"/>
          <w:color w:val="0000FF"/>
          <w:sz w:val="18"/>
          <w:szCs w:val="18"/>
          <w:bdr w:val="none" w:sz="0" w:space="0" w:color="auto" w:frame="1"/>
          <w:lang w:val="en-IN" w:eastAsia="en-IN"/>
        </w:rPr>
        <w:t>int</w:t>
      </w:r>
      <w:r w:rsidRPr="006811DA">
        <w:rPr>
          <w:rFonts w:ascii="Consolas" w:eastAsia="Times New Roman" w:hAnsi="Consolas" w:cs="Courier New"/>
          <w:color w:val="303030"/>
          <w:sz w:val="18"/>
          <w:szCs w:val="18"/>
          <w:lang w:val="en-IN" w:eastAsia="en-IN"/>
        </w:rPr>
        <w:t>)Color.Brown);</w:t>
      </w:r>
    </w:p>
    <w:p w14:paraId="6ABFC972"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Console.WriteLine((</w:t>
      </w:r>
      <w:r w:rsidRPr="006811DA">
        <w:rPr>
          <w:rFonts w:ascii="Consolas" w:eastAsia="Times New Roman" w:hAnsi="Consolas" w:cs="Courier New"/>
          <w:color w:val="0000FF"/>
          <w:sz w:val="18"/>
          <w:szCs w:val="18"/>
          <w:bdr w:val="none" w:sz="0" w:space="0" w:color="auto" w:frame="1"/>
          <w:lang w:val="en-IN" w:eastAsia="en-IN"/>
        </w:rPr>
        <w:t>int</w:t>
      </w:r>
      <w:r w:rsidRPr="006811DA">
        <w:rPr>
          <w:rFonts w:ascii="Consolas" w:eastAsia="Times New Roman" w:hAnsi="Consolas" w:cs="Courier New"/>
          <w:color w:val="303030"/>
          <w:sz w:val="18"/>
          <w:szCs w:val="18"/>
          <w:lang w:val="en-IN" w:eastAsia="en-IN"/>
        </w:rPr>
        <w:t>)Color.Green);</w:t>
      </w:r>
    </w:p>
    <w:p w14:paraId="5AA011D9" w14:textId="77777777" w:rsidR="006811DA" w:rsidRPr="006811DA" w:rsidRDefault="006811DA" w:rsidP="006811DA">
      <w:pPr>
        <w:shd w:val="clear" w:color="auto" w:fill="FFFFFF"/>
        <w:spacing w:before="100" w:beforeAutospacing="1" w:after="360"/>
        <w:rPr>
          <w:rFonts w:ascii="Tahoma" w:eastAsia="Times New Roman" w:hAnsi="Tahoma" w:cs="Tahoma"/>
          <w:color w:val="303030"/>
          <w:sz w:val="27"/>
          <w:szCs w:val="27"/>
          <w:lang w:val="en-IN" w:eastAsia="en-IN"/>
        </w:rPr>
      </w:pPr>
      <w:r w:rsidRPr="006811DA">
        <w:rPr>
          <w:rFonts w:ascii="Tahoma" w:eastAsia="Times New Roman" w:hAnsi="Tahoma" w:cs="Tahoma"/>
          <w:color w:val="303030"/>
          <w:sz w:val="27"/>
          <w:szCs w:val="27"/>
          <w:lang w:val="en-IN" w:eastAsia="en-IN"/>
        </w:rPr>
        <w:t>Console.ReadLine();</w:t>
      </w:r>
      <w:r w:rsidRPr="006811DA">
        <w:rPr>
          <w:rFonts w:ascii="Tahoma" w:eastAsia="Times New Roman" w:hAnsi="Tahoma" w:cs="Tahoma"/>
          <w:color w:val="303030"/>
          <w:sz w:val="27"/>
          <w:szCs w:val="27"/>
          <w:lang w:val="en-IN" w:eastAsia="en-IN"/>
        </w:rPr>
        <w:br/>
        <w:t>}</w:t>
      </w:r>
      <w:r w:rsidRPr="006811DA">
        <w:rPr>
          <w:rFonts w:ascii="Tahoma" w:eastAsia="Times New Roman" w:hAnsi="Tahoma" w:cs="Tahoma"/>
          <w:color w:val="303030"/>
          <w:sz w:val="27"/>
          <w:szCs w:val="27"/>
          <w:lang w:val="en-IN" w:eastAsia="en-IN"/>
        </w:rPr>
        <w:br/>
        <w:t>}</w:t>
      </w:r>
    </w:p>
    <w:p w14:paraId="49D9A033" w14:textId="77777777" w:rsidR="006811DA" w:rsidRPr="006811DA" w:rsidRDefault="006811DA" w:rsidP="006811DA">
      <w:pPr>
        <w:shd w:val="clear" w:color="auto" w:fill="FFFFFF"/>
        <w:spacing w:beforeAutospacing="1"/>
        <w:rPr>
          <w:rFonts w:ascii="Tahoma" w:eastAsia="Times New Roman" w:hAnsi="Tahoma" w:cs="Tahoma"/>
          <w:color w:val="303030"/>
          <w:sz w:val="27"/>
          <w:szCs w:val="27"/>
          <w:lang w:val="en-IN" w:eastAsia="en-IN"/>
        </w:rPr>
      </w:pPr>
      <w:r w:rsidRPr="006811DA">
        <w:rPr>
          <w:rFonts w:ascii="Tahoma" w:eastAsia="Times New Roman" w:hAnsi="Tahoma" w:cs="Tahoma"/>
          <w:color w:val="0000FF"/>
          <w:sz w:val="27"/>
          <w:szCs w:val="27"/>
          <w:bdr w:val="none" w:sz="0" w:space="0" w:color="auto" w:frame="1"/>
          <w:lang w:val="en-IN" w:eastAsia="en-IN"/>
        </w:rPr>
        <w:t>enum</w:t>
      </w:r>
      <w:r w:rsidRPr="006811DA">
        <w:rPr>
          <w:rFonts w:ascii="Tahoma" w:eastAsia="Times New Roman" w:hAnsi="Tahoma" w:cs="Tahoma"/>
          <w:color w:val="303030"/>
          <w:sz w:val="27"/>
          <w:szCs w:val="27"/>
          <w:lang w:val="en-IN" w:eastAsia="en-IN"/>
        </w:rPr>
        <w:t> Color</w:t>
      </w:r>
      <w:r w:rsidRPr="006811DA">
        <w:rPr>
          <w:rFonts w:ascii="Tahoma" w:eastAsia="Times New Roman" w:hAnsi="Tahoma" w:cs="Tahoma"/>
          <w:color w:val="303030"/>
          <w:sz w:val="27"/>
          <w:szCs w:val="27"/>
          <w:lang w:val="en-IN" w:eastAsia="en-IN"/>
        </w:rPr>
        <w:br/>
        <w:t>{</w:t>
      </w:r>
      <w:r w:rsidRPr="006811DA">
        <w:rPr>
          <w:rFonts w:ascii="Tahoma" w:eastAsia="Times New Roman" w:hAnsi="Tahoma" w:cs="Tahoma"/>
          <w:color w:val="303030"/>
          <w:sz w:val="27"/>
          <w:szCs w:val="27"/>
          <w:lang w:val="en-IN" w:eastAsia="en-IN"/>
        </w:rPr>
        <w:br/>
        <w:t>Yellow = </w:t>
      </w:r>
      <w:r w:rsidRPr="006811DA">
        <w:rPr>
          <w:rFonts w:ascii="Tahoma" w:eastAsia="Times New Roman" w:hAnsi="Tahoma" w:cs="Tahoma"/>
          <w:color w:val="000080"/>
          <w:sz w:val="27"/>
          <w:szCs w:val="27"/>
          <w:bdr w:val="none" w:sz="0" w:space="0" w:color="auto" w:frame="1"/>
          <w:lang w:val="en-IN" w:eastAsia="en-IN"/>
        </w:rPr>
        <w:t>2</w:t>
      </w:r>
      <w:r w:rsidRPr="006811DA">
        <w:rPr>
          <w:rFonts w:ascii="Tahoma" w:eastAsia="Times New Roman" w:hAnsi="Tahoma" w:cs="Tahoma"/>
          <w:color w:val="303030"/>
          <w:sz w:val="27"/>
          <w:szCs w:val="27"/>
          <w:lang w:val="en-IN" w:eastAsia="en-IN"/>
        </w:rPr>
        <w:t>,</w:t>
      </w:r>
      <w:r w:rsidRPr="006811DA">
        <w:rPr>
          <w:rFonts w:ascii="Tahoma" w:eastAsia="Times New Roman" w:hAnsi="Tahoma" w:cs="Tahoma"/>
          <w:color w:val="303030"/>
          <w:sz w:val="27"/>
          <w:szCs w:val="27"/>
          <w:lang w:val="en-IN" w:eastAsia="en-IN"/>
        </w:rPr>
        <w:br/>
        <w:t>Blue,</w:t>
      </w:r>
      <w:r w:rsidRPr="006811DA">
        <w:rPr>
          <w:rFonts w:ascii="Tahoma" w:eastAsia="Times New Roman" w:hAnsi="Tahoma" w:cs="Tahoma"/>
          <w:color w:val="303030"/>
          <w:sz w:val="27"/>
          <w:szCs w:val="27"/>
          <w:lang w:val="en-IN" w:eastAsia="en-IN"/>
        </w:rPr>
        <w:br/>
        <w:t>Brown = </w:t>
      </w:r>
      <w:r w:rsidRPr="006811DA">
        <w:rPr>
          <w:rFonts w:ascii="Tahoma" w:eastAsia="Times New Roman" w:hAnsi="Tahoma" w:cs="Tahoma"/>
          <w:color w:val="000080"/>
          <w:sz w:val="27"/>
          <w:szCs w:val="27"/>
          <w:bdr w:val="none" w:sz="0" w:space="0" w:color="auto" w:frame="1"/>
          <w:lang w:val="en-IN" w:eastAsia="en-IN"/>
        </w:rPr>
        <w:t>9</w:t>
      </w:r>
      <w:r w:rsidRPr="006811DA">
        <w:rPr>
          <w:rFonts w:ascii="Tahoma" w:eastAsia="Times New Roman" w:hAnsi="Tahoma" w:cs="Tahoma"/>
          <w:color w:val="303030"/>
          <w:sz w:val="27"/>
          <w:szCs w:val="27"/>
          <w:lang w:val="en-IN" w:eastAsia="en-IN"/>
        </w:rPr>
        <w:t>,</w:t>
      </w:r>
      <w:r w:rsidRPr="006811DA">
        <w:rPr>
          <w:rFonts w:ascii="Tahoma" w:eastAsia="Times New Roman" w:hAnsi="Tahoma" w:cs="Tahoma"/>
          <w:color w:val="303030"/>
          <w:sz w:val="27"/>
          <w:szCs w:val="27"/>
          <w:lang w:val="en-IN" w:eastAsia="en-IN"/>
        </w:rPr>
        <w:br/>
        <w:t>Green = Yellow</w:t>
      </w:r>
      <w:r w:rsidRPr="006811DA">
        <w:rPr>
          <w:rFonts w:ascii="Tahoma" w:eastAsia="Times New Roman" w:hAnsi="Tahoma" w:cs="Tahoma"/>
          <w:color w:val="303030"/>
          <w:sz w:val="27"/>
          <w:szCs w:val="27"/>
          <w:lang w:val="en-IN" w:eastAsia="en-IN"/>
        </w:rPr>
        <w:br/>
      </w:r>
      <w:r w:rsidRPr="006811DA">
        <w:rPr>
          <w:rFonts w:ascii="Tahoma" w:eastAsia="Times New Roman" w:hAnsi="Tahoma" w:cs="Tahoma"/>
          <w:color w:val="303030"/>
          <w:sz w:val="27"/>
          <w:szCs w:val="27"/>
          <w:lang w:val="en-IN" w:eastAsia="en-IN"/>
        </w:rPr>
        <w:lastRenderedPageBreak/>
        <w:t>}</w:t>
      </w:r>
      <w:r w:rsidRPr="006811DA">
        <w:rPr>
          <w:rFonts w:ascii="Tahoma" w:eastAsia="Times New Roman" w:hAnsi="Tahoma" w:cs="Tahoma"/>
          <w:color w:val="303030"/>
          <w:sz w:val="27"/>
          <w:szCs w:val="27"/>
          <w:lang w:val="en-IN" w:eastAsia="en-IN"/>
        </w:rPr>
        <w:br/>
        <w:t>}</w:t>
      </w:r>
    </w:p>
    <w:p w14:paraId="3CE3B3B9" w14:textId="77777777" w:rsidR="006811DA" w:rsidRPr="006811DA" w:rsidRDefault="006811DA" w:rsidP="006811D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811DA">
        <w:rPr>
          <w:rFonts w:ascii="Segoe UI" w:eastAsia="Times New Roman" w:hAnsi="Segoe UI" w:cs="Segoe UI"/>
          <w:b/>
          <w:bCs/>
          <w:color w:val="111111"/>
          <w:sz w:val="24"/>
          <w:szCs w:val="24"/>
          <w:lang w:val="en-IN" w:eastAsia="en-IN"/>
        </w:rPr>
        <w:t>Output</w:t>
      </w:r>
    </w:p>
    <w:p w14:paraId="067288F7"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2</w:t>
      </w:r>
    </w:p>
    <w:p w14:paraId="72FD2D84"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3</w:t>
      </w:r>
    </w:p>
    <w:p w14:paraId="75C80D39"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9</w:t>
      </w:r>
    </w:p>
    <w:p w14:paraId="16B02FAE"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2</w:t>
      </w:r>
    </w:p>
    <w:p w14:paraId="0021F650" w14:textId="77777777" w:rsidR="006811DA" w:rsidRPr="006811DA" w:rsidRDefault="006811DA" w:rsidP="006811DA">
      <w:pPr>
        <w:shd w:val="clear" w:color="auto" w:fill="FFFFFF"/>
        <w:rPr>
          <w:rFonts w:ascii="Segoe UI" w:eastAsia="Times New Roman" w:hAnsi="Segoe UI" w:cs="Segoe UI"/>
          <w:color w:val="111111"/>
          <w:sz w:val="21"/>
          <w:szCs w:val="21"/>
          <w:lang w:val="en-IN" w:eastAsia="en-IN"/>
        </w:rPr>
      </w:pPr>
      <w:r w:rsidRPr="006811DA">
        <w:rPr>
          <w:rFonts w:ascii="Segoe UI" w:eastAsia="Times New Roman" w:hAnsi="Segoe UI" w:cs="Segoe UI"/>
          <w:color w:val="111111"/>
          <w:sz w:val="21"/>
          <w:szCs w:val="21"/>
          <w:lang w:val="en-IN" w:eastAsia="en-IN"/>
        </w:rPr>
        <w:t>Here we initialized </w:t>
      </w:r>
      <w:r w:rsidRPr="006811DA">
        <w:rPr>
          <w:rFonts w:ascii="Consolas" w:eastAsia="Times New Roman" w:hAnsi="Consolas" w:cs="Courier New"/>
          <w:color w:val="990000"/>
          <w:bdr w:val="none" w:sz="0" w:space="0" w:color="auto" w:frame="1"/>
          <w:lang w:val="en-IN" w:eastAsia="en-IN"/>
        </w:rPr>
        <w:t>Green </w:t>
      </w:r>
      <w:r w:rsidRPr="006811DA">
        <w:rPr>
          <w:rFonts w:ascii="Segoe UI" w:eastAsia="Times New Roman" w:hAnsi="Segoe UI" w:cs="Segoe UI"/>
          <w:color w:val="111111"/>
          <w:sz w:val="21"/>
          <w:szCs w:val="21"/>
          <w:lang w:val="en-IN" w:eastAsia="en-IN"/>
        </w:rPr>
        <w:t>to </w:t>
      </w:r>
      <w:r w:rsidRPr="006811DA">
        <w:rPr>
          <w:rFonts w:ascii="Consolas" w:eastAsia="Times New Roman" w:hAnsi="Consolas" w:cs="Courier New"/>
          <w:color w:val="990000"/>
          <w:bdr w:val="none" w:sz="0" w:space="0" w:color="auto" w:frame="1"/>
          <w:lang w:val="en-IN" w:eastAsia="en-IN"/>
        </w:rPr>
        <w:t>Yellow</w:t>
      </w:r>
      <w:r w:rsidRPr="006811DA">
        <w:rPr>
          <w:rFonts w:ascii="Segoe UI" w:eastAsia="Times New Roman" w:hAnsi="Segoe UI" w:cs="Segoe UI"/>
          <w:color w:val="111111"/>
          <w:sz w:val="21"/>
          <w:szCs w:val="21"/>
          <w:lang w:val="en-IN" w:eastAsia="en-IN"/>
        </w:rPr>
        <w:t>, and we did not get any error, so we see, more than one </w:t>
      </w:r>
      <w:r w:rsidRPr="006811DA">
        <w:rPr>
          <w:rFonts w:ascii="Consolas" w:eastAsia="Times New Roman" w:hAnsi="Consolas" w:cs="Courier New"/>
          <w:color w:val="990000"/>
          <w:bdr w:val="none" w:sz="0" w:space="0" w:color="auto" w:frame="1"/>
          <w:lang w:val="en-IN" w:eastAsia="en-IN"/>
        </w:rPr>
        <w:t>enum </w:t>
      </w:r>
      <w:r w:rsidRPr="006811DA">
        <w:rPr>
          <w:rFonts w:ascii="Segoe UI" w:eastAsia="Times New Roman" w:hAnsi="Segoe UI" w:cs="Segoe UI"/>
          <w:color w:val="111111"/>
          <w:sz w:val="21"/>
          <w:szCs w:val="21"/>
          <w:lang w:val="en-IN" w:eastAsia="en-IN"/>
        </w:rPr>
        <w:t>members can be initialized a same constant value.</w:t>
      </w:r>
    </w:p>
    <w:p w14:paraId="31F31535" w14:textId="77777777" w:rsidR="006811DA" w:rsidRPr="006811DA" w:rsidRDefault="006811DA" w:rsidP="006811DA">
      <w:pPr>
        <w:shd w:val="clear" w:color="auto" w:fill="FFFFFF"/>
        <w:rPr>
          <w:rFonts w:ascii="Segoe UI" w:eastAsia="Times New Roman" w:hAnsi="Segoe UI" w:cs="Segoe UI"/>
          <w:color w:val="111111"/>
          <w:sz w:val="21"/>
          <w:szCs w:val="21"/>
          <w:lang w:val="en-IN" w:eastAsia="en-IN"/>
        </w:rPr>
      </w:pPr>
      <w:r w:rsidRPr="006811DA">
        <w:rPr>
          <w:rFonts w:ascii="Segoe UI" w:eastAsia="Times New Roman" w:hAnsi="Segoe UI" w:cs="Segoe UI"/>
          <w:b/>
          <w:bCs/>
          <w:color w:val="111111"/>
          <w:sz w:val="21"/>
          <w:szCs w:val="21"/>
          <w:bdr w:val="none" w:sz="0" w:space="0" w:color="auto" w:frame="1"/>
          <w:lang w:val="en-IN" w:eastAsia="en-IN"/>
        </w:rPr>
        <w:t>Point to remember</w:t>
      </w:r>
      <w:r w:rsidRPr="006811DA">
        <w:rPr>
          <w:rFonts w:ascii="Segoe UI" w:eastAsia="Times New Roman" w:hAnsi="Segoe UI" w:cs="Segoe UI"/>
          <w:color w:val="111111"/>
          <w:sz w:val="21"/>
          <w:szCs w:val="21"/>
          <w:lang w:val="en-IN" w:eastAsia="en-IN"/>
        </w:rPr>
        <w:t>: More than one </w:t>
      </w:r>
      <w:r w:rsidRPr="006811DA">
        <w:rPr>
          <w:rFonts w:ascii="Consolas" w:eastAsia="Times New Roman" w:hAnsi="Consolas" w:cs="Courier New"/>
          <w:color w:val="990000"/>
          <w:bdr w:val="none" w:sz="0" w:space="0" w:color="auto" w:frame="1"/>
          <w:lang w:val="en-IN" w:eastAsia="en-IN"/>
        </w:rPr>
        <w:t>enum </w:t>
      </w:r>
      <w:r w:rsidRPr="006811DA">
        <w:rPr>
          <w:rFonts w:ascii="Segoe UI" w:eastAsia="Times New Roman" w:hAnsi="Segoe UI" w:cs="Segoe UI"/>
          <w:color w:val="111111"/>
          <w:sz w:val="21"/>
          <w:szCs w:val="21"/>
          <w:lang w:val="en-IN" w:eastAsia="en-IN"/>
        </w:rPr>
        <w:t>members can be initialized a same constant value.</w:t>
      </w:r>
    </w:p>
    <w:p w14:paraId="55816A4C" w14:textId="77777777" w:rsidR="006811DA" w:rsidRPr="006811DA" w:rsidRDefault="006811DA" w:rsidP="006811D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811DA">
        <w:rPr>
          <w:rFonts w:ascii="Segoe UI" w:eastAsia="Times New Roman" w:hAnsi="Segoe UI" w:cs="Segoe UI"/>
          <w:b/>
          <w:bCs/>
          <w:color w:val="111111"/>
          <w:sz w:val="24"/>
          <w:szCs w:val="24"/>
          <w:lang w:val="en-IN" w:eastAsia="en-IN"/>
        </w:rPr>
        <w:t>Program.cs</w:t>
      </w:r>
    </w:p>
    <w:p w14:paraId="60D7B7E1"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using</w:t>
      </w:r>
      <w:r w:rsidRPr="006811DA">
        <w:rPr>
          <w:rFonts w:ascii="Consolas" w:eastAsia="Times New Roman" w:hAnsi="Consolas" w:cs="Courier New"/>
          <w:color w:val="303030"/>
          <w:sz w:val="18"/>
          <w:szCs w:val="18"/>
          <w:lang w:val="en-IN" w:eastAsia="en-IN"/>
        </w:rPr>
        <w:t xml:space="preserve"> System;</w:t>
      </w:r>
    </w:p>
    <w:p w14:paraId="4EB61D83"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namespace</w:t>
      </w:r>
      <w:r w:rsidRPr="006811DA">
        <w:rPr>
          <w:rFonts w:ascii="Consolas" w:eastAsia="Times New Roman" w:hAnsi="Consolas" w:cs="Courier New"/>
          <w:color w:val="303030"/>
          <w:sz w:val="18"/>
          <w:szCs w:val="18"/>
          <w:lang w:val="en-IN" w:eastAsia="en-IN"/>
        </w:rPr>
        <w:t xml:space="preserve"> Enums</w:t>
      </w:r>
    </w:p>
    <w:p w14:paraId="3B96FE36"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w:t>
      </w:r>
    </w:p>
    <w:p w14:paraId="2AA32C5E"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class</w:t>
      </w:r>
      <w:r w:rsidRPr="006811DA">
        <w:rPr>
          <w:rFonts w:ascii="Consolas" w:eastAsia="Times New Roman" w:hAnsi="Consolas" w:cs="Courier New"/>
          <w:color w:val="303030"/>
          <w:sz w:val="18"/>
          <w:szCs w:val="18"/>
          <w:lang w:val="en-IN" w:eastAsia="en-IN"/>
        </w:rPr>
        <w:t xml:space="preserve"> Program</w:t>
      </w:r>
    </w:p>
    <w:p w14:paraId="50E9E851"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w:t>
      </w:r>
    </w:p>
    <w:p w14:paraId="388240EB"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0000FF"/>
          <w:sz w:val="18"/>
          <w:szCs w:val="18"/>
          <w:bdr w:val="none" w:sz="0" w:space="0" w:color="auto" w:frame="1"/>
          <w:lang w:val="en-IN" w:eastAsia="en-IN"/>
        </w:rPr>
        <w:t>static</w:t>
      </w:r>
      <w:r w:rsidRPr="006811DA">
        <w:rPr>
          <w:rFonts w:ascii="Consolas" w:eastAsia="Times New Roman" w:hAnsi="Consolas" w:cs="Courier New"/>
          <w:color w:val="303030"/>
          <w:sz w:val="18"/>
          <w:szCs w:val="18"/>
          <w:lang w:val="en-IN" w:eastAsia="en-IN"/>
        </w:rPr>
        <w:t xml:space="preserve"> </w:t>
      </w:r>
      <w:r w:rsidRPr="006811DA">
        <w:rPr>
          <w:rFonts w:ascii="Consolas" w:eastAsia="Times New Roman" w:hAnsi="Consolas" w:cs="Courier New"/>
          <w:color w:val="0000FF"/>
          <w:sz w:val="18"/>
          <w:szCs w:val="18"/>
          <w:bdr w:val="none" w:sz="0" w:space="0" w:color="auto" w:frame="1"/>
          <w:lang w:val="en-IN" w:eastAsia="en-IN"/>
        </w:rPr>
        <w:t>void</w:t>
      </w:r>
      <w:r w:rsidRPr="006811DA">
        <w:rPr>
          <w:rFonts w:ascii="Consolas" w:eastAsia="Times New Roman" w:hAnsi="Consolas" w:cs="Courier New"/>
          <w:color w:val="303030"/>
          <w:sz w:val="18"/>
          <w:szCs w:val="18"/>
          <w:lang w:val="en-IN" w:eastAsia="en-IN"/>
        </w:rPr>
        <w:t xml:space="preserve"> Main(</w:t>
      </w:r>
      <w:r w:rsidRPr="006811DA">
        <w:rPr>
          <w:rFonts w:ascii="Consolas" w:eastAsia="Times New Roman" w:hAnsi="Consolas" w:cs="Courier New"/>
          <w:color w:val="0000FF"/>
          <w:sz w:val="18"/>
          <w:szCs w:val="18"/>
          <w:bdr w:val="none" w:sz="0" w:space="0" w:color="auto" w:frame="1"/>
          <w:lang w:val="en-IN" w:eastAsia="en-IN"/>
        </w:rPr>
        <w:t>string</w:t>
      </w:r>
      <w:r w:rsidRPr="006811DA">
        <w:rPr>
          <w:rFonts w:ascii="Consolas" w:eastAsia="Times New Roman" w:hAnsi="Consolas" w:cs="Courier New"/>
          <w:color w:val="303030"/>
          <w:sz w:val="18"/>
          <w:szCs w:val="18"/>
          <w:lang w:val="en-IN" w:eastAsia="en-IN"/>
        </w:rPr>
        <w:t>[] args)</w:t>
      </w:r>
    </w:p>
    <w:p w14:paraId="78015ADF"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w:t>
      </w:r>
    </w:p>
    <w:p w14:paraId="6708259B"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Color.Yellow = </w:t>
      </w:r>
      <w:r w:rsidRPr="006811DA">
        <w:rPr>
          <w:rFonts w:ascii="Consolas" w:eastAsia="Times New Roman" w:hAnsi="Consolas" w:cs="Courier New"/>
          <w:color w:val="000080"/>
          <w:sz w:val="18"/>
          <w:szCs w:val="18"/>
          <w:bdr w:val="none" w:sz="0" w:space="0" w:color="auto" w:frame="1"/>
          <w:lang w:val="en-IN" w:eastAsia="en-IN"/>
        </w:rPr>
        <w:t>3</w:t>
      </w:r>
      <w:r w:rsidRPr="006811DA">
        <w:rPr>
          <w:rFonts w:ascii="Consolas" w:eastAsia="Times New Roman" w:hAnsi="Consolas" w:cs="Courier New"/>
          <w:color w:val="303030"/>
          <w:sz w:val="18"/>
          <w:szCs w:val="18"/>
          <w:lang w:val="en-IN" w:eastAsia="en-IN"/>
        </w:rPr>
        <w:t>;</w:t>
      </w:r>
    </w:p>
    <w:p w14:paraId="3E978A3E"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w:t>
      </w:r>
    </w:p>
    <w:p w14:paraId="569F4BAE"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 xml:space="preserve">    }</w:t>
      </w:r>
    </w:p>
    <w:p w14:paraId="38274647" w14:textId="77777777" w:rsidR="006811DA" w:rsidRPr="006811DA" w:rsidRDefault="006811DA" w:rsidP="006811DA">
      <w:pPr>
        <w:shd w:val="clear" w:color="auto" w:fill="FFFFFF"/>
        <w:spacing w:beforeAutospacing="1"/>
        <w:rPr>
          <w:rFonts w:ascii="Tahoma" w:eastAsia="Times New Roman" w:hAnsi="Tahoma" w:cs="Tahoma"/>
          <w:color w:val="303030"/>
          <w:sz w:val="27"/>
          <w:szCs w:val="27"/>
          <w:lang w:val="en-IN" w:eastAsia="en-IN"/>
        </w:rPr>
      </w:pPr>
      <w:r w:rsidRPr="006811DA">
        <w:rPr>
          <w:rFonts w:ascii="Tahoma" w:eastAsia="Times New Roman" w:hAnsi="Tahoma" w:cs="Tahoma"/>
          <w:color w:val="0000FF"/>
          <w:sz w:val="27"/>
          <w:szCs w:val="27"/>
          <w:bdr w:val="none" w:sz="0" w:space="0" w:color="auto" w:frame="1"/>
          <w:lang w:val="en-IN" w:eastAsia="en-IN"/>
        </w:rPr>
        <w:t>enum</w:t>
      </w:r>
      <w:r w:rsidRPr="006811DA">
        <w:rPr>
          <w:rFonts w:ascii="Tahoma" w:eastAsia="Times New Roman" w:hAnsi="Tahoma" w:cs="Tahoma"/>
          <w:color w:val="303030"/>
          <w:sz w:val="27"/>
          <w:szCs w:val="27"/>
          <w:lang w:val="en-IN" w:eastAsia="en-IN"/>
        </w:rPr>
        <w:t> Color</w:t>
      </w:r>
      <w:r w:rsidRPr="006811DA">
        <w:rPr>
          <w:rFonts w:ascii="Tahoma" w:eastAsia="Times New Roman" w:hAnsi="Tahoma" w:cs="Tahoma"/>
          <w:color w:val="303030"/>
          <w:sz w:val="27"/>
          <w:szCs w:val="27"/>
          <w:lang w:val="en-IN" w:eastAsia="en-IN"/>
        </w:rPr>
        <w:br/>
        <w:t>{</w:t>
      </w:r>
      <w:r w:rsidRPr="006811DA">
        <w:rPr>
          <w:rFonts w:ascii="Tahoma" w:eastAsia="Times New Roman" w:hAnsi="Tahoma" w:cs="Tahoma"/>
          <w:color w:val="303030"/>
          <w:sz w:val="27"/>
          <w:szCs w:val="27"/>
          <w:lang w:val="en-IN" w:eastAsia="en-IN"/>
        </w:rPr>
        <w:br/>
        <w:t>Yellow = </w:t>
      </w:r>
      <w:r w:rsidRPr="006811DA">
        <w:rPr>
          <w:rFonts w:ascii="Tahoma" w:eastAsia="Times New Roman" w:hAnsi="Tahoma" w:cs="Tahoma"/>
          <w:color w:val="000080"/>
          <w:sz w:val="27"/>
          <w:szCs w:val="27"/>
          <w:bdr w:val="none" w:sz="0" w:space="0" w:color="auto" w:frame="1"/>
          <w:lang w:val="en-IN" w:eastAsia="en-IN"/>
        </w:rPr>
        <w:t>2</w:t>
      </w:r>
      <w:r w:rsidRPr="006811DA">
        <w:rPr>
          <w:rFonts w:ascii="Tahoma" w:eastAsia="Times New Roman" w:hAnsi="Tahoma" w:cs="Tahoma"/>
          <w:color w:val="303030"/>
          <w:sz w:val="27"/>
          <w:szCs w:val="27"/>
          <w:lang w:val="en-IN" w:eastAsia="en-IN"/>
        </w:rPr>
        <w:t>,</w:t>
      </w:r>
      <w:r w:rsidRPr="006811DA">
        <w:rPr>
          <w:rFonts w:ascii="Tahoma" w:eastAsia="Times New Roman" w:hAnsi="Tahoma" w:cs="Tahoma"/>
          <w:color w:val="303030"/>
          <w:sz w:val="27"/>
          <w:szCs w:val="27"/>
          <w:lang w:val="en-IN" w:eastAsia="en-IN"/>
        </w:rPr>
        <w:br/>
        <w:t>Blue,</w:t>
      </w:r>
      <w:r w:rsidRPr="006811DA">
        <w:rPr>
          <w:rFonts w:ascii="Tahoma" w:eastAsia="Times New Roman" w:hAnsi="Tahoma" w:cs="Tahoma"/>
          <w:color w:val="303030"/>
          <w:sz w:val="27"/>
          <w:szCs w:val="27"/>
          <w:lang w:val="en-IN" w:eastAsia="en-IN"/>
        </w:rPr>
        <w:br/>
        <w:t>Brown = </w:t>
      </w:r>
      <w:r w:rsidRPr="006811DA">
        <w:rPr>
          <w:rFonts w:ascii="Tahoma" w:eastAsia="Times New Roman" w:hAnsi="Tahoma" w:cs="Tahoma"/>
          <w:color w:val="000080"/>
          <w:sz w:val="27"/>
          <w:szCs w:val="27"/>
          <w:bdr w:val="none" w:sz="0" w:space="0" w:color="auto" w:frame="1"/>
          <w:lang w:val="en-IN" w:eastAsia="en-IN"/>
        </w:rPr>
        <w:t>9</w:t>
      </w:r>
      <w:r w:rsidRPr="006811DA">
        <w:rPr>
          <w:rFonts w:ascii="Tahoma" w:eastAsia="Times New Roman" w:hAnsi="Tahoma" w:cs="Tahoma"/>
          <w:color w:val="303030"/>
          <w:sz w:val="27"/>
          <w:szCs w:val="27"/>
          <w:lang w:val="en-IN" w:eastAsia="en-IN"/>
        </w:rPr>
        <w:t>,</w:t>
      </w:r>
      <w:r w:rsidRPr="006811DA">
        <w:rPr>
          <w:rFonts w:ascii="Tahoma" w:eastAsia="Times New Roman" w:hAnsi="Tahoma" w:cs="Tahoma"/>
          <w:color w:val="303030"/>
          <w:sz w:val="27"/>
          <w:szCs w:val="27"/>
          <w:lang w:val="en-IN" w:eastAsia="en-IN"/>
        </w:rPr>
        <w:br/>
        <w:t>Green = Yellow</w:t>
      </w:r>
      <w:r w:rsidRPr="006811DA">
        <w:rPr>
          <w:rFonts w:ascii="Tahoma" w:eastAsia="Times New Roman" w:hAnsi="Tahoma" w:cs="Tahoma"/>
          <w:color w:val="303030"/>
          <w:sz w:val="27"/>
          <w:szCs w:val="27"/>
          <w:lang w:val="en-IN" w:eastAsia="en-IN"/>
        </w:rPr>
        <w:br/>
        <w:t>}</w:t>
      </w:r>
      <w:r w:rsidRPr="006811DA">
        <w:rPr>
          <w:rFonts w:ascii="Tahoma" w:eastAsia="Times New Roman" w:hAnsi="Tahoma" w:cs="Tahoma"/>
          <w:color w:val="303030"/>
          <w:sz w:val="27"/>
          <w:szCs w:val="27"/>
          <w:lang w:val="en-IN" w:eastAsia="en-IN"/>
        </w:rPr>
        <w:br/>
        <w:t>}</w:t>
      </w:r>
    </w:p>
    <w:p w14:paraId="55BFD321" w14:textId="77777777" w:rsidR="006811DA" w:rsidRPr="006811DA" w:rsidRDefault="006811DA" w:rsidP="006811D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6811DA">
        <w:rPr>
          <w:rFonts w:ascii="Segoe UI" w:eastAsia="Times New Roman" w:hAnsi="Segoe UI" w:cs="Segoe UI"/>
          <w:b/>
          <w:bCs/>
          <w:color w:val="111111"/>
          <w:sz w:val="24"/>
          <w:szCs w:val="24"/>
          <w:lang w:val="en-IN" w:eastAsia="en-IN"/>
        </w:rPr>
        <w:t>Output</w:t>
      </w:r>
    </w:p>
    <w:p w14:paraId="3B1381D0" w14:textId="77777777" w:rsidR="006811DA" w:rsidRPr="006811DA" w:rsidRDefault="006811DA" w:rsidP="006811D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6811DA">
        <w:rPr>
          <w:rFonts w:ascii="Consolas" w:eastAsia="Times New Roman" w:hAnsi="Consolas" w:cs="Courier New"/>
          <w:color w:val="303030"/>
          <w:sz w:val="18"/>
          <w:szCs w:val="18"/>
          <w:lang w:val="en-IN" w:eastAsia="en-IN"/>
        </w:rPr>
        <w:t>Compile time error: The left-hand side of an assignment must be a variable, property or indexer</w:t>
      </w:r>
    </w:p>
    <w:p w14:paraId="7667E6D2" w14:textId="77777777" w:rsidR="006811DA" w:rsidRPr="006811DA" w:rsidRDefault="006811DA" w:rsidP="006811DA">
      <w:pPr>
        <w:shd w:val="clear" w:color="auto" w:fill="FFFFFF"/>
        <w:rPr>
          <w:rFonts w:ascii="Segoe UI" w:eastAsia="Times New Roman" w:hAnsi="Segoe UI" w:cs="Segoe UI"/>
          <w:color w:val="111111"/>
          <w:sz w:val="21"/>
          <w:szCs w:val="21"/>
          <w:lang w:val="en-IN" w:eastAsia="en-IN"/>
        </w:rPr>
      </w:pPr>
      <w:r w:rsidRPr="006811DA">
        <w:rPr>
          <w:rFonts w:ascii="Segoe UI" w:eastAsia="Times New Roman" w:hAnsi="Segoe UI" w:cs="Segoe UI"/>
          <w:color w:val="111111"/>
          <w:sz w:val="21"/>
          <w:szCs w:val="21"/>
          <w:lang w:val="en-IN" w:eastAsia="en-IN"/>
        </w:rPr>
        <w:lastRenderedPageBreak/>
        <w:t>In the above example, we tried to initialize the </w:t>
      </w:r>
      <w:r w:rsidRPr="006811DA">
        <w:rPr>
          <w:rFonts w:ascii="Consolas" w:eastAsia="Times New Roman" w:hAnsi="Consolas" w:cs="Courier New"/>
          <w:color w:val="990000"/>
          <w:bdr w:val="none" w:sz="0" w:space="0" w:color="auto" w:frame="1"/>
          <w:lang w:val="en-IN" w:eastAsia="en-IN"/>
        </w:rPr>
        <w:t>enum </w:t>
      </w:r>
      <w:r w:rsidRPr="006811DA">
        <w:rPr>
          <w:rFonts w:ascii="Segoe UI" w:eastAsia="Times New Roman" w:hAnsi="Segoe UI" w:cs="Segoe UI"/>
          <w:color w:val="111111"/>
          <w:sz w:val="21"/>
          <w:szCs w:val="21"/>
          <w:lang w:val="en-IN" w:eastAsia="en-IN"/>
        </w:rPr>
        <w:t>member out of the scope of defined </w:t>
      </w:r>
      <w:r w:rsidRPr="006811DA">
        <w:rPr>
          <w:rFonts w:ascii="Consolas" w:eastAsia="Times New Roman" w:hAnsi="Consolas" w:cs="Courier New"/>
          <w:color w:val="990000"/>
          <w:bdr w:val="none" w:sz="0" w:space="0" w:color="auto" w:frame="1"/>
          <w:lang w:val="en-IN" w:eastAsia="en-IN"/>
        </w:rPr>
        <w:t>enum</w:t>
      </w:r>
      <w:r w:rsidRPr="006811DA">
        <w:rPr>
          <w:rFonts w:ascii="Segoe UI" w:eastAsia="Times New Roman" w:hAnsi="Segoe UI" w:cs="Segoe UI"/>
          <w:color w:val="111111"/>
          <w:sz w:val="21"/>
          <w:szCs w:val="21"/>
          <w:lang w:val="en-IN" w:eastAsia="en-IN"/>
        </w:rPr>
        <w:t>, i.e., in another class, and got a compile time error. We must not forget that an </w:t>
      </w:r>
      <w:r w:rsidRPr="006811DA">
        <w:rPr>
          <w:rFonts w:ascii="Consolas" w:eastAsia="Times New Roman" w:hAnsi="Consolas" w:cs="Courier New"/>
          <w:color w:val="990000"/>
          <w:bdr w:val="none" w:sz="0" w:space="0" w:color="auto" w:frame="1"/>
          <w:lang w:val="en-IN" w:eastAsia="en-IN"/>
        </w:rPr>
        <w:t>enum </w:t>
      </w:r>
      <w:r w:rsidRPr="006811DA">
        <w:rPr>
          <w:rFonts w:ascii="Segoe UI" w:eastAsia="Times New Roman" w:hAnsi="Segoe UI" w:cs="Segoe UI"/>
          <w:color w:val="111111"/>
          <w:sz w:val="21"/>
          <w:szCs w:val="21"/>
          <w:lang w:val="en-IN" w:eastAsia="en-IN"/>
        </w:rPr>
        <w:t>acts as a constant, which cannot change its value.</w:t>
      </w:r>
    </w:p>
    <w:p w14:paraId="0B0EF377" w14:textId="77777777" w:rsidR="006811DA" w:rsidRPr="006811DA" w:rsidRDefault="006811DA" w:rsidP="006811DA">
      <w:pPr>
        <w:shd w:val="clear" w:color="auto" w:fill="FFFFFF"/>
        <w:rPr>
          <w:rFonts w:ascii="Segoe UI" w:eastAsia="Times New Roman" w:hAnsi="Segoe UI" w:cs="Segoe UI"/>
          <w:color w:val="111111"/>
          <w:sz w:val="21"/>
          <w:szCs w:val="21"/>
          <w:lang w:val="en-IN" w:eastAsia="en-IN"/>
        </w:rPr>
      </w:pPr>
      <w:r w:rsidRPr="006811DA">
        <w:rPr>
          <w:rFonts w:ascii="Segoe UI" w:eastAsia="Times New Roman" w:hAnsi="Segoe UI" w:cs="Segoe UI"/>
          <w:b/>
          <w:bCs/>
          <w:color w:val="111111"/>
          <w:sz w:val="21"/>
          <w:szCs w:val="21"/>
          <w:bdr w:val="none" w:sz="0" w:space="0" w:color="auto" w:frame="1"/>
          <w:lang w:val="en-IN" w:eastAsia="en-IN"/>
        </w:rPr>
        <w:t>Point to remember</w:t>
      </w:r>
      <w:r w:rsidRPr="006811DA">
        <w:rPr>
          <w:rFonts w:ascii="Segoe UI" w:eastAsia="Times New Roman" w:hAnsi="Segoe UI" w:cs="Segoe UI"/>
          <w:color w:val="111111"/>
          <w:sz w:val="21"/>
          <w:szCs w:val="21"/>
          <w:lang w:val="en-IN" w:eastAsia="en-IN"/>
        </w:rPr>
        <w:t>: An </w:t>
      </w:r>
      <w:r w:rsidRPr="006811DA">
        <w:rPr>
          <w:rFonts w:ascii="Consolas" w:eastAsia="Times New Roman" w:hAnsi="Consolas" w:cs="Courier New"/>
          <w:color w:val="990000"/>
          <w:bdr w:val="none" w:sz="0" w:space="0" w:color="auto" w:frame="1"/>
          <w:lang w:val="en-IN" w:eastAsia="en-IN"/>
        </w:rPr>
        <w:t>enum </w:t>
      </w:r>
      <w:r w:rsidRPr="006811DA">
        <w:rPr>
          <w:rFonts w:ascii="Segoe UI" w:eastAsia="Times New Roman" w:hAnsi="Segoe UI" w:cs="Segoe UI"/>
          <w:color w:val="111111"/>
          <w:sz w:val="21"/>
          <w:szCs w:val="21"/>
          <w:lang w:val="en-IN" w:eastAsia="en-IN"/>
        </w:rPr>
        <w:t>acts as a constant, so its value cannot be changed once initialized.</w:t>
      </w:r>
    </w:p>
    <w:p w14:paraId="113CF7D8" w14:textId="579EC25E" w:rsidR="00837840" w:rsidRDefault="00837840" w:rsidP="00B20C00">
      <w:pPr>
        <w:shd w:val="clear" w:color="auto" w:fill="FFFFFF"/>
        <w:rPr>
          <w:rFonts w:ascii="Segoe UI" w:eastAsia="Times New Roman" w:hAnsi="Segoe UI" w:cs="Segoe UI"/>
          <w:color w:val="111111"/>
          <w:sz w:val="21"/>
          <w:szCs w:val="21"/>
          <w:lang w:val="en-IN" w:eastAsia="en-IN"/>
        </w:rPr>
      </w:pPr>
    </w:p>
    <w:p w14:paraId="4D956EAC" w14:textId="77777777" w:rsidR="00267A5B" w:rsidRPr="00267A5B" w:rsidRDefault="00267A5B" w:rsidP="00267A5B">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267A5B">
        <w:rPr>
          <w:rFonts w:ascii="Segoe UI" w:eastAsia="Times New Roman" w:hAnsi="Segoe UI" w:cs="Segoe UI"/>
          <w:color w:val="FF9900"/>
          <w:sz w:val="29"/>
          <w:szCs w:val="29"/>
          <w:lang w:val="en-IN" w:eastAsia="en-IN"/>
        </w:rPr>
        <w:t>Readability</w:t>
      </w:r>
    </w:p>
    <w:p w14:paraId="78C3A0F6" w14:textId="77777777" w:rsidR="00267A5B" w:rsidRPr="00267A5B" w:rsidRDefault="00267A5B" w:rsidP="00267A5B">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267A5B">
        <w:rPr>
          <w:rFonts w:ascii="Segoe UI" w:eastAsia="Times New Roman" w:hAnsi="Segoe UI" w:cs="Segoe UI"/>
          <w:b/>
          <w:bCs/>
          <w:color w:val="111111"/>
          <w:sz w:val="24"/>
          <w:szCs w:val="24"/>
          <w:lang w:val="en-IN" w:eastAsia="en-IN"/>
        </w:rPr>
        <w:t>Program.cs</w:t>
      </w:r>
    </w:p>
    <w:p w14:paraId="0402ED77" w14:textId="77777777" w:rsidR="00267A5B" w:rsidRPr="00267A5B" w:rsidRDefault="00267A5B" w:rsidP="00267A5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67A5B">
        <w:rPr>
          <w:rFonts w:ascii="Consolas" w:eastAsia="Times New Roman" w:hAnsi="Consolas" w:cs="Courier New"/>
          <w:color w:val="0000FF"/>
          <w:sz w:val="18"/>
          <w:szCs w:val="18"/>
          <w:bdr w:val="none" w:sz="0" w:space="0" w:color="auto" w:frame="1"/>
          <w:lang w:val="en-IN" w:eastAsia="en-IN"/>
        </w:rPr>
        <w:t>using</w:t>
      </w:r>
      <w:r w:rsidRPr="00267A5B">
        <w:rPr>
          <w:rFonts w:ascii="Consolas" w:eastAsia="Times New Roman" w:hAnsi="Consolas" w:cs="Courier New"/>
          <w:color w:val="303030"/>
          <w:sz w:val="18"/>
          <w:szCs w:val="18"/>
          <w:lang w:val="en-IN" w:eastAsia="en-IN"/>
        </w:rPr>
        <w:t xml:space="preserve"> System;</w:t>
      </w:r>
    </w:p>
    <w:p w14:paraId="7F5C9783" w14:textId="77777777" w:rsidR="00267A5B" w:rsidRPr="00267A5B" w:rsidRDefault="00267A5B" w:rsidP="00267A5B">
      <w:pPr>
        <w:shd w:val="clear" w:color="auto" w:fill="FFFFFF"/>
        <w:spacing w:beforeAutospacing="1"/>
        <w:rPr>
          <w:rFonts w:ascii="Tahoma" w:eastAsia="Times New Roman" w:hAnsi="Tahoma" w:cs="Tahoma"/>
          <w:color w:val="303030"/>
          <w:sz w:val="27"/>
          <w:szCs w:val="27"/>
          <w:lang w:val="en-IN" w:eastAsia="en-IN"/>
        </w:rPr>
      </w:pPr>
      <w:r w:rsidRPr="00267A5B">
        <w:rPr>
          <w:rFonts w:ascii="Tahoma" w:eastAsia="Times New Roman" w:hAnsi="Tahoma" w:cs="Tahoma"/>
          <w:color w:val="0000FF"/>
          <w:sz w:val="27"/>
          <w:szCs w:val="27"/>
          <w:bdr w:val="none" w:sz="0" w:space="0" w:color="auto" w:frame="1"/>
          <w:lang w:val="en-IN" w:eastAsia="en-IN"/>
        </w:rPr>
        <w:t>namespace</w:t>
      </w:r>
      <w:r w:rsidRPr="00267A5B">
        <w:rPr>
          <w:rFonts w:ascii="Tahoma" w:eastAsia="Times New Roman" w:hAnsi="Tahoma" w:cs="Tahoma"/>
          <w:color w:val="303030"/>
          <w:sz w:val="27"/>
          <w:szCs w:val="27"/>
          <w:lang w:val="en-IN" w:eastAsia="en-IN"/>
        </w:rPr>
        <w:t> Enums</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internal</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0000FF"/>
          <w:sz w:val="27"/>
          <w:szCs w:val="27"/>
          <w:bdr w:val="none" w:sz="0" w:space="0" w:color="auto" w:frame="1"/>
          <w:lang w:val="en-IN" w:eastAsia="en-IN"/>
        </w:rPr>
        <w:t>enum</w:t>
      </w:r>
      <w:r w:rsidRPr="00267A5B">
        <w:rPr>
          <w:rFonts w:ascii="Tahoma" w:eastAsia="Times New Roman" w:hAnsi="Tahoma" w:cs="Tahoma"/>
          <w:color w:val="303030"/>
          <w:sz w:val="27"/>
          <w:szCs w:val="27"/>
          <w:lang w:val="en-IN" w:eastAsia="en-IN"/>
        </w:rPr>
        <w:t> Color</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t>Yellow,</w:t>
      </w:r>
      <w:r w:rsidRPr="00267A5B">
        <w:rPr>
          <w:rFonts w:ascii="Tahoma" w:eastAsia="Times New Roman" w:hAnsi="Tahoma" w:cs="Tahoma"/>
          <w:color w:val="303030"/>
          <w:sz w:val="27"/>
          <w:szCs w:val="27"/>
          <w:lang w:val="en-IN" w:eastAsia="en-IN"/>
        </w:rPr>
        <w:br/>
        <w:t>Blue,</w:t>
      </w:r>
      <w:r w:rsidRPr="00267A5B">
        <w:rPr>
          <w:rFonts w:ascii="Tahoma" w:eastAsia="Times New Roman" w:hAnsi="Tahoma" w:cs="Tahoma"/>
          <w:color w:val="303030"/>
          <w:sz w:val="27"/>
          <w:szCs w:val="27"/>
          <w:lang w:val="en-IN" w:eastAsia="en-IN"/>
        </w:rPr>
        <w:br/>
        <w:t>Brown,</w:t>
      </w:r>
      <w:r w:rsidRPr="00267A5B">
        <w:rPr>
          <w:rFonts w:ascii="Tahoma" w:eastAsia="Times New Roman" w:hAnsi="Tahoma" w:cs="Tahoma"/>
          <w:color w:val="303030"/>
          <w:sz w:val="27"/>
          <w:szCs w:val="27"/>
          <w:lang w:val="en-IN" w:eastAsia="en-IN"/>
        </w:rPr>
        <w:br/>
        <w:t>Green</w:t>
      </w:r>
      <w:r w:rsidRPr="00267A5B">
        <w:rPr>
          <w:rFonts w:ascii="Tahoma" w:eastAsia="Times New Roman" w:hAnsi="Tahoma" w:cs="Tahoma"/>
          <w:color w:val="303030"/>
          <w:sz w:val="27"/>
          <w:szCs w:val="27"/>
          <w:lang w:val="en-IN" w:eastAsia="en-IN"/>
        </w:rPr>
        <w:br/>
        <w:t>}</w:t>
      </w:r>
    </w:p>
    <w:p w14:paraId="1E2D8004" w14:textId="77777777" w:rsidR="00267A5B" w:rsidRPr="00267A5B" w:rsidRDefault="00267A5B" w:rsidP="00267A5B">
      <w:pPr>
        <w:shd w:val="clear" w:color="auto" w:fill="FFFFFF"/>
        <w:spacing w:beforeAutospacing="1"/>
        <w:rPr>
          <w:rFonts w:ascii="Tahoma" w:eastAsia="Times New Roman" w:hAnsi="Tahoma" w:cs="Tahoma"/>
          <w:color w:val="303030"/>
          <w:sz w:val="27"/>
          <w:szCs w:val="27"/>
          <w:lang w:val="en-IN" w:eastAsia="en-IN"/>
        </w:rPr>
      </w:pPr>
      <w:r w:rsidRPr="00267A5B">
        <w:rPr>
          <w:rFonts w:ascii="Tahoma" w:eastAsia="Times New Roman" w:hAnsi="Tahoma" w:cs="Tahoma"/>
          <w:color w:val="0000FF"/>
          <w:sz w:val="27"/>
          <w:szCs w:val="27"/>
          <w:bdr w:val="none" w:sz="0" w:space="0" w:color="auto" w:frame="1"/>
          <w:lang w:val="en-IN" w:eastAsia="en-IN"/>
        </w:rPr>
        <w:t>internal</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0000FF"/>
          <w:sz w:val="27"/>
          <w:szCs w:val="27"/>
          <w:bdr w:val="none" w:sz="0" w:space="0" w:color="auto" w:frame="1"/>
          <w:lang w:val="en-IN" w:eastAsia="en-IN"/>
        </w:rPr>
        <w:t>class</w:t>
      </w:r>
      <w:r w:rsidRPr="00267A5B">
        <w:rPr>
          <w:rFonts w:ascii="Tahoma" w:eastAsia="Times New Roman" w:hAnsi="Tahoma" w:cs="Tahoma"/>
          <w:color w:val="303030"/>
          <w:sz w:val="27"/>
          <w:szCs w:val="27"/>
          <w:lang w:val="en-IN" w:eastAsia="en-IN"/>
        </w:rPr>
        <w:t> Program</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private</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0000FF"/>
          <w:sz w:val="27"/>
          <w:szCs w:val="27"/>
          <w:bdr w:val="none" w:sz="0" w:space="0" w:color="auto" w:frame="1"/>
          <w:lang w:val="en-IN" w:eastAsia="en-IN"/>
        </w:rPr>
        <w:t>static</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0000FF"/>
          <w:sz w:val="27"/>
          <w:szCs w:val="27"/>
          <w:bdr w:val="none" w:sz="0" w:space="0" w:color="auto" w:frame="1"/>
          <w:lang w:val="en-IN" w:eastAsia="en-IN"/>
        </w:rPr>
        <w:t>void</w:t>
      </w:r>
      <w:r w:rsidRPr="00267A5B">
        <w:rPr>
          <w:rFonts w:ascii="Tahoma" w:eastAsia="Times New Roman" w:hAnsi="Tahoma" w:cs="Tahoma"/>
          <w:color w:val="303030"/>
          <w:sz w:val="27"/>
          <w:szCs w:val="27"/>
          <w:lang w:val="en-IN" w:eastAsia="en-IN"/>
        </w:rPr>
        <w:t> Main(</w:t>
      </w:r>
      <w:r w:rsidRPr="00267A5B">
        <w:rPr>
          <w:rFonts w:ascii="Tahoma" w:eastAsia="Times New Roman" w:hAnsi="Tahoma" w:cs="Tahoma"/>
          <w:color w:val="0000FF"/>
          <w:sz w:val="27"/>
          <w:szCs w:val="27"/>
          <w:bdr w:val="none" w:sz="0" w:space="0" w:color="auto" w:frame="1"/>
          <w:lang w:val="en-IN" w:eastAsia="en-IN"/>
        </w:rPr>
        <w:t>string</w:t>
      </w:r>
      <w:r w:rsidRPr="00267A5B">
        <w:rPr>
          <w:rFonts w:ascii="Tahoma" w:eastAsia="Times New Roman" w:hAnsi="Tahoma" w:cs="Tahoma"/>
          <w:color w:val="303030"/>
          <w:sz w:val="27"/>
          <w:szCs w:val="27"/>
          <w:lang w:val="en-IN" w:eastAsia="en-IN"/>
        </w:rPr>
        <w:t>[] args)</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t>Console.WriteLine(CheckColor(Color.Yellow));</w:t>
      </w:r>
      <w:r w:rsidRPr="00267A5B">
        <w:rPr>
          <w:rFonts w:ascii="Tahoma" w:eastAsia="Times New Roman" w:hAnsi="Tahoma" w:cs="Tahoma"/>
          <w:color w:val="303030"/>
          <w:sz w:val="27"/>
          <w:szCs w:val="27"/>
          <w:lang w:val="en-IN" w:eastAsia="en-IN"/>
        </w:rPr>
        <w:br/>
        <w:t>Console.WriteLine(CheckColor(Color.Brown));</w:t>
      </w:r>
      <w:r w:rsidRPr="00267A5B">
        <w:rPr>
          <w:rFonts w:ascii="Tahoma" w:eastAsia="Times New Roman" w:hAnsi="Tahoma" w:cs="Tahoma"/>
          <w:color w:val="303030"/>
          <w:sz w:val="27"/>
          <w:szCs w:val="27"/>
          <w:lang w:val="en-IN" w:eastAsia="en-IN"/>
        </w:rPr>
        <w:br/>
        <w:t>Console.WriteLine(CheckColor(Color.Green));</w:t>
      </w:r>
      <w:r w:rsidRPr="00267A5B">
        <w:rPr>
          <w:rFonts w:ascii="Tahoma" w:eastAsia="Times New Roman" w:hAnsi="Tahoma" w:cs="Tahoma"/>
          <w:color w:val="303030"/>
          <w:sz w:val="27"/>
          <w:szCs w:val="27"/>
          <w:lang w:val="en-IN" w:eastAsia="en-IN"/>
        </w:rPr>
        <w:br/>
        <w:t>Console.ReadLine();</w:t>
      </w:r>
      <w:r w:rsidRPr="00267A5B">
        <w:rPr>
          <w:rFonts w:ascii="Tahoma" w:eastAsia="Times New Roman" w:hAnsi="Tahoma" w:cs="Tahoma"/>
          <w:color w:val="303030"/>
          <w:sz w:val="27"/>
          <w:szCs w:val="27"/>
          <w:lang w:val="en-IN" w:eastAsia="en-IN"/>
        </w:rPr>
        <w:br/>
        <w:t>}</w:t>
      </w:r>
    </w:p>
    <w:p w14:paraId="5294E402" w14:textId="77777777" w:rsidR="00267A5B" w:rsidRPr="00267A5B" w:rsidRDefault="00267A5B" w:rsidP="00267A5B">
      <w:pPr>
        <w:shd w:val="clear" w:color="auto" w:fill="FFFFFF"/>
        <w:spacing w:beforeAutospacing="1"/>
        <w:rPr>
          <w:rFonts w:ascii="Tahoma" w:eastAsia="Times New Roman" w:hAnsi="Tahoma" w:cs="Tahoma"/>
          <w:color w:val="303030"/>
          <w:sz w:val="27"/>
          <w:szCs w:val="27"/>
          <w:lang w:val="en-IN" w:eastAsia="en-IN"/>
        </w:rPr>
      </w:pPr>
      <w:r w:rsidRPr="00267A5B">
        <w:rPr>
          <w:rFonts w:ascii="Tahoma" w:eastAsia="Times New Roman" w:hAnsi="Tahoma" w:cs="Tahoma"/>
          <w:color w:val="0000FF"/>
          <w:sz w:val="27"/>
          <w:szCs w:val="27"/>
          <w:bdr w:val="none" w:sz="0" w:space="0" w:color="auto" w:frame="1"/>
          <w:lang w:val="en-IN" w:eastAsia="en-IN"/>
        </w:rPr>
        <w:t>public</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0000FF"/>
          <w:sz w:val="27"/>
          <w:szCs w:val="27"/>
          <w:bdr w:val="none" w:sz="0" w:space="0" w:color="auto" w:frame="1"/>
          <w:lang w:val="en-IN" w:eastAsia="en-IN"/>
        </w:rPr>
        <w:t>static</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0000FF"/>
          <w:sz w:val="27"/>
          <w:szCs w:val="27"/>
          <w:bdr w:val="none" w:sz="0" w:space="0" w:color="auto" w:frame="1"/>
          <w:lang w:val="en-IN" w:eastAsia="en-IN"/>
        </w:rPr>
        <w:t>string</w:t>
      </w:r>
      <w:r w:rsidRPr="00267A5B">
        <w:rPr>
          <w:rFonts w:ascii="Tahoma" w:eastAsia="Times New Roman" w:hAnsi="Tahoma" w:cs="Tahoma"/>
          <w:color w:val="303030"/>
          <w:sz w:val="27"/>
          <w:szCs w:val="27"/>
          <w:lang w:val="en-IN" w:eastAsia="en-IN"/>
        </w:rPr>
        <w:t> CheckColor(Color color)</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switch</w:t>
      </w:r>
      <w:r w:rsidRPr="00267A5B">
        <w:rPr>
          <w:rFonts w:ascii="Tahoma" w:eastAsia="Times New Roman" w:hAnsi="Tahoma" w:cs="Tahoma"/>
          <w:color w:val="303030"/>
          <w:sz w:val="27"/>
          <w:szCs w:val="27"/>
          <w:lang w:val="en-IN" w:eastAsia="en-IN"/>
        </w:rPr>
        <w:t> (color)</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case</w:t>
      </w:r>
      <w:r w:rsidRPr="00267A5B">
        <w:rPr>
          <w:rFonts w:ascii="Tahoma" w:eastAsia="Times New Roman" w:hAnsi="Tahoma" w:cs="Tahoma"/>
          <w:color w:val="303030"/>
          <w:sz w:val="27"/>
          <w:szCs w:val="27"/>
          <w:lang w:val="en-IN" w:eastAsia="en-IN"/>
        </w:rPr>
        <w:t> Color.Yellow:</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return</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800080"/>
          <w:sz w:val="27"/>
          <w:szCs w:val="27"/>
          <w:bdr w:val="none" w:sz="0" w:space="0" w:color="auto" w:frame="1"/>
          <w:lang w:val="en-IN" w:eastAsia="en-IN"/>
        </w:rPr>
        <w:t>“Yellow”</w:t>
      </w:r>
      <w:r w:rsidRPr="00267A5B">
        <w:rPr>
          <w:rFonts w:ascii="Tahoma" w:eastAsia="Times New Roman" w:hAnsi="Tahoma" w:cs="Tahoma"/>
          <w:color w:val="303030"/>
          <w:sz w:val="27"/>
          <w:szCs w:val="27"/>
          <w:lang w:val="en-IN" w:eastAsia="en-IN"/>
        </w:rP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case</w:t>
      </w:r>
      <w:r w:rsidRPr="00267A5B">
        <w:rPr>
          <w:rFonts w:ascii="Tahoma" w:eastAsia="Times New Roman" w:hAnsi="Tahoma" w:cs="Tahoma"/>
          <w:color w:val="303030"/>
          <w:sz w:val="27"/>
          <w:szCs w:val="27"/>
          <w:lang w:val="en-IN" w:eastAsia="en-IN"/>
        </w:rPr>
        <w:t> Color.Blue:</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return</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800080"/>
          <w:sz w:val="27"/>
          <w:szCs w:val="27"/>
          <w:bdr w:val="none" w:sz="0" w:space="0" w:color="auto" w:frame="1"/>
          <w:lang w:val="en-IN" w:eastAsia="en-IN"/>
        </w:rPr>
        <w:t>“Blue”</w:t>
      </w:r>
      <w:r w:rsidRPr="00267A5B">
        <w:rPr>
          <w:rFonts w:ascii="Tahoma" w:eastAsia="Times New Roman" w:hAnsi="Tahoma" w:cs="Tahoma"/>
          <w:color w:val="303030"/>
          <w:sz w:val="27"/>
          <w:szCs w:val="27"/>
          <w:lang w:val="en-IN" w:eastAsia="en-IN"/>
        </w:rP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lastRenderedPageBreak/>
        <w:t>case</w:t>
      </w:r>
      <w:r w:rsidRPr="00267A5B">
        <w:rPr>
          <w:rFonts w:ascii="Tahoma" w:eastAsia="Times New Roman" w:hAnsi="Tahoma" w:cs="Tahoma"/>
          <w:color w:val="303030"/>
          <w:sz w:val="27"/>
          <w:szCs w:val="27"/>
          <w:lang w:val="en-IN" w:eastAsia="en-IN"/>
        </w:rPr>
        <w:t> Color.Brown:</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return</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800080"/>
          <w:sz w:val="27"/>
          <w:szCs w:val="27"/>
          <w:bdr w:val="none" w:sz="0" w:space="0" w:color="auto" w:frame="1"/>
          <w:lang w:val="en-IN" w:eastAsia="en-IN"/>
        </w:rPr>
        <w:t>“Brown”</w:t>
      </w:r>
      <w:r w:rsidRPr="00267A5B">
        <w:rPr>
          <w:rFonts w:ascii="Tahoma" w:eastAsia="Times New Roman" w:hAnsi="Tahoma" w:cs="Tahoma"/>
          <w:color w:val="303030"/>
          <w:sz w:val="27"/>
          <w:szCs w:val="27"/>
          <w:lang w:val="en-IN" w:eastAsia="en-IN"/>
        </w:rP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case</w:t>
      </w:r>
      <w:r w:rsidRPr="00267A5B">
        <w:rPr>
          <w:rFonts w:ascii="Tahoma" w:eastAsia="Times New Roman" w:hAnsi="Tahoma" w:cs="Tahoma"/>
          <w:color w:val="303030"/>
          <w:sz w:val="27"/>
          <w:szCs w:val="27"/>
          <w:lang w:val="en-IN" w:eastAsia="en-IN"/>
        </w:rPr>
        <w:t> Color.Green:</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return</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800080"/>
          <w:sz w:val="27"/>
          <w:szCs w:val="27"/>
          <w:bdr w:val="none" w:sz="0" w:space="0" w:color="auto" w:frame="1"/>
          <w:lang w:val="en-IN" w:eastAsia="en-IN"/>
        </w:rPr>
        <w:t>“Green”</w:t>
      </w:r>
      <w:r w:rsidRPr="00267A5B">
        <w:rPr>
          <w:rFonts w:ascii="Tahoma" w:eastAsia="Times New Roman" w:hAnsi="Tahoma" w:cs="Tahoma"/>
          <w:color w:val="303030"/>
          <w:sz w:val="27"/>
          <w:szCs w:val="27"/>
          <w:lang w:val="en-IN" w:eastAsia="en-IN"/>
        </w:rP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default</w:t>
      </w:r>
      <w:r w:rsidRPr="00267A5B">
        <w:rPr>
          <w:rFonts w:ascii="Tahoma" w:eastAsia="Times New Roman" w:hAnsi="Tahoma" w:cs="Tahoma"/>
          <w:color w:val="303030"/>
          <w:sz w:val="27"/>
          <w:szCs w:val="27"/>
          <w:lang w:val="en-IN" w:eastAsia="en-IN"/>
        </w:rPr>
        <w:t>:</w:t>
      </w:r>
      <w:r w:rsidRPr="00267A5B">
        <w:rPr>
          <w:rFonts w:ascii="Tahoma" w:eastAsia="Times New Roman" w:hAnsi="Tahoma" w:cs="Tahoma"/>
          <w:color w:val="303030"/>
          <w:sz w:val="27"/>
          <w:szCs w:val="27"/>
          <w:lang w:val="en-IN" w:eastAsia="en-IN"/>
        </w:rPr>
        <w:br/>
      </w:r>
      <w:r w:rsidRPr="00267A5B">
        <w:rPr>
          <w:rFonts w:ascii="Tahoma" w:eastAsia="Times New Roman" w:hAnsi="Tahoma" w:cs="Tahoma"/>
          <w:color w:val="0000FF"/>
          <w:sz w:val="27"/>
          <w:szCs w:val="27"/>
          <w:bdr w:val="none" w:sz="0" w:space="0" w:color="auto" w:frame="1"/>
          <w:lang w:val="en-IN" w:eastAsia="en-IN"/>
        </w:rPr>
        <w:t>return</w:t>
      </w:r>
      <w:r w:rsidRPr="00267A5B">
        <w:rPr>
          <w:rFonts w:ascii="Tahoma" w:eastAsia="Times New Roman" w:hAnsi="Tahoma" w:cs="Tahoma"/>
          <w:color w:val="303030"/>
          <w:sz w:val="27"/>
          <w:szCs w:val="27"/>
          <w:lang w:val="en-IN" w:eastAsia="en-IN"/>
        </w:rPr>
        <w:t> </w:t>
      </w:r>
      <w:r w:rsidRPr="00267A5B">
        <w:rPr>
          <w:rFonts w:ascii="Tahoma" w:eastAsia="Times New Roman" w:hAnsi="Tahoma" w:cs="Tahoma"/>
          <w:color w:val="800080"/>
          <w:sz w:val="27"/>
          <w:szCs w:val="27"/>
          <w:bdr w:val="none" w:sz="0" w:space="0" w:color="auto" w:frame="1"/>
          <w:lang w:val="en-IN" w:eastAsia="en-IN"/>
        </w:rPr>
        <w:t>“no color”</w:t>
      </w:r>
      <w:r w:rsidRPr="00267A5B">
        <w:rPr>
          <w:rFonts w:ascii="Tahoma" w:eastAsia="Times New Roman" w:hAnsi="Tahoma" w:cs="Tahoma"/>
          <w:color w:val="303030"/>
          <w:sz w:val="27"/>
          <w:szCs w:val="27"/>
          <w:lang w:val="en-IN" w:eastAsia="en-IN"/>
        </w:rPr>
        <w:t>;</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t>}</w:t>
      </w:r>
      <w:r w:rsidRPr="00267A5B">
        <w:rPr>
          <w:rFonts w:ascii="Tahoma" w:eastAsia="Times New Roman" w:hAnsi="Tahoma" w:cs="Tahoma"/>
          <w:color w:val="303030"/>
          <w:sz w:val="27"/>
          <w:szCs w:val="27"/>
          <w:lang w:val="en-IN" w:eastAsia="en-IN"/>
        </w:rPr>
        <w:br/>
        <w:t>}</w:t>
      </w:r>
    </w:p>
    <w:p w14:paraId="34FBF04D" w14:textId="77777777" w:rsidR="00267A5B" w:rsidRPr="00267A5B" w:rsidRDefault="00267A5B" w:rsidP="00267A5B">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267A5B">
        <w:rPr>
          <w:rFonts w:ascii="Segoe UI" w:eastAsia="Times New Roman" w:hAnsi="Segoe UI" w:cs="Segoe UI"/>
          <w:b/>
          <w:bCs/>
          <w:color w:val="111111"/>
          <w:sz w:val="24"/>
          <w:szCs w:val="24"/>
          <w:lang w:val="en-IN" w:eastAsia="en-IN"/>
        </w:rPr>
        <w:t>Output</w:t>
      </w:r>
    </w:p>
    <w:p w14:paraId="403E9011" w14:textId="77777777" w:rsidR="00267A5B" w:rsidRPr="00267A5B" w:rsidRDefault="00267A5B" w:rsidP="00267A5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267A5B">
        <w:rPr>
          <w:rFonts w:ascii="Consolas" w:eastAsia="Times New Roman" w:hAnsi="Consolas" w:cs="Courier New"/>
          <w:color w:val="303030"/>
          <w:sz w:val="18"/>
          <w:szCs w:val="18"/>
          <w:lang w:val="en-IN" w:eastAsia="en-IN"/>
        </w:rPr>
        <w:t>Yellow</w:t>
      </w:r>
    </w:p>
    <w:p w14:paraId="3B29AAB4" w14:textId="77777777" w:rsidR="00267A5B" w:rsidRPr="00267A5B" w:rsidRDefault="00267A5B" w:rsidP="00267A5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267A5B">
        <w:rPr>
          <w:rFonts w:ascii="Consolas" w:eastAsia="Times New Roman" w:hAnsi="Consolas" w:cs="Courier New"/>
          <w:color w:val="303030"/>
          <w:sz w:val="18"/>
          <w:szCs w:val="18"/>
          <w:lang w:val="en-IN" w:eastAsia="en-IN"/>
        </w:rPr>
        <w:t>Brown</w:t>
      </w:r>
    </w:p>
    <w:p w14:paraId="48867CA7" w14:textId="77777777" w:rsidR="00267A5B" w:rsidRPr="00267A5B" w:rsidRDefault="00267A5B" w:rsidP="00267A5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267A5B">
        <w:rPr>
          <w:rFonts w:ascii="Consolas" w:eastAsia="Times New Roman" w:hAnsi="Consolas" w:cs="Courier New"/>
          <w:color w:val="303030"/>
          <w:sz w:val="18"/>
          <w:szCs w:val="18"/>
          <w:lang w:val="en-IN" w:eastAsia="en-IN"/>
        </w:rPr>
        <w:t>Green</w:t>
      </w:r>
    </w:p>
    <w:p w14:paraId="6A68F486" w14:textId="77777777" w:rsidR="00267A5B" w:rsidRPr="00267A5B" w:rsidRDefault="00267A5B" w:rsidP="00267A5B">
      <w:pPr>
        <w:shd w:val="clear" w:color="auto" w:fill="FFFFFF"/>
        <w:rPr>
          <w:rFonts w:ascii="Segoe UI" w:eastAsia="Times New Roman" w:hAnsi="Segoe UI" w:cs="Segoe UI"/>
          <w:color w:val="111111"/>
          <w:sz w:val="21"/>
          <w:szCs w:val="21"/>
          <w:lang w:val="en-IN" w:eastAsia="en-IN"/>
        </w:rPr>
      </w:pPr>
      <w:r w:rsidRPr="00267A5B">
        <w:rPr>
          <w:rFonts w:ascii="Segoe UI" w:eastAsia="Times New Roman" w:hAnsi="Segoe UI" w:cs="Segoe UI"/>
          <w:color w:val="111111"/>
          <w:sz w:val="21"/>
          <w:szCs w:val="21"/>
          <w:lang w:val="en-IN" w:eastAsia="en-IN"/>
        </w:rPr>
        <w:t>Here, in the above example, we have declared an </w:t>
      </w:r>
      <w:r w:rsidRPr="00267A5B">
        <w:rPr>
          <w:rFonts w:ascii="Consolas" w:eastAsia="Times New Roman" w:hAnsi="Consolas" w:cs="Courier New"/>
          <w:color w:val="990000"/>
          <w:bdr w:val="none" w:sz="0" w:space="0" w:color="auto" w:frame="1"/>
          <w:lang w:val="en-IN" w:eastAsia="en-IN"/>
        </w:rPr>
        <w:t>enum Color </w:t>
      </w:r>
      <w:r w:rsidRPr="00267A5B">
        <w:rPr>
          <w:rFonts w:ascii="Segoe UI" w:eastAsia="Times New Roman" w:hAnsi="Segoe UI" w:cs="Segoe UI"/>
          <w:color w:val="111111"/>
          <w:sz w:val="21"/>
          <w:szCs w:val="21"/>
          <w:lang w:val="en-IN" w:eastAsia="en-IN"/>
        </w:rPr>
        <w:t>containing various </w:t>
      </w:r>
      <w:r w:rsidRPr="00267A5B">
        <w:rPr>
          <w:rFonts w:ascii="Consolas" w:eastAsia="Times New Roman" w:hAnsi="Consolas" w:cs="Courier New"/>
          <w:color w:val="990000"/>
          <w:bdr w:val="none" w:sz="0" w:space="0" w:color="auto" w:frame="1"/>
          <w:lang w:val="en-IN" w:eastAsia="en-IN"/>
        </w:rPr>
        <w:t>color </w:t>
      </w:r>
      <w:r w:rsidRPr="00267A5B">
        <w:rPr>
          <w:rFonts w:ascii="Segoe UI" w:eastAsia="Times New Roman" w:hAnsi="Segoe UI" w:cs="Segoe UI"/>
          <w:color w:val="111111"/>
          <w:sz w:val="21"/>
          <w:szCs w:val="21"/>
          <w:lang w:val="en-IN" w:eastAsia="en-IN"/>
        </w:rPr>
        <w:t>members.There is a class named </w:t>
      </w:r>
      <w:r w:rsidRPr="00267A5B">
        <w:rPr>
          <w:rFonts w:ascii="Consolas" w:eastAsia="Times New Roman" w:hAnsi="Consolas" w:cs="Courier New"/>
          <w:color w:val="990000"/>
          <w:bdr w:val="none" w:sz="0" w:space="0" w:color="auto" w:frame="1"/>
          <w:lang w:val="en-IN" w:eastAsia="en-IN"/>
        </w:rPr>
        <w:t>program </w:t>
      </w:r>
      <w:r w:rsidRPr="00267A5B">
        <w:rPr>
          <w:rFonts w:ascii="Segoe UI" w:eastAsia="Times New Roman" w:hAnsi="Segoe UI" w:cs="Segoe UI"/>
          <w:color w:val="111111"/>
          <w:sz w:val="21"/>
          <w:szCs w:val="21"/>
          <w:lang w:val="en-IN" w:eastAsia="en-IN"/>
        </w:rPr>
        <w:t>that contains a </w:t>
      </w:r>
      <w:r w:rsidRPr="00267A5B">
        <w:rPr>
          <w:rFonts w:ascii="Consolas" w:eastAsia="Times New Roman" w:hAnsi="Consolas" w:cs="Courier New"/>
          <w:color w:val="990000"/>
          <w:bdr w:val="none" w:sz="0" w:space="0" w:color="auto" w:frame="1"/>
          <w:lang w:val="en-IN" w:eastAsia="en-IN"/>
        </w:rPr>
        <w:t>static </w:t>
      </w:r>
      <w:r w:rsidRPr="00267A5B">
        <w:rPr>
          <w:rFonts w:ascii="Segoe UI" w:eastAsia="Times New Roman" w:hAnsi="Segoe UI" w:cs="Segoe UI"/>
          <w:color w:val="111111"/>
          <w:sz w:val="21"/>
          <w:szCs w:val="21"/>
          <w:lang w:val="en-IN" w:eastAsia="en-IN"/>
        </w:rPr>
        <w:t>method named </w:t>
      </w:r>
      <w:r w:rsidRPr="00267A5B">
        <w:rPr>
          <w:rFonts w:ascii="Consolas" w:eastAsia="Times New Roman" w:hAnsi="Consolas" w:cs="Courier New"/>
          <w:color w:val="990000"/>
          <w:bdr w:val="none" w:sz="0" w:space="0" w:color="auto" w:frame="1"/>
          <w:lang w:val="en-IN" w:eastAsia="en-IN"/>
        </w:rPr>
        <w:t>CheckColor</w:t>
      </w:r>
      <w:r w:rsidRPr="00267A5B">
        <w:rPr>
          <w:rFonts w:ascii="Segoe UI" w:eastAsia="Times New Roman" w:hAnsi="Segoe UI" w:cs="Segoe UI"/>
          <w:color w:val="111111"/>
          <w:sz w:val="21"/>
          <w:szCs w:val="21"/>
          <w:lang w:val="en-IN" w:eastAsia="en-IN"/>
        </w:rPr>
        <w:t>, that has a </w:t>
      </w:r>
      <w:r w:rsidRPr="00267A5B">
        <w:rPr>
          <w:rFonts w:ascii="Consolas" w:eastAsia="Times New Roman" w:hAnsi="Consolas" w:cs="Courier New"/>
          <w:color w:val="990000"/>
          <w:bdr w:val="none" w:sz="0" w:space="0" w:color="auto" w:frame="1"/>
          <w:lang w:val="en-IN" w:eastAsia="en-IN"/>
        </w:rPr>
        <w:t>switch </w:t>
      </w:r>
      <w:r w:rsidRPr="00267A5B">
        <w:rPr>
          <w:rFonts w:ascii="Segoe UI" w:eastAsia="Times New Roman" w:hAnsi="Segoe UI" w:cs="Segoe UI"/>
          <w:color w:val="111111"/>
          <w:sz w:val="21"/>
          <w:szCs w:val="21"/>
          <w:lang w:val="en-IN" w:eastAsia="en-IN"/>
        </w:rPr>
        <w:t>statement checking</w:t>
      </w:r>
      <w:r w:rsidRPr="00267A5B">
        <w:rPr>
          <w:rFonts w:ascii="Consolas" w:eastAsia="Times New Roman" w:hAnsi="Consolas" w:cs="Courier New"/>
          <w:color w:val="990000"/>
          <w:bdr w:val="none" w:sz="0" w:space="0" w:color="auto" w:frame="1"/>
          <w:lang w:val="en-IN" w:eastAsia="en-IN"/>
        </w:rPr>
        <w:t>color </w:t>
      </w:r>
      <w:r w:rsidRPr="00267A5B">
        <w:rPr>
          <w:rFonts w:ascii="Segoe UI" w:eastAsia="Times New Roman" w:hAnsi="Segoe UI" w:cs="Segoe UI"/>
          <w:color w:val="111111"/>
          <w:sz w:val="21"/>
          <w:szCs w:val="21"/>
          <w:lang w:val="en-IN" w:eastAsia="en-IN"/>
        </w:rPr>
        <w:t>on the basis of passed parameter to the method, i.e., </w:t>
      </w:r>
      <w:r w:rsidRPr="00267A5B">
        <w:rPr>
          <w:rFonts w:ascii="Consolas" w:eastAsia="Times New Roman" w:hAnsi="Consolas" w:cs="Courier New"/>
          <w:color w:val="990000"/>
          <w:bdr w:val="none" w:sz="0" w:space="0" w:color="auto" w:frame="1"/>
          <w:lang w:val="en-IN" w:eastAsia="en-IN"/>
        </w:rPr>
        <w:t>Enum Color</w:t>
      </w:r>
      <w:r w:rsidRPr="00267A5B">
        <w:rPr>
          <w:rFonts w:ascii="Segoe UI" w:eastAsia="Times New Roman" w:hAnsi="Segoe UI" w:cs="Segoe UI"/>
          <w:color w:val="111111"/>
          <w:sz w:val="21"/>
          <w:szCs w:val="21"/>
          <w:lang w:val="en-IN" w:eastAsia="en-IN"/>
        </w:rPr>
        <w:t>. In </w:t>
      </w:r>
      <w:r w:rsidRPr="00267A5B">
        <w:rPr>
          <w:rFonts w:ascii="Consolas" w:eastAsia="Times New Roman" w:hAnsi="Consolas" w:cs="Courier New"/>
          <w:color w:val="990000"/>
          <w:bdr w:val="none" w:sz="0" w:space="0" w:color="auto" w:frame="1"/>
          <w:lang w:val="en-IN" w:eastAsia="en-IN"/>
        </w:rPr>
        <w:t>Main </w:t>
      </w:r>
      <w:r w:rsidRPr="00267A5B">
        <w:rPr>
          <w:rFonts w:ascii="Segoe UI" w:eastAsia="Times New Roman" w:hAnsi="Segoe UI" w:cs="Segoe UI"/>
          <w:color w:val="111111"/>
          <w:sz w:val="21"/>
          <w:szCs w:val="21"/>
          <w:lang w:val="en-IN" w:eastAsia="en-IN"/>
        </w:rPr>
        <w:t>method, we try to access that</w:t>
      </w:r>
      <w:r w:rsidRPr="00267A5B">
        <w:rPr>
          <w:rFonts w:ascii="Consolas" w:eastAsia="Times New Roman" w:hAnsi="Consolas" w:cs="Courier New"/>
          <w:color w:val="990000"/>
          <w:bdr w:val="none" w:sz="0" w:space="0" w:color="auto" w:frame="1"/>
          <w:lang w:val="en-IN" w:eastAsia="en-IN"/>
        </w:rPr>
        <w:t>CheckColor </w:t>
      </w:r>
      <w:r w:rsidRPr="00267A5B">
        <w:rPr>
          <w:rFonts w:ascii="Segoe UI" w:eastAsia="Times New Roman" w:hAnsi="Segoe UI" w:cs="Segoe UI"/>
          <w:color w:val="111111"/>
          <w:sz w:val="21"/>
          <w:szCs w:val="21"/>
          <w:lang w:val="en-IN" w:eastAsia="en-IN"/>
        </w:rPr>
        <w:t>method, passing various parameters. We see that the </w:t>
      </w:r>
      <w:r w:rsidRPr="00267A5B">
        <w:rPr>
          <w:rFonts w:ascii="Consolas" w:eastAsia="Times New Roman" w:hAnsi="Consolas" w:cs="Courier New"/>
          <w:color w:val="990000"/>
          <w:bdr w:val="none" w:sz="0" w:space="0" w:color="auto" w:frame="1"/>
          <w:lang w:val="en-IN" w:eastAsia="en-IN"/>
        </w:rPr>
        <w:t>switch </w:t>
      </w:r>
      <w:r w:rsidRPr="00267A5B">
        <w:rPr>
          <w:rFonts w:ascii="Segoe UI" w:eastAsia="Times New Roman" w:hAnsi="Segoe UI" w:cs="Segoe UI"/>
          <w:color w:val="111111"/>
          <w:sz w:val="21"/>
          <w:szCs w:val="21"/>
          <w:lang w:val="en-IN" w:eastAsia="en-IN"/>
        </w:rPr>
        <w:t>statement in </w:t>
      </w:r>
      <w:r w:rsidRPr="00267A5B">
        <w:rPr>
          <w:rFonts w:ascii="Consolas" w:eastAsia="Times New Roman" w:hAnsi="Consolas" w:cs="Courier New"/>
          <w:color w:val="990000"/>
          <w:bdr w:val="none" w:sz="0" w:space="0" w:color="auto" w:frame="1"/>
          <w:lang w:val="en-IN" w:eastAsia="en-IN"/>
        </w:rPr>
        <w:t>CheckColor </w:t>
      </w:r>
      <w:r w:rsidRPr="00267A5B">
        <w:rPr>
          <w:rFonts w:ascii="Segoe UI" w:eastAsia="Times New Roman" w:hAnsi="Segoe UI" w:cs="Segoe UI"/>
          <w:color w:val="111111"/>
          <w:sz w:val="21"/>
          <w:szCs w:val="21"/>
          <w:lang w:val="en-IN" w:eastAsia="en-IN"/>
        </w:rPr>
        <w:t>method can take any of the </w:t>
      </w:r>
      <w:r w:rsidRPr="00267A5B">
        <w:rPr>
          <w:rFonts w:ascii="Consolas" w:eastAsia="Times New Roman" w:hAnsi="Consolas" w:cs="Courier New"/>
          <w:color w:val="990000"/>
          <w:bdr w:val="none" w:sz="0" w:space="0" w:color="auto" w:frame="1"/>
          <w:lang w:val="en-IN" w:eastAsia="en-IN"/>
        </w:rPr>
        <w:t>datatype </w:t>
      </w:r>
      <w:r w:rsidRPr="00267A5B">
        <w:rPr>
          <w:rFonts w:ascii="Segoe UI" w:eastAsia="Times New Roman" w:hAnsi="Segoe UI" w:cs="Segoe UI"/>
          <w:color w:val="111111"/>
          <w:sz w:val="21"/>
          <w:szCs w:val="21"/>
          <w:lang w:val="en-IN" w:eastAsia="en-IN"/>
        </w:rPr>
        <w:t>passed and in return </w:t>
      </w:r>
      <w:r w:rsidRPr="00267A5B">
        <w:rPr>
          <w:rFonts w:ascii="Consolas" w:eastAsia="Times New Roman" w:hAnsi="Consolas" w:cs="Courier New"/>
          <w:color w:val="990000"/>
          <w:bdr w:val="none" w:sz="0" w:space="0" w:color="auto" w:frame="1"/>
          <w:lang w:val="en-IN" w:eastAsia="en-IN"/>
        </w:rPr>
        <w:t>case </w:t>
      </w:r>
      <w:r w:rsidRPr="00267A5B">
        <w:rPr>
          <w:rFonts w:ascii="Segoe UI" w:eastAsia="Times New Roman" w:hAnsi="Segoe UI" w:cs="Segoe UI"/>
          <w:color w:val="111111"/>
          <w:sz w:val="21"/>
          <w:szCs w:val="21"/>
          <w:lang w:val="en-IN" w:eastAsia="en-IN"/>
        </w:rPr>
        <w:t>statements use name of that type and not the plain </w:t>
      </w:r>
      <w:r w:rsidRPr="00267A5B">
        <w:rPr>
          <w:rFonts w:ascii="Consolas" w:eastAsia="Times New Roman" w:hAnsi="Consolas" w:cs="Courier New"/>
          <w:color w:val="990000"/>
          <w:bdr w:val="none" w:sz="0" w:space="0" w:color="auto" w:frame="1"/>
          <w:lang w:val="en-IN" w:eastAsia="en-IN"/>
        </w:rPr>
        <w:t>int</w:t>
      </w:r>
      <w:r w:rsidRPr="00267A5B">
        <w:rPr>
          <w:rFonts w:ascii="Segoe UI" w:eastAsia="Times New Roman" w:hAnsi="Segoe UI" w:cs="Segoe UI"/>
          <w:color w:val="111111"/>
          <w:sz w:val="21"/>
          <w:szCs w:val="21"/>
          <w:lang w:val="en-IN" w:eastAsia="en-IN"/>
        </w:rPr>
        <w:t>number to compare the result. We see that this made our program more readable. So </w:t>
      </w:r>
      <w:r w:rsidRPr="00267A5B">
        <w:rPr>
          <w:rFonts w:ascii="Consolas" w:eastAsia="Times New Roman" w:hAnsi="Consolas" w:cs="Courier New"/>
          <w:color w:val="990000"/>
          <w:bdr w:val="none" w:sz="0" w:space="0" w:color="auto" w:frame="1"/>
          <w:lang w:val="en-IN" w:eastAsia="en-IN"/>
        </w:rPr>
        <w:t>enum </w:t>
      </w:r>
      <w:r w:rsidRPr="00267A5B">
        <w:rPr>
          <w:rFonts w:ascii="Segoe UI" w:eastAsia="Times New Roman" w:hAnsi="Segoe UI" w:cs="Segoe UI"/>
          <w:color w:val="111111"/>
          <w:sz w:val="21"/>
          <w:szCs w:val="21"/>
          <w:lang w:val="en-IN" w:eastAsia="en-IN"/>
        </w:rPr>
        <w:t>plays an important role in making the program more readable and structured, easy to grasp.</w:t>
      </w:r>
    </w:p>
    <w:p w14:paraId="00937B73" w14:textId="57799B0F" w:rsidR="006811DA" w:rsidRDefault="006811DA" w:rsidP="00B20C00">
      <w:pPr>
        <w:shd w:val="clear" w:color="auto" w:fill="FFFFFF"/>
        <w:rPr>
          <w:rFonts w:ascii="Segoe UI" w:eastAsia="Times New Roman" w:hAnsi="Segoe UI" w:cs="Segoe UI"/>
          <w:color w:val="111111"/>
          <w:sz w:val="21"/>
          <w:szCs w:val="21"/>
          <w:lang w:val="en-IN" w:eastAsia="en-IN"/>
        </w:rPr>
      </w:pPr>
    </w:p>
    <w:p w14:paraId="2A9139F8" w14:textId="77777777" w:rsidR="00776BB4" w:rsidRPr="00776BB4" w:rsidRDefault="00776BB4" w:rsidP="00776BB4">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776BB4">
        <w:rPr>
          <w:rFonts w:ascii="Segoe UI" w:eastAsia="Times New Roman" w:hAnsi="Segoe UI" w:cs="Segoe UI"/>
          <w:color w:val="FF9900"/>
          <w:sz w:val="29"/>
          <w:szCs w:val="29"/>
          <w:lang w:val="en-IN" w:eastAsia="en-IN"/>
        </w:rPr>
        <w:t>Circular Dependency</w:t>
      </w:r>
    </w:p>
    <w:p w14:paraId="20699A11" w14:textId="77777777" w:rsidR="00776BB4" w:rsidRPr="00776BB4" w:rsidRDefault="00776BB4" w:rsidP="00776BB4">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76BB4">
        <w:rPr>
          <w:rFonts w:ascii="Segoe UI" w:eastAsia="Times New Roman" w:hAnsi="Segoe UI" w:cs="Segoe UI"/>
          <w:b/>
          <w:bCs/>
          <w:color w:val="111111"/>
          <w:sz w:val="24"/>
          <w:szCs w:val="24"/>
          <w:lang w:val="en-IN" w:eastAsia="en-IN"/>
        </w:rPr>
        <w:t>Program.cs</w:t>
      </w:r>
    </w:p>
    <w:p w14:paraId="0E482FC8" w14:textId="77777777" w:rsidR="00776BB4" w:rsidRPr="00776BB4" w:rsidRDefault="00776BB4" w:rsidP="00776BB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76BB4">
        <w:rPr>
          <w:rFonts w:ascii="Consolas" w:eastAsia="Times New Roman" w:hAnsi="Consolas" w:cs="Courier New"/>
          <w:color w:val="0000FF"/>
          <w:sz w:val="18"/>
          <w:szCs w:val="18"/>
          <w:bdr w:val="none" w:sz="0" w:space="0" w:color="auto" w:frame="1"/>
          <w:lang w:val="en-IN" w:eastAsia="en-IN"/>
        </w:rPr>
        <w:t>using</w:t>
      </w:r>
      <w:r w:rsidRPr="00776BB4">
        <w:rPr>
          <w:rFonts w:ascii="Consolas" w:eastAsia="Times New Roman" w:hAnsi="Consolas" w:cs="Courier New"/>
          <w:color w:val="303030"/>
          <w:sz w:val="18"/>
          <w:szCs w:val="18"/>
          <w:lang w:val="en-IN" w:eastAsia="en-IN"/>
        </w:rPr>
        <w:t xml:space="preserve"> System;</w:t>
      </w:r>
    </w:p>
    <w:p w14:paraId="025DC894" w14:textId="77777777" w:rsidR="00776BB4" w:rsidRPr="00776BB4" w:rsidRDefault="00776BB4" w:rsidP="00776BB4">
      <w:pPr>
        <w:shd w:val="clear" w:color="auto" w:fill="FFFFFF"/>
        <w:spacing w:beforeAutospacing="1"/>
        <w:rPr>
          <w:rFonts w:ascii="Tahoma" w:eastAsia="Times New Roman" w:hAnsi="Tahoma" w:cs="Tahoma"/>
          <w:color w:val="303030"/>
          <w:sz w:val="27"/>
          <w:szCs w:val="27"/>
          <w:lang w:val="en-IN" w:eastAsia="en-IN"/>
        </w:rPr>
      </w:pPr>
      <w:r w:rsidRPr="00776BB4">
        <w:rPr>
          <w:rFonts w:ascii="Tahoma" w:eastAsia="Times New Roman" w:hAnsi="Tahoma" w:cs="Tahoma"/>
          <w:color w:val="0000FF"/>
          <w:sz w:val="27"/>
          <w:szCs w:val="27"/>
          <w:bdr w:val="none" w:sz="0" w:space="0" w:color="auto" w:frame="1"/>
          <w:lang w:val="en-IN" w:eastAsia="en-IN"/>
        </w:rPr>
        <w:t>namespace</w:t>
      </w:r>
      <w:r w:rsidRPr="00776BB4">
        <w:rPr>
          <w:rFonts w:ascii="Tahoma" w:eastAsia="Times New Roman" w:hAnsi="Tahoma" w:cs="Tahoma"/>
          <w:color w:val="303030"/>
          <w:sz w:val="27"/>
          <w:szCs w:val="27"/>
          <w:lang w:val="en-IN" w:eastAsia="en-IN"/>
        </w:rPr>
        <w:t> Enums</w:t>
      </w:r>
      <w:r w:rsidRPr="00776BB4">
        <w:rPr>
          <w:rFonts w:ascii="Tahoma" w:eastAsia="Times New Roman" w:hAnsi="Tahoma" w:cs="Tahoma"/>
          <w:color w:val="303030"/>
          <w:sz w:val="27"/>
          <w:szCs w:val="27"/>
          <w:lang w:val="en-IN" w:eastAsia="en-IN"/>
        </w:rPr>
        <w:br/>
        <w:t>{</w:t>
      </w:r>
      <w:r w:rsidRPr="00776BB4">
        <w:rPr>
          <w:rFonts w:ascii="Tahoma" w:eastAsia="Times New Roman" w:hAnsi="Tahoma" w:cs="Tahoma"/>
          <w:color w:val="303030"/>
          <w:sz w:val="27"/>
          <w:szCs w:val="27"/>
          <w:lang w:val="en-IN" w:eastAsia="en-IN"/>
        </w:rPr>
        <w:br/>
      </w:r>
      <w:r w:rsidRPr="00776BB4">
        <w:rPr>
          <w:rFonts w:ascii="Tahoma" w:eastAsia="Times New Roman" w:hAnsi="Tahoma" w:cs="Tahoma"/>
          <w:color w:val="0000FF"/>
          <w:sz w:val="27"/>
          <w:szCs w:val="27"/>
          <w:bdr w:val="none" w:sz="0" w:space="0" w:color="auto" w:frame="1"/>
          <w:lang w:val="en-IN" w:eastAsia="en-IN"/>
        </w:rPr>
        <w:t>internal</w:t>
      </w:r>
      <w:r w:rsidRPr="00776BB4">
        <w:rPr>
          <w:rFonts w:ascii="Tahoma" w:eastAsia="Times New Roman" w:hAnsi="Tahoma" w:cs="Tahoma"/>
          <w:color w:val="303030"/>
          <w:sz w:val="27"/>
          <w:szCs w:val="27"/>
          <w:lang w:val="en-IN" w:eastAsia="en-IN"/>
        </w:rPr>
        <w:t> </w:t>
      </w:r>
      <w:r w:rsidRPr="00776BB4">
        <w:rPr>
          <w:rFonts w:ascii="Tahoma" w:eastAsia="Times New Roman" w:hAnsi="Tahoma" w:cs="Tahoma"/>
          <w:color w:val="0000FF"/>
          <w:sz w:val="27"/>
          <w:szCs w:val="27"/>
          <w:bdr w:val="none" w:sz="0" w:space="0" w:color="auto" w:frame="1"/>
          <w:lang w:val="en-IN" w:eastAsia="en-IN"/>
        </w:rPr>
        <w:t>enum</w:t>
      </w:r>
      <w:r w:rsidRPr="00776BB4">
        <w:rPr>
          <w:rFonts w:ascii="Tahoma" w:eastAsia="Times New Roman" w:hAnsi="Tahoma" w:cs="Tahoma"/>
          <w:color w:val="303030"/>
          <w:sz w:val="27"/>
          <w:szCs w:val="27"/>
          <w:lang w:val="en-IN" w:eastAsia="en-IN"/>
        </w:rPr>
        <w:t> Color</w:t>
      </w:r>
      <w:r w:rsidRPr="00776BB4">
        <w:rPr>
          <w:rFonts w:ascii="Tahoma" w:eastAsia="Times New Roman" w:hAnsi="Tahoma" w:cs="Tahoma"/>
          <w:color w:val="303030"/>
          <w:sz w:val="27"/>
          <w:szCs w:val="27"/>
          <w:lang w:val="en-IN" w:eastAsia="en-IN"/>
        </w:rPr>
        <w:br/>
        <w:t>{</w:t>
      </w:r>
      <w:r w:rsidRPr="00776BB4">
        <w:rPr>
          <w:rFonts w:ascii="Tahoma" w:eastAsia="Times New Roman" w:hAnsi="Tahoma" w:cs="Tahoma"/>
          <w:color w:val="303030"/>
          <w:sz w:val="27"/>
          <w:szCs w:val="27"/>
          <w:lang w:val="en-IN" w:eastAsia="en-IN"/>
        </w:rPr>
        <w:br/>
        <w:t>Yellow=Blue,</w:t>
      </w:r>
      <w:r w:rsidRPr="00776BB4">
        <w:rPr>
          <w:rFonts w:ascii="Tahoma" w:eastAsia="Times New Roman" w:hAnsi="Tahoma" w:cs="Tahoma"/>
          <w:color w:val="303030"/>
          <w:sz w:val="27"/>
          <w:szCs w:val="27"/>
          <w:lang w:val="en-IN" w:eastAsia="en-IN"/>
        </w:rPr>
        <w:br/>
      </w:r>
      <w:r w:rsidRPr="00776BB4">
        <w:rPr>
          <w:rFonts w:ascii="Tahoma" w:eastAsia="Times New Roman" w:hAnsi="Tahoma" w:cs="Tahoma"/>
          <w:color w:val="303030"/>
          <w:sz w:val="27"/>
          <w:szCs w:val="27"/>
          <w:lang w:val="en-IN" w:eastAsia="en-IN"/>
        </w:rPr>
        <w:lastRenderedPageBreak/>
        <w:t>Blue</w:t>
      </w:r>
      <w:r w:rsidRPr="00776BB4">
        <w:rPr>
          <w:rFonts w:ascii="Tahoma" w:eastAsia="Times New Roman" w:hAnsi="Tahoma" w:cs="Tahoma"/>
          <w:color w:val="303030"/>
          <w:sz w:val="27"/>
          <w:szCs w:val="27"/>
          <w:lang w:val="en-IN" w:eastAsia="en-IN"/>
        </w:rPr>
        <w:br/>
        <w:t>}</w:t>
      </w:r>
    </w:p>
    <w:p w14:paraId="62E47CBA" w14:textId="77777777" w:rsidR="00776BB4" w:rsidRPr="00776BB4" w:rsidRDefault="00776BB4" w:rsidP="00776BB4">
      <w:pPr>
        <w:shd w:val="clear" w:color="auto" w:fill="FFFFFF"/>
        <w:spacing w:beforeAutospacing="1"/>
        <w:rPr>
          <w:rFonts w:ascii="Tahoma" w:eastAsia="Times New Roman" w:hAnsi="Tahoma" w:cs="Tahoma"/>
          <w:color w:val="303030"/>
          <w:sz w:val="27"/>
          <w:szCs w:val="27"/>
          <w:lang w:val="en-IN" w:eastAsia="en-IN"/>
        </w:rPr>
      </w:pPr>
      <w:r w:rsidRPr="00776BB4">
        <w:rPr>
          <w:rFonts w:ascii="Tahoma" w:eastAsia="Times New Roman" w:hAnsi="Tahoma" w:cs="Tahoma"/>
          <w:color w:val="0000FF"/>
          <w:sz w:val="27"/>
          <w:szCs w:val="27"/>
          <w:bdr w:val="none" w:sz="0" w:space="0" w:color="auto" w:frame="1"/>
          <w:lang w:val="en-IN" w:eastAsia="en-IN"/>
        </w:rPr>
        <w:t>internal</w:t>
      </w:r>
      <w:r w:rsidRPr="00776BB4">
        <w:rPr>
          <w:rFonts w:ascii="Tahoma" w:eastAsia="Times New Roman" w:hAnsi="Tahoma" w:cs="Tahoma"/>
          <w:color w:val="303030"/>
          <w:sz w:val="27"/>
          <w:szCs w:val="27"/>
          <w:lang w:val="en-IN" w:eastAsia="en-IN"/>
        </w:rPr>
        <w:t> </w:t>
      </w:r>
      <w:r w:rsidRPr="00776BB4">
        <w:rPr>
          <w:rFonts w:ascii="Tahoma" w:eastAsia="Times New Roman" w:hAnsi="Tahoma" w:cs="Tahoma"/>
          <w:color w:val="0000FF"/>
          <w:sz w:val="27"/>
          <w:szCs w:val="27"/>
          <w:bdr w:val="none" w:sz="0" w:space="0" w:color="auto" w:frame="1"/>
          <w:lang w:val="en-IN" w:eastAsia="en-IN"/>
        </w:rPr>
        <w:t>class</w:t>
      </w:r>
      <w:r w:rsidRPr="00776BB4">
        <w:rPr>
          <w:rFonts w:ascii="Tahoma" w:eastAsia="Times New Roman" w:hAnsi="Tahoma" w:cs="Tahoma"/>
          <w:color w:val="303030"/>
          <w:sz w:val="27"/>
          <w:szCs w:val="27"/>
          <w:lang w:val="en-IN" w:eastAsia="en-IN"/>
        </w:rPr>
        <w:t> Program</w:t>
      </w:r>
      <w:r w:rsidRPr="00776BB4">
        <w:rPr>
          <w:rFonts w:ascii="Tahoma" w:eastAsia="Times New Roman" w:hAnsi="Tahoma" w:cs="Tahoma"/>
          <w:color w:val="303030"/>
          <w:sz w:val="27"/>
          <w:szCs w:val="27"/>
          <w:lang w:val="en-IN" w:eastAsia="en-IN"/>
        </w:rPr>
        <w:br/>
        <w:t>{</w:t>
      </w:r>
      <w:r w:rsidRPr="00776BB4">
        <w:rPr>
          <w:rFonts w:ascii="Tahoma" w:eastAsia="Times New Roman" w:hAnsi="Tahoma" w:cs="Tahoma"/>
          <w:color w:val="303030"/>
          <w:sz w:val="27"/>
          <w:szCs w:val="27"/>
          <w:lang w:val="en-IN" w:eastAsia="en-IN"/>
        </w:rPr>
        <w:br/>
      </w:r>
      <w:r w:rsidRPr="00776BB4">
        <w:rPr>
          <w:rFonts w:ascii="Tahoma" w:eastAsia="Times New Roman" w:hAnsi="Tahoma" w:cs="Tahoma"/>
          <w:color w:val="0000FF"/>
          <w:sz w:val="27"/>
          <w:szCs w:val="27"/>
          <w:bdr w:val="none" w:sz="0" w:space="0" w:color="auto" w:frame="1"/>
          <w:lang w:val="en-IN" w:eastAsia="en-IN"/>
        </w:rPr>
        <w:t>private</w:t>
      </w:r>
      <w:r w:rsidRPr="00776BB4">
        <w:rPr>
          <w:rFonts w:ascii="Tahoma" w:eastAsia="Times New Roman" w:hAnsi="Tahoma" w:cs="Tahoma"/>
          <w:color w:val="303030"/>
          <w:sz w:val="27"/>
          <w:szCs w:val="27"/>
          <w:lang w:val="en-IN" w:eastAsia="en-IN"/>
        </w:rPr>
        <w:t> </w:t>
      </w:r>
      <w:r w:rsidRPr="00776BB4">
        <w:rPr>
          <w:rFonts w:ascii="Tahoma" w:eastAsia="Times New Roman" w:hAnsi="Tahoma" w:cs="Tahoma"/>
          <w:color w:val="0000FF"/>
          <w:sz w:val="27"/>
          <w:szCs w:val="27"/>
          <w:bdr w:val="none" w:sz="0" w:space="0" w:color="auto" w:frame="1"/>
          <w:lang w:val="en-IN" w:eastAsia="en-IN"/>
        </w:rPr>
        <w:t>static</w:t>
      </w:r>
      <w:r w:rsidRPr="00776BB4">
        <w:rPr>
          <w:rFonts w:ascii="Tahoma" w:eastAsia="Times New Roman" w:hAnsi="Tahoma" w:cs="Tahoma"/>
          <w:color w:val="303030"/>
          <w:sz w:val="27"/>
          <w:szCs w:val="27"/>
          <w:lang w:val="en-IN" w:eastAsia="en-IN"/>
        </w:rPr>
        <w:t> </w:t>
      </w:r>
      <w:r w:rsidRPr="00776BB4">
        <w:rPr>
          <w:rFonts w:ascii="Tahoma" w:eastAsia="Times New Roman" w:hAnsi="Tahoma" w:cs="Tahoma"/>
          <w:color w:val="0000FF"/>
          <w:sz w:val="27"/>
          <w:szCs w:val="27"/>
          <w:bdr w:val="none" w:sz="0" w:space="0" w:color="auto" w:frame="1"/>
          <w:lang w:val="en-IN" w:eastAsia="en-IN"/>
        </w:rPr>
        <w:t>void</w:t>
      </w:r>
      <w:r w:rsidRPr="00776BB4">
        <w:rPr>
          <w:rFonts w:ascii="Tahoma" w:eastAsia="Times New Roman" w:hAnsi="Tahoma" w:cs="Tahoma"/>
          <w:color w:val="303030"/>
          <w:sz w:val="27"/>
          <w:szCs w:val="27"/>
          <w:lang w:val="en-IN" w:eastAsia="en-IN"/>
        </w:rPr>
        <w:t> Main(</w:t>
      </w:r>
      <w:r w:rsidRPr="00776BB4">
        <w:rPr>
          <w:rFonts w:ascii="Tahoma" w:eastAsia="Times New Roman" w:hAnsi="Tahoma" w:cs="Tahoma"/>
          <w:color w:val="0000FF"/>
          <w:sz w:val="27"/>
          <w:szCs w:val="27"/>
          <w:bdr w:val="none" w:sz="0" w:space="0" w:color="auto" w:frame="1"/>
          <w:lang w:val="en-IN" w:eastAsia="en-IN"/>
        </w:rPr>
        <w:t>string</w:t>
      </w:r>
      <w:r w:rsidRPr="00776BB4">
        <w:rPr>
          <w:rFonts w:ascii="Tahoma" w:eastAsia="Times New Roman" w:hAnsi="Tahoma" w:cs="Tahoma"/>
          <w:color w:val="303030"/>
          <w:sz w:val="27"/>
          <w:szCs w:val="27"/>
          <w:lang w:val="en-IN" w:eastAsia="en-IN"/>
        </w:rPr>
        <w:t>[] args)</w:t>
      </w:r>
      <w:r w:rsidRPr="00776BB4">
        <w:rPr>
          <w:rFonts w:ascii="Tahoma" w:eastAsia="Times New Roman" w:hAnsi="Tahoma" w:cs="Tahoma"/>
          <w:color w:val="303030"/>
          <w:sz w:val="27"/>
          <w:szCs w:val="27"/>
          <w:lang w:val="en-IN" w:eastAsia="en-IN"/>
        </w:rPr>
        <w:br/>
        <w:t>{</w:t>
      </w:r>
      <w:r w:rsidRPr="00776BB4">
        <w:rPr>
          <w:rFonts w:ascii="Tahoma" w:eastAsia="Times New Roman" w:hAnsi="Tahoma" w:cs="Tahoma"/>
          <w:color w:val="303030"/>
          <w:sz w:val="27"/>
          <w:szCs w:val="27"/>
          <w:lang w:val="en-IN" w:eastAsia="en-IN"/>
        </w:rPr>
        <w:br/>
        <w:t>}</w:t>
      </w:r>
      <w:r w:rsidRPr="00776BB4">
        <w:rPr>
          <w:rFonts w:ascii="Tahoma" w:eastAsia="Times New Roman" w:hAnsi="Tahoma" w:cs="Tahoma"/>
          <w:color w:val="303030"/>
          <w:sz w:val="27"/>
          <w:szCs w:val="27"/>
          <w:lang w:val="en-IN" w:eastAsia="en-IN"/>
        </w:rPr>
        <w:br/>
        <w:t>}</w:t>
      </w:r>
      <w:r w:rsidRPr="00776BB4">
        <w:rPr>
          <w:rFonts w:ascii="Tahoma" w:eastAsia="Times New Roman" w:hAnsi="Tahoma" w:cs="Tahoma"/>
          <w:color w:val="303030"/>
          <w:sz w:val="27"/>
          <w:szCs w:val="27"/>
          <w:lang w:val="en-IN" w:eastAsia="en-IN"/>
        </w:rPr>
        <w:br/>
        <w:t>}</w:t>
      </w:r>
    </w:p>
    <w:p w14:paraId="7291D6CB" w14:textId="77777777" w:rsidR="00776BB4" w:rsidRPr="00776BB4" w:rsidRDefault="00776BB4" w:rsidP="00776BB4">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76BB4">
        <w:rPr>
          <w:rFonts w:ascii="Segoe UI" w:eastAsia="Times New Roman" w:hAnsi="Segoe UI" w:cs="Segoe UI"/>
          <w:b/>
          <w:bCs/>
          <w:color w:val="111111"/>
          <w:sz w:val="24"/>
          <w:szCs w:val="24"/>
          <w:lang w:val="en-IN" w:eastAsia="en-IN"/>
        </w:rPr>
        <w:t>Output</w:t>
      </w:r>
    </w:p>
    <w:p w14:paraId="5FEA17D0" w14:textId="77777777" w:rsidR="00776BB4" w:rsidRPr="00776BB4" w:rsidRDefault="00776BB4" w:rsidP="00776BB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776BB4">
        <w:rPr>
          <w:rFonts w:ascii="Consolas" w:eastAsia="Times New Roman" w:hAnsi="Consolas" w:cs="Courier New"/>
          <w:color w:val="303030"/>
          <w:sz w:val="18"/>
          <w:szCs w:val="18"/>
          <w:lang w:val="en-IN" w:eastAsia="en-IN"/>
        </w:rPr>
        <w:t>Compile time error: The evaluation of the constant value for 'Enums.Color.Yellow' involves a circular definition</w:t>
      </w:r>
    </w:p>
    <w:p w14:paraId="32A08052" w14:textId="77777777" w:rsidR="00776BB4" w:rsidRPr="00776BB4" w:rsidRDefault="00776BB4" w:rsidP="00776BB4">
      <w:pPr>
        <w:shd w:val="clear" w:color="auto" w:fill="FFFFFF"/>
        <w:rPr>
          <w:rFonts w:ascii="Segoe UI" w:eastAsia="Times New Roman" w:hAnsi="Segoe UI" w:cs="Segoe UI"/>
          <w:color w:val="111111"/>
          <w:sz w:val="21"/>
          <w:szCs w:val="21"/>
          <w:lang w:val="en-IN" w:eastAsia="en-IN"/>
        </w:rPr>
      </w:pPr>
      <w:r w:rsidRPr="00776BB4">
        <w:rPr>
          <w:rFonts w:ascii="Segoe UI" w:eastAsia="Times New Roman" w:hAnsi="Segoe UI" w:cs="Segoe UI"/>
          <w:color w:val="111111"/>
          <w:sz w:val="21"/>
          <w:szCs w:val="21"/>
          <w:lang w:val="en-IN" w:eastAsia="en-IN"/>
        </w:rPr>
        <w:t>Like constants, we also cannot have circular dependency in </w:t>
      </w:r>
      <w:r w:rsidRPr="00776BB4">
        <w:rPr>
          <w:rFonts w:ascii="Consolas" w:eastAsia="Times New Roman" w:hAnsi="Consolas" w:cs="Courier New"/>
          <w:color w:val="990000"/>
          <w:bdr w:val="none" w:sz="0" w:space="0" w:color="auto" w:frame="1"/>
          <w:lang w:val="en-IN" w:eastAsia="en-IN"/>
        </w:rPr>
        <w:t>enum</w:t>
      </w:r>
      <w:r w:rsidRPr="00776BB4">
        <w:rPr>
          <w:rFonts w:ascii="Segoe UI" w:eastAsia="Times New Roman" w:hAnsi="Segoe UI" w:cs="Segoe UI"/>
          <w:color w:val="111111"/>
          <w:sz w:val="21"/>
          <w:szCs w:val="21"/>
          <w:lang w:val="en-IN" w:eastAsia="en-IN"/>
        </w:rPr>
        <w:t>s. We assigned value</w:t>
      </w:r>
      <w:r w:rsidRPr="00776BB4">
        <w:rPr>
          <w:rFonts w:ascii="Consolas" w:eastAsia="Times New Roman" w:hAnsi="Consolas" w:cs="Courier New"/>
          <w:color w:val="990000"/>
          <w:bdr w:val="none" w:sz="0" w:space="0" w:color="auto" w:frame="1"/>
          <w:lang w:val="en-IN" w:eastAsia="en-IN"/>
        </w:rPr>
        <w:t>Blue </w:t>
      </w:r>
      <w:r w:rsidRPr="00776BB4">
        <w:rPr>
          <w:rFonts w:ascii="Segoe UI" w:eastAsia="Times New Roman" w:hAnsi="Segoe UI" w:cs="Segoe UI"/>
          <w:color w:val="111111"/>
          <w:sz w:val="21"/>
          <w:szCs w:val="21"/>
          <w:lang w:val="en-IN" w:eastAsia="en-IN"/>
        </w:rPr>
        <w:t>to </w:t>
      </w:r>
      <w:r w:rsidRPr="00776BB4">
        <w:rPr>
          <w:rFonts w:ascii="Consolas" w:eastAsia="Times New Roman" w:hAnsi="Consolas" w:cs="Courier New"/>
          <w:color w:val="990000"/>
          <w:bdr w:val="none" w:sz="0" w:space="0" w:color="auto" w:frame="1"/>
          <w:lang w:val="en-IN" w:eastAsia="en-IN"/>
        </w:rPr>
        <w:t>Yellow</w:t>
      </w:r>
      <w:r w:rsidRPr="00776BB4">
        <w:rPr>
          <w:rFonts w:ascii="Segoe UI" w:eastAsia="Times New Roman" w:hAnsi="Segoe UI" w:cs="Segoe UI"/>
          <w:color w:val="111111"/>
          <w:sz w:val="21"/>
          <w:szCs w:val="21"/>
          <w:lang w:val="en-IN" w:eastAsia="en-IN"/>
        </w:rPr>
        <w:t>, and </w:t>
      </w:r>
      <w:r w:rsidRPr="00776BB4">
        <w:rPr>
          <w:rFonts w:ascii="Consolas" w:eastAsia="Times New Roman" w:hAnsi="Consolas" w:cs="Courier New"/>
          <w:color w:val="990000"/>
          <w:bdr w:val="none" w:sz="0" w:space="0" w:color="auto" w:frame="1"/>
          <w:lang w:val="en-IN" w:eastAsia="en-IN"/>
        </w:rPr>
        <w:t>Blue </w:t>
      </w:r>
      <w:r w:rsidRPr="00776BB4">
        <w:rPr>
          <w:rFonts w:ascii="Segoe UI" w:eastAsia="Times New Roman" w:hAnsi="Segoe UI" w:cs="Segoe UI"/>
          <w:color w:val="111111"/>
          <w:sz w:val="21"/>
          <w:szCs w:val="21"/>
          <w:lang w:val="en-IN" w:eastAsia="en-IN"/>
        </w:rPr>
        <w:t>in turn is incremented by one as a next </w:t>
      </w:r>
      <w:r w:rsidRPr="00776BB4">
        <w:rPr>
          <w:rFonts w:ascii="Consolas" w:eastAsia="Times New Roman" w:hAnsi="Consolas" w:cs="Courier New"/>
          <w:color w:val="990000"/>
          <w:bdr w:val="none" w:sz="0" w:space="0" w:color="auto" w:frame="1"/>
          <w:lang w:val="en-IN" w:eastAsia="en-IN"/>
        </w:rPr>
        <w:t>enum </w:t>
      </w:r>
      <w:r w:rsidRPr="00776BB4">
        <w:rPr>
          <w:rFonts w:ascii="Segoe UI" w:eastAsia="Times New Roman" w:hAnsi="Segoe UI" w:cs="Segoe UI"/>
          <w:color w:val="111111"/>
          <w:sz w:val="21"/>
          <w:szCs w:val="21"/>
          <w:lang w:val="en-IN" w:eastAsia="en-IN"/>
        </w:rPr>
        <w:t>member, this results in a circular dependency of </w:t>
      </w:r>
      <w:r w:rsidRPr="00776BB4">
        <w:rPr>
          <w:rFonts w:ascii="Consolas" w:eastAsia="Times New Roman" w:hAnsi="Consolas" w:cs="Courier New"/>
          <w:color w:val="990000"/>
          <w:bdr w:val="none" w:sz="0" w:space="0" w:color="auto" w:frame="1"/>
          <w:lang w:val="en-IN" w:eastAsia="en-IN"/>
        </w:rPr>
        <w:t>Blue </w:t>
      </w:r>
      <w:r w:rsidRPr="00776BB4">
        <w:rPr>
          <w:rFonts w:ascii="Segoe UI" w:eastAsia="Times New Roman" w:hAnsi="Segoe UI" w:cs="Segoe UI"/>
          <w:color w:val="111111"/>
          <w:sz w:val="21"/>
          <w:szCs w:val="21"/>
          <w:lang w:val="en-IN" w:eastAsia="en-IN"/>
        </w:rPr>
        <w:t>to </w:t>
      </w:r>
      <w:r w:rsidRPr="00776BB4">
        <w:rPr>
          <w:rFonts w:ascii="Consolas" w:eastAsia="Times New Roman" w:hAnsi="Consolas" w:cs="Courier New"/>
          <w:color w:val="990000"/>
          <w:bdr w:val="none" w:sz="0" w:space="0" w:color="auto" w:frame="1"/>
          <w:lang w:val="en-IN" w:eastAsia="en-IN"/>
        </w:rPr>
        <w:t>yellow</w:t>
      </w:r>
      <w:r w:rsidRPr="00776BB4">
        <w:rPr>
          <w:rFonts w:ascii="Segoe UI" w:eastAsia="Times New Roman" w:hAnsi="Segoe UI" w:cs="Segoe UI"/>
          <w:color w:val="111111"/>
          <w:sz w:val="21"/>
          <w:szCs w:val="21"/>
          <w:lang w:val="en-IN" w:eastAsia="en-IN"/>
        </w:rPr>
        <w:t>, and resulted in error, C# is smart enough to catch these kind of tricks.</w:t>
      </w:r>
    </w:p>
    <w:p w14:paraId="6F3E7B3E" w14:textId="5267A9FF" w:rsidR="00267A5B" w:rsidRDefault="00267A5B" w:rsidP="00B20C00">
      <w:pPr>
        <w:shd w:val="clear" w:color="auto" w:fill="FFFFFF"/>
        <w:rPr>
          <w:rFonts w:ascii="Segoe UI" w:eastAsia="Times New Roman" w:hAnsi="Segoe UI" w:cs="Segoe UI"/>
          <w:color w:val="111111"/>
          <w:sz w:val="21"/>
          <w:szCs w:val="21"/>
          <w:lang w:val="en-IN" w:eastAsia="en-IN"/>
        </w:rPr>
      </w:pPr>
    </w:p>
    <w:p w14:paraId="6BF6B9A1" w14:textId="77777777" w:rsidR="009E5887" w:rsidRPr="009E5887" w:rsidRDefault="009E5887" w:rsidP="009E5887">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9E5887">
        <w:rPr>
          <w:rFonts w:ascii="Segoe UI" w:eastAsia="Times New Roman" w:hAnsi="Segoe UI" w:cs="Segoe UI"/>
          <w:color w:val="FF9900"/>
          <w:sz w:val="29"/>
          <w:szCs w:val="29"/>
          <w:lang w:val="en-IN" w:eastAsia="en-IN"/>
        </w:rPr>
        <w:t>Diving Deep</w:t>
      </w:r>
    </w:p>
    <w:p w14:paraId="733C46B4"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Let’s take some complex scenarios:</w:t>
      </w:r>
    </w:p>
    <w:p w14:paraId="6A7152E9" w14:textId="77777777" w:rsidR="009E5887" w:rsidRPr="009E5887" w:rsidRDefault="009E5887" w:rsidP="009E588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E5887">
        <w:rPr>
          <w:rFonts w:ascii="Segoe UI" w:eastAsia="Times New Roman" w:hAnsi="Segoe UI" w:cs="Segoe UI"/>
          <w:b/>
          <w:bCs/>
          <w:color w:val="111111"/>
          <w:sz w:val="24"/>
          <w:szCs w:val="24"/>
          <w:lang w:val="en-IN" w:eastAsia="en-IN"/>
        </w:rPr>
        <w:t>Lab1</w:t>
      </w:r>
    </w:p>
    <w:p w14:paraId="1886A7AA" w14:textId="77777777" w:rsidR="009E5887" w:rsidRPr="009E5887" w:rsidRDefault="009E5887" w:rsidP="009E588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E5887">
        <w:rPr>
          <w:rFonts w:ascii="Segoe UI" w:eastAsia="Times New Roman" w:hAnsi="Segoe UI" w:cs="Segoe UI"/>
          <w:b/>
          <w:bCs/>
          <w:color w:val="111111"/>
          <w:sz w:val="24"/>
          <w:szCs w:val="24"/>
          <w:lang w:val="en-IN" w:eastAsia="en-IN"/>
        </w:rPr>
        <w:t>Program.cs</w:t>
      </w:r>
    </w:p>
    <w:p w14:paraId="00DAD145" w14:textId="77777777" w:rsidR="009E5887" w:rsidRPr="009E5887" w:rsidRDefault="009E5887" w:rsidP="009E5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E5887">
        <w:rPr>
          <w:rFonts w:ascii="Consolas" w:eastAsia="Times New Roman" w:hAnsi="Consolas" w:cs="Courier New"/>
          <w:color w:val="0000FF"/>
          <w:sz w:val="18"/>
          <w:szCs w:val="18"/>
          <w:bdr w:val="none" w:sz="0" w:space="0" w:color="auto" w:frame="1"/>
          <w:lang w:val="en-IN" w:eastAsia="en-IN"/>
        </w:rPr>
        <w:t>using</w:t>
      </w:r>
      <w:r w:rsidRPr="009E5887">
        <w:rPr>
          <w:rFonts w:ascii="Consolas" w:eastAsia="Times New Roman" w:hAnsi="Consolas" w:cs="Courier New"/>
          <w:color w:val="303030"/>
          <w:sz w:val="18"/>
          <w:szCs w:val="18"/>
          <w:lang w:val="en-IN" w:eastAsia="en-IN"/>
        </w:rPr>
        <w:t xml:space="preserve"> System;</w:t>
      </w:r>
    </w:p>
    <w:p w14:paraId="659AF37E" w14:textId="77777777" w:rsidR="009E5887" w:rsidRPr="009E5887" w:rsidRDefault="009E5887" w:rsidP="009E5887">
      <w:pPr>
        <w:shd w:val="clear" w:color="auto" w:fill="FFFFFF"/>
        <w:spacing w:beforeAutospacing="1"/>
        <w:rPr>
          <w:rFonts w:ascii="Tahoma" w:eastAsia="Times New Roman" w:hAnsi="Tahoma" w:cs="Tahoma"/>
          <w:color w:val="303030"/>
          <w:sz w:val="27"/>
          <w:szCs w:val="27"/>
          <w:lang w:val="en-IN" w:eastAsia="en-IN"/>
        </w:rPr>
      </w:pPr>
      <w:r w:rsidRPr="009E5887">
        <w:rPr>
          <w:rFonts w:ascii="Tahoma" w:eastAsia="Times New Roman" w:hAnsi="Tahoma" w:cs="Tahoma"/>
          <w:color w:val="0000FF"/>
          <w:sz w:val="27"/>
          <w:szCs w:val="27"/>
          <w:bdr w:val="none" w:sz="0" w:space="0" w:color="auto" w:frame="1"/>
          <w:lang w:val="en-IN" w:eastAsia="en-IN"/>
        </w:rPr>
        <w:t>namespace</w:t>
      </w:r>
      <w:r w:rsidRPr="009E5887">
        <w:rPr>
          <w:rFonts w:ascii="Tahoma" w:eastAsia="Times New Roman" w:hAnsi="Tahoma" w:cs="Tahoma"/>
          <w:color w:val="303030"/>
          <w:sz w:val="27"/>
          <w:szCs w:val="27"/>
          <w:lang w:val="en-IN" w:eastAsia="en-IN"/>
        </w:rPr>
        <w:t> Enums</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r>
      <w:r w:rsidRPr="009E5887">
        <w:rPr>
          <w:rFonts w:ascii="Tahoma" w:eastAsia="Times New Roman" w:hAnsi="Tahoma" w:cs="Tahoma"/>
          <w:color w:val="0000FF"/>
          <w:sz w:val="27"/>
          <w:szCs w:val="27"/>
          <w:bdr w:val="none" w:sz="0" w:space="0" w:color="auto" w:frame="1"/>
          <w:lang w:val="en-IN" w:eastAsia="en-IN"/>
        </w:rPr>
        <w:t>enum</w:t>
      </w:r>
      <w:r w:rsidRPr="009E5887">
        <w:rPr>
          <w:rFonts w:ascii="Tahoma" w:eastAsia="Times New Roman" w:hAnsi="Tahoma" w:cs="Tahoma"/>
          <w:color w:val="303030"/>
          <w:sz w:val="27"/>
          <w:szCs w:val="27"/>
          <w:lang w:val="en-IN" w:eastAsia="en-IN"/>
        </w:rPr>
        <w:t> Color</w:t>
      </w:r>
      <w:r w:rsidRPr="009E5887">
        <w:rPr>
          <w:rFonts w:ascii="Tahoma" w:eastAsia="Times New Roman" w:hAnsi="Tahoma" w:cs="Tahoma"/>
          <w:color w:val="303030"/>
          <w:sz w:val="27"/>
          <w:szCs w:val="27"/>
          <w:lang w:val="en-IN" w:eastAsia="en-IN"/>
        </w:rPr>
        <w:br/>
        <w:t>{</w:t>
      </w:r>
    </w:p>
    <w:p w14:paraId="047C2828" w14:textId="77777777" w:rsidR="009E5887" w:rsidRPr="009E5887" w:rsidRDefault="009E5887" w:rsidP="009E5887">
      <w:pPr>
        <w:shd w:val="clear" w:color="auto" w:fill="FFFFFF"/>
        <w:spacing w:before="100" w:beforeAutospacing="1" w:after="360"/>
        <w:rPr>
          <w:rFonts w:ascii="Tahoma" w:eastAsia="Times New Roman" w:hAnsi="Tahoma" w:cs="Tahoma"/>
          <w:color w:val="303030"/>
          <w:sz w:val="27"/>
          <w:szCs w:val="27"/>
          <w:lang w:val="en-IN" w:eastAsia="en-IN"/>
        </w:rPr>
      </w:pPr>
      <w:r w:rsidRPr="009E5887">
        <w:rPr>
          <w:rFonts w:ascii="Tahoma" w:eastAsia="Times New Roman" w:hAnsi="Tahoma" w:cs="Tahoma"/>
          <w:color w:val="303030"/>
          <w:sz w:val="27"/>
          <w:szCs w:val="27"/>
          <w:lang w:val="en-IN" w:eastAsia="en-IN"/>
        </w:rPr>
        <w:t>}</w:t>
      </w:r>
    </w:p>
    <w:p w14:paraId="2A1D3D61" w14:textId="77777777" w:rsidR="009E5887" w:rsidRPr="009E5887" w:rsidRDefault="009E5887" w:rsidP="009E5887">
      <w:pPr>
        <w:shd w:val="clear" w:color="auto" w:fill="FFFFFF"/>
        <w:spacing w:beforeAutospacing="1"/>
        <w:rPr>
          <w:rFonts w:ascii="Tahoma" w:eastAsia="Times New Roman" w:hAnsi="Tahoma" w:cs="Tahoma"/>
          <w:color w:val="303030"/>
          <w:sz w:val="27"/>
          <w:szCs w:val="27"/>
          <w:lang w:val="en-IN" w:eastAsia="en-IN"/>
        </w:rPr>
      </w:pPr>
      <w:r w:rsidRPr="009E5887">
        <w:rPr>
          <w:rFonts w:ascii="Tahoma" w:eastAsia="Times New Roman" w:hAnsi="Tahoma" w:cs="Tahoma"/>
          <w:color w:val="0000FF"/>
          <w:sz w:val="27"/>
          <w:szCs w:val="27"/>
          <w:bdr w:val="none" w:sz="0" w:space="0" w:color="auto" w:frame="1"/>
          <w:lang w:val="en-IN" w:eastAsia="en-IN"/>
        </w:rPr>
        <w:t>internal</w:t>
      </w:r>
      <w:r w:rsidRPr="009E5887">
        <w:rPr>
          <w:rFonts w:ascii="Tahoma" w:eastAsia="Times New Roman" w:hAnsi="Tahoma" w:cs="Tahoma"/>
          <w:color w:val="303030"/>
          <w:sz w:val="27"/>
          <w:szCs w:val="27"/>
          <w:lang w:val="en-IN" w:eastAsia="en-IN"/>
        </w:rPr>
        <w:t> </w:t>
      </w:r>
      <w:r w:rsidRPr="009E5887">
        <w:rPr>
          <w:rFonts w:ascii="Tahoma" w:eastAsia="Times New Roman" w:hAnsi="Tahoma" w:cs="Tahoma"/>
          <w:color w:val="0000FF"/>
          <w:sz w:val="27"/>
          <w:szCs w:val="27"/>
          <w:bdr w:val="none" w:sz="0" w:space="0" w:color="auto" w:frame="1"/>
          <w:lang w:val="en-IN" w:eastAsia="en-IN"/>
        </w:rPr>
        <w:t>class</w:t>
      </w:r>
      <w:r w:rsidRPr="009E5887">
        <w:rPr>
          <w:rFonts w:ascii="Tahoma" w:eastAsia="Times New Roman" w:hAnsi="Tahoma" w:cs="Tahoma"/>
          <w:color w:val="303030"/>
          <w:sz w:val="27"/>
          <w:szCs w:val="27"/>
          <w:lang w:val="en-IN" w:eastAsia="en-IN"/>
        </w:rPr>
        <w:t> Program</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r>
      <w:r w:rsidRPr="009E5887">
        <w:rPr>
          <w:rFonts w:ascii="Tahoma" w:eastAsia="Times New Roman" w:hAnsi="Tahoma" w:cs="Tahoma"/>
          <w:color w:val="0000FF"/>
          <w:sz w:val="27"/>
          <w:szCs w:val="27"/>
          <w:bdr w:val="none" w:sz="0" w:space="0" w:color="auto" w:frame="1"/>
          <w:lang w:val="en-IN" w:eastAsia="en-IN"/>
        </w:rPr>
        <w:lastRenderedPageBreak/>
        <w:t>private</w:t>
      </w:r>
      <w:r w:rsidRPr="009E5887">
        <w:rPr>
          <w:rFonts w:ascii="Tahoma" w:eastAsia="Times New Roman" w:hAnsi="Tahoma" w:cs="Tahoma"/>
          <w:color w:val="303030"/>
          <w:sz w:val="27"/>
          <w:szCs w:val="27"/>
          <w:lang w:val="en-IN" w:eastAsia="en-IN"/>
        </w:rPr>
        <w:t> </w:t>
      </w:r>
      <w:r w:rsidRPr="009E5887">
        <w:rPr>
          <w:rFonts w:ascii="Tahoma" w:eastAsia="Times New Roman" w:hAnsi="Tahoma" w:cs="Tahoma"/>
          <w:color w:val="0000FF"/>
          <w:sz w:val="27"/>
          <w:szCs w:val="27"/>
          <w:bdr w:val="none" w:sz="0" w:space="0" w:color="auto" w:frame="1"/>
          <w:lang w:val="en-IN" w:eastAsia="en-IN"/>
        </w:rPr>
        <w:t>static</w:t>
      </w:r>
      <w:r w:rsidRPr="009E5887">
        <w:rPr>
          <w:rFonts w:ascii="Tahoma" w:eastAsia="Times New Roman" w:hAnsi="Tahoma" w:cs="Tahoma"/>
          <w:color w:val="303030"/>
          <w:sz w:val="27"/>
          <w:szCs w:val="27"/>
          <w:lang w:val="en-IN" w:eastAsia="en-IN"/>
        </w:rPr>
        <w:t> </w:t>
      </w:r>
      <w:r w:rsidRPr="009E5887">
        <w:rPr>
          <w:rFonts w:ascii="Tahoma" w:eastAsia="Times New Roman" w:hAnsi="Tahoma" w:cs="Tahoma"/>
          <w:color w:val="0000FF"/>
          <w:sz w:val="27"/>
          <w:szCs w:val="27"/>
          <w:bdr w:val="none" w:sz="0" w:space="0" w:color="auto" w:frame="1"/>
          <w:lang w:val="en-IN" w:eastAsia="en-IN"/>
        </w:rPr>
        <w:t>void</w:t>
      </w:r>
      <w:r w:rsidRPr="009E5887">
        <w:rPr>
          <w:rFonts w:ascii="Tahoma" w:eastAsia="Times New Roman" w:hAnsi="Tahoma" w:cs="Tahoma"/>
          <w:color w:val="303030"/>
          <w:sz w:val="27"/>
          <w:szCs w:val="27"/>
          <w:lang w:val="en-IN" w:eastAsia="en-IN"/>
        </w:rPr>
        <w:t> Main(</w:t>
      </w:r>
      <w:r w:rsidRPr="009E5887">
        <w:rPr>
          <w:rFonts w:ascii="Tahoma" w:eastAsia="Times New Roman" w:hAnsi="Tahoma" w:cs="Tahoma"/>
          <w:color w:val="0000FF"/>
          <w:sz w:val="27"/>
          <w:szCs w:val="27"/>
          <w:bdr w:val="none" w:sz="0" w:space="0" w:color="auto" w:frame="1"/>
          <w:lang w:val="en-IN" w:eastAsia="en-IN"/>
        </w:rPr>
        <w:t>string</w:t>
      </w:r>
      <w:r w:rsidRPr="009E5887">
        <w:rPr>
          <w:rFonts w:ascii="Tahoma" w:eastAsia="Times New Roman" w:hAnsi="Tahoma" w:cs="Tahoma"/>
          <w:color w:val="303030"/>
          <w:sz w:val="27"/>
          <w:szCs w:val="27"/>
          <w:lang w:val="en-IN" w:eastAsia="en-IN"/>
        </w:rPr>
        <w:t>[] args)</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t>Color color = (Color) -1;</w:t>
      </w:r>
      <w:r w:rsidRPr="009E5887">
        <w:rPr>
          <w:rFonts w:ascii="Tahoma" w:eastAsia="Times New Roman" w:hAnsi="Tahoma" w:cs="Tahoma"/>
          <w:color w:val="303030"/>
          <w:sz w:val="27"/>
          <w:szCs w:val="27"/>
          <w:lang w:val="en-IN" w:eastAsia="en-IN"/>
        </w:rPr>
        <w:br/>
        <w:t>Console.ReadLine();</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t>}</w:t>
      </w:r>
    </w:p>
    <w:p w14:paraId="3EC88A94"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b/>
          <w:bCs/>
          <w:color w:val="111111"/>
          <w:sz w:val="21"/>
          <w:szCs w:val="21"/>
          <w:bdr w:val="none" w:sz="0" w:space="0" w:color="auto" w:frame="1"/>
          <w:lang w:val="en-IN" w:eastAsia="en-IN"/>
        </w:rPr>
        <w:t> </w:t>
      </w:r>
    </w:p>
    <w:p w14:paraId="2E792F86"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b/>
          <w:bCs/>
          <w:color w:val="111111"/>
          <w:sz w:val="21"/>
          <w:szCs w:val="21"/>
          <w:bdr w:val="none" w:sz="0" w:space="0" w:color="auto" w:frame="1"/>
          <w:lang w:val="en-IN" w:eastAsia="en-IN"/>
        </w:rPr>
        <w:t>Note</w:t>
      </w:r>
      <w:r w:rsidRPr="009E5887">
        <w:rPr>
          <w:rFonts w:ascii="Segoe UI" w:eastAsia="Times New Roman" w:hAnsi="Segoe UI" w:cs="Segoe UI"/>
          <w:color w:val="111111"/>
          <w:sz w:val="21"/>
          <w:szCs w:val="21"/>
          <w:lang w:val="en-IN" w:eastAsia="en-IN"/>
        </w:rPr>
        <w:t>: Each and every code snippet in this article is tried and tested.</w:t>
      </w:r>
    </w:p>
    <w:p w14:paraId="7A2106C3" w14:textId="77777777" w:rsidR="009E5887" w:rsidRPr="009E5887" w:rsidRDefault="009E5887" w:rsidP="009E588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E5887">
        <w:rPr>
          <w:rFonts w:ascii="Segoe UI" w:eastAsia="Times New Roman" w:hAnsi="Segoe UI" w:cs="Segoe UI"/>
          <w:b/>
          <w:bCs/>
          <w:color w:val="111111"/>
          <w:sz w:val="24"/>
          <w:szCs w:val="24"/>
          <w:lang w:val="en-IN" w:eastAsia="en-IN"/>
        </w:rPr>
        <w:t>Output</w:t>
      </w:r>
    </w:p>
    <w:p w14:paraId="600D53EF" w14:textId="77777777" w:rsidR="009E5887" w:rsidRPr="009E5887" w:rsidRDefault="009E5887" w:rsidP="009E5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9E5887">
        <w:rPr>
          <w:rFonts w:ascii="Consolas" w:eastAsia="Times New Roman" w:hAnsi="Consolas" w:cs="Courier New"/>
          <w:color w:val="303030"/>
          <w:sz w:val="18"/>
          <w:szCs w:val="18"/>
          <w:lang w:val="en-IN" w:eastAsia="en-IN"/>
        </w:rPr>
        <w:t xml:space="preserve">Compile time error: </w:t>
      </w:r>
    </w:p>
    <w:p w14:paraId="7A59E3A5" w14:textId="77777777" w:rsidR="009E5887" w:rsidRPr="009E5887" w:rsidRDefault="009E5887" w:rsidP="009E5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9E5887">
        <w:rPr>
          <w:rFonts w:ascii="Consolas" w:eastAsia="Times New Roman" w:hAnsi="Consolas" w:cs="Courier New"/>
          <w:color w:val="303030"/>
          <w:sz w:val="18"/>
          <w:szCs w:val="18"/>
          <w:lang w:val="en-IN" w:eastAsia="en-IN"/>
        </w:rPr>
        <w:t>To cast a negative value, you must enclose the value in parentheses</w:t>
      </w:r>
    </w:p>
    <w:p w14:paraId="657F1964" w14:textId="77777777" w:rsidR="009E5887" w:rsidRPr="009E5887" w:rsidRDefault="009E5887" w:rsidP="009E5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9E5887">
        <w:rPr>
          <w:rFonts w:ascii="Consolas" w:eastAsia="Times New Roman" w:hAnsi="Consolas" w:cs="Courier New"/>
          <w:color w:val="303030"/>
          <w:sz w:val="18"/>
          <w:szCs w:val="18"/>
          <w:lang w:val="en-IN" w:eastAsia="en-IN"/>
        </w:rPr>
        <w:t>'Enums.Color' is a 'type' but is used like a 'variable'</w:t>
      </w:r>
    </w:p>
    <w:p w14:paraId="57FDF342"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In the above example, we are casting a negative value to </w:t>
      </w:r>
      <w:r w:rsidRPr="009E5887">
        <w:rPr>
          <w:rFonts w:ascii="Consolas" w:eastAsia="Times New Roman" w:hAnsi="Consolas" w:cs="Courier New"/>
          <w:color w:val="990000"/>
          <w:bdr w:val="none" w:sz="0" w:space="0" w:color="auto" w:frame="1"/>
          <w:lang w:val="en-IN" w:eastAsia="en-IN"/>
        </w:rPr>
        <w:t>enum</w:t>
      </w:r>
      <w:r w:rsidRPr="009E5887">
        <w:rPr>
          <w:rFonts w:ascii="Segoe UI" w:eastAsia="Times New Roman" w:hAnsi="Segoe UI" w:cs="Segoe UI"/>
          <w:color w:val="111111"/>
          <w:sz w:val="21"/>
          <w:szCs w:val="21"/>
          <w:lang w:val="en-IN" w:eastAsia="en-IN"/>
        </w:rPr>
        <w:t>, but the compiler says that while casting a negative value, we must keep that in parenthesis. It’s not strange, as C# knows that “-” is also a unary operator, that while using above code may create a confusion for compiler that we are using subtraction or typecasting a negative value. So always use parenthesis while typecasting negative values.</w:t>
      </w:r>
    </w:p>
    <w:p w14:paraId="6DF17E2A" w14:textId="446A1453" w:rsidR="00776BB4" w:rsidRDefault="00776BB4" w:rsidP="00B20C00">
      <w:pPr>
        <w:shd w:val="clear" w:color="auto" w:fill="FFFFFF"/>
        <w:rPr>
          <w:rFonts w:ascii="Segoe UI" w:eastAsia="Times New Roman" w:hAnsi="Segoe UI" w:cs="Segoe UI"/>
          <w:color w:val="111111"/>
          <w:sz w:val="21"/>
          <w:szCs w:val="21"/>
          <w:lang w:val="en-IN" w:eastAsia="en-IN"/>
        </w:rPr>
      </w:pPr>
    </w:p>
    <w:p w14:paraId="349A9CD4" w14:textId="2A7F4157" w:rsidR="009E5887" w:rsidRDefault="009E5887" w:rsidP="00B20C00">
      <w:pPr>
        <w:shd w:val="clear" w:color="auto" w:fill="FFFFFF"/>
        <w:rPr>
          <w:rFonts w:ascii="Segoe UI" w:eastAsia="Times New Roman" w:hAnsi="Segoe UI" w:cs="Segoe UI"/>
          <w:color w:val="111111"/>
          <w:sz w:val="21"/>
          <w:szCs w:val="21"/>
          <w:lang w:val="en-IN" w:eastAsia="en-IN"/>
        </w:rPr>
      </w:pPr>
    </w:p>
    <w:p w14:paraId="0E5110F5" w14:textId="77777777" w:rsidR="009E5887" w:rsidRPr="009E5887" w:rsidRDefault="009E5887" w:rsidP="009E588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E5887">
        <w:rPr>
          <w:rFonts w:ascii="Segoe UI" w:eastAsia="Times New Roman" w:hAnsi="Segoe UI" w:cs="Segoe UI"/>
          <w:b/>
          <w:bCs/>
          <w:color w:val="111111"/>
          <w:sz w:val="24"/>
          <w:szCs w:val="24"/>
          <w:lang w:val="en-IN" w:eastAsia="en-IN"/>
        </w:rPr>
        <w:t>Program.cs</w:t>
      </w:r>
    </w:p>
    <w:p w14:paraId="57044A83" w14:textId="77777777" w:rsidR="009E5887" w:rsidRPr="009E5887" w:rsidRDefault="009E5887" w:rsidP="009E5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E5887">
        <w:rPr>
          <w:rFonts w:ascii="Consolas" w:eastAsia="Times New Roman" w:hAnsi="Consolas" w:cs="Courier New"/>
          <w:color w:val="0000FF"/>
          <w:sz w:val="18"/>
          <w:szCs w:val="18"/>
          <w:bdr w:val="none" w:sz="0" w:space="0" w:color="auto" w:frame="1"/>
          <w:lang w:val="en-IN" w:eastAsia="en-IN"/>
        </w:rPr>
        <w:t>using</w:t>
      </w:r>
      <w:r w:rsidRPr="009E5887">
        <w:rPr>
          <w:rFonts w:ascii="Consolas" w:eastAsia="Times New Roman" w:hAnsi="Consolas" w:cs="Courier New"/>
          <w:color w:val="303030"/>
          <w:sz w:val="18"/>
          <w:szCs w:val="18"/>
          <w:lang w:val="en-IN" w:eastAsia="en-IN"/>
        </w:rPr>
        <w:t xml:space="preserve"> System;</w:t>
      </w:r>
    </w:p>
    <w:p w14:paraId="5AAB76AE" w14:textId="77777777" w:rsidR="009E5887" w:rsidRPr="009E5887" w:rsidRDefault="009E5887" w:rsidP="009E5887">
      <w:pPr>
        <w:shd w:val="clear" w:color="auto" w:fill="FFFFFF"/>
        <w:spacing w:beforeAutospacing="1"/>
        <w:rPr>
          <w:rFonts w:ascii="Tahoma" w:eastAsia="Times New Roman" w:hAnsi="Tahoma" w:cs="Tahoma"/>
          <w:color w:val="303030"/>
          <w:sz w:val="27"/>
          <w:szCs w:val="27"/>
          <w:lang w:val="en-IN" w:eastAsia="en-IN"/>
        </w:rPr>
      </w:pPr>
      <w:r w:rsidRPr="009E5887">
        <w:rPr>
          <w:rFonts w:ascii="Tahoma" w:eastAsia="Times New Roman" w:hAnsi="Tahoma" w:cs="Tahoma"/>
          <w:color w:val="0000FF"/>
          <w:sz w:val="27"/>
          <w:szCs w:val="27"/>
          <w:bdr w:val="none" w:sz="0" w:space="0" w:color="auto" w:frame="1"/>
          <w:lang w:val="en-IN" w:eastAsia="en-IN"/>
        </w:rPr>
        <w:t>namespace</w:t>
      </w:r>
      <w:r w:rsidRPr="009E5887">
        <w:rPr>
          <w:rFonts w:ascii="Tahoma" w:eastAsia="Times New Roman" w:hAnsi="Tahoma" w:cs="Tahoma"/>
          <w:color w:val="303030"/>
          <w:sz w:val="27"/>
          <w:szCs w:val="27"/>
          <w:lang w:val="en-IN" w:eastAsia="en-IN"/>
        </w:rPr>
        <w:t> Enums</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r>
      <w:r w:rsidRPr="009E5887">
        <w:rPr>
          <w:rFonts w:ascii="Tahoma" w:eastAsia="Times New Roman" w:hAnsi="Tahoma" w:cs="Tahoma"/>
          <w:color w:val="0000FF"/>
          <w:sz w:val="27"/>
          <w:szCs w:val="27"/>
          <w:bdr w:val="none" w:sz="0" w:space="0" w:color="auto" w:frame="1"/>
          <w:lang w:val="en-IN" w:eastAsia="en-IN"/>
        </w:rPr>
        <w:t>enum</w:t>
      </w:r>
      <w:r w:rsidRPr="009E5887">
        <w:rPr>
          <w:rFonts w:ascii="Tahoma" w:eastAsia="Times New Roman" w:hAnsi="Tahoma" w:cs="Tahoma"/>
          <w:color w:val="303030"/>
          <w:sz w:val="27"/>
          <w:szCs w:val="27"/>
          <w:lang w:val="en-IN" w:eastAsia="en-IN"/>
        </w:rPr>
        <w:t> Color</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t>value__</w:t>
      </w:r>
      <w:r w:rsidRPr="009E5887">
        <w:rPr>
          <w:rFonts w:ascii="Tahoma" w:eastAsia="Times New Roman" w:hAnsi="Tahoma" w:cs="Tahoma"/>
          <w:color w:val="303030"/>
          <w:sz w:val="27"/>
          <w:szCs w:val="27"/>
          <w:lang w:val="en-IN" w:eastAsia="en-IN"/>
        </w:rPr>
        <w:br/>
        <w:t>}</w:t>
      </w:r>
    </w:p>
    <w:p w14:paraId="7EF4CB0C" w14:textId="77777777" w:rsidR="009E5887" w:rsidRPr="009E5887" w:rsidRDefault="009E5887" w:rsidP="009E5887">
      <w:pPr>
        <w:shd w:val="clear" w:color="auto" w:fill="FFFFFF"/>
        <w:spacing w:beforeAutospacing="1"/>
        <w:rPr>
          <w:rFonts w:ascii="Tahoma" w:eastAsia="Times New Roman" w:hAnsi="Tahoma" w:cs="Tahoma"/>
          <w:color w:val="303030"/>
          <w:sz w:val="27"/>
          <w:szCs w:val="27"/>
          <w:lang w:val="en-IN" w:eastAsia="en-IN"/>
        </w:rPr>
      </w:pPr>
      <w:r w:rsidRPr="009E5887">
        <w:rPr>
          <w:rFonts w:ascii="Tahoma" w:eastAsia="Times New Roman" w:hAnsi="Tahoma" w:cs="Tahoma"/>
          <w:color w:val="0000FF"/>
          <w:sz w:val="27"/>
          <w:szCs w:val="27"/>
          <w:bdr w:val="none" w:sz="0" w:space="0" w:color="auto" w:frame="1"/>
          <w:lang w:val="en-IN" w:eastAsia="en-IN"/>
        </w:rPr>
        <w:t>internal</w:t>
      </w:r>
      <w:r w:rsidRPr="009E5887">
        <w:rPr>
          <w:rFonts w:ascii="Tahoma" w:eastAsia="Times New Roman" w:hAnsi="Tahoma" w:cs="Tahoma"/>
          <w:color w:val="303030"/>
          <w:sz w:val="27"/>
          <w:szCs w:val="27"/>
          <w:lang w:val="en-IN" w:eastAsia="en-IN"/>
        </w:rPr>
        <w:t> </w:t>
      </w:r>
      <w:r w:rsidRPr="009E5887">
        <w:rPr>
          <w:rFonts w:ascii="Tahoma" w:eastAsia="Times New Roman" w:hAnsi="Tahoma" w:cs="Tahoma"/>
          <w:color w:val="0000FF"/>
          <w:sz w:val="27"/>
          <w:szCs w:val="27"/>
          <w:bdr w:val="none" w:sz="0" w:space="0" w:color="auto" w:frame="1"/>
          <w:lang w:val="en-IN" w:eastAsia="en-IN"/>
        </w:rPr>
        <w:t>class</w:t>
      </w:r>
      <w:r w:rsidRPr="009E5887">
        <w:rPr>
          <w:rFonts w:ascii="Tahoma" w:eastAsia="Times New Roman" w:hAnsi="Tahoma" w:cs="Tahoma"/>
          <w:color w:val="303030"/>
          <w:sz w:val="27"/>
          <w:szCs w:val="27"/>
          <w:lang w:val="en-IN" w:eastAsia="en-IN"/>
        </w:rPr>
        <w:t> Program</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r>
      <w:r w:rsidRPr="009E5887">
        <w:rPr>
          <w:rFonts w:ascii="Tahoma" w:eastAsia="Times New Roman" w:hAnsi="Tahoma" w:cs="Tahoma"/>
          <w:color w:val="0000FF"/>
          <w:sz w:val="27"/>
          <w:szCs w:val="27"/>
          <w:bdr w:val="none" w:sz="0" w:space="0" w:color="auto" w:frame="1"/>
          <w:lang w:val="en-IN" w:eastAsia="en-IN"/>
        </w:rPr>
        <w:t>private</w:t>
      </w:r>
      <w:r w:rsidRPr="009E5887">
        <w:rPr>
          <w:rFonts w:ascii="Tahoma" w:eastAsia="Times New Roman" w:hAnsi="Tahoma" w:cs="Tahoma"/>
          <w:color w:val="303030"/>
          <w:sz w:val="27"/>
          <w:szCs w:val="27"/>
          <w:lang w:val="en-IN" w:eastAsia="en-IN"/>
        </w:rPr>
        <w:t> </w:t>
      </w:r>
      <w:r w:rsidRPr="009E5887">
        <w:rPr>
          <w:rFonts w:ascii="Tahoma" w:eastAsia="Times New Roman" w:hAnsi="Tahoma" w:cs="Tahoma"/>
          <w:color w:val="0000FF"/>
          <w:sz w:val="27"/>
          <w:szCs w:val="27"/>
          <w:bdr w:val="none" w:sz="0" w:space="0" w:color="auto" w:frame="1"/>
          <w:lang w:val="en-IN" w:eastAsia="en-IN"/>
        </w:rPr>
        <w:t>static</w:t>
      </w:r>
      <w:r w:rsidRPr="009E5887">
        <w:rPr>
          <w:rFonts w:ascii="Tahoma" w:eastAsia="Times New Roman" w:hAnsi="Tahoma" w:cs="Tahoma"/>
          <w:color w:val="303030"/>
          <w:sz w:val="27"/>
          <w:szCs w:val="27"/>
          <w:lang w:val="en-IN" w:eastAsia="en-IN"/>
        </w:rPr>
        <w:t> </w:t>
      </w:r>
      <w:r w:rsidRPr="009E5887">
        <w:rPr>
          <w:rFonts w:ascii="Tahoma" w:eastAsia="Times New Roman" w:hAnsi="Tahoma" w:cs="Tahoma"/>
          <w:color w:val="0000FF"/>
          <w:sz w:val="27"/>
          <w:szCs w:val="27"/>
          <w:bdr w:val="none" w:sz="0" w:space="0" w:color="auto" w:frame="1"/>
          <w:lang w:val="en-IN" w:eastAsia="en-IN"/>
        </w:rPr>
        <w:t>void</w:t>
      </w:r>
      <w:r w:rsidRPr="009E5887">
        <w:rPr>
          <w:rFonts w:ascii="Tahoma" w:eastAsia="Times New Roman" w:hAnsi="Tahoma" w:cs="Tahoma"/>
          <w:color w:val="303030"/>
          <w:sz w:val="27"/>
          <w:szCs w:val="27"/>
          <w:lang w:val="en-IN" w:eastAsia="en-IN"/>
        </w:rPr>
        <w:t> Main(</w:t>
      </w:r>
      <w:r w:rsidRPr="009E5887">
        <w:rPr>
          <w:rFonts w:ascii="Tahoma" w:eastAsia="Times New Roman" w:hAnsi="Tahoma" w:cs="Tahoma"/>
          <w:color w:val="0000FF"/>
          <w:sz w:val="27"/>
          <w:szCs w:val="27"/>
          <w:bdr w:val="none" w:sz="0" w:space="0" w:color="auto" w:frame="1"/>
          <w:lang w:val="en-IN" w:eastAsia="en-IN"/>
        </w:rPr>
        <w:t>string</w:t>
      </w:r>
      <w:r w:rsidRPr="009E5887">
        <w:rPr>
          <w:rFonts w:ascii="Tahoma" w:eastAsia="Times New Roman" w:hAnsi="Tahoma" w:cs="Tahoma"/>
          <w:color w:val="303030"/>
          <w:sz w:val="27"/>
          <w:szCs w:val="27"/>
          <w:lang w:val="en-IN" w:eastAsia="en-IN"/>
        </w:rPr>
        <w:t>[] args)</w:t>
      </w:r>
      <w:r w:rsidRPr="009E5887">
        <w:rPr>
          <w:rFonts w:ascii="Tahoma" w:eastAsia="Times New Roman" w:hAnsi="Tahoma" w:cs="Tahoma"/>
          <w:color w:val="303030"/>
          <w:sz w:val="27"/>
          <w:szCs w:val="27"/>
          <w:lang w:val="en-IN" w:eastAsia="en-IN"/>
        </w:rPr>
        <w:br/>
        <w:t>{</w:t>
      </w:r>
    </w:p>
    <w:p w14:paraId="101E8366" w14:textId="77777777" w:rsidR="009E5887" w:rsidRPr="009E5887" w:rsidRDefault="009E5887" w:rsidP="009E5887">
      <w:pPr>
        <w:shd w:val="clear" w:color="auto" w:fill="FFFFFF"/>
        <w:spacing w:before="100" w:beforeAutospacing="1" w:after="360"/>
        <w:rPr>
          <w:rFonts w:ascii="Tahoma" w:eastAsia="Times New Roman" w:hAnsi="Tahoma" w:cs="Tahoma"/>
          <w:color w:val="303030"/>
          <w:sz w:val="27"/>
          <w:szCs w:val="27"/>
          <w:lang w:val="en-IN" w:eastAsia="en-IN"/>
        </w:rPr>
      </w:pPr>
      <w:r w:rsidRPr="009E5887">
        <w:rPr>
          <w:rFonts w:ascii="Tahoma" w:eastAsia="Times New Roman" w:hAnsi="Tahoma" w:cs="Tahoma"/>
          <w:color w:val="303030"/>
          <w:sz w:val="27"/>
          <w:szCs w:val="27"/>
          <w:lang w:val="en-IN" w:eastAsia="en-IN"/>
        </w:rPr>
        <w:lastRenderedPageBreak/>
        <w:t>}</w:t>
      </w:r>
      <w:r w:rsidRPr="009E5887">
        <w:rPr>
          <w:rFonts w:ascii="Tahoma" w:eastAsia="Times New Roman" w:hAnsi="Tahoma" w:cs="Tahoma"/>
          <w:color w:val="303030"/>
          <w:sz w:val="27"/>
          <w:szCs w:val="27"/>
          <w:lang w:val="en-IN" w:eastAsia="en-IN"/>
        </w:rPr>
        <w:br/>
        <w:t>}</w:t>
      </w:r>
      <w:r w:rsidRPr="009E5887">
        <w:rPr>
          <w:rFonts w:ascii="Tahoma" w:eastAsia="Times New Roman" w:hAnsi="Tahoma" w:cs="Tahoma"/>
          <w:color w:val="303030"/>
          <w:sz w:val="27"/>
          <w:szCs w:val="27"/>
          <w:lang w:val="en-IN" w:eastAsia="en-IN"/>
        </w:rPr>
        <w:br/>
        <w:t>}</w:t>
      </w:r>
    </w:p>
    <w:p w14:paraId="7DA3933A" w14:textId="77777777" w:rsidR="009E5887" w:rsidRPr="009E5887" w:rsidRDefault="009E5887" w:rsidP="009E588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E5887">
        <w:rPr>
          <w:rFonts w:ascii="Segoe UI" w:eastAsia="Times New Roman" w:hAnsi="Segoe UI" w:cs="Segoe UI"/>
          <w:b/>
          <w:bCs/>
          <w:color w:val="111111"/>
          <w:sz w:val="24"/>
          <w:szCs w:val="24"/>
          <w:lang w:val="en-IN" w:eastAsia="en-IN"/>
        </w:rPr>
        <w:t>Output</w:t>
      </w:r>
    </w:p>
    <w:p w14:paraId="07541A99" w14:textId="77777777" w:rsidR="009E5887" w:rsidRPr="009E5887" w:rsidRDefault="009E5887" w:rsidP="009E5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9E5887">
        <w:rPr>
          <w:rFonts w:ascii="Consolas" w:eastAsia="Times New Roman" w:hAnsi="Consolas" w:cs="Courier New"/>
          <w:color w:val="303030"/>
          <w:sz w:val="18"/>
          <w:szCs w:val="18"/>
          <w:lang w:val="en-IN" w:eastAsia="en-IN"/>
        </w:rPr>
        <w:t>Compile time error: The enumerator name 'value__' is reserved and cannot be used</w:t>
      </w:r>
    </w:p>
    <w:p w14:paraId="408D233E"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We clearly see here that we have </w:t>
      </w:r>
      <w:r w:rsidRPr="009E5887">
        <w:rPr>
          <w:rFonts w:ascii="Consolas" w:eastAsia="Times New Roman" w:hAnsi="Consolas" w:cs="Courier New"/>
          <w:color w:val="990000"/>
          <w:bdr w:val="none" w:sz="0" w:space="0" w:color="auto" w:frame="1"/>
          <w:lang w:val="en-IN" w:eastAsia="en-IN"/>
        </w:rPr>
        <w:t>value__ </w:t>
      </w:r>
      <w:r w:rsidRPr="009E5887">
        <w:rPr>
          <w:rFonts w:ascii="Segoe UI" w:eastAsia="Times New Roman" w:hAnsi="Segoe UI" w:cs="Segoe UI"/>
          <w:color w:val="111111"/>
          <w:sz w:val="21"/>
          <w:szCs w:val="21"/>
          <w:lang w:val="en-IN" w:eastAsia="en-IN"/>
        </w:rPr>
        <w:t>as reserved member for the enumerator. C# compiler like this keyword has large number of reserved inbuilt keywords.</w:t>
      </w:r>
    </w:p>
    <w:p w14:paraId="018DDC31" w14:textId="74742DF0"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noProof/>
          <w:color w:val="111111"/>
          <w:sz w:val="21"/>
          <w:szCs w:val="21"/>
          <w:lang w:val="en-IN" w:eastAsia="en-IN"/>
        </w:rPr>
        <w:drawing>
          <wp:inline distT="0" distB="0" distL="0" distR="0" wp14:anchorId="1A23C4E2" wp14:editId="51DBB323">
            <wp:extent cx="1771650" cy="18097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771650" cy="1809750"/>
                    </a:xfrm>
                    <a:prstGeom prst="rect">
                      <a:avLst/>
                    </a:prstGeom>
                    <a:noFill/>
                    <a:ln>
                      <a:noFill/>
                    </a:ln>
                  </pic:spPr>
                </pic:pic>
              </a:graphicData>
            </a:graphic>
          </wp:inline>
        </w:drawing>
      </w:r>
    </w:p>
    <w:p w14:paraId="3A44EF09"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Image credit: </w:t>
      </w:r>
      <w:hyperlink r:id="rId167" w:history="1">
        <w:r w:rsidRPr="009E5887">
          <w:rPr>
            <w:rFonts w:ascii="Segoe UI" w:eastAsia="Times New Roman" w:hAnsi="Segoe UI" w:cs="Segoe UI"/>
            <w:color w:val="800080"/>
            <w:sz w:val="21"/>
            <w:szCs w:val="21"/>
            <w:bdr w:val="none" w:sz="0" w:space="0" w:color="auto" w:frame="1"/>
            <w:lang w:val="en-IN" w:eastAsia="en-IN"/>
          </w:rPr>
          <w:t>www.vector.rs</w:t>
        </w:r>
      </w:hyperlink>
    </w:p>
    <w:p w14:paraId="0192FEB2"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It may keep this reserved keyword to keep track of the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members internally but not sure.</w:t>
      </w:r>
    </w:p>
    <w:p w14:paraId="7F41AA1C" w14:textId="77777777" w:rsidR="009E5887" w:rsidRPr="009E5887" w:rsidRDefault="009E5887" w:rsidP="009E5887">
      <w:pPr>
        <w:shd w:val="clear" w:color="auto" w:fill="FFFFFF"/>
        <w:spacing w:before="300" w:after="165"/>
        <w:outlineLvl w:val="1"/>
        <w:rPr>
          <w:rFonts w:ascii="Segoe UI" w:eastAsia="Times New Roman" w:hAnsi="Segoe UI" w:cs="Segoe UI"/>
          <w:color w:val="FF9900"/>
          <w:sz w:val="45"/>
          <w:szCs w:val="45"/>
          <w:lang w:val="en-IN" w:eastAsia="en-IN"/>
        </w:rPr>
      </w:pPr>
      <w:r w:rsidRPr="009E5887">
        <w:rPr>
          <w:rFonts w:ascii="Segoe UI" w:eastAsia="Times New Roman" w:hAnsi="Segoe UI" w:cs="Segoe UI"/>
          <w:color w:val="FF9900"/>
          <w:sz w:val="45"/>
          <w:szCs w:val="45"/>
          <w:lang w:val="en-IN" w:eastAsia="en-IN"/>
        </w:rPr>
        <w:t>Summary</w:t>
      </w:r>
    </w:p>
    <w:p w14:paraId="1527DDE6" w14:textId="77777777" w:rsidR="009E5887" w:rsidRPr="009E5887" w:rsidRDefault="009E5887" w:rsidP="009E5887">
      <w:pPr>
        <w:shd w:val="clear" w:color="auto" w:fill="FFFFFF"/>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Let’s recall all the points that we have to remember.</w:t>
      </w:r>
    </w:p>
    <w:p w14:paraId="35788AF6" w14:textId="7864B00B" w:rsidR="009E5887" w:rsidRPr="009E5887" w:rsidRDefault="009E5887" w:rsidP="009E5887">
      <w:pPr>
        <w:shd w:val="clear" w:color="auto" w:fill="FFFFFF"/>
        <w:rPr>
          <w:rFonts w:ascii="Segoe UI" w:eastAsia="Times New Roman" w:hAnsi="Segoe UI" w:cs="Segoe UI"/>
          <w:color w:val="111111"/>
          <w:sz w:val="21"/>
          <w:szCs w:val="21"/>
          <w:lang w:val="en-IN" w:eastAsia="en-IN"/>
        </w:rPr>
      </w:pPr>
    </w:p>
    <w:p w14:paraId="6C77C101"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An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represents for a constant number, and an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type is known as a distinct type having named constants.</w:t>
      </w:r>
    </w:p>
    <w:p w14:paraId="493421B3"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We can’t declare </w:t>
      </w:r>
      <w:r w:rsidRPr="009E5887">
        <w:rPr>
          <w:rFonts w:ascii="Consolas" w:eastAsia="Times New Roman" w:hAnsi="Consolas" w:cs="Courier New"/>
          <w:color w:val="990000"/>
          <w:bdr w:val="none" w:sz="0" w:space="0" w:color="auto" w:frame="1"/>
          <w:lang w:val="en-IN" w:eastAsia="en-IN"/>
        </w:rPr>
        <w:t>char </w:t>
      </w:r>
      <w:r w:rsidRPr="009E5887">
        <w:rPr>
          <w:rFonts w:ascii="Segoe UI" w:eastAsia="Times New Roman" w:hAnsi="Segoe UI" w:cs="Segoe UI"/>
          <w:color w:val="111111"/>
          <w:sz w:val="21"/>
          <w:szCs w:val="21"/>
          <w:lang w:val="en-IN" w:eastAsia="en-IN"/>
        </w:rPr>
        <w:t>as an underlying data type for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objects because </w:t>
      </w:r>
      <w:r w:rsidRPr="009E5887">
        <w:rPr>
          <w:rFonts w:ascii="Consolas" w:eastAsia="Times New Roman" w:hAnsi="Consolas" w:cs="Courier New"/>
          <w:color w:val="990000"/>
          <w:bdr w:val="none" w:sz="0" w:space="0" w:color="auto" w:frame="1"/>
          <w:lang w:val="en-IN" w:eastAsia="en-IN"/>
        </w:rPr>
        <w:t>char </w:t>
      </w:r>
      <w:r w:rsidRPr="009E5887">
        <w:rPr>
          <w:rFonts w:ascii="Segoe UI" w:eastAsia="Times New Roman" w:hAnsi="Segoe UI" w:cs="Segoe UI"/>
          <w:color w:val="111111"/>
          <w:sz w:val="21"/>
          <w:szCs w:val="21"/>
          <w:lang w:val="en-IN" w:eastAsia="en-IN"/>
        </w:rPr>
        <w:t>stores Unicode characters, but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objects data type can only be number.</w:t>
      </w:r>
    </w:p>
    <w:p w14:paraId="6FFD9DE0"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An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can’t be derived from any other type except that of type </w:t>
      </w:r>
      <w:r w:rsidRPr="009E5887">
        <w:rPr>
          <w:rFonts w:ascii="Consolas" w:eastAsia="Times New Roman" w:hAnsi="Consolas" w:cs="Courier New"/>
          <w:color w:val="990000"/>
          <w:bdr w:val="none" w:sz="0" w:space="0" w:color="auto" w:frame="1"/>
          <w:lang w:val="en-IN" w:eastAsia="en-IN"/>
        </w:rPr>
        <w:t>byte</w:t>
      </w:r>
      <w:r w:rsidRPr="009E5887">
        <w:rPr>
          <w:rFonts w:ascii="Segoe UI" w:eastAsia="Times New Roman" w:hAnsi="Segoe UI" w:cs="Segoe UI"/>
          <w:color w:val="111111"/>
          <w:sz w:val="21"/>
          <w:szCs w:val="21"/>
          <w:lang w:val="en-IN" w:eastAsia="en-IN"/>
        </w:rPr>
        <w:t>, </w:t>
      </w:r>
      <w:r w:rsidRPr="009E5887">
        <w:rPr>
          <w:rFonts w:ascii="Consolas" w:eastAsia="Times New Roman" w:hAnsi="Consolas" w:cs="Courier New"/>
          <w:color w:val="990000"/>
          <w:bdr w:val="none" w:sz="0" w:space="0" w:color="auto" w:frame="1"/>
          <w:lang w:val="en-IN" w:eastAsia="en-IN"/>
        </w:rPr>
        <w:t>sbyte</w:t>
      </w:r>
      <w:r w:rsidRPr="009E5887">
        <w:rPr>
          <w:rFonts w:ascii="Segoe UI" w:eastAsia="Times New Roman" w:hAnsi="Segoe UI" w:cs="Segoe UI"/>
          <w:color w:val="111111"/>
          <w:sz w:val="21"/>
          <w:szCs w:val="21"/>
          <w:lang w:val="en-IN" w:eastAsia="en-IN"/>
        </w:rPr>
        <w:t>, </w:t>
      </w:r>
      <w:r w:rsidRPr="009E5887">
        <w:rPr>
          <w:rFonts w:ascii="Consolas" w:eastAsia="Times New Roman" w:hAnsi="Consolas" w:cs="Courier New"/>
          <w:color w:val="990000"/>
          <w:bdr w:val="none" w:sz="0" w:space="0" w:color="auto" w:frame="1"/>
          <w:lang w:val="en-IN" w:eastAsia="en-IN"/>
        </w:rPr>
        <w:t>short</w:t>
      </w:r>
      <w:r w:rsidRPr="009E5887">
        <w:rPr>
          <w:rFonts w:ascii="Segoe UI" w:eastAsia="Times New Roman" w:hAnsi="Segoe UI" w:cs="Segoe UI"/>
          <w:color w:val="111111"/>
          <w:sz w:val="21"/>
          <w:szCs w:val="21"/>
          <w:lang w:val="en-IN" w:eastAsia="en-IN"/>
        </w:rPr>
        <w:t>, </w:t>
      </w:r>
      <w:r w:rsidRPr="009E5887">
        <w:rPr>
          <w:rFonts w:ascii="Consolas" w:eastAsia="Times New Roman" w:hAnsi="Consolas" w:cs="Courier New"/>
          <w:color w:val="990000"/>
          <w:bdr w:val="none" w:sz="0" w:space="0" w:color="auto" w:frame="1"/>
          <w:lang w:val="en-IN" w:eastAsia="en-IN"/>
        </w:rPr>
        <w:t>ushort</w:t>
      </w:r>
      <w:r w:rsidRPr="009E5887">
        <w:rPr>
          <w:rFonts w:ascii="Segoe UI" w:eastAsia="Times New Roman" w:hAnsi="Segoe UI" w:cs="Segoe UI"/>
          <w:color w:val="111111"/>
          <w:sz w:val="21"/>
          <w:szCs w:val="21"/>
          <w:lang w:val="en-IN" w:eastAsia="en-IN"/>
        </w:rPr>
        <w:t>, </w:t>
      </w:r>
      <w:r w:rsidRPr="009E5887">
        <w:rPr>
          <w:rFonts w:ascii="Consolas" w:eastAsia="Times New Roman" w:hAnsi="Consolas" w:cs="Courier New"/>
          <w:color w:val="990000"/>
          <w:bdr w:val="none" w:sz="0" w:space="0" w:color="auto" w:frame="1"/>
          <w:lang w:val="en-IN" w:eastAsia="en-IN"/>
        </w:rPr>
        <w:t>int</w:t>
      </w:r>
      <w:r w:rsidRPr="009E5887">
        <w:rPr>
          <w:rFonts w:ascii="Segoe UI" w:eastAsia="Times New Roman" w:hAnsi="Segoe UI" w:cs="Segoe UI"/>
          <w:color w:val="111111"/>
          <w:sz w:val="21"/>
          <w:szCs w:val="21"/>
          <w:lang w:val="en-IN" w:eastAsia="en-IN"/>
        </w:rPr>
        <w:t>, </w:t>
      </w:r>
      <w:r w:rsidRPr="009E5887">
        <w:rPr>
          <w:rFonts w:ascii="Consolas" w:eastAsia="Times New Roman" w:hAnsi="Consolas" w:cs="Courier New"/>
          <w:color w:val="990000"/>
          <w:bdr w:val="none" w:sz="0" w:space="0" w:color="auto" w:frame="1"/>
          <w:lang w:val="en-IN" w:eastAsia="en-IN"/>
        </w:rPr>
        <w:t>uint</w:t>
      </w:r>
      <w:r w:rsidRPr="009E5887">
        <w:rPr>
          <w:rFonts w:ascii="Segoe UI" w:eastAsia="Times New Roman" w:hAnsi="Segoe UI" w:cs="Segoe UI"/>
          <w:color w:val="111111"/>
          <w:sz w:val="21"/>
          <w:szCs w:val="21"/>
          <w:lang w:val="en-IN" w:eastAsia="en-IN"/>
        </w:rPr>
        <w:t>,</w:t>
      </w:r>
      <w:r w:rsidRPr="009E5887">
        <w:rPr>
          <w:rFonts w:ascii="Consolas" w:eastAsia="Times New Roman" w:hAnsi="Consolas" w:cs="Courier New"/>
          <w:color w:val="990000"/>
          <w:bdr w:val="none" w:sz="0" w:space="0" w:color="auto" w:frame="1"/>
          <w:lang w:val="en-IN" w:eastAsia="en-IN"/>
        </w:rPr>
        <w:t>long</w:t>
      </w:r>
      <w:r w:rsidRPr="009E5887">
        <w:rPr>
          <w:rFonts w:ascii="Segoe UI" w:eastAsia="Times New Roman" w:hAnsi="Segoe UI" w:cs="Segoe UI"/>
          <w:color w:val="111111"/>
          <w:sz w:val="21"/>
          <w:szCs w:val="21"/>
          <w:lang w:val="en-IN" w:eastAsia="en-IN"/>
        </w:rPr>
        <w:t>, or </w:t>
      </w:r>
      <w:r w:rsidRPr="009E5887">
        <w:rPr>
          <w:rFonts w:ascii="Consolas" w:eastAsia="Times New Roman" w:hAnsi="Consolas" w:cs="Courier New"/>
          <w:color w:val="990000"/>
          <w:bdr w:val="none" w:sz="0" w:space="0" w:color="auto" w:frame="1"/>
          <w:lang w:val="en-IN" w:eastAsia="en-IN"/>
        </w:rPr>
        <w:t>ulong</w:t>
      </w:r>
      <w:r w:rsidRPr="009E5887">
        <w:rPr>
          <w:rFonts w:ascii="Segoe UI" w:eastAsia="Times New Roman" w:hAnsi="Segoe UI" w:cs="Segoe UI"/>
          <w:color w:val="111111"/>
          <w:sz w:val="21"/>
          <w:szCs w:val="21"/>
          <w:lang w:val="en-IN" w:eastAsia="en-IN"/>
        </w:rPr>
        <w:t>.</w:t>
      </w:r>
    </w:p>
    <w:p w14:paraId="6F9E9003"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By default,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is a sealed class and therefore sticks to all the rules that a sealed class follows, so no class can derive from </w:t>
      </w:r>
      <w:r w:rsidRPr="009E5887">
        <w:rPr>
          <w:rFonts w:ascii="Consolas" w:eastAsia="Times New Roman" w:hAnsi="Consolas" w:cs="Courier New"/>
          <w:color w:val="990000"/>
          <w:bdr w:val="none" w:sz="0" w:space="0" w:color="auto" w:frame="1"/>
          <w:lang w:val="en-IN" w:eastAsia="en-IN"/>
        </w:rPr>
        <w:t>enum</w:t>
      </w:r>
      <w:r w:rsidRPr="009E5887">
        <w:rPr>
          <w:rFonts w:ascii="Segoe UI" w:eastAsia="Times New Roman" w:hAnsi="Segoe UI" w:cs="Segoe UI"/>
          <w:color w:val="111111"/>
          <w:sz w:val="21"/>
          <w:szCs w:val="21"/>
          <w:lang w:val="en-IN" w:eastAsia="en-IN"/>
        </w:rPr>
        <w:t>, i.e., a sealed type.</w:t>
      </w:r>
    </w:p>
    <w:p w14:paraId="3107A3D3"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The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type is implicitly derived from </w:t>
      </w:r>
      <w:r w:rsidRPr="009E5887">
        <w:rPr>
          <w:rFonts w:ascii="Consolas" w:eastAsia="Times New Roman" w:hAnsi="Consolas" w:cs="Courier New"/>
          <w:color w:val="990000"/>
          <w:bdr w:val="none" w:sz="0" w:space="0" w:color="auto" w:frame="1"/>
          <w:lang w:val="en-IN" w:eastAsia="en-IN"/>
        </w:rPr>
        <w:t>System.Enum </w:t>
      </w:r>
      <w:r w:rsidRPr="009E5887">
        <w:rPr>
          <w:rFonts w:ascii="Segoe UI" w:eastAsia="Times New Roman" w:hAnsi="Segoe UI" w:cs="Segoe UI"/>
          <w:color w:val="111111"/>
          <w:sz w:val="21"/>
          <w:szCs w:val="21"/>
          <w:lang w:val="en-IN" w:eastAsia="en-IN"/>
        </w:rPr>
        <w:t>and so we cannot explicitly derive it from</w:t>
      </w:r>
      <w:r w:rsidRPr="009E5887">
        <w:rPr>
          <w:rFonts w:ascii="Consolas" w:eastAsia="Times New Roman" w:hAnsi="Consolas" w:cs="Courier New"/>
          <w:color w:val="990000"/>
          <w:bdr w:val="none" w:sz="0" w:space="0" w:color="auto" w:frame="1"/>
          <w:lang w:val="en-IN" w:eastAsia="en-IN"/>
        </w:rPr>
        <w:t>System.Enum</w:t>
      </w:r>
      <w:r w:rsidRPr="009E5887">
        <w:rPr>
          <w:rFonts w:ascii="Segoe UI" w:eastAsia="Times New Roman" w:hAnsi="Segoe UI" w:cs="Segoe UI"/>
          <w:color w:val="111111"/>
          <w:sz w:val="21"/>
          <w:szCs w:val="21"/>
          <w:lang w:val="en-IN" w:eastAsia="en-IN"/>
        </w:rPr>
        <w:t>.</w:t>
      </w:r>
    </w:p>
    <w:p w14:paraId="0D249C50"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is also derived from three interfaces </w:t>
      </w:r>
      <w:r w:rsidRPr="009E5887">
        <w:rPr>
          <w:rFonts w:ascii="Consolas" w:eastAsia="Times New Roman" w:hAnsi="Consolas" w:cs="Courier New"/>
          <w:color w:val="990000"/>
          <w:bdr w:val="none" w:sz="0" w:space="0" w:color="auto" w:frame="1"/>
          <w:lang w:val="en-IN" w:eastAsia="en-IN"/>
        </w:rPr>
        <w:t>IComparable</w:t>
      </w:r>
      <w:r w:rsidRPr="009E5887">
        <w:rPr>
          <w:rFonts w:ascii="Segoe UI" w:eastAsia="Times New Roman" w:hAnsi="Segoe UI" w:cs="Segoe UI"/>
          <w:color w:val="111111"/>
          <w:sz w:val="21"/>
          <w:szCs w:val="21"/>
          <w:lang w:val="en-IN" w:eastAsia="en-IN"/>
        </w:rPr>
        <w:t>, </w:t>
      </w:r>
      <w:r w:rsidRPr="009E5887">
        <w:rPr>
          <w:rFonts w:ascii="Consolas" w:eastAsia="Times New Roman" w:hAnsi="Consolas" w:cs="Courier New"/>
          <w:color w:val="990000"/>
          <w:bdr w:val="none" w:sz="0" w:space="0" w:color="auto" w:frame="1"/>
          <w:lang w:val="en-IN" w:eastAsia="en-IN"/>
        </w:rPr>
        <w:t>IFormattable </w:t>
      </w:r>
      <w:r w:rsidRPr="009E5887">
        <w:rPr>
          <w:rFonts w:ascii="Segoe UI" w:eastAsia="Times New Roman" w:hAnsi="Segoe UI" w:cs="Segoe UI"/>
          <w:color w:val="111111"/>
          <w:sz w:val="21"/>
          <w:szCs w:val="21"/>
          <w:lang w:val="en-IN" w:eastAsia="en-IN"/>
        </w:rPr>
        <w:t>and </w:t>
      </w:r>
      <w:r w:rsidRPr="009E5887">
        <w:rPr>
          <w:rFonts w:ascii="Consolas" w:eastAsia="Times New Roman" w:hAnsi="Consolas" w:cs="Courier New"/>
          <w:color w:val="990000"/>
          <w:bdr w:val="none" w:sz="0" w:space="0" w:color="auto" w:frame="1"/>
          <w:lang w:val="en-IN" w:eastAsia="en-IN"/>
        </w:rPr>
        <w:t>IConvertible</w:t>
      </w:r>
      <w:r w:rsidRPr="009E5887">
        <w:rPr>
          <w:rFonts w:ascii="Segoe UI" w:eastAsia="Times New Roman" w:hAnsi="Segoe UI" w:cs="Segoe UI"/>
          <w:color w:val="111111"/>
          <w:sz w:val="21"/>
          <w:szCs w:val="21"/>
          <w:lang w:val="en-IN" w:eastAsia="en-IN"/>
        </w:rPr>
        <w:t>.</w:t>
      </w:r>
    </w:p>
    <w:p w14:paraId="508D678D"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Numerous predefined conversion methods can be used to convert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from one data type to another.</w:t>
      </w:r>
    </w:p>
    <w:p w14:paraId="5BCA78CB"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More than one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members can be initialized a same constant value.</w:t>
      </w:r>
    </w:p>
    <w:p w14:paraId="0188E528"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An </w:t>
      </w:r>
      <w:r w:rsidRPr="009E5887">
        <w:rPr>
          <w:rFonts w:ascii="Consolas" w:eastAsia="Times New Roman" w:hAnsi="Consolas" w:cs="Courier New"/>
          <w:color w:val="990000"/>
          <w:bdr w:val="none" w:sz="0" w:space="0" w:color="auto" w:frame="1"/>
          <w:lang w:val="en-IN" w:eastAsia="en-IN"/>
        </w:rPr>
        <w:t>enum </w:t>
      </w:r>
      <w:r w:rsidRPr="009E5887">
        <w:rPr>
          <w:rFonts w:ascii="Segoe UI" w:eastAsia="Times New Roman" w:hAnsi="Segoe UI" w:cs="Segoe UI"/>
          <w:color w:val="111111"/>
          <w:sz w:val="21"/>
          <w:szCs w:val="21"/>
          <w:lang w:val="en-IN" w:eastAsia="en-IN"/>
        </w:rPr>
        <w:t>acts as a constant, so its value cannot be changed once initialized.</w:t>
      </w:r>
    </w:p>
    <w:p w14:paraId="7BCBE819" w14:textId="77777777" w:rsidR="009E5887" w:rsidRPr="009E5887" w:rsidRDefault="009E5887" w:rsidP="009E5887">
      <w:pPr>
        <w:numPr>
          <w:ilvl w:val="0"/>
          <w:numId w:val="35"/>
        </w:numPr>
        <w:shd w:val="clear" w:color="auto" w:fill="FFFFFF"/>
        <w:ind w:left="0"/>
        <w:rPr>
          <w:rFonts w:ascii="Segoe UI" w:eastAsia="Times New Roman" w:hAnsi="Segoe UI" w:cs="Segoe UI"/>
          <w:color w:val="111111"/>
          <w:sz w:val="21"/>
          <w:szCs w:val="21"/>
          <w:lang w:val="en-IN" w:eastAsia="en-IN"/>
        </w:rPr>
      </w:pPr>
      <w:r w:rsidRPr="009E5887">
        <w:rPr>
          <w:rFonts w:ascii="Segoe UI" w:eastAsia="Times New Roman" w:hAnsi="Segoe UI" w:cs="Segoe UI"/>
          <w:color w:val="111111"/>
          <w:sz w:val="21"/>
          <w:szCs w:val="21"/>
          <w:lang w:val="en-IN" w:eastAsia="en-IN"/>
        </w:rPr>
        <w:t>The enumerator name ‘</w:t>
      </w:r>
      <w:r w:rsidRPr="009E5887">
        <w:rPr>
          <w:rFonts w:ascii="Consolas" w:eastAsia="Times New Roman" w:hAnsi="Consolas" w:cs="Courier New"/>
          <w:color w:val="990000"/>
          <w:bdr w:val="none" w:sz="0" w:space="0" w:color="auto" w:frame="1"/>
          <w:lang w:val="en-IN" w:eastAsia="en-IN"/>
        </w:rPr>
        <w:t>value__</w:t>
      </w:r>
      <w:r w:rsidRPr="009E5887">
        <w:rPr>
          <w:rFonts w:ascii="Segoe UI" w:eastAsia="Times New Roman" w:hAnsi="Segoe UI" w:cs="Segoe UI"/>
          <w:color w:val="111111"/>
          <w:sz w:val="21"/>
          <w:szCs w:val="21"/>
          <w:lang w:val="en-IN" w:eastAsia="en-IN"/>
        </w:rPr>
        <w:t>‘ is reserved and cannot be used.</w:t>
      </w:r>
    </w:p>
    <w:p w14:paraId="6EFA75A7" w14:textId="2813436E" w:rsidR="009E5887" w:rsidRDefault="009E5887" w:rsidP="00B20C00">
      <w:pPr>
        <w:shd w:val="clear" w:color="auto" w:fill="FFFFFF"/>
        <w:rPr>
          <w:rFonts w:ascii="Segoe UI" w:eastAsia="Times New Roman" w:hAnsi="Segoe UI" w:cs="Segoe UI"/>
          <w:color w:val="111111"/>
          <w:sz w:val="21"/>
          <w:szCs w:val="21"/>
          <w:lang w:val="en-IN" w:eastAsia="en-IN"/>
        </w:rPr>
      </w:pPr>
    </w:p>
    <w:p w14:paraId="3BFB088B" w14:textId="49C28E41" w:rsidR="00DF55A8" w:rsidRDefault="00DF55A8" w:rsidP="009F25A1">
      <w:pPr>
        <w:shd w:val="clear" w:color="auto" w:fill="FFFFFF"/>
        <w:spacing w:before="300" w:after="165"/>
        <w:outlineLvl w:val="1"/>
        <w:rPr>
          <w:rFonts w:ascii="Segoe UI" w:eastAsia="Times New Roman" w:hAnsi="Segoe UI" w:cs="Segoe UI"/>
          <w:color w:val="111111"/>
          <w:sz w:val="21"/>
          <w:szCs w:val="21"/>
          <w:lang w:val="en-IN" w:eastAsia="en-IN"/>
        </w:rPr>
      </w:pPr>
    </w:p>
    <w:p w14:paraId="68949F5F" w14:textId="77777777" w:rsidR="001D4C2C" w:rsidRPr="001D4C2C" w:rsidRDefault="001D4C2C" w:rsidP="001D4C2C">
      <w:pPr>
        <w:shd w:val="clear" w:color="auto" w:fill="FFFFFF"/>
        <w:outlineLvl w:val="0"/>
        <w:rPr>
          <w:rFonts w:ascii="Tahoma" w:eastAsia="Times New Roman" w:hAnsi="Tahoma" w:cs="Tahoma"/>
          <w:b/>
          <w:bCs/>
          <w:color w:val="303030"/>
          <w:kern w:val="36"/>
          <w:sz w:val="48"/>
          <w:szCs w:val="48"/>
          <w:lang w:val="en-IN" w:eastAsia="en-IN"/>
        </w:rPr>
      </w:pPr>
      <w:r w:rsidRPr="001D4C2C">
        <w:rPr>
          <w:rFonts w:ascii="Tahoma" w:eastAsia="Times New Roman" w:hAnsi="Tahoma" w:cs="Tahoma"/>
          <w:b/>
          <w:bCs/>
          <w:color w:val="303030"/>
          <w:kern w:val="36"/>
          <w:sz w:val="48"/>
          <w:szCs w:val="48"/>
          <w:lang w:val="en-IN" w:eastAsia="en-IN"/>
        </w:rPr>
        <w:t>Diving into OOP (Day 7): Properties in C# (A Practical Approach)</w:t>
      </w:r>
    </w:p>
    <w:p w14:paraId="47D841FC" w14:textId="28B3014A" w:rsidR="009E5887" w:rsidRDefault="009E5887"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6453E6F" w14:textId="4DEAE17A" w:rsidR="001D4C2C" w:rsidRDefault="00F0112F" w:rsidP="009F25A1">
      <w:pPr>
        <w:shd w:val="clear" w:color="auto" w:fill="FFFFFF"/>
        <w:spacing w:before="300" w:after="165"/>
        <w:outlineLvl w:val="1"/>
        <w:rPr>
          <w:rFonts w:ascii="Segoe UI" w:hAnsi="Segoe UI" w:cs="Segoe UI"/>
          <w:i/>
          <w:iCs/>
          <w:color w:val="111111"/>
          <w:sz w:val="21"/>
          <w:szCs w:val="21"/>
        </w:rPr>
      </w:pPr>
      <w:r>
        <w:rPr>
          <w:rFonts w:ascii="Segoe UI" w:hAnsi="Segoe UI" w:cs="Segoe UI"/>
          <w:i/>
          <w:iCs/>
          <w:color w:val="111111"/>
          <w:sz w:val="21"/>
          <w:szCs w:val="21"/>
        </w:rPr>
        <w:t>“</w:t>
      </w:r>
      <w:r>
        <w:rPr>
          <w:rFonts w:ascii="Segoe UI" w:hAnsi="Segoe UI" w:cs="Segoe UI"/>
          <w:color w:val="111111"/>
          <w:sz w:val="21"/>
          <w:szCs w:val="21"/>
          <w:shd w:val="clear" w:color="auto" w:fill="FFFFFF"/>
        </w:rPr>
        <w:t>A property is a member that provides a flexible mechanism to read, write, or compute the value of a private field. Properties can be used as if they are public data members, but they are actually special methods called </w:t>
      </w:r>
      <w:r>
        <w:rPr>
          <w:rFonts w:ascii="Segoe UI" w:hAnsi="Segoe UI" w:cs="Segoe UI"/>
          <w:i/>
          <w:iCs/>
          <w:color w:val="111111"/>
          <w:sz w:val="21"/>
          <w:szCs w:val="21"/>
        </w:rPr>
        <w:t>accessors</w:t>
      </w:r>
      <w:r>
        <w:rPr>
          <w:rFonts w:ascii="Segoe UI" w:hAnsi="Segoe UI" w:cs="Segoe UI"/>
          <w:color w:val="111111"/>
          <w:sz w:val="21"/>
          <w:szCs w:val="21"/>
          <w:shd w:val="clear" w:color="auto" w:fill="FFFFFF"/>
        </w:rPr>
        <w:t>. This enables data to be accessed easily and still helps promote the safety and flexibility of methods.</w:t>
      </w:r>
      <w:r>
        <w:rPr>
          <w:rFonts w:ascii="Segoe UI" w:hAnsi="Segoe UI" w:cs="Segoe UI"/>
          <w:i/>
          <w:iCs/>
          <w:color w:val="111111"/>
          <w:sz w:val="21"/>
          <w:szCs w:val="21"/>
        </w:rPr>
        <w:t>“</w:t>
      </w:r>
    </w:p>
    <w:p w14:paraId="3B84686B" w14:textId="4C7EFE38" w:rsidR="00F0112F" w:rsidRDefault="008A5FDB" w:rsidP="009F25A1">
      <w:pPr>
        <w:shd w:val="clear" w:color="auto" w:fill="FFFFFF"/>
        <w:spacing w:before="300" w:after="165"/>
        <w:outlineLvl w:val="1"/>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If we analyze properties internals, they are very different from normal variables; properties are internally methods that do not have their own memory like variables have. We can leverage property to write our custom code whenever we access a property. We can access the code when we call/execute properties or at the time of declaration too, but this is not possible with variables. A property in easy language is a class member and is encapsulated and abstracted from the end developer who is accessing the property. A property can contain lots of code that an end user does not know. An end user only cares to use that property like a variable.</w:t>
      </w:r>
    </w:p>
    <w:p w14:paraId="3EEB781F" w14:textId="7AEE41CD" w:rsidR="008A5FDB" w:rsidRDefault="00A22751" w:rsidP="009F25A1">
      <w:pPr>
        <w:shd w:val="clear" w:color="auto" w:fill="FFFFFF"/>
        <w:spacing w:before="300" w:after="165"/>
        <w:outlineLvl w:val="1"/>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 property must have an accessor, i.e. a get or a set. This means we need something in our property that gets accessed, whether to set the property value or get the property value, unlike variables, properties cannot be declared without an accessor.</w:t>
      </w:r>
    </w:p>
    <w:p w14:paraId="7A8297DC" w14:textId="1269EF6D" w:rsidR="00825604" w:rsidRPr="00825604" w:rsidRDefault="00825604" w:rsidP="00825604">
      <w:pPr>
        <w:shd w:val="clear" w:color="auto" w:fill="FFFFFF"/>
        <w:spacing w:before="300" w:after="165"/>
        <w:outlineLvl w:val="1"/>
        <w:rPr>
          <w:rFonts w:ascii="Segoe UI" w:eastAsia="Times New Roman" w:hAnsi="Segoe UI" w:cs="Segoe UI"/>
          <w:color w:val="FF9900"/>
          <w:sz w:val="45"/>
          <w:szCs w:val="45"/>
          <w:lang w:val="en-IN" w:eastAsia="en-IN"/>
        </w:rPr>
      </w:pPr>
      <w:r>
        <w:rPr>
          <w:rFonts w:ascii="Segoe UI" w:eastAsia="Times New Roman" w:hAnsi="Segoe UI" w:cs="Segoe UI"/>
          <w:color w:val="FF9900"/>
          <w:sz w:val="45"/>
          <w:szCs w:val="45"/>
          <w:lang w:val="en-IN" w:eastAsia="en-IN"/>
        </w:rPr>
        <w:t>G</w:t>
      </w:r>
      <w:r w:rsidRPr="00825604">
        <w:rPr>
          <w:rFonts w:ascii="Segoe UI" w:eastAsia="Times New Roman" w:hAnsi="Segoe UI" w:cs="Segoe UI"/>
          <w:color w:val="FF9900"/>
          <w:sz w:val="45"/>
          <w:szCs w:val="45"/>
          <w:lang w:val="en-IN" w:eastAsia="en-IN"/>
        </w:rPr>
        <w:t>et accessor</w:t>
      </w:r>
    </w:p>
    <w:p w14:paraId="3F09286E" w14:textId="77777777" w:rsidR="00825604" w:rsidRDefault="00825604" w:rsidP="00EC16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p>
    <w:p w14:paraId="6988074E" w14:textId="2D44AF63" w:rsidR="00EC1631" w:rsidRPr="00EC1631" w:rsidRDefault="00EC1631" w:rsidP="00EC16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EC1631">
        <w:rPr>
          <w:rFonts w:ascii="Segoe UI" w:eastAsia="Times New Roman" w:hAnsi="Segoe UI" w:cs="Segoe UI"/>
          <w:b/>
          <w:bCs/>
          <w:color w:val="111111"/>
          <w:sz w:val="24"/>
          <w:szCs w:val="24"/>
          <w:lang w:val="en-IN" w:eastAsia="en-IN"/>
        </w:rPr>
        <w:t>Properties.cs</w:t>
      </w:r>
    </w:p>
    <w:p w14:paraId="228D37DE" w14:textId="77777777" w:rsidR="00EC1631" w:rsidRPr="00EC1631" w:rsidRDefault="00EC1631" w:rsidP="00EC1631">
      <w:pPr>
        <w:shd w:val="clear" w:color="auto" w:fill="FFFFFF"/>
        <w:jc w:val="right"/>
        <w:rPr>
          <w:rFonts w:ascii="Segoe UI" w:eastAsia="Times New Roman" w:hAnsi="Segoe UI" w:cs="Segoe UI"/>
          <w:color w:val="999999"/>
          <w:sz w:val="17"/>
          <w:szCs w:val="17"/>
          <w:lang w:val="en-IN" w:eastAsia="en-IN"/>
        </w:rPr>
      </w:pPr>
      <w:r w:rsidRPr="00EC1631">
        <w:rPr>
          <w:rFonts w:ascii="Segoe UI" w:eastAsia="Times New Roman" w:hAnsi="Segoe UI" w:cs="Segoe UI"/>
          <w:color w:val="999999"/>
          <w:sz w:val="17"/>
          <w:szCs w:val="17"/>
          <w:bdr w:val="none" w:sz="0" w:space="0" w:color="auto" w:frame="1"/>
          <w:lang w:val="en-IN" w:eastAsia="en-IN"/>
        </w:rPr>
        <w:t>Hide</w:t>
      </w:r>
      <w:r w:rsidRPr="00EC1631">
        <w:rPr>
          <w:rFonts w:ascii="Segoe UI" w:eastAsia="Times New Roman" w:hAnsi="Segoe UI" w:cs="Segoe UI"/>
          <w:color w:val="999999"/>
          <w:sz w:val="17"/>
          <w:szCs w:val="17"/>
          <w:lang w:val="en-IN" w:eastAsia="en-IN"/>
        </w:rPr>
        <w:t>   </w:t>
      </w:r>
      <w:r w:rsidRPr="00EC1631">
        <w:rPr>
          <w:rFonts w:ascii="Segoe UI" w:eastAsia="Times New Roman" w:hAnsi="Segoe UI" w:cs="Segoe UI"/>
          <w:color w:val="999999"/>
          <w:sz w:val="17"/>
          <w:szCs w:val="17"/>
          <w:bdr w:val="none" w:sz="0" w:space="0" w:color="auto" w:frame="1"/>
          <w:lang w:val="en-IN" w:eastAsia="en-IN"/>
        </w:rPr>
        <w:t>Copy Code</w:t>
      </w:r>
    </w:p>
    <w:p w14:paraId="1EA51525" w14:textId="77777777" w:rsidR="00EC1631" w:rsidRPr="00EC1631" w:rsidRDefault="00EC1631" w:rsidP="00EC16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C1631">
        <w:rPr>
          <w:rFonts w:ascii="Consolas" w:eastAsia="Times New Roman" w:hAnsi="Consolas" w:cs="Courier New"/>
          <w:color w:val="0000FF"/>
          <w:sz w:val="18"/>
          <w:szCs w:val="18"/>
          <w:bdr w:val="none" w:sz="0" w:space="0" w:color="auto" w:frame="1"/>
          <w:lang w:val="en-IN" w:eastAsia="en-IN"/>
        </w:rPr>
        <w:t>using</w:t>
      </w:r>
      <w:r w:rsidRPr="00EC1631">
        <w:rPr>
          <w:rFonts w:ascii="Consolas" w:eastAsia="Times New Roman" w:hAnsi="Consolas" w:cs="Courier New"/>
          <w:color w:val="303030"/>
          <w:sz w:val="18"/>
          <w:szCs w:val="18"/>
          <w:lang w:val="en-IN" w:eastAsia="en-IN"/>
        </w:rPr>
        <w:t xml:space="preserve"> System;</w:t>
      </w:r>
    </w:p>
    <w:p w14:paraId="3E28E995" w14:textId="77777777" w:rsidR="00EC1631" w:rsidRPr="00EC1631" w:rsidRDefault="00EC1631" w:rsidP="00EC1631">
      <w:pPr>
        <w:shd w:val="clear" w:color="auto" w:fill="FFFFFF"/>
        <w:spacing w:beforeAutospacing="1"/>
        <w:rPr>
          <w:rFonts w:ascii="Tahoma" w:eastAsia="Times New Roman" w:hAnsi="Tahoma" w:cs="Tahoma"/>
          <w:color w:val="303030"/>
          <w:sz w:val="27"/>
          <w:szCs w:val="27"/>
          <w:lang w:val="en-IN" w:eastAsia="en-IN"/>
        </w:rPr>
      </w:pPr>
      <w:r w:rsidRPr="00EC1631">
        <w:rPr>
          <w:rFonts w:ascii="Tahoma" w:eastAsia="Times New Roman" w:hAnsi="Tahoma" w:cs="Tahoma"/>
          <w:color w:val="0000FF"/>
          <w:sz w:val="27"/>
          <w:szCs w:val="27"/>
          <w:bdr w:val="none" w:sz="0" w:space="0" w:color="auto" w:frame="1"/>
          <w:lang w:val="en-IN" w:eastAsia="en-IN"/>
        </w:rPr>
        <w:t>namespace</w:t>
      </w:r>
      <w:r w:rsidRPr="00EC1631">
        <w:rPr>
          <w:rFonts w:ascii="Tahoma" w:eastAsia="Times New Roman" w:hAnsi="Tahoma" w:cs="Tahoma"/>
          <w:color w:val="303030"/>
          <w:sz w:val="27"/>
          <w:szCs w:val="27"/>
          <w:lang w:val="en-IN" w:eastAsia="en-IN"/>
        </w:rPr>
        <w:t> Properties</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public</w:t>
      </w:r>
      <w:r w:rsidRPr="00EC1631">
        <w:rPr>
          <w:rFonts w:ascii="Tahoma" w:eastAsia="Times New Roman" w:hAnsi="Tahoma" w:cs="Tahoma"/>
          <w:color w:val="303030"/>
          <w:sz w:val="27"/>
          <w:szCs w:val="27"/>
          <w:lang w:val="en-IN" w:eastAsia="en-IN"/>
        </w:rPr>
        <w:t> </w:t>
      </w:r>
      <w:r w:rsidRPr="00EC1631">
        <w:rPr>
          <w:rFonts w:ascii="Tahoma" w:eastAsia="Times New Roman" w:hAnsi="Tahoma" w:cs="Tahoma"/>
          <w:color w:val="0000FF"/>
          <w:sz w:val="27"/>
          <w:szCs w:val="27"/>
          <w:bdr w:val="none" w:sz="0" w:space="0" w:color="auto" w:frame="1"/>
          <w:lang w:val="en-IN" w:eastAsia="en-IN"/>
        </w:rPr>
        <w:t>class</w:t>
      </w:r>
      <w:r w:rsidRPr="00EC1631">
        <w:rPr>
          <w:rFonts w:ascii="Tahoma" w:eastAsia="Times New Roman" w:hAnsi="Tahoma" w:cs="Tahoma"/>
          <w:color w:val="303030"/>
          <w:sz w:val="27"/>
          <w:szCs w:val="27"/>
          <w:lang w:val="en-IN" w:eastAsia="en-IN"/>
        </w:rPr>
        <w:t> Properties</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public</w:t>
      </w:r>
      <w:r w:rsidRPr="00EC1631">
        <w:rPr>
          <w:rFonts w:ascii="Tahoma" w:eastAsia="Times New Roman" w:hAnsi="Tahoma" w:cs="Tahoma"/>
          <w:color w:val="303030"/>
          <w:sz w:val="27"/>
          <w:szCs w:val="27"/>
          <w:lang w:val="en-IN" w:eastAsia="en-IN"/>
        </w:rPr>
        <w:t> </w:t>
      </w:r>
      <w:r w:rsidRPr="00EC1631">
        <w:rPr>
          <w:rFonts w:ascii="Tahoma" w:eastAsia="Times New Roman" w:hAnsi="Tahoma" w:cs="Tahoma"/>
          <w:color w:val="0000FF"/>
          <w:sz w:val="27"/>
          <w:szCs w:val="27"/>
          <w:bdr w:val="none" w:sz="0" w:space="0" w:color="auto" w:frame="1"/>
          <w:lang w:val="en-IN" w:eastAsia="en-IN"/>
        </w:rPr>
        <w:t>string</w:t>
      </w:r>
      <w:r w:rsidRPr="00EC1631">
        <w:rPr>
          <w:rFonts w:ascii="Tahoma" w:eastAsia="Times New Roman" w:hAnsi="Tahoma" w:cs="Tahoma"/>
          <w:color w:val="303030"/>
          <w:sz w:val="27"/>
          <w:szCs w:val="27"/>
          <w:lang w:val="en-IN" w:eastAsia="en-IN"/>
        </w:rPr>
        <w:t> Name</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303030"/>
          <w:sz w:val="27"/>
          <w:szCs w:val="27"/>
          <w:lang w:val="en-IN" w:eastAsia="en-IN"/>
        </w:rPr>
        <w:lastRenderedPageBreak/>
        <w:t>{</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get</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return</w:t>
      </w:r>
      <w:r w:rsidRPr="00EC1631">
        <w:rPr>
          <w:rFonts w:ascii="Tahoma" w:eastAsia="Times New Roman" w:hAnsi="Tahoma" w:cs="Tahoma"/>
          <w:color w:val="303030"/>
          <w:sz w:val="27"/>
          <w:szCs w:val="27"/>
          <w:lang w:val="en-IN" w:eastAsia="en-IN"/>
        </w:rPr>
        <w:t> </w:t>
      </w:r>
      <w:r w:rsidRPr="00EC1631">
        <w:rPr>
          <w:rFonts w:ascii="Tahoma" w:eastAsia="Times New Roman" w:hAnsi="Tahoma" w:cs="Tahoma"/>
          <w:color w:val="800080"/>
          <w:sz w:val="27"/>
          <w:szCs w:val="27"/>
          <w:bdr w:val="none" w:sz="0" w:space="0" w:color="auto" w:frame="1"/>
          <w:lang w:val="en-IN" w:eastAsia="en-IN"/>
        </w:rPr>
        <w:t>“I am a Name property”</w:t>
      </w:r>
      <w:r w:rsidRPr="00EC1631">
        <w:rPr>
          <w:rFonts w:ascii="Tahoma" w:eastAsia="Times New Roman" w:hAnsi="Tahoma" w:cs="Tahoma"/>
          <w:color w:val="303030"/>
          <w:sz w:val="27"/>
          <w:szCs w:val="27"/>
          <w:lang w:val="en-IN" w:eastAsia="en-IN"/>
        </w:rPr>
        <w:t>;</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w:t>
      </w:r>
    </w:p>
    <w:p w14:paraId="4295DB5C" w14:textId="77777777" w:rsidR="00EC1631" w:rsidRPr="00EC1631" w:rsidRDefault="00EC1631" w:rsidP="00EC1631">
      <w:pPr>
        <w:shd w:val="clear" w:color="auto" w:fill="FFFFFF"/>
        <w:spacing w:beforeAutospacing="1"/>
        <w:rPr>
          <w:rFonts w:ascii="Tahoma" w:eastAsia="Times New Roman" w:hAnsi="Tahoma" w:cs="Tahoma"/>
          <w:color w:val="303030"/>
          <w:sz w:val="27"/>
          <w:szCs w:val="27"/>
          <w:lang w:val="en-IN" w:eastAsia="en-IN"/>
        </w:rPr>
      </w:pPr>
      <w:r w:rsidRPr="00EC1631">
        <w:rPr>
          <w:rFonts w:ascii="Tahoma" w:eastAsia="Times New Roman" w:hAnsi="Tahoma" w:cs="Tahoma"/>
          <w:color w:val="0000FF"/>
          <w:sz w:val="27"/>
          <w:szCs w:val="27"/>
          <w:bdr w:val="none" w:sz="0" w:space="0" w:color="auto" w:frame="1"/>
          <w:lang w:val="en-IN" w:eastAsia="en-IN"/>
        </w:rPr>
        <w:t>public</w:t>
      </w:r>
      <w:r w:rsidRPr="00EC1631">
        <w:rPr>
          <w:rFonts w:ascii="Tahoma" w:eastAsia="Times New Roman" w:hAnsi="Tahoma" w:cs="Tahoma"/>
          <w:color w:val="303030"/>
          <w:sz w:val="27"/>
          <w:szCs w:val="27"/>
          <w:lang w:val="en-IN" w:eastAsia="en-IN"/>
        </w:rPr>
        <w:t> </w:t>
      </w:r>
      <w:r w:rsidRPr="00EC1631">
        <w:rPr>
          <w:rFonts w:ascii="Tahoma" w:eastAsia="Times New Roman" w:hAnsi="Tahoma" w:cs="Tahoma"/>
          <w:color w:val="0000FF"/>
          <w:sz w:val="27"/>
          <w:szCs w:val="27"/>
          <w:bdr w:val="none" w:sz="0" w:space="0" w:color="auto" w:frame="1"/>
          <w:lang w:val="en-IN" w:eastAsia="en-IN"/>
        </w:rPr>
        <w:t>int</w:t>
      </w:r>
      <w:r w:rsidRPr="00EC1631">
        <w:rPr>
          <w:rFonts w:ascii="Tahoma" w:eastAsia="Times New Roman" w:hAnsi="Tahoma" w:cs="Tahoma"/>
          <w:color w:val="303030"/>
          <w:sz w:val="27"/>
          <w:szCs w:val="27"/>
          <w:lang w:val="en-IN" w:eastAsia="en-IN"/>
        </w:rPr>
        <w:t> Age</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get</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DateTime dateOfBirth=new DateTime(</w:t>
      </w:r>
      <w:r w:rsidRPr="00EC1631">
        <w:rPr>
          <w:rFonts w:ascii="Tahoma" w:eastAsia="Times New Roman" w:hAnsi="Tahoma" w:cs="Tahoma"/>
          <w:color w:val="000080"/>
          <w:sz w:val="27"/>
          <w:szCs w:val="27"/>
          <w:bdr w:val="none" w:sz="0" w:space="0" w:color="auto" w:frame="1"/>
          <w:lang w:val="en-IN" w:eastAsia="en-IN"/>
        </w:rPr>
        <w:t>1984</w:t>
      </w:r>
      <w:r w:rsidRPr="00EC1631">
        <w:rPr>
          <w:rFonts w:ascii="Tahoma" w:eastAsia="Times New Roman" w:hAnsi="Tahoma" w:cs="Tahoma"/>
          <w:color w:val="303030"/>
          <w:sz w:val="27"/>
          <w:szCs w:val="27"/>
          <w:lang w:val="en-IN" w:eastAsia="en-IN"/>
        </w:rPr>
        <w:t>,</w:t>
      </w:r>
      <w:r w:rsidRPr="00EC1631">
        <w:rPr>
          <w:rFonts w:ascii="Tahoma" w:eastAsia="Times New Roman" w:hAnsi="Tahoma" w:cs="Tahoma"/>
          <w:color w:val="000080"/>
          <w:sz w:val="27"/>
          <w:szCs w:val="27"/>
          <w:bdr w:val="none" w:sz="0" w:space="0" w:color="auto" w:frame="1"/>
          <w:lang w:val="en-IN" w:eastAsia="en-IN"/>
        </w:rPr>
        <w:t>01</w:t>
      </w:r>
      <w:r w:rsidRPr="00EC1631">
        <w:rPr>
          <w:rFonts w:ascii="Tahoma" w:eastAsia="Times New Roman" w:hAnsi="Tahoma" w:cs="Tahoma"/>
          <w:color w:val="303030"/>
          <w:sz w:val="27"/>
          <w:szCs w:val="27"/>
          <w:lang w:val="en-IN" w:eastAsia="en-IN"/>
        </w:rPr>
        <w:t>,</w:t>
      </w:r>
      <w:r w:rsidRPr="00EC1631">
        <w:rPr>
          <w:rFonts w:ascii="Tahoma" w:eastAsia="Times New Roman" w:hAnsi="Tahoma" w:cs="Tahoma"/>
          <w:color w:val="000080"/>
          <w:sz w:val="27"/>
          <w:szCs w:val="27"/>
          <w:bdr w:val="none" w:sz="0" w:space="0" w:color="auto" w:frame="1"/>
          <w:lang w:val="en-IN" w:eastAsia="en-IN"/>
        </w:rPr>
        <w:t>20</w:t>
      </w:r>
      <w:r w:rsidRPr="00EC1631">
        <w:rPr>
          <w:rFonts w:ascii="Tahoma" w:eastAsia="Times New Roman" w:hAnsi="Tahoma" w:cs="Tahoma"/>
          <w:color w:val="303030"/>
          <w:sz w:val="27"/>
          <w:szCs w:val="27"/>
          <w:lang w:val="en-IN" w:eastAsia="en-IN"/>
        </w:rPr>
        <w:t>);</w:t>
      </w:r>
      <w:r w:rsidRPr="00EC1631">
        <w:rPr>
          <w:rFonts w:ascii="Tahoma" w:eastAsia="Times New Roman" w:hAnsi="Tahoma" w:cs="Tahoma"/>
          <w:color w:val="303030"/>
          <w:sz w:val="27"/>
          <w:szCs w:val="27"/>
          <w:lang w:val="en-IN" w:eastAsia="en-IN"/>
        </w:rPr>
        <w:br/>
        <w:t>DateTime currentDate = DateTime.Now;</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int</w:t>
      </w:r>
      <w:r w:rsidRPr="00EC1631">
        <w:rPr>
          <w:rFonts w:ascii="Tahoma" w:eastAsia="Times New Roman" w:hAnsi="Tahoma" w:cs="Tahoma"/>
          <w:color w:val="303030"/>
          <w:sz w:val="27"/>
          <w:szCs w:val="27"/>
          <w:lang w:val="en-IN" w:eastAsia="en-IN"/>
        </w:rPr>
        <w:t> age = currentDate.Year – dateOfBirth.Year;</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return</w:t>
      </w:r>
      <w:r w:rsidRPr="00EC1631">
        <w:rPr>
          <w:rFonts w:ascii="Tahoma" w:eastAsia="Times New Roman" w:hAnsi="Tahoma" w:cs="Tahoma"/>
          <w:color w:val="303030"/>
          <w:sz w:val="27"/>
          <w:szCs w:val="27"/>
          <w:lang w:val="en-IN" w:eastAsia="en-IN"/>
        </w:rPr>
        <w:t> age;</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w:t>
      </w:r>
    </w:p>
    <w:p w14:paraId="0A0D3749" w14:textId="77777777" w:rsidR="00EC1631" w:rsidRPr="00EC1631" w:rsidRDefault="00EC1631" w:rsidP="00EC1631">
      <w:pPr>
        <w:shd w:val="clear" w:color="auto" w:fill="FFFFFF"/>
        <w:rPr>
          <w:rFonts w:ascii="Segoe UI" w:eastAsia="Times New Roman" w:hAnsi="Segoe UI" w:cs="Segoe UI"/>
          <w:color w:val="111111"/>
          <w:sz w:val="21"/>
          <w:szCs w:val="21"/>
          <w:lang w:val="en-IN" w:eastAsia="en-IN"/>
        </w:rPr>
      </w:pPr>
      <w:r w:rsidRPr="00EC1631">
        <w:rPr>
          <w:rFonts w:ascii="Segoe UI" w:eastAsia="Times New Roman" w:hAnsi="Segoe UI" w:cs="Segoe UI"/>
          <w:color w:val="111111"/>
          <w:sz w:val="21"/>
          <w:szCs w:val="21"/>
          <w:lang w:val="en-IN" w:eastAsia="en-IN"/>
        </w:rPr>
        <w:t>Call the “</w:t>
      </w:r>
      <w:r w:rsidRPr="00EC1631">
        <w:rPr>
          <w:rFonts w:ascii="Consolas" w:eastAsia="Times New Roman" w:hAnsi="Consolas" w:cs="Courier New"/>
          <w:color w:val="990000"/>
          <w:bdr w:val="none" w:sz="0" w:space="0" w:color="auto" w:frame="1"/>
          <w:lang w:val="en-IN" w:eastAsia="en-IN"/>
        </w:rPr>
        <w:t>Age</w:t>
      </w:r>
      <w:r w:rsidRPr="00EC1631">
        <w:rPr>
          <w:rFonts w:ascii="Segoe UI" w:eastAsia="Times New Roman" w:hAnsi="Segoe UI" w:cs="Segoe UI"/>
          <w:color w:val="111111"/>
          <w:sz w:val="21"/>
          <w:szCs w:val="21"/>
          <w:lang w:val="en-IN" w:eastAsia="en-IN"/>
        </w:rPr>
        <w:t>” property in the same way as done for Name.</w:t>
      </w:r>
    </w:p>
    <w:p w14:paraId="380E9D59" w14:textId="77777777" w:rsidR="00EC1631" w:rsidRPr="00EC1631" w:rsidRDefault="00EC1631" w:rsidP="00EC16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EC1631">
        <w:rPr>
          <w:rFonts w:ascii="Segoe UI" w:eastAsia="Times New Roman" w:hAnsi="Segoe UI" w:cs="Segoe UI"/>
          <w:b/>
          <w:bCs/>
          <w:color w:val="111111"/>
          <w:sz w:val="24"/>
          <w:szCs w:val="24"/>
          <w:lang w:val="en-IN" w:eastAsia="en-IN"/>
        </w:rPr>
        <w:t>Program.cs</w:t>
      </w:r>
    </w:p>
    <w:p w14:paraId="23B73128" w14:textId="77777777" w:rsidR="00EC1631" w:rsidRPr="00EC1631" w:rsidRDefault="00EC1631" w:rsidP="00EC1631">
      <w:pPr>
        <w:shd w:val="clear" w:color="auto" w:fill="FFFFFF"/>
        <w:jc w:val="right"/>
        <w:rPr>
          <w:rFonts w:ascii="Segoe UI" w:eastAsia="Times New Roman" w:hAnsi="Segoe UI" w:cs="Segoe UI"/>
          <w:color w:val="999999"/>
          <w:sz w:val="17"/>
          <w:szCs w:val="17"/>
          <w:lang w:val="en-IN" w:eastAsia="en-IN"/>
        </w:rPr>
      </w:pPr>
      <w:r w:rsidRPr="00EC1631">
        <w:rPr>
          <w:rFonts w:ascii="Segoe UI" w:eastAsia="Times New Roman" w:hAnsi="Segoe UI" w:cs="Segoe UI"/>
          <w:color w:val="999999"/>
          <w:sz w:val="17"/>
          <w:szCs w:val="17"/>
          <w:bdr w:val="none" w:sz="0" w:space="0" w:color="auto" w:frame="1"/>
          <w:lang w:val="en-IN" w:eastAsia="en-IN"/>
        </w:rPr>
        <w:t>Hide</w:t>
      </w:r>
      <w:r w:rsidRPr="00EC1631">
        <w:rPr>
          <w:rFonts w:ascii="Segoe UI" w:eastAsia="Times New Roman" w:hAnsi="Segoe UI" w:cs="Segoe UI"/>
          <w:color w:val="999999"/>
          <w:sz w:val="17"/>
          <w:szCs w:val="17"/>
          <w:lang w:val="en-IN" w:eastAsia="en-IN"/>
        </w:rPr>
        <w:t>   </w:t>
      </w:r>
      <w:r w:rsidRPr="00EC1631">
        <w:rPr>
          <w:rFonts w:ascii="Segoe UI" w:eastAsia="Times New Roman" w:hAnsi="Segoe UI" w:cs="Segoe UI"/>
          <w:color w:val="999999"/>
          <w:sz w:val="17"/>
          <w:szCs w:val="17"/>
          <w:bdr w:val="none" w:sz="0" w:space="0" w:color="auto" w:frame="1"/>
          <w:lang w:val="en-IN" w:eastAsia="en-IN"/>
        </w:rPr>
        <w:t>Copy Code</w:t>
      </w:r>
    </w:p>
    <w:p w14:paraId="45E58C7E" w14:textId="77777777" w:rsidR="00EC1631" w:rsidRPr="00EC1631" w:rsidRDefault="00EC1631" w:rsidP="00EC16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C1631">
        <w:rPr>
          <w:rFonts w:ascii="Consolas" w:eastAsia="Times New Roman" w:hAnsi="Consolas" w:cs="Courier New"/>
          <w:color w:val="0000FF"/>
          <w:sz w:val="18"/>
          <w:szCs w:val="18"/>
          <w:bdr w:val="none" w:sz="0" w:space="0" w:color="auto" w:frame="1"/>
          <w:lang w:val="en-IN" w:eastAsia="en-IN"/>
        </w:rPr>
        <w:t>using</w:t>
      </w:r>
      <w:r w:rsidRPr="00EC1631">
        <w:rPr>
          <w:rFonts w:ascii="Consolas" w:eastAsia="Times New Roman" w:hAnsi="Consolas" w:cs="Courier New"/>
          <w:color w:val="303030"/>
          <w:sz w:val="18"/>
          <w:szCs w:val="18"/>
          <w:lang w:val="en-IN" w:eastAsia="en-IN"/>
        </w:rPr>
        <w:t xml:space="preserve"> System;</w:t>
      </w:r>
    </w:p>
    <w:p w14:paraId="124BAA1F" w14:textId="77777777" w:rsidR="00EC1631" w:rsidRPr="00EC1631" w:rsidRDefault="00EC1631" w:rsidP="00EC1631">
      <w:pPr>
        <w:shd w:val="clear" w:color="auto" w:fill="FFFFFF"/>
        <w:spacing w:beforeAutospacing="1"/>
        <w:rPr>
          <w:rFonts w:ascii="Tahoma" w:eastAsia="Times New Roman" w:hAnsi="Tahoma" w:cs="Tahoma"/>
          <w:color w:val="303030"/>
          <w:sz w:val="27"/>
          <w:szCs w:val="27"/>
          <w:lang w:val="en-IN" w:eastAsia="en-IN"/>
        </w:rPr>
      </w:pPr>
      <w:r w:rsidRPr="00EC1631">
        <w:rPr>
          <w:rFonts w:ascii="Tahoma" w:eastAsia="Times New Roman" w:hAnsi="Tahoma" w:cs="Tahoma"/>
          <w:color w:val="0000FF"/>
          <w:sz w:val="27"/>
          <w:szCs w:val="27"/>
          <w:bdr w:val="none" w:sz="0" w:space="0" w:color="auto" w:frame="1"/>
          <w:lang w:val="en-IN" w:eastAsia="en-IN"/>
        </w:rPr>
        <w:t>namespace</w:t>
      </w:r>
      <w:r w:rsidRPr="00EC1631">
        <w:rPr>
          <w:rFonts w:ascii="Tahoma" w:eastAsia="Times New Roman" w:hAnsi="Tahoma" w:cs="Tahoma"/>
          <w:color w:val="303030"/>
          <w:sz w:val="27"/>
          <w:szCs w:val="27"/>
          <w:lang w:val="en-IN" w:eastAsia="en-IN"/>
        </w:rPr>
        <w:t> Properties</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class</w:t>
      </w:r>
      <w:r w:rsidRPr="00EC1631">
        <w:rPr>
          <w:rFonts w:ascii="Tahoma" w:eastAsia="Times New Roman" w:hAnsi="Tahoma" w:cs="Tahoma"/>
          <w:color w:val="303030"/>
          <w:sz w:val="27"/>
          <w:szCs w:val="27"/>
          <w:lang w:val="en-IN" w:eastAsia="en-IN"/>
        </w:rPr>
        <w:t> Program</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r>
      <w:r w:rsidRPr="00EC1631">
        <w:rPr>
          <w:rFonts w:ascii="Tahoma" w:eastAsia="Times New Roman" w:hAnsi="Tahoma" w:cs="Tahoma"/>
          <w:color w:val="0000FF"/>
          <w:sz w:val="27"/>
          <w:szCs w:val="27"/>
          <w:bdr w:val="none" w:sz="0" w:space="0" w:color="auto" w:frame="1"/>
          <w:lang w:val="en-IN" w:eastAsia="en-IN"/>
        </w:rPr>
        <w:t>static</w:t>
      </w:r>
      <w:r w:rsidRPr="00EC1631">
        <w:rPr>
          <w:rFonts w:ascii="Tahoma" w:eastAsia="Times New Roman" w:hAnsi="Tahoma" w:cs="Tahoma"/>
          <w:color w:val="303030"/>
          <w:sz w:val="27"/>
          <w:szCs w:val="27"/>
          <w:lang w:val="en-IN" w:eastAsia="en-IN"/>
        </w:rPr>
        <w:t> </w:t>
      </w:r>
      <w:r w:rsidRPr="00EC1631">
        <w:rPr>
          <w:rFonts w:ascii="Tahoma" w:eastAsia="Times New Roman" w:hAnsi="Tahoma" w:cs="Tahoma"/>
          <w:color w:val="0000FF"/>
          <w:sz w:val="27"/>
          <w:szCs w:val="27"/>
          <w:bdr w:val="none" w:sz="0" w:space="0" w:color="auto" w:frame="1"/>
          <w:lang w:val="en-IN" w:eastAsia="en-IN"/>
        </w:rPr>
        <w:t>void</w:t>
      </w:r>
      <w:r w:rsidRPr="00EC1631">
        <w:rPr>
          <w:rFonts w:ascii="Tahoma" w:eastAsia="Times New Roman" w:hAnsi="Tahoma" w:cs="Tahoma"/>
          <w:color w:val="303030"/>
          <w:sz w:val="27"/>
          <w:szCs w:val="27"/>
          <w:lang w:val="en-IN" w:eastAsia="en-IN"/>
        </w:rPr>
        <w:t> Main(</w:t>
      </w:r>
      <w:r w:rsidRPr="00EC1631">
        <w:rPr>
          <w:rFonts w:ascii="Tahoma" w:eastAsia="Times New Roman" w:hAnsi="Tahoma" w:cs="Tahoma"/>
          <w:color w:val="0000FF"/>
          <w:sz w:val="27"/>
          <w:szCs w:val="27"/>
          <w:bdr w:val="none" w:sz="0" w:space="0" w:color="auto" w:frame="1"/>
          <w:lang w:val="en-IN" w:eastAsia="en-IN"/>
        </w:rPr>
        <w:t>string</w:t>
      </w:r>
      <w:r w:rsidRPr="00EC1631">
        <w:rPr>
          <w:rFonts w:ascii="Tahoma" w:eastAsia="Times New Roman" w:hAnsi="Tahoma" w:cs="Tahoma"/>
          <w:color w:val="303030"/>
          <w:sz w:val="27"/>
          <w:szCs w:val="27"/>
          <w:lang w:val="en-IN" w:eastAsia="en-IN"/>
        </w:rPr>
        <w:t>[] args)</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Properties properties=new Properties();</w:t>
      </w:r>
      <w:r w:rsidRPr="00EC1631">
        <w:rPr>
          <w:rFonts w:ascii="Tahoma" w:eastAsia="Times New Roman" w:hAnsi="Tahoma" w:cs="Tahoma"/>
          <w:color w:val="303030"/>
          <w:sz w:val="27"/>
          <w:szCs w:val="27"/>
          <w:lang w:val="en-IN" w:eastAsia="en-IN"/>
        </w:rPr>
        <w:br/>
        <w:t>Console.WriteLine(properties.Name);</w:t>
      </w:r>
      <w:r w:rsidRPr="00EC1631">
        <w:rPr>
          <w:rFonts w:ascii="Tahoma" w:eastAsia="Times New Roman" w:hAnsi="Tahoma" w:cs="Tahoma"/>
          <w:color w:val="303030"/>
          <w:sz w:val="27"/>
          <w:szCs w:val="27"/>
          <w:lang w:val="en-IN" w:eastAsia="en-IN"/>
        </w:rPr>
        <w:br/>
        <w:t>Console.WriteLine(</w:t>
      </w:r>
      <w:r w:rsidRPr="00EC1631">
        <w:rPr>
          <w:rFonts w:ascii="Tahoma" w:eastAsia="Times New Roman" w:hAnsi="Tahoma" w:cs="Tahoma"/>
          <w:color w:val="800080"/>
          <w:sz w:val="27"/>
          <w:szCs w:val="27"/>
          <w:bdr w:val="none" w:sz="0" w:space="0" w:color="auto" w:frame="1"/>
          <w:lang w:val="en-IN" w:eastAsia="en-IN"/>
        </w:rPr>
        <w:t>“My age is “</w:t>
      </w:r>
      <w:r w:rsidRPr="00EC1631">
        <w:rPr>
          <w:rFonts w:ascii="Tahoma" w:eastAsia="Times New Roman" w:hAnsi="Tahoma" w:cs="Tahoma"/>
          <w:color w:val="303030"/>
          <w:sz w:val="27"/>
          <w:szCs w:val="27"/>
          <w:lang w:val="en-IN" w:eastAsia="en-IN"/>
        </w:rPr>
        <w:t> + properties.Age);</w:t>
      </w:r>
      <w:r w:rsidRPr="00EC1631">
        <w:rPr>
          <w:rFonts w:ascii="Tahoma" w:eastAsia="Times New Roman" w:hAnsi="Tahoma" w:cs="Tahoma"/>
          <w:color w:val="303030"/>
          <w:sz w:val="27"/>
          <w:szCs w:val="27"/>
          <w:lang w:val="en-IN" w:eastAsia="en-IN"/>
        </w:rPr>
        <w:br/>
        <w:t>Console.ReadLine();</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w:t>
      </w:r>
      <w:r w:rsidRPr="00EC1631">
        <w:rPr>
          <w:rFonts w:ascii="Tahoma" w:eastAsia="Times New Roman" w:hAnsi="Tahoma" w:cs="Tahoma"/>
          <w:color w:val="303030"/>
          <w:sz w:val="27"/>
          <w:szCs w:val="27"/>
          <w:lang w:val="en-IN" w:eastAsia="en-IN"/>
        </w:rPr>
        <w:br/>
        <w:t>}</w:t>
      </w:r>
    </w:p>
    <w:p w14:paraId="7BCA33C3" w14:textId="77777777" w:rsidR="00EC1631" w:rsidRPr="00EC1631" w:rsidRDefault="00EC1631" w:rsidP="00EC1631">
      <w:pPr>
        <w:shd w:val="clear" w:color="auto" w:fill="FFFFFF"/>
        <w:rPr>
          <w:rFonts w:ascii="Segoe UI" w:eastAsia="Times New Roman" w:hAnsi="Segoe UI" w:cs="Segoe UI"/>
          <w:color w:val="111111"/>
          <w:sz w:val="21"/>
          <w:szCs w:val="21"/>
          <w:lang w:val="en-IN" w:eastAsia="en-IN"/>
        </w:rPr>
      </w:pPr>
      <w:r w:rsidRPr="00EC1631">
        <w:rPr>
          <w:rFonts w:ascii="Segoe UI" w:eastAsia="Times New Roman" w:hAnsi="Segoe UI" w:cs="Segoe UI"/>
          <w:color w:val="111111"/>
          <w:sz w:val="21"/>
          <w:szCs w:val="21"/>
          <w:lang w:val="en-IN" w:eastAsia="en-IN"/>
        </w:rPr>
        <w:t>Try to run/build the application, what do we get?</w:t>
      </w:r>
    </w:p>
    <w:p w14:paraId="1730AB24" w14:textId="77777777" w:rsidR="00EC1631" w:rsidRPr="00EC1631" w:rsidRDefault="00EC1631" w:rsidP="00EC163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EC1631">
        <w:rPr>
          <w:rFonts w:ascii="Segoe UI" w:eastAsia="Times New Roman" w:hAnsi="Segoe UI" w:cs="Segoe UI"/>
          <w:b/>
          <w:bCs/>
          <w:color w:val="111111"/>
          <w:sz w:val="24"/>
          <w:szCs w:val="24"/>
          <w:lang w:val="en-IN" w:eastAsia="en-IN"/>
        </w:rPr>
        <w:lastRenderedPageBreak/>
        <w:t>Output</w:t>
      </w:r>
    </w:p>
    <w:p w14:paraId="41223BC0" w14:textId="4502ADE2" w:rsidR="00EC1631" w:rsidRPr="00EC1631" w:rsidRDefault="00EC1631" w:rsidP="00EC1631">
      <w:pPr>
        <w:shd w:val="clear" w:color="auto" w:fill="FFFFFF"/>
        <w:rPr>
          <w:rFonts w:ascii="Segoe UI" w:eastAsia="Times New Roman" w:hAnsi="Segoe UI" w:cs="Segoe UI"/>
          <w:color w:val="111111"/>
          <w:sz w:val="21"/>
          <w:szCs w:val="21"/>
          <w:lang w:val="en-IN" w:eastAsia="en-IN"/>
        </w:rPr>
      </w:pPr>
      <w:r w:rsidRPr="00EC1631">
        <w:rPr>
          <w:rFonts w:ascii="Segoe UI" w:eastAsia="Times New Roman" w:hAnsi="Segoe UI" w:cs="Segoe UI"/>
          <w:noProof/>
          <w:color w:val="111111"/>
          <w:sz w:val="21"/>
          <w:szCs w:val="21"/>
          <w:lang w:val="en-IN" w:eastAsia="en-IN"/>
        </w:rPr>
        <w:drawing>
          <wp:inline distT="0" distB="0" distL="0" distR="0" wp14:anchorId="0E6F93DC" wp14:editId="5890C5D7">
            <wp:extent cx="5943600" cy="1179195"/>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943600" cy="1179195"/>
                    </a:xfrm>
                    <a:prstGeom prst="rect">
                      <a:avLst/>
                    </a:prstGeom>
                    <a:noFill/>
                    <a:ln>
                      <a:noFill/>
                    </a:ln>
                  </pic:spPr>
                </pic:pic>
              </a:graphicData>
            </a:graphic>
          </wp:inline>
        </w:drawing>
      </w:r>
    </w:p>
    <w:p w14:paraId="595B0D04" w14:textId="77777777" w:rsidR="00EC1631" w:rsidRPr="00EC1631" w:rsidRDefault="00EC1631" w:rsidP="00EC1631">
      <w:pPr>
        <w:shd w:val="clear" w:color="auto" w:fill="FFFFFF"/>
        <w:rPr>
          <w:rFonts w:ascii="Segoe UI" w:eastAsia="Times New Roman" w:hAnsi="Segoe UI" w:cs="Segoe UI"/>
          <w:color w:val="111111"/>
          <w:sz w:val="21"/>
          <w:szCs w:val="21"/>
          <w:lang w:val="en-IN" w:eastAsia="en-IN"/>
        </w:rPr>
      </w:pPr>
      <w:r w:rsidRPr="00EC1631">
        <w:rPr>
          <w:rFonts w:ascii="Segoe UI" w:eastAsia="Times New Roman" w:hAnsi="Segoe UI" w:cs="Segoe UI"/>
          <w:color w:val="111111"/>
          <w:sz w:val="21"/>
          <w:szCs w:val="21"/>
          <w:lang w:val="en-IN" w:eastAsia="en-IN"/>
        </w:rPr>
        <w:t>It returns the correct age subjective to date of birth provided. Did you notince something here? Our property contains some code and logic to calculate age, but the caller i.e. </w:t>
      </w:r>
      <w:r w:rsidRPr="00EC1631">
        <w:rPr>
          <w:rFonts w:ascii="Segoe UI" w:eastAsia="Times New Roman" w:hAnsi="Segoe UI" w:cs="Segoe UI"/>
          <w:i/>
          <w:iCs/>
          <w:color w:val="111111"/>
          <w:sz w:val="21"/>
          <w:szCs w:val="21"/>
          <w:bdr w:val="none" w:sz="0" w:space="0" w:color="auto" w:frame="1"/>
          <w:lang w:val="en-IN" w:eastAsia="en-IN"/>
        </w:rPr>
        <w:t>Program.cs</w:t>
      </w:r>
      <w:r w:rsidRPr="00EC1631">
        <w:rPr>
          <w:rFonts w:ascii="Segoe UI" w:eastAsia="Times New Roman" w:hAnsi="Segoe UI" w:cs="Segoe UI"/>
          <w:color w:val="111111"/>
          <w:sz w:val="21"/>
          <w:szCs w:val="21"/>
          <w:lang w:val="en-IN" w:eastAsia="en-IN"/>
        </w:rPr>
        <w:t> is not aware of the logic it only cares about using that Property. Therefore, we see that a property encapsulates and abstracts its functionality from the end user, in our case it’s a developer.</w:t>
      </w:r>
    </w:p>
    <w:p w14:paraId="150F2B3F" w14:textId="77777777" w:rsidR="00EC1631" w:rsidRPr="00EC1631" w:rsidRDefault="00EC1631" w:rsidP="00EC1631">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EC1631">
        <w:rPr>
          <w:rFonts w:ascii="Segoe UI" w:eastAsia="Times New Roman" w:hAnsi="Segoe UI" w:cs="Segoe UI"/>
          <w:color w:val="FF9900"/>
          <w:sz w:val="29"/>
          <w:szCs w:val="29"/>
          <w:lang w:val="en-IN" w:eastAsia="en-IN"/>
        </w:rPr>
        <w:t>Point to remember</w:t>
      </w:r>
    </w:p>
    <w:p w14:paraId="01FACCBC" w14:textId="77777777" w:rsidR="00EC1631" w:rsidRPr="00EC1631" w:rsidRDefault="00EC1631" w:rsidP="00EC1631">
      <w:pPr>
        <w:shd w:val="clear" w:color="auto" w:fill="FFFFFF"/>
        <w:rPr>
          <w:rFonts w:ascii="Segoe UI" w:eastAsia="Times New Roman" w:hAnsi="Segoe UI" w:cs="Segoe UI"/>
          <w:color w:val="111111"/>
          <w:sz w:val="21"/>
          <w:szCs w:val="21"/>
          <w:lang w:val="en-IN" w:eastAsia="en-IN"/>
        </w:rPr>
      </w:pPr>
      <w:r w:rsidRPr="00EC1631">
        <w:rPr>
          <w:rFonts w:ascii="Segoe UI" w:eastAsia="Times New Roman" w:hAnsi="Segoe UI" w:cs="Segoe UI"/>
          <w:color w:val="111111"/>
          <w:sz w:val="21"/>
          <w:szCs w:val="21"/>
          <w:lang w:val="en-IN" w:eastAsia="en-IN"/>
        </w:rPr>
        <w:t>Get accessor is only used to read a property value. A property having only “get” cannot be set with any value from the caller.</w:t>
      </w:r>
    </w:p>
    <w:p w14:paraId="0D8CE84B" w14:textId="77777777" w:rsidR="00EC1631" w:rsidRPr="00EC1631" w:rsidRDefault="00EC1631" w:rsidP="00EC1631">
      <w:pPr>
        <w:shd w:val="clear" w:color="auto" w:fill="FFFFFF"/>
        <w:rPr>
          <w:rFonts w:ascii="Segoe UI" w:eastAsia="Times New Roman" w:hAnsi="Segoe UI" w:cs="Segoe UI"/>
          <w:color w:val="111111"/>
          <w:sz w:val="21"/>
          <w:szCs w:val="21"/>
          <w:lang w:val="en-IN" w:eastAsia="en-IN"/>
        </w:rPr>
      </w:pPr>
      <w:r w:rsidRPr="00EC1631">
        <w:rPr>
          <w:rFonts w:ascii="Segoe UI" w:eastAsia="Times New Roman" w:hAnsi="Segoe UI" w:cs="Segoe UI"/>
          <w:color w:val="111111"/>
          <w:sz w:val="21"/>
          <w:szCs w:val="21"/>
          <w:lang w:val="en-IN" w:eastAsia="en-IN"/>
        </w:rPr>
        <w:t>This means a caller/end user can only access that property in read mode.</w:t>
      </w:r>
    </w:p>
    <w:p w14:paraId="47575A6F" w14:textId="0512D33C" w:rsidR="00A22751" w:rsidRDefault="00A22751"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68B6D7D" w14:textId="77777777" w:rsidR="00825604" w:rsidRPr="00825604" w:rsidRDefault="00825604" w:rsidP="00825604">
      <w:pPr>
        <w:shd w:val="clear" w:color="auto" w:fill="FFFFFF"/>
        <w:spacing w:before="300" w:after="165"/>
        <w:outlineLvl w:val="1"/>
        <w:rPr>
          <w:rFonts w:ascii="Segoe UI" w:eastAsia="Times New Roman" w:hAnsi="Segoe UI" w:cs="Segoe UI"/>
          <w:color w:val="FF9900"/>
          <w:sz w:val="45"/>
          <w:szCs w:val="45"/>
          <w:lang w:val="en-IN" w:eastAsia="en-IN"/>
        </w:rPr>
      </w:pPr>
      <w:r w:rsidRPr="00825604">
        <w:rPr>
          <w:rFonts w:ascii="Segoe UI" w:eastAsia="Times New Roman" w:hAnsi="Segoe UI" w:cs="Segoe UI"/>
          <w:color w:val="FF9900"/>
          <w:sz w:val="45"/>
          <w:szCs w:val="45"/>
          <w:lang w:val="en-IN" w:eastAsia="en-IN"/>
        </w:rPr>
        <w:t>Set accessor</w:t>
      </w:r>
    </w:p>
    <w:p w14:paraId="6F47DC58" w14:textId="77777777" w:rsidR="007678E2" w:rsidRPr="007678E2" w:rsidRDefault="007678E2" w:rsidP="007678E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678E2">
        <w:rPr>
          <w:rFonts w:ascii="Segoe UI" w:eastAsia="Times New Roman" w:hAnsi="Segoe UI" w:cs="Segoe UI"/>
          <w:b/>
          <w:bCs/>
          <w:color w:val="111111"/>
          <w:sz w:val="24"/>
          <w:szCs w:val="24"/>
          <w:lang w:val="en-IN" w:eastAsia="en-IN"/>
        </w:rPr>
        <w:t>Properties.cs</w:t>
      </w:r>
    </w:p>
    <w:p w14:paraId="32DD1E0C" w14:textId="77777777" w:rsidR="007678E2" w:rsidRPr="007678E2" w:rsidRDefault="007678E2" w:rsidP="007678E2">
      <w:pPr>
        <w:shd w:val="clear" w:color="auto" w:fill="FFFFFF"/>
        <w:jc w:val="right"/>
        <w:rPr>
          <w:rFonts w:ascii="Segoe UI" w:eastAsia="Times New Roman" w:hAnsi="Segoe UI" w:cs="Segoe UI"/>
          <w:color w:val="999999"/>
          <w:sz w:val="17"/>
          <w:szCs w:val="17"/>
          <w:lang w:val="en-IN" w:eastAsia="en-IN"/>
        </w:rPr>
      </w:pPr>
      <w:r w:rsidRPr="007678E2">
        <w:rPr>
          <w:rFonts w:ascii="Segoe UI" w:eastAsia="Times New Roman" w:hAnsi="Segoe UI" w:cs="Segoe UI"/>
          <w:color w:val="999999"/>
          <w:sz w:val="17"/>
          <w:szCs w:val="17"/>
          <w:bdr w:val="none" w:sz="0" w:space="0" w:color="auto" w:frame="1"/>
          <w:lang w:val="en-IN" w:eastAsia="en-IN"/>
        </w:rPr>
        <w:t>Hide</w:t>
      </w:r>
      <w:r w:rsidRPr="007678E2">
        <w:rPr>
          <w:rFonts w:ascii="Segoe UI" w:eastAsia="Times New Roman" w:hAnsi="Segoe UI" w:cs="Segoe UI"/>
          <w:color w:val="999999"/>
          <w:sz w:val="17"/>
          <w:szCs w:val="17"/>
          <w:lang w:val="en-IN" w:eastAsia="en-IN"/>
        </w:rPr>
        <w:t>   </w:t>
      </w:r>
      <w:r w:rsidRPr="007678E2">
        <w:rPr>
          <w:rFonts w:ascii="Segoe UI" w:eastAsia="Times New Roman" w:hAnsi="Segoe UI" w:cs="Segoe UI"/>
          <w:color w:val="999999"/>
          <w:sz w:val="17"/>
          <w:szCs w:val="17"/>
          <w:bdr w:val="none" w:sz="0" w:space="0" w:color="auto" w:frame="1"/>
          <w:lang w:val="en-IN" w:eastAsia="en-IN"/>
        </w:rPr>
        <w:t>Copy Code</w:t>
      </w:r>
    </w:p>
    <w:p w14:paraId="67D6726C"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0000FF"/>
          <w:sz w:val="18"/>
          <w:szCs w:val="18"/>
          <w:bdr w:val="none" w:sz="0" w:space="0" w:color="auto" w:frame="1"/>
          <w:lang w:val="en-IN" w:eastAsia="en-IN"/>
        </w:rPr>
        <w:t>using</w:t>
      </w:r>
      <w:r w:rsidRPr="007678E2">
        <w:rPr>
          <w:rFonts w:ascii="Consolas" w:eastAsia="Times New Roman" w:hAnsi="Consolas" w:cs="Courier New"/>
          <w:color w:val="303030"/>
          <w:sz w:val="18"/>
          <w:szCs w:val="18"/>
          <w:lang w:val="en-IN" w:eastAsia="en-IN"/>
        </w:rPr>
        <w:t xml:space="preserve"> System;</w:t>
      </w:r>
    </w:p>
    <w:p w14:paraId="28F07EB0"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0000FF"/>
          <w:sz w:val="18"/>
          <w:szCs w:val="18"/>
          <w:bdr w:val="none" w:sz="0" w:space="0" w:color="auto" w:frame="1"/>
          <w:lang w:val="en-IN" w:eastAsia="en-IN"/>
        </w:rPr>
        <w:t>namespace</w:t>
      </w:r>
      <w:r w:rsidRPr="007678E2">
        <w:rPr>
          <w:rFonts w:ascii="Consolas" w:eastAsia="Times New Roman" w:hAnsi="Consolas" w:cs="Courier New"/>
          <w:color w:val="303030"/>
          <w:sz w:val="18"/>
          <w:szCs w:val="18"/>
          <w:lang w:val="en-IN" w:eastAsia="en-IN"/>
        </w:rPr>
        <w:t xml:space="preserve"> Properties</w:t>
      </w:r>
    </w:p>
    <w:p w14:paraId="2D38FD88"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303030"/>
          <w:sz w:val="18"/>
          <w:szCs w:val="18"/>
          <w:lang w:val="en-IN" w:eastAsia="en-IN"/>
        </w:rPr>
        <w:t>{</w:t>
      </w:r>
    </w:p>
    <w:p w14:paraId="7E630AD7"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303030"/>
          <w:sz w:val="18"/>
          <w:szCs w:val="18"/>
          <w:lang w:val="en-IN" w:eastAsia="en-IN"/>
        </w:rPr>
        <w:t xml:space="preserve">    </w:t>
      </w:r>
      <w:r w:rsidRPr="007678E2">
        <w:rPr>
          <w:rFonts w:ascii="Consolas" w:eastAsia="Times New Roman" w:hAnsi="Consolas" w:cs="Courier New"/>
          <w:color w:val="0000FF"/>
          <w:sz w:val="18"/>
          <w:szCs w:val="18"/>
          <w:bdr w:val="none" w:sz="0" w:space="0" w:color="auto" w:frame="1"/>
          <w:lang w:val="en-IN" w:eastAsia="en-IN"/>
        </w:rPr>
        <w:t>public</w:t>
      </w:r>
      <w:r w:rsidRPr="007678E2">
        <w:rPr>
          <w:rFonts w:ascii="Consolas" w:eastAsia="Times New Roman" w:hAnsi="Consolas" w:cs="Courier New"/>
          <w:color w:val="303030"/>
          <w:sz w:val="18"/>
          <w:szCs w:val="18"/>
          <w:lang w:val="en-IN" w:eastAsia="en-IN"/>
        </w:rPr>
        <w:t xml:space="preserve"> </w:t>
      </w:r>
      <w:r w:rsidRPr="007678E2">
        <w:rPr>
          <w:rFonts w:ascii="Consolas" w:eastAsia="Times New Roman" w:hAnsi="Consolas" w:cs="Courier New"/>
          <w:color w:val="0000FF"/>
          <w:sz w:val="18"/>
          <w:szCs w:val="18"/>
          <w:bdr w:val="none" w:sz="0" w:space="0" w:color="auto" w:frame="1"/>
          <w:lang w:val="en-IN" w:eastAsia="en-IN"/>
        </w:rPr>
        <w:t>class</w:t>
      </w:r>
      <w:r w:rsidRPr="007678E2">
        <w:rPr>
          <w:rFonts w:ascii="Consolas" w:eastAsia="Times New Roman" w:hAnsi="Consolas" w:cs="Courier New"/>
          <w:color w:val="303030"/>
          <w:sz w:val="18"/>
          <w:szCs w:val="18"/>
          <w:lang w:val="en-IN" w:eastAsia="en-IN"/>
        </w:rPr>
        <w:t xml:space="preserve"> Properties</w:t>
      </w:r>
    </w:p>
    <w:p w14:paraId="38A3E267"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303030"/>
          <w:sz w:val="18"/>
          <w:szCs w:val="18"/>
          <w:lang w:val="en-IN" w:eastAsia="en-IN"/>
        </w:rPr>
        <w:t xml:space="preserve">    {</w:t>
      </w:r>
    </w:p>
    <w:p w14:paraId="02314C7C"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303030"/>
          <w:sz w:val="18"/>
          <w:szCs w:val="18"/>
          <w:lang w:val="en-IN" w:eastAsia="en-IN"/>
        </w:rPr>
        <w:t xml:space="preserve">        </w:t>
      </w:r>
      <w:r w:rsidRPr="007678E2">
        <w:rPr>
          <w:rFonts w:ascii="Consolas" w:eastAsia="Times New Roman" w:hAnsi="Consolas" w:cs="Courier New"/>
          <w:color w:val="0000FF"/>
          <w:sz w:val="18"/>
          <w:szCs w:val="18"/>
          <w:bdr w:val="none" w:sz="0" w:space="0" w:color="auto" w:frame="1"/>
          <w:lang w:val="en-IN" w:eastAsia="en-IN"/>
        </w:rPr>
        <w:t>public</w:t>
      </w:r>
      <w:r w:rsidRPr="007678E2">
        <w:rPr>
          <w:rFonts w:ascii="Consolas" w:eastAsia="Times New Roman" w:hAnsi="Consolas" w:cs="Courier New"/>
          <w:color w:val="303030"/>
          <w:sz w:val="18"/>
          <w:szCs w:val="18"/>
          <w:lang w:val="en-IN" w:eastAsia="en-IN"/>
        </w:rPr>
        <w:t xml:space="preserve"> </w:t>
      </w:r>
      <w:r w:rsidRPr="007678E2">
        <w:rPr>
          <w:rFonts w:ascii="Consolas" w:eastAsia="Times New Roman" w:hAnsi="Consolas" w:cs="Courier New"/>
          <w:color w:val="0000FF"/>
          <w:sz w:val="18"/>
          <w:szCs w:val="18"/>
          <w:bdr w:val="none" w:sz="0" w:space="0" w:color="auto" w:frame="1"/>
          <w:lang w:val="en-IN" w:eastAsia="en-IN"/>
        </w:rPr>
        <w:t>string</w:t>
      </w:r>
      <w:r w:rsidRPr="007678E2">
        <w:rPr>
          <w:rFonts w:ascii="Consolas" w:eastAsia="Times New Roman" w:hAnsi="Consolas" w:cs="Courier New"/>
          <w:color w:val="303030"/>
          <w:sz w:val="18"/>
          <w:szCs w:val="18"/>
          <w:lang w:val="en-IN" w:eastAsia="en-IN"/>
        </w:rPr>
        <w:t xml:space="preserve"> Name</w:t>
      </w:r>
    </w:p>
    <w:p w14:paraId="384FD3F7"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303030"/>
          <w:sz w:val="18"/>
          <w:szCs w:val="18"/>
          <w:lang w:val="en-IN" w:eastAsia="en-IN"/>
        </w:rPr>
        <w:t xml:space="preserve">        {</w:t>
      </w:r>
    </w:p>
    <w:p w14:paraId="698376EF"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303030"/>
          <w:sz w:val="18"/>
          <w:szCs w:val="18"/>
          <w:lang w:val="en-IN" w:eastAsia="en-IN"/>
        </w:rPr>
        <w:t xml:space="preserve">            </w:t>
      </w:r>
      <w:r w:rsidRPr="007678E2">
        <w:rPr>
          <w:rFonts w:ascii="Consolas" w:eastAsia="Times New Roman" w:hAnsi="Consolas" w:cs="Courier New"/>
          <w:color w:val="0000FF"/>
          <w:sz w:val="18"/>
          <w:szCs w:val="18"/>
          <w:bdr w:val="none" w:sz="0" w:space="0" w:color="auto" w:frame="1"/>
          <w:lang w:val="en-IN" w:eastAsia="en-IN"/>
        </w:rPr>
        <w:t>get</w:t>
      </w:r>
      <w:r w:rsidRPr="007678E2">
        <w:rPr>
          <w:rFonts w:ascii="Consolas" w:eastAsia="Times New Roman" w:hAnsi="Consolas" w:cs="Courier New"/>
          <w:color w:val="303030"/>
          <w:sz w:val="18"/>
          <w:szCs w:val="18"/>
          <w:lang w:val="en-IN" w:eastAsia="en-IN"/>
        </w:rPr>
        <w:t xml:space="preserve"> { </w:t>
      </w:r>
      <w:r w:rsidRPr="007678E2">
        <w:rPr>
          <w:rFonts w:ascii="Consolas" w:eastAsia="Times New Roman" w:hAnsi="Consolas" w:cs="Courier New"/>
          <w:color w:val="0000FF"/>
          <w:sz w:val="18"/>
          <w:szCs w:val="18"/>
          <w:bdr w:val="none" w:sz="0" w:space="0" w:color="auto" w:frame="1"/>
          <w:lang w:val="en-IN" w:eastAsia="en-IN"/>
        </w:rPr>
        <w:t>return</w:t>
      </w:r>
      <w:r w:rsidRPr="007678E2">
        <w:rPr>
          <w:rFonts w:ascii="Consolas" w:eastAsia="Times New Roman" w:hAnsi="Consolas" w:cs="Courier New"/>
          <w:color w:val="303030"/>
          <w:sz w:val="18"/>
          <w:szCs w:val="18"/>
          <w:lang w:val="en-IN" w:eastAsia="en-IN"/>
        </w:rPr>
        <w:t xml:space="preserve"> </w:t>
      </w:r>
      <w:r w:rsidRPr="007678E2">
        <w:rPr>
          <w:rFonts w:ascii="Consolas" w:eastAsia="Times New Roman" w:hAnsi="Consolas" w:cs="Courier New"/>
          <w:color w:val="800080"/>
          <w:sz w:val="18"/>
          <w:szCs w:val="18"/>
          <w:bdr w:val="none" w:sz="0" w:space="0" w:color="auto" w:frame="1"/>
          <w:lang w:val="en-IN" w:eastAsia="en-IN"/>
        </w:rPr>
        <w:t>"I am a Name property"</w:t>
      </w:r>
      <w:r w:rsidRPr="007678E2">
        <w:rPr>
          <w:rFonts w:ascii="Consolas" w:eastAsia="Times New Roman" w:hAnsi="Consolas" w:cs="Courier New"/>
          <w:color w:val="303030"/>
          <w:sz w:val="18"/>
          <w:szCs w:val="18"/>
          <w:lang w:val="en-IN" w:eastAsia="en-IN"/>
        </w:rPr>
        <w:t>; }</w:t>
      </w:r>
    </w:p>
    <w:p w14:paraId="73769540"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303030"/>
          <w:sz w:val="18"/>
          <w:szCs w:val="18"/>
          <w:lang w:val="en-IN" w:eastAsia="en-IN"/>
        </w:rPr>
        <w:t xml:space="preserve">        }</w:t>
      </w:r>
    </w:p>
    <w:p w14:paraId="27489DB4" w14:textId="77777777" w:rsidR="007678E2" w:rsidRPr="007678E2" w:rsidRDefault="007678E2" w:rsidP="007678E2">
      <w:pPr>
        <w:shd w:val="clear" w:color="auto" w:fill="FFFFFF"/>
        <w:spacing w:beforeAutospacing="1"/>
        <w:rPr>
          <w:rFonts w:ascii="Tahoma" w:eastAsia="Times New Roman" w:hAnsi="Tahoma" w:cs="Tahoma"/>
          <w:color w:val="303030"/>
          <w:sz w:val="27"/>
          <w:szCs w:val="27"/>
          <w:lang w:val="en-IN" w:eastAsia="en-IN"/>
        </w:rPr>
      </w:pPr>
      <w:r w:rsidRPr="007678E2">
        <w:rPr>
          <w:rFonts w:ascii="Tahoma" w:eastAsia="Times New Roman" w:hAnsi="Tahoma" w:cs="Tahoma"/>
          <w:color w:val="0000FF"/>
          <w:sz w:val="27"/>
          <w:szCs w:val="27"/>
          <w:bdr w:val="none" w:sz="0" w:space="0" w:color="auto" w:frame="1"/>
          <w:lang w:val="en-IN" w:eastAsia="en-IN"/>
        </w:rPr>
        <w:t>public</w:t>
      </w:r>
      <w:r w:rsidRPr="007678E2">
        <w:rPr>
          <w:rFonts w:ascii="Tahoma" w:eastAsia="Times New Roman" w:hAnsi="Tahoma" w:cs="Tahoma"/>
          <w:color w:val="303030"/>
          <w:sz w:val="27"/>
          <w:szCs w:val="27"/>
          <w:lang w:val="en-IN" w:eastAsia="en-IN"/>
        </w:rPr>
        <w:t> </w:t>
      </w:r>
      <w:r w:rsidRPr="007678E2">
        <w:rPr>
          <w:rFonts w:ascii="Tahoma" w:eastAsia="Times New Roman" w:hAnsi="Tahoma" w:cs="Tahoma"/>
          <w:color w:val="0000FF"/>
          <w:sz w:val="27"/>
          <w:szCs w:val="27"/>
          <w:bdr w:val="none" w:sz="0" w:space="0" w:color="auto" w:frame="1"/>
          <w:lang w:val="en-IN" w:eastAsia="en-IN"/>
        </w:rPr>
        <w:t>int</w:t>
      </w:r>
      <w:r w:rsidRPr="007678E2">
        <w:rPr>
          <w:rFonts w:ascii="Tahoma" w:eastAsia="Times New Roman" w:hAnsi="Tahoma" w:cs="Tahoma"/>
          <w:color w:val="303030"/>
          <w:sz w:val="27"/>
          <w:szCs w:val="27"/>
          <w:lang w:val="en-IN" w:eastAsia="en-IN"/>
        </w:rPr>
        <w:t> Age</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r>
      <w:r w:rsidRPr="007678E2">
        <w:rPr>
          <w:rFonts w:ascii="Tahoma" w:eastAsia="Times New Roman" w:hAnsi="Tahoma" w:cs="Tahoma"/>
          <w:color w:val="0000FF"/>
          <w:sz w:val="27"/>
          <w:szCs w:val="27"/>
          <w:bdr w:val="none" w:sz="0" w:space="0" w:color="auto" w:frame="1"/>
          <w:lang w:val="en-IN" w:eastAsia="en-IN"/>
        </w:rPr>
        <w:t>get</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DateTime dateOfBirth = </w:t>
      </w:r>
      <w:r w:rsidRPr="007678E2">
        <w:rPr>
          <w:rFonts w:ascii="Tahoma" w:eastAsia="Times New Roman" w:hAnsi="Tahoma" w:cs="Tahoma"/>
          <w:color w:val="0000FF"/>
          <w:sz w:val="27"/>
          <w:szCs w:val="27"/>
          <w:bdr w:val="none" w:sz="0" w:space="0" w:color="auto" w:frame="1"/>
          <w:lang w:val="en-IN" w:eastAsia="en-IN"/>
        </w:rPr>
        <w:t>new</w:t>
      </w:r>
      <w:r w:rsidRPr="007678E2">
        <w:rPr>
          <w:rFonts w:ascii="Tahoma" w:eastAsia="Times New Roman" w:hAnsi="Tahoma" w:cs="Tahoma"/>
          <w:color w:val="303030"/>
          <w:sz w:val="27"/>
          <w:szCs w:val="27"/>
          <w:lang w:val="en-IN" w:eastAsia="en-IN"/>
        </w:rPr>
        <w:t> DateTime(</w:t>
      </w:r>
      <w:r w:rsidRPr="007678E2">
        <w:rPr>
          <w:rFonts w:ascii="Tahoma" w:eastAsia="Times New Roman" w:hAnsi="Tahoma" w:cs="Tahoma"/>
          <w:color w:val="000080"/>
          <w:sz w:val="27"/>
          <w:szCs w:val="27"/>
          <w:bdr w:val="none" w:sz="0" w:space="0" w:color="auto" w:frame="1"/>
          <w:lang w:val="en-IN" w:eastAsia="en-IN"/>
        </w:rPr>
        <w:t>1984</w:t>
      </w:r>
      <w:r w:rsidRPr="007678E2">
        <w:rPr>
          <w:rFonts w:ascii="Tahoma" w:eastAsia="Times New Roman" w:hAnsi="Tahoma" w:cs="Tahoma"/>
          <w:color w:val="303030"/>
          <w:sz w:val="27"/>
          <w:szCs w:val="27"/>
          <w:lang w:val="en-IN" w:eastAsia="en-IN"/>
        </w:rPr>
        <w:t>, </w:t>
      </w:r>
      <w:r w:rsidRPr="007678E2">
        <w:rPr>
          <w:rFonts w:ascii="Tahoma" w:eastAsia="Times New Roman" w:hAnsi="Tahoma" w:cs="Tahoma"/>
          <w:color w:val="000080"/>
          <w:sz w:val="27"/>
          <w:szCs w:val="27"/>
          <w:bdr w:val="none" w:sz="0" w:space="0" w:color="auto" w:frame="1"/>
          <w:lang w:val="en-IN" w:eastAsia="en-IN"/>
        </w:rPr>
        <w:t>01</w:t>
      </w:r>
      <w:r w:rsidRPr="007678E2">
        <w:rPr>
          <w:rFonts w:ascii="Tahoma" w:eastAsia="Times New Roman" w:hAnsi="Tahoma" w:cs="Tahoma"/>
          <w:color w:val="303030"/>
          <w:sz w:val="27"/>
          <w:szCs w:val="27"/>
          <w:lang w:val="en-IN" w:eastAsia="en-IN"/>
        </w:rPr>
        <w:t>, </w:t>
      </w:r>
      <w:r w:rsidRPr="007678E2">
        <w:rPr>
          <w:rFonts w:ascii="Tahoma" w:eastAsia="Times New Roman" w:hAnsi="Tahoma" w:cs="Tahoma"/>
          <w:color w:val="000080"/>
          <w:sz w:val="27"/>
          <w:szCs w:val="27"/>
          <w:bdr w:val="none" w:sz="0" w:space="0" w:color="auto" w:frame="1"/>
          <w:lang w:val="en-IN" w:eastAsia="en-IN"/>
        </w:rPr>
        <w:t>20</w:t>
      </w:r>
      <w:r w:rsidRPr="007678E2">
        <w:rPr>
          <w:rFonts w:ascii="Tahoma" w:eastAsia="Times New Roman" w:hAnsi="Tahoma" w:cs="Tahoma"/>
          <w:color w:val="303030"/>
          <w:sz w:val="27"/>
          <w:szCs w:val="27"/>
          <w:lang w:val="en-IN" w:eastAsia="en-IN"/>
        </w:rPr>
        <w:t>);</w:t>
      </w:r>
      <w:r w:rsidRPr="007678E2">
        <w:rPr>
          <w:rFonts w:ascii="Tahoma" w:eastAsia="Times New Roman" w:hAnsi="Tahoma" w:cs="Tahoma"/>
          <w:color w:val="303030"/>
          <w:sz w:val="27"/>
          <w:szCs w:val="27"/>
          <w:lang w:val="en-IN" w:eastAsia="en-IN"/>
        </w:rPr>
        <w:br/>
        <w:t>DateTime currentDate = DateTime.Now;</w:t>
      </w:r>
      <w:r w:rsidRPr="007678E2">
        <w:rPr>
          <w:rFonts w:ascii="Tahoma" w:eastAsia="Times New Roman" w:hAnsi="Tahoma" w:cs="Tahoma"/>
          <w:color w:val="303030"/>
          <w:sz w:val="27"/>
          <w:szCs w:val="27"/>
          <w:lang w:val="en-IN" w:eastAsia="en-IN"/>
        </w:rPr>
        <w:br/>
      </w:r>
      <w:r w:rsidRPr="007678E2">
        <w:rPr>
          <w:rFonts w:ascii="Tahoma" w:eastAsia="Times New Roman" w:hAnsi="Tahoma" w:cs="Tahoma"/>
          <w:color w:val="0000FF"/>
          <w:sz w:val="27"/>
          <w:szCs w:val="27"/>
          <w:bdr w:val="none" w:sz="0" w:space="0" w:color="auto" w:frame="1"/>
          <w:lang w:val="en-IN" w:eastAsia="en-IN"/>
        </w:rPr>
        <w:t>int</w:t>
      </w:r>
      <w:r w:rsidRPr="007678E2">
        <w:rPr>
          <w:rFonts w:ascii="Tahoma" w:eastAsia="Times New Roman" w:hAnsi="Tahoma" w:cs="Tahoma"/>
          <w:color w:val="303030"/>
          <w:sz w:val="27"/>
          <w:szCs w:val="27"/>
          <w:lang w:val="en-IN" w:eastAsia="en-IN"/>
        </w:rPr>
        <w:t> age = currentDate.Year – dateOfBirth.Year;</w:t>
      </w:r>
      <w:r w:rsidRPr="007678E2">
        <w:rPr>
          <w:rFonts w:ascii="Tahoma" w:eastAsia="Times New Roman" w:hAnsi="Tahoma" w:cs="Tahoma"/>
          <w:color w:val="303030"/>
          <w:sz w:val="27"/>
          <w:szCs w:val="27"/>
          <w:lang w:val="en-IN" w:eastAsia="en-IN"/>
        </w:rPr>
        <w:br/>
      </w:r>
      <w:r w:rsidRPr="007678E2">
        <w:rPr>
          <w:rFonts w:ascii="Tahoma" w:eastAsia="Times New Roman" w:hAnsi="Tahoma" w:cs="Tahoma"/>
          <w:color w:val="303030"/>
          <w:sz w:val="27"/>
          <w:szCs w:val="27"/>
          <w:lang w:val="en-IN" w:eastAsia="en-IN"/>
        </w:rPr>
        <w:lastRenderedPageBreak/>
        <w:t>Console.WriteLine(</w:t>
      </w:r>
      <w:r w:rsidRPr="007678E2">
        <w:rPr>
          <w:rFonts w:ascii="Tahoma" w:eastAsia="Times New Roman" w:hAnsi="Tahoma" w:cs="Tahoma"/>
          <w:color w:val="800080"/>
          <w:sz w:val="27"/>
          <w:szCs w:val="27"/>
          <w:bdr w:val="none" w:sz="0" w:space="0" w:color="auto" w:frame="1"/>
          <w:lang w:val="en-IN" w:eastAsia="en-IN"/>
        </w:rPr>
        <w:t>“Get Age called”</w:t>
      </w:r>
      <w:r w:rsidRPr="007678E2">
        <w:rPr>
          <w:rFonts w:ascii="Tahoma" w:eastAsia="Times New Roman" w:hAnsi="Tahoma" w:cs="Tahoma"/>
          <w:color w:val="303030"/>
          <w:sz w:val="27"/>
          <w:szCs w:val="27"/>
          <w:lang w:val="en-IN" w:eastAsia="en-IN"/>
        </w:rPr>
        <w:t>);</w:t>
      </w:r>
      <w:r w:rsidRPr="007678E2">
        <w:rPr>
          <w:rFonts w:ascii="Tahoma" w:eastAsia="Times New Roman" w:hAnsi="Tahoma" w:cs="Tahoma"/>
          <w:color w:val="303030"/>
          <w:sz w:val="27"/>
          <w:szCs w:val="27"/>
          <w:lang w:val="en-IN" w:eastAsia="en-IN"/>
        </w:rPr>
        <w:br/>
      </w:r>
      <w:r w:rsidRPr="007678E2">
        <w:rPr>
          <w:rFonts w:ascii="Tahoma" w:eastAsia="Times New Roman" w:hAnsi="Tahoma" w:cs="Tahoma"/>
          <w:color w:val="0000FF"/>
          <w:sz w:val="27"/>
          <w:szCs w:val="27"/>
          <w:bdr w:val="none" w:sz="0" w:space="0" w:color="auto" w:frame="1"/>
          <w:lang w:val="en-IN" w:eastAsia="en-IN"/>
        </w:rPr>
        <w:t>return</w:t>
      </w:r>
      <w:r w:rsidRPr="007678E2">
        <w:rPr>
          <w:rFonts w:ascii="Tahoma" w:eastAsia="Times New Roman" w:hAnsi="Tahoma" w:cs="Tahoma"/>
          <w:color w:val="303030"/>
          <w:sz w:val="27"/>
          <w:szCs w:val="27"/>
          <w:lang w:val="en-IN" w:eastAsia="en-IN"/>
        </w:rPr>
        <w:t> age;</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r>
      <w:r w:rsidRPr="007678E2">
        <w:rPr>
          <w:rFonts w:ascii="Tahoma" w:eastAsia="Times New Roman" w:hAnsi="Tahoma" w:cs="Tahoma"/>
          <w:color w:val="0000FF"/>
          <w:sz w:val="27"/>
          <w:szCs w:val="27"/>
          <w:bdr w:val="none" w:sz="0" w:space="0" w:color="auto" w:frame="1"/>
          <w:lang w:val="en-IN" w:eastAsia="en-IN"/>
        </w:rPr>
        <w:t>set</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Console.WriteLine(</w:t>
      </w:r>
      <w:r w:rsidRPr="007678E2">
        <w:rPr>
          <w:rFonts w:ascii="Tahoma" w:eastAsia="Times New Roman" w:hAnsi="Tahoma" w:cs="Tahoma"/>
          <w:color w:val="800080"/>
          <w:sz w:val="27"/>
          <w:szCs w:val="27"/>
          <w:bdr w:val="none" w:sz="0" w:space="0" w:color="auto" w:frame="1"/>
          <w:lang w:val="en-IN" w:eastAsia="en-IN"/>
        </w:rPr>
        <w:t>“Set Age called “</w:t>
      </w:r>
      <w:r w:rsidRPr="007678E2">
        <w:rPr>
          <w:rFonts w:ascii="Tahoma" w:eastAsia="Times New Roman" w:hAnsi="Tahoma" w:cs="Tahoma"/>
          <w:color w:val="303030"/>
          <w:sz w:val="27"/>
          <w:szCs w:val="27"/>
          <w:lang w:val="en-IN" w:eastAsia="en-IN"/>
        </w:rPr>
        <w:t> + value);</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w:t>
      </w:r>
    </w:p>
    <w:p w14:paraId="27D6DA22" w14:textId="77777777" w:rsidR="007678E2" w:rsidRPr="007678E2" w:rsidRDefault="007678E2" w:rsidP="007678E2">
      <w:pPr>
        <w:shd w:val="clear" w:color="auto" w:fill="FFFFFF"/>
        <w:rPr>
          <w:rFonts w:ascii="Segoe UI" w:eastAsia="Times New Roman" w:hAnsi="Segoe UI" w:cs="Segoe UI"/>
          <w:color w:val="111111"/>
          <w:sz w:val="21"/>
          <w:szCs w:val="21"/>
          <w:lang w:val="en-IN" w:eastAsia="en-IN"/>
        </w:rPr>
      </w:pPr>
      <w:r w:rsidRPr="007678E2">
        <w:rPr>
          <w:rFonts w:ascii="Segoe UI" w:eastAsia="Times New Roman" w:hAnsi="Segoe UI" w:cs="Segoe UI"/>
          <w:color w:val="111111"/>
          <w:sz w:val="21"/>
          <w:szCs w:val="21"/>
          <w:lang w:val="en-IN" w:eastAsia="en-IN"/>
        </w:rPr>
        <w:t>Call the “</w:t>
      </w:r>
      <w:r w:rsidRPr="007678E2">
        <w:rPr>
          <w:rFonts w:ascii="Consolas" w:eastAsia="Times New Roman" w:hAnsi="Consolas" w:cs="Courier New"/>
          <w:color w:val="990000"/>
          <w:bdr w:val="none" w:sz="0" w:space="0" w:color="auto" w:frame="1"/>
          <w:lang w:val="en-IN" w:eastAsia="en-IN"/>
        </w:rPr>
        <w:t>Age</w:t>
      </w:r>
      <w:r w:rsidRPr="007678E2">
        <w:rPr>
          <w:rFonts w:ascii="Segoe UI" w:eastAsia="Times New Roman" w:hAnsi="Segoe UI" w:cs="Segoe UI"/>
          <w:color w:val="111111"/>
          <w:sz w:val="21"/>
          <w:szCs w:val="21"/>
          <w:lang w:val="en-IN" w:eastAsia="en-IN"/>
        </w:rPr>
        <w:t>” property in the same way as done for Name.</w:t>
      </w:r>
    </w:p>
    <w:p w14:paraId="787B18B9" w14:textId="77777777" w:rsidR="007678E2" w:rsidRPr="007678E2" w:rsidRDefault="007678E2" w:rsidP="007678E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678E2">
        <w:rPr>
          <w:rFonts w:ascii="Segoe UI" w:eastAsia="Times New Roman" w:hAnsi="Segoe UI" w:cs="Segoe UI"/>
          <w:b/>
          <w:bCs/>
          <w:color w:val="111111"/>
          <w:sz w:val="24"/>
          <w:szCs w:val="24"/>
          <w:lang w:val="en-IN" w:eastAsia="en-IN"/>
        </w:rPr>
        <w:t>Program.cs</w:t>
      </w:r>
    </w:p>
    <w:p w14:paraId="25707143" w14:textId="77777777" w:rsidR="007678E2" w:rsidRPr="007678E2" w:rsidRDefault="007678E2" w:rsidP="007678E2">
      <w:pPr>
        <w:shd w:val="clear" w:color="auto" w:fill="FFFFFF"/>
        <w:jc w:val="right"/>
        <w:rPr>
          <w:rFonts w:ascii="Segoe UI" w:eastAsia="Times New Roman" w:hAnsi="Segoe UI" w:cs="Segoe UI"/>
          <w:color w:val="999999"/>
          <w:sz w:val="17"/>
          <w:szCs w:val="17"/>
          <w:lang w:val="en-IN" w:eastAsia="en-IN"/>
        </w:rPr>
      </w:pPr>
      <w:r w:rsidRPr="007678E2">
        <w:rPr>
          <w:rFonts w:ascii="Segoe UI" w:eastAsia="Times New Roman" w:hAnsi="Segoe UI" w:cs="Segoe UI"/>
          <w:color w:val="999999"/>
          <w:sz w:val="17"/>
          <w:szCs w:val="17"/>
          <w:bdr w:val="none" w:sz="0" w:space="0" w:color="auto" w:frame="1"/>
          <w:lang w:val="en-IN" w:eastAsia="en-IN"/>
        </w:rPr>
        <w:t>Hide</w:t>
      </w:r>
      <w:r w:rsidRPr="007678E2">
        <w:rPr>
          <w:rFonts w:ascii="Segoe UI" w:eastAsia="Times New Roman" w:hAnsi="Segoe UI" w:cs="Segoe UI"/>
          <w:color w:val="999999"/>
          <w:sz w:val="17"/>
          <w:szCs w:val="17"/>
          <w:lang w:val="en-IN" w:eastAsia="en-IN"/>
        </w:rPr>
        <w:t>   </w:t>
      </w:r>
      <w:r w:rsidRPr="007678E2">
        <w:rPr>
          <w:rFonts w:ascii="Segoe UI" w:eastAsia="Times New Roman" w:hAnsi="Segoe UI" w:cs="Segoe UI"/>
          <w:color w:val="999999"/>
          <w:sz w:val="17"/>
          <w:szCs w:val="17"/>
          <w:bdr w:val="none" w:sz="0" w:space="0" w:color="auto" w:frame="1"/>
          <w:lang w:val="en-IN" w:eastAsia="en-IN"/>
        </w:rPr>
        <w:t>Copy Code</w:t>
      </w:r>
    </w:p>
    <w:p w14:paraId="65B5DB26" w14:textId="77777777" w:rsidR="007678E2" w:rsidRPr="007678E2" w:rsidRDefault="007678E2" w:rsidP="007678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678E2">
        <w:rPr>
          <w:rFonts w:ascii="Consolas" w:eastAsia="Times New Roman" w:hAnsi="Consolas" w:cs="Courier New"/>
          <w:color w:val="0000FF"/>
          <w:sz w:val="18"/>
          <w:szCs w:val="18"/>
          <w:bdr w:val="none" w:sz="0" w:space="0" w:color="auto" w:frame="1"/>
          <w:lang w:val="en-IN" w:eastAsia="en-IN"/>
        </w:rPr>
        <w:t>using</w:t>
      </w:r>
      <w:r w:rsidRPr="007678E2">
        <w:rPr>
          <w:rFonts w:ascii="Consolas" w:eastAsia="Times New Roman" w:hAnsi="Consolas" w:cs="Courier New"/>
          <w:color w:val="303030"/>
          <w:sz w:val="18"/>
          <w:szCs w:val="18"/>
          <w:lang w:val="en-IN" w:eastAsia="en-IN"/>
        </w:rPr>
        <w:t xml:space="preserve"> System;</w:t>
      </w:r>
    </w:p>
    <w:p w14:paraId="0CA52968" w14:textId="77777777" w:rsidR="007678E2" w:rsidRPr="007678E2" w:rsidRDefault="007678E2" w:rsidP="007678E2">
      <w:pPr>
        <w:shd w:val="clear" w:color="auto" w:fill="FFFFFF"/>
        <w:spacing w:beforeAutospacing="1"/>
        <w:rPr>
          <w:rFonts w:ascii="Tahoma" w:eastAsia="Times New Roman" w:hAnsi="Tahoma" w:cs="Tahoma"/>
          <w:color w:val="303030"/>
          <w:sz w:val="27"/>
          <w:szCs w:val="27"/>
          <w:lang w:val="en-IN" w:eastAsia="en-IN"/>
        </w:rPr>
      </w:pPr>
      <w:r w:rsidRPr="007678E2">
        <w:rPr>
          <w:rFonts w:ascii="Tahoma" w:eastAsia="Times New Roman" w:hAnsi="Tahoma" w:cs="Tahoma"/>
          <w:color w:val="0000FF"/>
          <w:sz w:val="27"/>
          <w:szCs w:val="27"/>
          <w:bdr w:val="none" w:sz="0" w:space="0" w:color="auto" w:frame="1"/>
          <w:lang w:val="en-IN" w:eastAsia="en-IN"/>
        </w:rPr>
        <w:t>namespace</w:t>
      </w:r>
      <w:r w:rsidRPr="007678E2">
        <w:rPr>
          <w:rFonts w:ascii="Tahoma" w:eastAsia="Times New Roman" w:hAnsi="Tahoma" w:cs="Tahoma"/>
          <w:color w:val="303030"/>
          <w:sz w:val="27"/>
          <w:szCs w:val="27"/>
          <w:lang w:val="en-IN" w:eastAsia="en-IN"/>
        </w:rPr>
        <w:t> Properties</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r>
      <w:r w:rsidRPr="007678E2">
        <w:rPr>
          <w:rFonts w:ascii="Tahoma" w:eastAsia="Times New Roman" w:hAnsi="Tahoma" w:cs="Tahoma"/>
          <w:color w:val="0000FF"/>
          <w:sz w:val="27"/>
          <w:szCs w:val="27"/>
          <w:bdr w:val="none" w:sz="0" w:space="0" w:color="auto" w:frame="1"/>
          <w:lang w:val="en-IN" w:eastAsia="en-IN"/>
        </w:rPr>
        <w:t>class</w:t>
      </w:r>
      <w:r w:rsidRPr="007678E2">
        <w:rPr>
          <w:rFonts w:ascii="Tahoma" w:eastAsia="Times New Roman" w:hAnsi="Tahoma" w:cs="Tahoma"/>
          <w:color w:val="303030"/>
          <w:sz w:val="27"/>
          <w:szCs w:val="27"/>
          <w:lang w:val="en-IN" w:eastAsia="en-IN"/>
        </w:rPr>
        <w:t> Program</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r>
      <w:r w:rsidRPr="007678E2">
        <w:rPr>
          <w:rFonts w:ascii="Tahoma" w:eastAsia="Times New Roman" w:hAnsi="Tahoma" w:cs="Tahoma"/>
          <w:color w:val="0000FF"/>
          <w:sz w:val="27"/>
          <w:szCs w:val="27"/>
          <w:bdr w:val="none" w:sz="0" w:space="0" w:color="auto" w:frame="1"/>
          <w:lang w:val="en-IN" w:eastAsia="en-IN"/>
        </w:rPr>
        <w:t>static</w:t>
      </w:r>
      <w:r w:rsidRPr="007678E2">
        <w:rPr>
          <w:rFonts w:ascii="Tahoma" w:eastAsia="Times New Roman" w:hAnsi="Tahoma" w:cs="Tahoma"/>
          <w:color w:val="303030"/>
          <w:sz w:val="27"/>
          <w:szCs w:val="27"/>
          <w:lang w:val="en-IN" w:eastAsia="en-IN"/>
        </w:rPr>
        <w:t> </w:t>
      </w:r>
      <w:r w:rsidRPr="007678E2">
        <w:rPr>
          <w:rFonts w:ascii="Tahoma" w:eastAsia="Times New Roman" w:hAnsi="Tahoma" w:cs="Tahoma"/>
          <w:color w:val="0000FF"/>
          <w:sz w:val="27"/>
          <w:szCs w:val="27"/>
          <w:bdr w:val="none" w:sz="0" w:space="0" w:color="auto" w:frame="1"/>
          <w:lang w:val="en-IN" w:eastAsia="en-IN"/>
        </w:rPr>
        <w:t>void</w:t>
      </w:r>
      <w:r w:rsidRPr="007678E2">
        <w:rPr>
          <w:rFonts w:ascii="Tahoma" w:eastAsia="Times New Roman" w:hAnsi="Tahoma" w:cs="Tahoma"/>
          <w:color w:val="303030"/>
          <w:sz w:val="27"/>
          <w:szCs w:val="27"/>
          <w:lang w:val="en-IN" w:eastAsia="en-IN"/>
        </w:rPr>
        <w:t> Main(</w:t>
      </w:r>
      <w:r w:rsidRPr="007678E2">
        <w:rPr>
          <w:rFonts w:ascii="Tahoma" w:eastAsia="Times New Roman" w:hAnsi="Tahoma" w:cs="Tahoma"/>
          <w:color w:val="0000FF"/>
          <w:sz w:val="27"/>
          <w:szCs w:val="27"/>
          <w:bdr w:val="none" w:sz="0" w:space="0" w:color="auto" w:frame="1"/>
          <w:lang w:val="en-IN" w:eastAsia="en-IN"/>
        </w:rPr>
        <w:t>string</w:t>
      </w:r>
      <w:r w:rsidRPr="007678E2">
        <w:rPr>
          <w:rFonts w:ascii="Tahoma" w:eastAsia="Times New Roman" w:hAnsi="Tahoma" w:cs="Tahoma"/>
          <w:color w:val="303030"/>
          <w:sz w:val="27"/>
          <w:szCs w:val="27"/>
          <w:lang w:val="en-IN" w:eastAsia="en-IN"/>
        </w:rPr>
        <w:t>[] args)</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Properties properties=new Properties();</w:t>
      </w:r>
      <w:r w:rsidRPr="007678E2">
        <w:rPr>
          <w:rFonts w:ascii="Tahoma" w:eastAsia="Times New Roman" w:hAnsi="Tahoma" w:cs="Tahoma"/>
          <w:color w:val="303030"/>
          <w:sz w:val="27"/>
          <w:szCs w:val="27"/>
          <w:lang w:val="en-IN" w:eastAsia="en-IN"/>
        </w:rPr>
        <w:br/>
        <w:t>Console.WriteLine(properties.Name);</w:t>
      </w:r>
      <w:r w:rsidRPr="007678E2">
        <w:rPr>
          <w:rFonts w:ascii="Tahoma" w:eastAsia="Times New Roman" w:hAnsi="Tahoma" w:cs="Tahoma"/>
          <w:color w:val="303030"/>
          <w:sz w:val="27"/>
          <w:szCs w:val="27"/>
          <w:lang w:val="en-IN" w:eastAsia="en-IN"/>
        </w:rPr>
        <w:br/>
        <w:t>properties.Age = </w:t>
      </w:r>
      <w:r w:rsidRPr="007678E2">
        <w:rPr>
          <w:rFonts w:ascii="Tahoma" w:eastAsia="Times New Roman" w:hAnsi="Tahoma" w:cs="Tahoma"/>
          <w:color w:val="000080"/>
          <w:sz w:val="27"/>
          <w:szCs w:val="27"/>
          <w:bdr w:val="none" w:sz="0" w:space="0" w:color="auto" w:frame="1"/>
          <w:lang w:val="en-IN" w:eastAsia="en-IN"/>
        </w:rPr>
        <w:t>40</w:t>
      </w:r>
      <w:r w:rsidRPr="007678E2">
        <w:rPr>
          <w:rFonts w:ascii="Tahoma" w:eastAsia="Times New Roman" w:hAnsi="Tahoma" w:cs="Tahoma"/>
          <w:color w:val="303030"/>
          <w:sz w:val="27"/>
          <w:szCs w:val="27"/>
          <w:lang w:val="en-IN" w:eastAsia="en-IN"/>
        </w:rPr>
        <w:t>;</w:t>
      </w:r>
      <w:r w:rsidRPr="007678E2">
        <w:rPr>
          <w:rFonts w:ascii="Tahoma" w:eastAsia="Times New Roman" w:hAnsi="Tahoma" w:cs="Tahoma"/>
          <w:color w:val="303030"/>
          <w:sz w:val="27"/>
          <w:szCs w:val="27"/>
          <w:lang w:val="en-IN" w:eastAsia="en-IN"/>
        </w:rPr>
        <w:br/>
        <w:t>Console.WriteLine(</w:t>
      </w:r>
      <w:r w:rsidRPr="007678E2">
        <w:rPr>
          <w:rFonts w:ascii="Tahoma" w:eastAsia="Times New Roman" w:hAnsi="Tahoma" w:cs="Tahoma"/>
          <w:color w:val="800080"/>
          <w:sz w:val="27"/>
          <w:szCs w:val="27"/>
          <w:bdr w:val="none" w:sz="0" w:space="0" w:color="auto" w:frame="1"/>
          <w:lang w:val="en-IN" w:eastAsia="en-IN"/>
        </w:rPr>
        <w:t>“My age is “</w:t>
      </w:r>
      <w:r w:rsidRPr="007678E2">
        <w:rPr>
          <w:rFonts w:ascii="Tahoma" w:eastAsia="Times New Roman" w:hAnsi="Tahoma" w:cs="Tahoma"/>
          <w:color w:val="303030"/>
          <w:sz w:val="27"/>
          <w:szCs w:val="27"/>
          <w:lang w:val="en-IN" w:eastAsia="en-IN"/>
        </w:rPr>
        <w:t> + properties.Age);</w:t>
      </w:r>
      <w:r w:rsidRPr="007678E2">
        <w:rPr>
          <w:rFonts w:ascii="Tahoma" w:eastAsia="Times New Roman" w:hAnsi="Tahoma" w:cs="Tahoma"/>
          <w:color w:val="303030"/>
          <w:sz w:val="27"/>
          <w:szCs w:val="27"/>
          <w:lang w:val="en-IN" w:eastAsia="en-IN"/>
        </w:rPr>
        <w:br/>
        <w:t>Console.ReadLine();</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w:t>
      </w:r>
      <w:r w:rsidRPr="007678E2">
        <w:rPr>
          <w:rFonts w:ascii="Tahoma" w:eastAsia="Times New Roman" w:hAnsi="Tahoma" w:cs="Tahoma"/>
          <w:color w:val="303030"/>
          <w:sz w:val="27"/>
          <w:szCs w:val="27"/>
          <w:lang w:val="en-IN" w:eastAsia="en-IN"/>
        </w:rPr>
        <w:br/>
        <w:t>}</w:t>
      </w:r>
    </w:p>
    <w:p w14:paraId="37324423" w14:textId="77777777" w:rsidR="007678E2" w:rsidRPr="007678E2" w:rsidRDefault="007678E2" w:rsidP="007678E2">
      <w:pPr>
        <w:shd w:val="clear" w:color="auto" w:fill="FFFFFF"/>
        <w:rPr>
          <w:rFonts w:ascii="Segoe UI" w:eastAsia="Times New Roman" w:hAnsi="Segoe UI" w:cs="Segoe UI"/>
          <w:color w:val="111111"/>
          <w:sz w:val="21"/>
          <w:szCs w:val="21"/>
          <w:lang w:val="en-IN" w:eastAsia="en-IN"/>
        </w:rPr>
      </w:pPr>
      <w:r w:rsidRPr="007678E2">
        <w:rPr>
          <w:rFonts w:ascii="Segoe UI" w:eastAsia="Times New Roman" w:hAnsi="Segoe UI" w:cs="Segoe UI"/>
          <w:color w:val="111111"/>
          <w:sz w:val="21"/>
          <w:szCs w:val="21"/>
          <w:lang w:val="en-IN" w:eastAsia="en-IN"/>
        </w:rPr>
        <w:t>Run the application,</w:t>
      </w:r>
    </w:p>
    <w:p w14:paraId="1E6CC5E3" w14:textId="77777777" w:rsidR="007678E2" w:rsidRPr="007678E2" w:rsidRDefault="007678E2" w:rsidP="007678E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678E2">
        <w:rPr>
          <w:rFonts w:ascii="Segoe UI" w:eastAsia="Times New Roman" w:hAnsi="Segoe UI" w:cs="Segoe UI"/>
          <w:b/>
          <w:bCs/>
          <w:color w:val="111111"/>
          <w:sz w:val="24"/>
          <w:szCs w:val="24"/>
          <w:lang w:val="en-IN" w:eastAsia="en-IN"/>
        </w:rPr>
        <w:t>Output</w:t>
      </w:r>
    </w:p>
    <w:p w14:paraId="4DF060C4" w14:textId="5889A8E6" w:rsidR="007678E2" w:rsidRPr="007678E2" w:rsidRDefault="007678E2" w:rsidP="007678E2">
      <w:pPr>
        <w:shd w:val="clear" w:color="auto" w:fill="FFFFFF"/>
        <w:rPr>
          <w:rFonts w:ascii="Segoe UI" w:eastAsia="Times New Roman" w:hAnsi="Segoe UI" w:cs="Segoe UI"/>
          <w:color w:val="111111"/>
          <w:sz w:val="21"/>
          <w:szCs w:val="21"/>
          <w:lang w:val="en-IN" w:eastAsia="en-IN"/>
        </w:rPr>
      </w:pPr>
      <w:r w:rsidRPr="007678E2">
        <w:rPr>
          <w:rFonts w:ascii="Segoe UI" w:eastAsia="Times New Roman" w:hAnsi="Segoe UI" w:cs="Segoe UI"/>
          <w:noProof/>
          <w:color w:val="111111"/>
          <w:sz w:val="21"/>
          <w:szCs w:val="21"/>
          <w:lang w:val="en-IN" w:eastAsia="en-IN"/>
        </w:rPr>
        <w:lastRenderedPageBreak/>
        <w:drawing>
          <wp:inline distT="0" distB="0" distL="0" distR="0" wp14:anchorId="4FD9BD81" wp14:editId="2E35945E">
            <wp:extent cx="5410200" cy="17621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410200" cy="1762125"/>
                    </a:xfrm>
                    <a:prstGeom prst="rect">
                      <a:avLst/>
                    </a:prstGeom>
                    <a:noFill/>
                    <a:ln>
                      <a:noFill/>
                    </a:ln>
                  </pic:spPr>
                </pic:pic>
              </a:graphicData>
            </a:graphic>
          </wp:inline>
        </w:drawing>
      </w:r>
    </w:p>
    <w:p w14:paraId="19BD2E1A" w14:textId="77777777" w:rsidR="007678E2" w:rsidRPr="007678E2" w:rsidRDefault="007678E2" w:rsidP="007678E2">
      <w:pPr>
        <w:shd w:val="clear" w:color="auto" w:fill="FFFFFF"/>
        <w:rPr>
          <w:rFonts w:ascii="Segoe UI" w:eastAsia="Times New Roman" w:hAnsi="Segoe UI" w:cs="Segoe UI"/>
          <w:color w:val="111111"/>
          <w:sz w:val="21"/>
          <w:szCs w:val="21"/>
          <w:lang w:val="en-IN" w:eastAsia="en-IN"/>
        </w:rPr>
      </w:pPr>
      <w:r w:rsidRPr="007678E2">
        <w:rPr>
          <w:rFonts w:ascii="Segoe UI" w:eastAsia="Times New Roman" w:hAnsi="Segoe UI" w:cs="Segoe UI"/>
          <w:color w:val="111111"/>
          <w:sz w:val="21"/>
          <w:szCs w:val="21"/>
          <w:lang w:val="en-IN" w:eastAsia="en-IN"/>
        </w:rPr>
        <w:t>In the above given example, I made few minor changes in get accessor, i.e. just printing that control is in “Get accessor” and introduced a “</w:t>
      </w:r>
      <w:r w:rsidRPr="007678E2">
        <w:rPr>
          <w:rFonts w:ascii="Consolas" w:eastAsia="Times New Roman" w:hAnsi="Consolas" w:cs="Courier New"/>
          <w:color w:val="990000"/>
          <w:bdr w:val="none" w:sz="0" w:space="0" w:color="auto" w:frame="1"/>
          <w:lang w:val="en-IN" w:eastAsia="en-IN"/>
        </w:rPr>
        <w:t>Set</w:t>
      </w:r>
      <w:r w:rsidRPr="007678E2">
        <w:rPr>
          <w:rFonts w:ascii="Segoe UI" w:eastAsia="Times New Roman" w:hAnsi="Segoe UI" w:cs="Segoe UI"/>
          <w:color w:val="111111"/>
          <w:sz w:val="21"/>
          <w:szCs w:val="21"/>
          <w:lang w:val="en-IN" w:eastAsia="en-IN"/>
        </w:rPr>
        <w:t>” in Age property too. Everything else remains same. Now when I call Name property, it works as was working earlier.Since we used “Set” so now we are allowed to set the value of a property. When I do </w:t>
      </w:r>
      <w:r w:rsidRPr="007678E2">
        <w:rPr>
          <w:rFonts w:ascii="Consolas" w:eastAsia="Times New Roman" w:hAnsi="Consolas" w:cs="Courier New"/>
          <w:color w:val="990000"/>
          <w:bdr w:val="none" w:sz="0" w:space="0" w:color="auto" w:frame="1"/>
          <w:lang w:val="en-IN" w:eastAsia="en-IN"/>
        </w:rPr>
        <w:t>properties.Age = 40;</w:t>
      </w:r>
      <w:r w:rsidRPr="007678E2">
        <w:rPr>
          <w:rFonts w:ascii="Segoe UI" w:eastAsia="Times New Roman" w:hAnsi="Segoe UI" w:cs="Segoe UI"/>
          <w:color w:val="111111"/>
          <w:sz w:val="21"/>
          <w:szCs w:val="21"/>
          <w:lang w:val="en-IN" w:eastAsia="en-IN"/>
        </w:rPr>
        <w:t> that means I am setting value 40 to that property. We can say a property can also be used to assign some value.In this case Set accessor is called, as soon as we set a value to property. Later on when we access that same property, again our get accessor gets called which returns value with some custom logic. We have a drawback here, as we see, whenever we call get we get the same vale and not the value that we assigned to that property i.e. because get has its custom fixed logic. Let’s try to overcome this situation.</w:t>
      </w:r>
    </w:p>
    <w:p w14:paraId="3E3E65D6" w14:textId="342155B9" w:rsidR="00825604" w:rsidRDefault="00825604"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F9A118C" w14:textId="77777777" w:rsidR="0083054E" w:rsidRPr="0083054E" w:rsidRDefault="0083054E" w:rsidP="0083054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3054E">
        <w:rPr>
          <w:rFonts w:ascii="Segoe UI" w:eastAsia="Times New Roman" w:hAnsi="Segoe UI" w:cs="Segoe UI"/>
          <w:b/>
          <w:bCs/>
          <w:color w:val="111111"/>
          <w:sz w:val="24"/>
          <w:szCs w:val="24"/>
          <w:lang w:val="en-IN" w:eastAsia="en-IN"/>
        </w:rPr>
        <w:br/>
        <w:t>Properties.cs</w:t>
      </w:r>
    </w:p>
    <w:p w14:paraId="749FF2A3" w14:textId="696B5F65" w:rsidR="0083054E" w:rsidRPr="0083054E" w:rsidRDefault="0083054E" w:rsidP="0083054E">
      <w:pPr>
        <w:shd w:val="clear" w:color="auto" w:fill="FFFFFF"/>
        <w:jc w:val="right"/>
        <w:rPr>
          <w:rFonts w:ascii="Segoe UI" w:eastAsia="Times New Roman" w:hAnsi="Segoe UI" w:cs="Segoe UI"/>
          <w:color w:val="999999"/>
          <w:sz w:val="17"/>
          <w:szCs w:val="17"/>
          <w:lang w:val="en-IN" w:eastAsia="en-IN"/>
        </w:rPr>
      </w:pPr>
      <w:r w:rsidRPr="0083054E">
        <w:rPr>
          <w:rFonts w:ascii="Segoe UI" w:eastAsia="Times New Roman" w:hAnsi="Segoe UI" w:cs="Segoe UI"/>
          <w:color w:val="999999"/>
          <w:sz w:val="17"/>
          <w:szCs w:val="17"/>
          <w:bdr w:val="none" w:sz="0" w:space="0" w:color="auto" w:frame="1"/>
          <w:lang w:val="en-IN" w:eastAsia="en-IN"/>
        </w:rPr>
        <w:t>Hide</w:t>
      </w:r>
      <w:r w:rsidRPr="0083054E">
        <w:rPr>
          <w:rFonts w:ascii="Segoe UI" w:eastAsia="Times New Roman" w:hAnsi="Segoe UI" w:cs="Segoe UI"/>
          <w:color w:val="999999"/>
          <w:sz w:val="17"/>
          <w:szCs w:val="17"/>
          <w:lang w:val="en-IN" w:eastAsia="en-IN"/>
        </w:rPr>
        <w:t>   </w:t>
      </w:r>
      <w:r w:rsidRPr="0083054E">
        <w:rPr>
          <w:rFonts w:ascii="Segoe UI" w:eastAsia="Times New Roman" w:hAnsi="Segoe UI" w:cs="Segoe UI"/>
          <w:color w:val="999999"/>
          <w:sz w:val="17"/>
          <w:szCs w:val="17"/>
          <w:bdr w:val="none" w:sz="0" w:space="0" w:color="auto" w:frame="1"/>
          <w:lang w:val="en-IN" w:eastAsia="en-IN"/>
        </w:rPr>
        <w:t>Shrink</w:t>
      </w:r>
      <w:r w:rsidRPr="0083054E">
        <w:rPr>
          <w:rFonts w:ascii="Segoe UI" w:eastAsia="Times New Roman" w:hAnsi="Segoe UI" w:cs="Segoe UI"/>
          <w:color w:val="999999"/>
          <w:sz w:val="17"/>
          <w:szCs w:val="17"/>
          <w:lang w:val="en-IN" w:eastAsia="en-IN"/>
        </w:rPr>
        <w:t> </w:t>
      </w:r>
      <w:r w:rsidRPr="0083054E">
        <w:rPr>
          <w:rFonts w:ascii="Segoe UI" w:eastAsia="Times New Roman" w:hAnsi="Segoe UI" w:cs="Segoe UI"/>
          <w:noProof/>
          <w:color w:val="999999"/>
          <w:sz w:val="17"/>
          <w:szCs w:val="17"/>
          <w:lang w:val="en-IN" w:eastAsia="en-IN"/>
        </w:rPr>
        <w:drawing>
          <wp:inline distT="0" distB="0" distL="0" distR="0" wp14:anchorId="403EDA0D" wp14:editId="131D62FE">
            <wp:extent cx="152400" cy="152400"/>
            <wp:effectExtent l="0" t="0" r="0" b="0"/>
            <wp:docPr id="124" name="Picture 124" descr="https://i0.wp.com/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0695" descr="https://i0.wp.com/www.codeproject.com/images/arrow-up-16.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054E">
        <w:rPr>
          <w:rFonts w:ascii="Segoe UI" w:eastAsia="Times New Roman" w:hAnsi="Segoe UI" w:cs="Segoe UI"/>
          <w:color w:val="999999"/>
          <w:sz w:val="17"/>
          <w:szCs w:val="17"/>
          <w:lang w:val="en-IN" w:eastAsia="en-IN"/>
        </w:rPr>
        <w:t>   </w:t>
      </w:r>
      <w:r w:rsidRPr="0083054E">
        <w:rPr>
          <w:rFonts w:ascii="Segoe UI" w:eastAsia="Times New Roman" w:hAnsi="Segoe UI" w:cs="Segoe UI"/>
          <w:color w:val="999999"/>
          <w:sz w:val="17"/>
          <w:szCs w:val="17"/>
          <w:bdr w:val="none" w:sz="0" w:space="0" w:color="auto" w:frame="1"/>
          <w:lang w:val="en-IN" w:eastAsia="en-IN"/>
        </w:rPr>
        <w:t>Copy Code</w:t>
      </w:r>
    </w:p>
    <w:p w14:paraId="372C3BB2"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0000FF"/>
          <w:sz w:val="18"/>
          <w:szCs w:val="18"/>
          <w:bdr w:val="none" w:sz="0" w:space="0" w:color="auto" w:frame="1"/>
          <w:lang w:val="en-IN" w:eastAsia="en-IN"/>
        </w:rPr>
        <w:t>using</w:t>
      </w:r>
      <w:r w:rsidRPr="0083054E">
        <w:rPr>
          <w:rFonts w:ascii="Consolas" w:eastAsia="Times New Roman" w:hAnsi="Consolas" w:cs="Courier New"/>
          <w:color w:val="303030"/>
          <w:sz w:val="18"/>
          <w:szCs w:val="18"/>
          <w:lang w:val="en-IN" w:eastAsia="en-IN"/>
        </w:rPr>
        <w:t xml:space="preserve"> System;</w:t>
      </w:r>
    </w:p>
    <w:p w14:paraId="36FAE578"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0000FF"/>
          <w:sz w:val="18"/>
          <w:szCs w:val="18"/>
          <w:bdr w:val="none" w:sz="0" w:space="0" w:color="auto" w:frame="1"/>
          <w:lang w:val="en-IN" w:eastAsia="en-IN"/>
        </w:rPr>
        <w:t>namespace</w:t>
      </w:r>
      <w:r w:rsidRPr="0083054E">
        <w:rPr>
          <w:rFonts w:ascii="Consolas" w:eastAsia="Times New Roman" w:hAnsi="Consolas" w:cs="Courier New"/>
          <w:color w:val="303030"/>
          <w:sz w:val="18"/>
          <w:szCs w:val="18"/>
          <w:lang w:val="en-IN" w:eastAsia="en-IN"/>
        </w:rPr>
        <w:t xml:space="preserve"> Properties</w:t>
      </w:r>
    </w:p>
    <w:p w14:paraId="52420336"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303030"/>
          <w:sz w:val="18"/>
          <w:szCs w:val="18"/>
          <w:lang w:val="en-IN" w:eastAsia="en-IN"/>
        </w:rPr>
        <w:t>{</w:t>
      </w:r>
    </w:p>
    <w:p w14:paraId="4982078F"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303030"/>
          <w:sz w:val="18"/>
          <w:szCs w:val="18"/>
          <w:lang w:val="en-IN" w:eastAsia="en-IN"/>
        </w:rPr>
        <w:t xml:space="preserve">    </w:t>
      </w:r>
      <w:r w:rsidRPr="0083054E">
        <w:rPr>
          <w:rFonts w:ascii="Consolas" w:eastAsia="Times New Roman" w:hAnsi="Consolas" w:cs="Courier New"/>
          <w:color w:val="0000FF"/>
          <w:sz w:val="18"/>
          <w:szCs w:val="18"/>
          <w:bdr w:val="none" w:sz="0" w:space="0" w:color="auto" w:frame="1"/>
          <w:lang w:val="en-IN" w:eastAsia="en-IN"/>
        </w:rPr>
        <w:t>public</w:t>
      </w:r>
      <w:r w:rsidRPr="0083054E">
        <w:rPr>
          <w:rFonts w:ascii="Consolas" w:eastAsia="Times New Roman" w:hAnsi="Consolas" w:cs="Courier New"/>
          <w:color w:val="303030"/>
          <w:sz w:val="18"/>
          <w:szCs w:val="18"/>
          <w:lang w:val="en-IN" w:eastAsia="en-IN"/>
        </w:rPr>
        <w:t xml:space="preserve"> </w:t>
      </w:r>
      <w:r w:rsidRPr="0083054E">
        <w:rPr>
          <w:rFonts w:ascii="Consolas" w:eastAsia="Times New Roman" w:hAnsi="Consolas" w:cs="Courier New"/>
          <w:color w:val="0000FF"/>
          <w:sz w:val="18"/>
          <w:szCs w:val="18"/>
          <w:bdr w:val="none" w:sz="0" w:space="0" w:color="auto" w:frame="1"/>
          <w:lang w:val="en-IN" w:eastAsia="en-IN"/>
        </w:rPr>
        <w:t>class</w:t>
      </w:r>
      <w:r w:rsidRPr="0083054E">
        <w:rPr>
          <w:rFonts w:ascii="Consolas" w:eastAsia="Times New Roman" w:hAnsi="Consolas" w:cs="Courier New"/>
          <w:color w:val="303030"/>
          <w:sz w:val="18"/>
          <w:szCs w:val="18"/>
          <w:lang w:val="en-IN" w:eastAsia="en-IN"/>
        </w:rPr>
        <w:t xml:space="preserve"> Properties</w:t>
      </w:r>
    </w:p>
    <w:p w14:paraId="1C68C3BB"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303030"/>
          <w:sz w:val="18"/>
          <w:szCs w:val="18"/>
          <w:lang w:val="en-IN" w:eastAsia="en-IN"/>
        </w:rPr>
        <w:t xml:space="preserve">    {</w:t>
      </w:r>
    </w:p>
    <w:p w14:paraId="7A299B0C"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303030"/>
          <w:sz w:val="18"/>
          <w:szCs w:val="18"/>
          <w:lang w:val="en-IN" w:eastAsia="en-IN"/>
        </w:rPr>
        <w:t xml:space="preserve">        </w:t>
      </w:r>
      <w:r w:rsidRPr="0083054E">
        <w:rPr>
          <w:rFonts w:ascii="Consolas" w:eastAsia="Times New Roman" w:hAnsi="Consolas" w:cs="Courier New"/>
          <w:color w:val="0000FF"/>
          <w:sz w:val="18"/>
          <w:szCs w:val="18"/>
          <w:bdr w:val="none" w:sz="0" w:space="0" w:color="auto" w:frame="1"/>
          <w:lang w:val="en-IN" w:eastAsia="en-IN"/>
        </w:rPr>
        <w:t>private</w:t>
      </w:r>
      <w:r w:rsidRPr="0083054E">
        <w:rPr>
          <w:rFonts w:ascii="Consolas" w:eastAsia="Times New Roman" w:hAnsi="Consolas" w:cs="Courier New"/>
          <w:color w:val="303030"/>
          <w:sz w:val="18"/>
          <w:szCs w:val="18"/>
          <w:lang w:val="en-IN" w:eastAsia="en-IN"/>
        </w:rPr>
        <w:t xml:space="preserve"> </w:t>
      </w:r>
      <w:r w:rsidRPr="0083054E">
        <w:rPr>
          <w:rFonts w:ascii="Consolas" w:eastAsia="Times New Roman" w:hAnsi="Consolas" w:cs="Courier New"/>
          <w:color w:val="0000FF"/>
          <w:sz w:val="18"/>
          <w:szCs w:val="18"/>
          <w:bdr w:val="none" w:sz="0" w:space="0" w:color="auto" w:frame="1"/>
          <w:lang w:val="en-IN" w:eastAsia="en-IN"/>
        </w:rPr>
        <w:t>string</w:t>
      </w:r>
      <w:r w:rsidRPr="0083054E">
        <w:rPr>
          <w:rFonts w:ascii="Consolas" w:eastAsia="Times New Roman" w:hAnsi="Consolas" w:cs="Courier New"/>
          <w:color w:val="303030"/>
          <w:sz w:val="18"/>
          <w:szCs w:val="18"/>
          <w:lang w:val="en-IN" w:eastAsia="en-IN"/>
        </w:rPr>
        <w:t xml:space="preserve"> name;</w:t>
      </w:r>
    </w:p>
    <w:p w14:paraId="292E0B74"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303030"/>
          <w:sz w:val="18"/>
          <w:szCs w:val="18"/>
          <w:lang w:val="en-IN" w:eastAsia="en-IN"/>
        </w:rPr>
        <w:t xml:space="preserve">        </w:t>
      </w:r>
      <w:r w:rsidRPr="0083054E">
        <w:rPr>
          <w:rFonts w:ascii="Consolas" w:eastAsia="Times New Roman" w:hAnsi="Consolas" w:cs="Courier New"/>
          <w:color w:val="0000FF"/>
          <w:sz w:val="18"/>
          <w:szCs w:val="18"/>
          <w:bdr w:val="none" w:sz="0" w:space="0" w:color="auto" w:frame="1"/>
          <w:lang w:val="en-IN" w:eastAsia="en-IN"/>
        </w:rPr>
        <w:t>private</w:t>
      </w:r>
      <w:r w:rsidRPr="0083054E">
        <w:rPr>
          <w:rFonts w:ascii="Consolas" w:eastAsia="Times New Roman" w:hAnsi="Consolas" w:cs="Courier New"/>
          <w:color w:val="303030"/>
          <w:sz w:val="18"/>
          <w:szCs w:val="18"/>
          <w:lang w:val="en-IN" w:eastAsia="en-IN"/>
        </w:rPr>
        <w:t xml:space="preserve"> </w:t>
      </w:r>
      <w:r w:rsidRPr="0083054E">
        <w:rPr>
          <w:rFonts w:ascii="Consolas" w:eastAsia="Times New Roman" w:hAnsi="Consolas" w:cs="Courier New"/>
          <w:color w:val="0000FF"/>
          <w:sz w:val="18"/>
          <w:szCs w:val="18"/>
          <w:bdr w:val="none" w:sz="0" w:space="0" w:color="auto" w:frame="1"/>
          <w:lang w:val="en-IN" w:eastAsia="en-IN"/>
        </w:rPr>
        <w:t>int</w:t>
      </w:r>
      <w:r w:rsidRPr="0083054E">
        <w:rPr>
          <w:rFonts w:ascii="Consolas" w:eastAsia="Times New Roman" w:hAnsi="Consolas" w:cs="Courier New"/>
          <w:color w:val="303030"/>
          <w:sz w:val="18"/>
          <w:szCs w:val="18"/>
          <w:lang w:val="en-IN" w:eastAsia="en-IN"/>
        </w:rPr>
        <w:t xml:space="preserve"> age;</w:t>
      </w:r>
    </w:p>
    <w:p w14:paraId="667A30CA" w14:textId="77777777" w:rsidR="0083054E" w:rsidRPr="0083054E" w:rsidRDefault="0083054E" w:rsidP="0083054E">
      <w:pPr>
        <w:shd w:val="clear" w:color="auto" w:fill="FFFFFF"/>
        <w:spacing w:beforeAutospacing="1"/>
        <w:rPr>
          <w:rFonts w:ascii="Tahoma" w:eastAsia="Times New Roman" w:hAnsi="Tahoma" w:cs="Tahoma"/>
          <w:color w:val="303030"/>
          <w:sz w:val="27"/>
          <w:szCs w:val="27"/>
          <w:lang w:val="en-IN" w:eastAsia="en-IN"/>
        </w:rPr>
      </w:pPr>
      <w:r w:rsidRPr="0083054E">
        <w:rPr>
          <w:rFonts w:ascii="Tahoma" w:eastAsia="Times New Roman" w:hAnsi="Tahoma" w:cs="Tahoma"/>
          <w:color w:val="0000FF"/>
          <w:sz w:val="27"/>
          <w:szCs w:val="27"/>
          <w:bdr w:val="none" w:sz="0" w:space="0" w:color="auto" w:frame="1"/>
          <w:lang w:val="en-IN" w:eastAsia="en-IN"/>
        </w:rPr>
        <w:t>public</w:t>
      </w:r>
      <w:r w:rsidRPr="0083054E">
        <w:rPr>
          <w:rFonts w:ascii="Tahoma" w:eastAsia="Times New Roman" w:hAnsi="Tahoma" w:cs="Tahoma"/>
          <w:color w:val="303030"/>
          <w:sz w:val="27"/>
          <w:szCs w:val="27"/>
          <w:lang w:val="en-IN" w:eastAsia="en-IN"/>
        </w:rPr>
        <w:t> </w:t>
      </w:r>
      <w:r w:rsidRPr="0083054E">
        <w:rPr>
          <w:rFonts w:ascii="Tahoma" w:eastAsia="Times New Roman" w:hAnsi="Tahoma" w:cs="Tahoma"/>
          <w:color w:val="0000FF"/>
          <w:sz w:val="27"/>
          <w:szCs w:val="27"/>
          <w:bdr w:val="none" w:sz="0" w:space="0" w:color="auto" w:frame="1"/>
          <w:lang w:val="en-IN" w:eastAsia="en-IN"/>
        </w:rPr>
        <w:t>string</w:t>
      </w:r>
      <w:r w:rsidRPr="0083054E">
        <w:rPr>
          <w:rFonts w:ascii="Tahoma" w:eastAsia="Times New Roman" w:hAnsi="Tahoma" w:cs="Tahoma"/>
          <w:color w:val="303030"/>
          <w:sz w:val="27"/>
          <w:szCs w:val="27"/>
          <w:lang w:val="en-IN" w:eastAsia="en-IN"/>
        </w:rPr>
        <w:t> Name</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r>
      <w:r w:rsidRPr="0083054E">
        <w:rPr>
          <w:rFonts w:ascii="Tahoma" w:eastAsia="Times New Roman" w:hAnsi="Tahoma" w:cs="Tahoma"/>
          <w:color w:val="0000FF"/>
          <w:sz w:val="27"/>
          <w:szCs w:val="27"/>
          <w:bdr w:val="none" w:sz="0" w:space="0" w:color="auto" w:frame="1"/>
          <w:lang w:val="en-IN" w:eastAsia="en-IN"/>
        </w:rPr>
        <w:t>get</w:t>
      </w:r>
      <w:r w:rsidRPr="0083054E">
        <w:rPr>
          <w:rFonts w:ascii="Tahoma" w:eastAsia="Times New Roman" w:hAnsi="Tahoma" w:cs="Tahoma"/>
          <w:color w:val="303030"/>
          <w:sz w:val="27"/>
          <w:szCs w:val="27"/>
          <w:lang w:val="en-IN" w:eastAsia="en-IN"/>
        </w:rPr>
        <w:t> { </w:t>
      </w:r>
      <w:r w:rsidRPr="0083054E">
        <w:rPr>
          <w:rFonts w:ascii="Tahoma" w:eastAsia="Times New Roman" w:hAnsi="Tahoma" w:cs="Tahoma"/>
          <w:color w:val="0000FF"/>
          <w:sz w:val="27"/>
          <w:szCs w:val="27"/>
          <w:bdr w:val="none" w:sz="0" w:space="0" w:color="auto" w:frame="1"/>
          <w:lang w:val="en-IN" w:eastAsia="en-IN"/>
        </w:rPr>
        <w:t>return</w:t>
      </w:r>
      <w:r w:rsidRPr="0083054E">
        <w:rPr>
          <w:rFonts w:ascii="Tahoma" w:eastAsia="Times New Roman" w:hAnsi="Tahoma" w:cs="Tahoma"/>
          <w:color w:val="303030"/>
          <w:sz w:val="27"/>
          <w:szCs w:val="27"/>
          <w:lang w:val="en-IN" w:eastAsia="en-IN"/>
        </w:rPr>
        <w:t> name; }</w:t>
      </w:r>
      <w:r w:rsidRPr="0083054E">
        <w:rPr>
          <w:rFonts w:ascii="Tahoma" w:eastAsia="Times New Roman" w:hAnsi="Tahoma" w:cs="Tahoma"/>
          <w:color w:val="303030"/>
          <w:sz w:val="27"/>
          <w:szCs w:val="27"/>
          <w:lang w:val="en-IN" w:eastAsia="en-IN"/>
        </w:rPr>
        <w:br/>
      </w:r>
      <w:r w:rsidRPr="0083054E">
        <w:rPr>
          <w:rFonts w:ascii="Tahoma" w:eastAsia="Times New Roman" w:hAnsi="Tahoma" w:cs="Tahoma"/>
          <w:color w:val="0000FF"/>
          <w:sz w:val="27"/>
          <w:szCs w:val="27"/>
          <w:bdr w:val="none" w:sz="0" w:space="0" w:color="auto" w:frame="1"/>
          <w:lang w:val="en-IN" w:eastAsia="en-IN"/>
        </w:rPr>
        <w:t>set</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Console.WriteLine(</w:t>
      </w:r>
      <w:r w:rsidRPr="0083054E">
        <w:rPr>
          <w:rFonts w:ascii="Tahoma" w:eastAsia="Times New Roman" w:hAnsi="Tahoma" w:cs="Tahoma"/>
          <w:color w:val="800080"/>
          <w:sz w:val="27"/>
          <w:szCs w:val="27"/>
          <w:bdr w:val="none" w:sz="0" w:space="0" w:color="auto" w:frame="1"/>
          <w:lang w:val="en-IN" w:eastAsia="en-IN"/>
        </w:rPr>
        <w:t>“Set Name called “</w:t>
      </w:r>
      <w:r w:rsidRPr="0083054E">
        <w:rPr>
          <w:rFonts w:ascii="Tahoma" w:eastAsia="Times New Roman" w:hAnsi="Tahoma" w:cs="Tahoma"/>
          <w:color w:val="303030"/>
          <w:sz w:val="27"/>
          <w:szCs w:val="27"/>
          <w:lang w:val="en-IN" w:eastAsia="en-IN"/>
        </w:rPr>
        <w:t>);</w:t>
      </w:r>
      <w:r w:rsidRPr="0083054E">
        <w:rPr>
          <w:rFonts w:ascii="Tahoma" w:eastAsia="Times New Roman" w:hAnsi="Tahoma" w:cs="Tahoma"/>
          <w:color w:val="303030"/>
          <w:sz w:val="27"/>
          <w:szCs w:val="27"/>
          <w:lang w:val="en-IN" w:eastAsia="en-IN"/>
        </w:rPr>
        <w:br/>
        <w:t>name = value;</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w:t>
      </w:r>
    </w:p>
    <w:p w14:paraId="78AE9271" w14:textId="77777777" w:rsidR="0083054E" w:rsidRPr="0083054E" w:rsidRDefault="0083054E" w:rsidP="0083054E">
      <w:pPr>
        <w:shd w:val="clear" w:color="auto" w:fill="FFFFFF"/>
        <w:spacing w:beforeAutospacing="1"/>
        <w:rPr>
          <w:rFonts w:ascii="Tahoma" w:eastAsia="Times New Roman" w:hAnsi="Tahoma" w:cs="Tahoma"/>
          <w:color w:val="303030"/>
          <w:sz w:val="27"/>
          <w:szCs w:val="27"/>
          <w:lang w:val="en-IN" w:eastAsia="en-IN"/>
        </w:rPr>
      </w:pPr>
      <w:r w:rsidRPr="0083054E">
        <w:rPr>
          <w:rFonts w:ascii="Tahoma" w:eastAsia="Times New Roman" w:hAnsi="Tahoma" w:cs="Tahoma"/>
          <w:color w:val="0000FF"/>
          <w:sz w:val="27"/>
          <w:szCs w:val="27"/>
          <w:bdr w:val="none" w:sz="0" w:space="0" w:color="auto" w:frame="1"/>
          <w:lang w:val="en-IN" w:eastAsia="en-IN"/>
        </w:rPr>
        <w:lastRenderedPageBreak/>
        <w:t>public</w:t>
      </w:r>
      <w:r w:rsidRPr="0083054E">
        <w:rPr>
          <w:rFonts w:ascii="Tahoma" w:eastAsia="Times New Roman" w:hAnsi="Tahoma" w:cs="Tahoma"/>
          <w:color w:val="303030"/>
          <w:sz w:val="27"/>
          <w:szCs w:val="27"/>
          <w:lang w:val="en-IN" w:eastAsia="en-IN"/>
        </w:rPr>
        <w:t> </w:t>
      </w:r>
      <w:r w:rsidRPr="0083054E">
        <w:rPr>
          <w:rFonts w:ascii="Tahoma" w:eastAsia="Times New Roman" w:hAnsi="Tahoma" w:cs="Tahoma"/>
          <w:color w:val="0000FF"/>
          <w:sz w:val="27"/>
          <w:szCs w:val="27"/>
          <w:bdr w:val="none" w:sz="0" w:space="0" w:color="auto" w:frame="1"/>
          <w:lang w:val="en-IN" w:eastAsia="en-IN"/>
        </w:rPr>
        <w:t>int</w:t>
      </w:r>
      <w:r w:rsidRPr="0083054E">
        <w:rPr>
          <w:rFonts w:ascii="Tahoma" w:eastAsia="Times New Roman" w:hAnsi="Tahoma" w:cs="Tahoma"/>
          <w:color w:val="303030"/>
          <w:sz w:val="27"/>
          <w:szCs w:val="27"/>
          <w:lang w:val="en-IN" w:eastAsia="en-IN"/>
        </w:rPr>
        <w:t> Age</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r>
      <w:r w:rsidRPr="0083054E">
        <w:rPr>
          <w:rFonts w:ascii="Tahoma" w:eastAsia="Times New Roman" w:hAnsi="Tahoma" w:cs="Tahoma"/>
          <w:color w:val="0000FF"/>
          <w:sz w:val="27"/>
          <w:szCs w:val="27"/>
          <w:bdr w:val="none" w:sz="0" w:space="0" w:color="auto" w:frame="1"/>
          <w:lang w:val="en-IN" w:eastAsia="en-IN"/>
        </w:rPr>
        <w:t>get</w:t>
      </w:r>
      <w:r w:rsidRPr="0083054E">
        <w:rPr>
          <w:rFonts w:ascii="Tahoma" w:eastAsia="Times New Roman" w:hAnsi="Tahoma" w:cs="Tahoma"/>
          <w:color w:val="303030"/>
          <w:sz w:val="27"/>
          <w:szCs w:val="27"/>
          <w:lang w:val="en-IN" w:eastAsia="en-IN"/>
        </w:rPr>
        <w:t> { </w:t>
      </w:r>
      <w:r w:rsidRPr="0083054E">
        <w:rPr>
          <w:rFonts w:ascii="Tahoma" w:eastAsia="Times New Roman" w:hAnsi="Tahoma" w:cs="Tahoma"/>
          <w:color w:val="0000FF"/>
          <w:sz w:val="27"/>
          <w:szCs w:val="27"/>
          <w:bdr w:val="none" w:sz="0" w:space="0" w:color="auto" w:frame="1"/>
          <w:lang w:val="en-IN" w:eastAsia="en-IN"/>
        </w:rPr>
        <w:t>return</w:t>
      </w:r>
      <w:r w:rsidRPr="0083054E">
        <w:rPr>
          <w:rFonts w:ascii="Tahoma" w:eastAsia="Times New Roman" w:hAnsi="Tahoma" w:cs="Tahoma"/>
          <w:color w:val="303030"/>
          <w:sz w:val="27"/>
          <w:szCs w:val="27"/>
          <w:lang w:val="en-IN" w:eastAsia="en-IN"/>
        </w:rPr>
        <w:t> age; }</w:t>
      </w:r>
      <w:r w:rsidRPr="0083054E">
        <w:rPr>
          <w:rFonts w:ascii="Tahoma" w:eastAsia="Times New Roman" w:hAnsi="Tahoma" w:cs="Tahoma"/>
          <w:color w:val="303030"/>
          <w:sz w:val="27"/>
          <w:szCs w:val="27"/>
          <w:lang w:val="en-IN" w:eastAsia="en-IN"/>
        </w:rPr>
        <w:br/>
      </w:r>
      <w:r w:rsidRPr="0083054E">
        <w:rPr>
          <w:rFonts w:ascii="Tahoma" w:eastAsia="Times New Roman" w:hAnsi="Tahoma" w:cs="Tahoma"/>
          <w:color w:val="0000FF"/>
          <w:sz w:val="27"/>
          <w:szCs w:val="27"/>
          <w:bdr w:val="none" w:sz="0" w:space="0" w:color="auto" w:frame="1"/>
          <w:lang w:val="en-IN" w:eastAsia="en-IN"/>
        </w:rPr>
        <w:t>set</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Console.WriteLine(</w:t>
      </w:r>
      <w:r w:rsidRPr="0083054E">
        <w:rPr>
          <w:rFonts w:ascii="Tahoma" w:eastAsia="Times New Roman" w:hAnsi="Tahoma" w:cs="Tahoma"/>
          <w:color w:val="800080"/>
          <w:sz w:val="27"/>
          <w:szCs w:val="27"/>
          <w:bdr w:val="none" w:sz="0" w:space="0" w:color="auto" w:frame="1"/>
          <w:lang w:val="en-IN" w:eastAsia="en-IN"/>
        </w:rPr>
        <w:t>“Set Age called “</w:t>
      </w:r>
      <w:r w:rsidRPr="0083054E">
        <w:rPr>
          <w:rFonts w:ascii="Tahoma" w:eastAsia="Times New Roman" w:hAnsi="Tahoma" w:cs="Tahoma"/>
          <w:color w:val="303030"/>
          <w:sz w:val="27"/>
          <w:szCs w:val="27"/>
          <w:lang w:val="en-IN" w:eastAsia="en-IN"/>
        </w:rPr>
        <w:t>);</w:t>
      </w:r>
      <w:r w:rsidRPr="0083054E">
        <w:rPr>
          <w:rFonts w:ascii="Tahoma" w:eastAsia="Times New Roman" w:hAnsi="Tahoma" w:cs="Tahoma"/>
          <w:color w:val="303030"/>
          <w:sz w:val="27"/>
          <w:szCs w:val="27"/>
          <w:lang w:val="en-IN" w:eastAsia="en-IN"/>
        </w:rPr>
        <w:br/>
        <w:t>age = value;</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w:t>
      </w:r>
    </w:p>
    <w:p w14:paraId="5C34E9D1" w14:textId="77777777" w:rsidR="0083054E" w:rsidRPr="0083054E" w:rsidRDefault="0083054E" w:rsidP="0083054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3054E">
        <w:rPr>
          <w:rFonts w:ascii="Segoe UI" w:eastAsia="Times New Roman" w:hAnsi="Segoe UI" w:cs="Segoe UI"/>
          <w:b/>
          <w:bCs/>
          <w:color w:val="111111"/>
          <w:sz w:val="24"/>
          <w:szCs w:val="24"/>
          <w:lang w:val="en-IN" w:eastAsia="en-IN"/>
        </w:rPr>
        <w:t>Program.cs</w:t>
      </w:r>
    </w:p>
    <w:p w14:paraId="74FADF00" w14:textId="77777777" w:rsidR="0083054E" w:rsidRPr="0083054E" w:rsidRDefault="0083054E" w:rsidP="0083054E">
      <w:pPr>
        <w:shd w:val="clear" w:color="auto" w:fill="FFFFFF"/>
        <w:jc w:val="right"/>
        <w:rPr>
          <w:rFonts w:ascii="Segoe UI" w:eastAsia="Times New Roman" w:hAnsi="Segoe UI" w:cs="Segoe UI"/>
          <w:color w:val="999999"/>
          <w:sz w:val="17"/>
          <w:szCs w:val="17"/>
          <w:lang w:val="en-IN" w:eastAsia="en-IN"/>
        </w:rPr>
      </w:pPr>
      <w:r w:rsidRPr="0083054E">
        <w:rPr>
          <w:rFonts w:ascii="Segoe UI" w:eastAsia="Times New Roman" w:hAnsi="Segoe UI" w:cs="Segoe UI"/>
          <w:color w:val="999999"/>
          <w:sz w:val="17"/>
          <w:szCs w:val="17"/>
          <w:bdr w:val="none" w:sz="0" w:space="0" w:color="auto" w:frame="1"/>
          <w:lang w:val="en-IN" w:eastAsia="en-IN"/>
        </w:rPr>
        <w:t>Hide</w:t>
      </w:r>
      <w:r w:rsidRPr="0083054E">
        <w:rPr>
          <w:rFonts w:ascii="Segoe UI" w:eastAsia="Times New Roman" w:hAnsi="Segoe UI" w:cs="Segoe UI"/>
          <w:color w:val="999999"/>
          <w:sz w:val="17"/>
          <w:szCs w:val="17"/>
          <w:lang w:val="en-IN" w:eastAsia="en-IN"/>
        </w:rPr>
        <w:t>   </w:t>
      </w:r>
      <w:r w:rsidRPr="0083054E">
        <w:rPr>
          <w:rFonts w:ascii="Segoe UI" w:eastAsia="Times New Roman" w:hAnsi="Segoe UI" w:cs="Segoe UI"/>
          <w:color w:val="999999"/>
          <w:sz w:val="17"/>
          <w:szCs w:val="17"/>
          <w:bdr w:val="none" w:sz="0" w:space="0" w:color="auto" w:frame="1"/>
          <w:lang w:val="en-IN" w:eastAsia="en-IN"/>
        </w:rPr>
        <w:t>Copy Code</w:t>
      </w:r>
    </w:p>
    <w:p w14:paraId="5749E84D" w14:textId="77777777" w:rsidR="0083054E" w:rsidRPr="0083054E" w:rsidRDefault="0083054E" w:rsidP="008305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3054E">
        <w:rPr>
          <w:rFonts w:ascii="Consolas" w:eastAsia="Times New Roman" w:hAnsi="Consolas" w:cs="Courier New"/>
          <w:color w:val="0000FF"/>
          <w:sz w:val="18"/>
          <w:szCs w:val="18"/>
          <w:bdr w:val="none" w:sz="0" w:space="0" w:color="auto" w:frame="1"/>
          <w:lang w:val="en-IN" w:eastAsia="en-IN"/>
        </w:rPr>
        <w:t>using</w:t>
      </w:r>
      <w:r w:rsidRPr="0083054E">
        <w:rPr>
          <w:rFonts w:ascii="Consolas" w:eastAsia="Times New Roman" w:hAnsi="Consolas" w:cs="Courier New"/>
          <w:color w:val="303030"/>
          <w:sz w:val="18"/>
          <w:szCs w:val="18"/>
          <w:lang w:val="en-IN" w:eastAsia="en-IN"/>
        </w:rPr>
        <w:t xml:space="preserve"> System;</w:t>
      </w:r>
    </w:p>
    <w:p w14:paraId="4961C1FD" w14:textId="77777777" w:rsidR="0083054E" w:rsidRPr="0083054E" w:rsidRDefault="0083054E" w:rsidP="0083054E">
      <w:pPr>
        <w:shd w:val="clear" w:color="auto" w:fill="FFFFFF"/>
        <w:spacing w:beforeAutospacing="1"/>
        <w:rPr>
          <w:rFonts w:ascii="Tahoma" w:eastAsia="Times New Roman" w:hAnsi="Tahoma" w:cs="Tahoma"/>
          <w:color w:val="303030"/>
          <w:sz w:val="27"/>
          <w:szCs w:val="27"/>
          <w:lang w:val="en-IN" w:eastAsia="en-IN"/>
        </w:rPr>
      </w:pPr>
      <w:r w:rsidRPr="0083054E">
        <w:rPr>
          <w:rFonts w:ascii="Tahoma" w:eastAsia="Times New Roman" w:hAnsi="Tahoma" w:cs="Tahoma"/>
          <w:color w:val="0000FF"/>
          <w:sz w:val="27"/>
          <w:szCs w:val="27"/>
          <w:bdr w:val="none" w:sz="0" w:space="0" w:color="auto" w:frame="1"/>
          <w:lang w:val="en-IN" w:eastAsia="en-IN"/>
        </w:rPr>
        <w:t>namespace</w:t>
      </w:r>
      <w:r w:rsidRPr="0083054E">
        <w:rPr>
          <w:rFonts w:ascii="Tahoma" w:eastAsia="Times New Roman" w:hAnsi="Tahoma" w:cs="Tahoma"/>
          <w:color w:val="303030"/>
          <w:sz w:val="27"/>
          <w:szCs w:val="27"/>
          <w:lang w:val="en-IN" w:eastAsia="en-IN"/>
        </w:rPr>
        <w:t> Properties</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r>
      <w:r w:rsidRPr="0083054E">
        <w:rPr>
          <w:rFonts w:ascii="Tahoma" w:eastAsia="Times New Roman" w:hAnsi="Tahoma" w:cs="Tahoma"/>
          <w:color w:val="0000FF"/>
          <w:sz w:val="27"/>
          <w:szCs w:val="27"/>
          <w:bdr w:val="none" w:sz="0" w:space="0" w:color="auto" w:frame="1"/>
          <w:lang w:val="en-IN" w:eastAsia="en-IN"/>
        </w:rPr>
        <w:t>class</w:t>
      </w:r>
      <w:r w:rsidRPr="0083054E">
        <w:rPr>
          <w:rFonts w:ascii="Tahoma" w:eastAsia="Times New Roman" w:hAnsi="Tahoma" w:cs="Tahoma"/>
          <w:color w:val="303030"/>
          <w:sz w:val="27"/>
          <w:szCs w:val="27"/>
          <w:lang w:val="en-IN" w:eastAsia="en-IN"/>
        </w:rPr>
        <w:t> Program</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r>
      <w:r w:rsidRPr="0083054E">
        <w:rPr>
          <w:rFonts w:ascii="Tahoma" w:eastAsia="Times New Roman" w:hAnsi="Tahoma" w:cs="Tahoma"/>
          <w:color w:val="0000FF"/>
          <w:sz w:val="27"/>
          <w:szCs w:val="27"/>
          <w:bdr w:val="none" w:sz="0" w:space="0" w:color="auto" w:frame="1"/>
          <w:lang w:val="en-IN" w:eastAsia="en-IN"/>
        </w:rPr>
        <w:t>static</w:t>
      </w:r>
      <w:r w:rsidRPr="0083054E">
        <w:rPr>
          <w:rFonts w:ascii="Tahoma" w:eastAsia="Times New Roman" w:hAnsi="Tahoma" w:cs="Tahoma"/>
          <w:color w:val="303030"/>
          <w:sz w:val="27"/>
          <w:szCs w:val="27"/>
          <w:lang w:val="en-IN" w:eastAsia="en-IN"/>
        </w:rPr>
        <w:t> </w:t>
      </w:r>
      <w:r w:rsidRPr="0083054E">
        <w:rPr>
          <w:rFonts w:ascii="Tahoma" w:eastAsia="Times New Roman" w:hAnsi="Tahoma" w:cs="Tahoma"/>
          <w:color w:val="0000FF"/>
          <w:sz w:val="27"/>
          <w:szCs w:val="27"/>
          <w:bdr w:val="none" w:sz="0" w:space="0" w:color="auto" w:frame="1"/>
          <w:lang w:val="en-IN" w:eastAsia="en-IN"/>
        </w:rPr>
        <w:t>void</w:t>
      </w:r>
      <w:r w:rsidRPr="0083054E">
        <w:rPr>
          <w:rFonts w:ascii="Tahoma" w:eastAsia="Times New Roman" w:hAnsi="Tahoma" w:cs="Tahoma"/>
          <w:color w:val="303030"/>
          <w:sz w:val="27"/>
          <w:szCs w:val="27"/>
          <w:lang w:val="en-IN" w:eastAsia="en-IN"/>
        </w:rPr>
        <w:t> Main(</w:t>
      </w:r>
      <w:r w:rsidRPr="0083054E">
        <w:rPr>
          <w:rFonts w:ascii="Tahoma" w:eastAsia="Times New Roman" w:hAnsi="Tahoma" w:cs="Tahoma"/>
          <w:color w:val="0000FF"/>
          <w:sz w:val="27"/>
          <w:szCs w:val="27"/>
          <w:bdr w:val="none" w:sz="0" w:space="0" w:color="auto" w:frame="1"/>
          <w:lang w:val="en-IN" w:eastAsia="en-IN"/>
        </w:rPr>
        <w:t>string</w:t>
      </w:r>
      <w:r w:rsidRPr="0083054E">
        <w:rPr>
          <w:rFonts w:ascii="Tahoma" w:eastAsia="Times New Roman" w:hAnsi="Tahoma" w:cs="Tahoma"/>
          <w:color w:val="303030"/>
          <w:sz w:val="27"/>
          <w:szCs w:val="27"/>
          <w:lang w:val="en-IN" w:eastAsia="en-IN"/>
        </w:rPr>
        <w:t>[] args)</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Properties properties=new Properties();</w:t>
      </w:r>
      <w:r w:rsidRPr="0083054E">
        <w:rPr>
          <w:rFonts w:ascii="Tahoma" w:eastAsia="Times New Roman" w:hAnsi="Tahoma" w:cs="Tahoma"/>
          <w:color w:val="303030"/>
          <w:sz w:val="27"/>
          <w:szCs w:val="27"/>
          <w:lang w:val="en-IN" w:eastAsia="en-IN"/>
        </w:rPr>
        <w:br/>
        <w:t>properties.Name = </w:t>
      </w:r>
      <w:r w:rsidRPr="0083054E">
        <w:rPr>
          <w:rFonts w:ascii="Tahoma" w:eastAsia="Times New Roman" w:hAnsi="Tahoma" w:cs="Tahoma"/>
          <w:color w:val="800080"/>
          <w:sz w:val="27"/>
          <w:szCs w:val="27"/>
          <w:bdr w:val="none" w:sz="0" w:space="0" w:color="auto" w:frame="1"/>
          <w:lang w:val="en-IN" w:eastAsia="en-IN"/>
        </w:rPr>
        <w:t>“Akhil”</w:t>
      </w:r>
      <w:r w:rsidRPr="0083054E">
        <w:rPr>
          <w:rFonts w:ascii="Tahoma" w:eastAsia="Times New Roman" w:hAnsi="Tahoma" w:cs="Tahoma"/>
          <w:color w:val="303030"/>
          <w:sz w:val="27"/>
          <w:szCs w:val="27"/>
          <w:lang w:val="en-IN" w:eastAsia="en-IN"/>
        </w:rPr>
        <w:t>;</w:t>
      </w:r>
      <w:r w:rsidRPr="0083054E">
        <w:rPr>
          <w:rFonts w:ascii="Tahoma" w:eastAsia="Times New Roman" w:hAnsi="Tahoma" w:cs="Tahoma"/>
          <w:color w:val="303030"/>
          <w:sz w:val="27"/>
          <w:szCs w:val="27"/>
          <w:lang w:val="en-IN" w:eastAsia="en-IN"/>
        </w:rPr>
        <w:br/>
        <w:t>Console.WriteLine(properties.Name);</w:t>
      </w:r>
      <w:r w:rsidRPr="0083054E">
        <w:rPr>
          <w:rFonts w:ascii="Tahoma" w:eastAsia="Times New Roman" w:hAnsi="Tahoma" w:cs="Tahoma"/>
          <w:color w:val="303030"/>
          <w:sz w:val="27"/>
          <w:szCs w:val="27"/>
          <w:lang w:val="en-IN" w:eastAsia="en-IN"/>
        </w:rPr>
        <w:br/>
        <w:t>properties.Age = </w:t>
      </w:r>
      <w:r w:rsidRPr="0083054E">
        <w:rPr>
          <w:rFonts w:ascii="Tahoma" w:eastAsia="Times New Roman" w:hAnsi="Tahoma" w:cs="Tahoma"/>
          <w:color w:val="000080"/>
          <w:sz w:val="27"/>
          <w:szCs w:val="27"/>
          <w:bdr w:val="none" w:sz="0" w:space="0" w:color="auto" w:frame="1"/>
          <w:lang w:val="en-IN" w:eastAsia="en-IN"/>
        </w:rPr>
        <w:t>40</w:t>
      </w:r>
      <w:r w:rsidRPr="0083054E">
        <w:rPr>
          <w:rFonts w:ascii="Tahoma" w:eastAsia="Times New Roman" w:hAnsi="Tahoma" w:cs="Tahoma"/>
          <w:color w:val="303030"/>
          <w:sz w:val="27"/>
          <w:szCs w:val="27"/>
          <w:lang w:val="en-IN" w:eastAsia="en-IN"/>
        </w:rPr>
        <w:t>;</w:t>
      </w:r>
      <w:r w:rsidRPr="0083054E">
        <w:rPr>
          <w:rFonts w:ascii="Tahoma" w:eastAsia="Times New Roman" w:hAnsi="Tahoma" w:cs="Tahoma"/>
          <w:color w:val="303030"/>
          <w:sz w:val="27"/>
          <w:szCs w:val="27"/>
          <w:lang w:val="en-IN" w:eastAsia="en-IN"/>
        </w:rPr>
        <w:br/>
        <w:t>Console.WriteLine(</w:t>
      </w:r>
      <w:r w:rsidRPr="0083054E">
        <w:rPr>
          <w:rFonts w:ascii="Tahoma" w:eastAsia="Times New Roman" w:hAnsi="Tahoma" w:cs="Tahoma"/>
          <w:color w:val="800080"/>
          <w:sz w:val="27"/>
          <w:szCs w:val="27"/>
          <w:bdr w:val="none" w:sz="0" w:space="0" w:color="auto" w:frame="1"/>
          <w:lang w:val="en-IN" w:eastAsia="en-IN"/>
        </w:rPr>
        <w:t>“My age is “</w:t>
      </w:r>
      <w:r w:rsidRPr="0083054E">
        <w:rPr>
          <w:rFonts w:ascii="Tahoma" w:eastAsia="Times New Roman" w:hAnsi="Tahoma" w:cs="Tahoma"/>
          <w:color w:val="303030"/>
          <w:sz w:val="27"/>
          <w:szCs w:val="27"/>
          <w:lang w:val="en-IN" w:eastAsia="en-IN"/>
        </w:rPr>
        <w:t> + properties.Age);</w:t>
      </w:r>
      <w:r w:rsidRPr="0083054E">
        <w:rPr>
          <w:rFonts w:ascii="Tahoma" w:eastAsia="Times New Roman" w:hAnsi="Tahoma" w:cs="Tahoma"/>
          <w:color w:val="303030"/>
          <w:sz w:val="27"/>
          <w:szCs w:val="27"/>
          <w:lang w:val="en-IN" w:eastAsia="en-IN"/>
        </w:rPr>
        <w:br/>
        <w:t>Console.ReadLine();</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w:t>
      </w:r>
      <w:r w:rsidRPr="0083054E">
        <w:rPr>
          <w:rFonts w:ascii="Tahoma" w:eastAsia="Times New Roman" w:hAnsi="Tahoma" w:cs="Tahoma"/>
          <w:color w:val="303030"/>
          <w:sz w:val="27"/>
          <w:szCs w:val="27"/>
          <w:lang w:val="en-IN" w:eastAsia="en-IN"/>
        </w:rPr>
        <w:br/>
        <w:t>}</w:t>
      </w:r>
    </w:p>
    <w:p w14:paraId="465BF5F4" w14:textId="77777777" w:rsidR="0083054E" w:rsidRPr="0083054E" w:rsidRDefault="0083054E" w:rsidP="0083054E">
      <w:pPr>
        <w:shd w:val="clear" w:color="auto" w:fill="FFFFFF"/>
        <w:rPr>
          <w:rFonts w:ascii="Segoe UI" w:eastAsia="Times New Roman" w:hAnsi="Segoe UI" w:cs="Segoe UI"/>
          <w:color w:val="111111"/>
          <w:sz w:val="21"/>
          <w:szCs w:val="21"/>
          <w:lang w:val="en-IN" w:eastAsia="en-IN"/>
        </w:rPr>
      </w:pPr>
      <w:r w:rsidRPr="0083054E">
        <w:rPr>
          <w:rFonts w:ascii="Segoe UI" w:eastAsia="Times New Roman" w:hAnsi="Segoe UI" w:cs="Segoe UI"/>
          <w:color w:val="111111"/>
          <w:sz w:val="21"/>
          <w:szCs w:val="21"/>
          <w:lang w:val="en-IN" w:eastAsia="en-IN"/>
        </w:rPr>
        <w:t>Run the application,</w:t>
      </w:r>
    </w:p>
    <w:p w14:paraId="50F772D2" w14:textId="77777777" w:rsidR="0083054E" w:rsidRPr="0083054E" w:rsidRDefault="0083054E" w:rsidP="0083054E">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3054E">
        <w:rPr>
          <w:rFonts w:ascii="Segoe UI" w:eastAsia="Times New Roman" w:hAnsi="Segoe UI" w:cs="Segoe UI"/>
          <w:b/>
          <w:bCs/>
          <w:color w:val="111111"/>
          <w:sz w:val="24"/>
          <w:szCs w:val="24"/>
          <w:lang w:val="en-IN" w:eastAsia="en-IN"/>
        </w:rPr>
        <w:t>Output</w:t>
      </w:r>
    </w:p>
    <w:p w14:paraId="3FFCD2AF" w14:textId="5AAF237D" w:rsidR="0083054E" w:rsidRPr="0083054E" w:rsidRDefault="0083054E" w:rsidP="0083054E">
      <w:pPr>
        <w:shd w:val="clear" w:color="auto" w:fill="FFFFFF"/>
        <w:rPr>
          <w:rFonts w:ascii="Segoe UI" w:eastAsia="Times New Roman" w:hAnsi="Segoe UI" w:cs="Segoe UI"/>
          <w:color w:val="111111"/>
          <w:sz w:val="21"/>
          <w:szCs w:val="21"/>
          <w:lang w:val="en-IN" w:eastAsia="en-IN"/>
        </w:rPr>
      </w:pPr>
      <w:r w:rsidRPr="0083054E">
        <w:rPr>
          <w:rFonts w:ascii="Segoe UI" w:eastAsia="Times New Roman" w:hAnsi="Segoe UI" w:cs="Segoe UI"/>
          <w:noProof/>
          <w:color w:val="111111"/>
          <w:sz w:val="21"/>
          <w:szCs w:val="21"/>
          <w:lang w:val="en-IN" w:eastAsia="en-IN"/>
        </w:rPr>
        <w:lastRenderedPageBreak/>
        <w:drawing>
          <wp:inline distT="0" distB="0" distL="0" distR="0" wp14:anchorId="463FFB57" wp14:editId="63D76E4B">
            <wp:extent cx="4629150" cy="19621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629150" cy="1962150"/>
                    </a:xfrm>
                    <a:prstGeom prst="rect">
                      <a:avLst/>
                    </a:prstGeom>
                    <a:noFill/>
                    <a:ln>
                      <a:noFill/>
                    </a:ln>
                  </pic:spPr>
                </pic:pic>
              </a:graphicData>
            </a:graphic>
          </wp:inline>
        </w:drawing>
      </w:r>
    </w:p>
    <w:p w14:paraId="612B48BB" w14:textId="77777777" w:rsidR="0083054E" w:rsidRPr="0083054E" w:rsidRDefault="0083054E" w:rsidP="0083054E">
      <w:pPr>
        <w:shd w:val="clear" w:color="auto" w:fill="FFFFFF"/>
        <w:rPr>
          <w:rFonts w:ascii="Segoe UI" w:eastAsia="Times New Roman" w:hAnsi="Segoe UI" w:cs="Segoe UI"/>
          <w:color w:val="111111"/>
          <w:sz w:val="21"/>
          <w:szCs w:val="21"/>
          <w:lang w:val="en-IN" w:eastAsia="en-IN"/>
        </w:rPr>
      </w:pPr>
      <w:r w:rsidRPr="0083054E">
        <w:rPr>
          <w:rFonts w:ascii="Segoe UI" w:eastAsia="Times New Roman" w:hAnsi="Segoe UI" w:cs="Segoe UI"/>
          <w:color w:val="111111"/>
          <w:sz w:val="21"/>
          <w:szCs w:val="21"/>
          <w:lang w:val="en-IN" w:eastAsia="en-IN"/>
        </w:rPr>
        <w:t>Now you see, we get the same value that we assigned to Name and Age property .When we access these properties get accessor is called and it returns the same vale as we set them for. Here properties internally make use of local variable to hold and sustain the value.</w:t>
      </w:r>
    </w:p>
    <w:p w14:paraId="549220DF" w14:textId="77777777" w:rsidR="0083054E" w:rsidRPr="0083054E" w:rsidRDefault="0083054E" w:rsidP="0083054E">
      <w:pPr>
        <w:shd w:val="clear" w:color="auto" w:fill="FFFFFF"/>
        <w:rPr>
          <w:rFonts w:ascii="Segoe UI" w:eastAsia="Times New Roman" w:hAnsi="Segoe UI" w:cs="Segoe UI"/>
          <w:color w:val="111111"/>
          <w:sz w:val="21"/>
          <w:szCs w:val="21"/>
          <w:lang w:val="en-IN" w:eastAsia="en-IN"/>
        </w:rPr>
      </w:pPr>
      <w:r w:rsidRPr="0083054E">
        <w:rPr>
          <w:rFonts w:ascii="Segoe UI" w:eastAsia="Times New Roman" w:hAnsi="Segoe UI" w:cs="Segoe UI"/>
          <w:color w:val="111111"/>
          <w:sz w:val="21"/>
          <w:szCs w:val="21"/>
          <w:lang w:val="en-IN" w:eastAsia="en-IN"/>
        </w:rPr>
        <w:t>In day to day programming, we normally create a Public property that can be accessed outside the class. However the variable it is using internally could be a private.</w:t>
      </w:r>
    </w:p>
    <w:bookmarkStart w:id="1" w:name="_Toc423432832"/>
    <w:p w14:paraId="0503FD48" w14:textId="77777777" w:rsidR="0083054E" w:rsidRPr="0083054E" w:rsidRDefault="0083054E" w:rsidP="0083054E">
      <w:pPr>
        <w:shd w:val="clear" w:color="auto" w:fill="FFFFFF"/>
        <w:spacing w:beforeAutospacing="1" w:afterAutospacing="1"/>
        <w:outlineLvl w:val="3"/>
        <w:rPr>
          <w:rFonts w:ascii="Segoe UI" w:eastAsia="Times New Roman" w:hAnsi="Segoe UI" w:cs="Segoe UI"/>
          <w:b/>
          <w:bCs/>
          <w:color w:val="111111"/>
          <w:sz w:val="24"/>
          <w:szCs w:val="24"/>
          <w:lang w:val="en-IN" w:eastAsia="en-IN"/>
        </w:rPr>
      </w:pPr>
      <w:r w:rsidRPr="0083054E">
        <w:rPr>
          <w:rFonts w:ascii="Segoe UI" w:eastAsia="Times New Roman" w:hAnsi="Segoe UI" w:cs="Segoe UI"/>
          <w:b/>
          <w:bCs/>
          <w:color w:val="111111"/>
          <w:sz w:val="24"/>
          <w:szCs w:val="24"/>
          <w:lang w:val="en-IN" w:eastAsia="en-IN"/>
        </w:rPr>
        <w:fldChar w:fldCharType="begin"/>
      </w:r>
      <w:r w:rsidRPr="0083054E">
        <w:rPr>
          <w:rFonts w:ascii="Segoe UI" w:eastAsia="Times New Roman" w:hAnsi="Segoe UI" w:cs="Segoe UI"/>
          <w:b/>
          <w:bCs/>
          <w:color w:val="111111"/>
          <w:sz w:val="24"/>
          <w:szCs w:val="24"/>
          <w:lang w:val="en-IN" w:eastAsia="en-IN"/>
        </w:rPr>
        <w:instrText xml:space="preserve"> HYPERLINK "https://www.blogger.com/null" </w:instrText>
      </w:r>
      <w:r w:rsidRPr="0083054E">
        <w:rPr>
          <w:rFonts w:ascii="Segoe UI" w:eastAsia="Times New Roman" w:hAnsi="Segoe UI" w:cs="Segoe UI"/>
          <w:b/>
          <w:bCs/>
          <w:color w:val="111111"/>
          <w:sz w:val="24"/>
          <w:szCs w:val="24"/>
          <w:lang w:val="en-IN" w:eastAsia="en-IN"/>
        </w:rPr>
        <w:fldChar w:fldCharType="separate"/>
      </w:r>
      <w:r w:rsidRPr="0083054E">
        <w:rPr>
          <w:rFonts w:ascii="Segoe UI" w:eastAsia="Times New Roman" w:hAnsi="Segoe UI" w:cs="Segoe UI"/>
          <w:b/>
          <w:bCs/>
          <w:color w:val="0000FF"/>
          <w:sz w:val="24"/>
          <w:szCs w:val="24"/>
          <w:u w:val="single"/>
          <w:bdr w:val="none" w:sz="0" w:space="0" w:color="auto" w:frame="1"/>
          <w:lang w:val="en-IN" w:eastAsia="en-IN"/>
        </w:rPr>
        <w:t>Point to remember</w:t>
      </w:r>
      <w:r w:rsidRPr="0083054E">
        <w:rPr>
          <w:rFonts w:ascii="Segoe UI" w:eastAsia="Times New Roman" w:hAnsi="Segoe UI" w:cs="Segoe UI"/>
          <w:b/>
          <w:bCs/>
          <w:color w:val="111111"/>
          <w:sz w:val="24"/>
          <w:szCs w:val="24"/>
          <w:lang w:val="en-IN" w:eastAsia="en-IN"/>
        </w:rPr>
        <w:fldChar w:fldCharType="end"/>
      </w:r>
      <w:bookmarkEnd w:id="1"/>
    </w:p>
    <w:p w14:paraId="051866B6" w14:textId="77777777" w:rsidR="0083054E" w:rsidRPr="0083054E" w:rsidRDefault="0083054E" w:rsidP="0083054E">
      <w:pPr>
        <w:shd w:val="clear" w:color="auto" w:fill="FFFFFF"/>
        <w:rPr>
          <w:rFonts w:ascii="Segoe UI" w:eastAsia="Times New Roman" w:hAnsi="Segoe UI" w:cs="Segoe UI"/>
          <w:color w:val="111111"/>
          <w:sz w:val="21"/>
          <w:szCs w:val="21"/>
          <w:lang w:val="en-IN" w:eastAsia="en-IN"/>
        </w:rPr>
      </w:pPr>
      <w:r w:rsidRPr="0083054E">
        <w:rPr>
          <w:rFonts w:ascii="Segoe UI" w:eastAsia="Times New Roman" w:hAnsi="Segoe UI" w:cs="Segoe UI"/>
          <w:color w:val="111111"/>
          <w:sz w:val="21"/>
          <w:szCs w:val="21"/>
          <w:lang w:val="en-IN" w:eastAsia="en-IN"/>
        </w:rPr>
        <w:t>The variable used for property should be of same data type as the data type of the property.</w:t>
      </w:r>
    </w:p>
    <w:p w14:paraId="14290666" w14:textId="77777777" w:rsidR="0083054E" w:rsidRPr="0083054E" w:rsidRDefault="0083054E" w:rsidP="0083054E">
      <w:pPr>
        <w:shd w:val="clear" w:color="auto" w:fill="FFFFFF"/>
        <w:rPr>
          <w:rFonts w:ascii="Segoe UI" w:eastAsia="Times New Roman" w:hAnsi="Segoe UI" w:cs="Segoe UI"/>
          <w:color w:val="111111"/>
          <w:sz w:val="21"/>
          <w:szCs w:val="21"/>
          <w:lang w:val="en-IN" w:eastAsia="en-IN"/>
        </w:rPr>
      </w:pPr>
      <w:r w:rsidRPr="0083054E">
        <w:rPr>
          <w:rFonts w:ascii="Segoe UI" w:eastAsia="Times New Roman" w:hAnsi="Segoe UI" w:cs="Segoe UI"/>
          <w:color w:val="111111"/>
          <w:sz w:val="21"/>
          <w:szCs w:val="21"/>
          <w:lang w:val="en-IN" w:eastAsia="en-IN"/>
        </w:rPr>
        <w:t>In our case we used variables, name and age, they share same datatype as their respective properties do. We don’t use variables as there might be scenarios in which we do not have control over those variables, end user can change them at any point of code without maintaining the change stack. Moreover one major use of properties is user can associate some logic or action when some change on the variable occurs, therefore when we use properties, we can easily track the value changes in variable.</w:t>
      </w:r>
    </w:p>
    <w:p w14:paraId="04E725F7" w14:textId="77777777" w:rsidR="0083054E" w:rsidRPr="0083054E" w:rsidRDefault="0083054E" w:rsidP="0083054E">
      <w:pPr>
        <w:shd w:val="clear" w:color="auto" w:fill="FFFFFF"/>
        <w:rPr>
          <w:rFonts w:ascii="Segoe UI" w:eastAsia="Times New Roman" w:hAnsi="Segoe UI" w:cs="Segoe UI"/>
          <w:color w:val="111111"/>
          <w:sz w:val="21"/>
          <w:szCs w:val="21"/>
          <w:lang w:val="en-IN" w:eastAsia="en-IN"/>
        </w:rPr>
      </w:pPr>
      <w:r w:rsidRPr="0083054E">
        <w:rPr>
          <w:rFonts w:ascii="Segoe UI" w:eastAsia="Times New Roman" w:hAnsi="Segoe UI" w:cs="Segoe UI"/>
          <w:color w:val="111111"/>
          <w:sz w:val="21"/>
          <w:szCs w:val="21"/>
          <w:lang w:val="en-IN" w:eastAsia="en-IN"/>
        </w:rPr>
        <w:t>When using Automatic Properties, they do this internally, i.e. we don’t have to define an extra variable to do so,like shown below,</w:t>
      </w:r>
    </w:p>
    <w:p w14:paraId="7DE26FB2" w14:textId="57379D93" w:rsidR="007678E2" w:rsidRDefault="007678E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608E467" w14:textId="77777777" w:rsidR="00575822" w:rsidRPr="00575822" w:rsidRDefault="00575822" w:rsidP="00575822">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575822">
        <w:rPr>
          <w:rFonts w:ascii="Segoe UI" w:eastAsia="Times New Roman" w:hAnsi="Segoe UI" w:cs="Segoe UI"/>
          <w:color w:val="FF9900"/>
          <w:sz w:val="29"/>
          <w:szCs w:val="29"/>
          <w:lang w:val="en-IN" w:eastAsia="en-IN"/>
        </w:rPr>
        <w:t>Lab3</w:t>
      </w:r>
    </w:p>
    <w:p w14:paraId="0E2F19BD" w14:textId="77777777" w:rsidR="00575822" w:rsidRPr="00575822" w:rsidRDefault="00575822" w:rsidP="0057582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75822">
        <w:rPr>
          <w:rFonts w:ascii="Segoe UI" w:eastAsia="Times New Roman" w:hAnsi="Segoe UI" w:cs="Segoe UI"/>
          <w:b/>
          <w:bCs/>
          <w:color w:val="111111"/>
          <w:sz w:val="24"/>
          <w:szCs w:val="24"/>
          <w:lang w:val="en-IN" w:eastAsia="en-IN"/>
        </w:rPr>
        <w:t>Properties.cs</w:t>
      </w:r>
    </w:p>
    <w:p w14:paraId="3FFB24BA" w14:textId="77777777" w:rsidR="00575822" w:rsidRPr="00575822" w:rsidRDefault="00575822" w:rsidP="00575822">
      <w:pPr>
        <w:shd w:val="clear" w:color="auto" w:fill="FFFFFF"/>
        <w:jc w:val="right"/>
        <w:rPr>
          <w:rFonts w:ascii="Segoe UI" w:eastAsia="Times New Roman" w:hAnsi="Segoe UI" w:cs="Segoe UI"/>
          <w:color w:val="999999"/>
          <w:sz w:val="17"/>
          <w:szCs w:val="17"/>
          <w:lang w:val="en-IN" w:eastAsia="en-IN"/>
        </w:rPr>
      </w:pPr>
      <w:r w:rsidRPr="00575822">
        <w:rPr>
          <w:rFonts w:ascii="Segoe UI" w:eastAsia="Times New Roman" w:hAnsi="Segoe UI" w:cs="Segoe UI"/>
          <w:color w:val="999999"/>
          <w:sz w:val="17"/>
          <w:szCs w:val="17"/>
          <w:bdr w:val="none" w:sz="0" w:space="0" w:color="auto" w:frame="1"/>
          <w:lang w:val="en-IN" w:eastAsia="en-IN"/>
        </w:rPr>
        <w:t>Hide</w:t>
      </w:r>
      <w:r w:rsidRPr="00575822">
        <w:rPr>
          <w:rFonts w:ascii="Segoe UI" w:eastAsia="Times New Roman" w:hAnsi="Segoe UI" w:cs="Segoe UI"/>
          <w:color w:val="999999"/>
          <w:sz w:val="17"/>
          <w:szCs w:val="17"/>
          <w:lang w:val="en-IN" w:eastAsia="en-IN"/>
        </w:rPr>
        <w:t>   </w:t>
      </w:r>
      <w:r w:rsidRPr="00575822">
        <w:rPr>
          <w:rFonts w:ascii="Segoe UI" w:eastAsia="Times New Roman" w:hAnsi="Segoe UI" w:cs="Segoe UI"/>
          <w:color w:val="999999"/>
          <w:sz w:val="17"/>
          <w:szCs w:val="17"/>
          <w:bdr w:val="none" w:sz="0" w:space="0" w:color="auto" w:frame="1"/>
          <w:lang w:val="en-IN" w:eastAsia="en-IN"/>
        </w:rPr>
        <w:t>Copy Code</w:t>
      </w:r>
    </w:p>
    <w:p w14:paraId="20BCCED6"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0000FF"/>
          <w:sz w:val="18"/>
          <w:szCs w:val="18"/>
          <w:bdr w:val="none" w:sz="0" w:space="0" w:color="auto" w:frame="1"/>
          <w:lang w:val="en-IN" w:eastAsia="en-IN"/>
        </w:rPr>
        <w:t>using</w:t>
      </w:r>
      <w:r w:rsidRPr="00575822">
        <w:rPr>
          <w:rFonts w:ascii="Consolas" w:eastAsia="Times New Roman" w:hAnsi="Consolas" w:cs="Courier New"/>
          <w:color w:val="303030"/>
          <w:sz w:val="18"/>
          <w:szCs w:val="18"/>
          <w:lang w:val="en-IN" w:eastAsia="en-IN"/>
        </w:rPr>
        <w:t xml:space="preserve"> System;</w:t>
      </w:r>
    </w:p>
    <w:p w14:paraId="0657A45D"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0000FF"/>
          <w:sz w:val="18"/>
          <w:szCs w:val="18"/>
          <w:bdr w:val="none" w:sz="0" w:space="0" w:color="auto" w:frame="1"/>
          <w:lang w:val="en-IN" w:eastAsia="en-IN"/>
        </w:rPr>
        <w:t>namespace</w:t>
      </w:r>
      <w:r w:rsidRPr="00575822">
        <w:rPr>
          <w:rFonts w:ascii="Consolas" w:eastAsia="Times New Roman" w:hAnsi="Consolas" w:cs="Courier New"/>
          <w:color w:val="303030"/>
          <w:sz w:val="18"/>
          <w:szCs w:val="18"/>
          <w:lang w:val="en-IN" w:eastAsia="en-IN"/>
        </w:rPr>
        <w:t xml:space="preserve"> Properties</w:t>
      </w:r>
    </w:p>
    <w:p w14:paraId="6B49353C"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303030"/>
          <w:sz w:val="18"/>
          <w:szCs w:val="18"/>
          <w:lang w:val="en-IN" w:eastAsia="en-IN"/>
        </w:rPr>
        <w:t>{</w:t>
      </w:r>
    </w:p>
    <w:p w14:paraId="728C3A80"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public</w:t>
      </w: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class</w:t>
      </w:r>
      <w:r w:rsidRPr="00575822">
        <w:rPr>
          <w:rFonts w:ascii="Consolas" w:eastAsia="Times New Roman" w:hAnsi="Consolas" w:cs="Courier New"/>
          <w:color w:val="303030"/>
          <w:sz w:val="18"/>
          <w:szCs w:val="18"/>
          <w:lang w:val="en-IN" w:eastAsia="en-IN"/>
        </w:rPr>
        <w:t xml:space="preserve"> Properties</w:t>
      </w:r>
    </w:p>
    <w:p w14:paraId="08AD3C83"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303030"/>
          <w:sz w:val="18"/>
          <w:szCs w:val="18"/>
          <w:lang w:val="en-IN" w:eastAsia="en-IN"/>
        </w:rPr>
        <w:t xml:space="preserve">    {</w:t>
      </w:r>
    </w:p>
    <w:p w14:paraId="78F71260"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private</w:t>
      </w: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string</w:t>
      </w:r>
      <w:r w:rsidRPr="00575822">
        <w:rPr>
          <w:rFonts w:ascii="Consolas" w:eastAsia="Times New Roman" w:hAnsi="Consolas" w:cs="Courier New"/>
          <w:color w:val="303030"/>
          <w:sz w:val="18"/>
          <w:szCs w:val="18"/>
          <w:lang w:val="en-IN" w:eastAsia="en-IN"/>
        </w:rPr>
        <w:t xml:space="preserve"> name;</w:t>
      </w:r>
    </w:p>
    <w:p w14:paraId="3988F432"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private</w:t>
      </w: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int</w:t>
      </w:r>
      <w:r w:rsidRPr="00575822">
        <w:rPr>
          <w:rFonts w:ascii="Consolas" w:eastAsia="Times New Roman" w:hAnsi="Consolas" w:cs="Courier New"/>
          <w:color w:val="303030"/>
          <w:sz w:val="18"/>
          <w:szCs w:val="18"/>
          <w:lang w:val="en-IN" w:eastAsia="en-IN"/>
        </w:rPr>
        <w:t xml:space="preserve"> age;</w:t>
      </w:r>
    </w:p>
    <w:p w14:paraId="560CFDCD" w14:textId="77777777" w:rsidR="00575822" w:rsidRPr="00575822" w:rsidRDefault="00575822" w:rsidP="00575822">
      <w:pPr>
        <w:shd w:val="clear" w:color="auto" w:fill="FFFFFF"/>
        <w:spacing w:beforeAutospacing="1"/>
        <w:rPr>
          <w:rFonts w:ascii="Tahoma" w:eastAsia="Times New Roman" w:hAnsi="Tahoma" w:cs="Tahoma"/>
          <w:color w:val="303030"/>
          <w:sz w:val="27"/>
          <w:szCs w:val="27"/>
          <w:lang w:val="en-IN" w:eastAsia="en-IN"/>
        </w:rPr>
      </w:pPr>
      <w:r w:rsidRPr="00575822">
        <w:rPr>
          <w:rFonts w:ascii="Tahoma" w:eastAsia="Times New Roman" w:hAnsi="Tahoma" w:cs="Tahoma"/>
          <w:color w:val="0000FF"/>
          <w:sz w:val="27"/>
          <w:szCs w:val="27"/>
          <w:bdr w:val="none" w:sz="0" w:space="0" w:color="auto" w:frame="1"/>
          <w:lang w:val="en-IN" w:eastAsia="en-IN"/>
        </w:rPr>
        <w:t>public</w:t>
      </w:r>
      <w:r w:rsidRPr="00575822">
        <w:rPr>
          <w:rFonts w:ascii="Tahoma" w:eastAsia="Times New Roman" w:hAnsi="Tahoma" w:cs="Tahoma"/>
          <w:color w:val="303030"/>
          <w:sz w:val="27"/>
          <w:szCs w:val="27"/>
          <w:lang w:val="en-IN" w:eastAsia="en-IN"/>
        </w:rPr>
        <w:t> </w:t>
      </w:r>
      <w:r w:rsidRPr="00575822">
        <w:rPr>
          <w:rFonts w:ascii="Tahoma" w:eastAsia="Times New Roman" w:hAnsi="Tahoma" w:cs="Tahoma"/>
          <w:color w:val="0000FF"/>
          <w:sz w:val="27"/>
          <w:szCs w:val="27"/>
          <w:bdr w:val="none" w:sz="0" w:space="0" w:color="auto" w:frame="1"/>
          <w:lang w:val="en-IN" w:eastAsia="en-IN"/>
        </w:rPr>
        <w:t>string</w:t>
      </w:r>
      <w:r w:rsidRPr="00575822">
        <w:rPr>
          <w:rFonts w:ascii="Tahoma" w:eastAsia="Times New Roman" w:hAnsi="Tahoma" w:cs="Tahoma"/>
          <w:color w:val="303030"/>
          <w:sz w:val="27"/>
          <w:szCs w:val="27"/>
          <w:lang w:val="en-IN" w:eastAsia="en-IN"/>
        </w:rPr>
        <w:t> Name { </w:t>
      </w:r>
      <w:r w:rsidRPr="00575822">
        <w:rPr>
          <w:rFonts w:ascii="Tahoma" w:eastAsia="Times New Roman" w:hAnsi="Tahoma" w:cs="Tahoma"/>
          <w:color w:val="0000FF"/>
          <w:sz w:val="27"/>
          <w:szCs w:val="27"/>
          <w:bdr w:val="none" w:sz="0" w:space="0" w:color="auto" w:frame="1"/>
          <w:lang w:val="en-IN" w:eastAsia="en-IN"/>
        </w:rPr>
        <w:t>get</w:t>
      </w:r>
      <w:r w:rsidRPr="00575822">
        <w:rPr>
          <w:rFonts w:ascii="Tahoma" w:eastAsia="Times New Roman" w:hAnsi="Tahoma" w:cs="Tahoma"/>
          <w:color w:val="303030"/>
          <w:sz w:val="27"/>
          <w:szCs w:val="27"/>
          <w:lang w:val="en-IN" w:eastAsia="en-IN"/>
        </w:rPr>
        <w:t>; </w:t>
      </w:r>
      <w:r w:rsidRPr="00575822">
        <w:rPr>
          <w:rFonts w:ascii="Tahoma" w:eastAsia="Times New Roman" w:hAnsi="Tahoma" w:cs="Tahoma"/>
          <w:color w:val="0000FF"/>
          <w:sz w:val="27"/>
          <w:szCs w:val="27"/>
          <w:bdr w:val="none" w:sz="0" w:space="0" w:color="auto" w:frame="1"/>
          <w:lang w:val="en-IN" w:eastAsia="en-IN"/>
        </w:rPr>
        <w:t>set</w:t>
      </w:r>
      <w:r w:rsidRPr="00575822">
        <w:rPr>
          <w:rFonts w:ascii="Tahoma" w:eastAsia="Times New Roman" w:hAnsi="Tahoma" w:cs="Tahoma"/>
          <w:color w:val="303030"/>
          <w:sz w:val="27"/>
          <w:szCs w:val="27"/>
          <w:lang w:val="en-IN" w:eastAsia="en-IN"/>
        </w:rPr>
        <w:t>; }</w:t>
      </w:r>
    </w:p>
    <w:p w14:paraId="4B7180EE" w14:textId="77777777" w:rsidR="00575822" w:rsidRPr="00575822" w:rsidRDefault="00575822" w:rsidP="00575822">
      <w:pPr>
        <w:shd w:val="clear" w:color="auto" w:fill="FFFFFF"/>
        <w:spacing w:beforeAutospacing="1"/>
        <w:rPr>
          <w:rFonts w:ascii="Tahoma" w:eastAsia="Times New Roman" w:hAnsi="Tahoma" w:cs="Tahoma"/>
          <w:color w:val="303030"/>
          <w:sz w:val="27"/>
          <w:szCs w:val="27"/>
          <w:lang w:val="en-IN" w:eastAsia="en-IN"/>
        </w:rPr>
      </w:pPr>
      <w:r w:rsidRPr="00575822">
        <w:rPr>
          <w:rFonts w:ascii="Tahoma" w:eastAsia="Times New Roman" w:hAnsi="Tahoma" w:cs="Tahoma"/>
          <w:color w:val="0000FF"/>
          <w:sz w:val="27"/>
          <w:szCs w:val="27"/>
          <w:bdr w:val="none" w:sz="0" w:space="0" w:color="auto" w:frame="1"/>
          <w:lang w:val="en-IN" w:eastAsia="en-IN"/>
        </w:rPr>
        <w:lastRenderedPageBreak/>
        <w:t>public</w:t>
      </w:r>
      <w:r w:rsidRPr="00575822">
        <w:rPr>
          <w:rFonts w:ascii="Tahoma" w:eastAsia="Times New Roman" w:hAnsi="Tahoma" w:cs="Tahoma"/>
          <w:color w:val="303030"/>
          <w:sz w:val="27"/>
          <w:szCs w:val="27"/>
          <w:lang w:val="en-IN" w:eastAsia="en-IN"/>
        </w:rPr>
        <w:t> </w:t>
      </w:r>
      <w:r w:rsidRPr="00575822">
        <w:rPr>
          <w:rFonts w:ascii="Tahoma" w:eastAsia="Times New Roman" w:hAnsi="Tahoma" w:cs="Tahoma"/>
          <w:color w:val="0000FF"/>
          <w:sz w:val="27"/>
          <w:szCs w:val="27"/>
          <w:bdr w:val="none" w:sz="0" w:space="0" w:color="auto" w:frame="1"/>
          <w:lang w:val="en-IN" w:eastAsia="en-IN"/>
        </w:rPr>
        <w:t>int</w:t>
      </w:r>
      <w:r w:rsidRPr="00575822">
        <w:rPr>
          <w:rFonts w:ascii="Tahoma" w:eastAsia="Times New Roman" w:hAnsi="Tahoma" w:cs="Tahoma"/>
          <w:color w:val="303030"/>
          <w:sz w:val="27"/>
          <w:szCs w:val="27"/>
          <w:lang w:val="en-IN" w:eastAsia="en-IN"/>
        </w:rPr>
        <w:t> Age { </w:t>
      </w:r>
      <w:r w:rsidRPr="00575822">
        <w:rPr>
          <w:rFonts w:ascii="Tahoma" w:eastAsia="Times New Roman" w:hAnsi="Tahoma" w:cs="Tahoma"/>
          <w:color w:val="0000FF"/>
          <w:sz w:val="27"/>
          <w:szCs w:val="27"/>
          <w:bdr w:val="none" w:sz="0" w:space="0" w:color="auto" w:frame="1"/>
          <w:lang w:val="en-IN" w:eastAsia="en-IN"/>
        </w:rPr>
        <w:t>get</w:t>
      </w:r>
      <w:r w:rsidRPr="00575822">
        <w:rPr>
          <w:rFonts w:ascii="Tahoma" w:eastAsia="Times New Roman" w:hAnsi="Tahoma" w:cs="Tahoma"/>
          <w:color w:val="303030"/>
          <w:sz w:val="27"/>
          <w:szCs w:val="27"/>
          <w:lang w:val="en-IN" w:eastAsia="en-IN"/>
        </w:rPr>
        <w:t>; </w:t>
      </w:r>
      <w:r w:rsidRPr="00575822">
        <w:rPr>
          <w:rFonts w:ascii="Tahoma" w:eastAsia="Times New Roman" w:hAnsi="Tahoma" w:cs="Tahoma"/>
          <w:color w:val="0000FF"/>
          <w:sz w:val="27"/>
          <w:szCs w:val="27"/>
          <w:bdr w:val="none" w:sz="0" w:space="0" w:color="auto" w:frame="1"/>
          <w:lang w:val="en-IN" w:eastAsia="en-IN"/>
        </w:rPr>
        <w:t>set</w:t>
      </w:r>
      <w:r w:rsidRPr="00575822">
        <w:rPr>
          <w:rFonts w:ascii="Tahoma" w:eastAsia="Times New Roman" w:hAnsi="Tahoma" w:cs="Tahoma"/>
          <w:color w:val="303030"/>
          <w:sz w:val="27"/>
          <w:szCs w:val="27"/>
          <w:lang w:val="en-IN" w:eastAsia="en-IN"/>
        </w:rPr>
        <w:t>; }</w:t>
      </w:r>
      <w:r w:rsidRPr="00575822">
        <w:rPr>
          <w:rFonts w:ascii="Tahoma" w:eastAsia="Times New Roman" w:hAnsi="Tahoma" w:cs="Tahoma"/>
          <w:color w:val="303030"/>
          <w:sz w:val="27"/>
          <w:szCs w:val="27"/>
          <w:lang w:val="en-IN" w:eastAsia="en-IN"/>
        </w:rPr>
        <w:br/>
        <w:t>}</w:t>
      </w:r>
      <w:r w:rsidRPr="00575822">
        <w:rPr>
          <w:rFonts w:ascii="Tahoma" w:eastAsia="Times New Roman" w:hAnsi="Tahoma" w:cs="Tahoma"/>
          <w:color w:val="303030"/>
          <w:sz w:val="27"/>
          <w:szCs w:val="27"/>
          <w:lang w:val="en-IN" w:eastAsia="en-IN"/>
        </w:rPr>
        <w:br/>
        <w:t>}</w:t>
      </w:r>
    </w:p>
    <w:p w14:paraId="5C6C1409" w14:textId="77777777" w:rsidR="00575822" w:rsidRPr="00575822" w:rsidRDefault="00575822" w:rsidP="0057582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75822">
        <w:rPr>
          <w:rFonts w:ascii="Segoe UI" w:eastAsia="Times New Roman" w:hAnsi="Segoe UI" w:cs="Segoe UI"/>
          <w:b/>
          <w:bCs/>
          <w:color w:val="111111"/>
          <w:sz w:val="24"/>
          <w:szCs w:val="24"/>
          <w:lang w:val="en-IN" w:eastAsia="en-IN"/>
        </w:rPr>
        <w:t>Program.cs</w:t>
      </w:r>
    </w:p>
    <w:p w14:paraId="3949747D" w14:textId="77777777" w:rsidR="00575822" w:rsidRPr="00575822" w:rsidRDefault="00575822" w:rsidP="00575822">
      <w:pPr>
        <w:shd w:val="clear" w:color="auto" w:fill="FFFFFF"/>
        <w:jc w:val="right"/>
        <w:rPr>
          <w:rFonts w:ascii="Segoe UI" w:eastAsia="Times New Roman" w:hAnsi="Segoe UI" w:cs="Segoe UI"/>
          <w:color w:val="999999"/>
          <w:sz w:val="17"/>
          <w:szCs w:val="17"/>
          <w:lang w:val="en-IN" w:eastAsia="en-IN"/>
        </w:rPr>
      </w:pPr>
      <w:r w:rsidRPr="00575822">
        <w:rPr>
          <w:rFonts w:ascii="Segoe UI" w:eastAsia="Times New Roman" w:hAnsi="Segoe UI" w:cs="Segoe UI"/>
          <w:color w:val="999999"/>
          <w:sz w:val="17"/>
          <w:szCs w:val="17"/>
          <w:bdr w:val="none" w:sz="0" w:space="0" w:color="auto" w:frame="1"/>
          <w:lang w:val="en-IN" w:eastAsia="en-IN"/>
        </w:rPr>
        <w:t>Hide</w:t>
      </w:r>
      <w:r w:rsidRPr="00575822">
        <w:rPr>
          <w:rFonts w:ascii="Segoe UI" w:eastAsia="Times New Roman" w:hAnsi="Segoe UI" w:cs="Segoe UI"/>
          <w:color w:val="999999"/>
          <w:sz w:val="17"/>
          <w:szCs w:val="17"/>
          <w:lang w:val="en-IN" w:eastAsia="en-IN"/>
        </w:rPr>
        <w:t>   </w:t>
      </w:r>
      <w:r w:rsidRPr="00575822">
        <w:rPr>
          <w:rFonts w:ascii="Segoe UI" w:eastAsia="Times New Roman" w:hAnsi="Segoe UI" w:cs="Segoe UI"/>
          <w:color w:val="999999"/>
          <w:sz w:val="17"/>
          <w:szCs w:val="17"/>
          <w:bdr w:val="none" w:sz="0" w:space="0" w:color="auto" w:frame="1"/>
          <w:lang w:val="en-IN" w:eastAsia="en-IN"/>
        </w:rPr>
        <w:t>Copy Code</w:t>
      </w:r>
    </w:p>
    <w:p w14:paraId="5206A35F"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0000FF"/>
          <w:sz w:val="18"/>
          <w:szCs w:val="18"/>
          <w:bdr w:val="none" w:sz="0" w:space="0" w:color="auto" w:frame="1"/>
          <w:lang w:val="en-IN" w:eastAsia="en-IN"/>
        </w:rPr>
        <w:t>using</w:t>
      </w:r>
      <w:r w:rsidRPr="00575822">
        <w:rPr>
          <w:rFonts w:ascii="Consolas" w:eastAsia="Times New Roman" w:hAnsi="Consolas" w:cs="Courier New"/>
          <w:color w:val="303030"/>
          <w:sz w:val="18"/>
          <w:szCs w:val="18"/>
          <w:lang w:val="en-IN" w:eastAsia="en-IN"/>
        </w:rPr>
        <w:t xml:space="preserve"> System;</w:t>
      </w:r>
    </w:p>
    <w:p w14:paraId="63B643AF" w14:textId="77777777" w:rsidR="00575822" w:rsidRPr="00575822" w:rsidRDefault="00575822" w:rsidP="00575822">
      <w:pPr>
        <w:shd w:val="clear" w:color="auto" w:fill="FFFFFF"/>
        <w:spacing w:beforeAutospacing="1"/>
        <w:rPr>
          <w:rFonts w:ascii="Tahoma" w:eastAsia="Times New Roman" w:hAnsi="Tahoma" w:cs="Tahoma"/>
          <w:color w:val="303030"/>
          <w:sz w:val="27"/>
          <w:szCs w:val="27"/>
          <w:lang w:val="en-IN" w:eastAsia="en-IN"/>
        </w:rPr>
      </w:pPr>
      <w:r w:rsidRPr="00575822">
        <w:rPr>
          <w:rFonts w:ascii="Tahoma" w:eastAsia="Times New Roman" w:hAnsi="Tahoma" w:cs="Tahoma"/>
          <w:color w:val="0000FF"/>
          <w:sz w:val="27"/>
          <w:szCs w:val="27"/>
          <w:bdr w:val="none" w:sz="0" w:space="0" w:color="auto" w:frame="1"/>
          <w:lang w:val="en-IN" w:eastAsia="en-IN"/>
        </w:rPr>
        <w:t>namespace</w:t>
      </w:r>
      <w:r w:rsidRPr="00575822">
        <w:rPr>
          <w:rFonts w:ascii="Tahoma" w:eastAsia="Times New Roman" w:hAnsi="Tahoma" w:cs="Tahoma"/>
          <w:color w:val="303030"/>
          <w:sz w:val="27"/>
          <w:szCs w:val="27"/>
          <w:lang w:val="en-IN" w:eastAsia="en-IN"/>
        </w:rPr>
        <w:t> Properties</w:t>
      </w:r>
      <w:r w:rsidRPr="00575822">
        <w:rPr>
          <w:rFonts w:ascii="Tahoma" w:eastAsia="Times New Roman" w:hAnsi="Tahoma" w:cs="Tahoma"/>
          <w:color w:val="303030"/>
          <w:sz w:val="27"/>
          <w:szCs w:val="27"/>
          <w:lang w:val="en-IN" w:eastAsia="en-IN"/>
        </w:rPr>
        <w:br/>
        <w:t>{</w:t>
      </w:r>
      <w:r w:rsidRPr="00575822">
        <w:rPr>
          <w:rFonts w:ascii="Tahoma" w:eastAsia="Times New Roman" w:hAnsi="Tahoma" w:cs="Tahoma"/>
          <w:color w:val="303030"/>
          <w:sz w:val="27"/>
          <w:szCs w:val="27"/>
          <w:lang w:val="en-IN" w:eastAsia="en-IN"/>
        </w:rPr>
        <w:br/>
      </w:r>
      <w:r w:rsidRPr="00575822">
        <w:rPr>
          <w:rFonts w:ascii="Tahoma" w:eastAsia="Times New Roman" w:hAnsi="Tahoma" w:cs="Tahoma"/>
          <w:color w:val="0000FF"/>
          <w:sz w:val="27"/>
          <w:szCs w:val="27"/>
          <w:bdr w:val="none" w:sz="0" w:space="0" w:color="auto" w:frame="1"/>
          <w:lang w:val="en-IN" w:eastAsia="en-IN"/>
        </w:rPr>
        <w:t>class</w:t>
      </w:r>
      <w:r w:rsidRPr="00575822">
        <w:rPr>
          <w:rFonts w:ascii="Tahoma" w:eastAsia="Times New Roman" w:hAnsi="Tahoma" w:cs="Tahoma"/>
          <w:color w:val="303030"/>
          <w:sz w:val="27"/>
          <w:szCs w:val="27"/>
          <w:lang w:val="en-IN" w:eastAsia="en-IN"/>
        </w:rPr>
        <w:t> Program</w:t>
      </w:r>
      <w:r w:rsidRPr="00575822">
        <w:rPr>
          <w:rFonts w:ascii="Tahoma" w:eastAsia="Times New Roman" w:hAnsi="Tahoma" w:cs="Tahoma"/>
          <w:color w:val="303030"/>
          <w:sz w:val="27"/>
          <w:szCs w:val="27"/>
          <w:lang w:val="en-IN" w:eastAsia="en-IN"/>
        </w:rPr>
        <w:br/>
        <w:t>{</w:t>
      </w:r>
      <w:r w:rsidRPr="00575822">
        <w:rPr>
          <w:rFonts w:ascii="Tahoma" w:eastAsia="Times New Roman" w:hAnsi="Tahoma" w:cs="Tahoma"/>
          <w:color w:val="303030"/>
          <w:sz w:val="27"/>
          <w:szCs w:val="27"/>
          <w:lang w:val="en-IN" w:eastAsia="en-IN"/>
        </w:rPr>
        <w:br/>
      </w:r>
      <w:r w:rsidRPr="00575822">
        <w:rPr>
          <w:rFonts w:ascii="Tahoma" w:eastAsia="Times New Roman" w:hAnsi="Tahoma" w:cs="Tahoma"/>
          <w:color w:val="0000FF"/>
          <w:sz w:val="27"/>
          <w:szCs w:val="27"/>
          <w:bdr w:val="none" w:sz="0" w:space="0" w:color="auto" w:frame="1"/>
          <w:lang w:val="en-IN" w:eastAsia="en-IN"/>
        </w:rPr>
        <w:t>static</w:t>
      </w:r>
      <w:r w:rsidRPr="00575822">
        <w:rPr>
          <w:rFonts w:ascii="Tahoma" w:eastAsia="Times New Roman" w:hAnsi="Tahoma" w:cs="Tahoma"/>
          <w:color w:val="303030"/>
          <w:sz w:val="27"/>
          <w:szCs w:val="27"/>
          <w:lang w:val="en-IN" w:eastAsia="en-IN"/>
        </w:rPr>
        <w:t> </w:t>
      </w:r>
      <w:r w:rsidRPr="00575822">
        <w:rPr>
          <w:rFonts w:ascii="Tahoma" w:eastAsia="Times New Roman" w:hAnsi="Tahoma" w:cs="Tahoma"/>
          <w:color w:val="0000FF"/>
          <w:sz w:val="27"/>
          <w:szCs w:val="27"/>
          <w:bdr w:val="none" w:sz="0" w:space="0" w:color="auto" w:frame="1"/>
          <w:lang w:val="en-IN" w:eastAsia="en-IN"/>
        </w:rPr>
        <w:t>void</w:t>
      </w:r>
      <w:r w:rsidRPr="00575822">
        <w:rPr>
          <w:rFonts w:ascii="Tahoma" w:eastAsia="Times New Roman" w:hAnsi="Tahoma" w:cs="Tahoma"/>
          <w:color w:val="303030"/>
          <w:sz w:val="27"/>
          <w:szCs w:val="27"/>
          <w:lang w:val="en-IN" w:eastAsia="en-IN"/>
        </w:rPr>
        <w:t> Main(</w:t>
      </w:r>
      <w:r w:rsidRPr="00575822">
        <w:rPr>
          <w:rFonts w:ascii="Tahoma" w:eastAsia="Times New Roman" w:hAnsi="Tahoma" w:cs="Tahoma"/>
          <w:color w:val="0000FF"/>
          <w:sz w:val="27"/>
          <w:szCs w:val="27"/>
          <w:bdr w:val="none" w:sz="0" w:space="0" w:color="auto" w:frame="1"/>
          <w:lang w:val="en-IN" w:eastAsia="en-IN"/>
        </w:rPr>
        <w:t>string</w:t>
      </w:r>
      <w:r w:rsidRPr="00575822">
        <w:rPr>
          <w:rFonts w:ascii="Tahoma" w:eastAsia="Times New Roman" w:hAnsi="Tahoma" w:cs="Tahoma"/>
          <w:color w:val="303030"/>
          <w:sz w:val="27"/>
          <w:szCs w:val="27"/>
          <w:lang w:val="en-IN" w:eastAsia="en-IN"/>
        </w:rPr>
        <w:t>[] args)</w:t>
      </w:r>
      <w:r w:rsidRPr="00575822">
        <w:rPr>
          <w:rFonts w:ascii="Tahoma" w:eastAsia="Times New Roman" w:hAnsi="Tahoma" w:cs="Tahoma"/>
          <w:color w:val="303030"/>
          <w:sz w:val="27"/>
          <w:szCs w:val="27"/>
          <w:lang w:val="en-IN" w:eastAsia="en-IN"/>
        </w:rPr>
        <w:br/>
        <w:t>{</w:t>
      </w:r>
      <w:r w:rsidRPr="00575822">
        <w:rPr>
          <w:rFonts w:ascii="Tahoma" w:eastAsia="Times New Roman" w:hAnsi="Tahoma" w:cs="Tahoma"/>
          <w:color w:val="303030"/>
          <w:sz w:val="27"/>
          <w:szCs w:val="27"/>
          <w:lang w:val="en-IN" w:eastAsia="en-IN"/>
        </w:rPr>
        <w:br/>
        <w:t>Properties properties=new Properties();</w:t>
      </w:r>
      <w:r w:rsidRPr="00575822">
        <w:rPr>
          <w:rFonts w:ascii="Tahoma" w:eastAsia="Times New Roman" w:hAnsi="Tahoma" w:cs="Tahoma"/>
          <w:color w:val="303030"/>
          <w:sz w:val="27"/>
          <w:szCs w:val="27"/>
          <w:lang w:val="en-IN" w:eastAsia="en-IN"/>
        </w:rPr>
        <w:br/>
        <w:t>properties.Name = </w:t>
      </w:r>
      <w:r w:rsidRPr="00575822">
        <w:rPr>
          <w:rFonts w:ascii="Tahoma" w:eastAsia="Times New Roman" w:hAnsi="Tahoma" w:cs="Tahoma"/>
          <w:color w:val="800080"/>
          <w:sz w:val="27"/>
          <w:szCs w:val="27"/>
          <w:bdr w:val="none" w:sz="0" w:space="0" w:color="auto" w:frame="1"/>
          <w:lang w:val="en-IN" w:eastAsia="en-IN"/>
        </w:rPr>
        <w:t>“Akhil”</w:t>
      </w:r>
      <w:r w:rsidRPr="00575822">
        <w:rPr>
          <w:rFonts w:ascii="Tahoma" w:eastAsia="Times New Roman" w:hAnsi="Tahoma" w:cs="Tahoma"/>
          <w:color w:val="303030"/>
          <w:sz w:val="27"/>
          <w:szCs w:val="27"/>
          <w:lang w:val="en-IN" w:eastAsia="en-IN"/>
        </w:rPr>
        <w:t>;</w:t>
      </w:r>
      <w:r w:rsidRPr="00575822">
        <w:rPr>
          <w:rFonts w:ascii="Tahoma" w:eastAsia="Times New Roman" w:hAnsi="Tahoma" w:cs="Tahoma"/>
          <w:color w:val="303030"/>
          <w:sz w:val="27"/>
          <w:szCs w:val="27"/>
          <w:lang w:val="en-IN" w:eastAsia="en-IN"/>
        </w:rPr>
        <w:br/>
        <w:t>Console.WriteLine(properties.Name);</w:t>
      </w:r>
      <w:r w:rsidRPr="00575822">
        <w:rPr>
          <w:rFonts w:ascii="Tahoma" w:eastAsia="Times New Roman" w:hAnsi="Tahoma" w:cs="Tahoma"/>
          <w:color w:val="303030"/>
          <w:sz w:val="27"/>
          <w:szCs w:val="27"/>
          <w:lang w:val="en-IN" w:eastAsia="en-IN"/>
        </w:rPr>
        <w:br/>
        <w:t>properties.Age = </w:t>
      </w:r>
      <w:r w:rsidRPr="00575822">
        <w:rPr>
          <w:rFonts w:ascii="Tahoma" w:eastAsia="Times New Roman" w:hAnsi="Tahoma" w:cs="Tahoma"/>
          <w:color w:val="000080"/>
          <w:sz w:val="27"/>
          <w:szCs w:val="27"/>
          <w:bdr w:val="none" w:sz="0" w:space="0" w:color="auto" w:frame="1"/>
          <w:lang w:val="en-IN" w:eastAsia="en-IN"/>
        </w:rPr>
        <w:t>40</w:t>
      </w:r>
      <w:r w:rsidRPr="00575822">
        <w:rPr>
          <w:rFonts w:ascii="Tahoma" w:eastAsia="Times New Roman" w:hAnsi="Tahoma" w:cs="Tahoma"/>
          <w:color w:val="303030"/>
          <w:sz w:val="27"/>
          <w:szCs w:val="27"/>
          <w:lang w:val="en-IN" w:eastAsia="en-IN"/>
        </w:rPr>
        <w:t>;</w:t>
      </w:r>
      <w:r w:rsidRPr="00575822">
        <w:rPr>
          <w:rFonts w:ascii="Tahoma" w:eastAsia="Times New Roman" w:hAnsi="Tahoma" w:cs="Tahoma"/>
          <w:color w:val="303030"/>
          <w:sz w:val="27"/>
          <w:szCs w:val="27"/>
          <w:lang w:val="en-IN" w:eastAsia="en-IN"/>
        </w:rPr>
        <w:br/>
        <w:t>Console.WriteLine(</w:t>
      </w:r>
      <w:r w:rsidRPr="00575822">
        <w:rPr>
          <w:rFonts w:ascii="Tahoma" w:eastAsia="Times New Roman" w:hAnsi="Tahoma" w:cs="Tahoma"/>
          <w:color w:val="800080"/>
          <w:sz w:val="27"/>
          <w:szCs w:val="27"/>
          <w:bdr w:val="none" w:sz="0" w:space="0" w:color="auto" w:frame="1"/>
          <w:lang w:val="en-IN" w:eastAsia="en-IN"/>
        </w:rPr>
        <w:t>“My age is “</w:t>
      </w:r>
      <w:r w:rsidRPr="00575822">
        <w:rPr>
          <w:rFonts w:ascii="Tahoma" w:eastAsia="Times New Roman" w:hAnsi="Tahoma" w:cs="Tahoma"/>
          <w:color w:val="303030"/>
          <w:sz w:val="27"/>
          <w:szCs w:val="27"/>
          <w:lang w:val="en-IN" w:eastAsia="en-IN"/>
        </w:rPr>
        <w:t> + properties.Age);</w:t>
      </w:r>
      <w:r w:rsidRPr="00575822">
        <w:rPr>
          <w:rFonts w:ascii="Tahoma" w:eastAsia="Times New Roman" w:hAnsi="Tahoma" w:cs="Tahoma"/>
          <w:color w:val="303030"/>
          <w:sz w:val="27"/>
          <w:szCs w:val="27"/>
          <w:lang w:val="en-IN" w:eastAsia="en-IN"/>
        </w:rPr>
        <w:br/>
        <w:t>Console.ReadLine();</w:t>
      </w:r>
      <w:r w:rsidRPr="00575822">
        <w:rPr>
          <w:rFonts w:ascii="Tahoma" w:eastAsia="Times New Roman" w:hAnsi="Tahoma" w:cs="Tahoma"/>
          <w:color w:val="303030"/>
          <w:sz w:val="27"/>
          <w:szCs w:val="27"/>
          <w:lang w:val="en-IN" w:eastAsia="en-IN"/>
        </w:rPr>
        <w:br/>
        <w:t>}</w:t>
      </w:r>
      <w:r w:rsidRPr="00575822">
        <w:rPr>
          <w:rFonts w:ascii="Tahoma" w:eastAsia="Times New Roman" w:hAnsi="Tahoma" w:cs="Tahoma"/>
          <w:color w:val="303030"/>
          <w:sz w:val="27"/>
          <w:szCs w:val="27"/>
          <w:lang w:val="en-IN" w:eastAsia="en-IN"/>
        </w:rPr>
        <w:br/>
        <w:t>}</w:t>
      </w:r>
      <w:r w:rsidRPr="00575822">
        <w:rPr>
          <w:rFonts w:ascii="Tahoma" w:eastAsia="Times New Roman" w:hAnsi="Tahoma" w:cs="Tahoma"/>
          <w:color w:val="303030"/>
          <w:sz w:val="27"/>
          <w:szCs w:val="27"/>
          <w:lang w:val="en-IN" w:eastAsia="en-IN"/>
        </w:rPr>
        <w:br/>
        <w:t>}</w:t>
      </w:r>
    </w:p>
    <w:p w14:paraId="624F780C" w14:textId="77777777" w:rsidR="00575822" w:rsidRPr="00575822" w:rsidRDefault="00575822" w:rsidP="00575822">
      <w:pPr>
        <w:shd w:val="clear" w:color="auto" w:fill="FFFFFF"/>
        <w:rPr>
          <w:rFonts w:ascii="Segoe UI" w:eastAsia="Times New Roman" w:hAnsi="Segoe UI" w:cs="Segoe UI"/>
          <w:color w:val="111111"/>
          <w:sz w:val="21"/>
          <w:szCs w:val="21"/>
          <w:lang w:val="en-IN" w:eastAsia="en-IN"/>
        </w:rPr>
      </w:pPr>
      <w:r w:rsidRPr="00575822">
        <w:rPr>
          <w:rFonts w:ascii="Segoe UI" w:eastAsia="Times New Roman" w:hAnsi="Segoe UI" w:cs="Segoe UI"/>
          <w:color w:val="111111"/>
          <w:sz w:val="21"/>
          <w:szCs w:val="21"/>
          <w:lang w:val="en-IN" w:eastAsia="en-IN"/>
        </w:rPr>
        <w:t>Run the application,</w:t>
      </w:r>
    </w:p>
    <w:p w14:paraId="1DBD5EA5" w14:textId="77777777" w:rsidR="00575822" w:rsidRPr="00575822" w:rsidRDefault="00575822" w:rsidP="00575822">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75822">
        <w:rPr>
          <w:rFonts w:ascii="Segoe UI" w:eastAsia="Times New Roman" w:hAnsi="Segoe UI" w:cs="Segoe UI"/>
          <w:b/>
          <w:bCs/>
          <w:color w:val="111111"/>
          <w:sz w:val="24"/>
          <w:szCs w:val="24"/>
          <w:lang w:val="en-IN" w:eastAsia="en-IN"/>
        </w:rPr>
        <w:t>Output</w:t>
      </w:r>
    </w:p>
    <w:p w14:paraId="04E4A434" w14:textId="4D246141" w:rsidR="00575822" w:rsidRPr="00575822" w:rsidRDefault="00575822" w:rsidP="00575822">
      <w:pPr>
        <w:shd w:val="clear" w:color="auto" w:fill="FFFFFF"/>
        <w:rPr>
          <w:rFonts w:ascii="Segoe UI" w:eastAsia="Times New Roman" w:hAnsi="Segoe UI" w:cs="Segoe UI"/>
          <w:color w:val="111111"/>
          <w:sz w:val="21"/>
          <w:szCs w:val="21"/>
          <w:lang w:val="en-IN" w:eastAsia="en-IN"/>
        </w:rPr>
      </w:pPr>
      <w:r w:rsidRPr="00575822">
        <w:rPr>
          <w:rFonts w:ascii="Segoe UI" w:eastAsia="Times New Roman" w:hAnsi="Segoe UI" w:cs="Segoe UI"/>
          <w:noProof/>
          <w:color w:val="111111"/>
          <w:sz w:val="21"/>
          <w:szCs w:val="21"/>
          <w:lang w:val="en-IN" w:eastAsia="en-IN"/>
        </w:rPr>
        <w:drawing>
          <wp:inline distT="0" distB="0" distL="0" distR="0" wp14:anchorId="650CC5B0" wp14:editId="2B14844E">
            <wp:extent cx="4953000" cy="159067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953000" cy="1590675"/>
                    </a:xfrm>
                    <a:prstGeom prst="rect">
                      <a:avLst/>
                    </a:prstGeom>
                    <a:noFill/>
                    <a:ln>
                      <a:noFill/>
                    </a:ln>
                  </pic:spPr>
                </pic:pic>
              </a:graphicData>
            </a:graphic>
          </wp:inline>
        </w:drawing>
      </w:r>
    </w:p>
    <w:p w14:paraId="527C2493" w14:textId="77777777" w:rsidR="00575822" w:rsidRPr="00575822" w:rsidRDefault="00575822" w:rsidP="00575822">
      <w:pPr>
        <w:shd w:val="clear" w:color="auto" w:fill="FFFFFF"/>
        <w:rPr>
          <w:rFonts w:ascii="Segoe UI" w:eastAsia="Times New Roman" w:hAnsi="Segoe UI" w:cs="Segoe UI"/>
          <w:color w:val="111111"/>
          <w:sz w:val="21"/>
          <w:szCs w:val="21"/>
          <w:lang w:val="en-IN" w:eastAsia="en-IN"/>
        </w:rPr>
      </w:pPr>
      <w:r w:rsidRPr="00575822">
        <w:rPr>
          <w:rFonts w:ascii="Segoe UI" w:eastAsia="Times New Roman" w:hAnsi="Segoe UI" w:cs="Segoe UI"/>
          <w:color w:val="111111"/>
          <w:sz w:val="21"/>
          <w:szCs w:val="21"/>
          <w:lang w:val="en-IN" w:eastAsia="en-IN"/>
        </w:rPr>
        <w:t>Here</w:t>
      </w:r>
    </w:p>
    <w:p w14:paraId="7F93F264" w14:textId="77777777" w:rsidR="00575822" w:rsidRPr="00575822" w:rsidRDefault="00575822" w:rsidP="00575822">
      <w:pPr>
        <w:shd w:val="clear" w:color="auto" w:fill="FFFFFF"/>
        <w:jc w:val="right"/>
        <w:rPr>
          <w:rFonts w:ascii="Segoe UI" w:eastAsia="Times New Roman" w:hAnsi="Segoe UI" w:cs="Segoe UI"/>
          <w:color w:val="999999"/>
          <w:sz w:val="17"/>
          <w:szCs w:val="17"/>
          <w:lang w:val="en-IN" w:eastAsia="en-IN"/>
        </w:rPr>
      </w:pPr>
      <w:r w:rsidRPr="00575822">
        <w:rPr>
          <w:rFonts w:ascii="Segoe UI" w:eastAsia="Times New Roman" w:hAnsi="Segoe UI" w:cs="Segoe UI"/>
          <w:color w:val="999999"/>
          <w:sz w:val="17"/>
          <w:szCs w:val="17"/>
          <w:bdr w:val="none" w:sz="0" w:space="0" w:color="auto" w:frame="1"/>
          <w:lang w:val="en-IN" w:eastAsia="en-IN"/>
        </w:rPr>
        <w:t>Hide</w:t>
      </w:r>
      <w:r w:rsidRPr="00575822">
        <w:rPr>
          <w:rFonts w:ascii="Segoe UI" w:eastAsia="Times New Roman" w:hAnsi="Segoe UI" w:cs="Segoe UI"/>
          <w:color w:val="999999"/>
          <w:sz w:val="17"/>
          <w:szCs w:val="17"/>
          <w:lang w:val="en-IN" w:eastAsia="en-IN"/>
        </w:rPr>
        <w:t>   </w:t>
      </w:r>
      <w:r w:rsidRPr="00575822">
        <w:rPr>
          <w:rFonts w:ascii="Segoe UI" w:eastAsia="Times New Roman" w:hAnsi="Segoe UI" w:cs="Segoe UI"/>
          <w:color w:val="999999"/>
          <w:sz w:val="17"/>
          <w:szCs w:val="17"/>
          <w:bdr w:val="none" w:sz="0" w:space="0" w:color="auto" w:frame="1"/>
          <w:lang w:val="en-IN" w:eastAsia="en-IN"/>
        </w:rPr>
        <w:t>Copy Code</w:t>
      </w:r>
    </w:p>
    <w:p w14:paraId="69C6E21C"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public</w:t>
      </w: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string</w:t>
      </w:r>
      <w:r w:rsidRPr="00575822">
        <w:rPr>
          <w:rFonts w:ascii="Consolas" w:eastAsia="Times New Roman" w:hAnsi="Consolas" w:cs="Courier New"/>
          <w:color w:val="303030"/>
          <w:sz w:val="18"/>
          <w:szCs w:val="18"/>
          <w:lang w:val="en-IN" w:eastAsia="en-IN"/>
        </w:rPr>
        <w:t xml:space="preserve"> Name { </w:t>
      </w:r>
      <w:r w:rsidRPr="00575822">
        <w:rPr>
          <w:rFonts w:ascii="Consolas" w:eastAsia="Times New Roman" w:hAnsi="Consolas" w:cs="Courier New"/>
          <w:color w:val="0000FF"/>
          <w:sz w:val="18"/>
          <w:szCs w:val="18"/>
          <w:bdr w:val="none" w:sz="0" w:space="0" w:color="auto" w:frame="1"/>
          <w:lang w:val="en-IN" w:eastAsia="en-IN"/>
        </w:rPr>
        <w:t>get</w:t>
      </w: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set</w:t>
      </w:r>
      <w:r w:rsidRPr="00575822">
        <w:rPr>
          <w:rFonts w:ascii="Consolas" w:eastAsia="Times New Roman" w:hAnsi="Consolas" w:cs="Courier New"/>
          <w:color w:val="303030"/>
          <w:sz w:val="18"/>
          <w:szCs w:val="18"/>
          <w:lang w:val="en-IN" w:eastAsia="en-IN"/>
        </w:rPr>
        <w:t>; }</w:t>
      </w:r>
    </w:p>
    <w:p w14:paraId="0DDD28B6" w14:textId="77777777" w:rsidR="00575822" w:rsidRPr="00575822" w:rsidRDefault="00575822" w:rsidP="005758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public</w:t>
      </w: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int</w:t>
      </w:r>
      <w:r w:rsidRPr="00575822">
        <w:rPr>
          <w:rFonts w:ascii="Consolas" w:eastAsia="Times New Roman" w:hAnsi="Consolas" w:cs="Courier New"/>
          <w:color w:val="303030"/>
          <w:sz w:val="18"/>
          <w:szCs w:val="18"/>
          <w:lang w:val="en-IN" w:eastAsia="en-IN"/>
        </w:rPr>
        <w:t xml:space="preserve"> Age { </w:t>
      </w:r>
      <w:r w:rsidRPr="00575822">
        <w:rPr>
          <w:rFonts w:ascii="Consolas" w:eastAsia="Times New Roman" w:hAnsi="Consolas" w:cs="Courier New"/>
          <w:color w:val="0000FF"/>
          <w:sz w:val="18"/>
          <w:szCs w:val="18"/>
          <w:bdr w:val="none" w:sz="0" w:space="0" w:color="auto" w:frame="1"/>
          <w:lang w:val="en-IN" w:eastAsia="en-IN"/>
        </w:rPr>
        <w:t>get</w:t>
      </w:r>
      <w:r w:rsidRPr="00575822">
        <w:rPr>
          <w:rFonts w:ascii="Consolas" w:eastAsia="Times New Roman" w:hAnsi="Consolas" w:cs="Courier New"/>
          <w:color w:val="303030"/>
          <w:sz w:val="18"/>
          <w:szCs w:val="18"/>
          <w:lang w:val="en-IN" w:eastAsia="en-IN"/>
        </w:rPr>
        <w:t xml:space="preserve">; </w:t>
      </w:r>
      <w:r w:rsidRPr="00575822">
        <w:rPr>
          <w:rFonts w:ascii="Consolas" w:eastAsia="Times New Roman" w:hAnsi="Consolas" w:cs="Courier New"/>
          <w:color w:val="0000FF"/>
          <w:sz w:val="18"/>
          <w:szCs w:val="18"/>
          <w:bdr w:val="none" w:sz="0" w:space="0" w:color="auto" w:frame="1"/>
          <w:lang w:val="en-IN" w:eastAsia="en-IN"/>
        </w:rPr>
        <w:t>set</w:t>
      </w:r>
      <w:r w:rsidRPr="00575822">
        <w:rPr>
          <w:rFonts w:ascii="Consolas" w:eastAsia="Times New Roman" w:hAnsi="Consolas" w:cs="Courier New"/>
          <w:color w:val="303030"/>
          <w:sz w:val="18"/>
          <w:szCs w:val="18"/>
          <w:lang w:val="en-IN" w:eastAsia="en-IN"/>
        </w:rPr>
        <w:t>; }</w:t>
      </w:r>
    </w:p>
    <w:p w14:paraId="786F8E1A" w14:textId="77777777" w:rsidR="00575822" w:rsidRPr="00575822" w:rsidRDefault="00575822" w:rsidP="00575822">
      <w:pPr>
        <w:shd w:val="clear" w:color="auto" w:fill="FFFFFF"/>
        <w:rPr>
          <w:rFonts w:ascii="Segoe UI" w:eastAsia="Times New Roman" w:hAnsi="Segoe UI" w:cs="Segoe UI"/>
          <w:color w:val="111111"/>
          <w:sz w:val="21"/>
          <w:szCs w:val="21"/>
          <w:lang w:val="en-IN" w:eastAsia="en-IN"/>
        </w:rPr>
      </w:pPr>
      <w:r w:rsidRPr="00575822">
        <w:rPr>
          <w:rFonts w:ascii="Segoe UI" w:eastAsia="Times New Roman" w:hAnsi="Segoe UI" w:cs="Segoe UI"/>
          <w:color w:val="111111"/>
          <w:sz w:val="21"/>
          <w:szCs w:val="21"/>
          <w:lang w:val="en-IN" w:eastAsia="en-IN"/>
        </w:rPr>
        <w:t>are automatic properties.</w:t>
      </w:r>
    </w:p>
    <w:p w14:paraId="6AAB804A" w14:textId="77777777" w:rsidR="00575822" w:rsidRPr="00575822" w:rsidRDefault="00575822" w:rsidP="00575822">
      <w:pPr>
        <w:shd w:val="clear" w:color="auto" w:fill="FFFFFF"/>
        <w:rPr>
          <w:rFonts w:ascii="Segoe UI" w:eastAsia="Times New Roman" w:hAnsi="Segoe UI" w:cs="Segoe UI"/>
          <w:color w:val="111111"/>
          <w:sz w:val="21"/>
          <w:szCs w:val="21"/>
          <w:lang w:val="en-IN" w:eastAsia="en-IN"/>
        </w:rPr>
      </w:pPr>
      <w:r w:rsidRPr="00575822">
        <w:rPr>
          <w:rFonts w:ascii="Segoe UI" w:eastAsia="Times New Roman" w:hAnsi="Segoe UI" w:cs="Segoe UI"/>
          <w:color w:val="111111"/>
          <w:sz w:val="21"/>
          <w:szCs w:val="21"/>
          <w:lang w:val="en-IN" w:eastAsia="en-IN"/>
        </w:rPr>
        <w:lastRenderedPageBreak/>
        <w:t>I hope now you know how to define a property and use it.</w:t>
      </w:r>
    </w:p>
    <w:p w14:paraId="0BA50239" w14:textId="07B3C7F1" w:rsidR="0083054E" w:rsidRDefault="0083054E"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7A1617A" w14:textId="77777777" w:rsidR="001D447D" w:rsidRPr="001D447D" w:rsidRDefault="001D447D" w:rsidP="001D447D">
      <w:pPr>
        <w:shd w:val="clear" w:color="auto" w:fill="FFFFFF"/>
        <w:spacing w:before="300" w:after="165"/>
        <w:outlineLvl w:val="1"/>
        <w:rPr>
          <w:rFonts w:ascii="Segoe UI" w:eastAsia="Times New Roman" w:hAnsi="Segoe UI" w:cs="Segoe UI"/>
          <w:color w:val="FF9900"/>
          <w:sz w:val="45"/>
          <w:szCs w:val="45"/>
          <w:lang w:val="en-IN" w:eastAsia="en-IN"/>
        </w:rPr>
      </w:pPr>
      <w:r w:rsidRPr="001D447D">
        <w:rPr>
          <w:rFonts w:ascii="Segoe UI" w:eastAsia="Times New Roman" w:hAnsi="Segoe UI" w:cs="Segoe UI"/>
          <w:color w:val="FF9900"/>
          <w:sz w:val="45"/>
          <w:szCs w:val="45"/>
          <w:lang w:val="en-IN" w:eastAsia="en-IN"/>
        </w:rPr>
        <w:t>Readonly</w:t>
      </w:r>
    </w:p>
    <w:p w14:paraId="4525459C" w14:textId="77777777" w:rsidR="001D447D" w:rsidRPr="001D447D" w:rsidRDefault="001D447D" w:rsidP="001D447D">
      <w:pPr>
        <w:shd w:val="clear" w:color="auto" w:fill="FFFFFF"/>
        <w:rPr>
          <w:rFonts w:ascii="Segoe UI" w:eastAsia="Times New Roman" w:hAnsi="Segoe UI" w:cs="Segoe UI"/>
          <w:color w:val="111111"/>
          <w:sz w:val="21"/>
          <w:szCs w:val="21"/>
          <w:lang w:val="en-IN" w:eastAsia="en-IN"/>
        </w:rPr>
      </w:pPr>
      <w:r w:rsidRPr="001D447D">
        <w:rPr>
          <w:rFonts w:ascii="Segoe UI" w:eastAsia="Times New Roman" w:hAnsi="Segoe UI" w:cs="Segoe UI"/>
          <w:color w:val="111111"/>
          <w:sz w:val="21"/>
          <w:szCs w:val="21"/>
          <w:lang w:val="en-IN" w:eastAsia="en-IN"/>
        </w:rPr>
        <w:t>A property can be made read-only by only providing the get accessor. We do not provide a set accessor, if we do not want our property to be initialized or to be set from outside the scope of class.</w:t>
      </w:r>
    </w:p>
    <w:p w14:paraId="41EC45AB" w14:textId="77777777" w:rsidR="001D447D" w:rsidRPr="001D447D" w:rsidRDefault="001D447D" w:rsidP="001D447D">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1D447D">
        <w:rPr>
          <w:rFonts w:ascii="Segoe UI" w:eastAsia="Times New Roman" w:hAnsi="Segoe UI" w:cs="Segoe UI"/>
          <w:b/>
          <w:bCs/>
          <w:color w:val="111111"/>
          <w:sz w:val="24"/>
          <w:szCs w:val="24"/>
          <w:lang w:val="en-IN" w:eastAsia="en-IN"/>
        </w:rPr>
        <w:t>Properties.cs</w:t>
      </w:r>
    </w:p>
    <w:p w14:paraId="20397C5A" w14:textId="77777777" w:rsidR="001D447D" w:rsidRPr="001D447D" w:rsidRDefault="001D447D" w:rsidP="001D447D">
      <w:pPr>
        <w:shd w:val="clear" w:color="auto" w:fill="FFFFFF"/>
        <w:jc w:val="right"/>
        <w:rPr>
          <w:rFonts w:ascii="Segoe UI" w:eastAsia="Times New Roman" w:hAnsi="Segoe UI" w:cs="Segoe UI"/>
          <w:color w:val="999999"/>
          <w:sz w:val="17"/>
          <w:szCs w:val="17"/>
          <w:lang w:val="en-IN" w:eastAsia="en-IN"/>
        </w:rPr>
      </w:pPr>
      <w:r w:rsidRPr="001D447D">
        <w:rPr>
          <w:rFonts w:ascii="Segoe UI" w:eastAsia="Times New Roman" w:hAnsi="Segoe UI" w:cs="Segoe UI"/>
          <w:color w:val="999999"/>
          <w:sz w:val="17"/>
          <w:szCs w:val="17"/>
          <w:bdr w:val="none" w:sz="0" w:space="0" w:color="auto" w:frame="1"/>
          <w:lang w:val="en-IN" w:eastAsia="en-IN"/>
        </w:rPr>
        <w:t>Hide</w:t>
      </w:r>
      <w:r w:rsidRPr="001D447D">
        <w:rPr>
          <w:rFonts w:ascii="Segoe UI" w:eastAsia="Times New Roman" w:hAnsi="Segoe UI" w:cs="Segoe UI"/>
          <w:color w:val="999999"/>
          <w:sz w:val="17"/>
          <w:szCs w:val="17"/>
          <w:lang w:val="en-IN" w:eastAsia="en-IN"/>
        </w:rPr>
        <w:t>   </w:t>
      </w:r>
      <w:r w:rsidRPr="001D447D">
        <w:rPr>
          <w:rFonts w:ascii="Segoe UI" w:eastAsia="Times New Roman" w:hAnsi="Segoe UI" w:cs="Segoe UI"/>
          <w:color w:val="999999"/>
          <w:sz w:val="17"/>
          <w:szCs w:val="17"/>
          <w:bdr w:val="none" w:sz="0" w:space="0" w:color="auto" w:frame="1"/>
          <w:lang w:val="en-IN" w:eastAsia="en-IN"/>
        </w:rPr>
        <w:t>Copy Code</w:t>
      </w:r>
    </w:p>
    <w:p w14:paraId="58644A42"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0000FF"/>
          <w:sz w:val="18"/>
          <w:szCs w:val="18"/>
          <w:bdr w:val="none" w:sz="0" w:space="0" w:color="auto" w:frame="1"/>
          <w:lang w:val="en-IN" w:eastAsia="en-IN"/>
        </w:rPr>
        <w:t>using</w:t>
      </w:r>
      <w:r w:rsidRPr="001D447D">
        <w:rPr>
          <w:rFonts w:ascii="Consolas" w:eastAsia="Times New Roman" w:hAnsi="Consolas" w:cs="Courier New"/>
          <w:color w:val="303030"/>
          <w:sz w:val="18"/>
          <w:szCs w:val="18"/>
          <w:lang w:val="en-IN" w:eastAsia="en-IN"/>
        </w:rPr>
        <w:t xml:space="preserve"> System;</w:t>
      </w:r>
    </w:p>
    <w:p w14:paraId="1A819D58"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0000FF"/>
          <w:sz w:val="18"/>
          <w:szCs w:val="18"/>
          <w:bdr w:val="none" w:sz="0" w:space="0" w:color="auto" w:frame="1"/>
          <w:lang w:val="en-IN" w:eastAsia="en-IN"/>
        </w:rPr>
        <w:t>namespace</w:t>
      </w:r>
      <w:r w:rsidRPr="001D447D">
        <w:rPr>
          <w:rFonts w:ascii="Consolas" w:eastAsia="Times New Roman" w:hAnsi="Consolas" w:cs="Courier New"/>
          <w:color w:val="303030"/>
          <w:sz w:val="18"/>
          <w:szCs w:val="18"/>
          <w:lang w:val="en-IN" w:eastAsia="en-IN"/>
        </w:rPr>
        <w:t xml:space="preserve"> Properties</w:t>
      </w:r>
    </w:p>
    <w:p w14:paraId="797E0ADD"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303030"/>
          <w:sz w:val="18"/>
          <w:szCs w:val="18"/>
          <w:lang w:val="en-IN" w:eastAsia="en-IN"/>
        </w:rPr>
        <w:t>{</w:t>
      </w:r>
    </w:p>
    <w:p w14:paraId="7373AE94"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303030"/>
          <w:sz w:val="18"/>
          <w:szCs w:val="18"/>
          <w:lang w:val="en-IN" w:eastAsia="en-IN"/>
        </w:rPr>
        <w:t xml:space="preserve">    </w:t>
      </w:r>
      <w:r w:rsidRPr="001D447D">
        <w:rPr>
          <w:rFonts w:ascii="Consolas" w:eastAsia="Times New Roman" w:hAnsi="Consolas" w:cs="Courier New"/>
          <w:color w:val="0000FF"/>
          <w:sz w:val="18"/>
          <w:szCs w:val="18"/>
          <w:bdr w:val="none" w:sz="0" w:space="0" w:color="auto" w:frame="1"/>
          <w:lang w:val="en-IN" w:eastAsia="en-IN"/>
        </w:rPr>
        <w:t>public</w:t>
      </w:r>
      <w:r w:rsidRPr="001D447D">
        <w:rPr>
          <w:rFonts w:ascii="Consolas" w:eastAsia="Times New Roman" w:hAnsi="Consolas" w:cs="Courier New"/>
          <w:color w:val="303030"/>
          <w:sz w:val="18"/>
          <w:szCs w:val="18"/>
          <w:lang w:val="en-IN" w:eastAsia="en-IN"/>
        </w:rPr>
        <w:t xml:space="preserve"> </w:t>
      </w:r>
      <w:r w:rsidRPr="001D447D">
        <w:rPr>
          <w:rFonts w:ascii="Consolas" w:eastAsia="Times New Roman" w:hAnsi="Consolas" w:cs="Courier New"/>
          <w:color w:val="0000FF"/>
          <w:sz w:val="18"/>
          <w:szCs w:val="18"/>
          <w:bdr w:val="none" w:sz="0" w:space="0" w:color="auto" w:frame="1"/>
          <w:lang w:val="en-IN" w:eastAsia="en-IN"/>
        </w:rPr>
        <w:t>class</w:t>
      </w:r>
      <w:r w:rsidRPr="001D447D">
        <w:rPr>
          <w:rFonts w:ascii="Consolas" w:eastAsia="Times New Roman" w:hAnsi="Consolas" w:cs="Courier New"/>
          <w:color w:val="303030"/>
          <w:sz w:val="18"/>
          <w:szCs w:val="18"/>
          <w:lang w:val="en-IN" w:eastAsia="en-IN"/>
        </w:rPr>
        <w:t xml:space="preserve"> Properties</w:t>
      </w:r>
    </w:p>
    <w:p w14:paraId="37FD4BFE"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303030"/>
          <w:sz w:val="18"/>
          <w:szCs w:val="18"/>
          <w:lang w:val="en-IN" w:eastAsia="en-IN"/>
        </w:rPr>
        <w:t xml:space="preserve">    {</w:t>
      </w:r>
    </w:p>
    <w:p w14:paraId="0B591C3A"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303030"/>
          <w:sz w:val="18"/>
          <w:szCs w:val="18"/>
          <w:lang w:val="en-IN" w:eastAsia="en-IN"/>
        </w:rPr>
        <w:t xml:space="preserve">        </w:t>
      </w:r>
      <w:r w:rsidRPr="001D447D">
        <w:rPr>
          <w:rFonts w:ascii="Consolas" w:eastAsia="Times New Roman" w:hAnsi="Consolas" w:cs="Courier New"/>
          <w:color w:val="0000FF"/>
          <w:sz w:val="18"/>
          <w:szCs w:val="18"/>
          <w:bdr w:val="none" w:sz="0" w:space="0" w:color="auto" w:frame="1"/>
          <w:lang w:val="en-IN" w:eastAsia="en-IN"/>
        </w:rPr>
        <w:t>private</w:t>
      </w:r>
      <w:r w:rsidRPr="001D447D">
        <w:rPr>
          <w:rFonts w:ascii="Consolas" w:eastAsia="Times New Roman" w:hAnsi="Consolas" w:cs="Courier New"/>
          <w:color w:val="303030"/>
          <w:sz w:val="18"/>
          <w:szCs w:val="18"/>
          <w:lang w:val="en-IN" w:eastAsia="en-IN"/>
        </w:rPr>
        <w:t xml:space="preserve"> </w:t>
      </w:r>
      <w:r w:rsidRPr="001D447D">
        <w:rPr>
          <w:rFonts w:ascii="Consolas" w:eastAsia="Times New Roman" w:hAnsi="Consolas" w:cs="Courier New"/>
          <w:color w:val="0000FF"/>
          <w:sz w:val="18"/>
          <w:szCs w:val="18"/>
          <w:bdr w:val="none" w:sz="0" w:space="0" w:color="auto" w:frame="1"/>
          <w:lang w:val="en-IN" w:eastAsia="en-IN"/>
        </w:rPr>
        <w:t>string</w:t>
      </w:r>
      <w:r w:rsidRPr="001D447D">
        <w:rPr>
          <w:rFonts w:ascii="Consolas" w:eastAsia="Times New Roman" w:hAnsi="Consolas" w:cs="Courier New"/>
          <w:color w:val="303030"/>
          <w:sz w:val="18"/>
          <w:szCs w:val="18"/>
          <w:lang w:val="en-IN" w:eastAsia="en-IN"/>
        </w:rPr>
        <w:t xml:space="preserve"> name=</w:t>
      </w:r>
      <w:r w:rsidRPr="001D447D">
        <w:rPr>
          <w:rFonts w:ascii="Consolas" w:eastAsia="Times New Roman" w:hAnsi="Consolas" w:cs="Courier New"/>
          <w:color w:val="800080"/>
          <w:sz w:val="18"/>
          <w:szCs w:val="18"/>
          <w:bdr w:val="none" w:sz="0" w:space="0" w:color="auto" w:frame="1"/>
          <w:lang w:val="en-IN" w:eastAsia="en-IN"/>
        </w:rPr>
        <w:t>"Akhil"</w:t>
      </w:r>
      <w:r w:rsidRPr="001D447D">
        <w:rPr>
          <w:rFonts w:ascii="Consolas" w:eastAsia="Times New Roman" w:hAnsi="Consolas" w:cs="Courier New"/>
          <w:color w:val="303030"/>
          <w:sz w:val="18"/>
          <w:szCs w:val="18"/>
          <w:lang w:val="en-IN" w:eastAsia="en-IN"/>
        </w:rPr>
        <w:t>;</w:t>
      </w:r>
    </w:p>
    <w:p w14:paraId="749CA573"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303030"/>
          <w:sz w:val="18"/>
          <w:szCs w:val="18"/>
          <w:lang w:val="en-IN" w:eastAsia="en-IN"/>
        </w:rPr>
        <w:t xml:space="preserve">        </w:t>
      </w:r>
      <w:r w:rsidRPr="001D447D">
        <w:rPr>
          <w:rFonts w:ascii="Consolas" w:eastAsia="Times New Roman" w:hAnsi="Consolas" w:cs="Courier New"/>
          <w:color w:val="0000FF"/>
          <w:sz w:val="18"/>
          <w:szCs w:val="18"/>
          <w:bdr w:val="none" w:sz="0" w:space="0" w:color="auto" w:frame="1"/>
          <w:lang w:val="en-IN" w:eastAsia="en-IN"/>
        </w:rPr>
        <w:t>private</w:t>
      </w:r>
      <w:r w:rsidRPr="001D447D">
        <w:rPr>
          <w:rFonts w:ascii="Consolas" w:eastAsia="Times New Roman" w:hAnsi="Consolas" w:cs="Courier New"/>
          <w:color w:val="303030"/>
          <w:sz w:val="18"/>
          <w:szCs w:val="18"/>
          <w:lang w:val="en-IN" w:eastAsia="en-IN"/>
        </w:rPr>
        <w:t xml:space="preserve"> </w:t>
      </w:r>
      <w:r w:rsidRPr="001D447D">
        <w:rPr>
          <w:rFonts w:ascii="Consolas" w:eastAsia="Times New Roman" w:hAnsi="Consolas" w:cs="Courier New"/>
          <w:color w:val="0000FF"/>
          <w:sz w:val="18"/>
          <w:szCs w:val="18"/>
          <w:bdr w:val="none" w:sz="0" w:space="0" w:color="auto" w:frame="1"/>
          <w:lang w:val="en-IN" w:eastAsia="en-IN"/>
        </w:rPr>
        <w:t>int</w:t>
      </w:r>
      <w:r w:rsidRPr="001D447D">
        <w:rPr>
          <w:rFonts w:ascii="Consolas" w:eastAsia="Times New Roman" w:hAnsi="Consolas" w:cs="Courier New"/>
          <w:color w:val="303030"/>
          <w:sz w:val="18"/>
          <w:szCs w:val="18"/>
          <w:lang w:val="en-IN" w:eastAsia="en-IN"/>
        </w:rPr>
        <w:t xml:space="preserve"> age=32;</w:t>
      </w:r>
    </w:p>
    <w:p w14:paraId="38841873" w14:textId="77777777" w:rsidR="001D447D" w:rsidRPr="001D447D" w:rsidRDefault="001D447D" w:rsidP="001D447D">
      <w:pPr>
        <w:shd w:val="clear" w:color="auto" w:fill="FFFFFF"/>
        <w:spacing w:beforeAutospacing="1"/>
        <w:rPr>
          <w:rFonts w:ascii="Tahoma" w:eastAsia="Times New Roman" w:hAnsi="Tahoma" w:cs="Tahoma"/>
          <w:color w:val="303030"/>
          <w:sz w:val="27"/>
          <w:szCs w:val="27"/>
          <w:lang w:val="en-IN" w:eastAsia="en-IN"/>
        </w:rPr>
      </w:pPr>
      <w:r w:rsidRPr="001D447D">
        <w:rPr>
          <w:rFonts w:ascii="Tahoma" w:eastAsia="Times New Roman" w:hAnsi="Tahoma" w:cs="Tahoma"/>
          <w:color w:val="0000FF"/>
          <w:sz w:val="27"/>
          <w:szCs w:val="27"/>
          <w:bdr w:val="none" w:sz="0" w:space="0" w:color="auto" w:frame="1"/>
          <w:lang w:val="en-IN" w:eastAsia="en-IN"/>
        </w:rPr>
        <w:t>public</w:t>
      </w:r>
      <w:r w:rsidRPr="001D447D">
        <w:rPr>
          <w:rFonts w:ascii="Tahoma" w:eastAsia="Times New Roman" w:hAnsi="Tahoma" w:cs="Tahoma"/>
          <w:color w:val="303030"/>
          <w:sz w:val="27"/>
          <w:szCs w:val="27"/>
          <w:lang w:val="en-IN" w:eastAsia="en-IN"/>
        </w:rPr>
        <w:t> </w:t>
      </w:r>
      <w:r w:rsidRPr="001D447D">
        <w:rPr>
          <w:rFonts w:ascii="Tahoma" w:eastAsia="Times New Roman" w:hAnsi="Tahoma" w:cs="Tahoma"/>
          <w:color w:val="0000FF"/>
          <w:sz w:val="27"/>
          <w:szCs w:val="27"/>
          <w:bdr w:val="none" w:sz="0" w:space="0" w:color="auto" w:frame="1"/>
          <w:lang w:val="en-IN" w:eastAsia="en-IN"/>
        </w:rPr>
        <w:t>string</w:t>
      </w:r>
      <w:r w:rsidRPr="001D447D">
        <w:rPr>
          <w:rFonts w:ascii="Tahoma" w:eastAsia="Times New Roman" w:hAnsi="Tahoma" w:cs="Tahoma"/>
          <w:color w:val="303030"/>
          <w:sz w:val="27"/>
          <w:szCs w:val="27"/>
          <w:lang w:val="en-IN" w:eastAsia="en-IN"/>
        </w:rPr>
        <w:t> Name</w:t>
      </w:r>
      <w:r w:rsidRPr="001D447D">
        <w:rPr>
          <w:rFonts w:ascii="Tahoma" w:eastAsia="Times New Roman" w:hAnsi="Tahoma" w:cs="Tahoma"/>
          <w:color w:val="303030"/>
          <w:sz w:val="27"/>
          <w:szCs w:val="27"/>
          <w:lang w:val="en-IN" w:eastAsia="en-IN"/>
        </w:rPr>
        <w:br/>
        <w:t>{</w:t>
      </w:r>
      <w:r w:rsidRPr="001D447D">
        <w:rPr>
          <w:rFonts w:ascii="Tahoma" w:eastAsia="Times New Roman" w:hAnsi="Tahoma" w:cs="Tahoma"/>
          <w:color w:val="303030"/>
          <w:sz w:val="27"/>
          <w:szCs w:val="27"/>
          <w:lang w:val="en-IN" w:eastAsia="en-IN"/>
        </w:rPr>
        <w:br/>
      </w:r>
      <w:r w:rsidRPr="001D447D">
        <w:rPr>
          <w:rFonts w:ascii="Tahoma" w:eastAsia="Times New Roman" w:hAnsi="Tahoma" w:cs="Tahoma"/>
          <w:color w:val="0000FF"/>
          <w:sz w:val="27"/>
          <w:szCs w:val="27"/>
          <w:bdr w:val="none" w:sz="0" w:space="0" w:color="auto" w:frame="1"/>
          <w:lang w:val="en-IN" w:eastAsia="en-IN"/>
        </w:rPr>
        <w:t>get</w:t>
      </w:r>
      <w:r w:rsidRPr="001D447D">
        <w:rPr>
          <w:rFonts w:ascii="Tahoma" w:eastAsia="Times New Roman" w:hAnsi="Tahoma" w:cs="Tahoma"/>
          <w:color w:val="303030"/>
          <w:sz w:val="27"/>
          <w:szCs w:val="27"/>
          <w:lang w:val="en-IN" w:eastAsia="en-IN"/>
        </w:rPr>
        <w:t> { </w:t>
      </w:r>
      <w:r w:rsidRPr="001D447D">
        <w:rPr>
          <w:rFonts w:ascii="Tahoma" w:eastAsia="Times New Roman" w:hAnsi="Tahoma" w:cs="Tahoma"/>
          <w:color w:val="0000FF"/>
          <w:sz w:val="27"/>
          <w:szCs w:val="27"/>
          <w:bdr w:val="none" w:sz="0" w:space="0" w:color="auto" w:frame="1"/>
          <w:lang w:val="en-IN" w:eastAsia="en-IN"/>
        </w:rPr>
        <w:t>return</w:t>
      </w:r>
      <w:r w:rsidRPr="001D447D">
        <w:rPr>
          <w:rFonts w:ascii="Tahoma" w:eastAsia="Times New Roman" w:hAnsi="Tahoma" w:cs="Tahoma"/>
          <w:color w:val="303030"/>
          <w:sz w:val="27"/>
          <w:szCs w:val="27"/>
          <w:lang w:val="en-IN" w:eastAsia="en-IN"/>
        </w:rPr>
        <w:t> name; }</w:t>
      </w:r>
      <w:r w:rsidRPr="001D447D">
        <w:rPr>
          <w:rFonts w:ascii="Tahoma" w:eastAsia="Times New Roman" w:hAnsi="Tahoma" w:cs="Tahoma"/>
          <w:color w:val="303030"/>
          <w:sz w:val="27"/>
          <w:szCs w:val="27"/>
          <w:lang w:val="en-IN" w:eastAsia="en-IN"/>
        </w:rPr>
        <w:br/>
        <w:t>}</w:t>
      </w:r>
    </w:p>
    <w:p w14:paraId="3EAACE5E" w14:textId="77777777" w:rsidR="001D447D" w:rsidRPr="001D447D" w:rsidRDefault="001D447D" w:rsidP="001D447D">
      <w:pPr>
        <w:shd w:val="clear" w:color="auto" w:fill="FFFFFF"/>
        <w:spacing w:beforeAutospacing="1"/>
        <w:rPr>
          <w:rFonts w:ascii="Tahoma" w:eastAsia="Times New Roman" w:hAnsi="Tahoma" w:cs="Tahoma"/>
          <w:color w:val="303030"/>
          <w:sz w:val="27"/>
          <w:szCs w:val="27"/>
          <w:lang w:val="en-IN" w:eastAsia="en-IN"/>
        </w:rPr>
      </w:pPr>
      <w:r w:rsidRPr="001D447D">
        <w:rPr>
          <w:rFonts w:ascii="Tahoma" w:eastAsia="Times New Roman" w:hAnsi="Tahoma" w:cs="Tahoma"/>
          <w:color w:val="0000FF"/>
          <w:sz w:val="27"/>
          <w:szCs w:val="27"/>
          <w:bdr w:val="none" w:sz="0" w:space="0" w:color="auto" w:frame="1"/>
          <w:lang w:val="en-IN" w:eastAsia="en-IN"/>
        </w:rPr>
        <w:t>public</w:t>
      </w:r>
      <w:r w:rsidRPr="001D447D">
        <w:rPr>
          <w:rFonts w:ascii="Tahoma" w:eastAsia="Times New Roman" w:hAnsi="Tahoma" w:cs="Tahoma"/>
          <w:color w:val="303030"/>
          <w:sz w:val="27"/>
          <w:szCs w:val="27"/>
          <w:lang w:val="en-IN" w:eastAsia="en-IN"/>
        </w:rPr>
        <w:t> </w:t>
      </w:r>
      <w:r w:rsidRPr="001D447D">
        <w:rPr>
          <w:rFonts w:ascii="Tahoma" w:eastAsia="Times New Roman" w:hAnsi="Tahoma" w:cs="Tahoma"/>
          <w:color w:val="0000FF"/>
          <w:sz w:val="27"/>
          <w:szCs w:val="27"/>
          <w:bdr w:val="none" w:sz="0" w:space="0" w:color="auto" w:frame="1"/>
          <w:lang w:val="en-IN" w:eastAsia="en-IN"/>
        </w:rPr>
        <w:t>int</w:t>
      </w:r>
      <w:r w:rsidRPr="001D447D">
        <w:rPr>
          <w:rFonts w:ascii="Tahoma" w:eastAsia="Times New Roman" w:hAnsi="Tahoma" w:cs="Tahoma"/>
          <w:color w:val="303030"/>
          <w:sz w:val="27"/>
          <w:szCs w:val="27"/>
          <w:lang w:val="en-IN" w:eastAsia="en-IN"/>
        </w:rPr>
        <w:t> Age { </w:t>
      </w:r>
      <w:r w:rsidRPr="001D447D">
        <w:rPr>
          <w:rFonts w:ascii="Tahoma" w:eastAsia="Times New Roman" w:hAnsi="Tahoma" w:cs="Tahoma"/>
          <w:color w:val="0000FF"/>
          <w:sz w:val="27"/>
          <w:szCs w:val="27"/>
          <w:bdr w:val="none" w:sz="0" w:space="0" w:color="auto" w:frame="1"/>
          <w:lang w:val="en-IN" w:eastAsia="en-IN"/>
        </w:rPr>
        <w:t>get</w:t>
      </w:r>
      <w:r w:rsidRPr="001D447D">
        <w:rPr>
          <w:rFonts w:ascii="Tahoma" w:eastAsia="Times New Roman" w:hAnsi="Tahoma" w:cs="Tahoma"/>
          <w:color w:val="303030"/>
          <w:sz w:val="27"/>
          <w:szCs w:val="27"/>
          <w:lang w:val="en-IN" w:eastAsia="en-IN"/>
        </w:rPr>
        <w:t> { </w:t>
      </w:r>
      <w:r w:rsidRPr="001D447D">
        <w:rPr>
          <w:rFonts w:ascii="Tahoma" w:eastAsia="Times New Roman" w:hAnsi="Tahoma" w:cs="Tahoma"/>
          <w:color w:val="0000FF"/>
          <w:sz w:val="27"/>
          <w:szCs w:val="27"/>
          <w:bdr w:val="none" w:sz="0" w:space="0" w:color="auto" w:frame="1"/>
          <w:lang w:val="en-IN" w:eastAsia="en-IN"/>
        </w:rPr>
        <w:t>return</w:t>
      </w:r>
      <w:r w:rsidRPr="001D447D">
        <w:rPr>
          <w:rFonts w:ascii="Tahoma" w:eastAsia="Times New Roman" w:hAnsi="Tahoma" w:cs="Tahoma"/>
          <w:color w:val="303030"/>
          <w:sz w:val="27"/>
          <w:szCs w:val="27"/>
          <w:lang w:val="en-IN" w:eastAsia="en-IN"/>
        </w:rPr>
        <w:t> age; } }</w:t>
      </w:r>
      <w:r w:rsidRPr="001D447D">
        <w:rPr>
          <w:rFonts w:ascii="Tahoma" w:eastAsia="Times New Roman" w:hAnsi="Tahoma" w:cs="Tahoma"/>
          <w:color w:val="303030"/>
          <w:sz w:val="27"/>
          <w:szCs w:val="27"/>
          <w:lang w:val="en-IN" w:eastAsia="en-IN"/>
        </w:rPr>
        <w:br/>
        <w:t>}</w:t>
      </w:r>
      <w:r w:rsidRPr="001D447D">
        <w:rPr>
          <w:rFonts w:ascii="Tahoma" w:eastAsia="Times New Roman" w:hAnsi="Tahoma" w:cs="Tahoma"/>
          <w:color w:val="303030"/>
          <w:sz w:val="27"/>
          <w:szCs w:val="27"/>
          <w:lang w:val="en-IN" w:eastAsia="en-IN"/>
        </w:rPr>
        <w:br/>
        <w:t>}</w:t>
      </w:r>
    </w:p>
    <w:p w14:paraId="39BBB6C7" w14:textId="77777777" w:rsidR="001D447D" w:rsidRPr="001D447D" w:rsidRDefault="001D447D" w:rsidP="001D447D">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1D447D">
        <w:rPr>
          <w:rFonts w:ascii="Segoe UI" w:eastAsia="Times New Roman" w:hAnsi="Segoe UI" w:cs="Segoe UI"/>
          <w:b/>
          <w:bCs/>
          <w:color w:val="111111"/>
          <w:sz w:val="24"/>
          <w:szCs w:val="24"/>
          <w:lang w:val="en-IN" w:eastAsia="en-IN"/>
        </w:rPr>
        <w:t>Program.cs</w:t>
      </w:r>
    </w:p>
    <w:p w14:paraId="715FC6D5" w14:textId="77777777" w:rsidR="001D447D" w:rsidRPr="001D447D" w:rsidRDefault="001D447D" w:rsidP="001D447D">
      <w:pPr>
        <w:shd w:val="clear" w:color="auto" w:fill="FFFFFF"/>
        <w:jc w:val="right"/>
        <w:rPr>
          <w:rFonts w:ascii="Segoe UI" w:eastAsia="Times New Roman" w:hAnsi="Segoe UI" w:cs="Segoe UI"/>
          <w:color w:val="999999"/>
          <w:sz w:val="17"/>
          <w:szCs w:val="17"/>
          <w:lang w:val="en-IN" w:eastAsia="en-IN"/>
        </w:rPr>
      </w:pPr>
      <w:r w:rsidRPr="001D447D">
        <w:rPr>
          <w:rFonts w:ascii="Segoe UI" w:eastAsia="Times New Roman" w:hAnsi="Segoe UI" w:cs="Segoe UI"/>
          <w:color w:val="999999"/>
          <w:sz w:val="17"/>
          <w:szCs w:val="17"/>
          <w:bdr w:val="none" w:sz="0" w:space="0" w:color="auto" w:frame="1"/>
          <w:lang w:val="en-IN" w:eastAsia="en-IN"/>
        </w:rPr>
        <w:t>Hide</w:t>
      </w:r>
      <w:r w:rsidRPr="001D447D">
        <w:rPr>
          <w:rFonts w:ascii="Segoe UI" w:eastAsia="Times New Roman" w:hAnsi="Segoe UI" w:cs="Segoe UI"/>
          <w:color w:val="999999"/>
          <w:sz w:val="17"/>
          <w:szCs w:val="17"/>
          <w:lang w:val="en-IN" w:eastAsia="en-IN"/>
        </w:rPr>
        <w:t>   </w:t>
      </w:r>
      <w:r w:rsidRPr="001D447D">
        <w:rPr>
          <w:rFonts w:ascii="Segoe UI" w:eastAsia="Times New Roman" w:hAnsi="Segoe UI" w:cs="Segoe UI"/>
          <w:color w:val="999999"/>
          <w:sz w:val="17"/>
          <w:szCs w:val="17"/>
          <w:bdr w:val="none" w:sz="0" w:space="0" w:color="auto" w:frame="1"/>
          <w:lang w:val="en-IN" w:eastAsia="en-IN"/>
        </w:rPr>
        <w:t>Copy Code</w:t>
      </w:r>
    </w:p>
    <w:p w14:paraId="025BD1B8"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0000FF"/>
          <w:sz w:val="18"/>
          <w:szCs w:val="18"/>
          <w:bdr w:val="none" w:sz="0" w:space="0" w:color="auto" w:frame="1"/>
          <w:lang w:val="en-IN" w:eastAsia="en-IN"/>
        </w:rPr>
        <w:t>using</w:t>
      </w:r>
      <w:r w:rsidRPr="001D447D">
        <w:rPr>
          <w:rFonts w:ascii="Consolas" w:eastAsia="Times New Roman" w:hAnsi="Consolas" w:cs="Courier New"/>
          <w:color w:val="303030"/>
          <w:sz w:val="18"/>
          <w:szCs w:val="18"/>
          <w:lang w:val="en-IN" w:eastAsia="en-IN"/>
        </w:rPr>
        <w:t xml:space="preserve"> System;</w:t>
      </w:r>
    </w:p>
    <w:p w14:paraId="17892888" w14:textId="77777777" w:rsidR="001D447D" w:rsidRPr="001D447D" w:rsidRDefault="001D447D" w:rsidP="001D447D">
      <w:pPr>
        <w:shd w:val="clear" w:color="auto" w:fill="FFFFFF"/>
        <w:spacing w:beforeAutospacing="1"/>
        <w:rPr>
          <w:rFonts w:ascii="Tahoma" w:eastAsia="Times New Roman" w:hAnsi="Tahoma" w:cs="Tahoma"/>
          <w:color w:val="303030"/>
          <w:sz w:val="27"/>
          <w:szCs w:val="27"/>
          <w:lang w:val="en-IN" w:eastAsia="en-IN"/>
        </w:rPr>
      </w:pPr>
      <w:r w:rsidRPr="001D447D">
        <w:rPr>
          <w:rFonts w:ascii="Tahoma" w:eastAsia="Times New Roman" w:hAnsi="Tahoma" w:cs="Tahoma"/>
          <w:color w:val="0000FF"/>
          <w:sz w:val="27"/>
          <w:szCs w:val="27"/>
          <w:bdr w:val="none" w:sz="0" w:space="0" w:color="auto" w:frame="1"/>
          <w:lang w:val="en-IN" w:eastAsia="en-IN"/>
        </w:rPr>
        <w:t>namespace</w:t>
      </w:r>
      <w:r w:rsidRPr="001D447D">
        <w:rPr>
          <w:rFonts w:ascii="Tahoma" w:eastAsia="Times New Roman" w:hAnsi="Tahoma" w:cs="Tahoma"/>
          <w:color w:val="303030"/>
          <w:sz w:val="27"/>
          <w:szCs w:val="27"/>
          <w:lang w:val="en-IN" w:eastAsia="en-IN"/>
        </w:rPr>
        <w:t> Properties</w:t>
      </w:r>
      <w:r w:rsidRPr="001D447D">
        <w:rPr>
          <w:rFonts w:ascii="Tahoma" w:eastAsia="Times New Roman" w:hAnsi="Tahoma" w:cs="Tahoma"/>
          <w:color w:val="303030"/>
          <w:sz w:val="27"/>
          <w:szCs w:val="27"/>
          <w:lang w:val="en-IN" w:eastAsia="en-IN"/>
        </w:rPr>
        <w:br/>
        <w:t>{</w:t>
      </w:r>
      <w:r w:rsidRPr="001D447D">
        <w:rPr>
          <w:rFonts w:ascii="Tahoma" w:eastAsia="Times New Roman" w:hAnsi="Tahoma" w:cs="Tahoma"/>
          <w:color w:val="303030"/>
          <w:sz w:val="27"/>
          <w:szCs w:val="27"/>
          <w:lang w:val="en-IN" w:eastAsia="en-IN"/>
        </w:rPr>
        <w:br/>
      </w:r>
      <w:r w:rsidRPr="001D447D">
        <w:rPr>
          <w:rFonts w:ascii="Tahoma" w:eastAsia="Times New Roman" w:hAnsi="Tahoma" w:cs="Tahoma"/>
          <w:color w:val="0000FF"/>
          <w:sz w:val="27"/>
          <w:szCs w:val="27"/>
          <w:bdr w:val="none" w:sz="0" w:space="0" w:color="auto" w:frame="1"/>
          <w:lang w:val="en-IN" w:eastAsia="en-IN"/>
        </w:rPr>
        <w:t>class</w:t>
      </w:r>
      <w:r w:rsidRPr="001D447D">
        <w:rPr>
          <w:rFonts w:ascii="Tahoma" w:eastAsia="Times New Roman" w:hAnsi="Tahoma" w:cs="Tahoma"/>
          <w:color w:val="303030"/>
          <w:sz w:val="27"/>
          <w:szCs w:val="27"/>
          <w:lang w:val="en-IN" w:eastAsia="en-IN"/>
        </w:rPr>
        <w:t> Program</w:t>
      </w:r>
      <w:r w:rsidRPr="001D447D">
        <w:rPr>
          <w:rFonts w:ascii="Tahoma" w:eastAsia="Times New Roman" w:hAnsi="Tahoma" w:cs="Tahoma"/>
          <w:color w:val="303030"/>
          <w:sz w:val="27"/>
          <w:szCs w:val="27"/>
          <w:lang w:val="en-IN" w:eastAsia="en-IN"/>
        </w:rPr>
        <w:br/>
        <w:t>{</w:t>
      </w:r>
      <w:r w:rsidRPr="001D447D">
        <w:rPr>
          <w:rFonts w:ascii="Tahoma" w:eastAsia="Times New Roman" w:hAnsi="Tahoma" w:cs="Tahoma"/>
          <w:color w:val="303030"/>
          <w:sz w:val="27"/>
          <w:szCs w:val="27"/>
          <w:lang w:val="en-IN" w:eastAsia="en-IN"/>
        </w:rPr>
        <w:br/>
      </w:r>
      <w:r w:rsidRPr="001D447D">
        <w:rPr>
          <w:rFonts w:ascii="Tahoma" w:eastAsia="Times New Roman" w:hAnsi="Tahoma" w:cs="Tahoma"/>
          <w:color w:val="0000FF"/>
          <w:sz w:val="27"/>
          <w:szCs w:val="27"/>
          <w:bdr w:val="none" w:sz="0" w:space="0" w:color="auto" w:frame="1"/>
          <w:lang w:val="en-IN" w:eastAsia="en-IN"/>
        </w:rPr>
        <w:t>static</w:t>
      </w:r>
      <w:r w:rsidRPr="001D447D">
        <w:rPr>
          <w:rFonts w:ascii="Tahoma" w:eastAsia="Times New Roman" w:hAnsi="Tahoma" w:cs="Tahoma"/>
          <w:color w:val="303030"/>
          <w:sz w:val="27"/>
          <w:szCs w:val="27"/>
          <w:lang w:val="en-IN" w:eastAsia="en-IN"/>
        </w:rPr>
        <w:t> </w:t>
      </w:r>
      <w:r w:rsidRPr="001D447D">
        <w:rPr>
          <w:rFonts w:ascii="Tahoma" w:eastAsia="Times New Roman" w:hAnsi="Tahoma" w:cs="Tahoma"/>
          <w:color w:val="0000FF"/>
          <w:sz w:val="27"/>
          <w:szCs w:val="27"/>
          <w:bdr w:val="none" w:sz="0" w:space="0" w:color="auto" w:frame="1"/>
          <w:lang w:val="en-IN" w:eastAsia="en-IN"/>
        </w:rPr>
        <w:t>void</w:t>
      </w:r>
      <w:r w:rsidRPr="001D447D">
        <w:rPr>
          <w:rFonts w:ascii="Tahoma" w:eastAsia="Times New Roman" w:hAnsi="Tahoma" w:cs="Tahoma"/>
          <w:color w:val="303030"/>
          <w:sz w:val="27"/>
          <w:szCs w:val="27"/>
          <w:lang w:val="en-IN" w:eastAsia="en-IN"/>
        </w:rPr>
        <w:t> Main(</w:t>
      </w:r>
      <w:r w:rsidRPr="001D447D">
        <w:rPr>
          <w:rFonts w:ascii="Tahoma" w:eastAsia="Times New Roman" w:hAnsi="Tahoma" w:cs="Tahoma"/>
          <w:color w:val="0000FF"/>
          <w:sz w:val="27"/>
          <w:szCs w:val="27"/>
          <w:bdr w:val="none" w:sz="0" w:space="0" w:color="auto" w:frame="1"/>
          <w:lang w:val="en-IN" w:eastAsia="en-IN"/>
        </w:rPr>
        <w:t>string</w:t>
      </w:r>
      <w:r w:rsidRPr="001D447D">
        <w:rPr>
          <w:rFonts w:ascii="Tahoma" w:eastAsia="Times New Roman" w:hAnsi="Tahoma" w:cs="Tahoma"/>
          <w:color w:val="303030"/>
          <w:sz w:val="27"/>
          <w:szCs w:val="27"/>
          <w:lang w:val="en-IN" w:eastAsia="en-IN"/>
        </w:rPr>
        <w:t>[] args)</w:t>
      </w:r>
      <w:r w:rsidRPr="001D447D">
        <w:rPr>
          <w:rFonts w:ascii="Tahoma" w:eastAsia="Times New Roman" w:hAnsi="Tahoma" w:cs="Tahoma"/>
          <w:color w:val="303030"/>
          <w:sz w:val="27"/>
          <w:szCs w:val="27"/>
          <w:lang w:val="en-IN" w:eastAsia="en-IN"/>
        </w:rPr>
        <w:br/>
        <w:t>{</w:t>
      </w:r>
      <w:r w:rsidRPr="001D447D">
        <w:rPr>
          <w:rFonts w:ascii="Tahoma" w:eastAsia="Times New Roman" w:hAnsi="Tahoma" w:cs="Tahoma"/>
          <w:color w:val="303030"/>
          <w:sz w:val="27"/>
          <w:szCs w:val="27"/>
          <w:lang w:val="en-IN" w:eastAsia="en-IN"/>
        </w:rPr>
        <w:br/>
        <w:t>Properties properties=new Properties();</w:t>
      </w:r>
      <w:r w:rsidRPr="001D447D">
        <w:rPr>
          <w:rFonts w:ascii="Tahoma" w:eastAsia="Times New Roman" w:hAnsi="Tahoma" w:cs="Tahoma"/>
          <w:color w:val="303030"/>
          <w:sz w:val="27"/>
          <w:szCs w:val="27"/>
          <w:lang w:val="en-IN" w:eastAsia="en-IN"/>
        </w:rPr>
        <w:br/>
        <w:t>properties.Name = </w:t>
      </w:r>
      <w:r w:rsidRPr="001D447D">
        <w:rPr>
          <w:rFonts w:ascii="Tahoma" w:eastAsia="Times New Roman" w:hAnsi="Tahoma" w:cs="Tahoma"/>
          <w:color w:val="800080"/>
          <w:sz w:val="27"/>
          <w:szCs w:val="27"/>
          <w:bdr w:val="none" w:sz="0" w:space="0" w:color="auto" w:frame="1"/>
          <w:lang w:val="en-IN" w:eastAsia="en-IN"/>
        </w:rPr>
        <w:t>“Akhil”</w:t>
      </w:r>
      <w:r w:rsidRPr="001D447D">
        <w:rPr>
          <w:rFonts w:ascii="Tahoma" w:eastAsia="Times New Roman" w:hAnsi="Tahoma" w:cs="Tahoma"/>
          <w:color w:val="303030"/>
          <w:sz w:val="27"/>
          <w:szCs w:val="27"/>
          <w:lang w:val="en-IN" w:eastAsia="en-IN"/>
        </w:rPr>
        <w:t>;</w:t>
      </w:r>
      <w:r w:rsidRPr="001D447D">
        <w:rPr>
          <w:rFonts w:ascii="Tahoma" w:eastAsia="Times New Roman" w:hAnsi="Tahoma" w:cs="Tahoma"/>
          <w:color w:val="303030"/>
          <w:sz w:val="27"/>
          <w:szCs w:val="27"/>
          <w:lang w:val="en-IN" w:eastAsia="en-IN"/>
        </w:rPr>
        <w:br/>
      </w:r>
      <w:r w:rsidRPr="001D447D">
        <w:rPr>
          <w:rFonts w:ascii="Tahoma" w:eastAsia="Times New Roman" w:hAnsi="Tahoma" w:cs="Tahoma"/>
          <w:color w:val="303030"/>
          <w:sz w:val="27"/>
          <w:szCs w:val="27"/>
          <w:lang w:val="en-IN" w:eastAsia="en-IN"/>
        </w:rPr>
        <w:lastRenderedPageBreak/>
        <w:t>Console.WriteLine(properties.Name);</w:t>
      </w:r>
      <w:r w:rsidRPr="001D447D">
        <w:rPr>
          <w:rFonts w:ascii="Tahoma" w:eastAsia="Times New Roman" w:hAnsi="Tahoma" w:cs="Tahoma"/>
          <w:color w:val="303030"/>
          <w:sz w:val="27"/>
          <w:szCs w:val="27"/>
          <w:lang w:val="en-IN" w:eastAsia="en-IN"/>
        </w:rPr>
        <w:br/>
        <w:t>properties.Age = </w:t>
      </w:r>
      <w:r w:rsidRPr="001D447D">
        <w:rPr>
          <w:rFonts w:ascii="Tahoma" w:eastAsia="Times New Roman" w:hAnsi="Tahoma" w:cs="Tahoma"/>
          <w:color w:val="000080"/>
          <w:sz w:val="27"/>
          <w:szCs w:val="27"/>
          <w:bdr w:val="none" w:sz="0" w:space="0" w:color="auto" w:frame="1"/>
          <w:lang w:val="en-IN" w:eastAsia="en-IN"/>
        </w:rPr>
        <w:t>40</w:t>
      </w:r>
      <w:r w:rsidRPr="001D447D">
        <w:rPr>
          <w:rFonts w:ascii="Tahoma" w:eastAsia="Times New Roman" w:hAnsi="Tahoma" w:cs="Tahoma"/>
          <w:color w:val="303030"/>
          <w:sz w:val="27"/>
          <w:szCs w:val="27"/>
          <w:lang w:val="en-IN" w:eastAsia="en-IN"/>
        </w:rPr>
        <w:t>;</w:t>
      </w:r>
      <w:r w:rsidRPr="001D447D">
        <w:rPr>
          <w:rFonts w:ascii="Tahoma" w:eastAsia="Times New Roman" w:hAnsi="Tahoma" w:cs="Tahoma"/>
          <w:color w:val="303030"/>
          <w:sz w:val="27"/>
          <w:szCs w:val="27"/>
          <w:lang w:val="en-IN" w:eastAsia="en-IN"/>
        </w:rPr>
        <w:br/>
        <w:t>Console.WriteLine(</w:t>
      </w:r>
      <w:r w:rsidRPr="001D447D">
        <w:rPr>
          <w:rFonts w:ascii="Tahoma" w:eastAsia="Times New Roman" w:hAnsi="Tahoma" w:cs="Tahoma"/>
          <w:color w:val="800080"/>
          <w:sz w:val="27"/>
          <w:szCs w:val="27"/>
          <w:bdr w:val="none" w:sz="0" w:space="0" w:color="auto" w:frame="1"/>
          <w:lang w:val="en-IN" w:eastAsia="en-IN"/>
        </w:rPr>
        <w:t>“My age is “</w:t>
      </w:r>
      <w:r w:rsidRPr="001D447D">
        <w:rPr>
          <w:rFonts w:ascii="Tahoma" w:eastAsia="Times New Roman" w:hAnsi="Tahoma" w:cs="Tahoma"/>
          <w:color w:val="303030"/>
          <w:sz w:val="27"/>
          <w:szCs w:val="27"/>
          <w:lang w:val="en-IN" w:eastAsia="en-IN"/>
        </w:rPr>
        <w:t> + properties.Age);</w:t>
      </w:r>
      <w:r w:rsidRPr="001D447D">
        <w:rPr>
          <w:rFonts w:ascii="Tahoma" w:eastAsia="Times New Roman" w:hAnsi="Tahoma" w:cs="Tahoma"/>
          <w:color w:val="303030"/>
          <w:sz w:val="27"/>
          <w:szCs w:val="27"/>
          <w:lang w:val="en-IN" w:eastAsia="en-IN"/>
        </w:rPr>
        <w:br/>
        <w:t>Console.ReadLine();</w:t>
      </w:r>
      <w:r w:rsidRPr="001D447D">
        <w:rPr>
          <w:rFonts w:ascii="Tahoma" w:eastAsia="Times New Roman" w:hAnsi="Tahoma" w:cs="Tahoma"/>
          <w:color w:val="303030"/>
          <w:sz w:val="27"/>
          <w:szCs w:val="27"/>
          <w:lang w:val="en-IN" w:eastAsia="en-IN"/>
        </w:rPr>
        <w:br/>
        <w:t>}</w:t>
      </w:r>
      <w:r w:rsidRPr="001D447D">
        <w:rPr>
          <w:rFonts w:ascii="Tahoma" w:eastAsia="Times New Roman" w:hAnsi="Tahoma" w:cs="Tahoma"/>
          <w:color w:val="303030"/>
          <w:sz w:val="27"/>
          <w:szCs w:val="27"/>
          <w:lang w:val="en-IN" w:eastAsia="en-IN"/>
        </w:rPr>
        <w:br/>
        <w:t>}</w:t>
      </w:r>
      <w:r w:rsidRPr="001D447D">
        <w:rPr>
          <w:rFonts w:ascii="Tahoma" w:eastAsia="Times New Roman" w:hAnsi="Tahoma" w:cs="Tahoma"/>
          <w:color w:val="303030"/>
          <w:sz w:val="27"/>
          <w:szCs w:val="27"/>
          <w:lang w:val="en-IN" w:eastAsia="en-IN"/>
        </w:rPr>
        <w:br/>
        <w:t>}</w:t>
      </w:r>
    </w:p>
    <w:p w14:paraId="03E4B517" w14:textId="77777777" w:rsidR="001D447D" w:rsidRPr="001D447D" w:rsidRDefault="001D447D" w:rsidP="001D447D">
      <w:pPr>
        <w:shd w:val="clear" w:color="auto" w:fill="FFFFFF"/>
        <w:rPr>
          <w:rFonts w:ascii="Segoe UI" w:eastAsia="Times New Roman" w:hAnsi="Segoe UI" w:cs="Segoe UI"/>
          <w:color w:val="111111"/>
          <w:sz w:val="21"/>
          <w:szCs w:val="21"/>
          <w:lang w:val="en-IN" w:eastAsia="en-IN"/>
        </w:rPr>
      </w:pPr>
      <w:r w:rsidRPr="001D447D">
        <w:rPr>
          <w:rFonts w:ascii="Segoe UI" w:eastAsia="Times New Roman" w:hAnsi="Segoe UI" w:cs="Segoe UI"/>
          <w:color w:val="111111"/>
          <w:sz w:val="21"/>
          <w:szCs w:val="21"/>
          <w:lang w:val="en-IN" w:eastAsia="en-IN"/>
        </w:rPr>
        <w:t>Build the application, we get following output</w:t>
      </w:r>
    </w:p>
    <w:p w14:paraId="7803E900" w14:textId="77777777" w:rsidR="001D447D" w:rsidRPr="001D447D" w:rsidRDefault="001D447D" w:rsidP="001D447D">
      <w:pPr>
        <w:shd w:val="clear" w:color="auto" w:fill="FFFFFF"/>
        <w:rPr>
          <w:rFonts w:ascii="Segoe UI" w:eastAsia="Times New Roman" w:hAnsi="Segoe UI" w:cs="Segoe UI"/>
          <w:color w:val="111111"/>
          <w:sz w:val="21"/>
          <w:szCs w:val="21"/>
          <w:lang w:val="en-IN" w:eastAsia="en-IN"/>
        </w:rPr>
      </w:pPr>
      <w:r w:rsidRPr="001D447D">
        <w:rPr>
          <w:rFonts w:ascii="Segoe UI" w:eastAsia="Times New Roman" w:hAnsi="Segoe UI" w:cs="Segoe UI"/>
          <w:color w:val="111111"/>
          <w:sz w:val="21"/>
          <w:szCs w:val="21"/>
          <w:lang w:val="en-IN" w:eastAsia="en-IN"/>
        </w:rPr>
        <w:t>Error Property or indexer ‘</w:t>
      </w:r>
      <w:r w:rsidRPr="001D447D">
        <w:rPr>
          <w:rFonts w:ascii="Consolas" w:eastAsia="Times New Roman" w:hAnsi="Consolas" w:cs="Courier New"/>
          <w:color w:val="990000"/>
          <w:bdr w:val="none" w:sz="0" w:space="0" w:color="auto" w:frame="1"/>
          <w:lang w:val="en-IN" w:eastAsia="en-IN"/>
        </w:rPr>
        <w:t>Properties.Properties.Age</w:t>
      </w:r>
      <w:r w:rsidRPr="001D447D">
        <w:rPr>
          <w:rFonts w:ascii="Segoe UI" w:eastAsia="Times New Roman" w:hAnsi="Segoe UI" w:cs="Segoe UI"/>
          <w:color w:val="111111"/>
          <w:sz w:val="21"/>
          <w:szCs w:val="21"/>
          <w:lang w:val="en-IN" w:eastAsia="en-IN"/>
        </w:rPr>
        <w:t>‘ cannot be assigned to — it is read only</w:t>
      </w:r>
    </w:p>
    <w:p w14:paraId="490EA74D" w14:textId="77777777" w:rsidR="001D447D" w:rsidRPr="001D447D" w:rsidRDefault="001D447D" w:rsidP="001D447D">
      <w:pPr>
        <w:shd w:val="clear" w:color="auto" w:fill="FFFFFF"/>
        <w:rPr>
          <w:rFonts w:ascii="Segoe UI" w:eastAsia="Times New Roman" w:hAnsi="Segoe UI" w:cs="Segoe UI"/>
          <w:color w:val="111111"/>
          <w:sz w:val="21"/>
          <w:szCs w:val="21"/>
          <w:lang w:val="en-IN" w:eastAsia="en-IN"/>
        </w:rPr>
      </w:pPr>
      <w:r w:rsidRPr="001D447D">
        <w:rPr>
          <w:rFonts w:ascii="Segoe UI" w:eastAsia="Times New Roman" w:hAnsi="Segoe UI" w:cs="Segoe UI"/>
          <w:color w:val="111111"/>
          <w:sz w:val="21"/>
          <w:szCs w:val="21"/>
          <w:lang w:val="en-IN" w:eastAsia="en-IN"/>
        </w:rPr>
        <w:t>Error Property or indexer ‘</w:t>
      </w:r>
      <w:r w:rsidRPr="001D447D">
        <w:rPr>
          <w:rFonts w:ascii="Consolas" w:eastAsia="Times New Roman" w:hAnsi="Consolas" w:cs="Courier New"/>
          <w:color w:val="990000"/>
          <w:bdr w:val="none" w:sz="0" w:space="0" w:color="auto" w:frame="1"/>
          <w:lang w:val="en-IN" w:eastAsia="en-IN"/>
        </w:rPr>
        <w:t>Properties.Properties.Name</w:t>
      </w:r>
      <w:r w:rsidRPr="001D447D">
        <w:rPr>
          <w:rFonts w:ascii="Segoe UI" w:eastAsia="Times New Roman" w:hAnsi="Segoe UI" w:cs="Segoe UI"/>
          <w:color w:val="111111"/>
          <w:sz w:val="21"/>
          <w:szCs w:val="21"/>
          <w:lang w:val="en-IN" w:eastAsia="en-IN"/>
        </w:rPr>
        <w:t>‘ cannot be assigned to — it is read only</w:t>
      </w:r>
    </w:p>
    <w:p w14:paraId="52350A04" w14:textId="77777777" w:rsidR="001D447D" w:rsidRPr="001D447D" w:rsidRDefault="001D447D" w:rsidP="001D447D">
      <w:pPr>
        <w:shd w:val="clear" w:color="auto" w:fill="FFFFFF"/>
        <w:rPr>
          <w:rFonts w:ascii="Segoe UI" w:eastAsia="Times New Roman" w:hAnsi="Segoe UI" w:cs="Segoe UI"/>
          <w:color w:val="111111"/>
          <w:sz w:val="21"/>
          <w:szCs w:val="21"/>
          <w:lang w:val="en-IN" w:eastAsia="en-IN"/>
        </w:rPr>
      </w:pPr>
      <w:r w:rsidRPr="001D447D">
        <w:rPr>
          <w:rFonts w:ascii="Segoe UI" w:eastAsia="Times New Roman" w:hAnsi="Segoe UI" w:cs="Segoe UI"/>
          <w:color w:val="111111"/>
          <w:sz w:val="21"/>
          <w:szCs w:val="21"/>
          <w:lang w:val="en-IN" w:eastAsia="en-IN"/>
        </w:rPr>
        <w:t>In main method of Program class, we tried to set the value of </w:t>
      </w:r>
      <w:r w:rsidRPr="001D447D">
        <w:rPr>
          <w:rFonts w:ascii="Consolas" w:eastAsia="Times New Roman" w:hAnsi="Consolas" w:cs="Courier New"/>
          <w:color w:val="990000"/>
          <w:bdr w:val="none" w:sz="0" w:space="0" w:color="auto" w:frame="1"/>
          <w:lang w:val="en-IN" w:eastAsia="en-IN"/>
        </w:rPr>
        <w:t>Age</w:t>
      </w:r>
      <w:r w:rsidRPr="001D447D">
        <w:rPr>
          <w:rFonts w:ascii="Segoe UI" w:eastAsia="Times New Roman" w:hAnsi="Segoe UI" w:cs="Segoe UI"/>
          <w:color w:val="111111"/>
          <w:sz w:val="21"/>
          <w:szCs w:val="21"/>
          <w:lang w:val="en-IN" w:eastAsia="en-IN"/>
        </w:rPr>
        <w:t> and </w:t>
      </w:r>
      <w:r w:rsidRPr="001D447D">
        <w:rPr>
          <w:rFonts w:ascii="Consolas" w:eastAsia="Times New Roman" w:hAnsi="Consolas" w:cs="Courier New"/>
          <w:color w:val="990000"/>
          <w:bdr w:val="none" w:sz="0" w:space="0" w:color="auto" w:frame="1"/>
          <w:lang w:val="en-IN" w:eastAsia="en-IN"/>
        </w:rPr>
        <w:t>Name</w:t>
      </w:r>
      <w:r w:rsidRPr="001D447D">
        <w:rPr>
          <w:rFonts w:ascii="Segoe UI" w:eastAsia="Times New Roman" w:hAnsi="Segoe UI" w:cs="Segoe UI"/>
          <w:color w:val="111111"/>
          <w:sz w:val="21"/>
          <w:szCs w:val="21"/>
          <w:lang w:val="en-IN" w:eastAsia="en-IN"/>
        </w:rPr>
        <w:t> property by,</w:t>
      </w:r>
    </w:p>
    <w:p w14:paraId="57CE1B83" w14:textId="77777777" w:rsidR="001D447D" w:rsidRPr="001D447D" w:rsidRDefault="001D447D" w:rsidP="001D447D">
      <w:pPr>
        <w:shd w:val="clear" w:color="auto" w:fill="FFFFFF"/>
        <w:jc w:val="right"/>
        <w:rPr>
          <w:rFonts w:ascii="Segoe UI" w:eastAsia="Times New Roman" w:hAnsi="Segoe UI" w:cs="Segoe UI"/>
          <w:color w:val="999999"/>
          <w:sz w:val="17"/>
          <w:szCs w:val="17"/>
          <w:lang w:val="en-IN" w:eastAsia="en-IN"/>
        </w:rPr>
      </w:pPr>
      <w:r w:rsidRPr="001D447D">
        <w:rPr>
          <w:rFonts w:ascii="Segoe UI" w:eastAsia="Times New Roman" w:hAnsi="Segoe UI" w:cs="Segoe UI"/>
          <w:color w:val="999999"/>
          <w:sz w:val="17"/>
          <w:szCs w:val="17"/>
          <w:bdr w:val="none" w:sz="0" w:space="0" w:color="auto" w:frame="1"/>
          <w:lang w:val="en-IN" w:eastAsia="en-IN"/>
        </w:rPr>
        <w:t>Hide</w:t>
      </w:r>
      <w:r w:rsidRPr="001D447D">
        <w:rPr>
          <w:rFonts w:ascii="Segoe UI" w:eastAsia="Times New Roman" w:hAnsi="Segoe UI" w:cs="Segoe UI"/>
          <w:color w:val="999999"/>
          <w:sz w:val="17"/>
          <w:szCs w:val="17"/>
          <w:lang w:val="en-IN" w:eastAsia="en-IN"/>
        </w:rPr>
        <w:t>   </w:t>
      </w:r>
      <w:r w:rsidRPr="001D447D">
        <w:rPr>
          <w:rFonts w:ascii="Segoe UI" w:eastAsia="Times New Roman" w:hAnsi="Segoe UI" w:cs="Segoe UI"/>
          <w:color w:val="999999"/>
          <w:sz w:val="17"/>
          <w:szCs w:val="17"/>
          <w:bdr w:val="none" w:sz="0" w:space="0" w:color="auto" w:frame="1"/>
          <w:lang w:val="en-IN" w:eastAsia="en-IN"/>
        </w:rPr>
        <w:t>Copy Code</w:t>
      </w:r>
    </w:p>
    <w:p w14:paraId="19024530"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303030"/>
          <w:sz w:val="18"/>
          <w:szCs w:val="18"/>
          <w:lang w:val="en-IN" w:eastAsia="en-IN"/>
        </w:rPr>
        <w:t xml:space="preserve">            properties.Name = </w:t>
      </w:r>
      <w:r w:rsidRPr="001D447D">
        <w:rPr>
          <w:rFonts w:ascii="Consolas" w:eastAsia="Times New Roman" w:hAnsi="Consolas" w:cs="Courier New"/>
          <w:color w:val="800080"/>
          <w:sz w:val="18"/>
          <w:szCs w:val="18"/>
          <w:bdr w:val="none" w:sz="0" w:space="0" w:color="auto" w:frame="1"/>
          <w:lang w:val="en-IN" w:eastAsia="en-IN"/>
        </w:rPr>
        <w:t>"Akhil"</w:t>
      </w:r>
      <w:r w:rsidRPr="001D447D">
        <w:rPr>
          <w:rFonts w:ascii="Consolas" w:eastAsia="Times New Roman" w:hAnsi="Consolas" w:cs="Courier New"/>
          <w:color w:val="303030"/>
          <w:sz w:val="18"/>
          <w:szCs w:val="18"/>
          <w:lang w:val="en-IN" w:eastAsia="en-IN"/>
        </w:rPr>
        <w:t>;</w:t>
      </w:r>
    </w:p>
    <w:p w14:paraId="0724F8B0" w14:textId="77777777" w:rsidR="001D447D" w:rsidRPr="001D447D" w:rsidRDefault="001D447D" w:rsidP="001D4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1D447D">
        <w:rPr>
          <w:rFonts w:ascii="Consolas" w:eastAsia="Times New Roman" w:hAnsi="Consolas" w:cs="Courier New"/>
          <w:color w:val="303030"/>
          <w:sz w:val="18"/>
          <w:szCs w:val="18"/>
          <w:lang w:val="en-IN" w:eastAsia="en-IN"/>
        </w:rPr>
        <w:t xml:space="preserve">            properties.Age = </w:t>
      </w:r>
      <w:r w:rsidRPr="001D447D">
        <w:rPr>
          <w:rFonts w:ascii="Consolas" w:eastAsia="Times New Roman" w:hAnsi="Consolas" w:cs="Courier New"/>
          <w:color w:val="000080"/>
          <w:sz w:val="18"/>
          <w:szCs w:val="18"/>
          <w:bdr w:val="none" w:sz="0" w:space="0" w:color="auto" w:frame="1"/>
          <w:lang w:val="en-IN" w:eastAsia="en-IN"/>
        </w:rPr>
        <w:t>40</w:t>
      </w:r>
      <w:r w:rsidRPr="001D447D">
        <w:rPr>
          <w:rFonts w:ascii="Consolas" w:eastAsia="Times New Roman" w:hAnsi="Consolas" w:cs="Courier New"/>
          <w:color w:val="303030"/>
          <w:sz w:val="18"/>
          <w:szCs w:val="18"/>
          <w:lang w:val="en-IN" w:eastAsia="en-IN"/>
        </w:rPr>
        <w:t>;</w:t>
      </w:r>
    </w:p>
    <w:p w14:paraId="30653EE5" w14:textId="77777777" w:rsidR="001D447D" w:rsidRPr="001D447D" w:rsidRDefault="001D447D" w:rsidP="001D447D">
      <w:pPr>
        <w:shd w:val="clear" w:color="auto" w:fill="FFFFFF"/>
        <w:rPr>
          <w:rFonts w:ascii="Segoe UI" w:eastAsia="Times New Roman" w:hAnsi="Segoe UI" w:cs="Segoe UI"/>
          <w:color w:val="111111"/>
          <w:sz w:val="21"/>
          <w:szCs w:val="21"/>
          <w:lang w:val="en-IN" w:eastAsia="en-IN"/>
        </w:rPr>
      </w:pPr>
      <w:r w:rsidRPr="001D447D">
        <w:rPr>
          <w:rFonts w:ascii="Segoe UI" w:eastAsia="Times New Roman" w:hAnsi="Segoe UI" w:cs="Segoe UI"/>
          <w:color w:val="111111"/>
          <w:sz w:val="21"/>
          <w:szCs w:val="21"/>
          <w:lang w:val="en-IN" w:eastAsia="en-IN"/>
        </w:rPr>
        <w:t>But since they were marked read-only i.e. only with get accessor, we encountered a compile time error.</w:t>
      </w:r>
    </w:p>
    <w:p w14:paraId="170A2D6A" w14:textId="372AB18E" w:rsidR="00575822" w:rsidRDefault="00575822"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604CCD65" w14:textId="77777777" w:rsidR="005F0AF4" w:rsidRPr="005F0AF4" w:rsidRDefault="005F0AF4" w:rsidP="005F0AF4">
      <w:pPr>
        <w:shd w:val="clear" w:color="auto" w:fill="FFFFFF"/>
        <w:spacing w:before="300" w:after="165"/>
        <w:outlineLvl w:val="1"/>
        <w:rPr>
          <w:rFonts w:ascii="Segoe UI" w:eastAsia="Times New Roman" w:hAnsi="Segoe UI" w:cs="Segoe UI"/>
          <w:color w:val="FF9900"/>
          <w:sz w:val="45"/>
          <w:szCs w:val="45"/>
          <w:lang w:val="en-IN" w:eastAsia="en-IN"/>
        </w:rPr>
      </w:pPr>
      <w:r w:rsidRPr="005F0AF4">
        <w:rPr>
          <w:rFonts w:ascii="Segoe UI" w:eastAsia="Times New Roman" w:hAnsi="Segoe UI" w:cs="Segoe UI"/>
          <w:color w:val="FF9900"/>
          <w:sz w:val="45"/>
          <w:szCs w:val="45"/>
          <w:lang w:val="en-IN" w:eastAsia="en-IN"/>
        </w:rPr>
        <w:t>Write-Only</w:t>
      </w:r>
    </w:p>
    <w:p w14:paraId="7D708FFA" w14:textId="77777777" w:rsidR="005F0AF4" w:rsidRPr="005F0AF4" w:rsidRDefault="005F0AF4" w:rsidP="005F0AF4">
      <w:pPr>
        <w:shd w:val="clear" w:color="auto" w:fill="FFFFFF"/>
        <w:rPr>
          <w:rFonts w:ascii="Segoe UI" w:eastAsia="Times New Roman" w:hAnsi="Segoe UI" w:cs="Segoe UI"/>
          <w:color w:val="111111"/>
          <w:sz w:val="21"/>
          <w:szCs w:val="21"/>
          <w:lang w:val="en-IN" w:eastAsia="en-IN"/>
        </w:rPr>
      </w:pPr>
      <w:r w:rsidRPr="005F0AF4">
        <w:rPr>
          <w:rFonts w:ascii="Segoe UI" w:eastAsia="Times New Roman" w:hAnsi="Segoe UI" w:cs="Segoe UI"/>
          <w:color w:val="111111"/>
          <w:sz w:val="21"/>
          <w:szCs w:val="21"/>
          <w:lang w:val="en-IN" w:eastAsia="en-IN"/>
        </w:rPr>
        <w:t>A property can also be made write-only i.e. vice versa to read-only. In this case you’ll be only allowed to set the value of the property but can’t access it because we don’t have get accessor in it.</w:t>
      </w:r>
    </w:p>
    <w:p w14:paraId="6250666D" w14:textId="77777777" w:rsidR="005F0AF4" w:rsidRPr="005F0AF4" w:rsidRDefault="005F0AF4" w:rsidP="005F0AF4">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F0AF4">
        <w:rPr>
          <w:rFonts w:ascii="Segoe UI" w:eastAsia="Times New Roman" w:hAnsi="Segoe UI" w:cs="Segoe UI"/>
          <w:b/>
          <w:bCs/>
          <w:color w:val="111111"/>
          <w:sz w:val="24"/>
          <w:szCs w:val="24"/>
          <w:lang w:val="en-IN" w:eastAsia="en-IN"/>
        </w:rPr>
        <w:t>Properties.cs</w:t>
      </w:r>
    </w:p>
    <w:p w14:paraId="41764022" w14:textId="77777777" w:rsidR="005F0AF4" w:rsidRPr="005F0AF4" w:rsidRDefault="005F0AF4" w:rsidP="005F0AF4">
      <w:pPr>
        <w:shd w:val="clear" w:color="auto" w:fill="FFFFFF"/>
        <w:jc w:val="right"/>
        <w:rPr>
          <w:rFonts w:ascii="Segoe UI" w:eastAsia="Times New Roman" w:hAnsi="Segoe UI" w:cs="Segoe UI"/>
          <w:color w:val="999999"/>
          <w:sz w:val="17"/>
          <w:szCs w:val="17"/>
          <w:lang w:val="en-IN" w:eastAsia="en-IN"/>
        </w:rPr>
      </w:pPr>
      <w:r w:rsidRPr="005F0AF4">
        <w:rPr>
          <w:rFonts w:ascii="Segoe UI" w:eastAsia="Times New Roman" w:hAnsi="Segoe UI" w:cs="Segoe UI"/>
          <w:color w:val="999999"/>
          <w:sz w:val="17"/>
          <w:szCs w:val="17"/>
          <w:bdr w:val="none" w:sz="0" w:space="0" w:color="auto" w:frame="1"/>
          <w:lang w:val="en-IN" w:eastAsia="en-IN"/>
        </w:rPr>
        <w:t>Hide</w:t>
      </w:r>
      <w:r w:rsidRPr="005F0AF4">
        <w:rPr>
          <w:rFonts w:ascii="Segoe UI" w:eastAsia="Times New Roman" w:hAnsi="Segoe UI" w:cs="Segoe UI"/>
          <w:color w:val="999999"/>
          <w:sz w:val="17"/>
          <w:szCs w:val="17"/>
          <w:lang w:val="en-IN" w:eastAsia="en-IN"/>
        </w:rPr>
        <w:t>   </w:t>
      </w:r>
      <w:r w:rsidRPr="005F0AF4">
        <w:rPr>
          <w:rFonts w:ascii="Segoe UI" w:eastAsia="Times New Roman" w:hAnsi="Segoe UI" w:cs="Segoe UI"/>
          <w:color w:val="999999"/>
          <w:sz w:val="17"/>
          <w:szCs w:val="17"/>
          <w:bdr w:val="none" w:sz="0" w:space="0" w:color="auto" w:frame="1"/>
          <w:lang w:val="en-IN" w:eastAsia="en-IN"/>
        </w:rPr>
        <w:t>Copy Code</w:t>
      </w:r>
    </w:p>
    <w:p w14:paraId="70873EB3"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0000FF"/>
          <w:sz w:val="18"/>
          <w:szCs w:val="18"/>
          <w:bdr w:val="none" w:sz="0" w:space="0" w:color="auto" w:frame="1"/>
          <w:lang w:val="en-IN" w:eastAsia="en-IN"/>
        </w:rPr>
        <w:t>using</w:t>
      </w:r>
      <w:r w:rsidRPr="005F0AF4">
        <w:rPr>
          <w:rFonts w:ascii="Consolas" w:eastAsia="Times New Roman" w:hAnsi="Consolas" w:cs="Courier New"/>
          <w:color w:val="303030"/>
          <w:sz w:val="18"/>
          <w:szCs w:val="18"/>
          <w:lang w:val="en-IN" w:eastAsia="en-IN"/>
        </w:rPr>
        <w:t xml:space="preserve"> System;</w:t>
      </w:r>
    </w:p>
    <w:p w14:paraId="0F7D5DE1"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0000FF"/>
          <w:sz w:val="18"/>
          <w:szCs w:val="18"/>
          <w:bdr w:val="none" w:sz="0" w:space="0" w:color="auto" w:frame="1"/>
          <w:lang w:val="en-IN" w:eastAsia="en-IN"/>
        </w:rPr>
        <w:t>namespace</w:t>
      </w:r>
      <w:r w:rsidRPr="005F0AF4">
        <w:rPr>
          <w:rFonts w:ascii="Consolas" w:eastAsia="Times New Roman" w:hAnsi="Consolas" w:cs="Courier New"/>
          <w:color w:val="303030"/>
          <w:sz w:val="18"/>
          <w:szCs w:val="18"/>
          <w:lang w:val="en-IN" w:eastAsia="en-IN"/>
        </w:rPr>
        <w:t xml:space="preserve"> Properties</w:t>
      </w:r>
    </w:p>
    <w:p w14:paraId="57873629"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303030"/>
          <w:sz w:val="18"/>
          <w:szCs w:val="18"/>
          <w:lang w:val="en-IN" w:eastAsia="en-IN"/>
        </w:rPr>
        <w:t>{</w:t>
      </w:r>
    </w:p>
    <w:p w14:paraId="7935B049"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303030"/>
          <w:sz w:val="18"/>
          <w:szCs w:val="18"/>
          <w:lang w:val="en-IN" w:eastAsia="en-IN"/>
        </w:rPr>
        <w:t xml:space="preserve">    </w:t>
      </w:r>
      <w:r w:rsidRPr="005F0AF4">
        <w:rPr>
          <w:rFonts w:ascii="Consolas" w:eastAsia="Times New Roman" w:hAnsi="Consolas" w:cs="Courier New"/>
          <w:color w:val="0000FF"/>
          <w:sz w:val="18"/>
          <w:szCs w:val="18"/>
          <w:bdr w:val="none" w:sz="0" w:space="0" w:color="auto" w:frame="1"/>
          <w:lang w:val="en-IN" w:eastAsia="en-IN"/>
        </w:rPr>
        <w:t>public</w:t>
      </w:r>
      <w:r w:rsidRPr="005F0AF4">
        <w:rPr>
          <w:rFonts w:ascii="Consolas" w:eastAsia="Times New Roman" w:hAnsi="Consolas" w:cs="Courier New"/>
          <w:color w:val="303030"/>
          <w:sz w:val="18"/>
          <w:szCs w:val="18"/>
          <w:lang w:val="en-IN" w:eastAsia="en-IN"/>
        </w:rPr>
        <w:t xml:space="preserve"> </w:t>
      </w:r>
      <w:r w:rsidRPr="005F0AF4">
        <w:rPr>
          <w:rFonts w:ascii="Consolas" w:eastAsia="Times New Roman" w:hAnsi="Consolas" w:cs="Courier New"/>
          <w:color w:val="0000FF"/>
          <w:sz w:val="18"/>
          <w:szCs w:val="18"/>
          <w:bdr w:val="none" w:sz="0" w:space="0" w:color="auto" w:frame="1"/>
          <w:lang w:val="en-IN" w:eastAsia="en-IN"/>
        </w:rPr>
        <w:t>class</w:t>
      </w:r>
      <w:r w:rsidRPr="005F0AF4">
        <w:rPr>
          <w:rFonts w:ascii="Consolas" w:eastAsia="Times New Roman" w:hAnsi="Consolas" w:cs="Courier New"/>
          <w:color w:val="303030"/>
          <w:sz w:val="18"/>
          <w:szCs w:val="18"/>
          <w:lang w:val="en-IN" w:eastAsia="en-IN"/>
        </w:rPr>
        <w:t xml:space="preserve"> Properties</w:t>
      </w:r>
    </w:p>
    <w:p w14:paraId="1BB8E838"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303030"/>
          <w:sz w:val="18"/>
          <w:szCs w:val="18"/>
          <w:lang w:val="en-IN" w:eastAsia="en-IN"/>
        </w:rPr>
        <w:t xml:space="preserve">    {</w:t>
      </w:r>
    </w:p>
    <w:p w14:paraId="1FB15E06"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303030"/>
          <w:sz w:val="18"/>
          <w:szCs w:val="18"/>
          <w:lang w:val="en-IN" w:eastAsia="en-IN"/>
        </w:rPr>
        <w:t xml:space="preserve">        </w:t>
      </w:r>
      <w:r w:rsidRPr="005F0AF4">
        <w:rPr>
          <w:rFonts w:ascii="Consolas" w:eastAsia="Times New Roman" w:hAnsi="Consolas" w:cs="Courier New"/>
          <w:color w:val="0000FF"/>
          <w:sz w:val="18"/>
          <w:szCs w:val="18"/>
          <w:bdr w:val="none" w:sz="0" w:space="0" w:color="auto" w:frame="1"/>
          <w:lang w:val="en-IN" w:eastAsia="en-IN"/>
        </w:rPr>
        <w:t>private</w:t>
      </w:r>
      <w:r w:rsidRPr="005F0AF4">
        <w:rPr>
          <w:rFonts w:ascii="Consolas" w:eastAsia="Times New Roman" w:hAnsi="Consolas" w:cs="Courier New"/>
          <w:color w:val="303030"/>
          <w:sz w:val="18"/>
          <w:szCs w:val="18"/>
          <w:lang w:val="en-IN" w:eastAsia="en-IN"/>
        </w:rPr>
        <w:t xml:space="preserve"> </w:t>
      </w:r>
      <w:r w:rsidRPr="005F0AF4">
        <w:rPr>
          <w:rFonts w:ascii="Consolas" w:eastAsia="Times New Roman" w:hAnsi="Consolas" w:cs="Courier New"/>
          <w:color w:val="0000FF"/>
          <w:sz w:val="18"/>
          <w:szCs w:val="18"/>
          <w:bdr w:val="none" w:sz="0" w:space="0" w:color="auto" w:frame="1"/>
          <w:lang w:val="en-IN" w:eastAsia="en-IN"/>
        </w:rPr>
        <w:t>string</w:t>
      </w:r>
      <w:r w:rsidRPr="005F0AF4">
        <w:rPr>
          <w:rFonts w:ascii="Consolas" w:eastAsia="Times New Roman" w:hAnsi="Consolas" w:cs="Courier New"/>
          <w:color w:val="303030"/>
          <w:sz w:val="18"/>
          <w:szCs w:val="18"/>
          <w:lang w:val="en-IN" w:eastAsia="en-IN"/>
        </w:rPr>
        <w:t xml:space="preserve"> name;</w:t>
      </w:r>
    </w:p>
    <w:p w14:paraId="7270D010"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303030"/>
          <w:sz w:val="18"/>
          <w:szCs w:val="18"/>
          <w:lang w:val="en-IN" w:eastAsia="en-IN"/>
        </w:rPr>
        <w:t xml:space="preserve">        </w:t>
      </w:r>
      <w:r w:rsidRPr="005F0AF4">
        <w:rPr>
          <w:rFonts w:ascii="Consolas" w:eastAsia="Times New Roman" w:hAnsi="Consolas" w:cs="Courier New"/>
          <w:color w:val="0000FF"/>
          <w:sz w:val="18"/>
          <w:szCs w:val="18"/>
          <w:bdr w:val="none" w:sz="0" w:space="0" w:color="auto" w:frame="1"/>
          <w:lang w:val="en-IN" w:eastAsia="en-IN"/>
        </w:rPr>
        <w:t>private</w:t>
      </w:r>
      <w:r w:rsidRPr="005F0AF4">
        <w:rPr>
          <w:rFonts w:ascii="Consolas" w:eastAsia="Times New Roman" w:hAnsi="Consolas" w:cs="Courier New"/>
          <w:color w:val="303030"/>
          <w:sz w:val="18"/>
          <w:szCs w:val="18"/>
          <w:lang w:val="en-IN" w:eastAsia="en-IN"/>
        </w:rPr>
        <w:t xml:space="preserve"> </w:t>
      </w:r>
      <w:r w:rsidRPr="005F0AF4">
        <w:rPr>
          <w:rFonts w:ascii="Consolas" w:eastAsia="Times New Roman" w:hAnsi="Consolas" w:cs="Courier New"/>
          <w:color w:val="0000FF"/>
          <w:sz w:val="18"/>
          <w:szCs w:val="18"/>
          <w:bdr w:val="none" w:sz="0" w:space="0" w:color="auto" w:frame="1"/>
          <w:lang w:val="en-IN" w:eastAsia="en-IN"/>
        </w:rPr>
        <w:t>int</w:t>
      </w:r>
      <w:r w:rsidRPr="005F0AF4">
        <w:rPr>
          <w:rFonts w:ascii="Consolas" w:eastAsia="Times New Roman" w:hAnsi="Consolas" w:cs="Courier New"/>
          <w:color w:val="303030"/>
          <w:sz w:val="18"/>
          <w:szCs w:val="18"/>
          <w:lang w:val="en-IN" w:eastAsia="en-IN"/>
        </w:rPr>
        <w:t xml:space="preserve"> age;</w:t>
      </w:r>
    </w:p>
    <w:p w14:paraId="6CEAE561" w14:textId="77777777" w:rsidR="005F0AF4" w:rsidRPr="005F0AF4" w:rsidRDefault="005F0AF4" w:rsidP="005F0AF4">
      <w:pPr>
        <w:shd w:val="clear" w:color="auto" w:fill="FFFFFF"/>
        <w:spacing w:beforeAutospacing="1"/>
        <w:rPr>
          <w:rFonts w:ascii="Tahoma" w:eastAsia="Times New Roman" w:hAnsi="Tahoma" w:cs="Tahoma"/>
          <w:color w:val="303030"/>
          <w:sz w:val="27"/>
          <w:szCs w:val="27"/>
          <w:lang w:val="en-IN" w:eastAsia="en-IN"/>
        </w:rPr>
      </w:pPr>
      <w:r w:rsidRPr="005F0AF4">
        <w:rPr>
          <w:rFonts w:ascii="Tahoma" w:eastAsia="Times New Roman" w:hAnsi="Tahoma" w:cs="Tahoma"/>
          <w:color w:val="0000FF"/>
          <w:sz w:val="27"/>
          <w:szCs w:val="27"/>
          <w:bdr w:val="none" w:sz="0" w:space="0" w:color="auto" w:frame="1"/>
          <w:lang w:val="en-IN" w:eastAsia="en-IN"/>
        </w:rPr>
        <w:t>public</w:t>
      </w:r>
      <w:r w:rsidRPr="005F0AF4">
        <w:rPr>
          <w:rFonts w:ascii="Tahoma" w:eastAsia="Times New Roman" w:hAnsi="Tahoma" w:cs="Tahoma"/>
          <w:color w:val="303030"/>
          <w:sz w:val="27"/>
          <w:szCs w:val="27"/>
          <w:lang w:val="en-IN" w:eastAsia="en-IN"/>
        </w:rPr>
        <w:t> </w:t>
      </w:r>
      <w:r w:rsidRPr="005F0AF4">
        <w:rPr>
          <w:rFonts w:ascii="Tahoma" w:eastAsia="Times New Roman" w:hAnsi="Tahoma" w:cs="Tahoma"/>
          <w:color w:val="0000FF"/>
          <w:sz w:val="27"/>
          <w:szCs w:val="27"/>
          <w:bdr w:val="none" w:sz="0" w:space="0" w:color="auto" w:frame="1"/>
          <w:lang w:val="en-IN" w:eastAsia="en-IN"/>
        </w:rPr>
        <w:t>string</w:t>
      </w:r>
      <w:r w:rsidRPr="005F0AF4">
        <w:rPr>
          <w:rFonts w:ascii="Tahoma" w:eastAsia="Times New Roman" w:hAnsi="Tahoma" w:cs="Tahoma"/>
          <w:color w:val="303030"/>
          <w:sz w:val="27"/>
          <w:szCs w:val="27"/>
          <w:lang w:val="en-IN" w:eastAsia="en-IN"/>
        </w:rPr>
        <w:t> Name</w:t>
      </w:r>
      <w:r w:rsidRPr="005F0AF4">
        <w:rPr>
          <w:rFonts w:ascii="Tahoma" w:eastAsia="Times New Roman" w:hAnsi="Tahoma" w:cs="Tahoma"/>
          <w:color w:val="303030"/>
          <w:sz w:val="27"/>
          <w:szCs w:val="27"/>
          <w:lang w:val="en-IN" w:eastAsia="en-IN"/>
        </w:rPr>
        <w:br/>
        <w:t>{</w:t>
      </w:r>
      <w:r w:rsidRPr="005F0AF4">
        <w:rPr>
          <w:rFonts w:ascii="Tahoma" w:eastAsia="Times New Roman" w:hAnsi="Tahoma" w:cs="Tahoma"/>
          <w:color w:val="303030"/>
          <w:sz w:val="27"/>
          <w:szCs w:val="27"/>
          <w:lang w:val="en-IN" w:eastAsia="en-IN"/>
        </w:rPr>
        <w:br/>
      </w:r>
      <w:r w:rsidRPr="005F0AF4">
        <w:rPr>
          <w:rFonts w:ascii="Tahoma" w:eastAsia="Times New Roman" w:hAnsi="Tahoma" w:cs="Tahoma"/>
          <w:color w:val="0000FF"/>
          <w:sz w:val="27"/>
          <w:szCs w:val="27"/>
          <w:bdr w:val="none" w:sz="0" w:space="0" w:color="auto" w:frame="1"/>
          <w:lang w:val="en-IN" w:eastAsia="en-IN"/>
        </w:rPr>
        <w:t>set</w:t>
      </w:r>
      <w:r w:rsidRPr="005F0AF4">
        <w:rPr>
          <w:rFonts w:ascii="Tahoma" w:eastAsia="Times New Roman" w:hAnsi="Tahoma" w:cs="Tahoma"/>
          <w:color w:val="303030"/>
          <w:sz w:val="27"/>
          <w:szCs w:val="27"/>
          <w:lang w:val="en-IN" w:eastAsia="en-IN"/>
        </w:rPr>
        <w:t> { name=value; }</w:t>
      </w:r>
      <w:r w:rsidRPr="005F0AF4">
        <w:rPr>
          <w:rFonts w:ascii="Tahoma" w:eastAsia="Times New Roman" w:hAnsi="Tahoma" w:cs="Tahoma"/>
          <w:color w:val="303030"/>
          <w:sz w:val="27"/>
          <w:szCs w:val="27"/>
          <w:lang w:val="en-IN" w:eastAsia="en-IN"/>
        </w:rPr>
        <w:br/>
        <w:t>}</w:t>
      </w:r>
    </w:p>
    <w:p w14:paraId="0A6EA5EA" w14:textId="77777777" w:rsidR="005F0AF4" w:rsidRPr="005F0AF4" w:rsidRDefault="005F0AF4" w:rsidP="005F0AF4">
      <w:pPr>
        <w:shd w:val="clear" w:color="auto" w:fill="FFFFFF"/>
        <w:spacing w:beforeAutospacing="1"/>
        <w:rPr>
          <w:rFonts w:ascii="Tahoma" w:eastAsia="Times New Roman" w:hAnsi="Tahoma" w:cs="Tahoma"/>
          <w:color w:val="303030"/>
          <w:sz w:val="27"/>
          <w:szCs w:val="27"/>
          <w:lang w:val="en-IN" w:eastAsia="en-IN"/>
        </w:rPr>
      </w:pPr>
      <w:r w:rsidRPr="005F0AF4">
        <w:rPr>
          <w:rFonts w:ascii="Tahoma" w:eastAsia="Times New Roman" w:hAnsi="Tahoma" w:cs="Tahoma"/>
          <w:color w:val="0000FF"/>
          <w:sz w:val="27"/>
          <w:szCs w:val="27"/>
          <w:bdr w:val="none" w:sz="0" w:space="0" w:color="auto" w:frame="1"/>
          <w:lang w:val="en-IN" w:eastAsia="en-IN"/>
        </w:rPr>
        <w:lastRenderedPageBreak/>
        <w:t>public</w:t>
      </w:r>
      <w:r w:rsidRPr="005F0AF4">
        <w:rPr>
          <w:rFonts w:ascii="Tahoma" w:eastAsia="Times New Roman" w:hAnsi="Tahoma" w:cs="Tahoma"/>
          <w:color w:val="303030"/>
          <w:sz w:val="27"/>
          <w:szCs w:val="27"/>
          <w:lang w:val="en-IN" w:eastAsia="en-IN"/>
        </w:rPr>
        <w:t> </w:t>
      </w:r>
      <w:r w:rsidRPr="005F0AF4">
        <w:rPr>
          <w:rFonts w:ascii="Tahoma" w:eastAsia="Times New Roman" w:hAnsi="Tahoma" w:cs="Tahoma"/>
          <w:color w:val="0000FF"/>
          <w:sz w:val="27"/>
          <w:szCs w:val="27"/>
          <w:bdr w:val="none" w:sz="0" w:space="0" w:color="auto" w:frame="1"/>
          <w:lang w:val="en-IN" w:eastAsia="en-IN"/>
        </w:rPr>
        <w:t>int</w:t>
      </w:r>
      <w:r w:rsidRPr="005F0AF4">
        <w:rPr>
          <w:rFonts w:ascii="Tahoma" w:eastAsia="Times New Roman" w:hAnsi="Tahoma" w:cs="Tahoma"/>
          <w:color w:val="303030"/>
          <w:sz w:val="27"/>
          <w:szCs w:val="27"/>
          <w:lang w:val="en-IN" w:eastAsia="en-IN"/>
        </w:rPr>
        <w:t> Age { </w:t>
      </w:r>
      <w:r w:rsidRPr="005F0AF4">
        <w:rPr>
          <w:rFonts w:ascii="Tahoma" w:eastAsia="Times New Roman" w:hAnsi="Tahoma" w:cs="Tahoma"/>
          <w:color w:val="0000FF"/>
          <w:sz w:val="27"/>
          <w:szCs w:val="27"/>
          <w:bdr w:val="none" w:sz="0" w:space="0" w:color="auto" w:frame="1"/>
          <w:lang w:val="en-IN" w:eastAsia="en-IN"/>
        </w:rPr>
        <w:t>set</w:t>
      </w:r>
      <w:r w:rsidRPr="005F0AF4">
        <w:rPr>
          <w:rFonts w:ascii="Tahoma" w:eastAsia="Times New Roman" w:hAnsi="Tahoma" w:cs="Tahoma"/>
          <w:color w:val="303030"/>
          <w:sz w:val="27"/>
          <w:szCs w:val="27"/>
          <w:lang w:val="en-IN" w:eastAsia="en-IN"/>
        </w:rPr>
        <w:t> { age = value; } }</w:t>
      </w:r>
      <w:r w:rsidRPr="005F0AF4">
        <w:rPr>
          <w:rFonts w:ascii="Tahoma" w:eastAsia="Times New Roman" w:hAnsi="Tahoma" w:cs="Tahoma"/>
          <w:color w:val="303030"/>
          <w:sz w:val="27"/>
          <w:szCs w:val="27"/>
          <w:lang w:val="en-IN" w:eastAsia="en-IN"/>
        </w:rPr>
        <w:br/>
        <w:t>}</w:t>
      </w:r>
      <w:r w:rsidRPr="005F0AF4">
        <w:rPr>
          <w:rFonts w:ascii="Tahoma" w:eastAsia="Times New Roman" w:hAnsi="Tahoma" w:cs="Tahoma"/>
          <w:color w:val="303030"/>
          <w:sz w:val="27"/>
          <w:szCs w:val="27"/>
          <w:lang w:val="en-IN" w:eastAsia="en-IN"/>
        </w:rPr>
        <w:br/>
        <w:t>}</w:t>
      </w:r>
    </w:p>
    <w:p w14:paraId="51DFB63B" w14:textId="77777777" w:rsidR="005F0AF4" w:rsidRPr="005F0AF4" w:rsidRDefault="005F0AF4" w:rsidP="005F0AF4">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5F0AF4">
        <w:rPr>
          <w:rFonts w:ascii="Segoe UI" w:eastAsia="Times New Roman" w:hAnsi="Segoe UI" w:cs="Segoe UI"/>
          <w:b/>
          <w:bCs/>
          <w:color w:val="111111"/>
          <w:sz w:val="24"/>
          <w:szCs w:val="24"/>
          <w:lang w:val="en-IN" w:eastAsia="en-IN"/>
        </w:rPr>
        <w:t>Program.cs</w:t>
      </w:r>
    </w:p>
    <w:p w14:paraId="0E5EE66E" w14:textId="77777777" w:rsidR="005F0AF4" w:rsidRPr="005F0AF4" w:rsidRDefault="005F0AF4" w:rsidP="005F0AF4">
      <w:pPr>
        <w:shd w:val="clear" w:color="auto" w:fill="FFFFFF"/>
        <w:jc w:val="right"/>
        <w:rPr>
          <w:rFonts w:ascii="Segoe UI" w:eastAsia="Times New Roman" w:hAnsi="Segoe UI" w:cs="Segoe UI"/>
          <w:color w:val="999999"/>
          <w:sz w:val="17"/>
          <w:szCs w:val="17"/>
          <w:lang w:val="en-IN" w:eastAsia="en-IN"/>
        </w:rPr>
      </w:pPr>
      <w:r w:rsidRPr="005F0AF4">
        <w:rPr>
          <w:rFonts w:ascii="Segoe UI" w:eastAsia="Times New Roman" w:hAnsi="Segoe UI" w:cs="Segoe UI"/>
          <w:color w:val="999999"/>
          <w:sz w:val="17"/>
          <w:szCs w:val="17"/>
          <w:bdr w:val="none" w:sz="0" w:space="0" w:color="auto" w:frame="1"/>
          <w:lang w:val="en-IN" w:eastAsia="en-IN"/>
        </w:rPr>
        <w:t>Hide</w:t>
      </w:r>
      <w:r w:rsidRPr="005F0AF4">
        <w:rPr>
          <w:rFonts w:ascii="Segoe UI" w:eastAsia="Times New Roman" w:hAnsi="Segoe UI" w:cs="Segoe UI"/>
          <w:color w:val="999999"/>
          <w:sz w:val="17"/>
          <w:szCs w:val="17"/>
          <w:lang w:val="en-IN" w:eastAsia="en-IN"/>
        </w:rPr>
        <w:t>   </w:t>
      </w:r>
      <w:r w:rsidRPr="005F0AF4">
        <w:rPr>
          <w:rFonts w:ascii="Segoe UI" w:eastAsia="Times New Roman" w:hAnsi="Segoe UI" w:cs="Segoe UI"/>
          <w:color w:val="999999"/>
          <w:sz w:val="17"/>
          <w:szCs w:val="17"/>
          <w:bdr w:val="none" w:sz="0" w:space="0" w:color="auto" w:frame="1"/>
          <w:lang w:val="en-IN" w:eastAsia="en-IN"/>
        </w:rPr>
        <w:t>Copy Code</w:t>
      </w:r>
    </w:p>
    <w:p w14:paraId="69BABA23"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0000FF"/>
          <w:sz w:val="18"/>
          <w:szCs w:val="18"/>
          <w:bdr w:val="none" w:sz="0" w:space="0" w:color="auto" w:frame="1"/>
          <w:lang w:val="en-IN" w:eastAsia="en-IN"/>
        </w:rPr>
        <w:t>using</w:t>
      </w:r>
      <w:r w:rsidRPr="005F0AF4">
        <w:rPr>
          <w:rFonts w:ascii="Consolas" w:eastAsia="Times New Roman" w:hAnsi="Consolas" w:cs="Courier New"/>
          <w:color w:val="303030"/>
          <w:sz w:val="18"/>
          <w:szCs w:val="18"/>
          <w:lang w:val="en-IN" w:eastAsia="en-IN"/>
        </w:rPr>
        <w:t xml:space="preserve"> System;</w:t>
      </w:r>
    </w:p>
    <w:p w14:paraId="3B83C90D" w14:textId="77777777" w:rsidR="005F0AF4" w:rsidRPr="005F0AF4" w:rsidRDefault="005F0AF4" w:rsidP="005F0AF4">
      <w:pPr>
        <w:shd w:val="clear" w:color="auto" w:fill="FFFFFF"/>
        <w:spacing w:beforeAutospacing="1"/>
        <w:rPr>
          <w:rFonts w:ascii="Tahoma" w:eastAsia="Times New Roman" w:hAnsi="Tahoma" w:cs="Tahoma"/>
          <w:color w:val="303030"/>
          <w:sz w:val="27"/>
          <w:szCs w:val="27"/>
          <w:lang w:val="en-IN" w:eastAsia="en-IN"/>
        </w:rPr>
      </w:pPr>
      <w:r w:rsidRPr="005F0AF4">
        <w:rPr>
          <w:rFonts w:ascii="Tahoma" w:eastAsia="Times New Roman" w:hAnsi="Tahoma" w:cs="Tahoma"/>
          <w:color w:val="0000FF"/>
          <w:sz w:val="27"/>
          <w:szCs w:val="27"/>
          <w:bdr w:val="none" w:sz="0" w:space="0" w:color="auto" w:frame="1"/>
          <w:lang w:val="en-IN" w:eastAsia="en-IN"/>
        </w:rPr>
        <w:t>namespace</w:t>
      </w:r>
      <w:r w:rsidRPr="005F0AF4">
        <w:rPr>
          <w:rFonts w:ascii="Tahoma" w:eastAsia="Times New Roman" w:hAnsi="Tahoma" w:cs="Tahoma"/>
          <w:color w:val="303030"/>
          <w:sz w:val="27"/>
          <w:szCs w:val="27"/>
          <w:lang w:val="en-IN" w:eastAsia="en-IN"/>
        </w:rPr>
        <w:t> Properties</w:t>
      </w:r>
      <w:r w:rsidRPr="005F0AF4">
        <w:rPr>
          <w:rFonts w:ascii="Tahoma" w:eastAsia="Times New Roman" w:hAnsi="Tahoma" w:cs="Tahoma"/>
          <w:color w:val="303030"/>
          <w:sz w:val="27"/>
          <w:szCs w:val="27"/>
          <w:lang w:val="en-IN" w:eastAsia="en-IN"/>
        </w:rPr>
        <w:br/>
        <w:t>{</w:t>
      </w:r>
      <w:r w:rsidRPr="005F0AF4">
        <w:rPr>
          <w:rFonts w:ascii="Tahoma" w:eastAsia="Times New Roman" w:hAnsi="Tahoma" w:cs="Tahoma"/>
          <w:color w:val="303030"/>
          <w:sz w:val="27"/>
          <w:szCs w:val="27"/>
          <w:lang w:val="en-IN" w:eastAsia="en-IN"/>
        </w:rPr>
        <w:br/>
      </w:r>
      <w:r w:rsidRPr="005F0AF4">
        <w:rPr>
          <w:rFonts w:ascii="Tahoma" w:eastAsia="Times New Roman" w:hAnsi="Tahoma" w:cs="Tahoma"/>
          <w:color w:val="0000FF"/>
          <w:sz w:val="27"/>
          <w:szCs w:val="27"/>
          <w:bdr w:val="none" w:sz="0" w:space="0" w:color="auto" w:frame="1"/>
          <w:lang w:val="en-IN" w:eastAsia="en-IN"/>
        </w:rPr>
        <w:t>class</w:t>
      </w:r>
      <w:r w:rsidRPr="005F0AF4">
        <w:rPr>
          <w:rFonts w:ascii="Tahoma" w:eastAsia="Times New Roman" w:hAnsi="Tahoma" w:cs="Tahoma"/>
          <w:color w:val="303030"/>
          <w:sz w:val="27"/>
          <w:szCs w:val="27"/>
          <w:lang w:val="en-IN" w:eastAsia="en-IN"/>
        </w:rPr>
        <w:t> Program</w:t>
      </w:r>
      <w:r w:rsidRPr="005F0AF4">
        <w:rPr>
          <w:rFonts w:ascii="Tahoma" w:eastAsia="Times New Roman" w:hAnsi="Tahoma" w:cs="Tahoma"/>
          <w:color w:val="303030"/>
          <w:sz w:val="27"/>
          <w:szCs w:val="27"/>
          <w:lang w:val="en-IN" w:eastAsia="en-IN"/>
        </w:rPr>
        <w:br/>
        <w:t>{</w:t>
      </w:r>
      <w:r w:rsidRPr="005F0AF4">
        <w:rPr>
          <w:rFonts w:ascii="Tahoma" w:eastAsia="Times New Roman" w:hAnsi="Tahoma" w:cs="Tahoma"/>
          <w:color w:val="303030"/>
          <w:sz w:val="27"/>
          <w:szCs w:val="27"/>
          <w:lang w:val="en-IN" w:eastAsia="en-IN"/>
        </w:rPr>
        <w:br/>
      </w:r>
      <w:r w:rsidRPr="005F0AF4">
        <w:rPr>
          <w:rFonts w:ascii="Tahoma" w:eastAsia="Times New Roman" w:hAnsi="Tahoma" w:cs="Tahoma"/>
          <w:color w:val="0000FF"/>
          <w:sz w:val="27"/>
          <w:szCs w:val="27"/>
          <w:bdr w:val="none" w:sz="0" w:space="0" w:color="auto" w:frame="1"/>
          <w:lang w:val="en-IN" w:eastAsia="en-IN"/>
        </w:rPr>
        <w:t>static</w:t>
      </w:r>
      <w:r w:rsidRPr="005F0AF4">
        <w:rPr>
          <w:rFonts w:ascii="Tahoma" w:eastAsia="Times New Roman" w:hAnsi="Tahoma" w:cs="Tahoma"/>
          <w:color w:val="303030"/>
          <w:sz w:val="27"/>
          <w:szCs w:val="27"/>
          <w:lang w:val="en-IN" w:eastAsia="en-IN"/>
        </w:rPr>
        <w:t> </w:t>
      </w:r>
      <w:r w:rsidRPr="005F0AF4">
        <w:rPr>
          <w:rFonts w:ascii="Tahoma" w:eastAsia="Times New Roman" w:hAnsi="Tahoma" w:cs="Tahoma"/>
          <w:color w:val="0000FF"/>
          <w:sz w:val="27"/>
          <w:szCs w:val="27"/>
          <w:bdr w:val="none" w:sz="0" w:space="0" w:color="auto" w:frame="1"/>
          <w:lang w:val="en-IN" w:eastAsia="en-IN"/>
        </w:rPr>
        <w:t>void</w:t>
      </w:r>
      <w:r w:rsidRPr="005F0AF4">
        <w:rPr>
          <w:rFonts w:ascii="Tahoma" w:eastAsia="Times New Roman" w:hAnsi="Tahoma" w:cs="Tahoma"/>
          <w:color w:val="303030"/>
          <w:sz w:val="27"/>
          <w:szCs w:val="27"/>
          <w:lang w:val="en-IN" w:eastAsia="en-IN"/>
        </w:rPr>
        <w:t> Main(</w:t>
      </w:r>
      <w:r w:rsidRPr="005F0AF4">
        <w:rPr>
          <w:rFonts w:ascii="Tahoma" w:eastAsia="Times New Roman" w:hAnsi="Tahoma" w:cs="Tahoma"/>
          <w:color w:val="0000FF"/>
          <w:sz w:val="27"/>
          <w:szCs w:val="27"/>
          <w:bdr w:val="none" w:sz="0" w:space="0" w:color="auto" w:frame="1"/>
          <w:lang w:val="en-IN" w:eastAsia="en-IN"/>
        </w:rPr>
        <w:t>string</w:t>
      </w:r>
      <w:r w:rsidRPr="005F0AF4">
        <w:rPr>
          <w:rFonts w:ascii="Tahoma" w:eastAsia="Times New Roman" w:hAnsi="Tahoma" w:cs="Tahoma"/>
          <w:color w:val="303030"/>
          <w:sz w:val="27"/>
          <w:szCs w:val="27"/>
          <w:lang w:val="en-IN" w:eastAsia="en-IN"/>
        </w:rPr>
        <w:t>[] args)</w:t>
      </w:r>
      <w:r w:rsidRPr="005F0AF4">
        <w:rPr>
          <w:rFonts w:ascii="Tahoma" w:eastAsia="Times New Roman" w:hAnsi="Tahoma" w:cs="Tahoma"/>
          <w:color w:val="303030"/>
          <w:sz w:val="27"/>
          <w:szCs w:val="27"/>
          <w:lang w:val="en-IN" w:eastAsia="en-IN"/>
        </w:rPr>
        <w:br/>
        <w:t>{</w:t>
      </w:r>
      <w:r w:rsidRPr="005F0AF4">
        <w:rPr>
          <w:rFonts w:ascii="Tahoma" w:eastAsia="Times New Roman" w:hAnsi="Tahoma" w:cs="Tahoma"/>
          <w:color w:val="303030"/>
          <w:sz w:val="27"/>
          <w:szCs w:val="27"/>
          <w:lang w:val="en-IN" w:eastAsia="en-IN"/>
        </w:rPr>
        <w:br/>
        <w:t>Properties properties=new Properties();</w:t>
      </w:r>
      <w:r w:rsidRPr="005F0AF4">
        <w:rPr>
          <w:rFonts w:ascii="Tahoma" w:eastAsia="Times New Roman" w:hAnsi="Tahoma" w:cs="Tahoma"/>
          <w:color w:val="303030"/>
          <w:sz w:val="27"/>
          <w:szCs w:val="27"/>
          <w:lang w:val="en-IN" w:eastAsia="en-IN"/>
        </w:rPr>
        <w:br/>
        <w:t>properties.Name = </w:t>
      </w:r>
      <w:r w:rsidRPr="005F0AF4">
        <w:rPr>
          <w:rFonts w:ascii="Tahoma" w:eastAsia="Times New Roman" w:hAnsi="Tahoma" w:cs="Tahoma"/>
          <w:color w:val="800080"/>
          <w:sz w:val="27"/>
          <w:szCs w:val="27"/>
          <w:bdr w:val="none" w:sz="0" w:space="0" w:color="auto" w:frame="1"/>
          <w:lang w:val="en-IN" w:eastAsia="en-IN"/>
        </w:rPr>
        <w:t>“Akhil”</w:t>
      </w:r>
      <w:r w:rsidRPr="005F0AF4">
        <w:rPr>
          <w:rFonts w:ascii="Tahoma" w:eastAsia="Times New Roman" w:hAnsi="Tahoma" w:cs="Tahoma"/>
          <w:color w:val="303030"/>
          <w:sz w:val="27"/>
          <w:szCs w:val="27"/>
          <w:lang w:val="en-IN" w:eastAsia="en-IN"/>
        </w:rPr>
        <w:t>;</w:t>
      </w:r>
      <w:r w:rsidRPr="005F0AF4">
        <w:rPr>
          <w:rFonts w:ascii="Tahoma" w:eastAsia="Times New Roman" w:hAnsi="Tahoma" w:cs="Tahoma"/>
          <w:color w:val="303030"/>
          <w:sz w:val="27"/>
          <w:szCs w:val="27"/>
          <w:lang w:val="en-IN" w:eastAsia="en-IN"/>
        </w:rPr>
        <w:br/>
        <w:t>Console.WriteLine(properties.Name);</w:t>
      </w:r>
      <w:r w:rsidRPr="005F0AF4">
        <w:rPr>
          <w:rFonts w:ascii="Tahoma" w:eastAsia="Times New Roman" w:hAnsi="Tahoma" w:cs="Tahoma"/>
          <w:color w:val="303030"/>
          <w:sz w:val="27"/>
          <w:szCs w:val="27"/>
          <w:lang w:val="en-IN" w:eastAsia="en-IN"/>
        </w:rPr>
        <w:br/>
        <w:t>properties.Age = </w:t>
      </w:r>
      <w:r w:rsidRPr="005F0AF4">
        <w:rPr>
          <w:rFonts w:ascii="Tahoma" w:eastAsia="Times New Roman" w:hAnsi="Tahoma" w:cs="Tahoma"/>
          <w:color w:val="000080"/>
          <w:sz w:val="27"/>
          <w:szCs w:val="27"/>
          <w:bdr w:val="none" w:sz="0" w:space="0" w:color="auto" w:frame="1"/>
          <w:lang w:val="en-IN" w:eastAsia="en-IN"/>
        </w:rPr>
        <w:t>40</w:t>
      </w:r>
      <w:r w:rsidRPr="005F0AF4">
        <w:rPr>
          <w:rFonts w:ascii="Tahoma" w:eastAsia="Times New Roman" w:hAnsi="Tahoma" w:cs="Tahoma"/>
          <w:color w:val="303030"/>
          <w:sz w:val="27"/>
          <w:szCs w:val="27"/>
          <w:lang w:val="en-IN" w:eastAsia="en-IN"/>
        </w:rPr>
        <w:t>;</w:t>
      </w:r>
      <w:r w:rsidRPr="005F0AF4">
        <w:rPr>
          <w:rFonts w:ascii="Tahoma" w:eastAsia="Times New Roman" w:hAnsi="Tahoma" w:cs="Tahoma"/>
          <w:color w:val="303030"/>
          <w:sz w:val="27"/>
          <w:szCs w:val="27"/>
          <w:lang w:val="en-IN" w:eastAsia="en-IN"/>
        </w:rPr>
        <w:br/>
        <w:t>Console.WriteLine(</w:t>
      </w:r>
      <w:r w:rsidRPr="005F0AF4">
        <w:rPr>
          <w:rFonts w:ascii="Tahoma" w:eastAsia="Times New Roman" w:hAnsi="Tahoma" w:cs="Tahoma"/>
          <w:color w:val="800080"/>
          <w:sz w:val="27"/>
          <w:szCs w:val="27"/>
          <w:bdr w:val="none" w:sz="0" w:space="0" w:color="auto" w:frame="1"/>
          <w:lang w:val="en-IN" w:eastAsia="en-IN"/>
        </w:rPr>
        <w:t>“My age is “</w:t>
      </w:r>
      <w:r w:rsidRPr="005F0AF4">
        <w:rPr>
          <w:rFonts w:ascii="Tahoma" w:eastAsia="Times New Roman" w:hAnsi="Tahoma" w:cs="Tahoma"/>
          <w:color w:val="303030"/>
          <w:sz w:val="27"/>
          <w:szCs w:val="27"/>
          <w:lang w:val="en-IN" w:eastAsia="en-IN"/>
        </w:rPr>
        <w:t> + properties.Age);</w:t>
      </w:r>
      <w:r w:rsidRPr="005F0AF4">
        <w:rPr>
          <w:rFonts w:ascii="Tahoma" w:eastAsia="Times New Roman" w:hAnsi="Tahoma" w:cs="Tahoma"/>
          <w:color w:val="303030"/>
          <w:sz w:val="27"/>
          <w:szCs w:val="27"/>
          <w:lang w:val="en-IN" w:eastAsia="en-IN"/>
        </w:rPr>
        <w:br/>
        <w:t>Console.ReadLine();</w:t>
      </w:r>
      <w:r w:rsidRPr="005F0AF4">
        <w:rPr>
          <w:rFonts w:ascii="Tahoma" w:eastAsia="Times New Roman" w:hAnsi="Tahoma" w:cs="Tahoma"/>
          <w:color w:val="303030"/>
          <w:sz w:val="27"/>
          <w:szCs w:val="27"/>
          <w:lang w:val="en-IN" w:eastAsia="en-IN"/>
        </w:rPr>
        <w:br/>
        <w:t>}</w:t>
      </w:r>
      <w:r w:rsidRPr="005F0AF4">
        <w:rPr>
          <w:rFonts w:ascii="Tahoma" w:eastAsia="Times New Roman" w:hAnsi="Tahoma" w:cs="Tahoma"/>
          <w:color w:val="303030"/>
          <w:sz w:val="27"/>
          <w:szCs w:val="27"/>
          <w:lang w:val="en-IN" w:eastAsia="en-IN"/>
        </w:rPr>
        <w:br/>
        <w:t>}</w:t>
      </w:r>
      <w:r w:rsidRPr="005F0AF4">
        <w:rPr>
          <w:rFonts w:ascii="Tahoma" w:eastAsia="Times New Roman" w:hAnsi="Tahoma" w:cs="Tahoma"/>
          <w:color w:val="303030"/>
          <w:sz w:val="27"/>
          <w:szCs w:val="27"/>
          <w:lang w:val="en-IN" w:eastAsia="en-IN"/>
        </w:rPr>
        <w:br/>
        <w:t>}</w:t>
      </w:r>
    </w:p>
    <w:p w14:paraId="49C4C69F" w14:textId="77777777" w:rsidR="005F0AF4" w:rsidRPr="005F0AF4" w:rsidRDefault="005F0AF4" w:rsidP="005F0AF4">
      <w:pPr>
        <w:shd w:val="clear" w:color="auto" w:fill="FFFFFF"/>
        <w:rPr>
          <w:rFonts w:ascii="Segoe UI" w:eastAsia="Times New Roman" w:hAnsi="Segoe UI" w:cs="Segoe UI"/>
          <w:color w:val="111111"/>
          <w:sz w:val="21"/>
          <w:szCs w:val="21"/>
          <w:lang w:val="en-IN" w:eastAsia="en-IN"/>
        </w:rPr>
      </w:pPr>
      <w:r w:rsidRPr="005F0AF4">
        <w:rPr>
          <w:rFonts w:ascii="Segoe UI" w:eastAsia="Times New Roman" w:hAnsi="Segoe UI" w:cs="Segoe UI"/>
          <w:color w:val="111111"/>
          <w:sz w:val="21"/>
          <w:szCs w:val="21"/>
          <w:lang w:val="en-IN" w:eastAsia="en-IN"/>
        </w:rPr>
        <w:t>Build the application, we get following output</w:t>
      </w:r>
    </w:p>
    <w:p w14:paraId="1D04A5DE" w14:textId="77777777" w:rsidR="005F0AF4" w:rsidRPr="005F0AF4" w:rsidRDefault="005F0AF4" w:rsidP="005F0AF4">
      <w:pPr>
        <w:shd w:val="clear" w:color="auto" w:fill="FFFFFF"/>
        <w:rPr>
          <w:rFonts w:ascii="Segoe UI" w:eastAsia="Times New Roman" w:hAnsi="Segoe UI" w:cs="Segoe UI"/>
          <w:color w:val="111111"/>
          <w:sz w:val="21"/>
          <w:szCs w:val="21"/>
          <w:lang w:val="en-IN" w:eastAsia="en-IN"/>
        </w:rPr>
      </w:pPr>
      <w:r w:rsidRPr="005F0AF4">
        <w:rPr>
          <w:rFonts w:ascii="Segoe UI" w:eastAsia="Times New Roman" w:hAnsi="Segoe UI" w:cs="Segoe UI"/>
          <w:b/>
          <w:bCs/>
          <w:color w:val="111111"/>
          <w:sz w:val="21"/>
          <w:szCs w:val="21"/>
          <w:lang w:val="en-IN" w:eastAsia="en-IN"/>
        </w:rPr>
        <w:t>Error The property or indexer ‘Properties.Properties.Age’ cannot be used in this context because it lacks the get accessor</w:t>
      </w:r>
    </w:p>
    <w:p w14:paraId="565C02E6" w14:textId="77777777" w:rsidR="005F0AF4" w:rsidRPr="005F0AF4" w:rsidRDefault="005F0AF4" w:rsidP="005F0AF4">
      <w:pPr>
        <w:shd w:val="clear" w:color="auto" w:fill="FFFFFF"/>
        <w:rPr>
          <w:rFonts w:ascii="Segoe UI" w:eastAsia="Times New Roman" w:hAnsi="Segoe UI" w:cs="Segoe UI"/>
          <w:color w:val="111111"/>
          <w:sz w:val="21"/>
          <w:szCs w:val="21"/>
          <w:lang w:val="en-IN" w:eastAsia="en-IN"/>
        </w:rPr>
      </w:pPr>
      <w:r w:rsidRPr="005F0AF4">
        <w:rPr>
          <w:rFonts w:ascii="Segoe UI" w:eastAsia="Times New Roman" w:hAnsi="Segoe UI" w:cs="Segoe UI"/>
          <w:b/>
          <w:bCs/>
          <w:color w:val="111111"/>
          <w:sz w:val="21"/>
          <w:szCs w:val="21"/>
          <w:lang w:val="en-IN" w:eastAsia="en-IN"/>
        </w:rPr>
        <w:t>Error The property or indexer ‘Properties.Properties.Name’ cannot be used in this context because it lacks the get accessor</w:t>
      </w:r>
    </w:p>
    <w:p w14:paraId="22E815D0" w14:textId="77777777" w:rsidR="005F0AF4" w:rsidRPr="005F0AF4" w:rsidRDefault="005F0AF4" w:rsidP="005F0AF4">
      <w:pPr>
        <w:shd w:val="clear" w:color="auto" w:fill="FFFFFF"/>
        <w:rPr>
          <w:rFonts w:ascii="Segoe UI" w:eastAsia="Times New Roman" w:hAnsi="Segoe UI" w:cs="Segoe UI"/>
          <w:color w:val="111111"/>
          <w:sz w:val="21"/>
          <w:szCs w:val="21"/>
          <w:lang w:val="en-IN" w:eastAsia="en-IN"/>
        </w:rPr>
      </w:pPr>
      <w:r w:rsidRPr="005F0AF4">
        <w:rPr>
          <w:rFonts w:ascii="Segoe UI" w:eastAsia="Times New Roman" w:hAnsi="Segoe UI" w:cs="Segoe UI"/>
          <w:color w:val="111111"/>
          <w:sz w:val="21"/>
          <w:szCs w:val="21"/>
          <w:lang w:val="en-IN" w:eastAsia="en-IN"/>
        </w:rPr>
        <w:t>In the above mentioned example, our property is marked only with set accessor, but we tried to access those properties in our main program with,</w:t>
      </w:r>
    </w:p>
    <w:p w14:paraId="3C998163" w14:textId="77777777" w:rsidR="005F0AF4" w:rsidRPr="005F0AF4" w:rsidRDefault="005F0AF4" w:rsidP="005F0AF4">
      <w:pPr>
        <w:shd w:val="clear" w:color="auto" w:fill="FFFFFF"/>
        <w:jc w:val="right"/>
        <w:rPr>
          <w:rFonts w:ascii="Segoe UI" w:eastAsia="Times New Roman" w:hAnsi="Segoe UI" w:cs="Segoe UI"/>
          <w:color w:val="999999"/>
          <w:sz w:val="17"/>
          <w:szCs w:val="17"/>
          <w:lang w:val="en-IN" w:eastAsia="en-IN"/>
        </w:rPr>
      </w:pPr>
      <w:r w:rsidRPr="005F0AF4">
        <w:rPr>
          <w:rFonts w:ascii="Segoe UI" w:eastAsia="Times New Roman" w:hAnsi="Segoe UI" w:cs="Segoe UI"/>
          <w:color w:val="999999"/>
          <w:sz w:val="17"/>
          <w:szCs w:val="17"/>
          <w:bdr w:val="none" w:sz="0" w:space="0" w:color="auto" w:frame="1"/>
          <w:lang w:val="en-IN" w:eastAsia="en-IN"/>
        </w:rPr>
        <w:t>Hide</w:t>
      </w:r>
      <w:r w:rsidRPr="005F0AF4">
        <w:rPr>
          <w:rFonts w:ascii="Segoe UI" w:eastAsia="Times New Roman" w:hAnsi="Segoe UI" w:cs="Segoe UI"/>
          <w:color w:val="999999"/>
          <w:sz w:val="17"/>
          <w:szCs w:val="17"/>
          <w:lang w:val="en-IN" w:eastAsia="en-IN"/>
        </w:rPr>
        <w:t>   </w:t>
      </w:r>
      <w:r w:rsidRPr="005F0AF4">
        <w:rPr>
          <w:rFonts w:ascii="Segoe UI" w:eastAsia="Times New Roman" w:hAnsi="Segoe UI" w:cs="Segoe UI"/>
          <w:color w:val="999999"/>
          <w:sz w:val="17"/>
          <w:szCs w:val="17"/>
          <w:bdr w:val="none" w:sz="0" w:space="0" w:color="auto" w:frame="1"/>
          <w:lang w:val="en-IN" w:eastAsia="en-IN"/>
        </w:rPr>
        <w:t>Copy Code</w:t>
      </w:r>
    </w:p>
    <w:p w14:paraId="68058EFA"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nsolas" w:eastAsia="Times New Roman" w:hAnsi="Consolas" w:cs="Courier New"/>
          <w:color w:val="303030"/>
          <w:sz w:val="18"/>
          <w:szCs w:val="18"/>
          <w:lang w:val="en-IN" w:eastAsia="en-IN"/>
        </w:rPr>
      </w:pPr>
      <w:r w:rsidRPr="005F0AF4">
        <w:rPr>
          <w:rFonts w:ascii="Consolas" w:eastAsia="Times New Roman" w:hAnsi="Consolas" w:cs="Courier New"/>
          <w:color w:val="303030"/>
          <w:sz w:val="18"/>
          <w:szCs w:val="18"/>
          <w:lang w:val="en-IN" w:eastAsia="en-IN"/>
        </w:rPr>
        <w:t xml:space="preserve">            Console.WriteLine(properties.Name);</w:t>
      </w:r>
    </w:p>
    <w:p w14:paraId="384AE8C2" w14:textId="77777777" w:rsidR="005F0AF4" w:rsidRPr="005F0AF4" w:rsidRDefault="005F0AF4" w:rsidP="005F0AF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5F0AF4">
        <w:rPr>
          <w:rFonts w:ascii="Consolas" w:eastAsia="Times New Roman" w:hAnsi="Consolas" w:cs="Courier New"/>
          <w:color w:val="303030"/>
          <w:sz w:val="18"/>
          <w:szCs w:val="18"/>
          <w:lang w:val="en-IN" w:eastAsia="en-IN"/>
        </w:rPr>
        <w:t xml:space="preserve">            Console.WriteLine(</w:t>
      </w:r>
      <w:r w:rsidRPr="005F0AF4">
        <w:rPr>
          <w:rFonts w:ascii="Consolas" w:eastAsia="Times New Roman" w:hAnsi="Consolas" w:cs="Courier New"/>
          <w:color w:val="800080"/>
          <w:sz w:val="18"/>
          <w:szCs w:val="18"/>
          <w:bdr w:val="none" w:sz="0" w:space="0" w:color="auto" w:frame="1"/>
          <w:lang w:val="en-IN" w:eastAsia="en-IN"/>
        </w:rPr>
        <w:t>"My age is "</w:t>
      </w:r>
      <w:r w:rsidRPr="005F0AF4">
        <w:rPr>
          <w:rFonts w:ascii="Consolas" w:eastAsia="Times New Roman" w:hAnsi="Consolas" w:cs="Courier New"/>
          <w:color w:val="303030"/>
          <w:sz w:val="18"/>
          <w:szCs w:val="18"/>
          <w:lang w:val="en-IN" w:eastAsia="en-IN"/>
        </w:rPr>
        <w:t xml:space="preserve"> + properties.Age);</w:t>
      </w:r>
    </w:p>
    <w:p w14:paraId="2CD02F72" w14:textId="77777777" w:rsidR="005F0AF4" w:rsidRPr="005F0AF4" w:rsidRDefault="005F0AF4" w:rsidP="005F0AF4">
      <w:pPr>
        <w:shd w:val="clear" w:color="auto" w:fill="FFFFFF"/>
        <w:rPr>
          <w:rFonts w:ascii="Segoe UI" w:eastAsia="Times New Roman" w:hAnsi="Segoe UI" w:cs="Segoe UI"/>
          <w:color w:val="111111"/>
          <w:sz w:val="21"/>
          <w:szCs w:val="21"/>
          <w:lang w:val="en-IN" w:eastAsia="en-IN"/>
        </w:rPr>
      </w:pPr>
      <w:r w:rsidRPr="005F0AF4">
        <w:rPr>
          <w:rFonts w:ascii="Segoe UI" w:eastAsia="Times New Roman" w:hAnsi="Segoe UI" w:cs="Segoe UI"/>
          <w:color w:val="111111"/>
          <w:sz w:val="21"/>
          <w:szCs w:val="21"/>
          <w:lang w:val="en-IN" w:eastAsia="en-IN"/>
        </w:rPr>
        <w:t>That means we tried to call get accessor of property which is not defined, so we again ended up in a compile time error.</w:t>
      </w:r>
    </w:p>
    <w:p w14:paraId="7BEA70AB" w14:textId="49B90181" w:rsidR="001D447D" w:rsidRDefault="001D447D"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FB5333C" w14:textId="77777777" w:rsidR="00247FA9" w:rsidRPr="00247FA9" w:rsidRDefault="00247FA9" w:rsidP="00247FA9">
      <w:pPr>
        <w:shd w:val="clear" w:color="auto" w:fill="FFFFFF"/>
        <w:spacing w:before="300" w:after="165"/>
        <w:outlineLvl w:val="1"/>
        <w:rPr>
          <w:rFonts w:ascii="Segoe UI" w:eastAsia="Times New Roman" w:hAnsi="Segoe UI" w:cs="Segoe UI"/>
          <w:color w:val="FF9900"/>
          <w:sz w:val="45"/>
          <w:szCs w:val="45"/>
          <w:lang w:val="en-IN" w:eastAsia="en-IN"/>
        </w:rPr>
      </w:pPr>
      <w:r w:rsidRPr="00247FA9">
        <w:rPr>
          <w:rFonts w:ascii="Segoe UI" w:eastAsia="Times New Roman" w:hAnsi="Segoe UI" w:cs="Segoe UI"/>
          <w:color w:val="FF9900"/>
          <w:sz w:val="45"/>
          <w:szCs w:val="45"/>
          <w:lang w:val="en-IN" w:eastAsia="en-IN"/>
        </w:rPr>
        <w:lastRenderedPageBreak/>
        <w:t>Insight of Properties in C#</w:t>
      </w:r>
    </w:p>
    <w:p w14:paraId="597B8A94" w14:textId="757B60E1" w:rsidR="005F0AF4" w:rsidRDefault="005F0AF4"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07A4653" w14:textId="77777777" w:rsidR="00247FA9" w:rsidRPr="00247FA9" w:rsidRDefault="00247FA9" w:rsidP="00247FA9">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247FA9">
        <w:rPr>
          <w:rFonts w:ascii="Segoe UI" w:eastAsia="Times New Roman" w:hAnsi="Segoe UI" w:cs="Segoe UI"/>
          <w:color w:val="FF9900"/>
          <w:sz w:val="29"/>
          <w:szCs w:val="29"/>
          <w:lang w:val="en-IN" w:eastAsia="en-IN"/>
        </w:rPr>
        <w:t>Lab1</w:t>
      </w:r>
    </w:p>
    <w:p w14:paraId="7DE8C600" w14:textId="77777777" w:rsidR="00247FA9" w:rsidRPr="00247FA9" w:rsidRDefault="00247FA9" w:rsidP="00247FA9">
      <w:pPr>
        <w:shd w:val="clear" w:color="auto" w:fill="FFFFFF"/>
        <w:rPr>
          <w:rFonts w:ascii="Segoe UI" w:eastAsia="Times New Roman" w:hAnsi="Segoe UI" w:cs="Segoe UI"/>
          <w:color w:val="111111"/>
          <w:sz w:val="21"/>
          <w:szCs w:val="21"/>
          <w:lang w:val="en-IN" w:eastAsia="en-IN"/>
        </w:rPr>
      </w:pPr>
      <w:r w:rsidRPr="00247FA9">
        <w:rPr>
          <w:rFonts w:ascii="Segoe UI" w:eastAsia="Times New Roman" w:hAnsi="Segoe UI" w:cs="Segoe UI"/>
          <w:color w:val="111111"/>
          <w:sz w:val="21"/>
          <w:szCs w:val="21"/>
          <w:lang w:val="en-IN" w:eastAsia="en-IN"/>
        </w:rPr>
        <w:t>Can we define properties as two different set of pieces? The answer is NO.</w:t>
      </w:r>
    </w:p>
    <w:p w14:paraId="6600E4C2" w14:textId="77777777" w:rsidR="00247FA9" w:rsidRPr="00247FA9" w:rsidRDefault="00247FA9" w:rsidP="00247FA9">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247FA9">
        <w:rPr>
          <w:rFonts w:ascii="Segoe UI" w:eastAsia="Times New Roman" w:hAnsi="Segoe UI" w:cs="Segoe UI"/>
          <w:b/>
          <w:bCs/>
          <w:color w:val="111111"/>
          <w:sz w:val="24"/>
          <w:szCs w:val="24"/>
          <w:lang w:val="en-IN" w:eastAsia="en-IN"/>
        </w:rPr>
        <w:t>Properties.cs</w:t>
      </w:r>
    </w:p>
    <w:p w14:paraId="4B54E2EF" w14:textId="77777777" w:rsidR="00247FA9" w:rsidRPr="00247FA9" w:rsidRDefault="00247FA9" w:rsidP="00247FA9">
      <w:pPr>
        <w:shd w:val="clear" w:color="auto" w:fill="FFFFFF"/>
        <w:jc w:val="right"/>
        <w:rPr>
          <w:rFonts w:ascii="Segoe UI" w:eastAsia="Times New Roman" w:hAnsi="Segoe UI" w:cs="Segoe UI"/>
          <w:color w:val="999999"/>
          <w:sz w:val="17"/>
          <w:szCs w:val="17"/>
          <w:lang w:val="en-IN" w:eastAsia="en-IN"/>
        </w:rPr>
      </w:pPr>
      <w:r w:rsidRPr="00247FA9">
        <w:rPr>
          <w:rFonts w:ascii="Segoe UI" w:eastAsia="Times New Roman" w:hAnsi="Segoe UI" w:cs="Segoe UI"/>
          <w:color w:val="999999"/>
          <w:sz w:val="17"/>
          <w:szCs w:val="17"/>
          <w:bdr w:val="none" w:sz="0" w:space="0" w:color="auto" w:frame="1"/>
          <w:lang w:val="en-IN" w:eastAsia="en-IN"/>
        </w:rPr>
        <w:t>Hide</w:t>
      </w:r>
      <w:r w:rsidRPr="00247FA9">
        <w:rPr>
          <w:rFonts w:ascii="Segoe UI" w:eastAsia="Times New Roman" w:hAnsi="Segoe UI" w:cs="Segoe UI"/>
          <w:color w:val="999999"/>
          <w:sz w:val="17"/>
          <w:szCs w:val="17"/>
          <w:lang w:val="en-IN" w:eastAsia="en-IN"/>
        </w:rPr>
        <w:t>   </w:t>
      </w:r>
      <w:r w:rsidRPr="00247FA9">
        <w:rPr>
          <w:rFonts w:ascii="Segoe UI" w:eastAsia="Times New Roman" w:hAnsi="Segoe UI" w:cs="Segoe UI"/>
          <w:color w:val="999999"/>
          <w:sz w:val="17"/>
          <w:szCs w:val="17"/>
          <w:bdr w:val="none" w:sz="0" w:space="0" w:color="auto" w:frame="1"/>
          <w:lang w:val="en-IN" w:eastAsia="en-IN"/>
        </w:rPr>
        <w:t>Copy Code</w:t>
      </w:r>
    </w:p>
    <w:p w14:paraId="1292B95A" w14:textId="77777777" w:rsidR="00247FA9" w:rsidRPr="00247FA9" w:rsidRDefault="00247FA9" w:rsidP="00247FA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47FA9">
        <w:rPr>
          <w:rFonts w:ascii="Consolas" w:eastAsia="Times New Roman" w:hAnsi="Consolas" w:cs="Courier New"/>
          <w:color w:val="0000FF"/>
          <w:sz w:val="18"/>
          <w:szCs w:val="18"/>
          <w:bdr w:val="none" w:sz="0" w:space="0" w:color="auto" w:frame="1"/>
          <w:lang w:val="en-IN" w:eastAsia="en-IN"/>
        </w:rPr>
        <w:t>using</w:t>
      </w:r>
      <w:r w:rsidRPr="00247FA9">
        <w:rPr>
          <w:rFonts w:ascii="Consolas" w:eastAsia="Times New Roman" w:hAnsi="Consolas" w:cs="Courier New"/>
          <w:color w:val="303030"/>
          <w:sz w:val="18"/>
          <w:szCs w:val="18"/>
          <w:lang w:val="en-IN" w:eastAsia="en-IN"/>
        </w:rPr>
        <w:t xml:space="preserve"> System;</w:t>
      </w:r>
    </w:p>
    <w:p w14:paraId="21DD72F6" w14:textId="77777777" w:rsidR="00247FA9" w:rsidRPr="00247FA9" w:rsidRDefault="00247FA9" w:rsidP="00247FA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47FA9">
        <w:rPr>
          <w:rFonts w:ascii="Consolas" w:eastAsia="Times New Roman" w:hAnsi="Consolas" w:cs="Courier New"/>
          <w:color w:val="0000FF"/>
          <w:sz w:val="18"/>
          <w:szCs w:val="18"/>
          <w:bdr w:val="none" w:sz="0" w:space="0" w:color="auto" w:frame="1"/>
          <w:lang w:val="en-IN" w:eastAsia="en-IN"/>
        </w:rPr>
        <w:t>namespace</w:t>
      </w:r>
      <w:r w:rsidRPr="00247FA9">
        <w:rPr>
          <w:rFonts w:ascii="Consolas" w:eastAsia="Times New Roman" w:hAnsi="Consolas" w:cs="Courier New"/>
          <w:color w:val="303030"/>
          <w:sz w:val="18"/>
          <w:szCs w:val="18"/>
          <w:lang w:val="en-IN" w:eastAsia="en-IN"/>
        </w:rPr>
        <w:t xml:space="preserve"> Properties</w:t>
      </w:r>
    </w:p>
    <w:p w14:paraId="479002DC" w14:textId="77777777" w:rsidR="00247FA9" w:rsidRPr="00247FA9" w:rsidRDefault="00247FA9" w:rsidP="00247FA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47FA9">
        <w:rPr>
          <w:rFonts w:ascii="Consolas" w:eastAsia="Times New Roman" w:hAnsi="Consolas" w:cs="Courier New"/>
          <w:color w:val="303030"/>
          <w:sz w:val="18"/>
          <w:szCs w:val="18"/>
          <w:lang w:val="en-IN" w:eastAsia="en-IN"/>
        </w:rPr>
        <w:t>{</w:t>
      </w:r>
    </w:p>
    <w:p w14:paraId="7ACA944D" w14:textId="77777777" w:rsidR="00247FA9" w:rsidRPr="00247FA9" w:rsidRDefault="00247FA9" w:rsidP="00247FA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47FA9">
        <w:rPr>
          <w:rFonts w:ascii="Consolas" w:eastAsia="Times New Roman" w:hAnsi="Consolas" w:cs="Courier New"/>
          <w:color w:val="303030"/>
          <w:sz w:val="18"/>
          <w:szCs w:val="18"/>
          <w:lang w:val="en-IN" w:eastAsia="en-IN"/>
        </w:rPr>
        <w:t xml:space="preserve">    </w:t>
      </w:r>
      <w:r w:rsidRPr="00247FA9">
        <w:rPr>
          <w:rFonts w:ascii="Consolas" w:eastAsia="Times New Roman" w:hAnsi="Consolas" w:cs="Courier New"/>
          <w:color w:val="0000FF"/>
          <w:sz w:val="18"/>
          <w:szCs w:val="18"/>
          <w:bdr w:val="none" w:sz="0" w:space="0" w:color="auto" w:frame="1"/>
          <w:lang w:val="en-IN" w:eastAsia="en-IN"/>
        </w:rPr>
        <w:t>public</w:t>
      </w:r>
      <w:r w:rsidRPr="00247FA9">
        <w:rPr>
          <w:rFonts w:ascii="Consolas" w:eastAsia="Times New Roman" w:hAnsi="Consolas" w:cs="Courier New"/>
          <w:color w:val="303030"/>
          <w:sz w:val="18"/>
          <w:szCs w:val="18"/>
          <w:lang w:val="en-IN" w:eastAsia="en-IN"/>
        </w:rPr>
        <w:t xml:space="preserve"> </w:t>
      </w:r>
      <w:r w:rsidRPr="00247FA9">
        <w:rPr>
          <w:rFonts w:ascii="Consolas" w:eastAsia="Times New Roman" w:hAnsi="Consolas" w:cs="Courier New"/>
          <w:color w:val="0000FF"/>
          <w:sz w:val="18"/>
          <w:szCs w:val="18"/>
          <w:bdr w:val="none" w:sz="0" w:space="0" w:color="auto" w:frame="1"/>
          <w:lang w:val="en-IN" w:eastAsia="en-IN"/>
        </w:rPr>
        <w:t>class</w:t>
      </w:r>
      <w:r w:rsidRPr="00247FA9">
        <w:rPr>
          <w:rFonts w:ascii="Consolas" w:eastAsia="Times New Roman" w:hAnsi="Consolas" w:cs="Courier New"/>
          <w:color w:val="303030"/>
          <w:sz w:val="18"/>
          <w:szCs w:val="18"/>
          <w:lang w:val="en-IN" w:eastAsia="en-IN"/>
        </w:rPr>
        <w:t xml:space="preserve"> Properties</w:t>
      </w:r>
    </w:p>
    <w:p w14:paraId="48A83AC5" w14:textId="77777777" w:rsidR="00247FA9" w:rsidRPr="00247FA9" w:rsidRDefault="00247FA9" w:rsidP="00247FA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47FA9">
        <w:rPr>
          <w:rFonts w:ascii="Consolas" w:eastAsia="Times New Roman" w:hAnsi="Consolas" w:cs="Courier New"/>
          <w:color w:val="303030"/>
          <w:sz w:val="18"/>
          <w:szCs w:val="18"/>
          <w:lang w:val="en-IN" w:eastAsia="en-IN"/>
        </w:rPr>
        <w:t xml:space="preserve">    {</w:t>
      </w:r>
    </w:p>
    <w:p w14:paraId="78E36783" w14:textId="77777777" w:rsidR="00247FA9" w:rsidRPr="00247FA9" w:rsidRDefault="00247FA9" w:rsidP="00247FA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47FA9">
        <w:rPr>
          <w:rFonts w:ascii="Consolas" w:eastAsia="Times New Roman" w:hAnsi="Consolas" w:cs="Courier New"/>
          <w:color w:val="303030"/>
          <w:sz w:val="18"/>
          <w:szCs w:val="18"/>
          <w:lang w:val="en-IN" w:eastAsia="en-IN"/>
        </w:rPr>
        <w:t xml:space="preserve">        </w:t>
      </w:r>
      <w:r w:rsidRPr="00247FA9">
        <w:rPr>
          <w:rFonts w:ascii="Consolas" w:eastAsia="Times New Roman" w:hAnsi="Consolas" w:cs="Courier New"/>
          <w:color w:val="0000FF"/>
          <w:sz w:val="18"/>
          <w:szCs w:val="18"/>
          <w:bdr w:val="none" w:sz="0" w:space="0" w:color="auto" w:frame="1"/>
          <w:lang w:val="en-IN" w:eastAsia="en-IN"/>
        </w:rPr>
        <w:t>private</w:t>
      </w:r>
      <w:r w:rsidRPr="00247FA9">
        <w:rPr>
          <w:rFonts w:ascii="Consolas" w:eastAsia="Times New Roman" w:hAnsi="Consolas" w:cs="Courier New"/>
          <w:color w:val="303030"/>
          <w:sz w:val="18"/>
          <w:szCs w:val="18"/>
          <w:lang w:val="en-IN" w:eastAsia="en-IN"/>
        </w:rPr>
        <w:t xml:space="preserve"> </w:t>
      </w:r>
      <w:r w:rsidRPr="00247FA9">
        <w:rPr>
          <w:rFonts w:ascii="Consolas" w:eastAsia="Times New Roman" w:hAnsi="Consolas" w:cs="Courier New"/>
          <w:color w:val="0000FF"/>
          <w:sz w:val="18"/>
          <w:szCs w:val="18"/>
          <w:bdr w:val="none" w:sz="0" w:space="0" w:color="auto" w:frame="1"/>
          <w:lang w:val="en-IN" w:eastAsia="en-IN"/>
        </w:rPr>
        <w:t>string</w:t>
      </w:r>
      <w:r w:rsidRPr="00247FA9">
        <w:rPr>
          <w:rFonts w:ascii="Consolas" w:eastAsia="Times New Roman" w:hAnsi="Consolas" w:cs="Courier New"/>
          <w:color w:val="303030"/>
          <w:sz w:val="18"/>
          <w:szCs w:val="18"/>
          <w:lang w:val="en-IN" w:eastAsia="en-IN"/>
        </w:rPr>
        <w:t xml:space="preserve"> name;</w:t>
      </w:r>
    </w:p>
    <w:p w14:paraId="47070586" w14:textId="77777777" w:rsidR="00247FA9" w:rsidRPr="00247FA9" w:rsidRDefault="00247FA9" w:rsidP="00247FA9">
      <w:pPr>
        <w:shd w:val="clear" w:color="auto" w:fill="FFFFFF"/>
        <w:spacing w:beforeAutospacing="1"/>
        <w:rPr>
          <w:rFonts w:ascii="Tahoma" w:eastAsia="Times New Roman" w:hAnsi="Tahoma" w:cs="Tahoma"/>
          <w:color w:val="303030"/>
          <w:sz w:val="27"/>
          <w:szCs w:val="27"/>
          <w:lang w:val="en-IN" w:eastAsia="en-IN"/>
        </w:rPr>
      </w:pPr>
      <w:r w:rsidRPr="00247FA9">
        <w:rPr>
          <w:rFonts w:ascii="Tahoma" w:eastAsia="Times New Roman" w:hAnsi="Tahoma" w:cs="Tahoma"/>
          <w:color w:val="0000FF"/>
          <w:sz w:val="27"/>
          <w:szCs w:val="27"/>
          <w:bdr w:val="none" w:sz="0" w:space="0" w:color="auto" w:frame="1"/>
          <w:lang w:val="en-IN" w:eastAsia="en-IN"/>
        </w:rPr>
        <w:t>public</w:t>
      </w:r>
      <w:r w:rsidRPr="00247FA9">
        <w:rPr>
          <w:rFonts w:ascii="Tahoma" w:eastAsia="Times New Roman" w:hAnsi="Tahoma" w:cs="Tahoma"/>
          <w:color w:val="303030"/>
          <w:sz w:val="27"/>
          <w:szCs w:val="27"/>
          <w:lang w:val="en-IN" w:eastAsia="en-IN"/>
        </w:rPr>
        <w:t> </w:t>
      </w:r>
      <w:r w:rsidRPr="00247FA9">
        <w:rPr>
          <w:rFonts w:ascii="Tahoma" w:eastAsia="Times New Roman" w:hAnsi="Tahoma" w:cs="Tahoma"/>
          <w:color w:val="0000FF"/>
          <w:sz w:val="27"/>
          <w:szCs w:val="27"/>
          <w:bdr w:val="none" w:sz="0" w:space="0" w:color="auto" w:frame="1"/>
          <w:lang w:val="en-IN" w:eastAsia="en-IN"/>
        </w:rPr>
        <w:t>string</w:t>
      </w:r>
      <w:r w:rsidRPr="00247FA9">
        <w:rPr>
          <w:rFonts w:ascii="Tahoma" w:eastAsia="Times New Roman" w:hAnsi="Tahoma" w:cs="Tahoma"/>
          <w:color w:val="303030"/>
          <w:sz w:val="27"/>
          <w:szCs w:val="27"/>
          <w:lang w:val="en-IN" w:eastAsia="en-IN"/>
        </w:rPr>
        <w:t> Name</w:t>
      </w:r>
      <w:r w:rsidRPr="00247FA9">
        <w:rPr>
          <w:rFonts w:ascii="Tahoma" w:eastAsia="Times New Roman" w:hAnsi="Tahoma" w:cs="Tahoma"/>
          <w:color w:val="303030"/>
          <w:sz w:val="27"/>
          <w:szCs w:val="27"/>
          <w:lang w:val="en-IN" w:eastAsia="en-IN"/>
        </w:rPr>
        <w:br/>
        <w:t>{</w:t>
      </w:r>
      <w:r w:rsidRPr="00247FA9">
        <w:rPr>
          <w:rFonts w:ascii="Tahoma" w:eastAsia="Times New Roman" w:hAnsi="Tahoma" w:cs="Tahoma"/>
          <w:color w:val="303030"/>
          <w:sz w:val="27"/>
          <w:szCs w:val="27"/>
          <w:lang w:val="en-IN" w:eastAsia="en-IN"/>
        </w:rPr>
        <w:br/>
      </w:r>
      <w:r w:rsidRPr="00247FA9">
        <w:rPr>
          <w:rFonts w:ascii="Tahoma" w:eastAsia="Times New Roman" w:hAnsi="Tahoma" w:cs="Tahoma"/>
          <w:color w:val="0000FF"/>
          <w:sz w:val="27"/>
          <w:szCs w:val="27"/>
          <w:bdr w:val="none" w:sz="0" w:space="0" w:color="auto" w:frame="1"/>
          <w:lang w:val="en-IN" w:eastAsia="en-IN"/>
        </w:rPr>
        <w:t>set</w:t>
      </w:r>
      <w:r w:rsidRPr="00247FA9">
        <w:rPr>
          <w:rFonts w:ascii="Tahoma" w:eastAsia="Times New Roman" w:hAnsi="Tahoma" w:cs="Tahoma"/>
          <w:color w:val="303030"/>
          <w:sz w:val="27"/>
          <w:szCs w:val="27"/>
          <w:lang w:val="en-IN" w:eastAsia="en-IN"/>
        </w:rPr>
        <w:t> { name=value; }</w:t>
      </w:r>
      <w:r w:rsidRPr="00247FA9">
        <w:rPr>
          <w:rFonts w:ascii="Tahoma" w:eastAsia="Times New Roman" w:hAnsi="Tahoma" w:cs="Tahoma"/>
          <w:color w:val="303030"/>
          <w:sz w:val="27"/>
          <w:szCs w:val="27"/>
          <w:lang w:val="en-IN" w:eastAsia="en-IN"/>
        </w:rPr>
        <w:br/>
        <w:t>}</w:t>
      </w:r>
    </w:p>
    <w:p w14:paraId="736BC61C" w14:textId="77777777" w:rsidR="00247FA9" w:rsidRPr="00247FA9" w:rsidRDefault="00247FA9" w:rsidP="00247FA9">
      <w:pPr>
        <w:shd w:val="clear" w:color="auto" w:fill="FFFFFF"/>
        <w:spacing w:beforeAutospacing="1"/>
        <w:rPr>
          <w:rFonts w:ascii="Tahoma" w:eastAsia="Times New Roman" w:hAnsi="Tahoma" w:cs="Tahoma"/>
          <w:color w:val="303030"/>
          <w:sz w:val="27"/>
          <w:szCs w:val="27"/>
          <w:lang w:val="en-IN" w:eastAsia="en-IN"/>
        </w:rPr>
      </w:pPr>
      <w:r w:rsidRPr="00247FA9">
        <w:rPr>
          <w:rFonts w:ascii="Tahoma" w:eastAsia="Times New Roman" w:hAnsi="Tahoma" w:cs="Tahoma"/>
          <w:color w:val="0000FF"/>
          <w:sz w:val="27"/>
          <w:szCs w:val="27"/>
          <w:bdr w:val="none" w:sz="0" w:space="0" w:color="auto" w:frame="1"/>
          <w:lang w:val="en-IN" w:eastAsia="en-IN"/>
        </w:rPr>
        <w:t>public</w:t>
      </w:r>
      <w:r w:rsidRPr="00247FA9">
        <w:rPr>
          <w:rFonts w:ascii="Tahoma" w:eastAsia="Times New Roman" w:hAnsi="Tahoma" w:cs="Tahoma"/>
          <w:color w:val="303030"/>
          <w:sz w:val="27"/>
          <w:szCs w:val="27"/>
          <w:lang w:val="en-IN" w:eastAsia="en-IN"/>
        </w:rPr>
        <w:t> </w:t>
      </w:r>
      <w:r w:rsidRPr="00247FA9">
        <w:rPr>
          <w:rFonts w:ascii="Tahoma" w:eastAsia="Times New Roman" w:hAnsi="Tahoma" w:cs="Tahoma"/>
          <w:color w:val="0000FF"/>
          <w:sz w:val="27"/>
          <w:szCs w:val="27"/>
          <w:bdr w:val="none" w:sz="0" w:space="0" w:color="auto" w:frame="1"/>
          <w:lang w:val="en-IN" w:eastAsia="en-IN"/>
        </w:rPr>
        <w:t>string</w:t>
      </w:r>
      <w:r w:rsidRPr="00247FA9">
        <w:rPr>
          <w:rFonts w:ascii="Tahoma" w:eastAsia="Times New Roman" w:hAnsi="Tahoma" w:cs="Tahoma"/>
          <w:color w:val="303030"/>
          <w:sz w:val="27"/>
          <w:szCs w:val="27"/>
          <w:lang w:val="en-IN" w:eastAsia="en-IN"/>
        </w:rPr>
        <w:t> Name</w:t>
      </w:r>
      <w:r w:rsidRPr="00247FA9">
        <w:rPr>
          <w:rFonts w:ascii="Tahoma" w:eastAsia="Times New Roman" w:hAnsi="Tahoma" w:cs="Tahoma"/>
          <w:color w:val="303030"/>
          <w:sz w:val="27"/>
          <w:szCs w:val="27"/>
          <w:lang w:val="en-IN" w:eastAsia="en-IN"/>
        </w:rPr>
        <w:br/>
        <w:t>{</w:t>
      </w:r>
      <w:r w:rsidRPr="00247FA9">
        <w:rPr>
          <w:rFonts w:ascii="Tahoma" w:eastAsia="Times New Roman" w:hAnsi="Tahoma" w:cs="Tahoma"/>
          <w:color w:val="303030"/>
          <w:sz w:val="27"/>
          <w:szCs w:val="27"/>
          <w:lang w:val="en-IN" w:eastAsia="en-IN"/>
        </w:rPr>
        <w:br/>
      </w:r>
      <w:r w:rsidRPr="00247FA9">
        <w:rPr>
          <w:rFonts w:ascii="Tahoma" w:eastAsia="Times New Roman" w:hAnsi="Tahoma" w:cs="Tahoma"/>
          <w:color w:val="0000FF"/>
          <w:sz w:val="27"/>
          <w:szCs w:val="27"/>
          <w:bdr w:val="none" w:sz="0" w:space="0" w:color="auto" w:frame="1"/>
          <w:lang w:val="en-IN" w:eastAsia="en-IN"/>
        </w:rPr>
        <w:t>get</w:t>
      </w:r>
      <w:r w:rsidRPr="00247FA9">
        <w:rPr>
          <w:rFonts w:ascii="Tahoma" w:eastAsia="Times New Roman" w:hAnsi="Tahoma" w:cs="Tahoma"/>
          <w:color w:val="303030"/>
          <w:sz w:val="27"/>
          <w:szCs w:val="27"/>
          <w:lang w:val="en-IN" w:eastAsia="en-IN"/>
        </w:rPr>
        <w:t> { </w:t>
      </w:r>
      <w:r w:rsidRPr="00247FA9">
        <w:rPr>
          <w:rFonts w:ascii="Tahoma" w:eastAsia="Times New Roman" w:hAnsi="Tahoma" w:cs="Tahoma"/>
          <w:color w:val="0000FF"/>
          <w:sz w:val="27"/>
          <w:szCs w:val="27"/>
          <w:bdr w:val="none" w:sz="0" w:space="0" w:color="auto" w:frame="1"/>
          <w:lang w:val="en-IN" w:eastAsia="en-IN"/>
        </w:rPr>
        <w:t>return</w:t>
      </w:r>
      <w:r w:rsidRPr="00247FA9">
        <w:rPr>
          <w:rFonts w:ascii="Tahoma" w:eastAsia="Times New Roman" w:hAnsi="Tahoma" w:cs="Tahoma"/>
          <w:color w:val="303030"/>
          <w:sz w:val="27"/>
          <w:szCs w:val="27"/>
          <w:lang w:val="en-IN" w:eastAsia="en-IN"/>
        </w:rPr>
        <w:t> name; }</w:t>
      </w:r>
      <w:r w:rsidRPr="00247FA9">
        <w:rPr>
          <w:rFonts w:ascii="Tahoma" w:eastAsia="Times New Roman" w:hAnsi="Tahoma" w:cs="Tahoma"/>
          <w:color w:val="303030"/>
          <w:sz w:val="27"/>
          <w:szCs w:val="27"/>
          <w:lang w:val="en-IN" w:eastAsia="en-IN"/>
        </w:rPr>
        <w:br/>
        <w:t>}</w:t>
      </w:r>
      <w:r w:rsidRPr="00247FA9">
        <w:rPr>
          <w:rFonts w:ascii="Tahoma" w:eastAsia="Times New Roman" w:hAnsi="Tahoma" w:cs="Tahoma"/>
          <w:color w:val="303030"/>
          <w:sz w:val="27"/>
          <w:szCs w:val="27"/>
          <w:lang w:val="en-IN" w:eastAsia="en-IN"/>
        </w:rPr>
        <w:br/>
        <w:t>}</w:t>
      </w:r>
      <w:r w:rsidRPr="00247FA9">
        <w:rPr>
          <w:rFonts w:ascii="Tahoma" w:eastAsia="Times New Roman" w:hAnsi="Tahoma" w:cs="Tahoma"/>
          <w:color w:val="303030"/>
          <w:sz w:val="27"/>
          <w:szCs w:val="27"/>
          <w:lang w:val="en-IN" w:eastAsia="en-IN"/>
        </w:rPr>
        <w:br/>
        <w:t>}</w:t>
      </w:r>
    </w:p>
    <w:p w14:paraId="089C179C" w14:textId="77777777" w:rsidR="00247FA9" w:rsidRPr="00247FA9" w:rsidRDefault="00247FA9" w:rsidP="00247FA9">
      <w:pPr>
        <w:shd w:val="clear" w:color="auto" w:fill="FFFFFF"/>
        <w:rPr>
          <w:rFonts w:ascii="Segoe UI" w:eastAsia="Times New Roman" w:hAnsi="Segoe UI" w:cs="Segoe UI"/>
          <w:color w:val="111111"/>
          <w:sz w:val="21"/>
          <w:szCs w:val="21"/>
          <w:lang w:val="en-IN" w:eastAsia="en-IN"/>
        </w:rPr>
      </w:pPr>
      <w:r w:rsidRPr="00247FA9">
        <w:rPr>
          <w:rFonts w:ascii="Segoe UI" w:eastAsia="Times New Roman" w:hAnsi="Segoe UI" w:cs="Segoe UI"/>
          <w:color w:val="111111"/>
          <w:sz w:val="21"/>
          <w:szCs w:val="21"/>
          <w:lang w:val="en-IN" w:eastAsia="en-IN"/>
        </w:rPr>
        <w:t>Build the project, we get compile time error,</w:t>
      </w:r>
    </w:p>
    <w:p w14:paraId="674283D3" w14:textId="77777777" w:rsidR="00247FA9" w:rsidRPr="00247FA9" w:rsidRDefault="00247FA9" w:rsidP="00247FA9">
      <w:pPr>
        <w:shd w:val="clear" w:color="auto" w:fill="FFFFFF"/>
        <w:rPr>
          <w:rFonts w:ascii="Segoe UI" w:eastAsia="Times New Roman" w:hAnsi="Segoe UI" w:cs="Segoe UI"/>
          <w:color w:val="111111"/>
          <w:sz w:val="21"/>
          <w:szCs w:val="21"/>
          <w:lang w:val="en-IN" w:eastAsia="en-IN"/>
        </w:rPr>
      </w:pPr>
      <w:r w:rsidRPr="00247FA9">
        <w:rPr>
          <w:rFonts w:ascii="Segoe UI" w:eastAsia="Times New Roman" w:hAnsi="Segoe UI" w:cs="Segoe UI"/>
          <w:color w:val="111111"/>
          <w:sz w:val="21"/>
          <w:szCs w:val="21"/>
          <w:lang w:val="en-IN" w:eastAsia="en-IN"/>
        </w:rPr>
        <w:t>Error The type ‘Properties.Properties’ already contains a definition for ‘Name’</w:t>
      </w:r>
    </w:p>
    <w:p w14:paraId="7DC832C7" w14:textId="77777777" w:rsidR="00247FA9" w:rsidRPr="00247FA9" w:rsidRDefault="00247FA9" w:rsidP="00247FA9">
      <w:pPr>
        <w:shd w:val="clear" w:color="auto" w:fill="FFFFFF"/>
        <w:rPr>
          <w:rFonts w:ascii="Segoe UI" w:eastAsia="Times New Roman" w:hAnsi="Segoe UI" w:cs="Segoe UI"/>
          <w:color w:val="111111"/>
          <w:sz w:val="21"/>
          <w:szCs w:val="21"/>
          <w:lang w:val="en-IN" w:eastAsia="en-IN"/>
        </w:rPr>
      </w:pPr>
      <w:r w:rsidRPr="00247FA9">
        <w:rPr>
          <w:rFonts w:ascii="Segoe UI" w:eastAsia="Times New Roman" w:hAnsi="Segoe UI" w:cs="Segoe UI"/>
          <w:color w:val="111111"/>
          <w:sz w:val="21"/>
          <w:szCs w:val="21"/>
          <w:lang w:val="en-IN" w:eastAsia="en-IN"/>
        </w:rPr>
        <w:t>Here I tried to create a single property segregated in two different accessor. Compile treats a property name as a single separate property, so we cannot define a property with two names having different accessor.</w:t>
      </w:r>
    </w:p>
    <w:p w14:paraId="1940A102" w14:textId="04510989" w:rsidR="00247FA9" w:rsidRDefault="00247FA9"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628AC381" w14:textId="77777777" w:rsidR="009C41DC" w:rsidRPr="009C41DC" w:rsidRDefault="009C41DC" w:rsidP="009C41DC">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9C41DC">
        <w:rPr>
          <w:rFonts w:ascii="Segoe UI" w:eastAsia="Times New Roman" w:hAnsi="Segoe UI" w:cs="Segoe UI"/>
          <w:color w:val="FF9900"/>
          <w:sz w:val="29"/>
          <w:szCs w:val="29"/>
          <w:lang w:val="en-IN" w:eastAsia="en-IN"/>
        </w:rPr>
        <w:t>Lab2</w:t>
      </w:r>
    </w:p>
    <w:p w14:paraId="007B0914" w14:textId="77777777" w:rsidR="009C41DC" w:rsidRPr="009C41DC" w:rsidRDefault="009C41DC" w:rsidP="009C41DC">
      <w:pPr>
        <w:shd w:val="clear" w:color="auto" w:fill="FFFFFF"/>
        <w:rPr>
          <w:rFonts w:ascii="Segoe UI" w:eastAsia="Times New Roman" w:hAnsi="Segoe UI" w:cs="Segoe UI"/>
          <w:color w:val="111111"/>
          <w:sz w:val="21"/>
          <w:szCs w:val="21"/>
          <w:lang w:val="en-IN" w:eastAsia="en-IN"/>
        </w:rPr>
      </w:pPr>
      <w:r w:rsidRPr="009C41DC">
        <w:rPr>
          <w:rFonts w:ascii="Segoe UI" w:eastAsia="Times New Roman" w:hAnsi="Segoe UI" w:cs="Segoe UI"/>
          <w:color w:val="111111"/>
          <w:sz w:val="21"/>
          <w:szCs w:val="21"/>
          <w:lang w:val="en-IN" w:eastAsia="en-IN"/>
        </w:rPr>
        <w:t>Can we define properties same as an already defined variable? The answer is NO.</w:t>
      </w:r>
    </w:p>
    <w:p w14:paraId="0B17F63F" w14:textId="77777777" w:rsidR="009C41DC" w:rsidRPr="009C41DC" w:rsidRDefault="009C41DC" w:rsidP="009C41DC">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9C41DC">
        <w:rPr>
          <w:rFonts w:ascii="Segoe UI" w:eastAsia="Times New Roman" w:hAnsi="Segoe UI" w:cs="Segoe UI"/>
          <w:b/>
          <w:bCs/>
          <w:color w:val="111111"/>
          <w:sz w:val="24"/>
          <w:szCs w:val="24"/>
          <w:lang w:val="en-IN" w:eastAsia="en-IN"/>
        </w:rPr>
        <w:lastRenderedPageBreak/>
        <w:t>Properties.cs</w:t>
      </w:r>
    </w:p>
    <w:p w14:paraId="314E8849" w14:textId="77777777" w:rsidR="009C41DC" w:rsidRPr="009C41DC" w:rsidRDefault="009C41DC" w:rsidP="009C41DC">
      <w:pPr>
        <w:shd w:val="clear" w:color="auto" w:fill="FFFFFF"/>
        <w:jc w:val="right"/>
        <w:rPr>
          <w:rFonts w:ascii="Segoe UI" w:eastAsia="Times New Roman" w:hAnsi="Segoe UI" w:cs="Segoe UI"/>
          <w:color w:val="999999"/>
          <w:sz w:val="17"/>
          <w:szCs w:val="17"/>
          <w:lang w:val="en-IN" w:eastAsia="en-IN"/>
        </w:rPr>
      </w:pPr>
      <w:r w:rsidRPr="009C41DC">
        <w:rPr>
          <w:rFonts w:ascii="Segoe UI" w:eastAsia="Times New Roman" w:hAnsi="Segoe UI" w:cs="Segoe UI"/>
          <w:color w:val="999999"/>
          <w:sz w:val="17"/>
          <w:szCs w:val="17"/>
          <w:bdr w:val="none" w:sz="0" w:space="0" w:color="auto" w:frame="1"/>
          <w:lang w:val="en-IN" w:eastAsia="en-IN"/>
        </w:rPr>
        <w:t>Hide</w:t>
      </w:r>
      <w:r w:rsidRPr="009C41DC">
        <w:rPr>
          <w:rFonts w:ascii="Segoe UI" w:eastAsia="Times New Roman" w:hAnsi="Segoe UI" w:cs="Segoe UI"/>
          <w:color w:val="999999"/>
          <w:sz w:val="17"/>
          <w:szCs w:val="17"/>
          <w:lang w:val="en-IN" w:eastAsia="en-IN"/>
        </w:rPr>
        <w:t>   </w:t>
      </w:r>
      <w:r w:rsidRPr="009C41DC">
        <w:rPr>
          <w:rFonts w:ascii="Segoe UI" w:eastAsia="Times New Roman" w:hAnsi="Segoe UI" w:cs="Segoe UI"/>
          <w:color w:val="999999"/>
          <w:sz w:val="17"/>
          <w:szCs w:val="17"/>
          <w:bdr w:val="none" w:sz="0" w:space="0" w:color="auto" w:frame="1"/>
          <w:lang w:val="en-IN" w:eastAsia="en-IN"/>
        </w:rPr>
        <w:t>Copy Code</w:t>
      </w:r>
    </w:p>
    <w:p w14:paraId="2CCF1CBE" w14:textId="77777777" w:rsidR="009C41DC" w:rsidRPr="009C41DC" w:rsidRDefault="009C41DC" w:rsidP="009C41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41DC">
        <w:rPr>
          <w:rFonts w:ascii="Consolas" w:eastAsia="Times New Roman" w:hAnsi="Consolas" w:cs="Courier New"/>
          <w:color w:val="0000FF"/>
          <w:sz w:val="18"/>
          <w:szCs w:val="18"/>
          <w:bdr w:val="none" w:sz="0" w:space="0" w:color="auto" w:frame="1"/>
          <w:lang w:val="en-IN" w:eastAsia="en-IN"/>
        </w:rPr>
        <w:t>using</w:t>
      </w:r>
      <w:r w:rsidRPr="009C41DC">
        <w:rPr>
          <w:rFonts w:ascii="Consolas" w:eastAsia="Times New Roman" w:hAnsi="Consolas" w:cs="Courier New"/>
          <w:color w:val="303030"/>
          <w:sz w:val="18"/>
          <w:szCs w:val="18"/>
          <w:lang w:val="en-IN" w:eastAsia="en-IN"/>
        </w:rPr>
        <w:t xml:space="preserve"> System;</w:t>
      </w:r>
    </w:p>
    <w:p w14:paraId="208E7A68" w14:textId="77777777" w:rsidR="009C41DC" w:rsidRPr="009C41DC" w:rsidRDefault="009C41DC" w:rsidP="009C41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41DC">
        <w:rPr>
          <w:rFonts w:ascii="Consolas" w:eastAsia="Times New Roman" w:hAnsi="Consolas" w:cs="Courier New"/>
          <w:color w:val="0000FF"/>
          <w:sz w:val="18"/>
          <w:szCs w:val="18"/>
          <w:bdr w:val="none" w:sz="0" w:space="0" w:color="auto" w:frame="1"/>
          <w:lang w:val="en-IN" w:eastAsia="en-IN"/>
        </w:rPr>
        <w:t>namespace</w:t>
      </w:r>
      <w:r w:rsidRPr="009C41DC">
        <w:rPr>
          <w:rFonts w:ascii="Consolas" w:eastAsia="Times New Roman" w:hAnsi="Consolas" w:cs="Courier New"/>
          <w:color w:val="303030"/>
          <w:sz w:val="18"/>
          <w:szCs w:val="18"/>
          <w:lang w:val="en-IN" w:eastAsia="en-IN"/>
        </w:rPr>
        <w:t xml:space="preserve"> Properties</w:t>
      </w:r>
    </w:p>
    <w:p w14:paraId="14FAADA8" w14:textId="77777777" w:rsidR="009C41DC" w:rsidRPr="009C41DC" w:rsidRDefault="009C41DC" w:rsidP="009C41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41DC">
        <w:rPr>
          <w:rFonts w:ascii="Consolas" w:eastAsia="Times New Roman" w:hAnsi="Consolas" w:cs="Courier New"/>
          <w:color w:val="303030"/>
          <w:sz w:val="18"/>
          <w:szCs w:val="18"/>
          <w:lang w:val="en-IN" w:eastAsia="en-IN"/>
        </w:rPr>
        <w:t>{</w:t>
      </w:r>
    </w:p>
    <w:p w14:paraId="6FE4B4E5" w14:textId="77777777" w:rsidR="009C41DC" w:rsidRPr="009C41DC" w:rsidRDefault="009C41DC" w:rsidP="009C41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41DC">
        <w:rPr>
          <w:rFonts w:ascii="Consolas" w:eastAsia="Times New Roman" w:hAnsi="Consolas" w:cs="Courier New"/>
          <w:color w:val="303030"/>
          <w:sz w:val="18"/>
          <w:szCs w:val="18"/>
          <w:lang w:val="en-IN" w:eastAsia="en-IN"/>
        </w:rPr>
        <w:t xml:space="preserve">    </w:t>
      </w:r>
      <w:r w:rsidRPr="009C41DC">
        <w:rPr>
          <w:rFonts w:ascii="Consolas" w:eastAsia="Times New Roman" w:hAnsi="Consolas" w:cs="Courier New"/>
          <w:color w:val="0000FF"/>
          <w:sz w:val="18"/>
          <w:szCs w:val="18"/>
          <w:bdr w:val="none" w:sz="0" w:space="0" w:color="auto" w:frame="1"/>
          <w:lang w:val="en-IN" w:eastAsia="en-IN"/>
        </w:rPr>
        <w:t>public</w:t>
      </w:r>
      <w:r w:rsidRPr="009C41DC">
        <w:rPr>
          <w:rFonts w:ascii="Consolas" w:eastAsia="Times New Roman" w:hAnsi="Consolas" w:cs="Courier New"/>
          <w:color w:val="303030"/>
          <w:sz w:val="18"/>
          <w:szCs w:val="18"/>
          <w:lang w:val="en-IN" w:eastAsia="en-IN"/>
        </w:rPr>
        <w:t xml:space="preserve"> </w:t>
      </w:r>
      <w:r w:rsidRPr="009C41DC">
        <w:rPr>
          <w:rFonts w:ascii="Consolas" w:eastAsia="Times New Roman" w:hAnsi="Consolas" w:cs="Courier New"/>
          <w:color w:val="0000FF"/>
          <w:sz w:val="18"/>
          <w:szCs w:val="18"/>
          <w:bdr w:val="none" w:sz="0" w:space="0" w:color="auto" w:frame="1"/>
          <w:lang w:val="en-IN" w:eastAsia="en-IN"/>
        </w:rPr>
        <w:t>class</w:t>
      </w:r>
      <w:r w:rsidRPr="009C41DC">
        <w:rPr>
          <w:rFonts w:ascii="Consolas" w:eastAsia="Times New Roman" w:hAnsi="Consolas" w:cs="Courier New"/>
          <w:color w:val="303030"/>
          <w:sz w:val="18"/>
          <w:szCs w:val="18"/>
          <w:lang w:val="en-IN" w:eastAsia="en-IN"/>
        </w:rPr>
        <w:t xml:space="preserve"> Properties</w:t>
      </w:r>
    </w:p>
    <w:p w14:paraId="33FCB9DA" w14:textId="77777777" w:rsidR="009C41DC" w:rsidRPr="009C41DC" w:rsidRDefault="009C41DC" w:rsidP="009C41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41DC">
        <w:rPr>
          <w:rFonts w:ascii="Consolas" w:eastAsia="Times New Roman" w:hAnsi="Consolas" w:cs="Courier New"/>
          <w:color w:val="303030"/>
          <w:sz w:val="18"/>
          <w:szCs w:val="18"/>
          <w:lang w:val="en-IN" w:eastAsia="en-IN"/>
        </w:rPr>
        <w:t xml:space="preserve">    {</w:t>
      </w:r>
    </w:p>
    <w:p w14:paraId="0172BDC9" w14:textId="77777777" w:rsidR="009C41DC" w:rsidRPr="009C41DC" w:rsidRDefault="009C41DC" w:rsidP="009C41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9C41DC">
        <w:rPr>
          <w:rFonts w:ascii="Consolas" w:eastAsia="Times New Roman" w:hAnsi="Consolas" w:cs="Courier New"/>
          <w:color w:val="303030"/>
          <w:sz w:val="18"/>
          <w:szCs w:val="18"/>
          <w:lang w:val="en-IN" w:eastAsia="en-IN"/>
        </w:rPr>
        <w:t xml:space="preserve">        </w:t>
      </w:r>
      <w:r w:rsidRPr="009C41DC">
        <w:rPr>
          <w:rFonts w:ascii="Consolas" w:eastAsia="Times New Roman" w:hAnsi="Consolas" w:cs="Courier New"/>
          <w:color w:val="0000FF"/>
          <w:sz w:val="18"/>
          <w:szCs w:val="18"/>
          <w:bdr w:val="none" w:sz="0" w:space="0" w:color="auto" w:frame="1"/>
          <w:lang w:val="en-IN" w:eastAsia="en-IN"/>
        </w:rPr>
        <w:t>private</w:t>
      </w:r>
      <w:r w:rsidRPr="009C41DC">
        <w:rPr>
          <w:rFonts w:ascii="Consolas" w:eastAsia="Times New Roman" w:hAnsi="Consolas" w:cs="Courier New"/>
          <w:color w:val="303030"/>
          <w:sz w:val="18"/>
          <w:szCs w:val="18"/>
          <w:lang w:val="en-IN" w:eastAsia="en-IN"/>
        </w:rPr>
        <w:t xml:space="preserve"> </w:t>
      </w:r>
      <w:r w:rsidRPr="009C41DC">
        <w:rPr>
          <w:rFonts w:ascii="Consolas" w:eastAsia="Times New Roman" w:hAnsi="Consolas" w:cs="Courier New"/>
          <w:color w:val="0000FF"/>
          <w:sz w:val="18"/>
          <w:szCs w:val="18"/>
          <w:bdr w:val="none" w:sz="0" w:space="0" w:color="auto" w:frame="1"/>
          <w:lang w:val="en-IN" w:eastAsia="en-IN"/>
        </w:rPr>
        <w:t>string</w:t>
      </w:r>
      <w:r w:rsidRPr="009C41DC">
        <w:rPr>
          <w:rFonts w:ascii="Consolas" w:eastAsia="Times New Roman" w:hAnsi="Consolas" w:cs="Courier New"/>
          <w:color w:val="303030"/>
          <w:sz w:val="18"/>
          <w:szCs w:val="18"/>
          <w:lang w:val="en-IN" w:eastAsia="en-IN"/>
        </w:rPr>
        <w:t xml:space="preserve"> name;</w:t>
      </w:r>
    </w:p>
    <w:p w14:paraId="29E7767A" w14:textId="77777777" w:rsidR="009C41DC" w:rsidRPr="009C41DC" w:rsidRDefault="009C41DC" w:rsidP="009C41DC">
      <w:pPr>
        <w:shd w:val="clear" w:color="auto" w:fill="FFFFFF"/>
        <w:spacing w:beforeAutospacing="1"/>
        <w:rPr>
          <w:rFonts w:ascii="Tahoma" w:eastAsia="Times New Roman" w:hAnsi="Tahoma" w:cs="Tahoma"/>
          <w:color w:val="303030"/>
          <w:sz w:val="27"/>
          <w:szCs w:val="27"/>
          <w:lang w:val="en-IN" w:eastAsia="en-IN"/>
        </w:rPr>
      </w:pPr>
      <w:r w:rsidRPr="009C41DC">
        <w:rPr>
          <w:rFonts w:ascii="Tahoma" w:eastAsia="Times New Roman" w:hAnsi="Tahoma" w:cs="Tahoma"/>
          <w:color w:val="0000FF"/>
          <w:sz w:val="27"/>
          <w:szCs w:val="27"/>
          <w:bdr w:val="none" w:sz="0" w:space="0" w:color="auto" w:frame="1"/>
          <w:lang w:val="en-IN" w:eastAsia="en-IN"/>
        </w:rPr>
        <w:t>public</w:t>
      </w:r>
      <w:r w:rsidRPr="009C41DC">
        <w:rPr>
          <w:rFonts w:ascii="Tahoma" w:eastAsia="Times New Roman" w:hAnsi="Tahoma" w:cs="Tahoma"/>
          <w:color w:val="303030"/>
          <w:sz w:val="27"/>
          <w:szCs w:val="27"/>
          <w:lang w:val="en-IN" w:eastAsia="en-IN"/>
        </w:rPr>
        <w:t> </w:t>
      </w:r>
      <w:r w:rsidRPr="009C41DC">
        <w:rPr>
          <w:rFonts w:ascii="Tahoma" w:eastAsia="Times New Roman" w:hAnsi="Tahoma" w:cs="Tahoma"/>
          <w:color w:val="0000FF"/>
          <w:sz w:val="27"/>
          <w:szCs w:val="27"/>
          <w:bdr w:val="none" w:sz="0" w:space="0" w:color="auto" w:frame="1"/>
          <w:lang w:val="en-IN" w:eastAsia="en-IN"/>
        </w:rPr>
        <w:t>string</w:t>
      </w:r>
      <w:r w:rsidRPr="009C41DC">
        <w:rPr>
          <w:rFonts w:ascii="Tahoma" w:eastAsia="Times New Roman" w:hAnsi="Tahoma" w:cs="Tahoma"/>
          <w:color w:val="303030"/>
          <w:sz w:val="27"/>
          <w:szCs w:val="27"/>
          <w:lang w:val="en-IN" w:eastAsia="en-IN"/>
        </w:rPr>
        <w:t> name</w:t>
      </w:r>
      <w:r w:rsidRPr="009C41DC">
        <w:rPr>
          <w:rFonts w:ascii="Tahoma" w:eastAsia="Times New Roman" w:hAnsi="Tahoma" w:cs="Tahoma"/>
          <w:color w:val="303030"/>
          <w:sz w:val="27"/>
          <w:szCs w:val="27"/>
          <w:lang w:val="en-IN" w:eastAsia="en-IN"/>
        </w:rPr>
        <w:br/>
        <w:t>{</w:t>
      </w:r>
      <w:r w:rsidRPr="009C41DC">
        <w:rPr>
          <w:rFonts w:ascii="Tahoma" w:eastAsia="Times New Roman" w:hAnsi="Tahoma" w:cs="Tahoma"/>
          <w:color w:val="303030"/>
          <w:sz w:val="27"/>
          <w:szCs w:val="27"/>
          <w:lang w:val="en-IN" w:eastAsia="en-IN"/>
        </w:rPr>
        <w:br/>
      </w:r>
      <w:r w:rsidRPr="009C41DC">
        <w:rPr>
          <w:rFonts w:ascii="Tahoma" w:eastAsia="Times New Roman" w:hAnsi="Tahoma" w:cs="Tahoma"/>
          <w:color w:val="0000FF"/>
          <w:sz w:val="27"/>
          <w:szCs w:val="27"/>
          <w:bdr w:val="none" w:sz="0" w:space="0" w:color="auto" w:frame="1"/>
          <w:lang w:val="en-IN" w:eastAsia="en-IN"/>
        </w:rPr>
        <w:t>set</w:t>
      </w:r>
      <w:r w:rsidRPr="009C41DC">
        <w:rPr>
          <w:rFonts w:ascii="Tahoma" w:eastAsia="Times New Roman" w:hAnsi="Tahoma" w:cs="Tahoma"/>
          <w:color w:val="303030"/>
          <w:sz w:val="27"/>
          <w:szCs w:val="27"/>
          <w:lang w:val="en-IN" w:eastAsia="en-IN"/>
        </w:rPr>
        <w:t> { name=value; }</w:t>
      </w:r>
      <w:r w:rsidRPr="009C41DC">
        <w:rPr>
          <w:rFonts w:ascii="Tahoma" w:eastAsia="Times New Roman" w:hAnsi="Tahoma" w:cs="Tahoma"/>
          <w:color w:val="303030"/>
          <w:sz w:val="27"/>
          <w:szCs w:val="27"/>
          <w:lang w:val="en-IN" w:eastAsia="en-IN"/>
        </w:rPr>
        <w:br/>
      </w:r>
      <w:r w:rsidRPr="009C41DC">
        <w:rPr>
          <w:rFonts w:ascii="Tahoma" w:eastAsia="Times New Roman" w:hAnsi="Tahoma" w:cs="Tahoma"/>
          <w:color w:val="0000FF"/>
          <w:sz w:val="27"/>
          <w:szCs w:val="27"/>
          <w:bdr w:val="none" w:sz="0" w:space="0" w:color="auto" w:frame="1"/>
          <w:lang w:val="en-IN" w:eastAsia="en-IN"/>
        </w:rPr>
        <w:t>get</w:t>
      </w:r>
      <w:r w:rsidRPr="009C41DC">
        <w:rPr>
          <w:rFonts w:ascii="Tahoma" w:eastAsia="Times New Roman" w:hAnsi="Tahoma" w:cs="Tahoma"/>
          <w:color w:val="303030"/>
          <w:sz w:val="27"/>
          <w:szCs w:val="27"/>
          <w:lang w:val="en-IN" w:eastAsia="en-IN"/>
        </w:rPr>
        <w:t> { </w:t>
      </w:r>
      <w:r w:rsidRPr="009C41DC">
        <w:rPr>
          <w:rFonts w:ascii="Tahoma" w:eastAsia="Times New Roman" w:hAnsi="Tahoma" w:cs="Tahoma"/>
          <w:color w:val="0000FF"/>
          <w:sz w:val="27"/>
          <w:szCs w:val="27"/>
          <w:bdr w:val="none" w:sz="0" w:space="0" w:color="auto" w:frame="1"/>
          <w:lang w:val="en-IN" w:eastAsia="en-IN"/>
        </w:rPr>
        <w:t>return</w:t>
      </w:r>
      <w:r w:rsidRPr="009C41DC">
        <w:rPr>
          <w:rFonts w:ascii="Tahoma" w:eastAsia="Times New Roman" w:hAnsi="Tahoma" w:cs="Tahoma"/>
          <w:color w:val="303030"/>
          <w:sz w:val="27"/>
          <w:szCs w:val="27"/>
          <w:lang w:val="en-IN" w:eastAsia="en-IN"/>
        </w:rPr>
        <w:t> name; }</w:t>
      </w:r>
      <w:r w:rsidRPr="009C41DC">
        <w:rPr>
          <w:rFonts w:ascii="Tahoma" w:eastAsia="Times New Roman" w:hAnsi="Tahoma" w:cs="Tahoma"/>
          <w:color w:val="303030"/>
          <w:sz w:val="27"/>
          <w:szCs w:val="27"/>
          <w:lang w:val="en-IN" w:eastAsia="en-IN"/>
        </w:rPr>
        <w:br/>
        <w:t>}</w:t>
      </w:r>
      <w:r w:rsidRPr="009C41DC">
        <w:rPr>
          <w:rFonts w:ascii="Tahoma" w:eastAsia="Times New Roman" w:hAnsi="Tahoma" w:cs="Tahoma"/>
          <w:color w:val="303030"/>
          <w:sz w:val="27"/>
          <w:szCs w:val="27"/>
          <w:lang w:val="en-IN" w:eastAsia="en-IN"/>
        </w:rPr>
        <w:br/>
        <w:t>}</w:t>
      </w:r>
      <w:r w:rsidRPr="009C41DC">
        <w:rPr>
          <w:rFonts w:ascii="Tahoma" w:eastAsia="Times New Roman" w:hAnsi="Tahoma" w:cs="Tahoma"/>
          <w:color w:val="303030"/>
          <w:sz w:val="27"/>
          <w:szCs w:val="27"/>
          <w:lang w:val="en-IN" w:eastAsia="en-IN"/>
        </w:rPr>
        <w:br/>
        <w:t>}</w:t>
      </w:r>
    </w:p>
    <w:p w14:paraId="2FB8F17A" w14:textId="77777777" w:rsidR="009C41DC" w:rsidRPr="009C41DC" w:rsidRDefault="009C41DC" w:rsidP="009C41DC">
      <w:pPr>
        <w:shd w:val="clear" w:color="auto" w:fill="FFFFFF"/>
        <w:rPr>
          <w:rFonts w:ascii="Segoe UI" w:eastAsia="Times New Roman" w:hAnsi="Segoe UI" w:cs="Segoe UI"/>
          <w:color w:val="111111"/>
          <w:sz w:val="21"/>
          <w:szCs w:val="21"/>
          <w:lang w:val="en-IN" w:eastAsia="en-IN"/>
        </w:rPr>
      </w:pPr>
      <w:r w:rsidRPr="009C41DC">
        <w:rPr>
          <w:rFonts w:ascii="Segoe UI" w:eastAsia="Times New Roman" w:hAnsi="Segoe UI" w:cs="Segoe UI"/>
          <w:color w:val="111111"/>
          <w:sz w:val="21"/>
          <w:szCs w:val="21"/>
          <w:lang w:val="en-IN" w:eastAsia="en-IN"/>
        </w:rPr>
        <w:t>Build the project; we get compile time error,</w:t>
      </w:r>
    </w:p>
    <w:p w14:paraId="65149B6A" w14:textId="77777777" w:rsidR="009C41DC" w:rsidRPr="009C41DC" w:rsidRDefault="009C41DC" w:rsidP="009C41DC">
      <w:pPr>
        <w:shd w:val="clear" w:color="auto" w:fill="FFFFFF"/>
        <w:rPr>
          <w:rFonts w:ascii="Segoe UI" w:eastAsia="Times New Roman" w:hAnsi="Segoe UI" w:cs="Segoe UI"/>
          <w:color w:val="111111"/>
          <w:sz w:val="21"/>
          <w:szCs w:val="21"/>
          <w:lang w:val="en-IN" w:eastAsia="en-IN"/>
        </w:rPr>
      </w:pPr>
      <w:r w:rsidRPr="009C41DC">
        <w:rPr>
          <w:rFonts w:ascii="Segoe UI" w:eastAsia="Times New Roman" w:hAnsi="Segoe UI" w:cs="Segoe UI"/>
          <w:color w:val="111111"/>
          <w:sz w:val="21"/>
          <w:szCs w:val="21"/>
          <w:lang w:val="en-IN" w:eastAsia="en-IN"/>
        </w:rPr>
        <w:t>Error The type ‘Properties.Properties’ already contains a definition for ‘name’</w:t>
      </w:r>
    </w:p>
    <w:p w14:paraId="629B1BA4" w14:textId="77777777" w:rsidR="009C41DC" w:rsidRPr="009C41DC" w:rsidRDefault="009C41DC" w:rsidP="009C41DC">
      <w:pPr>
        <w:shd w:val="clear" w:color="auto" w:fill="FFFFFF"/>
        <w:rPr>
          <w:rFonts w:ascii="Segoe UI" w:eastAsia="Times New Roman" w:hAnsi="Segoe UI" w:cs="Segoe UI"/>
          <w:color w:val="111111"/>
          <w:sz w:val="21"/>
          <w:szCs w:val="21"/>
          <w:lang w:val="en-IN" w:eastAsia="en-IN"/>
        </w:rPr>
      </w:pPr>
      <w:r w:rsidRPr="009C41DC">
        <w:rPr>
          <w:rFonts w:ascii="Segoe UI" w:eastAsia="Times New Roman" w:hAnsi="Segoe UI" w:cs="Segoe UI"/>
          <w:color w:val="111111"/>
          <w:sz w:val="21"/>
          <w:szCs w:val="21"/>
          <w:lang w:val="en-IN" w:eastAsia="en-IN"/>
        </w:rPr>
        <w:t>Again, we cannot have a variable and a property with the same name. They may differ on the grounds of case sensitivity, but they cannot share a same common name with the same case because at the time of accessing them, compiler may get confused that whether you are trying to access a property or a variable.</w:t>
      </w:r>
    </w:p>
    <w:p w14:paraId="33E78F62" w14:textId="73805AE9" w:rsidR="00247FA9" w:rsidRDefault="00247FA9"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79CC9ED" w14:textId="77777777" w:rsidR="00855975" w:rsidRPr="00855975" w:rsidRDefault="00855975" w:rsidP="00855975">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855975">
        <w:rPr>
          <w:rFonts w:ascii="Segoe UI" w:eastAsia="Times New Roman" w:hAnsi="Segoe UI" w:cs="Segoe UI"/>
          <w:color w:val="FF9900"/>
          <w:sz w:val="29"/>
          <w:szCs w:val="29"/>
          <w:lang w:val="en-IN" w:eastAsia="en-IN"/>
        </w:rPr>
        <w:t>Properties vs Variables</w:t>
      </w:r>
    </w:p>
    <w:p w14:paraId="14FB5C32" w14:textId="77777777" w:rsidR="00855975" w:rsidRPr="00855975" w:rsidRDefault="00855975" w:rsidP="00855975">
      <w:pPr>
        <w:shd w:val="clear" w:color="auto" w:fill="FFFFFF"/>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It is a conception that variables are faster in execution that properties. I do not deny about this but this may not be true ion every case or can vary case to case. A property, like I explained internally executes a function/method whereas a variable uses/initializes memory when used. At times properties are not slower than variables as the property code is internally rewritten to memory access.</w:t>
      </w:r>
    </w:p>
    <w:p w14:paraId="0A0CAE81" w14:textId="77777777" w:rsidR="00855975" w:rsidRPr="00855975" w:rsidRDefault="00855975" w:rsidP="00855975">
      <w:pPr>
        <w:shd w:val="clear" w:color="auto" w:fill="FFFFFF"/>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To summarize, </w:t>
      </w:r>
      <w:hyperlink r:id="rId173" w:history="1">
        <w:r w:rsidRPr="00855975">
          <w:rPr>
            <w:rFonts w:ascii="Segoe UI" w:eastAsia="Times New Roman" w:hAnsi="Segoe UI" w:cs="Segoe UI"/>
            <w:color w:val="800080"/>
            <w:sz w:val="21"/>
            <w:szCs w:val="21"/>
            <w:u w:val="single"/>
            <w:bdr w:val="none" w:sz="0" w:space="0" w:color="auto" w:frame="1"/>
            <w:lang w:val="en-IN" w:eastAsia="en-IN"/>
          </w:rPr>
          <w:t>MSDN</w:t>
        </w:r>
      </w:hyperlink>
      <w:r w:rsidRPr="00855975">
        <w:rPr>
          <w:rFonts w:ascii="Segoe UI" w:eastAsia="Times New Roman" w:hAnsi="Segoe UI" w:cs="Segoe UI"/>
          <w:color w:val="111111"/>
          <w:sz w:val="21"/>
          <w:szCs w:val="21"/>
          <w:lang w:val="en-IN" w:eastAsia="en-IN"/>
        </w:rPr>
        <w:t> explains this theory better than me,</w:t>
      </w:r>
    </w:p>
    <w:tbl>
      <w:tblPr>
        <w:tblW w:w="1471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3746"/>
        <w:gridCol w:w="2546"/>
        <w:gridCol w:w="8423"/>
      </w:tblGrid>
      <w:tr w:rsidR="00855975" w:rsidRPr="00855975" w14:paraId="21EB479D" w14:textId="77777777" w:rsidTr="00855975">
        <w:trPr>
          <w:tblHeader/>
        </w:trPr>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238F3127" w14:textId="77777777" w:rsidR="00855975" w:rsidRPr="00855975" w:rsidRDefault="00855975" w:rsidP="00855975">
            <w:pPr>
              <w:rPr>
                <w:rFonts w:ascii="Segoe UI" w:eastAsia="Times New Roman" w:hAnsi="Segoe UI" w:cs="Segoe UI"/>
                <w:b/>
                <w:bCs/>
                <w:color w:val="111111"/>
                <w:sz w:val="21"/>
                <w:szCs w:val="21"/>
                <w:lang w:val="en-IN" w:eastAsia="en-IN"/>
              </w:rPr>
            </w:pPr>
            <w:r w:rsidRPr="00855975">
              <w:rPr>
                <w:rFonts w:ascii="Segoe UI" w:eastAsia="Times New Roman" w:hAnsi="Segoe UI" w:cs="Segoe UI"/>
                <w:b/>
                <w:bCs/>
                <w:color w:val="111111"/>
                <w:sz w:val="21"/>
                <w:szCs w:val="21"/>
                <w:lang w:val="en-IN" w:eastAsia="en-IN"/>
              </w:rPr>
              <w:t>Point of difference</w:t>
            </w:r>
          </w:p>
        </w:tc>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75D780A" w14:textId="77777777" w:rsidR="00855975" w:rsidRPr="00855975" w:rsidRDefault="00855975" w:rsidP="00855975">
            <w:pPr>
              <w:rPr>
                <w:rFonts w:ascii="Segoe UI" w:eastAsia="Times New Roman" w:hAnsi="Segoe UI" w:cs="Segoe UI"/>
                <w:b/>
                <w:bCs/>
                <w:color w:val="111111"/>
                <w:sz w:val="21"/>
                <w:szCs w:val="21"/>
                <w:lang w:val="en-IN" w:eastAsia="en-IN"/>
              </w:rPr>
            </w:pPr>
            <w:r w:rsidRPr="00855975">
              <w:rPr>
                <w:rFonts w:ascii="Segoe UI" w:eastAsia="Times New Roman" w:hAnsi="Segoe UI" w:cs="Segoe UI"/>
                <w:b/>
                <w:bCs/>
                <w:color w:val="111111"/>
                <w:sz w:val="21"/>
                <w:szCs w:val="21"/>
                <w:lang w:val="en-IN" w:eastAsia="en-IN"/>
              </w:rPr>
              <w:t>Variable</w:t>
            </w:r>
          </w:p>
        </w:tc>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67D2ED6C" w14:textId="77777777" w:rsidR="00855975" w:rsidRPr="00855975" w:rsidRDefault="00855975" w:rsidP="00855975">
            <w:pPr>
              <w:rPr>
                <w:rFonts w:ascii="Segoe UI" w:eastAsia="Times New Roman" w:hAnsi="Segoe UI" w:cs="Segoe UI"/>
                <w:b/>
                <w:bCs/>
                <w:color w:val="111111"/>
                <w:sz w:val="21"/>
                <w:szCs w:val="21"/>
                <w:lang w:val="en-IN" w:eastAsia="en-IN"/>
              </w:rPr>
            </w:pPr>
            <w:r w:rsidRPr="00855975">
              <w:rPr>
                <w:rFonts w:ascii="Segoe UI" w:eastAsia="Times New Roman" w:hAnsi="Segoe UI" w:cs="Segoe UI"/>
                <w:b/>
                <w:bCs/>
                <w:color w:val="111111"/>
                <w:sz w:val="21"/>
                <w:szCs w:val="21"/>
                <w:lang w:val="en-IN" w:eastAsia="en-IN"/>
              </w:rPr>
              <w:t>Property</w:t>
            </w:r>
          </w:p>
        </w:tc>
      </w:tr>
      <w:tr w:rsidR="00855975" w:rsidRPr="00855975" w14:paraId="78A64113" w14:textId="77777777" w:rsidTr="00855975">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A2723C8"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Declaration</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A949004"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Single declaration statement</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65B38F"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Series of statements in a code block</w:t>
            </w:r>
          </w:p>
        </w:tc>
      </w:tr>
      <w:tr w:rsidR="00855975" w:rsidRPr="00855975" w14:paraId="695A5CF9" w14:textId="77777777" w:rsidTr="00855975">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1B64B9"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Implementation</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3D98F"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Single storage location</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BEE2050"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Executable code (property procedures)</w:t>
            </w:r>
          </w:p>
        </w:tc>
      </w:tr>
      <w:tr w:rsidR="00855975" w:rsidRPr="00855975" w14:paraId="0C033C9E" w14:textId="77777777" w:rsidTr="00855975">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ADBA56"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Storage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D25514"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Directly associated with variable’s value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169FF4"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Typically has internal storage not available outside the property’s containing class or moduleProperty’s value might or might not exist as a stored element </w:t>
            </w:r>
            <w:r w:rsidRPr="00855975">
              <w:rPr>
                <w:rFonts w:ascii="Segoe UI" w:eastAsia="Times New Roman" w:hAnsi="Segoe UI" w:cs="Segoe UI"/>
                <w:color w:val="111111"/>
                <w:sz w:val="16"/>
                <w:szCs w:val="16"/>
                <w:bdr w:val="none" w:sz="0" w:space="0" w:color="auto" w:frame="1"/>
                <w:vertAlign w:val="superscript"/>
                <w:lang w:val="en-IN" w:eastAsia="en-IN"/>
              </w:rPr>
              <w:t>1</w:t>
            </w:r>
          </w:p>
        </w:tc>
      </w:tr>
      <w:tr w:rsidR="00855975" w:rsidRPr="00855975" w14:paraId="694F2DEE" w14:textId="77777777" w:rsidTr="00855975">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393F4E"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Executable code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3E7F3B"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None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A3E9DA"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Must have at least one procedure</w:t>
            </w:r>
          </w:p>
        </w:tc>
      </w:tr>
      <w:tr w:rsidR="00855975" w:rsidRPr="00855975" w14:paraId="6A2AFE3B" w14:textId="77777777" w:rsidTr="00855975">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DA1E638"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lastRenderedPageBreak/>
              <w:t>Read and write access</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09B541"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Read/write or read-only</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7B6051"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Read/write, read-only, or write-only</w:t>
            </w:r>
          </w:p>
        </w:tc>
      </w:tr>
      <w:tr w:rsidR="00855975" w:rsidRPr="00855975" w14:paraId="1E97C9C7" w14:textId="77777777" w:rsidTr="00855975">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8128D"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Custom actions (in addition to accepting or returning value)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9C5B07"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Not possible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5CF10A" w14:textId="77777777" w:rsidR="00855975" w:rsidRPr="00855975" w:rsidRDefault="00855975" w:rsidP="00855975">
            <w:pPr>
              <w:rPr>
                <w:rFonts w:ascii="Segoe UI" w:eastAsia="Times New Roman" w:hAnsi="Segoe UI" w:cs="Segoe UI"/>
                <w:color w:val="111111"/>
                <w:sz w:val="21"/>
                <w:szCs w:val="21"/>
                <w:lang w:val="en-IN" w:eastAsia="en-IN"/>
              </w:rPr>
            </w:pPr>
            <w:r w:rsidRPr="00855975">
              <w:rPr>
                <w:rFonts w:ascii="Segoe UI" w:eastAsia="Times New Roman" w:hAnsi="Segoe UI" w:cs="Segoe UI"/>
                <w:color w:val="111111"/>
                <w:sz w:val="21"/>
                <w:szCs w:val="21"/>
                <w:lang w:val="en-IN" w:eastAsia="en-IN"/>
              </w:rPr>
              <w:t>Can be performed as part of setting or retrieving property value</w:t>
            </w:r>
          </w:p>
        </w:tc>
      </w:tr>
    </w:tbl>
    <w:p w14:paraId="1E2C91E9" w14:textId="40249329" w:rsidR="009C41DC" w:rsidRDefault="009C41DC"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ACC96E5" w14:textId="77777777" w:rsidR="00AC5A97" w:rsidRPr="00AC5A97" w:rsidRDefault="00AC5A97" w:rsidP="00AC5A97">
      <w:pPr>
        <w:shd w:val="clear" w:color="auto" w:fill="FFFFFF"/>
        <w:spacing w:before="300" w:after="165"/>
        <w:outlineLvl w:val="1"/>
        <w:rPr>
          <w:rFonts w:ascii="Segoe UI" w:eastAsia="Times New Roman" w:hAnsi="Segoe UI" w:cs="Segoe UI"/>
          <w:color w:val="FF9900"/>
          <w:sz w:val="45"/>
          <w:szCs w:val="45"/>
          <w:lang w:val="en-IN" w:eastAsia="en-IN"/>
        </w:rPr>
      </w:pPr>
      <w:r w:rsidRPr="00AC5A97">
        <w:rPr>
          <w:rFonts w:ascii="Segoe UI" w:eastAsia="Times New Roman" w:hAnsi="Segoe UI" w:cs="Segoe UI"/>
          <w:color w:val="FF9900"/>
          <w:sz w:val="45"/>
          <w:szCs w:val="45"/>
          <w:lang w:val="en-IN" w:eastAsia="en-IN"/>
        </w:rPr>
        <w:t>Static Properties</w:t>
      </w:r>
    </w:p>
    <w:p w14:paraId="65C58669" w14:textId="77777777" w:rsidR="00AC5A97" w:rsidRPr="00AC5A97" w:rsidRDefault="00AC5A97" w:rsidP="00AC5A97">
      <w:pPr>
        <w:shd w:val="clear" w:color="auto" w:fill="FFFFFF"/>
        <w:rPr>
          <w:rFonts w:ascii="Segoe UI" w:eastAsia="Times New Roman" w:hAnsi="Segoe UI" w:cs="Segoe UI"/>
          <w:color w:val="111111"/>
          <w:sz w:val="21"/>
          <w:szCs w:val="21"/>
          <w:lang w:val="en-IN" w:eastAsia="en-IN"/>
        </w:rPr>
      </w:pPr>
      <w:r w:rsidRPr="00AC5A97">
        <w:rPr>
          <w:rFonts w:ascii="Segoe UI" w:eastAsia="Times New Roman" w:hAnsi="Segoe UI" w:cs="Segoe UI"/>
          <w:color w:val="111111"/>
          <w:sz w:val="21"/>
          <w:szCs w:val="21"/>
          <w:lang w:val="en-IN" w:eastAsia="en-IN"/>
        </w:rPr>
        <w:t>Like variables and methods, a property can also be marked static,</w:t>
      </w:r>
    </w:p>
    <w:p w14:paraId="65C26553" w14:textId="77777777" w:rsidR="00AC5A97" w:rsidRPr="00AC5A97" w:rsidRDefault="00AC5A97" w:rsidP="00AC5A9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C5A97">
        <w:rPr>
          <w:rFonts w:ascii="Segoe UI" w:eastAsia="Times New Roman" w:hAnsi="Segoe UI" w:cs="Segoe UI"/>
          <w:b/>
          <w:bCs/>
          <w:color w:val="111111"/>
          <w:sz w:val="24"/>
          <w:szCs w:val="24"/>
          <w:lang w:val="en-IN" w:eastAsia="en-IN"/>
        </w:rPr>
        <w:t>Properties.cs</w:t>
      </w:r>
    </w:p>
    <w:p w14:paraId="6DB612AB" w14:textId="77777777" w:rsidR="00AC5A97" w:rsidRPr="00AC5A97" w:rsidRDefault="00AC5A97" w:rsidP="00AC5A97">
      <w:pPr>
        <w:shd w:val="clear" w:color="auto" w:fill="FFFFFF"/>
        <w:jc w:val="right"/>
        <w:rPr>
          <w:rFonts w:ascii="Segoe UI" w:eastAsia="Times New Roman" w:hAnsi="Segoe UI" w:cs="Segoe UI"/>
          <w:color w:val="999999"/>
          <w:sz w:val="17"/>
          <w:szCs w:val="17"/>
          <w:lang w:val="en-IN" w:eastAsia="en-IN"/>
        </w:rPr>
      </w:pPr>
      <w:r w:rsidRPr="00AC5A97">
        <w:rPr>
          <w:rFonts w:ascii="Segoe UI" w:eastAsia="Times New Roman" w:hAnsi="Segoe UI" w:cs="Segoe UI"/>
          <w:color w:val="999999"/>
          <w:sz w:val="17"/>
          <w:szCs w:val="17"/>
          <w:bdr w:val="none" w:sz="0" w:space="0" w:color="auto" w:frame="1"/>
          <w:lang w:val="en-IN" w:eastAsia="en-IN"/>
        </w:rPr>
        <w:t>Hide</w:t>
      </w:r>
      <w:r w:rsidRPr="00AC5A97">
        <w:rPr>
          <w:rFonts w:ascii="Segoe UI" w:eastAsia="Times New Roman" w:hAnsi="Segoe UI" w:cs="Segoe UI"/>
          <w:color w:val="999999"/>
          <w:sz w:val="17"/>
          <w:szCs w:val="17"/>
          <w:lang w:val="en-IN" w:eastAsia="en-IN"/>
        </w:rPr>
        <w:t>   </w:t>
      </w:r>
      <w:r w:rsidRPr="00AC5A97">
        <w:rPr>
          <w:rFonts w:ascii="Segoe UI" w:eastAsia="Times New Roman" w:hAnsi="Segoe UI" w:cs="Segoe UI"/>
          <w:color w:val="999999"/>
          <w:sz w:val="17"/>
          <w:szCs w:val="17"/>
          <w:bdr w:val="none" w:sz="0" w:space="0" w:color="auto" w:frame="1"/>
          <w:lang w:val="en-IN" w:eastAsia="en-IN"/>
        </w:rPr>
        <w:t>Copy Code</w:t>
      </w:r>
    </w:p>
    <w:p w14:paraId="7CF70B13"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0000FF"/>
          <w:sz w:val="18"/>
          <w:szCs w:val="18"/>
          <w:bdr w:val="none" w:sz="0" w:space="0" w:color="auto" w:frame="1"/>
          <w:lang w:val="en-IN" w:eastAsia="en-IN"/>
        </w:rPr>
        <w:t>using</w:t>
      </w:r>
      <w:r w:rsidRPr="00AC5A97">
        <w:rPr>
          <w:rFonts w:ascii="Consolas" w:eastAsia="Times New Roman" w:hAnsi="Consolas" w:cs="Courier New"/>
          <w:color w:val="303030"/>
          <w:sz w:val="18"/>
          <w:szCs w:val="18"/>
          <w:lang w:val="en-IN" w:eastAsia="en-IN"/>
        </w:rPr>
        <w:t xml:space="preserve"> System;</w:t>
      </w:r>
    </w:p>
    <w:p w14:paraId="2C70D9E8"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0000FF"/>
          <w:sz w:val="18"/>
          <w:szCs w:val="18"/>
          <w:bdr w:val="none" w:sz="0" w:space="0" w:color="auto" w:frame="1"/>
          <w:lang w:val="en-IN" w:eastAsia="en-IN"/>
        </w:rPr>
        <w:t>namespace</w:t>
      </w:r>
      <w:r w:rsidRPr="00AC5A97">
        <w:rPr>
          <w:rFonts w:ascii="Consolas" w:eastAsia="Times New Roman" w:hAnsi="Consolas" w:cs="Courier New"/>
          <w:color w:val="303030"/>
          <w:sz w:val="18"/>
          <w:szCs w:val="18"/>
          <w:lang w:val="en-IN" w:eastAsia="en-IN"/>
        </w:rPr>
        <w:t xml:space="preserve"> Properties</w:t>
      </w:r>
    </w:p>
    <w:p w14:paraId="00645275"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w:t>
      </w:r>
    </w:p>
    <w:p w14:paraId="23BBF652"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public</w:t>
      </w: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class</w:t>
      </w:r>
      <w:r w:rsidRPr="00AC5A97">
        <w:rPr>
          <w:rFonts w:ascii="Consolas" w:eastAsia="Times New Roman" w:hAnsi="Consolas" w:cs="Courier New"/>
          <w:color w:val="303030"/>
          <w:sz w:val="18"/>
          <w:szCs w:val="18"/>
          <w:lang w:val="en-IN" w:eastAsia="en-IN"/>
        </w:rPr>
        <w:t xml:space="preserve"> Properties</w:t>
      </w:r>
    </w:p>
    <w:p w14:paraId="7CE57AE2"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0AA82930"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public</w:t>
      </w: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static</w:t>
      </w: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int</w:t>
      </w:r>
      <w:r w:rsidRPr="00AC5A97">
        <w:rPr>
          <w:rFonts w:ascii="Consolas" w:eastAsia="Times New Roman" w:hAnsi="Consolas" w:cs="Courier New"/>
          <w:color w:val="303030"/>
          <w:sz w:val="18"/>
          <w:szCs w:val="18"/>
          <w:lang w:val="en-IN" w:eastAsia="en-IN"/>
        </w:rPr>
        <w:t xml:space="preserve"> Age</w:t>
      </w:r>
    </w:p>
    <w:p w14:paraId="7040DE4B"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039CC482"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set</w:t>
      </w:r>
    </w:p>
    <w:p w14:paraId="302B5A03"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0A28F411"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Console.WriteLine(</w:t>
      </w:r>
      <w:r w:rsidRPr="00AC5A97">
        <w:rPr>
          <w:rFonts w:ascii="Consolas" w:eastAsia="Times New Roman" w:hAnsi="Consolas" w:cs="Courier New"/>
          <w:color w:val="800080"/>
          <w:sz w:val="18"/>
          <w:szCs w:val="18"/>
          <w:bdr w:val="none" w:sz="0" w:space="0" w:color="auto" w:frame="1"/>
          <w:lang w:val="en-IN" w:eastAsia="en-IN"/>
        </w:rPr>
        <w:t>"In set static property; value is "</w:t>
      </w:r>
      <w:r w:rsidRPr="00AC5A97">
        <w:rPr>
          <w:rFonts w:ascii="Consolas" w:eastAsia="Times New Roman" w:hAnsi="Consolas" w:cs="Courier New"/>
          <w:color w:val="303030"/>
          <w:sz w:val="18"/>
          <w:szCs w:val="18"/>
          <w:lang w:val="en-IN" w:eastAsia="en-IN"/>
        </w:rPr>
        <w:t xml:space="preserve"> + value);</w:t>
      </w:r>
    </w:p>
    <w:p w14:paraId="6027F4E2"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77EA7197"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get</w:t>
      </w:r>
    </w:p>
    <w:p w14:paraId="7814B8D8"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4E043493"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Console.WriteLine(</w:t>
      </w:r>
      <w:r w:rsidRPr="00AC5A97">
        <w:rPr>
          <w:rFonts w:ascii="Consolas" w:eastAsia="Times New Roman" w:hAnsi="Consolas" w:cs="Courier New"/>
          <w:color w:val="800080"/>
          <w:sz w:val="18"/>
          <w:szCs w:val="18"/>
          <w:bdr w:val="none" w:sz="0" w:space="0" w:color="auto" w:frame="1"/>
          <w:lang w:val="en-IN" w:eastAsia="en-IN"/>
        </w:rPr>
        <w:t>"In get static property"</w:t>
      </w:r>
      <w:r w:rsidRPr="00AC5A97">
        <w:rPr>
          <w:rFonts w:ascii="Consolas" w:eastAsia="Times New Roman" w:hAnsi="Consolas" w:cs="Courier New"/>
          <w:color w:val="303030"/>
          <w:sz w:val="18"/>
          <w:szCs w:val="18"/>
          <w:lang w:val="en-IN" w:eastAsia="en-IN"/>
        </w:rPr>
        <w:t>);</w:t>
      </w:r>
    </w:p>
    <w:p w14:paraId="1261B9DB"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FF"/>
          <w:sz w:val="18"/>
          <w:szCs w:val="18"/>
          <w:bdr w:val="none" w:sz="0" w:space="0" w:color="auto" w:frame="1"/>
          <w:lang w:val="en-IN" w:eastAsia="en-IN"/>
        </w:rPr>
        <w:t>return</w:t>
      </w:r>
      <w:r w:rsidRPr="00AC5A97">
        <w:rPr>
          <w:rFonts w:ascii="Consolas" w:eastAsia="Times New Roman" w:hAnsi="Consolas" w:cs="Courier New"/>
          <w:color w:val="303030"/>
          <w:sz w:val="18"/>
          <w:szCs w:val="18"/>
          <w:lang w:val="en-IN" w:eastAsia="en-IN"/>
        </w:rPr>
        <w:t xml:space="preserve"> </w:t>
      </w:r>
      <w:r w:rsidRPr="00AC5A97">
        <w:rPr>
          <w:rFonts w:ascii="Consolas" w:eastAsia="Times New Roman" w:hAnsi="Consolas" w:cs="Courier New"/>
          <w:color w:val="000080"/>
          <w:sz w:val="18"/>
          <w:szCs w:val="18"/>
          <w:bdr w:val="none" w:sz="0" w:space="0" w:color="auto" w:frame="1"/>
          <w:lang w:val="en-IN" w:eastAsia="en-IN"/>
        </w:rPr>
        <w:t>10</w:t>
      </w:r>
      <w:r w:rsidRPr="00AC5A97">
        <w:rPr>
          <w:rFonts w:ascii="Consolas" w:eastAsia="Times New Roman" w:hAnsi="Consolas" w:cs="Courier New"/>
          <w:color w:val="303030"/>
          <w:sz w:val="18"/>
          <w:szCs w:val="18"/>
          <w:lang w:val="en-IN" w:eastAsia="en-IN"/>
        </w:rPr>
        <w:t>;</w:t>
      </w:r>
    </w:p>
    <w:p w14:paraId="4A23C0DA"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58AA512C"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18F8E6FE"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 xml:space="preserve">    }</w:t>
      </w:r>
    </w:p>
    <w:p w14:paraId="1FC2683B"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303030"/>
          <w:sz w:val="18"/>
          <w:szCs w:val="18"/>
          <w:lang w:val="en-IN" w:eastAsia="en-IN"/>
        </w:rPr>
        <w:t>}</w:t>
      </w:r>
    </w:p>
    <w:p w14:paraId="00255DA1" w14:textId="77777777" w:rsidR="00AC5A97" w:rsidRPr="00AC5A97" w:rsidRDefault="00AC5A97" w:rsidP="00AC5A9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C5A97">
        <w:rPr>
          <w:rFonts w:ascii="Segoe UI" w:eastAsia="Times New Roman" w:hAnsi="Segoe UI" w:cs="Segoe UI"/>
          <w:b/>
          <w:bCs/>
          <w:color w:val="111111"/>
          <w:sz w:val="24"/>
          <w:szCs w:val="24"/>
          <w:lang w:val="en-IN" w:eastAsia="en-IN"/>
        </w:rPr>
        <w:t>Program.cs</w:t>
      </w:r>
    </w:p>
    <w:p w14:paraId="348593D3" w14:textId="77777777" w:rsidR="00AC5A97" w:rsidRPr="00AC5A97" w:rsidRDefault="00AC5A97" w:rsidP="00AC5A97">
      <w:pPr>
        <w:shd w:val="clear" w:color="auto" w:fill="FFFFFF"/>
        <w:jc w:val="right"/>
        <w:rPr>
          <w:rFonts w:ascii="Segoe UI" w:eastAsia="Times New Roman" w:hAnsi="Segoe UI" w:cs="Segoe UI"/>
          <w:color w:val="999999"/>
          <w:sz w:val="17"/>
          <w:szCs w:val="17"/>
          <w:lang w:val="en-IN" w:eastAsia="en-IN"/>
        </w:rPr>
      </w:pPr>
      <w:r w:rsidRPr="00AC5A97">
        <w:rPr>
          <w:rFonts w:ascii="Segoe UI" w:eastAsia="Times New Roman" w:hAnsi="Segoe UI" w:cs="Segoe UI"/>
          <w:color w:val="999999"/>
          <w:sz w:val="17"/>
          <w:szCs w:val="17"/>
          <w:bdr w:val="none" w:sz="0" w:space="0" w:color="auto" w:frame="1"/>
          <w:lang w:val="en-IN" w:eastAsia="en-IN"/>
        </w:rPr>
        <w:t>Hide</w:t>
      </w:r>
      <w:r w:rsidRPr="00AC5A97">
        <w:rPr>
          <w:rFonts w:ascii="Segoe UI" w:eastAsia="Times New Roman" w:hAnsi="Segoe UI" w:cs="Segoe UI"/>
          <w:color w:val="999999"/>
          <w:sz w:val="17"/>
          <w:szCs w:val="17"/>
          <w:lang w:val="en-IN" w:eastAsia="en-IN"/>
        </w:rPr>
        <w:t>   </w:t>
      </w:r>
      <w:r w:rsidRPr="00AC5A97">
        <w:rPr>
          <w:rFonts w:ascii="Segoe UI" w:eastAsia="Times New Roman" w:hAnsi="Segoe UI" w:cs="Segoe UI"/>
          <w:color w:val="999999"/>
          <w:sz w:val="17"/>
          <w:szCs w:val="17"/>
          <w:bdr w:val="none" w:sz="0" w:space="0" w:color="auto" w:frame="1"/>
          <w:lang w:val="en-IN" w:eastAsia="en-IN"/>
        </w:rPr>
        <w:t>Copy Code</w:t>
      </w:r>
    </w:p>
    <w:p w14:paraId="0384D12F" w14:textId="77777777" w:rsidR="00AC5A97" w:rsidRPr="00AC5A97" w:rsidRDefault="00AC5A97" w:rsidP="00AC5A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C5A97">
        <w:rPr>
          <w:rFonts w:ascii="Consolas" w:eastAsia="Times New Roman" w:hAnsi="Consolas" w:cs="Courier New"/>
          <w:color w:val="0000FF"/>
          <w:sz w:val="18"/>
          <w:szCs w:val="18"/>
          <w:bdr w:val="none" w:sz="0" w:space="0" w:color="auto" w:frame="1"/>
          <w:lang w:val="en-IN" w:eastAsia="en-IN"/>
        </w:rPr>
        <w:t>using</w:t>
      </w:r>
      <w:r w:rsidRPr="00AC5A97">
        <w:rPr>
          <w:rFonts w:ascii="Consolas" w:eastAsia="Times New Roman" w:hAnsi="Consolas" w:cs="Courier New"/>
          <w:color w:val="303030"/>
          <w:sz w:val="18"/>
          <w:szCs w:val="18"/>
          <w:lang w:val="en-IN" w:eastAsia="en-IN"/>
        </w:rPr>
        <w:t xml:space="preserve"> System;</w:t>
      </w:r>
    </w:p>
    <w:p w14:paraId="1959BD89" w14:textId="77777777" w:rsidR="00AC5A97" w:rsidRPr="00AC5A97" w:rsidRDefault="00AC5A97" w:rsidP="00AC5A97">
      <w:pPr>
        <w:shd w:val="clear" w:color="auto" w:fill="FFFFFF"/>
        <w:spacing w:beforeAutospacing="1"/>
        <w:rPr>
          <w:rFonts w:ascii="Tahoma" w:eastAsia="Times New Roman" w:hAnsi="Tahoma" w:cs="Tahoma"/>
          <w:color w:val="303030"/>
          <w:sz w:val="27"/>
          <w:szCs w:val="27"/>
          <w:lang w:val="en-IN" w:eastAsia="en-IN"/>
        </w:rPr>
      </w:pPr>
      <w:r w:rsidRPr="00AC5A97">
        <w:rPr>
          <w:rFonts w:ascii="Tahoma" w:eastAsia="Times New Roman" w:hAnsi="Tahoma" w:cs="Tahoma"/>
          <w:color w:val="0000FF"/>
          <w:sz w:val="27"/>
          <w:szCs w:val="27"/>
          <w:bdr w:val="none" w:sz="0" w:space="0" w:color="auto" w:frame="1"/>
          <w:lang w:val="en-IN" w:eastAsia="en-IN"/>
        </w:rPr>
        <w:t>namespace</w:t>
      </w:r>
      <w:r w:rsidRPr="00AC5A97">
        <w:rPr>
          <w:rFonts w:ascii="Tahoma" w:eastAsia="Times New Roman" w:hAnsi="Tahoma" w:cs="Tahoma"/>
          <w:color w:val="303030"/>
          <w:sz w:val="27"/>
          <w:szCs w:val="27"/>
          <w:lang w:val="en-IN" w:eastAsia="en-IN"/>
        </w:rPr>
        <w:t> Properties</w:t>
      </w:r>
      <w:r w:rsidRPr="00AC5A97">
        <w:rPr>
          <w:rFonts w:ascii="Tahoma" w:eastAsia="Times New Roman" w:hAnsi="Tahoma" w:cs="Tahoma"/>
          <w:color w:val="303030"/>
          <w:sz w:val="27"/>
          <w:szCs w:val="27"/>
          <w:lang w:val="en-IN" w:eastAsia="en-IN"/>
        </w:rPr>
        <w:br/>
        <w:t>{</w:t>
      </w:r>
      <w:r w:rsidRPr="00AC5A97">
        <w:rPr>
          <w:rFonts w:ascii="Tahoma" w:eastAsia="Times New Roman" w:hAnsi="Tahoma" w:cs="Tahoma"/>
          <w:color w:val="303030"/>
          <w:sz w:val="27"/>
          <w:szCs w:val="27"/>
          <w:lang w:val="en-IN" w:eastAsia="en-IN"/>
        </w:rPr>
        <w:br/>
      </w:r>
      <w:r w:rsidRPr="00AC5A97">
        <w:rPr>
          <w:rFonts w:ascii="Tahoma" w:eastAsia="Times New Roman" w:hAnsi="Tahoma" w:cs="Tahoma"/>
          <w:color w:val="0000FF"/>
          <w:sz w:val="27"/>
          <w:szCs w:val="27"/>
          <w:bdr w:val="none" w:sz="0" w:space="0" w:color="auto" w:frame="1"/>
          <w:lang w:val="en-IN" w:eastAsia="en-IN"/>
        </w:rPr>
        <w:t>class</w:t>
      </w:r>
      <w:r w:rsidRPr="00AC5A97">
        <w:rPr>
          <w:rFonts w:ascii="Tahoma" w:eastAsia="Times New Roman" w:hAnsi="Tahoma" w:cs="Tahoma"/>
          <w:color w:val="303030"/>
          <w:sz w:val="27"/>
          <w:szCs w:val="27"/>
          <w:lang w:val="en-IN" w:eastAsia="en-IN"/>
        </w:rPr>
        <w:t> Program</w:t>
      </w:r>
      <w:r w:rsidRPr="00AC5A97">
        <w:rPr>
          <w:rFonts w:ascii="Tahoma" w:eastAsia="Times New Roman" w:hAnsi="Tahoma" w:cs="Tahoma"/>
          <w:color w:val="303030"/>
          <w:sz w:val="27"/>
          <w:szCs w:val="27"/>
          <w:lang w:val="en-IN" w:eastAsia="en-IN"/>
        </w:rPr>
        <w:br/>
        <w:t>{</w:t>
      </w:r>
      <w:r w:rsidRPr="00AC5A97">
        <w:rPr>
          <w:rFonts w:ascii="Tahoma" w:eastAsia="Times New Roman" w:hAnsi="Tahoma" w:cs="Tahoma"/>
          <w:color w:val="303030"/>
          <w:sz w:val="27"/>
          <w:szCs w:val="27"/>
          <w:lang w:val="en-IN" w:eastAsia="en-IN"/>
        </w:rPr>
        <w:br/>
      </w:r>
      <w:r w:rsidRPr="00AC5A97">
        <w:rPr>
          <w:rFonts w:ascii="Tahoma" w:eastAsia="Times New Roman" w:hAnsi="Tahoma" w:cs="Tahoma"/>
          <w:color w:val="0000FF"/>
          <w:sz w:val="27"/>
          <w:szCs w:val="27"/>
          <w:bdr w:val="none" w:sz="0" w:space="0" w:color="auto" w:frame="1"/>
          <w:lang w:val="en-IN" w:eastAsia="en-IN"/>
        </w:rPr>
        <w:t>static</w:t>
      </w:r>
      <w:r w:rsidRPr="00AC5A97">
        <w:rPr>
          <w:rFonts w:ascii="Tahoma" w:eastAsia="Times New Roman" w:hAnsi="Tahoma" w:cs="Tahoma"/>
          <w:color w:val="303030"/>
          <w:sz w:val="27"/>
          <w:szCs w:val="27"/>
          <w:lang w:val="en-IN" w:eastAsia="en-IN"/>
        </w:rPr>
        <w:t> </w:t>
      </w:r>
      <w:r w:rsidRPr="00AC5A97">
        <w:rPr>
          <w:rFonts w:ascii="Tahoma" w:eastAsia="Times New Roman" w:hAnsi="Tahoma" w:cs="Tahoma"/>
          <w:color w:val="0000FF"/>
          <w:sz w:val="27"/>
          <w:szCs w:val="27"/>
          <w:bdr w:val="none" w:sz="0" w:space="0" w:color="auto" w:frame="1"/>
          <w:lang w:val="en-IN" w:eastAsia="en-IN"/>
        </w:rPr>
        <w:t>void</w:t>
      </w:r>
      <w:r w:rsidRPr="00AC5A97">
        <w:rPr>
          <w:rFonts w:ascii="Tahoma" w:eastAsia="Times New Roman" w:hAnsi="Tahoma" w:cs="Tahoma"/>
          <w:color w:val="303030"/>
          <w:sz w:val="27"/>
          <w:szCs w:val="27"/>
          <w:lang w:val="en-IN" w:eastAsia="en-IN"/>
        </w:rPr>
        <w:t> Main(</w:t>
      </w:r>
      <w:r w:rsidRPr="00AC5A97">
        <w:rPr>
          <w:rFonts w:ascii="Tahoma" w:eastAsia="Times New Roman" w:hAnsi="Tahoma" w:cs="Tahoma"/>
          <w:color w:val="0000FF"/>
          <w:sz w:val="27"/>
          <w:szCs w:val="27"/>
          <w:bdr w:val="none" w:sz="0" w:space="0" w:color="auto" w:frame="1"/>
          <w:lang w:val="en-IN" w:eastAsia="en-IN"/>
        </w:rPr>
        <w:t>string</w:t>
      </w:r>
      <w:r w:rsidRPr="00AC5A97">
        <w:rPr>
          <w:rFonts w:ascii="Tahoma" w:eastAsia="Times New Roman" w:hAnsi="Tahoma" w:cs="Tahoma"/>
          <w:color w:val="303030"/>
          <w:sz w:val="27"/>
          <w:szCs w:val="27"/>
          <w:lang w:val="en-IN" w:eastAsia="en-IN"/>
        </w:rPr>
        <w:t>[] args)</w:t>
      </w:r>
      <w:r w:rsidRPr="00AC5A97">
        <w:rPr>
          <w:rFonts w:ascii="Tahoma" w:eastAsia="Times New Roman" w:hAnsi="Tahoma" w:cs="Tahoma"/>
          <w:color w:val="303030"/>
          <w:sz w:val="27"/>
          <w:szCs w:val="27"/>
          <w:lang w:val="en-IN" w:eastAsia="en-IN"/>
        </w:rPr>
        <w:br/>
        <w:t>{</w:t>
      </w:r>
      <w:r w:rsidRPr="00AC5A97">
        <w:rPr>
          <w:rFonts w:ascii="Tahoma" w:eastAsia="Times New Roman" w:hAnsi="Tahoma" w:cs="Tahoma"/>
          <w:color w:val="303030"/>
          <w:sz w:val="27"/>
          <w:szCs w:val="27"/>
          <w:lang w:val="en-IN" w:eastAsia="en-IN"/>
        </w:rPr>
        <w:br/>
      </w:r>
      <w:r w:rsidRPr="00AC5A97">
        <w:rPr>
          <w:rFonts w:ascii="Tahoma" w:eastAsia="Times New Roman" w:hAnsi="Tahoma" w:cs="Tahoma"/>
          <w:color w:val="303030"/>
          <w:sz w:val="27"/>
          <w:szCs w:val="27"/>
          <w:lang w:val="en-IN" w:eastAsia="en-IN"/>
        </w:rPr>
        <w:lastRenderedPageBreak/>
        <w:t>Properties.Age = </w:t>
      </w:r>
      <w:r w:rsidRPr="00AC5A97">
        <w:rPr>
          <w:rFonts w:ascii="Tahoma" w:eastAsia="Times New Roman" w:hAnsi="Tahoma" w:cs="Tahoma"/>
          <w:color w:val="000080"/>
          <w:sz w:val="27"/>
          <w:szCs w:val="27"/>
          <w:bdr w:val="none" w:sz="0" w:space="0" w:color="auto" w:frame="1"/>
          <w:lang w:val="en-IN" w:eastAsia="en-IN"/>
        </w:rPr>
        <w:t>40</w:t>
      </w:r>
      <w:r w:rsidRPr="00AC5A97">
        <w:rPr>
          <w:rFonts w:ascii="Tahoma" w:eastAsia="Times New Roman" w:hAnsi="Tahoma" w:cs="Tahoma"/>
          <w:color w:val="303030"/>
          <w:sz w:val="27"/>
          <w:szCs w:val="27"/>
          <w:lang w:val="en-IN" w:eastAsia="en-IN"/>
        </w:rPr>
        <w:t>;</w:t>
      </w:r>
      <w:r w:rsidRPr="00AC5A97">
        <w:rPr>
          <w:rFonts w:ascii="Tahoma" w:eastAsia="Times New Roman" w:hAnsi="Tahoma" w:cs="Tahoma"/>
          <w:color w:val="303030"/>
          <w:sz w:val="27"/>
          <w:szCs w:val="27"/>
          <w:lang w:val="en-IN" w:eastAsia="en-IN"/>
        </w:rPr>
        <w:br/>
        <w:t>Console.WriteLine(Properties.Age);</w:t>
      </w:r>
      <w:r w:rsidRPr="00AC5A97">
        <w:rPr>
          <w:rFonts w:ascii="Tahoma" w:eastAsia="Times New Roman" w:hAnsi="Tahoma" w:cs="Tahoma"/>
          <w:color w:val="303030"/>
          <w:sz w:val="27"/>
          <w:szCs w:val="27"/>
          <w:lang w:val="en-IN" w:eastAsia="en-IN"/>
        </w:rPr>
        <w:br/>
        <w:t>Console.ReadLine();</w:t>
      </w:r>
      <w:r w:rsidRPr="00AC5A97">
        <w:rPr>
          <w:rFonts w:ascii="Tahoma" w:eastAsia="Times New Roman" w:hAnsi="Tahoma" w:cs="Tahoma"/>
          <w:color w:val="303030"/>
          <w:sz w:val="27"/>
          <w:szCs w:val="27"/>
          <w:lang w:val="en-IN" w:eastAsia="en-IN"/>
        </w:rPr>
        <w:br/>
        <w:t>}</w:t>
      </w:r>
      <w:r w:rsidRPr="00AC5A97">
        <w:rPr>
          <w:rFonts w:ascii="Tahoma" w:eastAsia="Times New Roman" w:hAnsi="Tahoma" w:cs="Tahoma"/>
          <w:color w:val="303030"/>
          <w:sz w:val="27"/>
          <w:szCs w:val="27"/>
          <w:lang w:val="en-IN" w:eastAsia="en-IN"/>
        </w:rPr>
        <w:br/>
        <w:t>}</w:t>
      </w:r>
      <w:r w:rsidRPr="00AC5A97">
        <w:rPr>
          <w:rFonts w:ascii="Tahoma" w:eastAsia="Times New Roman" w:hAnsi="Tahoma" w:cs="Tahoma"/>
          <w:color w:val="303030"/>
          <w:sz w:val="27"/>
          <w:szCs w:val="27"/>
          <w:lang w:val="en-IN" w:eastAsia="en-IN"/>
        </w:rPr>
        <w:br/>
        <w:t>}</w:t>
      </w:r>
    </w:p>
    <w:p w14:paraId="22C8F2DC" w14:textId="77777777" w:rsidR="00AC5A97" w:rsidRPr="00AC5A97" w:rsidRDefault="00AC5A97" w:rsidP="00AC5A97">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AC5A97">
        <w:rPr>
          <w:rFonts w:ascii="Segoe UI" w:eastAsia="Times New Roman" w:hAnsi="Segoe UI" w:cs="Segoe UI"/>
          <w:b/>
          <w:bCs/>
          <w:color w:val="111111"/>
          <w:sz w:val="24"/>
          <w:szCs w:val="24"/>
          <w:lang w:val="en-IN" w:eastAsia="en-IN"/>
        </w:rPr>
        <w:t>Output</w:t>
      </w:r>
    </w:p>
    <w:p w14:paraId="12199D58" w14:textId="199D1F87" w:rsidR="00AC5A97" w:rsidRPr="00AC5A97" w:rsidRDefault="00AC5A97" w:rsidP="00AC5A97">
      <w:pPr>
        <w:shd w:val="clear" w:color="auto" w:fill="FFFFFF"/>
        <w:rPr>
          <w:rFonts w:ascii="Segoe UI" w:eastAsia="Times New Roman" w:hAnsi="Segoe UI" w:cs="Segoe UI"/>
          <w:color w:val="111111"/>
          <w:sz w:val="21"/>
          <w:szCs w:val="21"/>
          <w:lang w:val="en-IN" w:eastAsia="en-IN"/>
        </w:rPr>
      </w:pPr>
      <w:r w:rsidRPr="00AC5A97">
        <w:rPr>
          <w:rFonts w:ascii="Segoe UI" w:eastAsia="Times New Roman" w:hAnsi="Segoe UI" w:cs="Segoe UI"/>
          <w:noProof/>
          <w:color w:val="111111"/>
          <w:sz w:val="21"/>
          <w:szCs w:val="21"/>
          <w:lang w:val="en-IN" w:eastAsia="en-IN"/>
        </w:rPr>
        <w:drawing>
          <wp:inline distT="0" distB="0" distL="0" distR="0" wp14:anchorId="2F2DCADF" wp14:editId="42B44A8F">
            <wp:extent cx="5943600" cy="14859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BB5EE04" w14:textId="77777777" w:rsidR="00AC5A97" w:rsidRPr="00AC5A97" w:rsidRDefault="00AC5A97" w:rsidP="00AC5A97">
      <w:pPr>
        <w:shd w:val="clear" w:color="auto" w:fill="FFFFFF"/>
        <w:rPr>
          <w:rFonts w:ascii="Segoe UI" w:eastAsia="Times New Roman" w:hAnsi="Segoe UI" w:cs="Segoe UI"/>
          <w:color w:val="111111"/>
          <w:sz w:val="21"/>
          <w:szCs w:val="21"/>
          <w:lang w:val="en-IN" w:eastAsia="en-IN"/>
        </w:rPr>
      </w:pPr>
      <w:r w:rsidRPr="00AC5A97">
        <w:rPr>
          <w:rFonts w:ascii="Segoe UI" w:eastAsia="Times New Roman" w:hAnsi="Segoe UI" w:cs="Segoe UI"/>
          <w:color w:val="111111"/>
          <w:sz w:val="21"/>
          <w:szCs w:val="21"/>
          <w:lang w:val="en-IN" w:eastAsia="en-IN"/>
        </w:rPr>
        <w:t>In above example, I created a static </w:t>
      </w:r>
      <w:r w:rsidRPr="00AC5A97">
        <w:rPr>
          <w:rFonts w:ascii="Consolas" w:eastAsia="Times New Roman" w:hAnsi="Consolas" w:cs="Courier New"/>
          <w:color w:val="990000"/>
          <w:bdr w:val="none" w:sz="0" w:space="0" w:color="auto" w:frame="1"/>
          <w:lang w:val="en-IN" w:eastAsia="en-IN"/>
        </w:rPr>
        <w:t>Age</w:t>
      </w:r>
      <w:r w:rsidRPr="00AC5A97">
        <w:rPr>
          <w:rFonts w:ascii="Segoe UI" w:eastAsia="Times New Roman" w:hAnsi="Segoe UI" w:cs="Segoe UI"/>
          <w:color w:val="111111"/>
          <w:sz w:val="21"/>
          <w:szCs w:val="21"/>
          <w:lang w:val="en-IN" w:eastAsia="en-IN"/>
        </w:rPr>
        <w:t> property. When I tried to access it, you can see it is accessed via class name, like all static members are subjected to. So properties also inherit the static functionality like all c# members, no matter it is variable or a method. They’ll be accessed via class name only.</w:t>
      </w:r>
    </w:p>
    <w:p w14:paraId="562E6AC1" w14:textId="3BCF2DC6" w:rsidR="00855975" w:rsidRDefault="00855975"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17B4D6A" w14:textId="77777777" w:rsidR="002941BF" w:rsidRPr="002941BF" w:rsidRDefault="002941BF" w:rsidP="002941BF">
      <w:pPr>
        <w:shd w:val="clear" w:color="auto" w:fill="FFFFFF"/>
        <w:spacing w:before="300" w:after="165"/>
        <w:outlineLvl w:val="1"/>
        <w:rPr>
          <w:rFonts w:ascii="Segoe UI" w:eastAsia="Times New Roman" w:hAnsi="Segoe UI" w:cs="Segoe UI"/>
          <w:color w:val="FF9900"/>
          <w:sz w:val="45"/>
          <w:szCs w:val="45"/>
          <w:lang w:val="en-IN" w:eastAsia="en-IN"/>
        </w:rPr>
      </w:pPr>
      <w:r w:rsidRPr="002941BF">
        <w:rPr>
          <w:rFonts w:ascii="Segoe UI" w:eastAsia="Times New Roman" w:hAnsi="Segoe UI" w:cs="Segoe UI"/>
          <w:color w:val="FF9900"/>
          <w:sz w:val="45"/>
          <w:szCs w:val="45"/>
          <w:lang w:val="en-IN" w:eastAsia="en-IN"/>
        </w:rPr>
        <w:t>Properties return type</w:t>
      </w:r>
    </w:p>
    <w:p w14:paraId="4255A6D0" w14:textId="77777777" w:rsidR="002941BF" w:rsidRPr="002941BF" w:rsidRDefault="002941BF" w:rsidP="002941BF">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2941BF">
        <w:rPr>
          <w:rFonts w:ascii="Segoe UI" w:eastAsia="Times New Roman" w:hAnsi="Segoe UI" w:cs="Segoe UI"/>
          <w:color w:val="FF9900"/>
          <w:sz w:val="29"/>
          <w:szCs w:val="29"/>
          <w:lang w:val="en-IN" w:eastAsia="en-IN"/>
        </w:rPr>
        <w:t>Lab1</w:t>
      </w:r>
    </w:p>
    <w:p w14:paraId="6AED4217" w14:textId="77777777" w:rsidR="002941BF" w:rsidRPr="002941BF" w:rsidRDefault="002941BF" w:rsidP="002941BF">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2941BF">
        <w:rPr>
          <w:rFonts w:ascii="Segoe UI" w:eastAsia="Times New Roman" w:hAnsi="Segoe UI" w:cs="Segoe UI"/>
          <w:b/>
          <w:bCs/>
          <w:color w:val="111111"/>
          <w:sz w:val="24"/>
          <w:szCs w:val="24"/>
          <w:lang w:val="en-IN" w:eastAsia="en-IN"/>
        </w:rPr>
        <w:t>Properties.cs</w:t>
      </w:r>
    </w:p>
    <w:p w14:paraId="2B0D65F7" w14:textId="77777777" w:rsidR="002941BF" w:rsidRPr="002941BF" w:rsidRDefault="002941BF" w:rsidP="002941BF">
      <w:pPr>
        <w:shd w:val="clear" w:color="auto" w:fill="FFFFFF"/>
        <w:jc w:val="right"/>
        <w:rPr>
          <w:rFonts w:ascii="Segoe UI" w:eastAsia="Times New Roman" w:hAnsi="Segoe UI" w:cs="Segoe UI"/>
          <w:color w:val="999999"/>
          <w:sz w:val="17"/>
          <w:szCs w:val="17"/>
          <w:lang w:val="en-IN" w:eastAsia="en-IN"/>
        </w:rPr>
      </w:pPr>
      <w:r w:rsidRPr="002941BF">
        <w:rPr>
          <w:rFonts w:ascii="Segoe UI" w:eastAsia="Times New Roman" w:hAnsi="Segoe UI" w:cs="Segoe UI"/>
          <w:color w:val="999999"/>
          <w:sz w:val="17"/>
          <w:szCs w:val="17"/>
          <w:bdr w:val="none" w:sz="0" w:space="0" w:color="auto" w:frame="1"/>
          <w:lang w:val="en-IN" w:eastAsia="en-IN"/>
        </w:rPr>
        <w:t>Hide</w:t>
      </w:r>
      <w:r w:rsidRPr="002941BF">
        <w:rPr>
          <w:rFonts w:ascii="Segoe UI" w:eastAsia="Times New Roman" w:hAnsi="Segoe UI" w:cs="Segoe UI"/>
          <w:color w:val="999999"/>
          <w:sz w:val="17"/>
          <w:szCs w:val="17"/>
          <w:lang w:val="en-IN" w:eastAsia="en-IN"/>
        </w:rPr>
        <w:t>   </w:t>
      </w:r>
      <w:r w:rsidRPr="002941BF">
        <w:rPr>
          <w:rFonts w:ascii="Segoe UI" w:eastAsia="Times New Roman" w:hAnsi="Segoe UI" w:cs="Segoe UI"/>
          <w:color w:val="999999"/>
          <w:sz w:val="17"/>
          <w:szCs w:val="17"/>
          <w:bdr w:val="none" w:sz="0" w:space="0" w:color="auto" w:frame="1"/>
          <w:lang w:val="en-IN" w:eastAsia="en-IN"/>
        </w:rPr>
        <w:t>Copy Code</w:t>
      </w:r>
    </w:p>
    <w:p w14:paraId="3C0D8714" w14:textId="77777777" w:rsidR="002941BF" w:rsidRPr="002941BF" w:rsidRDefault="002941BF" w:rsidP="002941B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2941BF">
        <w:rPr>
          <w:rFonts w:ascii="Consolas" w:eastAsia="Times New Roman" w:hAnsi="Consolas" w:cs="Courier New"/>
          <w:color w:val="0000FF"/>
          <w:sz w:val="18"/>
          <w:szCs w:val="18"/>
          <w:bdr w:val="none" w:sz="0" w:space="0" w:color="auto" w:frame="1"/>
          <w:lang w:val="en-IN" w:eastAsia="en-IN"/>
        </w:rPr>
        <w:t>using</w:t>
      </w:r>
      <w:r w:rsidRPr="002941BF">
        <w:rPr>
          <w:rFonts w:ascii="Consolas" w:eastAsia="Times New Roman" w:hAnsi="Consolas" w:cs="Courier New"/>
          <w:color w:val="303030"/>
          <w:sz w:val="18"/>
          <w:szCs w:val="18"/>
          <w:lang w:val="en-IN" w:eastAsia="en-IN"/>
        </w:rPr>
        <w:t xml:space="preserve"> System;</w:t>
      </w:r>
    </w:p>
    <w:p w14:paraId="6E03D5A4" w14:textId="77777777" w:rsidR="002941BF" w:rsidRPr="002941BF" w:rsidRDefault="002941BF" w:rsidP="002941BF">
      <w:pPr>
        <w:shd w:val="clear" w:color="auto" w:fill="FFFFFF"/>
        <w:spacing w:beforeAutospacing="1"/>
        <w:rPr>
          <w:rFonts w:ascii="Tahoma" w:eastAsia="Times New Roman" w:hAnsi="Tahoma" w:cs="Tahoma"/>
          <w:color w:val="303030"/>
          <w:sz w:val="27"/>
          <w:szCs w:val="27"/>
          <w:lang w:val="en-IN" w:eastAsia="en-IN"/>
        </w:rPr>
      </w:pPr>
      <w:r w:rsidRPr="002941BF">
        <w:rPr>
          <w:rFonts w:ascii="Tahoma" w:eastAsia="Times New Roman" w:hAnsi="Tahoma" w:cs="Tahoma"/>
          <w:color w:val="0000FF"/>
          <w:sz w:val="27"/>
          <w:szCs w:val="27"/>
          <w:bdr w:val="none" w:sz="0" w:space="0" w:color="auto" w:frame="1"/>
          <w:lang w:val="en-IN" w:eastAsia="en-IN"/>
        </w:rPr>
        <w:t>namespace</w:t>
      </w:r>
      <w:r w:rsidRPr="002941BF">
        <w:rPr>
          <w:rFonts w:ascii="Tahoma" w:eastAsia="Times New Roman" w:hAnsi="Tahoma" w:cs="Tahoma"/>
          <w:color w:val="303030"/>
          <w:sz w:val="27"/>
          <w:szCs w:val="27"/>
          <w:lang w:val="en-IN" w:eastAsia="en-IN"/>
        </w:rPr>
        <w:t> Properties</w:t>
      </w:r>
      <w:r w:rsidRPr="002941BF">
        <w:rPr>
          <w:rFonts w:ascii="Tahoma" w:eastAsia="Times New Roman" w:hAnsi="Tahoma" w:cs="Tahoma"/>
          <w:color w:val="303030"/>
          <w:sz w:val="27"/>
          <w:szCs w:val="27"/>
          <w:lang w:val="en-IN" w:eastAsia="en-IN"/>
        </w:rPr>
        <w:br/>
        <w:t>{</w:t>
      </w:r>
      <w:r w:rsidRPr="002941BF">
        <w:rPr>
          <w:rFonts w:ascii="Tahoma" w:eastAsia="Times New Roman" w:hAnsi="Tahoma" w:cs="Tahoma"/>
          <w:color w:val="303030"/>
          <w:sz w:val="27"/>
          <w:szCs w:val="27"/>
          <w:lang w:val="en-IN" w:eastAsia="en-IN"/>
        </w:rPr>
        <w:br/>
      </w:r>
      <w:r w:rsidRPr="002941BF">
        <w:rPr>
          <w:rFonts w:ascii="Tahoma" w:eastAsia="Times New Roman" w:hAnsi="Tahoma" w:cs="Tahoma"/>
          <w:color w:val="0000FF"/>
          <w:sz w:val="27"/>
          <w:szCs w:val="27"/>
          <w:bdr w:val="none" w:sz="0" w:space="0" w:color="auto" w:frame="1"/>
          <w:lang w:val="en-IN" w:eastAsia="en-IN"/>
        </w:rPr>
        <w:t>public</w:t>
      </w:r>
      <w:r w:rsidRPr="002941BF">
        <w:rPr>
          <w:rFonts w:ascii="Tahoma" w:eastAsia="Times New Roman" w:hAnsi="Tahoma" w:cs="Tahoma"/>
          <w:color w:val="303030"/>
          <w:sz w:val="27"/>
          <w:szCs w:val="27"/>
          <w:lang w:val="en-IN" w:eastAsia="en-IN"/>
        </w:rPr>
        <w:t> </w:t>
      </w:r>
      <w:r w:rsidRPr="002941BF">
        <w:rPr>
          <w:rFonts w:ascii="Tahoma" w:eastAsia="Times New Roman" w:hAnsi="Tahoma" w:cs="Tahoma"/>
          <w:color w:val="0000FF"/>
          <w:sz w:val="27"/>
          <w:szCs w:val="27"/>
          <w:bdr w:val="none" w:sz="0" w:space="0" w:color="auto" w:frame="1"/>
          <w:lang w:val="en-IN" w:eastAsia="en-IN"/>
        </w:rPr>
        <w:t>class</w:t>
      </w:r>
      <w:r w:rsidRPr="002941BF">
        <w:rPr>
          <w:rFonts w:ascii="Tahoma" w:eastAsia="Times New Roman" w:hAnsi="Tahoma" w:cs="Tahoma"/>
          <w:color w:val="303030"/>
          <w:sz w:val="27"/>
          <w:szCs w:val="27"/>
          <w:lang w:val="en-IN" w:eastAsia="en-IN"/>
        </w:rPr>
        <w:t> Properties</w:t>
      </w:r>
      <w:r w:rsidRPr="002941BF">
        <w:rPr>
          <w:rFonts w:ascii="Tahoma" w:eastAsia="Times New Roman" w:hAnsi="Tahoma" w:cs="Tahoma"/>
          <w:color w:val="303030"/>
          <w:sz w:val="27"/>
          <w:szCs w:val="27"/>
          <w:lang w:val="en-IN" w:eastAsia="en-IN"/>
        </w:rPr>
        <w:br/>
        <w:t>{</w:t>
      </w:r>
      <w:r w:rsidRPr="002941BF">
        <w:rPr>
          <w:rFonts w:ascii="Tahoma" w:eastAsia="Times New Roman" w:hAnsi="Tahoma" w:cs="Tahoma"/>
          <w:color w:val="303030"/>
          <w:sz w:val="27"/>
          <w:szCs w:val="27"/>
          <w:lang w:val="en-IN" w:eastAsia="en-IN"/>
        </w:rPr>
        <w:br/>
      </w:r>
      <w:r w:rsidRPr="002941BF">
        <w:rPr>
          <w:rFonts w:ascii="Tahoma" w:eastAsia="Times New Roman" w:hAnsi="Tahoma" w:cs="Tahoma"/>
          <w:color w:val="0000FF"/>
          <w:sz w:val="27"/>
          <w:szCs w:val="27"/>
          <w:bdr w:val="none" w:sz="0" w:space="0" w:color="auto" w:frame="1"/>
          <w:lang w:val="en-IN" w:eastAsia="en-IN"/>
        </w:rPr>
        <w:t>public</w:t>
      </w:r>
      <w:r w:rsidRPr="002941BF">
        <w:rPr>
          <w:rFonts w:ascii="Tahoma" w:eastAsia="Times New Roman" w:hAnsi="Tahoma" w:cs="Tahoma"/>
          <w:color w:val="303030"/>
          <w:sz w:val="27"/>
          <w:szCs w:val="27"/>
          <w:lang w:val="en-IN" w:eastAsia="en-IN"/>
        </w:rPr>
        <w:t> </w:t>
      </w:r>
      <w:r w:rsidRPr="002941BF">
        <w:rPr>
          <w:rFonts w:ascii="Tahoma" w:eastAsia="Times New Roman" w:hAnsi="Tahoma" w:cs="Tahoma"/>
          <w:color w:val="0000FF"/>
          <w:sz w:val="27"/>
          <w:szCs w:val="27"/>
          <w:bdr w:val="none" w:sz="0" w:space="0" w:color="auto" w:frame="1"/>
          <w:lang w:val="en-IN" w:eastAsia="en-IN"/>
        </w:rPr>
        <w:t>void</w:t>
      </w:r>
      <w:r w:rsidRPr="002941BF">
        <w:rPr>
          <w:rFonts w:ascii="Tahoma" w:eastAsia="Times New Roman" w:hAnsi="Tahoma" w:cs="Tahoma"/>
          <w:color w:val="303030"/>
          <w:sz w:val="27"/>
          <w:szCs w:val="27"/>
          <w:lang w:val="en-IN" w:eastAsia="en-IN"/>
        </w:rPr>
        <w:t> AbsProperty</w:t>
      </w:r>
      <w:r w:rsidRPr="002941BF">
        <w:rPr>
          <w:rFonts w:ascii="Tahoma" w:eastAsia="Times New Roman" w:hAnsi="Tahoma" w:cs="Tahoma"/>
          <w:color w:val="303030"/>
          <w:sz w:val="27"/>
          <w:szCs w:val="27"/>
          <w:lang w:val="en-IN" w:eastAsia="en-IN"/>
        </w:rPr>
        <w:br/>
        <w:t>{</w:t>
      </w:r>
      <w:r w:rsidRPr="002941BF">
        <w:rPr>
          <w:rFonts w:ascii="Tahoma" w:eastAsia="Times New Roman" w:hAnsi="Tahoma" w:cs="Tahoma"/>
          <w:color w:val="303030"/>
          <w:sz w:val="27"/>
          <w:szCs w:val="27"/>
          <w:lang w:val="en-IN" w:eastAsia="en-IN"/>
        </w:rPr>
        <w:br/>
      </w:r>
      <w:r w:rsidRPr="002941BF">
        <w:rPr>
          <w:rFonts w:ascii="Tahoma" w:eastAsia="Times New Roman" w:hAnsi="Tahoma" w:cs="Tahoma"/>
          <w:color w:val="0000FF"/>
          <w:sz w:val="27"/>
          <w:szCs w:val="27"/>
          <w:bdr w:val="none" w:sz="0" w:space="0" w:color="auto" w:frame="1"/>
          <w:lang w:val="en-IN" w:eastAsia="en-IN"/>
        </w:rPr>
        <w:t>get</w:t>
      </w:r>
      <w:r w:rsidRPr="002941BF">
        <w:rPr>
          <w:rFonts w:ascii="Tahoma" w:eastAsia="Times New Roman" w:hAnsi="Tahoma" w:cs="Tahoma"/>
          <w:color w:val="303030"/>
          <w:sz w:val="27"/>
          <w:szCs w:val="27"/>
          <w:lang w:val="en-IN" w:eastAsia="en-IN"/>
        </w:rPr>
        <w:br/>
      </w:r>
      <w:r w:rsidRPr="002941BF">
        <w:rPr>
          <w:rFonts w:ascii="Tahoma" w:eastAsia="Times New Roman" w:hAnsi="Tahoma" w:cs="Tahoma"/>
          <w:color w:val="303030"/>
          <w:sz w:val="27"/>
          <w:szCs w:val="27"/>
          <w:lang w:val="en-IN" w:eastAsia="en-IN"/>
        </w:rPr>
        <w:lastRenderedPageBreak/>
        <w:t>{</w:t>
      </w:r>
      <w:r w:rsidRPr="002941BF">
        <w:rPr>
          <w:rFonts w:ascii="Tahoma" w:eastAsia="Times New Roman" w:hAnsi="Tahoma" w:cs="Tahoma"/>
          <w:color w:val="303030"/>
          <w:sz w:val="27"/>
          <w:szCs w:val="27"/>
          <w:lang w:val="en-IN" w:eastAsia="en-IN"/>
        </w:rPr>
        <w:br/>
        <w:t>Console.WriteLine(</w:t>
      </w:r>
      <w:r w:rsidRPr="002941BF">
        <w:rPr>
          <w:rFonts w:ascii="Tahoma" w:eastAsia="Times New Roman" w:hAnsi="Tahoma" w:cs="Tahoma"/>
          <w:color w:val="800080"/>
          <w:sz w:val="27"/>
          <w:szCs w:val="27"/>
          <w:bdr w:val="none" w:sz="0" w:space="0" w:color="auto" w:frame="1"/>
          <w:lang w:val="en-IN" w:eastAsia="en-IN"/>
        </w:rPr>
        <w:t>“Get called”</w:t>
      </w:r>
      <w:r w:rsidRPr="002941BF">
        <w:rPr>
          <w:rFonts w:ascii="Tahoma" w:eastAsia="Times New Roman" w:hAnsi="Tahoma" w:cs="Tahoma"/>
          <w:color w:val="303030"/>
          <w:sz w:val="27"/>
          <w:szCs w:val="27"/>
          <w:lang w:val="en-IN" w:eastAsia="en-IN"/>
        </w:rPr>
        <w:t>);</w:t>
      </w:r>
      <w:r w:rsidRPr="002941BF">
        <w:rPr>
          <w:rFonts w:ascii="Tahoma" w:eastAsia="Times New Roman" w:hAnsi="Tahoma" w:cs="Tahoma"/>
          <w:color w:val="303030"/>
          <w:sz w:val="27"/>
          <w:szCs w:val="27"/>
          <w:lang w:val="en-IN" w:eastAsia="en-IN"/>
        </w:rPr>
        <w:br/>
        <w:t>}</w:t>
      </w:r>
      <w:r w:rsidRPr="002941BF">
        <w:rPr>
          <w:rFonts w:ascii="Tahoma" w:eastAsia="Times New Roman" w:hAnsi="Tahoma" w:cs="Tahoma"/>
          <w:color w:val="303030"/>
          <w:sz w:val="27"/>
          <w:szCs w:val="27"/>
          <w:lang w:val="en-IN" w:eastAsia="en-IN"/>
        </w:rPr>
        <w:br/>
        <w:t>}</w:t>
      </w:r>
      <w:r w:rsidRPr="002941BF">
        <w:rPr>
          <w:rFonts w:ascii="Tahoma" w:eastAsia="Times New Roman" w:hAnsi="Tahoma" w:cs="Tahoma"/>
          <w:color w:val="303030"/>
          <w:sz w:val="27"/>
          <w:szCs w:val="27"/>
          <w:lang w:val="en-IN" w:eastAsia="en-IN"/>
        </w:rPr>
        <w:br/>
        <w:t>}</w:t>
      </w:r>
      <w:r w:rsidRPr="002941BF">
        <w:rPr>
          <w:rFonts w:ascii="Tahoma" w:eastAsia="Times New Roman" w:hAnsi="Tahoma" w:cs="Tahoma"/>
          <w:color w:val="303030"/>
          <w:sz w:val="27"/>
          <w:szCs w:val="27"/>
          <w:lang w:val="en-IN" w:eastAsia="en-IN"/>
        </w:rPr>
        <w:br/>
        <w:t>}</w:t>
      </w:r>
    </w:p>
    <w:p w14:paraId="2427EA71" w14:textId="77777777" w:rsidR="002941BF" w:rsidRPr="002941BF" w:rsidRDefault="002941BF" w:rsidP="002941BF">
      <w:pPr>
        <w:shd w:val="clear" w:color="auto" w:fill="FFFFFF"/>
        <w:rPr>
          <w:rFonts w:ascii="Segoe UI" w:eastAsia="Times New Roman" w:hAnsi="Segoe UI" w:cs="Segoe UI"/>
          <w:color w:val="111111"/>
          <w:sz w:val="21"/>
          <w:szCs w:val="21"/>
          <w:lang w:val="en-IN" w:eastAsia="en-IN"/>
        </w:rPr>
      </w:pPr>
      <w:r w:rsidRPr="002941BF">
        <w:rPr>
          <w:rFonts w:ascii="Segoe UI" w:eastAsia="Times New Roman" w:hAnsi="Segoe UI" w:cs="Segoe UI"/>
          <w:color w:val="111111"/>
          <w:sz w:val="21"/>
          <w:szCs w:val="21"/>
          <w:lang w:val="en-IN" w:eastAsia="en-IN"/>
        </w:rPr>
        <w:t>Compile the program.</w:t>
      </w:r>
    </w:p>
    <w:p w14:paraId="2A59C040" w14:textId="77777777" w:rsidR="002941BF" w:rsidRPr="002941BF" w:rsidRDefault="002941BF" w:rsidP="002941BF">
      <w:pPr>
        <w:shd w:val="clear" w:color="auto" w:fill="FFFFFF"/>
        <w:rPr>
          <w:rFonts w:ascii="Segoe UI" w:eastAsia="Times New Roman" w:hAnsi="Segoe UI" w:cs="Segoe UI"/>
          <w:color w:val="111111"/>
          <w:sz w:val="21"/>
          <w:szCs w:val="21"/>
          <w:lang w:val="en-IN" w:eastAsia="en-IN"/>
        </w:rPr>
      </w:pPr>
      <w:r w:rsidRPr="002941BF">
        <w:rPr>
          <w:rFonts w:ascii="Segoe UI" w:eastAsia="Times New Roman" w:hAnsi="Segoe UI" w:cs="Segoe UI"/>
          <w:color w:val="111111"/>
          <w:sz w:val="21"/>
          <w:szCs w:val="21"/>
          <w:lang w:val="en-IN" w:eastAsia="en-IN"/>
        </w:rPr>
        <w:t>Output is a compile time error,</w:t>
      </w:r>
    </w:p>
    <w:p w14:paraId="503130DD" w14:textId="77777777" w:rsidR="002941BF" w:rsidRPr="002941BF" w:rsidRDefault="002941BF" w:rsidP="002941BF">
      <w:pPr>
        <w:shd w:val="clear" w:color="auto" w:fill="FFFFFF"/>
        <w:rPr>
          <w:rFonts w:ascii="Segoe UI" w:eastAsia="Times New Roman" w:hAnsi="Segoe UI" w:cs="Segoe UI"/>
          <w:color w:val="111111"/>
          <w:sz w:val="21"/>
          <w:szCs w:val="21"/>
          <w:lang w:val="en-IN" w:eastAsia="en-IN"/>
        </w:rPr>
      </w:pPr>
      <w:r w:rsidRPr="002941BF">
        <w:rPr>
          <w:rFonts w:ascii="Segoe UI" w:eastAsia="Times New Roman" w:hAnsi="Segoe UI" w:cs="Segoe UI"/>
          <w:color w:val="111111"/>
          <w:sz w:val="21"/>
          <w:szCs w:val="21"/>
          <w:lang w:val="en-IN" w:eastAsia="en-IN"/>
        </w:rPr>
        <w:t>Error ‘AbsProperty’: property or indexer cannot have void type</w:t>
      </w:r>
    </w:p>
    <w:bookmarkStart w:id="2" w:name="_Toc423432843"/>
    <w:p w14:paraId="0A2C716B" w14:textId="77777777" w:rsidR="002941BF" w:rsidRPr="002941BF" w:rsidRDefault="002941BF" w:rsidP="002941BF">
      <w:pPr>
        <w:shd w:val="clear" w:color="auto" w:fill="FFFFFF"/>
        <w:spacing w:beforeAutospacing="1" w:afterAutospacing="1"/>
        <w:outlineLvl w:val="3"/>
        <w:rPr>
          <w:rFonts w:ascii="Segoe UI" w:eastAsia="Times New Roman" w:hAnsi="Segoe UI" w:cs="Segoe UI"/>
          <w:b/>
          <w:bCs/>
          <w:color w:val="111111"/>
          <w:sz w:val="24"/>
          <w:szCs w:val="24"/>
          <w:lang w:val="en-IN" w:eastAsia="en-IN"/>
        </w:rPr>
      </w:pPr>
      <w:r w:rsidRPr="002941BF">
        <w:rPr>
          <w:rFonts w:ascii="Segoe UI" w:eastAsia="Times New Roman" w:hAnsi="Segoe UI" w:cs="Segoe UI"/>
          <w:b/>
          <w:bCs/>
          <w:color w:val="111111"/>
          <w:sz w:val="24"/>
          <w:szCs w:val="24"/>
          <w:lang w:val="en-IN" w:eastAsia="en-IN"/>
        </w:rPr>
        <w:fldChar w:fldCharType="begin"/>
      </w:r>
      <w:r w:rsidRPr="002941BF">
        <w:rPr>
          <w:rFonts w:ascii="Segoe UI" w:eastAsia="Times New Roman" w:hAnsi="Segoe UI" w:cs="Segoe UI"/>
          <w:b/>
          <w:bCs/>
          <w:color w:val="111111"/>
          <w:sz w:val="24"/>
          <w:szCs w:val="24"/>
          <w:lang w:val="en-IN" w:eastAsia="en-IN"/>
        </w:rPr>
        <w:instrText xml:space="preserve"> HYPERLINK "https://www.blogger.com/null" </w:instrText>
      </w:r>
      <w:r w:rsidRPr="002941BF">
        <w:rPr>
          <w:rFonts w:ascii="Segoe UI" w:eastAsia="Times New Roman" w:hAnsi="Segoe UI" w:cs="Segoe UI"/>
          <w:b/>
          <w:bCs/>
          <w:color w:val="111111"/>
          <w:sz w:val="24"/>
          <w:szCs w:val="24"/>
          <w:lang w:val="en-IN" w:eastAsia="en-IN"/>
        </w:rPr>
        <w:fldChar w:fldCharType="separate"/>
      </w:r>
      <w:r w:rsidRPr="002941BF">
        <w:rPr>
          <w:rFonts w:ascii="Segoe UI" w:eastAsia="Times New Roman" w:hAnsi="Segoe UI" w:cs="Segoe UI"/>
          <w:b/>
          <w:bCs/>
          <w:color w:val="0000FF"/>
          <w:sz w:val="24"/>
          <w:szCs w:val="24"/>
          <w:u w:val="single"/>
          <w:bdr w:val="none" w:sz="0" w:space="0" w:color="auto" w:frame="1"/>
          <w:lang w:val="en-IN" w:eastAsia="en-IN"/>
        </w:rPr>
        <w:t>Point to remember</w:t>
      </w:r>
      <w:r w:rsidRPr="002941BF">
        <w:rPr>
          <w:rFonts w:ascii="Segoe UI" w:eastAsia="Times New Roman" w:hAnsi="Segoe UI" w:cs="Segoe UI"/>
          <w:b/>
          <w:bCs/>
          <w:color w:val="111111"/>
          <w:sz w:val="24"/>
          <w:szCs w:val="24"/>
          <w:lang w:val="en-IN" w:eastAsia="en-IN"/>
        </w:rPr>
        <w:fldChar w:fldCharType="end"/>
      </w:r>
      <w:bookmarkEnd w:id="2"/>
    </w:p>
    <w:p w14:paraId="6607D542" w14:textId="77777777" w:rsidR="002941BF" w:rsidRPr="002941BF" w:rsidRDefault="002941BF" w:rsidP="002941BF">
      <w:pPr>
        <w:shd w:val="clear" w:color="auto" w:fill="FFFFFF"/>
        <w:rPr>
          <w:rFonts w:ascii="Segoe UI" w:eastAsia="Times New Roman" w:hAnsi="Segoe UI" w:cs="Segoe UI"/>
          <w:color w:val="111111"/>
          <w:sz w:val="21"/>
          <w:szCs w:val="21"/>
          <w:lang w:val="en-IN" w:eastAsia="en-IN"/>
        </w:rPr>
      </w:pPr>
      <w:r w:rsidRPr="002941BF">
        <w:rPr>
          <w:rFonts w:ascii="Segoe UI" w:eastAsia="Times New Roman" w:hAnsi="Segoe UI" w:cs="Segoe UI"/>
          <w:b/>
          <w:bCs/>
          <w:color w:val="111111"/>
          <w:sz w:val="21"/>
          <w:szCs w:val="21"/>
          <w:lang w:val="en-IN" w:eastAsia="en-IN"/>
        </w:rPr>
        <w:t>A property cannot have a void return type.</w:t>
      </w:r>
    </w:p>
    <w:p w14:paraId="161BD375" w14:textId="558D3871" w:rsidR="00AC5A97" w:rsidRDefault="00AC5A97"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4DCEBF4" w14:textId="77777777" w:rsidR="003142BA" w:rsidRPr="003142BA" w:rsidRDefault="003142BA" w:rsidP="003142BA">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3142BA">
        <w:rPr>
          <w:rFonts w:ascii="Segoe UI" w:eastAsia="Times New Roman" w:hAnsi="Segoe UI" w:cs="Segoe UI"/>
          <w:color w:val="FF9900"/>
          <w:sz w:val="29"/>
          <w:szCs w:val="29"/>
          <w:lang w:val="en-IN" w:eastAsia="en-IN"/>
        </w:rPr>
        <w:t>Lab2</w:t>
      </w:r>
    </w:p>
    <w:p w14:paraId="4A54B4B9" w14:textId="77777777" w:rsidR="003142BA" w:rsidRPr="003142BA" w:rsidRDefault="003142BA" w:rsidP="003142BA">
      <w:pPr>
        <w:shd w:val="clear" w:color="auto" w:fill="FFFFFF"/>
        <w:rPr>
          <w:rFonts w:ascii="Segoe UI" w:eastAsia="Times New Roman" w:hAnsi="Segoe UI" w:cs="Segoe UI"/>
          <w:color w:val="111111"/>
          <w:sz w:val="21"/>
          <w:szCs w:val="21"/>
          <w:lang w:val="en-IN" w:eastAsia="en-IN"/>
        </w:rPr>
      </w:pPr>
      <w:r w:rsidRPr="003142BA">
        <w:rPr>
          <w:rFonts w:ascii="Segoe UI" w:eastAsia="Times New Roman" w:hAnsi="Segoe UI" w:cs="Segoe UI"/>
          <w:color w:val="111111"/>
          <w:sz w:val="21"/>
          <w:szCs w:val="21"/>
          <w:lang w:val="en-IN" w:eastAsia="en-IN"/>
        </w:rPr>
        <w:t>Just try to return a value from “set” accessor,</w:t>
      </w:r>
    </w:p>
    <w:p w14:paraId="2EA6092E" w14:textId="77777777" w:rsidR="003142BA" w:rsidRPr="003142BA" w:rsidRDefault="003142BA" w:rsidP="003142B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3142BA">
        <w:rPr>
          <w:rFonts w:ascii="Segoe UI" w:eastAsia="Times New Roman" w:hAnsi="Segoe UI" w:cs="Segoe UI"/>
          <w:b/>
          <w:bCs/>
          <w:color w:val="111111"/>
          <w:sz w:val="24"/>
          <w:szCs w:val="24"/>
          <w:lang w:val="en-IN" w:eastAsia="en-IN"/>
        </w:rPr>
        <w:t>Properties.cs</w:t>
      </w:r>
    </w:p>
    <w:p w14:paraId="32BAF9BC" w14:textId="77777777" w:rsidR="003142BA" w:rsidRPr="003142BA" w:rsidRDefault="003142BA" w:rsidP="003142BA">
      <w:pPr>
        <w:shd w:val="clear" w:color="auto" w:fill="FFFFFF"/>
        <w:jc w:val="right"/>
        <w:rPr>
          <w:rFonts w:ascii="Segoe UI" w:eastAsia="Times New Roman" w:hAnsi="Segoe UI" w:cs="Segoe UI"/>
          <w:color w:val="999999"/>
          <w:sz w:val="17"/>
          <w:szCs w:val="17"/>
          <w:lang w:val="en-IN" w:eastAsia="en-IN"/>
        </w:rPr>
      </w:pPr>
      <w:r w:rsidRPr="003142BA">
        <w:rPr>
          <w:rFonts w:ascii="Segoe UI" w:eastAsia="Times New Roman" w:hAnsi="Segoe UI" w:cs="Segoe UI"/>
          <w:color w:val="999999"/>
          <w:sz w:val="17"/>
          <w:szCs w:val="17"/>
          <w:bdr w:val="none" w:sz="0" w:space="0" w:color="auto" w:frame="1"/>
          <w:lang w:val="en-IN" w:eastAsia="en-IN"/>
        </w:rPr>
        <w:t>Hide</w:t>
      </w:r>
      <w:r w:rsidRPr="003142BA">
        <w:rPr>
          <w:rFonts w:ascii="Segoe UI" w:eastAsia="Times New Roman" w:hAnsi="Segoe UI" w:cs="Segoe UI"/>
          <w:color w:val="999999"/>
          <w:sz w:val="17"/>
          <w:szCs w:val="17"/>
          <w:lang w:val="en-IN" w:eastAsia="en-IN"/>
        </w:rPr>
        <w:t>   </w:t>
      </w:r>
      <w:r w:rsidRPr="003142BA">
        <w:rPr>
          <w:rFonts w:ascii="Segoe UI" w:eastAsia="Times New Roman" w:hAnsi="Segoe UI" w:cs="Segoe UI"/>
          <w:color w:val="999999"/>
          <w:sz w:val="17"/>
          <w:szCs w:val="17"/>
          <w:bdr w:val="none" w:sz="0" w:space="0" w:color="auto" w:frame="1"/>
          <w:lang w:val="en-IN" w:eastAsia="en-IN"/>
        </w:rPr>
        <w:t>Copy Code</w:t>
      </w:r>
    </w:p>
    <w:p w14:paraId="4A0B7AD6" w14:textId="77777777" w:rsidR="003142BA" w:rsidRPr="003142BA" w:rsidRDefault="003142BA" w:rsidP="003142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142BA">
        <w:rPr>
          <w:rFonts w:ascii="Consolas" w:eastAsia="Times New Roman" w:hAnsi="Consolas" w:cs="Courier New"/>
          <w:color w:val="0000FF"/>
          <w:sz w:val="18"/>
          <w:szCs w:val="18"/>
          <w:bdr w:val="none" w:sz="0" w:space="0" w:color="auto" w:frame="1"/>
          <w:lang w:val="en-IN" w:eastAsia="en-IN"/>
        </w:rPr>
        <w:t>using</w:t>
      </w:r>
      <w:r w:rsidRPr="003142BA">
        <w:rPr>
          <w:rFonts w:ascii="Consolas" w:eastAsia="Times New Roman" w:hAnsi="Consolas" w:cs="Courier New"/>
          <w:color w:val="303030"/>
          <w:sz w:val="18"/>
          <w:szCs w:val="18"/>
          <w:lang w:val="en-IN" w:eastAsia="en-IN"/>
        </w:rPr>
        <w:t xml:space="preserve"> System;</w:t>
      </w:r>
    </w:p>
    <w:p w14:paraId="35743FE8" w14:textId="77777777" w:rsidR="003142BA" w:rsidRPr="003142BA" w:rsidRDefault="003142BA" w:rsidP="003142BA">
      <w:pPr>
        <w:shd w:val="clear" w:color="auto" w:fill="FFFFFF"/>
        <w:spacing w:beforeAutospacing="1"/>
        <w:rPr>
          <w:rFonts w:ascii="Tahoma" w:eastAsia="Times New Roman" w:hAnsi="Tahoma" w:cs="Tahoma"/>
          <w:color w:val="303030"/>
          <w:sz w:val="27"/>
          <w:szCs w:val="27"/>
          <w:lang w:val="en-IN" w:eastAsia="en-IN"/>
        </w:rPr>
      </w:pPr>
      <w:r w:rsidRPr="003142BA">
        <w:rPr>
          <w:rFonts w:ascii="Tahoma" w:eastAsia="Times New Roman" w:hAnsi="Tahoma" w:cs="Tahoma"/>
          <w:color w:val="0000FF"/>
          <w:sz w:val="27"/>
          <w:szCs w:val="27"/>
          <w:bdr w:val="none" w:sz="0" w:space="0" w:color="auto" w:frame="1"/>
          <w:lang w:val="en-IN" w:eastAsia="en-IN"/>
        </w:rPr>
        <w:t>namespace</w:t>
      </w:r>
      <w:r w:rsidRPr="003142BA">
        <w:rPr>
          <w:rFonts w:ascii="Tahoma" w:eastAsia="Times New Roman" w:hAnsi="Tahoma" w:cs="Tahoma"/>
          <w:color w:val="303030"/>
          <w:sz w:val="27"/>
          <w:szCs w:val="27"/>
          <w:lang w:val="en-IN" w:eastAsia="en-IN"/>
        </w:rPr>
        <w:t> Properties</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r>
      <w:r w:rsidRPr="003142BA">
        <w:rPr>
          <w:rFonts w:ascii="Tahoma" w:eastAsia="Times New Roman" w:hAnsi="Tahoma" w:cs="Tahoma"/>
          <w:color w:val="0000FF"/>
          <w:sz w:val="27"/>
          <w:szCs w:val="27"/>
          <w:bdr w:val="none" w:sz="0" w:space="0" w:color="auto" w:frame="1"/>
          <w:lang w:val="en-IN" w:eastAsia="en-IN"/>
        </w:rPr>
        <w:t>public</w:t>
      </w:r>
      <w:r w:rsidRPr="003142BA">
        <w:rPr>
          <w:rFonts w:ascii="Tahoma" w:eastAsia="Times New Roman" w:hAnsi="Tahoma" w:cs="Tahoma"/>
          <w:color w:val="303030"/>
          <w:sz w:val="27"/>
          <w:szCs w:val="27"/>
          <w:lang w:val="en-IN" w:eastAsia="en-IN"/>
        </w:rPr>
        <w:t> </w:t>
      </w:r>
      <w:r w:rsidRPr="003142BA">
        <w:rPr>
          <w:rFonts w:ascii="Tahoma" w:eastAsia="Times New Roman" w:hAnsi="Tahoma" w:cs="Tahoma"/>
          <w:color w:val="0000FF"/>
          <w:sz w:val="27"/>
          <w:szCs w:val="27"/>
          <w:bdr w:val="none" w:sz="0" w:space="0" w:color="auto" w:frame="1"/>
          <w:lang w:val="en-IN" w:eastAsia="en-IN"/>
        </w:rPr>
        <w:t>class</w:t>
      </w:r>
      <w:r w:rsidRPr="003142BA">
        <w:rPr>
          <w:rFonts w:ascii="Tahoma" w:eastAsia="Times New Roman" w:hAnsi="Tahoma" w:cs="Tahoma"/>
          <w:color w:val="303030"/>
          <w:sz w:val="27"/>
          <w:szCs w:val="27"/>
          <w:lang w:val="en-IN" w:eastAsia="en-IN"/>
        </w:rPr>
        <w:t> Properties</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r>
      <w:r w:rsidRPr="003142BA">
        <w:rPr>
          <w:rFonts w:ascii="Tahoma" w:eastAsia="Times New Roman" w:hAnsi="Tahoma" w:cs="Tahoma"/>
          <w:color w:val="0000FF"/>
          <w:sz w:val="27"/>
          <w:szCs w:val="27"/>
          <w:bdr w:val="none" w:sz="0" w:space="0" w:color="auto" w:frame="1"/>
          <w:lang w:val="en-IN" w:eastAsia="en-IN"/>
        </w:rPr>
        <w:t>public</w:t>
      </w:r>
      <w:r w:rsidRPr="003142BA">
        <w:rPr>
          <w:rFonts w:ascii="Tahoma" w:eastAsia="Times New Roman" w:hAnsi="Tahoma" w:cs="Tahoma"/>
          <w:color w:val="303030"/>
          <w:sz w:val="27"/>
          <w:szCs w:val="27"/>
          <w:lang w:val="en-IN" w:eastAsia="en-IN"/>
        </w:rPr>
        <w:t> </w:t>
      </w:r>
      <w:r w:rsidRPr="003142BA">
        <w:rPr>
          <w:rFonts w:ascii="Tahoma" w:eastAsia="Times New Roman" w:hAnsi="Tahoma" w:cs="Tahoma"/>
          <w:color w:val="0000FF"/>
          <w:sz w:val="27"/>
          <w:szCs w:val="27"/>
          <w:bdr w:val="none" w:sz="0" w:space="0" w:color="auto" w:frame="1"/>
          <w:lang w:val="en-IN" w:eastAsia="en-IN"/>
        </w:rPr>
        <w:t>int</w:t>
      </w:r>
      <w:r w:rsidRPr="003142BA">
        <w:rPr>
          <w:rFonts w:ascii="Tahoma" w:eastAsia="Times New Roman" w:hAnsi="Tahoma" w:cs="Tahoma"/>
          <w:color w:val="303030"/>
          <w:sz w:val="27"/>
          <w:szCs w:val="27"/>
          <w:lang w:val="en-IN" w:eastAsia="en-IN"/>
        </w:rPr>
        <w:t> Age</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r>
      <w:r w:rsidRPr="003142BA">
        <w:rPr>
          <w:rFonts w:ascii="Tahoma" w:eastAsia="Times New Roman" w:hAnsi="Tahoma" w:cs="Tahoma"/>
          <w:color w:val="0000FF"/>
          <w:sz w:val="27"/>
          <w:szCs w:val="27"/>
          <w:bdr w:val="none" w:sz="0" w:space="0" w:color="auto" w:frame="1"/>
          <w:lang w:val="en-IN" w:eastAsia="en-IN"/>
        </w:rPr>
        <w:t>set</w:t>
      </w:r>
      <w:r w:rsidRPr="003142BA">
        <w:rPr>
          <w:rFonts w:ascii="Tahoma" w:eastAsia="Times New Roman" w:hAnsi="Tahoma" w:cs="Tahoma"/>
          <w:color w:val="303030"/>
          <w:sz w:val="27"/>
          <w:szCs w:val="27"/>
          <w:lang w:val="en-IN" w:eastAsia="en-IN"/>
        </w:rPr>
        <w:t> { </w:t>
      </w:r>
      <w:r w:rsidRPr="003142BA">
        <w:rPr>
          <w:rFonts w:ascii="Tahoma" w:eastAsia="Times New Roman" w:hAnsi="Tahoma" w:cs="Tahoma"/>
          <w:color w:val="0000FF"/>
          <w:sz w:val="27"/>
          <w:szCs w:val="27"/>
          <w:bdr w:val="none" w:sz="0" w:space="0" w:color="auto" w:frame="1"/>
          <w:lang w:val="en-IN" w:eastAsia="en-IN"/>
        </w:rPr>
        <w:t>return</w:t>
      </w:r>
      <w:r w:rsidRPr="003142BA">
        <w:rPr>
          <w:rFonts w:ascii="Tahoma" w:eastAsia="Times New Roman" w:hAnsi="Tahoma" w:cs="Tahoma"/>
          <w:color w:val="303030"/>
          <w:sz w:val="27"/>
          <w:szCs w:val="27"/>
          <w:lang w:val="en-IN" w:eastAsia="en-IN"/>
        </w:rPr>
        <w:t> </w:t>
      </w:r>
      <w:r w:rsidRPr="003142BA">
        <w:rPr>
          <w:rFonts w:ascii="Tahoma" w:eastAsia="Times New Roman" w:hAnsi="Tahoma" w:cs="Tahoma"/>
          <w:color w:val="000080"/>
          <w:sz w:val="27"/>
          <w:szCs w:val="27"/>
          <w:bdr w:val="none" w:sz="0" w:space="0" w:color="auto" w:frame="1"/>
          <w:lang w:val="en-IN" w:eastAsia="en-IN"/>
        </w:rPr>
        <w:t>5</w:t>
      </w:r>
      <w:r w:rsidRPr="003142BA">
        <w:rPr>
          <w:rFonts w:ascii="Tahoma" w:eastAsia="Times New Roman" w:hAnsi="Tahoma" w:cs="Tahoma"/>
          <w:color w:val="303030"/>
          <w:sz w:val="27"/>
          <w:szCs w:val="27"/>
          <w:lang w:val="en-IN" w:eastAsia="en-IN"/>
        </w:rPr>
        <w:t>; }</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t>}</w:t>
      </w:r>
    </w:p>
    <w:p w14:paraId="47C46ACB" w14:textId="77777777" w:rsidR="003142BA" w:rsidRPr="003142BA" w:rsidRDefault="003142BA" w:rsidP="003142BA">
      <w:pPr>
        <w:shd w:val="clear" w:color="auto" w:fill="FFFFFF"/>
        <w:rPr>
          <w:rFonts w:ascii="Segoe UI" w:eastAsia="Times New Roman" w:hAnsi="Segoe UI" w:cs="Segoe UI"/>
          <w:color w:val="111111"/>
          <w:sz w:val="21"/>
          <w:szCs w:val="21"/>
          <w:lang w:val="en-IN" w:eastAsia="en-IN"/>
        </w:rPr>
      </w:pPr>
      <w:r w:rsidRPr="003142BA">
        <w:rPr>
          <w:rFonts w:ascii="Segoe UI" w:eastAsia="Times New Roman" w:hAnsi="Segoe UI" w:cs="Segoe UI"/>
          <w:color w:val="111111"/>
          <w:sz w:val="21"/>
          <w:szCs w:val="21"/>
          <w:lang w:val="en-IN" w:eastAsia="en-IN"/>
        </w:rPr>
        <w:t>Compile the program,</w:t>
      </w:r>
    </w:p>
    <w:p w14:paraId="5541BA79" w14:textId="77777777" w:rsidR="003142BA" w:rsidRPr="003142BA" w:rsidRDefault="003142BA" w:rsidP="003142BA">
      <w:pPr>
        <w:shd w:val="clear" w:color="auto" w:fill="FFFFFF"/>
        <w:rPr>
          <w:rFonts w:ascii="Segoe UI" w:eastAsia="Times New Roman" w:hAnsi="Segoe UI" w:cs="Segoe UI"/>
          <w:color w:val="111111"/>
          <w:sz w:val="21"/>
          <w:szCs w:val="21"/>
          <w:lang w:val="en-IN" w:eastAsia="en-IN"/>
        </w:rPr>
      </w:pPr>
      <w:r w:rsidRPr="003142BA">
        <w:rPr>
          <w:rFonts w:ascii="Segoe UI" w:eastAsia="Times New Roman" w:hAnsi="Segoe UI" w:cs="Segoe UI"/>
          <w:b/>
          <w:bCs/>
          <w:color w:val="111111"/>
          <w:sz w:val="21"/>
          <w:szCs w:val="21"/>
          <w:lang w:val="en-IN" w:eastAsia="en-IN"/>
        </w:rPr>
        <w:t>Error Since ‘Properties.Properties.Age.set’ returns void, a return keyword must not be followed by an object expression</w:t>
      </w:r>
    </w:p>
    <w:p w14:paraId="559B8DCC" w14:textId="77777777" w:rsidR="003142BA" w:rsidRPr="003142BA" w:rsidRDefault="003142BA" w:rsidP="003142BA">
      <w:pPr>
        <w:shd w:val="clear" w:color="auto" w:fill="FFFFFF"/>
        <w:rPr>
          <w:rFonts w:ascii="Segoe UI" w:eastAsia="Times New Roman" w:hAnsi="Segoe UI" w:cs="Segoe UI"/>
          <w:color w:val="111111"/>
          <w:sz w:val="21"/>
          <w:szCs w:val="21"/>
          <w:lang w:val="en-IN" w:eastAsia="en-IN"/>
        </w:rPr>
      </w:pPr>
      <w:r w:rsidRPr="003142BA">
        <w:rPr>
          <w:rFonts w:ascii="Segoe UI" w:eastAsia="Times New Roman" w:hAnsi="Segoe UI" w:cs="Segoe UI"/>
          <w:color w:val="111111"/>
          <w:sz w:val="21"/>
          <w:szCs w:val="21"/>
          <w:lang w:val="en-IN" w:eastAsia="en-IN"/>
        </w:rPr>
        <w:t>Here compiler understands “set” accessor as a method that returns void and takes a parameter to initialize the value. So set cannot be expected to return a value.</w:t>
      </w:r>
    </w:p>
    <w:p w14:paraId="4B9B9CC8" w14:textId="77777777" w:rsidR="003142BA" w:rsidRPr="003142BA" w:rsidRDefault="003142BA" w:rsidP="003142BA">
      <w:pPr>
        <w:shd w:val="clear" w:color="auto" w:fill="FFFFFF"/>
        <w:rPr>
          <w:rFonts w:ascii="Segoe UI" w:eastAsia="Times New Roman" w:hAnsi="Segoe UI" w:cs="Segoe UI"/>
          <w:color w:val="111111"/>
          <w:sz w:val="21"/>
          <w:szCs w:val="21"/>
          <w:lang w:val="en-IN" w:eastAsia="en-IN"/>
        </w:rPr>
      </w:pPr>
      <w:r w:rsidRPr="003142BA">
        <w:rPr>
          <w:rFonts w:ascii="Segoe UI" w:eastAsia="Times New Roman" w:hAnsi="Segoe UI" w:cs="Segoe UI"/>
          <w:color w:val="111111"/>
          <w:sz w:val="21"/>
          <w:szCs w:val="21"/>
          <w:lang w:val="en-IN" w:eastAsia="en-IN"/>
        </w:rPr>
        <w:t>If we just leave return statement empty, and remove 5, we do not get any error and code compiles,</w:t>
      </w:r>
    </w:p>
    <w:p w14:paraId="07BB61ED" w14:textId="77777777" w:rsidR="003142BA" w:rsidRPr="003142BA" w:rsidRDefault="003142BA" w:rsidP="003142B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3142BA">
        <w:rPr>
          <w:rFonts w:ascii="Consolas" w:eastAsia="Times New Roman" w:hAnsi="Consolas" w:cs="Courier New"/>
          <w:color w:val="0000FF"/>
          <w:sz w:val="18"/>
          <w:szCs w:val="18"/>
          <w:bdr w:val="none" w:sz="0" w:space="0" w:color="auto" w:frame="1"/>
          <w:lang w:val="en-IN" w:eastAsia="en-IN"/>
        </w:rPr>
        <w:lastRenderedPageBreak/>
        <w:t>using</w:t>
      </w:r>
      <w:r w:rsidRPr="003142BA">
        <w:rPr>
          <w:rFonts w:ascii="Consolas" w:eastAsia="Times New Roman" w:hAnsi="Consolas" w:cs="Courier New"/>
          <w:color w:val="303030"/>
          <w:sz w:val="18"/>
          <w:szCs w:val="18"/>
          <w:lang w:val="en-IN" w:eastAsia="en-IN"/>
        </w:rPr>
        <w:t xml:space="preserve"> System;</w:t>
      </w:r>
    </w:p>
    <w:p w14:paraId="3AA888A8" w14:textId="77777777" w:rsidR="003142BA" w:rsidRPr="003142BA" w:rsidRDefault="003142BA" w:rsidP="003142BA">
      <w:pPr>
        <w:shd w:val="clear" w:color="auto" w:fill="FFFFFF"/>
        <w:spacing w:beforeAutospacing="1"/>
        <w:rPr>
          <w:rFonts w:ascii="Tahoma" w:eastAsia="Times New Roman" w:hAnsi="Tahoma" w:cs="Tahoma"/>
          <w:color w:val="303030"/>
          <w:sz w:val="27"/>
          <w:szCs w:val="27"/>
          <w:lang w:val="en-IN" w:eastAsia="en-IN"/>
        </w:rPr>
      </w:pPr>
      <w:r w:rsidRPr="003142BA">
        <w:rPr>
          <w:rFonts w:ascii="Tahoma" w:eastAsia="Times New Roman" w:hAnsi="Tahoma" w:cs="Tahoma"/>
          <w:color w:val="0000FF"/>
          <w:sz w:val="27"/>
          <w:szCs w:val="27"/>
          <w:bdr w:val="none" w:sz="0" w:space="0" w:color="auto" w:frame="1"/>
          <w:lang w:val="en-IN" w:eastAsia="en-IN"/>
        </w:rPr>
        <w:t>namespace</w:t>
      </w:r>
      <w:r w:rsidRPr="003142BA">
        <w:rPr>
          <w:rFonts w:ascii="Tahoma" w:eastAsia="Times New Roman" w:hAnsi="Tahoma" w:cs="Tahoma"/>
          <w:color w:val="303030"/>
          <w:sz w:val="27"/>
          <w:szCs w:val="27"/>
          <w:lang w:val="en-IN" w:eastAsia="en-IN"/>
        </w:rPr>
        <w:t> Properties</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r>
      <w:r w:rsidRPr="003142BA">
        <w:rPr>
          <w:rFonts w:ascii="Tahoma" w:eastAsia="Times New Roman" w:hAnsi="Tahoma" w:cs="Tahoma"/>
          <w:color w:val="0000FF"/>
          <w:sz w:val="27"/>
          <w:szCs w:val="27"/>
          <w:bdr w:val="none" w:sz="0" w:space="0" w:color="auto" w:frame="1"/>
          <w:lang w:val="en-IN" w:eastAsia="en-IN"/>
        </w:rPr>
        <w:t>public</w:t>
      </w:r>
      <w:r w:rsidRPr="003142BA">
        <w:rPr>
          <w:rFonts w:ascii="Tahoma" w:eastAsia="Times New Roman" w:hAnsi="Tahoma" w:cs="Tahoma"/>
          <w:color w:val="303030"/>
          <w:sz w:val="27"/>
          <w:szCs w:val="27"/>
          <w:lang w:val="en-IN" w:eastAsia="en-IN"/>
        </w:rPr>
        <w:t> </w:t>
      </w:r>
      <w:r w:rsidRPr="003142BA">
        <w:rPr>
          <w:rFonts w:ascii="Tahoma" w:eastAsia="Times New Roman" w:hAnsi="Tahoma" w:cs="Tahoma"/>
          <w:color w:val="0000FF"/>
          <w:sz w:val="27"/>
          <w:szCs w:val="27"/>
          <w:bdr w:val="none" w:sz="0" w:space="0" w:color="auto" w:frame="1"/>
          <w:lang w:val="en-IN" w:eastAsia="en-IN"/>
        </w:rPr>
        <w:t>class</w:t>
      </w:r>
      <w:r w:rsidRPr="003142BA">
        <w:rPr>
          <w:rFonts w:ascii="Tahoma" w:eastAsia="Times New Roman" w:hAnsi="Tahoma" w:cs="Tahoma"/>
          <w:color w:val="303030"/>
          <w:sz w:val="27"/>
          <w:szCs w:val="27"/>
          <w:lang w:val="en-IN" w:eastAsia="en-IN"/>
        </w:rPr>
        <w:t> Properties</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r>
      <w:r w:rsidRPr="003142BA">
        <w:rPr>
          <w:rFonts w:ascii="Tahoma" w:eastAsia="Times New Roman" w:hAnsi="Tahoma" w:cs="Tahoma"/>
          <w:color w:val="0000FF"/>
          <w:sz w:val="27"/>
          <w:szCs w:val="27"/>
          <w:bdr w:val="none" w:sz="0" w:space="0" w:color="auto" w:frame="1"/>
          <w:lang w:val="en-IN" w:eastAsia="en-IN"/>
        </w:rPr>
        <w:t>public</w:t>
      </w:r>
      <w:r w:rsidRPr="003142BA">
        <w:rPr>
          <w:rFonts w:ascii="Tahoma" w:eastAsia="Times New Roman" w:hAnsi="Tahoma" w:cs="Tahoma"/>
          <w:color w:val="303030"/>
          <w:sz w:val="27"/>
          <w:szCs w:val="27"/>
          <w:lang w:val="en-IN" w:eastAsia="en-IN"/>
        </w:rPr>
        <w:t> </w:t>
      </w:r>
      <w:r w:rsidRPr="003142BA">
        <w:rPr>
          <w:rFonts w:ascii="Tahoma" w:eastAsia="Times New Roman" w:hAnsi="Tahoma" w:cs="Tahoma"/>
          <w:color w:val="0000FF"/>
          <w:sz w:val="27"/>
          <w:szCs w:val="27"/>
          <w:bdr w:val="none" w:sz="0" w:space="0" w:color="auto" w:frame="1"/>
          <w:lang w:val="en-IN" w:eastAsia="en-IN"/>
        </w:rPr>
        <w:t>int</w:t>
      </w:r>
      <w:r w:rsidRPr="003142BA">
        <w:rPr>
          <w:rFonts w:ascii="Tahoma" w:eastAsia="Times New Roman" w:hAnsi="Tahoma" w:cs="Tahoma"/>
          <w:color w:val="303030"/>
          <w:sz w:val="27"/>
          <w:szCs w:val="27"/>
          <w:lang w:val="en-IN" w:eastAsia="en-IN"/>
        </w:rPr>
        <w:t> Age</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r>
      <w:r w:rsidRPr="003142BA">
        <w:rPr>
          <w:rFonts w:ascii="Tahoma" w:eastAsia="Times New Roman" w:hAnsi="Tahoma" w:cs="Tahoma"/>
          <w:color w:val="0000FF"/>
          <w:sz w:val="27"/>
          <w:szCs w:val="27"/>
          <w:bdr w:val="none" w:sz="0" w:space="0" w:color="auto" w:frame="1"/>
          <w:lang w:val="en-IN" w:eastAsia="en-IN"/>
        </w:rPr>
        <w:t>set</w:t>
      </w:r>
      <w:r w:rsidRPr="003142BA">
        <w:rPr>
          <w:rFonts w:ascii="Tahoma" w:eastAsia="Times New Roman" w:hAnsi="Tahoma" w:cs="Tahoma"/>
          <w:color w:val="303030"/>
          <w:sz w:val="27"/>
          <w:szCs w:val="27"/>
          <w:lang w:val="en-IN" w:eastAsia="en-IN"/>
        </w:rPr>
        <w:t> { </w:t>
      </w:r>
      <w:r w:rsidRPr="003142BA">
        <w:rPr>
          <w:rFonts w:ascii="Tahoma" w:eastAsia="Times New Roman" w:hAnsi="Tahoma" w:cs="Tahoma"/>
          <w:color w:val="0000FF"/>
          <w:sz w:val="27"/>
          <w:szCs w:val="27"/>
          <w:bdr w:val="none" w:sz="0" w:space="0" w:color="auto" w:frame="1"/>
          <w:lang w:val="en-IN" w:eastAsia="en-IN"/>
        </w:rPr>
        <w:t>return</w:t>
      </w:r>
      <w:r w:rsidRPr="003142BA">
        <w:rPr>
          <w:rFonts w:ascii="Tahoma" w:eastAsia="Times New Roman" w:hAnsi="Tahoma" w:cs="Tahoma"/>
          <w:color w:val="303030"/>
          <w:sz w:val="27"/>
          <w:szCs w:val="27"/>
          <w:lang w:val="en-IN" w:eastAsia="en-IN"/>
        </w:rPr>
        <w:t> ; }</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t>}</w:t>
      </w:r>
      <w:r w:rsidRPr="003142BA">
        <w:rPr>
          <w:rFonts w:ascii="Tahoma" w:eastAsia="Times New Roman" w:hAnsi="Tahoma" w:cs="Tahoma"/>
          <w:color w:val="303030"/>
          <w:sz w:val="27"/>
          <w:szCs w:val="27"/>
          <w:lang w:val="en-IN" w:eastAsia="en-IN"/>
        </w:rPr>
        <w:br/>
        <w:t>}</w:t>
      </w:r>
    </w:p>
    <w:p w14:paraId="25BB1D5F" w14:textId="6E8F5A6A" w:rsidR="002941BF" w:rsidRDefault="002941B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2FECC5A" w14:textId="77777777" w:rsidR="00ED3454" w:rsidRPr="00ED3454" w:rsidRDefault="00ED3454" w:rsidP="00ED3454">
      <w:pPr>
        <w:shd w:val="clear" w:color="auto" w:fill="FFFFFF"/>
        <w:spacing w:before="300" w:after="165"/>
        <w:outlineLvl w:val="1"/>
        <w:rPr>
          <w:rFonts w:ascii="Segoe UI" w:eastAsia="Times New Roman" w:hAnsi="Segoe UI" w:cs="Segoe UI"/>
          <w:color w:val="FF9900"/>
          <w:sz w:val="45"/>
          <w:szCs w:val="45"/>
          <w:lang w:val="en-IN" w:eastAsia="en-IN"/>
        </w:rPr>
      </w:pPr>
      <w:r w:rsidRPr="00ED3454">
        <w:rPr>
          <w:rFonts w:ascii="Segoe UI" w:eastAsia="Times New Roman" w:hAnsi="Segoe UI" w:cs="Segoe UI"/>
          <w:color w:val="FF9900"/>
          <w:sz w:val="45"/>
          <w:szCs w:val="45"/>
          <w:lang w:val="en-IN" w:eastAsia="en-IN"/>
        </w:rPr>
        <w:t>Value Keyword</w:t>
      </w:r>
    </w:p>
    <w:p w14:paraId="73F26FFC" w14:textId="77777777" w:rsidR="00ED3454" w:rsidRPr="00ED3454" w:rsidRDefault="00ED3454" w:rsidP="00ED3454">
      <w:pPr>
        <w:shd w:val="clear" w:color="auto" w:fill="FFFFFF"/>
        <w:rPr>
          <w:rFonts w:ascii="Segoe UI" w:eastAsia="Times New Roman" w:hAnsi="Segoe UI" w:cs="Segoe UI"/>
          <w:color w:val="111111"/>
          <w:sz w:val="21"/>
          <w:szCs w:val="21"/>
          <w:lang w:val="en-IN" w:eastAsia="en-IN"/>
        </w:rPr>
      </w:pPr>
      <w:r w:rsidRPr="00ED3454">
        <w:rPr>
          <w:rFonts w:ascii="Segoe UI" w:eastAsia="Times New Roman" w:hAnsi="Segoe UI" w:cs="Segoe UI"/>
          <w:color w:val="111111"/>
          <w:sz w:val="21"/>
          <w:szCs w:val="21"/>
          <w:lang w:val="en-IN" w:eastAsia="en-IN"/>
        </w:rPr>
        <w:t>We have a reserved keyword named value.</w:t>
      </w:r>
    </w:p>
    <w:p w14:paraId="36BF07D7" w14:textId="77777777" w:rsidR="00ED3454" w:rsidRPr="00ED3454" w:rsidRDefault="00ED3454" w:rsidP="00ED3454">
      <w:pPr>
        <w:shd w:val="clear" w:color="auto" w:fill="FFFFFF"/>
        <w:jc w:val="right"/>
        <w:rPr>
          <w:rFonts w:ascii="Segoe UI" w:eastAsia="Times New Roman" w:hAnsi="Segoe UI" w:cs="Segoe UI"/>
          <w:color w:val="999999"/>
          <w:sz w:val="17"/>
          <w:szCs w:val="17"/>
          <w:lang w:val="en-IN" w:eastAsia="en-IN"/>
        </w:rPr>
      </w:pPr>
      <w:r w:rsidRPr="00ED3454">
        <w:rPr>
          <w:rFonts w:ascii="Segoe UI" w:eastAsia="Times New Roman" w:hAnsi="Segoe UI" w:cs="Segoe UI"/>
          <w:color w:val="999999"/>
          <w:sz w:val="17"/>
          <w:szCs w:val="17"/>
          <w:bdr w:val="none" w:sz="0" w:space="0" w:color="auto" w:frame="1"/>
          <w:lang w:val="en-IN" w:eastAsia="en-IN"/>
        </w:rPr>
        <w:t>Hide</w:t>
      </w:r>
      <w:r w:rsidRPr="00ED3454">
        <w:rPr>
          <w:rFonts w:ascii="Segoe UI" w:eastAsia="Times New Roman" w:hAnsi="Segoe UI" w:cs="Segoe UI"/>
          <w:color w:val="999999"/>
          <w:sz w:val="17"/>
          <w:szCs w:val="17"/>
          <w:lang w:val="en-IN" w:eastAsia="en-IN"/>
        </w:rPr>
        <w:t>   </w:t>
      </w:r>
      <w:r w:rsidRPr="00ED3454">
        <w:rPr>
          <w:rFonts w:ascii="Segoe UI" w:eastAsia="Times New Roman" w:hAnsi="Segoe UI" w:cs="Segoe UI"/>
          <w:color w:val="999999"/>
          <w:sz w:val="17"/>
          <w:szCs w:val="17"/>
          <w:bdr w:val="none" w:sz="0" w:space="0" w:color="auto" w:frame="1"/>
          <w:lang w:val="en-IN" w:eastAsia="en-IN"/>
        </w:rPr>
        <w:t>Copy Code</w:t>
      </w:r>
    </w:p>
    <w:p w14:paraId="599C8F28" w14:textId="77777777" w:rsidR="00ED3454" w:rsidRPr="00ED3454" w:rsidRDefault="00ED3454" w:rsidP="00ED34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ED3454">
        <w:rPr>
          <w:rFonts w:ascii="Consolas" w:eastAsia="Times New Roman" w:hAnsi="Consolas" w:cs="Courier New"/>
          <w:color w:val="0000FF"/>
          <w:sz w:val="18"/>
          <w:szCs w:val="18"/>
          <w:bdr w:val="none" w:sz="0" w:space="0" w:color="auto" w:frame="1"/>
          <w:lang w:val="en-IN" w:eastAsia="en-IN"/>
        </w:rPr>
        <w:t>using</w:t>
      </w:r>
      <w:r w:rsidRPr="00ED3454">
        <w:rPr>
          <w:rFonts w:ascii="Consolas" w:eastAsia="Times New Roman" w:hAnsi="Consolas" w:cs="Courier New"/>
          <w:color w:val="303030"/>
          <w:sz w:val="18"/>
          <w:szCs w:val="18"/>
          <w:lang w:val="en-IN" w:eastAsia="en-IN"/>
        </w:rPr>
        <w:t xml:space="preserve"> System;</w:t>
      </w:r>
    </w:p>
    <w:p w14:paraId="662CD961" w14:textId="77777777" w:rsidR="00ED3454" w:rsidRPr="00ED3454" w:rsidRDefault="00ED3454" w:rsidP="00ED3454">
      <w:pPr>
        <w:shd w:val="clear" w:color="auto" w:fill="FFFFFF"/>
        <w:spacing w:beforeAutospacing="1"/>
        <w:rPr>
          <w:rFonts w:ascii="Tahoma" w:eastAsia="Times New Roman" w:hAnsi="Tahoma" w:cs="Tahoma"/>
          <w:color w:val="303030"/>
          <w:sz w:val="27"/>
          <w:szCs w:val="27"/>
          <w:lang w:val="en-IN" w:eastAsia="en-IN"/>
        </w:rPr>
      </w:pPr>
      <w:r w:rsidRPr="00ED3454">
        <w:rPr>
          <w:rFonts w:ascii="Tahoma" w:eastAsia="Times New Roman" w:hAnsi="Tahoma" w:cs="Tahoma"/>
          <w:color w:val="0000FF"/>
          <w:sz w:val="27"/>
          <w:szCs w:val="27"/>
          <w:bdr w:val="none" w:sz="0" w:space="0" w:color="auto" w:frame="1"/>
          <w:lang w:val="en-IN" w:eastAsia="en-IN"/>
        </w:rPr>
        <w:t>namespace</w:t>
      </w:r>
      <w:r w:rsidRPr="00ED3454">
        <w:rPr>
          <w:rFonts w:ascii="Tahoma" w:eastAsia="Times New Roman" w:hAnsi="Tahoma" w:cs="Tahoma"/>
          <w:color w:val="303030"/>
          <w:sz w:val="27"/>
          <w:szCs w:val="27"/>
          <w:lang w:val="en-IN" w:eastAsia="en-IN"/>
        </w:rPr>
        <w:t> Properties</w:t>
      </w:r>
      <w:r w:rsidRPr="00ED3454">
        <w:rPr>
          <w:rFonts w:ascii="Tahoma" w:eastAsia="Times New Roman" w:hAnsi="Tahoma" w:cs="Tahoma"/>
          <w:color w:val="303030"/>
          <w:sz w:val="27"/>
          <w:szCs w:val="27"/>
          <w:lang w:val="en-IN" w:eastAsia="en-IN"/>
        </w:rPr>
        <w:br/>
        <w:t>{</w:t>
      </w:r>
      <w:r w:rsidRPr="00ED3454">
        <w:rPr>
          <w:rFonts w:ascii="Tahoma" w:eastAsia="Times New Roman" w:hAnsi="Tahoma" w:cs="Tahoma"/>
          <w:color w:val="303030"/>
          <w:sz w:val="27"/>
          <w:szCs w:val="27"/>
          <w:lang w:val="en-IN" w:eastAsia="en-IN"/>
        </w:rPr>
        <w:br/>
      </w:r>
      <w:r w:rsidRPr="00ED3454">
        <w:rPr>
          <w:rFonts w:ascii="Tahoma" w:eastAsia="Times New Roman" w:hAnsi="Tahoma" w:cs="Tahoma"/>
          <w:color w:val="0000FF"/>
          <w:sz w:val="27"/>
          <w:szCs w:val="27"/>
          <w:bdr w:val="none" w:sz="0" w:space="0" w:color="auto" w:frame="1"/>
          <w:lang w:val="en-IN" w:eastAsia="en-IN"/>
        </w:rPr>
        <w:t>public</w:t>
      </w:r>
      <w:r w:rsidRPr="00ED3454">
        <w:rPr>
          <w:rFonts w:ascii="Tahoma" w:eastAsia="Times New Roman" w:hAnsi="Tahoma" w:cs="Tahoma"/>
          <w:color w:val="303030"/>
          <w:sz w:val="27"/>
          <w:szCs w:val="27"/>
          <w:lang w:val="en-IN" w:eastAsia="en-IN"/>
        </w:rPr>
        <w:t> </w:t>
      </w:r>
      <w:r w:rsidRPr="00ED3454">
        <w:rPr>
          <w:rFonts w:ascii="Tahoma" w:eastAsia="Times New Roman" w:hAnsi="Tahoma" w:cs="Tahoma"/>
          <w:color w:val="0000FF"/>
          <w:sz w:val="27"/>
          <w:szCs w:val="27"/>
          <w:bdr w:val="none" w:sz="0" w:space="0" w:color="auto" w:frame="1"/>
          <w:lang w:val="en-IN" w:eastAsia="en-IN"/>
        </w:rPr>
        <w:t>class</w:t>
      </w:r>
      <w:r w:rsidRPr="00ED3454">
        <w:rPr>
          <w:rFonts w:ascii="Tahoma" w:eastAsia="Times New Roman" w:hAnsi="Tahoma" w:cs="Tahoma"/>
          <w:color w:val="303030"/>
          <w:sz w:val="27"/>
          <w:szCs w:val="27"/>
          <w:lang w:val="en-IN" w:eastAsia="en-IN"/>
        </w:rPr>
        <w:t> Properties</w:t>
      </w:r>
      <w:r w:rsidRPr="00ED3454">
        <w:rPr>
          <w:rFonts w:ascii="Tahoma" w:eastAsia="Times New Roman" w:hAnsi="Tahoma" w:cs="Tahoma"/>
          <w:color w:val="303030"/>
          <w:sz w:val="27"/>
          <w:szCs w:val="27"/>
          <w:lang w:val="en-IN" w:eastAsia="en-IN"/>
        </w:rPr>
        <w:br/>
        <w:t>{</w:t>
      </w:r>
      <w:r w:rsidRPr="00ED3454">
        <w:rPr>
          <w:rFonts w:ascii="Tahoma" w:eastAsia="Times New Roman" w:hAnsi="Tahoma" w:cs="Tahoma"/>
          <w:color w:val="303030"/>
          <w:sz w:val="27"/>
          <w:szCs w:val="27"/>
          <w:lang w:val="en-IN" w:eastAsia="en-IN"/>
        </w:rPr>
        <w:br/>
      </w:r>
      <w:r w:rsidRPr="00ED3454">
        <w:rPr>
          <w:rFonts w:ascii="Tahoma" w:eastAsia="Times New Roman" w:hAnsi="Tahoma" w:cs="Tahoma"/>
          <w:color w:val="0000FF"/>
          <w:sz w:val="27"/>
          <w:szCs w:val="27"/>
          <w:bdr w:val="none" w:sz="0" w:space="0" w:color="auto" w:frame="1"/>
          <w:lang w:val="en-IN" w:eastAsia="en-IN"/>
        </w:rPr>
        <w:t>public</w:t>
      </w:r>
      <w:r w:rsidRPr="00ED3454">
        <w:rPr>
          <w:rFonts w:ascii="Tahoma" w:eastAsia="Times New Roman" w:hAnsi="Tahoma" w:cs="Tahoma"/>
          <w:color w:val="303030"/>
          <w:sz w:val="27"/>
          <w:szCs w:val="27"/>
          <w:lang w:val="en-IN" w:eastAsia="en-IN"/>
        </w:rPr>
        <w:t> </w:t>
      </w:r>
      <w:r w:rsidRPr="00ED3454">
        <w:rPr>
          <w:rFonts w:ascii="Tahoma" w:eastAsia="Times New Roman" w:hAnsi="Tahoma" w:cs="Tahoma"/>
          <w:color w:val="0000FF"/>
          <w:sz w:val="27"/>
          <w:szCs w:val="27"/>
          <w:bdr w:val="none" w:sz="0" w:space="0" w:color="auto" w:frame="1"/>
          <w:lang w:val="en-IN" w:eastAsia="en-IN"/>
        </w:rPr>
        <w:t>string</w:t>
      </w:r>
      <w:r w:rsidRPr="00ED3454">
        <w:rPr>
          <w:rFonts w:ascii="Tahoma" w:eastAsia="Times New Roman" w:hAnsi="Tahoma" w:cs="Tahoma"/>
          <w:color w:val="303030"/>
          <w:sz w:val="27"/>
          <w:szCs w:val="27"/>
          <w:lang w:val="en-IN" w:eastAsia="en-IN"/>
        </w:rPr>
        <w:t> Name</w:t>
      </w:r>
      <w:r w:rsidRPr="00ED3454">
        <w:rPr>
          <w:rFonts w:ascii="Tahoma" w:eastAsia="Times New Roman" w:hAnsi="Tahoma" w:cs="Tahoma"/>
          <w:color w:val="303030"/>
          <w:sz w:val="27"/>
          <w:szCs w:val="27"/>
          <w:lang w:val="en-IN" w:eastAsia="en-IN"/>
        </w:rPr>
        <w:br/>
        <w:t>{</w:t>
      </w:r>
      <w:r w:rsidRPr="00ED3454">
        <w:rPr>
          <w:rFonts w:ascii="Tahoma" w:eastAsia="Times New Roman" w:hAnsi="Tahoma" w:cs="Tahoma"/>
          <w:color w:val="303030"/>
          <w:sz w:val="27"/>
          <w:szCs w:val="27"/>
          <w:lang w:val="en-IN" w:eastAsia="en-IN"/>
        </w:rPr>
        <w:br/>
      </w:r>
      <w:r w:rsidRPr="00ED3454">
        <w:rPr>
          <w:rFonts w:ascii="Tahoma" w:eastAsia="Times New Roman" w:hAnsi="Tahoma" w:cs="Tahoma"/>
          <w:color w:val="0000FF"/>
          <w:sz w:val="27"/>
          <w:szCs w:val="27"/>
          <w:bdr w:val="none" w:sz="0" w:space="0" w:color="auto" w:frame="1"/>
          <w:lang w:val="en-IN" w:eastAsia="en-IN"/>
        </w:rPr>
        <w:t>set</w:t>
      </w:r>
      <w:r w:rsidRPr="00ED3454">
        <w:rPr>
          <w:rFonts w:ascii="Tahoma" w:eastAsia="Times New Roman" w:hAnsi="Tahoma" w:cs="Tahoma"/>
          <w:color w:val="303030"/>
          <w:sz w:val="27"/>
          <w:szCs w:val="27"/>
          <w:lang w:val="en-IN" w:eastAsia="en-IN"/>
        </w:rPr>
        <w:t> { </w:t>
      </w:r>
      <w:r w:rsidRPr="00ED3454">
        <w:rPr>
          <w:rFonts w:ascii="Tahoma" w:eastAsia="Times New Roman" w:hAnsi="Tahoma" w:cs="Tahoma"/>
          <w:color w:val="0000FF"/>
          <w:sz w:val="27"/>
          <w:szCs w:val="27"/>
          <w:bdr w:val="none" w:sz="0" w:space="0" w:color="auto" w:frame="1"/>
          <w:lang w:val="en-IN" w:eastAsia="en-IN"/>
        </w:rPr>
        <w:t>string</w:t>
      </w:r>
      <w:r w:rsidRPr="00ED3454">
        <w:rPr>
          <w:rFonts w:ascii="Tahoma" w:eastAsia="Times New Roman" w:hAnsi="Tahoma" w:cs="Tahoma"/>
          <w:color w:val="303030"/>
          <w:sz w:val="27"/>
          <w:szCs w:val="27"/>
          <w:lang w:val="en-IN" w:eastAsia="en-IN"/>
        </w:rPr>
        <w:t> value; }</w:t>
      </w:r>
      <w:r w:rsidRPr="00ED3454">
        <w:rPr>
          <w:rFonts w:ascii="Tahoma" w:eastAsia="Times New Roman" w:hAnsi="Tahoma" w:cs="Tahoma"/>
          <w:color w:val="303030"/>
          <w:sz w:val="27"/>
          <w:szCs w:val="27"/>
          <w:lang w:val="en-IN" w:eastAsia="en-IN"/>
        </w:rPr>
        <w:br/>
        <w:t>}</w:t>
      </w:r>
      <w:r w:rsidRPr="00ED3454">
        <w:rPr>
          <w:rFonts w:ascii="Tahoma" w:eastAsia="Times New Roman" w:hAnsi="Tahoma" w:cs="Tahoma"/>
          <w:color w:val="303030"/>
          <w:sz w:val="27"/>
          <w:szCs w:val="27"/>
          <w:lang w:val="en-IN" w:eastAsia="en-IN"/>
        </w:rPr>
        <w:br/>
        <w:t>}</w:t>
      </w:r>
      <w:r w:rsidRPr="00ED3454">
        <w:rPr>
          <w:rFonts w:ascii="Tahoma" w:eastAsia="Times New Roman" w:hAnsi="Tahoma" w:cs="Tahoma"/>
          <w:color w:val="303030"/>
          <w:sz w:val="27"/>
          <w:szCs w:val="27"/>
          <w:lang w:val="en-IN" w:eastAsia="en-IN"/>
        </w:rPr>
        <w:br/>
        <w:t>}</w:t>
      </w:r>
    </w:p>
    <w:p w14:paraId="619C54FF" w14:textId="77777777" w:rsidR="00ED3454" w:rsidRPr="00ED3454" w:rsidRDefault="00ED3454" w:rsidP="00ED3454">
      <w:pPr>
        <w:shd w:val="clear" w:color="auto" w:fill="FFFFFF"/>
        <w:rPr>
          <w:rFonts w:ascii="Segoe UI" w:eastAsia="Times New Roman" w:hAnsi="Segoe UI" w:cs="Segoe UI"/>
          <w:color w:val="111111"/>
          <w:sz w:val="21"/>
          <w:szCs w:val="21"/>
          <w:lang w:val="en-IN" w:eastAsia="en-IN"/>
        </w:rPr>
      </w:pPr>
      <w:r w:rsidRPr="00ED3454">
        <w:rPr>
          <w:rFonts w:ascii="Segoe UI" w:eastAsia="Times New Roman" w:hAnsi="Segoe UI" w:cs="Segoe UI"/>
          <w:color w:val="111111"/>
          <w:sz w:val="21"/>
          <w:szCs w:val="21"/>
          <w:lang w:val="en-IN" w:eastAsia="en-IN"/>
        </w:rPr>
        <w:t>Just compile the above given code, we get a compile time error as follows,</w:t>
      </w:r>
    </w:p>
    <w:p w14:paraId="4575B705" w14:textId="77777777" w:rsidR="00ED3454" w:rsidRPr="00ED3454" w:rsidRDefault="00ED3454" w:rsidP="00ED3454">
      <w:pPr>
        <w:shd w:val="clear" w:color="auto" w:fill="FFFFFF"/>
        <w:rPr>
          <w:rFonts w:ascii="Segoe UI" w:eastAsia="Times New Roman" w:hAnsi="Segoe UI" w:cs="Segoe UI"/>
          <w:color w:val="111111"/>
          <w:sz w:val="21"/>
          <w:szCs w:val="21"/>
          <w:lang w:val="en-IN" w:eastAsia="en-IN"/>
        </w:rPr>
      </w:pPr>
      <w:r w:rsidRPr="00ED3454">
        <w:rPr>
          <w:rFonts w:ascii="Segoe UI" w:eastAsia="Times New Roman" w:hAnsi="Segoe UI" w:cs="Segoe UI"/>
          <w:b/>
          <w:bCs/>
          <w:color w:val="111111"/>
          <w:sz w:val="21"/>
          <w:szCs w:val="21"/>
          <w:lang w:val="en-IN" w:eastAsia="en-IN"/>
        </w:rPr>
        <w:t>Error A local variable named ‘value’ cannot be declared in this scope because it would give a different meaning to ‘value’, which is already used in a ‘parent or current’ scope to denote something else</w:t>
      </w:r>
    </w:p>
    <w:p w14:paraId="4FFB025F" w14:textId="77777777" w:rsidR="00ED3454" w:rsidRPr="00ED3454" w:rsidRDefault="00ED3454" w:rsidP="00ED3454">
      <w:pPr>
        <w:shd w:val="clear" w:color="auto" w:fill="FFFFFF"/>
        <w:rPr>
          <w:rFonts w:ascii="Segoe UI" w:eastAsia="Times New Roman" w:hAnsi="Segoe UI" w:cs="Segoe UI"/>
          <w:color w:val="111111"/>
          <w:sz w:val="21"/>
          <w:szCs w:val="21"/>
          <w:lang w:val="en-IN" w:eastAsia="en-IN"/>
        </w:rPr>
      </w:pPr>
      <w:r w:rsidRPr="00ED3454">
        <w:rPr>
          <w:rFonts w:ascii="Segoe UI" w:eastAsia="Times New Roman" w:hAnsi="Segoe UI" w:cs="Segoe UI"/>
          <w:color w:val="111111"/>
          <w:sz w:val="21"/>
          <w:szCs w:val="21"/>
          <w:lang w:val="en-IN" w:eastAsia="en-IN"/>
        </w:rPr>
        <w:t>This signifies that “value” is a reserved keyword here. So one cannot declare a variable named value in “set” accessor as it may give different meaning to already reserved keyword value.</w:t>
      </w:r>
    </w:p>
    <w:p w14:paraId="655F3E95" w14:textId="77777777" w:rsidR="007B21FA" w:rsidRPr="007B21FA" w:rsidRDefault="007B21FA" w:rsidP="007B21FA">
      <w:pPr>
        <w:shd w:val="clear" w:color="auto" w:fill="FFFFFF"/>
        <w:spacing w:before="300" w:after="165"/>
        <w:outlineLvl w:val="1"/>
        <w:rPr>
          <w:rFonts w:ascii="Segoe UI" w:eastAsia="Times New Roman" w:hAnsi="Segoe UI" w:cs="Segoe UI"/>
          <w:color w:val="FF9900"/>
          <w:sz w:val="45"/>
          <w:szCs w:val="45"/>
          <w:lang w:val="en-IN" w:eastAsia="en-IN"/>
        </w:rPr>
      </w:pPr>
      <w:r w:rsidRPr="007B21FA">
        <w:rPr>
          <w:rFonts w:ascii="Segoe UI" w:eastAsia="Times New Roman" w:hAnsi="Segoe UI" w:cs="Segoe UI"/>
          <w:color w:val="FF9900"/>
          <w:sz w:val="45"/>
          <w:szCs w:val="45"/>
          <w:lang w:val="en-IN" w:eastAsia="en-IN"/>
        </w:rPr>
        <w:lastRenderedPageBreak/>
        <w:t>Abstract Properties</w:t>
      </w:r>
    </w:p>
    <w:p w14:paraId="11F0C9ED" w14:textId="77777777" w:rsidR="007B21FA" w:rsidRPr="007B21FA" w:rsidRDefault="007B21FA" w:rsidP="007B21FA">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7B21FA">
        <w:rPr>
          <w:rFonts w:ascii="Segoe UI" w:eastAsia="Times New Roman" w:hAnsi="Segoe UI" w:cs="Segoe UI"/>
          <w:color w:val="FF9900"/>
          <w:sz w:val="29"/>
          <w:szCs w:val="29"/>
          <w:lang w:val="en-IN" w:eastAsia="en-IN"/>
        </w:rPr>
        <w:t>Lab1</w:t>
      </w:r>
    </w:p>
    <w:p w14:paraId="5D7F3CDF"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color w:val="111111"/>
          <w:sz w:val="21"/>
          <w:szCs w:val="21"/>
          <w:lang w:val="en-IN" w:eastAsia="en-IN"/>
        </w:rPr>
        <w:t>Yes, we can also have abstract properties; let’s see how it works,</w:t>
      </w:r>
    </w:p>
    <w:p w14:paraId="754F248E" w14:textId="77777777" w:rsidR="007B21FA" w:rsidRPr="007B21FA" w:rsidRDefault="007B21FA" w:rsidP="007B21F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t>Properties.cs</w:t>
      </w:r>
    </w:p>
    <w:p w14:paraId="783A4ADA" w14:textId="77777777" w:rsidR="007B21FA" w:rsidRPr="007B21FA" w:rsidRDefault="007B21FA" w:rsidP="007B21FA">
      <w:pPr>
        <w:shd w:val="clear" w:color="auto" w:fill="FFFFFF"/>
        <w:jc w:val="right"/>
        <w:rPr>
          <w:rFonts w:ascii="Segoe UI" w:eastAsia="Times New Roman" w:hAnsi="Segoe UI" w:cs="Segoe UI"/>
          <w:color w:val="999999"/>
          <w:sz w:val="17"/>
          <w:szCs w:val="17"/>
          <w:lang w:val="en-IN" w:eastAsia="en-IN"/>
        </w:rPr>
      </w:pPr>
      <w:r w:rsidRPr="007B21FA">
        <w:rPr>
          <w:rFonts w:ascii="Segoe UI" w:eastAsia="Times New Roman" w:hAnsi="Segoe UI" w:cs="Segoe UI"/>
          <w:color w:val="999999"/>
          <w:sz w:val="17"/>
          <w:szCs w:val="17"/>
          <w:bdr w:val="none" w:sz="0" w:space="0" w:color="auto" w:frame="1"/>
          <w:lang w:val="en-IN" w:eastAsia="en-IN"/>
        </w:rPr>
        <w:t>Hide</w:t>
      </w:r>
      <w:r w:rsidRPr="007B21FA">
        <w:rPr>
          <w:rFonts w:ascii="Segoe UI" w:eastAsia="Times New Roman" w:hAnsi="Segoe UI" w:cs="Segoe UI"/>
          <w:color w:val="999999"/>
          <w:sz w:val="17"/>
          <w:szCs w:val="17"/>
          <w:lang w:val="en-IN" w:eastAsia="en-IN"/>
        </w:rPr>
        <w:t>   </w:t>
      </w:r>
      <w:r w:rsidRPr="007B21FA">
        <w:rPr>
          <w:rFonts w:ascii="Segoe UI" w:eastAsia="Times New Roman" w:hAnsi="Segoe UI" w:cs="Segoe UI"/>
          <w:color w:val="999999"/>
          <w:sz w:val="17"/>
          <w:szCs w:val="17"/>
          <w:bdr w:val="none" w:sz="0" w:space="0" w:color="auto" w:frame="1"/>
          <w:lang w:val="en-IN" w:eastAsia="en-IN"/>
        </w:rPr>
        <w:t>Copy Code</w:t>
      </w:r>
    </w:p>
    <w:p w14:paraId="6F56835B" w14:textId="77777777" w:rsidR="007B21FA" w:rsidRPr="007B21FA" w:rsidRDefault="007B21FA" w:rsidP="007B21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B21FA">
        <w:rPr>
          <w:rFonts w:ascii="Consolas" w:eastAsia="Times New Roman" w:hAnsi="Consolas" w:cs="Courier New"/>
          <w:color w:val="0000FF"/>
          <w:sz w:val="18"/>
          <w:szCs w:val="18"/>
          <w:bdr w:val="none" w:sz="0" w:space="0" w:color="auto" w:frame="1"/>
          <w:lang w:val="en-IN" w:eastAsia="en-IN"/>
        </w:rPr>
        <w:t>using</w:t>
      </w:r>
      <w:r w:rsidRPr="007B21FA">
        <w:rPr>
          <w:rFonts w:ascii="Consolas" w:eastAsia="Times New Roman" w:hAnsi="Consolas" w:cs="Courier New"/>
          <w:color w:val="303030"/>
          <w:sz w:val="18"/>
          <w:szCs w:val="18"/>
          <w:lang w:val="en-IN" w:eastAsia="en-IN"/>
        </w:rPr>
        <w:t xml:space="preserve"> System;</w:t>
      </w:r>
    </w:p>
    <w:p w14:paraId="64FA2521" w14:textId="77777777" w:rsidR="007B21FA" w:rsidRPr="007B21FA" w:rsidRDefault="007B21FA" w:rsidP="007B21FA">
      <w:pPr>
        <w:shd w:val="clear" w:color="auto" w:fill="FFFFFF"/>
        <w:spacing w:beforeAutospacing="1"/>
        <w:rPr>
          <w:rFonts w:ascii="Tahoma" w:eastAsia="Times New Roman" w:hAnsi="Tahoma" w:cs="Tahoma"/>
          <w:color w:val="303030"/>
          <w:sz w:val="27"/>
          <w:szCs w:val="27"/>
          <w:lang w:val="en-IN" w:eastAsia="en-IN"/>
        </w:rPr>
      </w:pPr>
      <w:r w:rsidRPr="007B21FA">
        <w:rPr>
          <w:rFonts w:ascii="Tahoma" w:eastAsia="Times New Roman" w:hAnsi="Tahoma" w:cs="Tahoma"/>
          <w:color w:val="0000FF"/>
          <w:sz w:val="27"/>
          <w:szCs w:val="27"/>
          <w:bdr w:val="none" w:sz="0" w:space="0" w:color="auto" w:frame="1"/>
          <w:lang w:val="en-IN" w:eastAsia="en-IN"/>
        </w:rPr>
        <w:t>namespace</w:t>
      </w:r>
      <w:r w:rsidRPr="007B21FA">
        <w:rPr>
          <w:rFonts w:ascii="Tahoma" w:eastAsia="Times New Roman" w:hAnsi="Tahoma" w:cs="Tahoma"/>
          <w:color w:val="303030"/>
          <w:sz w:val="27"/>
          <w:szCs w:val="27"/>
          <w:lang w:val="en-IN" w:eastAsia="en-IN"/>
        </w:rPr>
        <w:t> Properties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abstract</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class</w:t>
      </w:r>
      <w:r w:rsidRPr="007B21FA">
        <w:rPr>
          <w:rFonts w:ascii="Tahoma" w:eastAsia="Times New Roman" w:hAnsi="Tahoma" w:cs="Tahoma"/>
          <w:color w:val="303030"/>
          <w:sz w:val="27"/>
          <w:szCs w:val="27"/>
          <w:lang w:val="en-IN" w:eastAsia="en-IN"/>
        </w:rPr>
        <w:t> BaseClass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abstract</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int</w:t>
      </w:r>
      <w:r w:rsidRPr="007B21FA">
        <w:rPr>
          <w:rFonts w:ascii="Tahoma" w:eastAsia="Times New Roman" w:hAnsi="Tahoma" w:cs="Tahoma"/>
          <w:color w:val="303030"/>
          <w:sz w:val="27"/>
          <w:szCs w:val="27"/>
          <w:lang w:val="en-IN" w:eastAsia="en-IN"/>
        </w:rPr>
        <w:t> AbsProperty { </w:t>
      </w:r>
      <w:r w:rsidRPr="007B21FA">
        <w:rPr>
          <w:rFonts w:ascii="Tahoma" w:eastAsia="Times New Roman" w:hAnsi="Tahoma" w:cs="Tahoma"/>
          <w:color w:val="0000FF"/>
          <w:sz w:val="27"/>
          <w:szCs w:val="27"/>
          <w:bdr w:val="none" w:sz="0" w:space="0" w:color="auto" w:frame="1"/>
          <w:lang w:val="en-IN" w:eastAsia="en-IN"/>
        </w:rPr>
        <w:t>get</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set</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303030"/>
          <w:sz w:val="27"/>
          <w:szCs w:val="27"/>
          <w:lang w:val="en-IN" w:eastAsia="en-IN"/>
        </w:rPr>
        <w:br/>
        <w:t>}</w:t>
      </w:r>
    </w:p>
    <w:p w14:paraId="6B6F528E" w14:textId="77777777" w:rsidR="007B21FA" w:rsidRPr="007B21FA" w:rsidRDefault="007B21FA" w:rsidP="007B21FA">
      <w:pPr>
        <w:shd w:val="clear" w:color="auto" w:fill="FFFFFF"/>
        <w:spacing w:beforeAutospacing="1"/>
        <w:rPr>
          <w:rFonts w:ascii="Tahoma" w:eastAsia="Times New Roman" w:hAnsi="Tahoma" w:cs="Tahoma"/>
          <w:color w:val="303030"/>
          <w:sz w:val="27"/>
          <w:szCs w:val="27"/>
          <w:lang w:val="en-IN" w:eastAsia="en-IN"/>
        </w:rPr>
      </w:pP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class</w:t>
      </w:r>
      <w:r w:rsidRPr="007B21FA">
        <w:rPr>
          <w:rFonts w:ascii="Tahoma" w:eastAsia="Times New Roman" w:hAnsi="Tahoma" w:cs="Tahoma"/>
          <w:color w:val="303030"/>
          <w:sz w:val="27"/>
          <w:szCs w:val="27"/>
          <w:lang w:val="en-IN" w:eastAsia="en-IN"/>
        </w:rPr>
        <w:t> Properties : BaseClass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override</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int</w:t>
      </w:r>
      <w:r w:rsidRPr="007B21FA">
        <w:rPr>
          <w:rFonts w:ascii="Tahoma" w:eastAsia="Times New Roman" w:hAnsi="Tahoma" w:cs="Tahoma"/>
          <w:color w:val="303030"/>
          <w:sz w:val="27"/>
          <w:szCs w:val="27"/>
          <w:lang w:val="en-IN" w:eastAsia="en-IN"/>
        </w:rPr>
        <w:t> AbsProperty</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get</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Console.WriteLine(</w:t>
      </w:r>
      <w:r w:rsidRPr="007B21FA">
        <w:rPr>
          <w:rFonts w:ascii="Tahoma" w:eastAsia="Times New Roman" w:hAnsi="Tahoma" w:cs="Tahoma"/>
          <w:color w:val="800080"/>
          <w:sz w:val="27"/>
          <w:szCs w:val="27"/>
          <w:bdr w:val="none" w:sz="0" w:space="0" w:color="auto" w:frame="1"/>
          <w:lang w:val="en-IN" w:eastAsia="en-IN"/>
        </w:rPr>
        <w:t>“Get called”</w:t>
      </w:r>
      <w:r w:rsidRPr="007B21FA">
        <w:rPr>
          <w:rFonts w:ascii="Tahoma" w:eastAsia="Times New Roman" w:hAnsi="Tahoma" w:cs="Tahoma"/>
          <w:color w:val="303030"/>
          <w:sz w:val="27"/>
          <w:szCs w:val="27"/>
          <w:lang w:val="en-IN" w:eastAsia="en-IN"/>
        </w:rP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return</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80"/>
          <w:sz w:val="27"/>
          <w:szCs w:val="27"/>
          <w:bdr w:val="none" w:sz="0" w:space="0" w:color="auto" w:frame="1"/>
          <w:lang w:val="en-IN" w:eastAsia="en-IN"/>
        </w:rPr>
        <w:t>10</w:t>
      </w:r>
      <w:r w:rsidRPr="007B21FA">
        <w:rPr>
          <w:rFonts w:ascii="Tahoma" w:eastAsia="Times New Roman" w:hAnsi="Tahoma" w:cs="Tahoma"/>
          <w:color w:val="303030"/>
          <w:sz w:val="27"/>
          <w:szCs w:val="27"/>
          <w:lang w:val="en-IN" w:eastAsia="en-IN"/>
        </w:rPr>
        <w:t>;</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set</w:t>
      </w:r>
      <w:r w:rsidRPr="007B21FA">
        <w:rPr>
          <w:rFonts w:ascii="Tahoma" w:eastAsia="Times New Roman" w:hAnsi="Tahoma" w:cs="Tahoma"/>
          <w:color w:val="303030"/>
          <w:sz w:val="27"/>
          <w:szCs w:val="27"/>
          <w:lang w:val="en-IN" w:eastAsia="en-IN"/>
        </w:rPr>
        <w:t> { Console.WriteLine(</w:t>
      </w:r>
      <w:r w:rsidRPr="007B21FA">
        <w:rPr>
          <w:rFonts w:ascii="Tahoma" w:eastAsia="Times New Roman" w:hAnsi="Tahoma" w:cs="Tahoma"/>
          <w:color w:val="800080"/>
          <w:sz w:val="27"/>
          <w:szCs w:val="27"/>
          <w:bdr w:val="none" w:sz="0" w:space="0" w:color="auto" w:frame="1"/>
          <w:lang w:val="en-IN" w:eastAsia="en-IN"/>
        </w:rPr>
        <w:t>“set called,value is “</w:t>
      </w:r>
      <w:r w:rsidRPr="007B21FA">
        <w:rPr>
          <w:rFonts w:ascii="Tahoma" w:eastAsia="Times New Roman" w:hAnsi="Tahoma" w:cs="Tahoma"/>
          <w:color w:val="303030"/>
          <w:sz w:val="27"/>
          <w:szCs w:val="27"/>
          <w:lang w:val="en-IN" w:eastAsia="en-IN"/>
        </w:rPr>
        <w:t> + value); }</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w:t>
      </w:r>
    </w:p>
    <w:p w14:paraId="28BEFD2F" w14:textId="77777777" w:rsidR="007B21FA" w:rsidRPr="007B21FA" w:rsidRDefault="007B21FA" w:rsidP="007B21F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t>Program.cs</w:t>
      </w:r>
    </w:p>
    <w:p w14:paraId="4203C79F" w14:textId="77777777" w:rsidR="007B21FA" w:rsidRPr="007B21FA" w:rsidRDefault="007B21FA" w:rsidP="007B21FA">
      <w:pPr>
        <w:shd w:val="clear" w:color="auto" w:fill="FFFFFF"/>
        <w:jc w:val="right"/>
        <w:rPr>
          <w:rFonts w:ascii="Segoe UI" w:eastAsia="Times New Roman" w:hAnsi="Segoe UI" w:cs="Segoe UI"/>
          <w:color w:val="999999"/>
          <w:sz w:val="17"/>
          <w:szCs w:val="17"/>
          <w:lang w:val="en-IN" w:eastAsia="en-IN"/>
        </w:rPr>
      </w:pPr>
      <w:r w:rsidRPr="007B21FA">
        <w:rPr>
          <w:rFonts w:ascii="Segoe UI" w:eastAsia="Times New Roman" w:hAnsi="Segoe UI" w:cs="Segoe UI"/>
          <w:color w:val="999999"/>
          <w:sz w:val="17"/>
          <w:szCs w:val="17"/>
          <w:bdr w:val="none" w:sz="0" w:space="0" w:color="auto" w:frame="1"/>
          <w:lang w:val="en-IN" w:eastAsia="en-IN"/>
        </w:rPr>
        <w:t>Hide</w:t>
      </w:r>
      <w:r w:rsidRPr="007B21FA">
        <w:rPr>
          <w:rFonts w:ascii="Segoe UI" w:eastAsia="Times New Roman" w:hAnsi="Segoe UI" w:cs="Segoe UI"/>
          <w:color w:val="999999"/>
          <w:sz w:val="17"/>
          <w:szCs w:val="17"/>
          <w:lang w:val="en-IN" w:eastAsia="en-IN"/>
        </w:rPr>
        <w:t>   </w:t>
      </w:r>
      <w:r w:rsidRPr="007B21FA">
        <w:rPr>
          <w:rFonts w:ascii="Segoe UI" w:eastAsia="Times New Roman" w:hAnsi="Segoe UI" w:cs="Segoe UI"/>
          <w:color w:val="999999"/>
          <w:sz w:val="17"/>
          <w:szCs w:val="17"/>
          <w:bdr w:val="none" w:sz="0" w:space="0" w:color="auto" w:frame="1"/>
          <w:lang w:val="en-IN" w:eastAsia="en-IN"/>
        </w:rPr>
        <w:t>Copy Code</w:t>
      </w:r>
    </w:p>
    <w:p w14:paraId="260DE68C" w14:textId="77777777" w:rsidR="007B21FA" w:rsidRPr="007B21FA" w:rsidRDefault="007B21FA" w:rsidP="007B21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B21FA">
        <w:rPr>
          <w:rFonts w:ascii="Consolas" w:eastAsia="Times New Roman" w:hAnsi="Consolas" w:cs="Courier New"/>
          <w:color w:val="0000FF"/>
          <w:sz w:val="18"/>
          <w:szCs w:val="18"/>
          <w:bdr w:val="none" w:sz="0" w:space="0" w:color="auto" w:frame="1"/>
          <w:lang w:val="en-IN" w:eastAsia="en-IN"/>
        </w:rPr>
        <w:t>using</w:t>
      </w:r>
      <w:r w:rsidRPr="007B21FA">
        <w:rPr>
          <w:rFonts w:ascii="Consolas" w:eastAsia="Times New Roman" w:hAnsi="Consolas" w:cs="Courier New"/>
          <w:color w:val="303030"/>
          <w:sz w:val="18"/>
          <w:szCs w:val="18"/>
          <w:lang w:val="en-IN" w:eastAsia="en-IN"/>
        </w:rPr>
        <w:t xml:space="preserve"> System;</w:t>
      </w:r>
    </w:p>
    <w:p w14:paraId="7E523CC8" w14:textId="77777777" w:rsidR="007B21FA" w:rsidRPr="007B21FA" w:rsidRDefault="007B21FA" w:rsidP="007B21FA">
      <w:pPr>
        <w:shd w:val="clear" w:color="auto" w:fill="FFFFFF"/>
        <w:spacing w:beforeAutospacing="1"/>
        <w:rPr>
          <w:rFonts w:ascii="Tahoma" w:eastAsia="Times New Roman" w:hAnsi="Tahoma" w:cs="Tahoma"/>
          <w:color w:val="303030"/>
          <w:sz w:val="27"/>
          <w:szCs w:val="27"/>
          <w:lang w:val="en-IN" w:eastAsia="en-IN"/>
        </w:rPr>
      </w:pPr>
      <w:r w:rsidRPr="007B21FA">
        <w:rPr>
          <w:rFonts w:ascii="Tahoma" w:eastAsia="Times New Roman" w:hAnsi="Tahoma" w:cs="Tahoma"/>
          <w:color w:val="0000FF"/>
          <w:sz w:val="27"/>
          <w:szCs w:val="27"/>
          <w:bdr w:val="none" w:sz="0" w:space="0" w:color="auto" w:frame="1"/>
          <w:lang w:val="en-IN" w:eastAsia="en-IN"/>
        </w:rPr>
        <w:t>namespace</w:t>
      </w:r>
      <w:r w:rsidRPr="007B21FA">
        <w:rPr>
          <w:rFonts w:ascii="Tahoma" w:eastAsia="Times New Roman" w:hAnsi="Tahoma" w:cs="Tahoma"/>
          <w:color w:val="303030"/>
          <w:sz w:val="27"/>
          <w:szCs w:val="27"/>
          <w:lang w:val="en-IN" w:eastAsia="en-IN"/>
        </w:rPr>
        <w:t> Properties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class</w:t>
      </w:r>
      <w:r w:rsidRPr="007B21FA">
        <w:rPr>
          <w:rFonts w:ascii="Tahoma" w:eastAsia="Times New Roman" w:hAnsi="Tahoma" w:cs="Tahoma"/>
          <w:color w:val="303030"/>
          <w:sz w:val="27"/>
          <w:szCs w:val="27"/>
          <w:lang w:val="en-IN" w:eastAsia="en-IN"/>
        </w:rPr>
        <w:t> Program</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303030"/>
          <w:sz w:val="27"/>
          <w:szCs w:val="27"/>
          <w:lang w:val="en-IN" w:eastAsia="en-IN"/>
        </w:rPr>
        <w:lastRenderedPageBreak/>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static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void</w:t>
      </w:r>
      <w:r w:rsidRPr="007B21FA">
        <w:rPr>
          <w:rFonts w:ascii="Tahoma" w:eastAsia="Times New Roman" w:hAnsi="Tahoma" w:cs="Tahoma"/>
          <w:color w:val="303030"/>
          <w:sz w:val="27"/>
          <w:szCs w:val="27"/>
          <w:lang w:val="en-IN" w:eastAsia="en-IN"/>
        </w:rPr>
        <w:t> Main(</w:t>
      </w:r>
      <w:r w:rsidRPr="007B21FA">
        <w:rPr>
          <w:rFonts w:ascii="Tahoma" w:eastAsia="Times New Roman" w:hAnsi="Tahoma" w:cs="Tahoma"/>
          <w:color w:val="0000FF"/>
          <w:sz w:val="27"/>
          <w:szCs w:val="27"/>
          <w:bdr w:val="none" w:sz="0" w:space="0" w:color="auto" w:frame="1"/>
          <w:lang w:val="en-IN" w:eastAsia="en-IN"/>
        </w:rPr>
        <w:t>string</w:t>
      </w:r>
      <w:r w:rsidRPr="007B21FA">
        <w:rPr>
          <w:rFonts w:ascii="Tahoma" w:eastAsia="Times New Roman" w:hAnsi="Tahoma" w:cs="Tahoma"/>
          <w:color w:val="303030"/>
          <w:sz w:val="27"/>
          <w:szCs w:val="27"/>
          <w:lang w:val="en-IN" w:eastAsia="en-IN"/>
        </w:rPr>
        <w:t>[] args)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Properties prop=new Properties();</w:t>
      </w:r>
      <w:r w:rsidRPr="007B21FA">
        <w:rPr>
          <w:rFonts w:ascii="Tahoma" w:eastAsia="Times New Roman" w:hAnsi="Tahoma" w:cs="Tahoma"/>
          <w:color w:val="303030"/>
          <w:sz w:val="27"/>
          <w:szCs w:val="27"/>
          <w:lang w:val="en-IN" w:eastAsia="en-IN"/>
        </w:rPr>
        <w:br/>
        <w:t>prop.AbsProperty = </w:t>
      </w:r>
      <w:r w:rsidRPr="007B21FA">
        <w:rPr>
          <w:rFonts w:ascii="Tahoma" w:eastAsia="Times New Roman" w:hAnsi="Tahoma" w:cs="Tahoma"/>
          <w:color w:val="000080"/>
          <w:sz w:val="27"/>
          <w:szCs w:val="27"/>
          <w:bdr w:val="none" w:sz="0" w:space="0" w:color="auto" w:frame="1"/>
          <w:lang w:val="en-IN" w:eastAsia="en-IN"/>
        </w:rPr>
        <w:t>40</w:t>
      </w:r>
      <w:r w:rsidRPr="007B21FA">
        <w:rPr>
          <w:rFonts w:ascii="Tahoma" w:eastAsia="Times New Roman" w:hAnsi="Tahoma" w:cs="Tahoma"/>
          <w:color w:val="303030"/>
          <w:sz w:val="27"/>
          <w:szCs w:val="27"/>
          <w:lang w:val="en-IN" w:eastAsia="en-IN"/>
        </w:rPr>
        <w:t>;</w:t>
      </w:r>
      <w:r w:rsidRPr="007B21FA">
        <w:rPr>
          <w:rFonts w:ascii="Tahoma" w:eastAsia="Times New Roman" w:hAnsi="Tahoma" w:cs="Tahoma"/>
          <w:color w:val="303030"/>
          <w:sz w:val="27"/>
          <w:szCs w:val="27"/>
          <w:lang w:val="en-IN" w:eastAsia="en-IN"/>
        </w:rPr>
        <w:br/>
        <w:t>Console.WriteLine(prop.AbsProperty);</w:t>
      </w:r>
      <w:r w:rsidRPr="007B21FA">
        <w:rPr>
          <w:rFonts w:ascii="Tahoma" w:eastAsia="Times New Roman" w:hAnsi="Tahoma" w:cs="Tahoma"/>
          <w:color w:val="303030"/>
          <w:sz w:val="27"/>
          <w:szCs w:val="27"/>
          <w:lang w:val="en-IN" w:eastAsia="en-IN"/>
        </w:rPr>
        <w:br/>
        <w:t>Console.ReadLine();</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w:t>
      </w:r>
    </w:p>
    <w:p w14:paraId="33F2C024" w14:textId="77777777" w:rsidR="007B21FA" w:rsidRPr="007B21FA" w:rsidRDefault="007B21FA" w:rsidP="007B21F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t>Output</w:t>
      </w:r>
    </w:p>
    <w:p w14:paraId="02C1E5BF" w14:textId="0C23374C"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noProof/>
          <w:color w:val="111111"/>
          <w:sz w:val="21"/>
          <w:szCs w:val="21"/>
          <w:lang w:val="en-IN" w:eastAsia="en-IN"/>
        </w:rPr>
        <w:drawing>
          <wp:inline distT="0" distB="0" distL="0" distR="0" wp14:anchorId="1EACC71C" wp14:editId="36F26541">
            <wp:extent cx="5943600" cy="18110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p>
    <w:p w14:paraId="63977A7F"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color w:val="111111"/>
          <w:sz w:val="21"/>
          <w:szCs w:val="21"/>
          <w:lang w:val="en-IN" w:eastAsia="en-IN"/>
        </w:rPr>
        <w:t>In above example, I just created a base class named “BaseClass” and defined an abstract property named</w:t>
      </w:r>
      <w:r w:rsidRPr="007B21FA">
        <w:rPr>
          <w:rFonts w:ascii="Consolas" w:eastAsia="Times New Roman" w:hAnsi="Consolas" w:cs="Courier New"/>
          <w:color w:val="990000"/>
          <w:bdr w:val="none" w:sz="0" w:space="0" w:color="auto" w:frame="1"/>
          <w:lang w:val="en-IN" w:eastAsia="en-IN"/>
        </w:rPr>
        <w:t>Absproperty</w:t>
      </w:r>
      <w:r w:rsidRPr="007B21FA">
        <w:rPr>
          <w:rFonts w:ascii="Segoe UI" w:eastAsia="Times New Roman" w:hAnsi="Segoe UI" w:cs="Segoe UI"/>
          <w:color w:val="111111"/>
          <w:sz w:val="21"/>
          <w:szCs w:val="21"/>
          <w:lang w:val="en-IN" w:eastAsia="en-IN"/>
        </w:rPr>
        <w:t>. Since the property is abstract it follows the rules of being abstract as well. I inherited my “</w:t>
      </w:r>
      <w:r w:rsidRPr="007B21FA">
        <w:rPr>
          <w:rFonts w:ascii="Consolas" w:eastAsia="Times New Roman" w:hAnsi="Consolas" w:cs="Courier New"/>
          <w:color w:val="990000"/>
          <w:bdr w:val="none" w:sz="0" w:space="0" w:color="auto" w:frame="1"/>
          <w:lang w:val="en-IN" w:eastAsia="en-IN"/>
        </w:rPr>
        <w:t>Properties</w:t>
      </w:r>
      <w:r w:rsidRPr="007B21FA">
        <w:rPr>
          <w:rFonts w:ascii="Segoe UI" w:eastAsia="Times New Roman" w:hAnsi="Segoe UI" w:cs="Segoe UI"/>
          <w:color w:val="111111"/>
          <w:sz w:val="21"/>
          <w:szCs w:val="21"/>
          <w:lang w:val="en-IN" w:eastAsia="en-IN"/>
        </w:rPr>
        <w:t>” class from </w:t>
      </w:r>
      <w:r w:rsidRPr="007B21FA">
        <w:rPr>
          <w:rFonts w:ascii="Consolas" w:eastAsia="Times New Roman" w:hAnsi="Consolas" w:cs="Courier New"/>
          <w:color w:val="990000"/>
          <w:bdr w:val="none" w:sz="0" w:space="0" w:color="auto" w:frame="1"/>
          <w:lang w:val="en-IN" w:eastAsia="en-IN"/>
        </w:rPr>
        <w:t>BaseClass</w:t>
      </w:r>
      <w:r w:rsidRPr="007B21FA">
        <w:rPr>
          <w:rFonts w:ascii="Segoe UI" w:eastAsia="Times New Roman" w:hAnsi="Segoe UI" w:cs="Segoe UI"/>
          <w:color w:val="111111"/>
          <w:sz w:val="21"/>
          <w:szCs w:val="21"/>
          <w:lang w:val="en-IN" w:eastAsia="en-IN"/>
        </w:rPr>
        <w:t> and given the body to that abstract property. Since the property was abstract I have to override it in my derived class to add functionality to it. So I used override keyword in my derived class.</w:t>
      </w:r>
    </w:p>
    <w:p w14:paraId="45433720"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color w:val="111111"/>
          <w:sz w:val="21"/>
          <w:szCs w:val="21"/>
          <w:lang w:val="en-IN" w:eastAsia="en-IN"/>
        </w:rPr>
        <w:t>In base class, abstract property has no body at all, neither for “get” and nor for “set”, so we have to implement both the accessor in our derived class, like shown in “</w:t>
      </w:r>
      <w:r w:rsidRPr="007B21FA">
        <w:rPr>
          <w:rFonts w:ascii="Consolas" w:eastAsia="Times New Roman" w:hAnsi="Consolas" w:cs="Courier New"/>
          <w:color w:val="990000"/>
          <w:bdr w:val="none" w:sz="0" w:space="0" w:color="auto" w:frame="1"/>
          <w:lang w:val="en-IN" w:eastAsia="en-IN"/>
        </w:rPr>
        <w:t>Properties</w:t>
      </w:r>
      <w:r w:rsidRPr="007B21FA">
        <w:rPr>
          <w:rFonts w:ascii="Segoe UI" w:eastAsia="Times New Roman" w:hAnsi="Segoe UI" w:cs="Segoe UI"/>
          <w:color w:val="111111"/>
          <w:sz w:val="21"/>
          <w:szCs w:val="21"/>
          <w:lang w:val="en-IN" w:eastAsia="en-IN"/>
        </w:rPr>
        <w:t>” class.</w:t>
      </w:r>
    </w:p>
    <w:bookmarkStart w:id="3" w:name="_Toc423432848"/>
    <w:p w14:paraId="3EA6A110" w14:textId="77777777" w:rsidR="007B21FA" w:rsidRPr="007B21FA" w:rsidRDefault="007B21FA" w:rsidP="007B21FA">
      <w:pPr>
        <w:shd w:val="clear" w:color="auto" w:fill="FFFFFF"/>
        <w:spacing w:beforeAutospacing="1"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fldChar w:fldCharType="begin"/>
      </w:r>
      <w:r w:rsidRPr="007B21FA">
        <w:rPr>
          <w:rFonts w:ascii="Segoe UI" w:eastAsia="Times New Roman" w:hAnsi="Segoe UI" w:cs="Segoe UI"/>
          <w:b/>
          <w:bCs/>
          <w:color w:val="111111"/>
          <w:sz w:val="24"/>
          <w:szCs w:val="24"/>
          <w:lang w:val="en-IN" w:eastAsia="en-IN"/>
        </w:rPr>
        <w:instrText xml:space="preserve"> HYPERLINK "https://www.blogger.com/null" </w:instrText>
      </w:r>
      <w:r w:rsidRPr="007B21FA">
        <w:rPr>
          <w:rFonts w:ascii="Segoe UI" w:eastAsia="Times New Roman" w:hAnsi="Segoe UI" w:cs="Segoe UI"/>
          <w:b/>
          <w:bCs/>
          <w:color w:val="111111"/>
          <w:sz w:val="24"/>
          <w:szCs w:val="24"/>
          <w:lang w:val="en-IN" w:eastAsia="en-IN"/>
        </w:rPr>
        <w:fldChar w:fldCharType="separate"/>
      </w:r>
      <w:r w:rsidRPr="007B21FA">
        <w:rPr>
          <w:rFonts w:ascii="Segoe UI" w:eastAsia="Times New Roman" w:hAnsi="Segoe UI" w:cs="Segoe UI"/>
          <w:b/>
          <w:bCs/>
          <w:color w:val="0000FF"/>
          <w:sz w:val="24"/>
          <w:szCs w:val="24"/>
          <w:u w:val="single"/>
          <w:bdr w:val="none" w:sz="0" w:space="0" w:color="auto" w:frame="1"/>
          <w:lang w:val="en-IN" w:eastAsia="en-IN"/>
        </w:rPr>
        <w:t>Point to remember</w:t>
      </w:r>
      <w:r w:rsidRPr="007B21FA">
        <w:rPr>
          <w:rFonts w:ascii="Segoe UI" w:eastAsia="Times New Roman" w:hAnsi="Segoe UI" w:cs="Segoe UI"/>
          <w:b/>
          <w:bCs/>
          <w:color w:val="111111"/>
          <w:sz w:val="24"/>
          <w:szCs w:val="24"/>
          <w:lang w:val="en-IN" w:eastAsia="en-IN"/>
        </w:rPr>
        <w:fldChar w:fldCharType="end"/>
      </w:r>
      <w:bookmarkEnd w:id="3"/>
    </w:p>
    <w:p w14:paraId="197DC5DF"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b/>
          <w:bCs/>
          <w:color w:val="111111"/>
          <w:sz w:val="21"/>
          <w:szCs w:val="21"/>
          <w:lang w:val="en-IN" w:eastAsia="en-IN"/>
        </w:rPr>
        <w:t>If one do not mark property defined in derived class as override, it will by default be considered as new.</w:t>
      </w:r>
    </w:p>
    <w:p w14:paraId="091CB470"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color w:val="111111"/>
          <w:sz w:val="21"/>
          <w:szCs w:val="21"/>
          <w:lang w:val="en-IN" w:eastAsia="en-IN"/>
        </w:rPr>
        <w:t>For more understanding follow </w:t>
      </w:r>
      <w:hyperlink r:id="rId176" w:history="1">
        <w:r w:rsidRPr="007B21FA">
          <w:rPr>
            <w:rFonts w:ascii="Segoe UI" w:eastAsia="Times New Roman" w:hAnsi="Segoe UI" w:cs="Segoe UI"/>
            <w:color w:val="800080"/>
            <w:sz w:val="21"/>
            <w:szCs w:val="21"/>
            <w:u w:val="single"/>
            <w:bdr w:val="none" w:sz="0" w:space="0" w:color="auto" w:frame="1"/>
            <w:lang w:val="en-IN" w:eastAsia="en-IN"/>
          </w:rPr>
          <w:t>http://www.codeproject.com/Articles/774578/Diving-in-OOP-Day-Polymorphism-and-Inheritance-Dyn</w:t>
        </w:r>
      </w:hyperlink>
      <w:r w:rsidRPr="007B21FA">
        <w:rPr>
          <w:rFonts w:ascii="Segoe UI" w:eastAsia="Times New Roman" w:hAnsi="Segoe UI" w:cs="Segoe UI"/>
          <w:color w:val="111111"/>
          <w:sz w:val="21"/>
          <w:szCs w:val="21"/>
          <w:lang w:val="en-IN" w:eastAsia="en-IN"/>
        </w:rPr>
        <w:t> article on new and override.</w:t>
      </w:r>
    </w:p>
    <w:bookmarkStart w:id="4" w:name="_Toc423432849"/>
    <w:p w14:paraId="39173138" w14:textId="77777777" w:rsidR="007B21FA" w:rsidRPr="007B21FA" w:rsidRDefault="007B21FA" w:rsidP="007B21FA">
      <w:pPr>
        <w:shd w:val="clear" w:color="auto" w:fill="FFFFFF"/>
        <w:spacing w:beforeAutospacing="1" w:afterAutospacing="1"/>
        <w:outlineLvl w:val="2"/>
        <w:rPr>
          <w:rFonts w:ascii="Segoe UI" w:eastAsia="Times New Roman" w:hAnsi="Segoe UI" w:cs="Segoe UI"/>
          <w:color w:val="FF9900"/>
          <w:sz w:val="29"/>
          <w:szCs w:val="29"/>
          <w:lang w:val="en-IN" w:eastAsia="en-IN"/>
        </w:rPr>
      </w:pPr>
      <w:r w:rsidRPr="007B21FA">
        <w:rPr>
          <w:rFonts w:ascii="Segoe UI" w:eastAsia="Times New Roman" w:hAnsi="Segoe UI" w:cs="Segoe UI"/>
          <w:color w:val="FF9900"/>
          <w:sz w:val="29"/>
          <w:szCs w:val="29"/>
          <w:lang w:val="en-IN" w:eastAsia="en-IN"/>
        </w:rPr>
        <w:fldChar w:fldCharType="begin"/>
      </w:r>
      <w:r w:rsidRPr="007B21FA">
        <w:rPr>
          <w:rFonts w:ascii="Segoe UI" w:eastAsia="Times New Roman" w:hAnsi="Segoe UI" w:cs="Segoe UI"/>
          <w:color w:val="FF9900"/>
          <w:sz w:val="29"/>
          <w:szCs w:val="29"/>
          <w:lang w:val="en-IN" w:eastAsia="en-IN"/>
        </w:rPr>
        <w:instrText xml:space="preserve"> HYPERLINK "https://www.blogger.com/null" </w:instrText>
      </w:r>
      <w:r w:rsidRPr="007B21FA">
        <w:rPr>
          <w:rFonts w:ascii="Segoe UI" w:eastAsia="Times New Roman" w:hAnsi="Segoe UI" w:cs="Segoe UI"/>
          <w:color w:val="FF9900"/>
          <w:sz w:val="29"/>
          <w:szCs w:val="29"/>
          <w:lang w:val="en-IN" w:eastAsia="en-IN"/>
        </w:rPr>
        <w:fldChar w:fldCharType="separate"/>
      </w:r>
      <w:r w:rsidRPr="007B21FA">
        <w:rPr>
          <w:rFonts w:ascii="Segoe UI" w:eastAsia="Times New Roman" w:hAnsi="Segoe UI" w:cs="Segoe UI"/>
          <w:color w:val="0000FF"/>
          <w:sz w:val="29"/>
          <w:szCs w:val="29"/>
          <w:bdr w:val="none" w:sz="0" w:space="0" w:color="auto" w:frame="1"/>
          <w:lang w:val="en-IN" w:eastAsia="en-IN"/>
        </w:rPr>
        <w:t>Lab2</w:t>
      </w:r>
      <w:r w:rsidRPr="007B21FA">
        <w:rPr>
          <w:rFonts w:ascii="Segoe UI" w:eastAsia="Times New Roman" w:hAnsi="Segoe UI" w:cs="Segoe UI"/>
          <w:color w:val="FF9900"/>
          <w:sz w:val="29"/>
          <w:szCs w:val="29"/>
          <w:lang w:val="en-IN" w:eastAsia="en-IN"/>
        </w:rPr>
        <w:fldChar w:fldCharType="end"/>
      </w:r>
      <w:bookmarkEnd w:id="4"/>
    </w:p>
    <w:p w14:paraId="49C803FD" w14:textId="77777777" w:rsidR="007B21FA" w:rsidRPr="007B21FA" w:rsidRDefault="007B21FA" w:rsidP="007B21F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t>Properties.cs</w:t>
      </w:r>
    </w:p>
    <w:p w14:paraId="194DE82A" w14:textId="77777777" w:rsidR="007B21FA" w:rsidRPr="007B21FA" w:rsidRDefault="007B21FA" w:rsidP="007B21FA">
      <w:pPr>
        <w:shd w:val="clear" w:color="auto" w:fill="FFFFFF"/>
        <w:jc w:val="right"/>
        <w:rPr>
          <w:rFonts w:ascii="Segoe UI" w:eastAsia="Times New Roman" w:hAnsi="Segoe UI" w:cs="Segoe UI"/>
          <w:color w:val="999999"/>
          <w:sz w:val="17"/>
          <w:szCs w:val="17"/>
          <w:lang w:val="en-IN" w:eastAsia="en-IN"/>
        </w:rPr>
      </w:pPr>
      <w:r w:rsidRPr="007B21FA">
        <w:rPr>
          <w:rFonts w:ascii="Segoe UI" w:eastAsia="Times New Roman" w:hAnsi="Segoe UI" w:cs="Segoe UI"/>
          <w:color w:val="999999"/>
          <w:sz w:val="17"/>
          <w:szCs w:val="17"/>
          <w:bdr w:val="none" w:sz="0" w:space="0" w:color="auto" w:frame="1"/>
          <w:lang w:val="en-IN" w:eastAsia="en-IN"/>
        </w:rPr>
        <w:t>Hide</w:t>
      </w:r>
      <w:r w:rsidRPr="007B21FA">
        <w:rPr>
          <w:rFonts w:ascii="Segoe UI" w:eastAsia="Times New Roman" w:hAnsi="Segoe UI" w:cs="Segoe UI"/>
          <w:color w:val="999999"/>
          <w:sz w:val="17"/>
          <w:szCs w:val="17"/>
          <w:lang w:val="en-IN" w:eastAsia="en-IN"/>
        </w:rPr>
        <w:t>   </w:t>
      </w:r>
      <w:r w:rsidRPr="007B21FA">
        <w:rPr>
          <w:rFonts w:ascii="Segoe UI" w:eastAsia="Times New Roman" w:hAnsi="Segoe UI" w:cs="Segoe UI"/>
          <w:color w:val="999999"/>
          <w:sz w:val="17"/>
          <w:szCs w:val="17"/>
          <w:bdr w:val="none" w:sz="0" w:space="0" w:color="auto" w:frame="1"/>
          <w:lang w:val="en-IN" w:eastAsia="en-IN"/>
        </w:rPr>
        <w:t>Copy Code</w:t>
      </w:r>
    </w:p>
    <w:p w14:paraId="5CD05245" w14:textId="77777777" w:rsidR="007B21FA" w:rsidRPr="007B21FA" w:rsidRDefault="007B21FA" w:rsidP="007B21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B21FA">
        <w:rPr>
          <w:rFonts w:ascii="Consolas" w:eastAsia="Times New Roman" w:hAnsi="Consolas" w:cs="Courier New"/>
          <w:color w:val="0000FF"/>
          <w:sz w:val="18"/>
          <w:szCs w:val="18"/>
          <w:bdr w:val="none" w:sz="0" w:space="0" w:color="auto" w:frame="1"/>
          <w:lang w:val="en-IN" w:eastAsia="en-IN"/>
        </w:rPr>
        <w:lastRenderedPageBreak/>
        <w:t>using</w:t>
      </w:r>
      <w:r w:rsidRPr="007B21FA">
        <w:rPr>
          <w:rFonts w:ascii="Consolas" w:eastAsia="Times New Roman" w:hAnsi="Consolas" w:cs="Courier New"/>
          <w:color w:val="303030"/>
          <w:sz w:val="18"/>
          <w:szCs w:val="18"/>
          <w:lang w:val="en-IN" w:eastAsia="en-IN"/>
        </w:rPr>
        <w:t xml:space="preserve"> System;</w:t>
      </w:r>
    </w:p>
    <w:p w14:paraId="3EF1180E" w14:textId="77777777" w:rsidR="007B21FA" w:rsidRPr="007B21FA" w:rsidRDefault="007B21FA" w:rsidP="007B21FA">
      <w:pPr>
        <w:shd w:val="clear" w:color="auto" w:fill="FFFFFF"/>
        <w:spacing w:beforeAutospacing="1"/>
        <w:rPr>
          <w:rFonts w:ascii="Tahoma" w:eastAsia="Times New Roman" w:hAnsi="Tahoma" w:cs="Tahoma"/>
          <w:color w:val="303030"/>
          <w:sz w:val="27"/>
          <w:szCs w:val="27"/>
          <w:lang w:val="en-IN" w:eastAsia="en-IN"/>
        </w:rPr>
      </w:pPr>
      <w:r w:rsidRPr="007B21FA">
        <w:rPr>
          <w:rFonts w:ascii="Tahoma" w:eastAsia="Times New Roman" w:hAnsi="Tahoma" w:cs="Tahoma"/>
          <w:color w:val="0000FF"/>
          <w:sz w:val="27"/>
          <w:szCs w:val="27"/>
          <w:bdr w:val="none" w:sz="0" w:space="0" w:color="auto" w:frame="1"/>
          <w:lang w:val="en-IN" w:eastAsia="en-IN"/>
        </w:rPr>
        <w:t>namespace</w:t>
      </w:r>
      <w:r w:rsidRPr="007B21FA">
        <w:rPr>
          <w:rFonts w:ascii="Tahoma" w:eastAsia="Times New Roman" w:hAnsi="Tahoma" w:cs="Tahoma"/>
          <w:color w:val="303030"/>
          <w:sz w:val="27"/>
          <w:szCs w:val="27"/>
          <w:lang w:val="en-IN" w:eastAsia="en-IN"/>
        </w:rPr>
        <w:t> Properties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abstract</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class</w:t>
      </w:r>
      <w:r w:rsidRPr="007B21FA">
        <w:rPr>
          <w:rFonts w:ascii="Tahoma" w:eastAsia="Times New Roman" w:hAnsi="Tahoma" w:cs="Tahoma"/>
          <w:color w:val="303030"/>
          <w:sz w:val="27"/>
          <w:szCs w:val="27"/>
          <w:lang w:val="en-IN" w:eastAsia="en-IN"/>
        </w:rPr>
        <w:t> BaseClass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abstract</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int</w:t>
      </w:r>
      <w:r w:rsidRPr="007B21FA">
        <w:rPr>
          <w:rFonts w:ascii="Tahoma" w:eastAsia="Times New Roman" w:hAnsi="Tahoma" w:cs="Tahoma"/>
          <w:color w:val="303030"/>
          <w:sz w:val="27"/>
          <w:szCs w:val="27"/>
          <w:lang w:val="en-IN" w:eastAsia="en-IN"/>
        </w:rPr>
        <w:t> AbsProperty { </w:t>
      </w:r>
      <w:r w:rsidRPr="007B21FA">
        <w:rPr>
          <w:rFonts w:ascii="Tahoma" w:eastAsia="Times New Roman" w:hAnsi="Tahoma" w:cs="Tahoma"/>
          <w:color w:val="0000FF"/>
          <w:sz w:val="27"/>
          <w:szCs w:val="27"/>
          <w:bdr w:val="none" w:sz="0" w:space="0" w:color="auto" w:frame="1"/>
          <w:lang w:val="en-IN" w:eastAsia="en-IN"/>
        </w:rPr>
        <w:t>get</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303030"/>
          <w:sz w:val="27"/>
          <w:szCs w:val="27"/>
          <w:lang w:val="en-IN" w:eastAsia="en-IN"/>
        </w:rPr>
        <w:br/>
        <w:t>}</w:t>
      </w:r>
    </w:p>
    <w:p w14:paraId="423495A5" w14:textId="77777777" w:rsidR="007B21FA" w:rsidRPr="007B21FA" w:rsidRDefault="007B21FA" w:rsidP="007B21FA">
      <w:pPr>
        <w:shd w:val="clear" w:color="auto" w:fill="FFFFFF"/>
        <w:spacing w:beforeAutospacing="1"/>
        <w:rPr>
          <w:rFonts w:ascii="Tahoma" w:eastAsia="Times New Roman" w:hAnsi="Tahoma" w:cs="Tahoma"/>
          <w:color w:val="303030"/>
          <w:sz w:val="27"/>
          <w:szCs w:val="27"/>
          <w:lang w:val="en-IN" w:eastAsia="en-IN"/>
        </w:rPr>
      </w:pP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class</w:t>
      </w:r>
      <w:r w:rsidRPr="007B21FA">
        <w:rPr>
          <w:rFonts w:ascii="Tahoma" w:eastAsia="Times New Roman" w:hAnsi="Tahoma" w:cs="Tahoma"/>
          <w:color w:val="303030"/>
          <w:sz w:val="27"/>
          <w:szCs w:val="27"/>
          <w:lang w:val="en-IN" w:eastAsia="en-IN"/>
        </w:rPr>
        <w:t> Properties : BaseClass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public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override</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int</w:t>
      </w:r>
      <w:r w:rsidRPr="007B21FA">
        <w:rPr>
          <w:rFonts w:ascii="Tahoma" w:eastAsia="Times New Roman" w:hAnsi="Tahoma" w:cs="Tahoma"/>
          <w:color w:val="303030"/>
          <w:sz w:val="27"/>
          <w:szCs w:val="27"/>
          <w:lang w:val="en-IN" w:eastAsia="en-IN"/>
        </w:rPr>
        <w:t> AbsProperty</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get</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Console.WriteLine(</w:t>
      </w:r>
      <w:r w:rsidRPr="007B21FA">
        <w:rPr>
          <w:rFonts w:ascii="Tahoma" w:eastAsia="Times New Roman" w:hAnsi="Tahoma" w:cs="Tahoma"/>
          <w:color w:val="800080"/>
          <w:sz w:val="27"/>
          <w:szCs w:val="27"/>
          <w:bdr w:val="none" w:sz="0" w:space="0" w:color="auto" w:frame="1"/>
          <w:lang w:val="en-IN" w:eastAsia="en-IN"/>
        </w:rPr>
        <w:t>“Get called”</w:t>
      </w:r>
      <w:r w:rsidRPr="007B21FA">
        <w:rPr>
          <w:rFonts w:ascii="Tahoma" w:eastAsia="Times New Roman" w:hAnsi="Tahoma" w:cs="Tahoma"/>
          <w:color w:val="303030"/>
          <w:sz w:val="27"/>
          <w:szCs w:val="27"/>
          <w:lang w:val="en-IN" w:eastAsia="en-IN"/>
        </w:rP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return</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80"/>
          <w:sz w:val="27"/>
          <w:szCs w:val="27"/>
          <w:bdr w:val="none" w:sz="0" w:space="0" w:color="auto" w:frame="1"/>
          <w:lang w:val="en-IN" w:eastAsia="en-IN"/>
        </w:rPr>
        <w:t>10</w:t>
      </w:r>
      <w:r w:rsidRPr="007B21FA">
        <w:rPr>
          <w:rFonts w:ascii="Tahoma" w:eastAsia="Times New Roman" w:hAnsi="Tahoma" w:cs="Tahoma"/>
          <w:color w:val="303030"/>
          <w:sz w:val="27"/>
          <w:szCs w:val="27"/>
          <w:lang w:val="en-IN" w:eastAsia="en-IN"/>
        </w:rPr>
        <w:t>;</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set</w:t>
      </w:r>
      <w:r w:rsidRPr="007B21FA">
        <w:rPr>
          <w:rFonts w:ascii="Tahoma" w:eastAsia="Times New Roman" w:hAnsi="Tahoma" w:cs="Tahoma"/>
          <w:color w:val="303030"/>
          <w:sz w:val="27"/>
          <w:szCs w:val="27"/>
          <w:lang w:val="en-IN" w:eastAsia="en-IN"/>
        </w:rPr>
        <w:t> { Console.WriteLine(</w:t>
      </w:r>
      <w:r w:rsidRPr="007B21FA">
        <w:rPr>
          <w:rFonts w:ascii="Tahoma" w:eastAsia="Times New Roman" w:hAnsi="Tahoma" w:cs="Tahoma"/>
          <w:color w:val="800080"/>
          <w:sz w:val="27"/>
          <w:szCs w:val="27"/>
          <w:bdr w:val="none" w:sz="0" w:space="0" w:color="auto" w:frame="1"/>
          <w:lang w:val="en-IN" w:eastAsia="en-IN"/>
        </w:rPr>
        <w:t>“set called,value is “</w:t>
      </w:r>
      <w:r w:rsidRPr="007B21FA">
        <w:rPr>
          <w:rFonts w:ascii="Tahoma" w:eastAsia="Times New Roman" w:hAnsi="Tahoma" w:cs="Tahoma"/>
          <w:color w:val="303030"/>
          <w:sz w:val="27"/>
          <w:szCs w:val="27"/>
          <w:lang w:val="en-IN" w:eastAsia="en-IN"/>
        </w:rPr>
        <w:t> + value); }</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w:t>
      </w:r>
    </w:p>
    <w:p w14:paraId="765DBC7F" w14:textId="77777777" w:rsidR="007B21FA" w:rsidRPr="007B21FA" w:rsidRDefault="007B21FA" w:rsidP="007B21F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t>Program.cs</w:t>
      </w:r>
    </w:p>
    <w:p w14:paraId="05154103" w14:textId="77777777" w:rsidR="007B21FA" w:rsidRPr="007B21FA" w:rsidRDefault="007B21FA" w:rsidP="007B21FA">
      <w:pPr>
        <w:shd w:val="clear" w:color="auto" w:fill="FFFFFF"/>
        <w:jc w:val="right"/>
        <w:rPr>
          <w:rFonts w:ascii="Segoe UI" w:eastAsia="Times New Roman" w:hAnsi="Segoe UI" w:cs="Segoe UI"/>
          <w:color w:val="999999"/>
          <w:sz w:val="17"/>
          <w:szCs w:val="17"/>
          <w:lang w:val="en-IN" w:eastAsia="en-IN"/>
        </w:rPr>
      </w:pPr>
      <w:r w:rsidRPr="007B21FA">
        <w:rPr>
          <w:rFonts w:ascii="Segoe UI" w:eastAsia="Times New Roman" w:hAnsi="Segoe UI" w:cs="Segoe UI"/>
          <w:color w:val="999999"/>
          <w:sz w:val="17"/>
          <w:szCs w:val="17"/>
          <w:bdr w:val="none" w:sz="0" w:space="0" w:color="auto" w:frame="1"/>
          <w:lang w:val="en-IN" w:eastAsia="en-IN"/>
        </w:rPr>
        <w:t>Hide</w:t>
      </w:r>
      <w:r w:rsidRPr="007B21FA">
        <w:rPr>
          <w:rFonts w:ascii="Segoe UI" w:eastAsia="Times New Roman" w:hAnsi="Segoe UI" w:cs="Segoe UI"/>
          <w:color w:val="999999"/>
          <w:sz w:val="17"/>
          <w:szCs w:val="17"/>
          <w:lang w:val="en-IN" w:eastAsia="en-IN"/>
        </w:rPr>
        <w:t>   </w:t>
      </w:r>
      <w:r w:rsidRPr="007B21FA">
        <w:rPr>
          <w:rFonts w:ascii="Segoe UI" w:eastAsia="Times New Roman" w:hAnsi="Segoe UI" w:cs="Segoe UI"/>
          <w:color w:val="999999"/>
          <w:sz w:val="17"/>
          <w:szCs w:val="17"/>
          <w:bdr w:val="none" w:sz="0" w:space="0" w:color="auto" w:frame="1"/>
          <w:lang w:val="en-IN" w:eastAsia="en-IN"/>
        </w:rPr>
        <w:t>Copy Code</w:t>
      </w:r>
    </w:p>
    <w:p w14:paraId="1B6BC0B9" w14:textId="77777777" w:rsidR="007B21FA" w:rsidRPr="007B21FA" w:rsidRDefault="007B21FA" w:rsidP="007B21F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B21FA">
        <w:rPr>
          <w:rFonts w:ascii="Consolas" w:eastAsia="Times New Roman" w:hAnsi="Consolas" w:cs="Courier New"/>
          <w:color w:val="0000FF"/>
          <w:sz w:val="18"/>
          <w:szCs w:val="18"/>
          <w:bdr w:val="none" w:sz="0" w:space="0" w:color="auto" w:frame="1"/>
          <w:lang w:val="en-IN" w:eastAsia="en-IN"/>
        </w:rPr>
        <w:t>using</w:t>
      </w:r>
      <w:r w:rsidRPr="007B21FA">
        <w:rPr>
          <w:rFonts w:ascii="Consolas" w:eastAsia="Times New Roman" w:hAnsi="Consolas" w:cs="Courier New"/>
          <w:color w:val="303030"/>
          <w:sz w:val="18"/>
          <w:szCs w:val="18"/>
          <w:lang w:val="en-IN" w:eastAsia="en-IN"/>
        </w:rPr>
        <w:t xml:space="preserve"> System;</w:t>
      </w:r>
    </w:p>
    <w:p w14:paraId="0FCD2844" w14:textId="77777777" w:rsidR="007B21FA" w:rsidRPr="007B21FA" w:rsidRDefault="007B21FA" w:rsidP="007B21FA">
      <w:pPr>
        <w:shd w:val="clear" w:color="auto" w:fill="FFFFFF"/>
        <w:spacing w:beforeAutospacing="1"/>
        <w:rPr>
          <w:rFonts w:ascii="Tahoma" w:eastAsia="Times New Roman" w:hAnsi="Tahoma" w:cs="Tahoma"/>
          <w:color w:val="303030"/>
          <w:sz w:val="27"/>
          <w:szCs w:val="27"/>
          <w:lang w:val="en-IN" w:eastAsia="en-IN"/>
        </w:rPr>
      </w:pPr>
      <w:r w:rsidRPr="007B21FA">
        <w:rPr>
          <w:rFonts w:ascii="Tahoma" w:eastAsia="Times New Roman" w:hAnsi="Tahoma" w:cs="Tahoma"/>
          <w:color w:val="0000FF"/>
          <w:sz w:val="27"/>
          <w:szCs w:val="27"/>
          <w:bdr w:val="none" w:sz="0" w:space="0" w:color="auto" w:frame="1"/>
          <w:lang w:val="en-IN" w:eastAsia="en-IN"/>
        </w:rPr>
        <w:t>namespace</w:t>
      </w:r>
      <w:r w:rsidRPr="007B21FA">
        <w:rPr>
          <w:rFonts w:ascii="Tahoma" w:eastAsia="Times New Roman" w:hAnsi="Tahoma" w:cs="Tahoma"/>
          <w:color w:val="303030"/>
          <w:sz w:val="27"/>
          <w:szCs w:val="27"/>
          <w:lang w:val="en-IN" w:eastAsia="en-IN"/>
        </w:rPr>
        <w:t> Properties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class</w:t>
      </w:r>
      <w:r w:rsidRPr="007B21FA">
        <w:rPr>
          <w:rFonts w:ascii="Tahoma" w:eastAsia="Times New Roman" w:hAnsi="Tahoma" w:cs="Tahoma"/>
          <w:color w:val="303030"/>
          <w:sz w:val="27"/>
          <w:szCs w:val="27"/>
          <w:lang w:val="en-IN" w:eastAsia="en-IN"/>
        </w:rPr>
        <w:t> Program</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0000FF"/>
          <w:sz w:val="27"/>
          <w:szCs w:val="27"/>
          <w:bdr w:val="none" w:sz="0" w:space="0" w:color="auto" w:frame="1"/>
          <w:lang w:val="en-IN" w:eastAsia="en-IN"/>
        </w:rPr>
        <w:t>static</w:t>
      </w:r>
      <w:r w:rsidRPr="007B21FA">
        <w:rPr>
          <w:rFonts w:ascii="Tahoma" w:eastAsia="Times New Roman" w:hAnsi="Tahoma" w:cs="Tahoma"/>
          <w:color w:val="303030"/>
          <w:sz w:val="27"/>
          <w:szCs w:val="27"/>
          <w:lang w:val="en-IN" w:eastAsia="en-IN"/>
        </w:rPr>
        <w:t> </w:t>
      </w:r>
      <w:r w:rsidRPr="007B21FA">
        <w:rPr>
          <w:rFonts w:ascii="Tahoma" w:eastAsia="Times New Roman" w:hAnsi="Tahoma" w:cs="Tahoma"/>
          <w:color w:val="0000FF"/>
          <w:sz w:val="27"/>
          <w:szCs w:val="27"/>
          <w:bdr w:val="none" w:sz="0" w:space="0" w:color="auto" w:frame="1"/>
          <w:lang w:val="en-IN" w:eastAsia="en-IN"/>
        </w:rPr>
        <w:t>void</w:t>
      </w:r>
      <w:r w:rsidRPr="007B21FA">
        <w:rPr>
          <w:rFonts w:ascii="Tahoma" w:eastAsia="Times New Roman" w:hAnsi="Tahoma" w:cs="Tahoma"/>
          <w:color w:val="303030"/>
          <w:sz w:val="27"/>
          <w:szCs w:val="27"/>
          <w:lang w:val="en-IN" w:eastAsia="en-IN"/>
        </w:rPr>
        <w:t> Main(</w:t>
      </w:r>
      <w:r w:rsidRPr="007B21FA">
        <w:rPr>
          <w:rFonts w:ascii="Tahoma" w:eastAsia="Times New Roman" w:hAnsi="Tahoma" w:cs="Tahoma"/>
          <w:color w:val="0000FF"/>
          <w:sz w:val="27"/>
          <w:szCs w:val="27"/>
          <w:bdr w:val="none" w:sz="0" w:space="0" w:color="auto" w:frame="1"/>
          <w:lang w:val="en-IN" w:eastAsia="en-IN"/>
        </w:rPr>
        <w:t>string</w:t>
      </w:r>
      <w:r w:rsidRPr="007B21FA">
        <w:rPr>
          <w:rFonts w:ascii="Tahoma" w:eastAsia="Times New Roman" w:hAnsi="Tahoma" w:cs="Tahoma"/>
          <w:color w:val="303030"/>
          <w:sz w:val="27"/>
          <w:szCs w:val="27"/>
          <w:lang w:val="en-IN" w:eastAsia="en-IN"/>
        </w:rPr>
        <w:t>[] args)</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t>Properties prop=new Properties();</w:t>
      </w:r>
      <w:r w:rsidRPr="007B21FA">
        <w:rPr>
          <w:rFonts w:ascii="Tahoma" w:eastAsia="Times New Roman" w:hAnsi="Tahoma" w:cs="Tahoma"/>
          <w:color w:val="303030"/>
          <w:sz w:val="27"/>
          <w:szCs w:val="27"/>
          <w:lang w:val="en-IN" w:eastAsia="en-IN"/>
        </w:rPr>
        <w:br/>
        <w:t>prop.AbsProperty = </w:t>
      </w:r>
      <w:r w:rsidRPr="007B21FA">
        <w:rPr>
          <w:rFonts w:ascii="Tahoma" w:eastAsia="Times New Roman" w:hAnsi="Tahoma" w:cs="Tahoma"/>
          <w:color w:val="000080"/>
          <w:sz w:val="27"/>
          <w:szCs w:val="27"/>
          <w:bdr w:val="none" w:sz="0" w:space="0" w:color="auto" w:frame="1"/>
          <w:lang w:val="en-IN" w:eastAsia="en-IN"/>
        </w:rPr>
        <w:t>40</w:t>
      </w:r>
      <w:r w:rsidRPr="007B21FA">
        <w:rPr>
          <w:rFonts w:ascii="Tahoma" w:eastAsia="Times New Roman" w:hAnsi="Tahoma" w:cs="Tahoma"/>
          <w:color w:val="303030"/>
          <w:sz w:val="27"/>
          <w:szCs w:val="27"/>
          <w:lang w:val="en-IN" w:eastAsia="en-IN"/>
        </w:rPr>
        <w:t>;</w:t>
      </w:r>
      <w:r w:rsidRPr="007B21FA">
        <w:rPr>
          <w:rFonts w:ascii="Tahoma" w:eastAsia="Times New Roman" w:hAnsi="Tahoma" w:cs="Tahoma"/>
          <w:color w:val="303030"/>
          <w:sz w:val="27"/>
          <w:szCs w:val="27"/>
          <w:lang w:val="en-IN" w:eastAsia="en-IN"/>
        </w:rPr>
        <w:br/>
        <w:t>Console.WriteLine(prop.AbsProperty);</w:t>
      </w:r>
      <w:r w:rsidRPr="007B21FA">
        <w:rPr>
          <w:rFonts w:ascii="Tahoma" w:eastAsia="Times New Roman" w:hAnsi="Tahoma" w:cs="Tahoma"/>
          <w:color w:val="303030"/>
          <w:sz w:val="27"/>
          <w:szCs w:val="27"/>
          <w:lang w:val="en-IN" w:eastAsia="en-IN"/>
        </w:rPr>
        <w:br/>
        <w:t>Console.ReadLine();</w:t>
      </w:r>
      <w:r w:rsidRPr="007B21FA">
        <w:rPr>
          <w:rFonts w:ascii="Tahoma" w:eastAsia="Times New Roman" w:hAnsi="Tahoma" w:cs="Tahoma"/>
          <w:color w:val="303030"/>
          <w:sz w:val="27"/>
          <w:szCs w:val="27"/>
          <w:lang w:val="en-IN" w:eastAsia="en-IN"/>
        </w:rPr>
        <w:br/>
        <w:t>}</w:t>
      </w:r>
      <w:r w:rsidRPr="007B21FA">
        <w:rPr>
          <w:rFonts w:ascii="Tahoma" w:eastAsia="Times New Roman" w:hAnsi="Tahoma" w:cs="Tahoma"/>
          <w:color w:val="303030"/>
          <w:sz w:val="27"/>
          <w:szCs w:val="27"/>
          <w:lang w:val="en-IN" w:eastAsia="en-IN"/>
        </w:rPr>
        <w:br/>
      </w:r>
      <w:r w:rsidRPr="007B21FA">
        <w:rPr>
          <w:rFonts w:ascii="Tahoma" w:eastAsia="Times New Roman" w:hAnsi="Tahoma" w:cs="Tahoma"/>
          <w:color w:val="303030"/>
          <w:sz w:val="27"/>
          <w:szCs w:val="27"/>
          <w:lang w:val="en-IN" w:eastAsia="en-IN"/>
        </w:rPr>
        <w:lastRenderedPageBreak/>
        <w:t>}</w:t>
      </w:r>
      <w:r w:rsidRPr="007B21FA">
        <w:rPr>
          <w:rFonts w:ascii="Tahoma" w:eastAsia="Times New Roman" w:hAnsi="Tahoma" w:cs="Tahoma"/>
          <w:color w:val="303030"/>
          <w:sz w:val="27"/>
          <w:szCs w:val="27"/>
          <w:lang w:val="en-IN" w:eastAsia="en-IN"/>
        </w:rPr>
        <w:br/>
        <w:t>}</w:t>
      </w:r>
    </w:p>
    <w:p w14:paraId="4C8E6EE0" w14:textId="77777777" w:rsidR="007B21FA" w:rsidRPr="007B21FA" w:rsidRDefault="007B21FA" w:rsidP="007B21FA">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t>Output</w:t>
      </w:r>
    </w:p>
    <w:p w14:paraId="0F406DBB"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color w:val="111111"/>
          <w:sz w:val="21"/>
          <w:szCs w:val="21"/>
          <w:lang w:val="en-IN" w:eastAsia="en-IN"/>
        </w:rPr>
        <w:t>Compile time error,</w:t>
      </w:r>
    </w:p>
    <w:p w14:paraId="35BE570E"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color w:val="111111"/>
          <w:sz w:val="21"/>
          <w:szCs w:val="21"/>
          <w:lang w:val="en-IN" w:eastAsia="en-IN"/>
        </w:rPr>
        <w:t>Error ‘Properties.Properties.AbsProperty.set’: cannot override because ‘Properties.BaseClass.AbsProperty’ does not have an overridable set accessor</w:t>
      </w:r>
    </w:p>
    <w:p w14:paraId="621E8FCC"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color w:val="111111"/>
          <w:sz w:val="21"/>
          <w:szCs w:val="21"/>
          <w:lang w:val="en-IN" w:eastAsia="en-IN"/>
        </w:rPr>
        <w:t>In above lab example, I just removed “set” from </w:t>
      </w:r>
      <w:r w:rsidRPr="007B21FA">
        <w:rPr>
          <w:rFonts w:ascii="Consolas" w:eastAsia="Times New Roman" w:hAnsi="Consolas" w:cs="Courier New"/>
          <w:color w:val="990000"/>
          <w:bdr w:val="none" w:sz="0" w:space="0" w:color="auto" w:frame="1"/>
          <w:lang w:val="en-IN" w:eastAsia="en-IN"/>
        </w:rPr>
        <w:t>AbsProperty</w:t>
      </w:r>
      <w:r w:rsidRPr="007B21FA">
        <w:rPr>
          <w:rFonts w:ascii="Segoe UI" w:eastAsia="Times New Roman" w:hAnsi="Segoe UI" w:cs="Segoe UI"/>
          <w:color w:val="111111"/>
          <w:sz w:val="21"/>
          <w:szCs w:val="21"/>
          <w:lang w:val="en-IN" w:eastAsia="en-IN"/>
        </w:rPr>
        <w:t> in Base class. All the code remains same. Now here we are trying to override the set accessor too in derived class, that is missing in base class, therefore compiler will not allow you to override a successor that is not declared in base class, hence resulted into a compile time error.</w:t>
      </w:r>
    </w:p>
    <w:bookmarkStart w:id="5" w:name="_Toc423432850"/>
    <w:p w14:paraId="497F6B89" w14:textId="77777777" w:rsidR="007B21FA" w:rsidRPr="007B21FA" w:rsidRDefault="007B21FA" w:rsidP="007B21FA">
      <w:pPr>
        <w:shd w:val="clear" w:color="auto" w:fill="FFFFFF"/>
        <w:spacing w:beforeAutospacing="1" w:afterAutospacing="1"/>
        <w:outlineLvl w:val="3"/>
        <w:rPr>
          <w:rFonts w:ascii="Segoe UI" w:eastAsia="Times New Roman" w:hAnsi="Segoe UI" w:cs="Segoe UI"/>
          <w:b/>
          <w:bCs/>
          <w:color w:val="111111"/>
          <w:sz w:val="24"/>
          <w:szCs w:val="24"/>
          <w:lang w:val="en-IN" w:eastAsia="en-IN"/>
        </w:rPr>
      </w:pPr>
      <w:r w:rsidRPr="007B21FA">
        <w:rPr>
          <w:rFonts w:ascii="Segoe UI" w:eastAsia="Times New Roman" w:hAnsi="Segoe UI" w:cs="Segoe UI"/>
          <w:b/>
          <w:bCs/>
          <w:color w:val="111111"/>
          <w:sz w:val="24"/>
          <w:szCs w:val="24"/>
          <w:lang w:val="en-IN" w:eastAsia="en-IN"/>
        </w:rPr>
        <w:fldChar w:fldCharType="begin"/>
      </w:r>
      <w:r w:rsidRPr="007B21FA">
        <w:rPr>
          <w:rFonts w:ascii="Segoe UI" w:eastAsia="Times New Roman" w:hAnsi="Segoe UI" w:cs="Segoe UI"/>
          <w:b/>
          <w:bCs/>
          <w:color w:val="111111"/>
          <w:sz w:val="24"/>
          <w:szCs w:val="24"/>
          <w:lang w:val="en-IN" w:eastAsia="en-IN"/>
        </w:rPr>
        <w:instrText xml:space="preserve"> HYPERLINK "https://www.blogger.com/null" </w:instrText>
      </w:r>
      <w:r w:rsidRPr="007B21FA">
        <w:rPr>
          <w:rFonts w:ascii="Segoe UI" w:eastAsia="Times New Roman" w:hAnsi="Segoe UI" w:cs="Segoe UI"/>
          <w:b/>
          <w:bCs/>
          <w:color w:val="111111"/>
          <w:sz w:val="24"/>
          <w:szCs w:val="24"/>
          <w:lang w:val="en-IN" w:eastAsia="en-IN"/>
        </w:rPr>
        <w:fldChar w:fldCharType="separate"/>
      </w:r>
      <w:r w:rsidRPr="007B21FA">
        <w:rPr>
          <w:rFonts w:ascii="Segoe UI" w:eastAsia="Times New Roman" w:hAnsi="Segoe UI" w:cs="Segoe UI"/>
          <w:b/>
          <w:bCs/>
          <w:color w:val="0000FF"/>
          <w:sz w:val="24"/>
          <w:szCs w:val="24"/>
          <w:bdr w:val="none" w:sz="0" w:space="0" w:color="auto" w:frame="1"/>
          <w:lang w:val="en-IN" w:eastAsia="en-IN"/>
        </w:rPr>
        <w:t>Point to remember</w:t>
      </w:r>
      <w:r w:rsidRPr="007B21FA">
        <w:rPr>
          <w:rFonts w:ascii="Segoe UI" w:eastAsia="Times New Roman" w:hAnsi="Segoe UI" w:cs="Segoe UI"/>
          <w:b/>
          <w:bCs/>
          <w:color w:val="111111"/>
          <w:sz w:val="24"/>
          <w:szCs w:val="24"/>
          <w:lang w:val="en-IN" w:eastAsia="en-IN"/>
        </w:rPr>
        <w:fldChar w:fldCharType="end"/>
      </w:r>
      <w:bookmarkEnd w:id="5"/>
    </w:p>
    <w:p w14:paraId="384D4C39" w14:textId="77777777" w:rsidR="007B21FA" w:rsidRPr="007B21FA" w:rsidRDefault="007B21FA" w:rsidP="007B21FA">
      <w:pPr>
        <w:shd w:val="clear" w:color="auto" w:fill="FFFFFF"/>
        <w:rPr>
          <w:rFonts w:ascii="Segoe UI" w:eastAsia="Times New Roman" w:hAnsi="Segoe UI" w:cs="Segoe UI"/>
          <w:color w:val="111111"/>
          <w:sz w:val="21"/>
          <w:szCs w:val="21"/>
          <w:lang w:val="en-IN" w:eastAsia="en-IN"/>
        </w:rPr>
      </w:pPr>
      <w:r w:rsidRPr="007B21FA">
        <w:rPr>
          <w:rFonts w:ascii="Segoe UI" w:eastAsia="Times New Roman" w:hAnsi="Segoe UI" w:cs="Segoe UI"/>
          <w:b/>
          <w:bCs/>
          <w:color w:val="111111"/>
          <w:sz w:val="21"/>
          <w:szCs w:val="21"/>
          <w:lang w:val="en-IN" w:eastAsia="en-IN"/>
        </w:rPr>
        <w:t>You cannot override an accessor that is not defined in a base class abstract property.</w:t>
      </w:r>
    </w:p>
    <w:p w14:paraId="0C8C75FE" w14:textId="0871FE4D" w:rsidR="003142BA" w:rsidRDefault="003142BA"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308725D" w14:textId="77777777" w:rsidR="00734F9D" w:rsidRPr="00734F9D" w:rsidRDefault="00734F9D" w:rsidP="00734F9D">
      <w:pPr>
        <w:shd w:val="clear" w:color="auto" w:fill="FFFFFF"/>
        <w:spacing w:before="300" w:after="165"/>
        <w:outlineLvl w:val="1"/>
        <w:rPr>
          <w:rFonts w:ascii="Segoe UI" w:eastAsia="Times New Roman" w:hAnsi="Segoe UI" w:cs="Segoe UI"/>
          <w:color w:val="FF9900"/>
          <w:sz w:val="45"/>
          <w:szCs w:val="45"/>
          <w:lang w:val="en-IN" w:eastAsia="en-IN"/>
        </w:rPr>
      </w:pPr>
      <w:r w:rsidRPr="00734F9D">
        <w:rPr>
          <w:rFonts w:ascii="Segoe UI" w:eastAsia="Times New Roman" w:hAnsi="Segoe UI" w:cs="Segoe UI"/>
          <w:color w:val="FF9900"/>
          <w:sz w:val="45"/>
          <w:szCs w:val="45"/>
          <w:lang w:val="en-IN" w:eastAsia="en-IN"/>
        </w:rPr>
        <w:t>Properties in Inheritance</w:t>
      </w:r>
    </w:p>
    <w:p w14:paraId="46181A4C"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Just follow the given code,</w:t>
      </w:r>
    </w:p>
    <w:p w14:paraId="25B5BE83" w14:textId="77777777" w:rsidR="00734F9D" w:rsidRPr="00734F9D" w:rsidRDefault="00734F9D" w:rsidP="00734F9D">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34F9D">
        <w:rPr>
          <w:rFonts w:ascii="Segoe UI" w:eastAsia="Times New Roman" w:hAnsi="Segoe UI" w:cs="Segoe UI"/>
          <w:b/>
          <w:bCs/>
          <w:color w:val="111111"/>
          <w:sz w:val="24"/>
          <w:szCs w:val="24"/>
          <w:lang w:val="en-IN" w:eastAsia="en-IN"/>
        </w:rPr>
        <w:t>Properties.cs</w:t>
      </w:r>
    </w:p>
    <w:p w14:paraId="485A6674" w14:textId="77777777" w:rsidR="00734F9D" w:rsidRPr="00734F9D" w:rsidRDefault="00734F9D" w:rsidP="00734F9D">
      <w:pPr>
        <w:shd w:val="clear" w:color="auto" w:fill="FFFFFF"/>
        <w:jc w:val="right"/>
        <w:rPr>
          <w:rFonts w:ascii="Segoe UI" w:eastAsia="Times New Roman" w:hAnsi="Segoe UI" w:cs="Segoe UI"/>
          <w:color w:val="999999"/>
          <w:sz w:val="17"/>
          <w:szCs w:val="17"/>
          <w:lang w:val="en-IN" w:eastAsia="en-IN"/>
        </w:rPr>
      </w:pPr>
      <w:r w:rsidRPr="00734F9D">
        <w:rPr>
          <w:rFonts w:ascii="Segoe UI" w:eastAsia="Times New Roman" w:hAnsi="Segoe UI" w:cs="Segoe UI"/>
          <w:color w:val="999999"/>
          <w:sz w:val="17"/>
          <w:szCs w:val="17"/>
          <w:bdr w:val="none" w:sz="0" w:space="0" w:color="auto" w:frame="1"/>
          <w:lang w:val="en-IN" w:eastAsia="en-IN"/>
        </w:rPr>
        <w:t>Hide</w:t>
      </w:r>
      <w:r w:rsidRPr="00734F9D">
        <w:rPr>
          <w:rFonts w:ascii="Segoe UI" w:eastAsia="Times New Roman" w:hAnsi="Segoe UI" w:cs="Segoe UI"/>
          <w:color w:val="999999"/>
          <w:sz w:val="17"/>
          <w:szCs w:val="17"/>
          <w:lang w:val="en-IN" w:eastAsia="en-IN"/>
        </w:rPr>
        <w:t>   </w:t>
      </w:r>
      <w:r w:rsidRPr="00734F9D">
        <w:rPr>
          <w:rFonts w:ascii="Segoe UI" w:eastAsia="Times New Roman" w:hAnsi="Segoe UI" w:cs="Segoe UI"/>
          <w:color w:val="999999"/>
          <w:sz w:val="17"/>
          <w:szCs w:val="17"/>
          <w:bdr w:val="none" w:sz="0" w:space="0" w:color="auto" w:frame="1"/>
          <w:lang w:val="en-IN" w:eastAsia="en-IN"/>
        </w:rPr>
        <w:t>Copy Code</w:t>
      </w:r>
    </w:p>
    <w:p w14:paraId="4F195931"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0000FF"/>
          <w:sz w:val="18"/>
          <w:szCs w:val="18"/>
          <w:bdr w:val="none" w:sz="0" w:space="0" w:color="auto" w:frame="1"/>
          <w:lang w:val="en-IN" w:eastAsia="en-IN"/>
        </w:rPr>
        <w:t>using</w:t>
      </w:r>
      <w:r w:rsidRPr="00734F9D">
        <w:rPr>
          <w:rFonts w:ascii="Consolas" w:eastAsia="Times New Roman" w:hAnsi="Consolas" w:cs="Courier New"/>
          <w:color w:val="303030"/>
          <w:sz w:val="18"/>
          <w:szCs w:val="18"/>
          <w:lang w:val="en-IN" w:eastAsia="en-IN"/>
        </w:rPr>
        <w:t xml:space="preserve"> System;</w:t>
      </w:r>
    </w:p>
    <w:p w14:paraId="1A7F799B" w14:textId="77777777" w:rsidR="00734F9D" w:rsidRPr="00734F9D" w:rsidRDefault="00734F9D" w:rsidP="00734F9D">
      <w:pPr>
        <w:shd w:val="clear" w:color="auto" w:fill="FFFFFF"/>
        <w:spacing w:beforeAutospacing="1"/>
        <w:rPr>
          <w:rFonts w:ascii="Tahoma" w:eastAsia="Times New Roman" w:hAnsi="Tahoma" w:cs="Tahoma"/>
          <w:color w:val="303030"/>
          <w:sz w:val="27"/>
          <w:szCs w:val="27"/>
          <w:lang w:val="en-IN" w:eastAsia="en-IN"/>
        </w:rPr>
      </w:pPr>
      <w:r w:rsidRPr="00734F9D">
        <w:rPr>
          <w:rFonts w:ascii="Tahoma" w:eastAsia="Times New Roman" w:hAnsi="Tahoma" w:cs="Tahoma"/>
          <w:color w:val="0000FF"/>
          <w:sz w:val="27"/>
          <w:szCs w:val="27"/>
          <w:bdr w:val="none" w:sz="0" w:space="0" w:color="auto" w:frame="1"/>
          <w:lang w:val="en-IN" w:eastAsia="en-IN"/>
        </w:rPr>
        <w:t>namespace</w:t>
      </w:r>
      <w:r w:rsidRPr="00734F9D">
        <w:rPr>
          <w:rFonts w:ascii="Tahoma" w:eastAsia="Times New Roman" w:hAnsi="Tahoma" w:cs="Tahoma"/>
          <w:color w:val="303030"/>
          <w:sz w:val="27"/>
          <w:szCs w:val="27"/>
          <w:lang w:val="en-IN" w:eastAsia="en-IN"/>
        </w:rPr>
        <w:t> Properties</w:t>
      </w:r>
      <w:r w:rsidRPr="00734F9D">
        <w:rPr>
          <w:rFonts w:ascii="Tahoma" w:eastAsia="Times New Roman" w:hAnsi="Tahoma" w:cs="Tahoma"/>
          <w:color w:val="303030"/>
          <w:sz w:val="27"/>
          <w:szCs w:val="27"/>
          <w:lang w:val="en-IN" w:eastAsia="en-IN"/>
        </w:rPr>
        <w:br/>
        <w:t>{</w:t>
      </w:r>
      <w:r w:rsidRPr="00734F9D">
        <w:rPr>
          <w:rFonts w:ascii="Tahoma" w:eastAsia="Times New Roman" w:hAnsi="Tahoma" w:cs="Tahoma"/>
          <w:color w:val="303030"/>
          <w:sz w:val="27"/>
          <w:szCs w:val="27"/>
          <w:lang w:val="en-IN" w:eastAsia="en-IN"/>
        </w:rPr>
        <w:br/>
      </w:r>
      <w:r w:rsidRPr="00734F9D">
        <w:rPr>
          <w:rFonts w:ascii="Tahoma" w:eastAsia="Times New Roman" w:hAnsi="Tahoma" w:cs="Tahoma"/>
          <w:color w:val="0000FF"/>
          <w:sz w:val="27"/>
          <w:szCs w:val="27"/>
          <w:bdr w:val="none" w:sz="0" w:space="0" w:color="auto" w:frame="1"/>
          <w:lang w:val="en-IN" w:eastAsia="en-IN"/>
        </w:rPr>
        <w:t>public</w:t>
      </w:r>
      <w:r w:rsidRPr="00734F9D">
        <w:rPr>
          <w:rFonts w:ascii="Tahoma" w:eastAsia="Times New Roman" w:hAnsi="Tahoma" w:cs="Tahoma"/>
          <w:color w:val="303030"/>
          <w:sz w:val="27"/>
          <w:szCs w:val="27"/>
          <w:lang w:val="en-IN" w:eastAsia="en-IN"/>
        </w:rPr>
        <w:t> </w:t>
      </w:r>
      <w:r w:rsidRPr="00734F9D">
        <w:rPr>
          <w:rFonts w:ascii="Tahoma" w:eastAsia="Times New Roman" w:hAnsi="Tahoma" w:cs="Tahoma"/>
          <w:color w:val="0000FF"/>
          <w:sz w:val="27"/>
          <w:szCs w:val="27"/>
          <w:bdr w:val="none" w:sz="0" w:space="0" w:color="auto" w:frame="1"/>
          <w:lang w:val="en-IN" w:eastAsia="en-IN"/>
        </w:rPr>
        <w:t>class</w:t>
      </w:r>
      <w:r w:rsidRPr="00734F9D">
        <w:rPr>
          <w:rFonts w:ascii="Tahoma" w:eastAsia="Times New Roman" w:hAnsi="Tahoma" w:cs="Tahoma"/>
          <w:color w:val="303030"/>
          <w:sz w:val="27"/>
          <w:szCs w:val="27"/>
          <w:lang w:val="en-IN" w:eastAsia="en-IN"/>
        </w:rPr>
        <w:t> PropertiesBaseClass</w:t>
      </w:r>
      <w:r w:rsidRPr="00734F9D">
        <w:rPr>
          <w:rFonts w:ascii="Tahoma" w:eastAsia="Times New Roman" w:hAnsi="Tahoma" w:cs="Tahoma"/>
          <w:color w:val="303030"/>
          <w:sz w:val="27"/>
          <w:szCs w:val="27"/>
          <w:lang w:val="en-IN" w:eastAsia="en-IN"/>
        </w:rPr>
        <w:br/>
        <w:t>{</w:t>
      </w:r>
      <w:r w:rsidRPr="00734F9D">
        <w:rPr>
          <w:rFonts w:ascii="Tahoma" w:eastAsia="Times New Roman" w:hAnsi="Tahoma" w:cs="Tahoma"/>
          <w:color w:val="303030"/>
          <w:sz w:val="27"/>
          <w:szCs w:val="27"/>
          <w:lang w:val="en-IN" w:eastAsia="en-IN"/>
        </w:rPr>
        <w:br/>
      </w:r>
      <w:r w:rsidRPr="00734F9D">
        <w:rPr>
          <w:rFonts w:ascii="Tahoma" w:eastAsia="Times New Roman" w:hAnsi="Tahoma" w:cs="Tahoma"/>
          <w:color w:val="0000FF"/>
          <w:sz w:val="27"/>
          <w:szCs w:val="27"/>
          <w:bdr w:val="none" w:sz="0" w:space="0" w:color="auto" w:frame="1"/>
          <w:lang w:val="en-IN" w:eastAsia="en-IN"/>
        </w:rPr>
        <w:t>public</w:t>
      </w:r>
      <w:r w:rsidRPr="00734F9D">
        <w:rPr>
          <w:rFonts w:ascii="Tahoma" w:eastAsia="Times New Roman" w:hAnsi="Tahoma" w:cs="Tahoma"/>
          <w:color w:val="303030"/>
          <w:sz w:val="27"/>
          <w:szCs w:val="27"/>
          <w:lang w:val="en-IN" w:eastAsia="en-IN"/>
        </w:rPr>
        <w:t> </w:t>
      </w:r>
      <w:r w:rsidRPr="00734F9D">
        <w:rPr>
          <w:rFonts w:ascii="Tahoma" w:eastAsia="Times New Roman" w:hAnsi="Tahoma" w:cs="Tahoma"/>
          <w:color w:val="0000FF"/>
          <w:sz w:val="27"/>
          <w:szCs w:val="27"/>
          <w:bdr w:val="none" w:sz="0" w:space="0" w:color="auto" w:frame="1"/>
          <w:lang w:val="en-IN" w:eastAsia="en-IN"/>
        </w:rPr>
        <w:t>int</w:t>
      </w:r>
      <w:r w:rsidRPr="00734F9D">
        <w:rPr>
          <w:rFonts w:ascii="Tahoma" w:eastAsia="Times New Roman" w:hAnsi="Tahoma" w:cs="Tahoma"/>
          <w:color w:val="303030"/>
          <w:sz w:val="27"/>
          <w:szCs w:val="27"/>
          <w:lang w:val="en-IN" w:eastAsia="en-IN"/>
        </w:rPr>
        <w:t> Age</w:t>
      </w:r>
      <w:r w:rsidRPr="00734F9D">
        <w:rPr>
          <w:rFonts w:ascii="Tahoma" w:eastAsia="Times New Roman" w:hAnsi="Tahoma" w:cs="Tahoma"/>
          <w:color w:val="303030"/>
          <w:sz w:val="27"/>
          <w:szCs w:val="27"/>
          <w:lang w:val="en-IN" w:eastAsia="en-IN"/>
        </w:rPr>
        <w:br/>
        <w:t>{</w:t>
      </w:r>
      <w:r w:rsidRPr="00734F9D">
        <w:rPr>
          <w:rFonts w:ascii="Tahoma" w:eastAsia="Times New Roman" w:hAnsi="Tahoma" w:cs="Tahoma"/>
          <w:color w:val="303030"/>
          <w:sz w:val="27"/>
          <w:szCs w:val="27"/>
          <w:lang w:val="en-IN" w:eastAsia="en-IN"/>
        </w:rPr>
        <w:br/>
      </w:r>
      <w:r w:rsidRPr="00734F9D">
        <w:rPr>
          <w:rFonts w:ascii="Tahoma" w:eastAsia="Times New Roman" w:hAnsi="Tahoma" w:cs="Tahoma"/>
          <w:color w:val="0000FF"/>
          <w:sz w:val="27"/>
          <w:szCs w:val="27"/>
          <w:bdr w:val="none" w:sz="0" w:space="0" w:color="auto" w:frame="1"/>
          <w:lang w:val="en-IN" w:eastAsia="en-IN"/>
        </w:rPr>
        <w:t>set</w:t>
      </w:r>
      <w:r w:rsidRPr="00734F9D">
        <w:rPr>
          <w:rFonts w:ascii="Tahoma" w:eastAsia="Times New Roman" w:hAnsi="Tahoma" w:cs="Tahoma"/>
          <w:color w:val="303030"/>
          <w:sz w:val="27"/>
          <w:szCs w:val="27"/>
          <w:lang w:val="en-IN" w:eastAsia="en-IN"/>
        </w:rPr>
        <w:t> {}</w:t>
      </w:r>
      <w:r w:rsidRPr="00734F9D">
        <w:rPr>
          <w:rFonts w:ascii="Tahoma" w:eastAsia="Times New Roman" w:hAnsi="Tahoma" w:cs="Tahoma"/>
          <w:color w:val="303030"/>
          <w:sz w:val="27"/>
          <w:szCs w:val="27"/>
          <w:lang w:val="en-IN" w:eastAsia="en-IN"/>
        </w:rPr>
        <w:br/>
        <w:t>}</w:t>
      </w:r>
      <w:r w:rsidRPr="00734F9D">
        <w:rPr>
          <w:rFonts w:ascii="Tahoma" w:eastAsia="Times New Roman" w:hAnsi="Tahoma" w:cs="Tahoma"/>
          <w:color w:val="303030"/>
          <w:sz w:val="27"/>
          <w:szCs w:val="27"/>
          <w:lang w:val="en-IN" w:eastAsia="en-IN"/>
        </w:rPr>
        <w:br/>
        <w:t>}</w:t>
      </w:r>
    </w:p>
    <w:p w14:paraId="2768E9C1" w14:textId="77777777" w:rsidR="00734F9D" w:rsidRPr="00734F9D" w:rsidRDefault="00734F9D" w:rsidP="00734F9D">
      <w:pPr>
        <w:shd w:val="clear" w:color="auto" w:fill="FFFFFF"/>
        <w:spacing w:beforeAutospacing="1"/>
        <w:rPr>
          <w:rFonts w:ascii="Tahoma" w:eastAsia="Times New Roman" w:hAnsi="Tahoma" w:cs="Tahoma"/>
          <w:color w:val="303030"/>
          <w:sz w:val="27"/>
          <w:szCs w:val="27"/>
          <w:lang w:val="en-IN" w:eastAsia="en-IN"/>
        </w:rPr>
      </w:pPr>
      <w:r w:rsidRPr="00734F9D">
        <w:rPr>
          <w:rFonts w:ascii="Tahoma" w:eastAsia="Times New Roman" w:hAnsi="Tahoma" w:cs="Tahoma"/>
          <w:color w:val="0000FF"/>
          <w:sz w:val="27"/>
          <w:szCs w:val="27"/>
          <w:bdr w:val="none" w:sz="0" w:space="0" w:color="auto" w:frame="1"/>
          <w:lang w:val="en-IN" w:eastAsia="en-IN"/>
        </w:rPr>
        <w:t>public</w:t>
      </w:r>
      <w:r w:rsidRPr="00734F9D">
        <w:rPr>
          <w:rFonts w:ascii="Tahoma" w:eastAsia="Times New Roman" w:hAnsi="Tahoma" w:cs="Tahoma"/>
          <w:color w:val="303030"/>
          <w:sz w:val="27"/>
          <w:szCs w:val="27"/>
          <w:lang w:val="en-IN" w:eastAsia="en-IN"/>
        </w:rPr>
        <w:t> </w:t>
      </w:r>
      <w:r w:rsidRPr="00734F9D">
        <w:rPr>
          <w:rFonts w:ascii="Tahoma" w:eastAsia="Times New Roman" w:hAnsi="Tahoma" w:cs="Tahoma"/>
          <w:color w:val="0000FF"/>
          <w:sz w:val="27"/>
          <w:szCs w:val="27"/>
          <w:bdr w:val="none" w:sz="0" w:space="0" w:color="auto" w:frame="1"/>
          <w:lang w:val="en-IN" w:eastAsia="en-IN"/>
        </w:rPr>
        <w:t>class</w:t>
      </w:r>
      <w:r w:rsidRPr="00734F9D">
        <w:rPr>
          <w:rFonts w:ascii="Tahoma" w:eastAsia="Times New Roman" w:hAnsi="Tahoma" w:cs="Tahoma"/>
          <w:color w:val="303030"/>
          <w:sz w:val="27"/>
          <w:szCs w:val="27"/>
          <w:lang w:val="en-IN" w:eastAsia="en-IN"/>
        </w:rPr>
        <w:t> PropertiesDerivedClass:PropertiesBaseClass</w:t>
      </w:r>
      <w:r w:rsidRPr="00734F9D">
        <w:rPr>
          <w:rFonts w:ascii="Tahoma" w:eastAsia="Times New Roman" w:hAnsi="Tahoma" w:cs="Tahoma"/>
          <w:color w:val="303030"/>
          <w:sz w:val="27"/>
          <w:szCs w:val="27"/>
          <w:lang w:val="en-IN" w:eastAsia="en-IN"/>
        </w:rPr>
        <w:br/>
        <w:t>{</w:t>
      </w:r>
      <w:r w:rsidRPr="00734F9D">
        <w:rPr>
          <w:rFonts w:ascii="Tahoma" w:eastAsia="Times New Roman" w:hAnsi="Tahoma" w:cs="Tahoma"/>
          <w:color w:val="303030"/>
          <w:sz w:val="27"/>
          <w:szCs w:val="27"/>
          <w:lang w:val="en-IN" w:eastAsia="en-IN"/>
        </w:rPr>
        <w:br/>
      </w:r>
      <w:r w:rsidRPr="00734F9D">
        <w:rPr>
          <w:rFonts w:ascii="Tahoma" w:eastAsia="Times New Roman" w:hAnsi="Tahoma" w:cs="Tahoma"/>
          <w:color w:val="0000FF"/>
          <w:sz w:val="27"/>
          <w:szCs w:val="27"/>
          <w:bdr w:val="none" w:sz="0" w:space="0" w:color="auto" w:frame="1"/>
          <w:lang w:val="en-IN" w:eastAsia="en-IN"/>
        </w:rPr>
        <w:t>public</w:t>
      </w:r>
      <w:r w:rsidRPr="00734F9D">
        <w:rPr>
          <w:rFonts w:ascii="Tahoma" w:eastAsia="Times New Roman" w:hAnsi="Tahoma" w:cs="Tahoma"/>
          <w:color w:val="303030"/>
          <w:sz w:val="27"/>
          <w:szCs w:val="27"/>
          <w:lang w:val="en-IN" w:eastAsia="en-IN"/>
        </w:rPr>
        <w:t> </w:t>
      </w:r>
      <w:r w:rsidRPr="00734F9D">
        <w:rPr>
          <w:rFonts w:ascii="Tahoma" w:eastAsia="Times New Roman" w:hAnsi="Tahoma" w:cs="Tahoma"/>
          <w:color w:val="0000FF"/>
          <w:sz w:val="27"/>
          <w:szCs w:val="27"/>
          <w:bdr w:val="none" w:sz="0" w:space="0" w:color="auto" w:frame="1"/>
          <w:lang w:val="en-IN" w:eastAsia="en-IN"/>
        </w:rPr>
        <w:t>int</w:t>
      </w:r>
      <w:r w:rsidRPr="00734F9D">
        <w:rPr>
          <w:rFonts w:ascii="Tahoma" w:eastAsia="Times New Roman" w:hAnsi="Tahoma" w:cs="Tahoma"/>
          <w:color w:val="303030"/>
          <w:sz w:val="27"/>
          <w:szCs w:val="27"/>
          <w:lang w:val="en-IN" w:eastAsia="en-IN"/>
        </w:rPr>
        <w:t> Age</w:t>
      </w:r>
      <w:r w:rsidRPr="00734F9D">
        <w:rPr>
          <w:rFonts w:ascii="Tahoma" w:eastAsia="Times New Roman" w:hAnsi="Tahoma" w:cs="Tahoma"/>
          <w:color w:val="303030"/>
          <w:sz w:val="27"/>
          <w:szCs w:val="27"/>
          <w:lang w:val="en-IN" w:eastAsia="en-IN"/>
        </w:rPr>
        <w:br/>
      </w:r>
      <w:r w:rsidRPr="00734F9D">
        <w:rPr>
          <w:rFonts w:ascii="Tahoma" w:eastAsia="Times New Roman" w:hAnsi="Tahoma" w:cs="Tahoma"/>
          <w:color w:val="303030"/>
          <w:sz w:val="27"/>
          <w:szCs w:val="27"/>
          <w:lang w:val="en-IN" w:eastAsia="en-IN"/>
        </w:rPr>
        <w:lastRenderedPageBreak/>
        <w:t>{</w:t>
      </w:r>
      <w:r w:rsidRPr="00734F9D">
        <w:rPr>
          <w:rFonts w:ascii="Tahoma" w:eastAsia="Times New Roman" w:hAnsi="Tahoma" w:cs="Tahoma"/>
          <w:color w:val="303030"/>
          <w:sz w:val="27"/>
          <w:szCs w:val="27"/>
          <w:lang w:val="en-IN" w:eastAsia="en-IN"/>
        </w:rPr>
        <w:br/>
      </w:r>
      <w:r w:rsidRPr="00734F9D">
        <w:rPr>
          <w:rFonts w:ascii="Tahoma" w:eastAsia="Times New Roman" w:hAnsi="Tahoma" w:cs="Tahoma"/>
          <w:color w:val="0000FF"/>
          <w:sz w:val="27"/>
          <w:szCs w:val="27"/>
          <w:bdr w:val="none" w:sz="0" w:space="0" w:color="auto" w:frame="1"/>
          <w:lang w:val="en-IN" w:eastAsia="en-IN"/>
        </w:rPr>
        <w:t>get</w:t>
      </w:r>
      <w:r w:rsidRPr="00734F9D">
        <w:rPr>
          <w:rFonts w:ascii="Tahoma" w:eastAsia="Times New Roman" w:hAnsi="Tahoma" w:cs="Tahoma"/>
          <w:color w:val="303030"/>
          <w:sz w:val="27"/>
          <w:szCs w:val="27"/>
          <w:lang w:val="en-IN" w:eastAsia="en-IN"/>
        </w:rPr>
        <w:t> { </w:t>
      </w:r>
      <w:r w:rsidRPr="00734F9D">
        <w:rPr>
          <w:rFonts w:ascii="Tahoma" w:eastAsia="Times New Roman" w:hAnsi="Tahoma" w:cs="Tahoma"/>
          <w:color w:val="0000FF"/>
          <w:sz w:val="27"/>
          <w:szCs w:val="27"/>
          <w:bdr w:val="none" w:sz="0" w:space="0" w:color="auto" w:frame="1"/>
          <w:lang w:val="en-IN" w:eastAsia="en-IN"/>
        </w:rPr>
        <w:t>return</w:t>
      </w:r>
      <w:r w:rsidRPr="00734F9D">
        <w:rPr>
          <w:rFonts w:ascii="Tahoma" w:eastAsia="Times New Roman" w:hAnsi="Tahoma" w:cs="Tahoma"/>
          <w:color w:val="303030"/>
          <w:sz w:val="27"/>
          <w:szCs w:val="27"/>
          <w:lang w:val="en-IN" w:eastAsia="en-IN"/>
        </w:rPr>
        <w:t> </w:t>
      </w:r>
      <w:r w:rsidRPr="00734F9D">
        <w:rPr>
          <w:rFonts w:ascii="Tahoma" w:eastAsia="Times New Roman" w:hAnsi="Tahoma" w:cs="Tahoma"/>
          <w:color w:val="000080"/>
          <w:sz w:val="27"/>
          <w:szCs w:val="27"/>
          <w:bdr w:val="none" w:sz="0" w:space="0" w:color="auto" w:frame="1"/>
          <w:lang w:val="en-IN" w:eastAsia="en-IN"/>
        </w:rPr>
        <w:t>32</w:t>
      </w:r>
      <w:r w:rsidRPr="00734F9D">
        <w:rPr>
          <w:rFonts w:ascii="Tahoma" w:eastAsia="Times New Roman" w:hAnsi="Tahoma" w:cs="Tahoma"/>
          <w:color w:val="303030"/>
          <w:sz w:val="27"/>
          <w:szCs w:val="27"/>
          <w:lang w:val="en-IN" w:eastAsia="en-IN"/>
        </w:rPr>
        <w:t>; }</w:t>
      </w:r>
      <w:r w:rsidRPr="00734F9D">
        <w:rPr>
          <w:rFonts w:ascii="Tahoma" w:eastAsia="Times New Roman" w:hAnsi="Tahoma" w:cs="Tahoma"/>
          <w:color w:val="303030"/>
          <w:sz w:val="27"/>
          <w:szCs w:val="27"/>
          <w:lang w:val="en-IN" w:eastAsia="en-IN"/>
        </w:rPr>
        <w:br/>
        <w:t>}</w:t>
      </w:r>
      <w:r w:rsidRPr="00734F9D">
        <w:rPr>
          <w:rFonts w:ascii="Tahoma" w:eastAsia="Times New Roman" w:hAnsi="Tahoma" w:cs="Tahoma"/>
          <w:color w:val="303030"/>
          <w:sz w:val="27"/>
          <w:szCs w:val="27"/>
          <w:lang w:val="en-IN" w:eastAsia="en-IN"/>
        </w:rPr>
        <w:br/>
        <w:t>}</w:t>
      </w:r>
      <w:r w:rsidRPr="00734F9D">
        <w:rPr>
          <w:rFonts w:ascii="Tahoma" w:eastAsia="Times New Roman" w:hAnsi="Tahoma" w:cs="Tahoma"/>
          <w:color w:val="303030"/>
          <w:sz w:val="27"/>
          <w:szCs w:val="27"/>
          <w:lang w:val="en-IN" w:eastAsia="en-IN"/>
        </w:rPr>
        <w:br/>
        <w:t>}</w:t>
      </w:r>
    </w:p>
    <w:p w14:paraId="7EDC5EA9" w14:textId="77777777" w:rsidR="00734F9D" w:rsidRPr="00734F9D" w:rsidRDefault="00734F9D" w:rsidP="00734F9D">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734F9D">
        <w:rPr>
          <w:rFonts w:ascii="Segoe UI" w:eastAsia="Times New Roman" w:hAnsi="Segoe UI" w:cs="Segoe UI"/>
          <w:b/>
          <w:bCs/>
          <w:color w:val="111111"/>
          <w:sz w:val="24"/>
          <w:szCs w:val="24"/>
          <w:lang w:val="en-IN" w:eastAsia="en-IN"/>
        </w:rPr>
        <w:t>Program.cs</w:t>
      </w:r>
    </w:p>
    <w:p w14:paraId="67287985" w14:textId="77777777" w:rsidR="00734F9D" w:rsidRPr="00734F9D" w:rsidRDefault="00734F9D" w:rsidP="00734F9D">
      <w:pPr>
        <w:shd w:val="clear" w:color="auto" w:fill="FFFFFF"/>
        <w:jc w:val="right"/>
        <w:rPr>
          <w:rFonts w:ascii="Segoe UI" w:eastAsia="Times New Roman" w:hAnsi="Segoe UI" w:cs="Segoe UI"/>
          <w:color w:val="999999"/>
          <w:sz w:val="17"/>
          <w:szCs w:val="17"/>
          <w:lang w:val="en-IN" w:eastAsia="en-IN"/>
        </w:rPr>
      </w:pPr>
      <w:r w:rsidRPr="00734F9D">
        <w:rPr>
          <w:rFonts w:ascii="Segoe UI" w:eastAsia="Times New Roman" w:hAnsi="Segoe UI" w:cs="Segoe UI"/>
          <w:color w:val="999999"/>
          <w:sz w:val="17"/>
          <w:szCs w:val="17"/>
          <w:bdr w:val="none" w:sz="0" w:space="0" w:color="auto" w:frame="1"/>
          <w:lang w:val="en-IN" w:eastAsia="en-IN"/>
        </w:rPr>
        <w:t>Hide</w:t>
      </w:r>
      <w:r w:rsidRPr="00734F9D">
        <w:rPr>
          <w:rFonts w:ascii="Segoe UI" w:eastAsia="Times New Roman" w:hAnsi="Segoe UI" w:cs="Segoe UI"/>
          <w:color w:val="999999"/>
          <w:sz w:val="17"/>
          <w:szCs w:val="17"/>
          <w:lang w:val="en-IN" w:eastAsia="en-IN"/>
        </w:rPr>
        <w:t>   </w:t>
      </w:r>
      <w:r w:rsidRPr="00734F9D">
        <w:rPr>
          <w:rFonts w:ascii="Segoe UI" w:eastAsia="Times New Roman" w:hAnsi="Segoe UI" w:cs="Segoe UI"/>
          <w:color w:val="999999"/>
          <w:sz w:val="17"/>
          <w:szCs w:val="17"/>
          <w:bdr w:val="none" w:sz="0" w:space="0" w:color="auto" w:frame="1"/>
          <w:lang w:val="en-IN" w:eastAsia="en-IN"/>
        </w:rPr>
        <w:t>Copy Code</w:t>
      </w:r>
    </w:p>
    <w:p w14:paraId="16CAD489"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0000FF"/>
          <w:sz w:val="18"/>
          <w:szCs w:val="18"/>
          <w:bdr w:val="none" w:sz="0" w:space="0" w:color="auto" w:frame="1"/>
          <w:lang w:val="en-IN" w:eastAsia="en-IN"/>
        </w:rPr>
        <w:t>namespace</w:t>
      </w:r>
      <w:r w:rsidRPr="00734F9D">
        <w:rPr>
          <w:rFonts w:ascii="Consolas" w:eastAsia="Times New Roman" w:hAnsi="Consolas" w:cs="Courier New"/>
          <w:color w:val="303030"/>
          <w:sz w:val="18"/>
          <w:szCs w:val="18"/>
          <w:lang w:val="en-IN" w:eastAsia="en-IN"/>
        </w:rPr>
        <w:t xml:space="preserve"> Properties</w:t>
      </w:r>
    </w:p>
    <w:p w14:paraId="7E4850DA"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w:t>
      </w:r>
    </w:p>
    <w:p w14:paraId="3752A72B"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w:t>
      </w:r>
      <w:r w:rsidRPr="00734F9D">
        <w:rPr>
          <w:rFonts w:ascii="Consolas" w:eastAsia="Times New Roman" w:hAnsi="Consolas" w:cs="Courier New"/>
          <w:color w:val="0000FF"/>
          <w:sz w:val="18"/>
          <w:szCs w:val="18"/>
          <w:bdr w:val="none" w:sz="0" w:space="0" w:color="auto" w:frame="1"/>
          <w:lang w:val="en-IN" w:eastAsia="en-IN"/>
        </w:rPr>
        <w:t>class</w:t>
      </w:r>
      <w:r w:rsidRPr="00734F9D">
        <w:rPr>
          <w:rFonts w:ascii="Consolas" w:eastAsia="Times New Roman" w:hAnsi="Consolas" w:cs="Courier New"/>
          <w:color w:val="303030"/>
          <w:sz w:val="18"/>
          <w:szCs w:val="18"/>
          <w:lang w:val="en-IN" w:eastAsia="en-IN"/>
        </w:rPr>
        <w:t xml:space="preserve"> Program</w:t>
      </w:r>
    </w:p>
    <w:p w14:paraId="78E3ECB7"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w:t>
      </w:r>
    </w:p>
    <w:p w14:paraId="5AFD2F5A"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w:t>
      </w:r>
      <w:r w:rsidRPr="00734F9D">
        <w:rPr>
          <w:rFonts w:ascii="Consolas" w:eastAsia="Times New Roman" w:hAnsi="Consolas" w:cs="Courier New"/>
          <w:color w:val="0000FF"/>
          <w:sz w:val="18"/>
          <w:szCs w:val="18"/>
          <w:bdr w:val="none" w:sz="0" w:space="0" w:color="auto" w:frame="1"/>
          <w:lang w:val="en-IN" w:eastAsia="en-IN"/>
        </w:rPr>
        <w:t>static</w:t>
      </w:r>
      <w:r w:rsidRPr="00734F9D">
        <w:rPr>
          <w:rFonts w:ascii="Consolas" w:eastAsia="Times New Roman" w:hAnsi="Consolas" w:cs="Courier New"/>
          <w:color w:val="303030"/>
          <w:sz w:val="18"/>
          <w:szCs w:val="18"/>
          <w:lang w:val="en-IN" w:eastAsia="en-IN"/>
        </w:rPr>
        <w:t xml:space="preserve"> </w:t>
      </w:r>
      <w:r w:rsidRPr="00734F9D">
        <w:rPr>
          <w:rFonts w:ascii="Consolas" w:eastAsia="Times New Roman" w:hAnsi="Consolas" w:cs="Courier New"/>
          <w:color w:val="0000FF"/>
          <w:sz w:val="18"/>
          <w:szCs w:val="18"/>
          <w:bdr w:val="none" w:sz="0" w:space="0" w:color="auto" w:frame="1"/>
          <w:lang w:val="en-IN" w:eastAsia="en-IN"/>
        </w:rPr>
        <w:t>void</w:t>
      </w:r>
      <w:r w:rsidRPr="00734F9D">
        <w:rPr>
          <w:rFonts w:ascii="Consolas" w:eastAsia="Times New Roman" w:hAnsi="Consolas" w:cs="Courier New"/>
          <w:color w:val="303030"/>
          <w:sz w:val="18"/>
          <w:szCs w:val="18"/>
          <w:lang w:val="en-IN" w:eastAsia="en-IN"/>
        </w:rPr>
        <w:t xml:space="preserve"> Main(</w:t>
      </w:r>
      <w:r w:rsidRPr="00734F9D">
        <w:rPr>
          <w:rFonts w:ascii="Consolas" w:eastAsia="Times New Roman" w:hAnsi="Consolas" w:cs="Courier New"/>
          <w:color w:val="0000FF"/>
          <w:sz w:val="18"/>
          <w:szCs w:val="18"/>
          <w:bdr w:val="none" w:sz="0" w:space="0" w:color="auto" w:frame="1"/>
          <w:lang w:val="en-IN" w:eastAsia="en-IN"/>
        </w:rPr>
        <w:t>string</w:t>
      </w:r>
      <w:r w:rsidRPr="00734F9D">
        <w:rPr>
          <w:rFonts w:ascii="Consolas" w:eastAsia="Times New Roman" w:hAnsi="Consolas" w:cs="Courier New"/>
          <w:color w:val="303030"/>
          <w:sz w:val="18"/>
          <w:szCs w:val="18"/>
          <w:lang w:val="en-IN" w:eastAsia="en-IN"/>
        </w:rPr>
        <w:t>[] args)</w:t>
      </w:r>
    </w:p>
    <w:p w14:paraId="3E0E67BD"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w:t>
      </w:r>
    </w:p>
    <w:p w14:paraId="49AE818C"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PropertiesBaseClass pBaseClass=new PropertiesBaseClass();</w:t>
      </w:r>
    </w:p>
    <w:p w14:paraId="46ACA110"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pBaseClass.Age = </w:t>
      </w:r>
      <w:r w:rsidRPr="00734F9D">
        <w:rPr>
          <w:rFonts w:ascii="Consolas" w:eastAsia="Times New Roman" w:hAnsi="Consolas" w:cs="Courier New"/>
          <w:color w:val="000080"/>
          <w:sz w:val="18"/>
          <w:szCs w:val="18"/>
          <w:bdr w:val="none" w:sz="0" w:space="0" w:color="auto" w:frame="1"/>
          <w:lang w:val="en-IN" w:eastAsia="en-IN"/>
        </w:rPr>
        <w:t>10</w:t>
      </w:r>
      <w:r w:rsidRPr="00734F9D">
        <w:rPr>
          <w:rFonts w:ascii="Consolas" w:eastAsia="Times New Roman" w:hAnsi="Consolas" w:cs="Courier New"/>
          <w:color w:val="303030"/>
          <w:sz w:val="18"/>
          <w:szCs w:val="18"/>
          <w:lang w:val="en-IN" w:eastAsia="en-IN"/>
        </w:rPr>
        <w:t>;</w:t>
      </w:r>
    </w:p>
    <w:p w14:paraId="67ABCE68"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PropertiesDerivedClass pDerivedClass=new PropertiesDerivedClass();</w:t>
      </w:r>
    </w:p>
    <w:p w14:paraId="451A65B1"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((PropertiesBaseClass) pDerivedClass).Age = </w:t>
      </w:r>
      <w:r w:rsidRPr="00734F9D">
        <w:rPr>
          <w:rFonts w:ascii="Consolas" w:eastAsia="Times New Roman" w:hAnsi="Consolas" w:cs="Courier New"/>
          <w:color w:val="000080"/>
          <w:sz w:val="18"/>
          <w:szCs w:val="18"/>
          <w:bdr w:val="none" w:sz="0" w:space="0" w:color="auto" w:frame="1"/>
          <w:lang w:val="en-IN" w:eastAsia="en-IN"/>
        </w:rPr>
        <w:t>15</w:t>
      </w:r>
      <w:r w:rsidRPr="00734F9D">
        <w:rPr>
          <w:rFonts w:ascii="Consolas" w:eastAsia="Times New Roman" w:hAnsi="Consolas" w:cs="Courier New"/>
          <w:color w:val="303030"/>
          <w:sz w:val="18"/>
          <w:szCs w:val="18"/>
          <w:lang w:val="en-IN" w:eastAsia="en-IN"/>
        </w:rPr>
        <w:t>;</w:t>
      </w:r>
    </w:p>
    <w:p w14:paraId="20BBFF16"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pDerivedClass.Age = </w:t>
      </w:r>
      <w:r w:rsidRPr="00734F9D">
        <w:rPr>
          <w:rFonts w:ascii="Consolas" w:eastAsia="Times New Roman" w:hAnsi="Consolas" w:cs="Courier New"/>
          <w:color w:val="000080"/>
          <w:sz w:val="18"/>
          <w:szCs w:val="18"/>
          <w:bdr w:val="none" w:sz="0" w:space="0" w:color="auto" w:frame="1"/>
          <w:lang w:val="en-IN" w:eastAsia="en-IN"/>
        </w:rPr>
        <w:t>10</w:t>
      </w:r>
      <w:r w:rsidRPr="00734F9D">
        <w:rPr>
          <w:rFonts w:ascii="Consolas" w:eastAsia="Times New Roman" w:hAnsi="Consolas" w:cs="Courier New"/>
          <w:color w:val="303030"/>
          <w:sz w:val="18"/>
          <w:szCs w:val="18"/>
          <w:lang w:val="en-IN" w:eastAsia="en-IN"/>
        </w:rPr>
        <w:t>;</w:t>
      </w:r>
    </w:p>
    <w:p w14:paraId="6735A2EA"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w:t>
      </w:r>
    </w:p>
    <w:p w14:paraId="0FB7E67E"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 xml:space="preserve">    }</w:t>
      </w:r>
    </w:p>
    <w:p w14:paraId="1D123070" w14:textId="77777777" w:rsidR="00734F9D" w:rsidRPr="00734F9D" w:rsidRDefault="00734F9D" w:rsidP="00734F9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34F9D">
        <w:rPr>
          <w:rFonts w:ascii="Consolas" w:eastAsia="Times New Roman" w:hAnsi="Consolas" w:cs="Courier New"/>
          <w:color w:val="303030"/>
          <w:sz w:val="18"/>
          <w:szCs w:val="18"/>
          <w:lang w:val="en-IN" w:eastAsia="en-IN"/>
        </w:rPr>
        <w:t>}</w:t>
      </w:r>
    </w:p>
    <w:p w14:paraId="5DD90929"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As you can see in above given code, in </w:t>
      </w:r>
      <w:r w:rsidRPr="00734F9D">
        <w:rPr>
          <w:rFonts w:ascii="Segoe UI" w:eastAsia="Times New Roman" w:hAnsi="Segoe UI" w:cs="Segoe UI"/>
          <w:i/>
          <w:iCs/>
          <w:color w:val="111111"/>
          <w:sz w:val="21"/>
          <w:szCs w:val="21"/>
          <w:bdr w:val="none" w:sz="0" w:space="0" w:color="auto" w:frame="1"/>
          <w:lang w:val="en-IN" w:eastAsia="en-IN"/>
        </w:rPr>
        <w:t>Properties.cs</w:t>
      </w:r>
      <w:r w:rsidRPr="00734F9D">
        <w:rPr>
          <w:rFonts w:ascii="Segoe UI" w:eastAsia="Times New Roman" w:hAnsi="Segoe UI" w:cs="Segoe UI"/>
          <w:color w:val="111111"/>
          <w:sz w:val="21"/>
          <w:szCs w:val="21"/>
          <w:lang w:val="en-IN" w:eastAsia="en-IN"/>
        </w:rPr>
        <w:t> file I created two classes one is Base i.e.</w:t>
      </w:r>
      <w:r w:rsidRPr="00734F9D">
        <w:rPr>
          <w:rFonts w:ascii="Consolas" w:eastAsia="Times New Roman" w:hAnsi="Consolas" w:cs="Courier New"/>
          <w:color w:val="990000"/>
          <w:bdr w:val="none" w:sz="0" w:space="0" w:color="auto" w:frame="1"/>
          <w:lang w:val="en-IN" w:eastAsia="en-IN"/>
        </w:rPr>
        <w:t>PropertiesBaseClass </w:t>
      </w:r>
      <w:r w:rsidRPr="00734F9D">
        <w:rPr>
          <w:rFonts w:ascii="Segoe UI" w:eastAsia="Times New Roman" w:hAnsi="Segoe UI" w:cs="Segoe UI"/>
          <w:color w:val="111111"/>
          <w:sz w:val="21"/>
          <w:szCs w:val="21"/>
          <w:lang w:val="en-IN" w:eastAsia="en-IN"/>
        </w:rPr>
        <w:t>and second in Derived i.e. </w:t>
      </w:r>
      <w:r w:rsidRPr="00734F9D">
        <w:rPr>
          <w:rFonts w:ascii="Consolas" w:eastAsia="Times New Roman" w:hAnsi="Consolas" w:cs="Courier New"/>
          <w:color w:val="990000"/>
          <w:bdr w:val="none" w:sz="0" w:space="0" w:color="auto" w:frame="1"/>
          <w:lang w:val="en-IN" w:eastAsia="en-IN"/>
        </w:rPr>
        <w:t>PropertiesDerivedClass</w:t>
      </w:r>
      <w:r w:rsidRPr="00734F9D">
        <w:rPr>
          <w:rFonts w:ascii="Segoe UI" w:eastAsia="Times New Roman" w:hAnsi="Segoe UI" w:cs="Segoe UI"/>
          <w:color w:val="111111"/>
          <w:sz w:val="21"/>
          <w:szCs w:val="21"/>
          <w:lang w:val="en-IN" w:eastAsia="en-IN"/>
        </w:rPr>
        <w:t>. I purposely declared set accessor in Base class and get in Derived class for the same property name i.e. Age. Now this case may give you the feeling that when compiled, our code of property </w:t>
      </w:r>
      <w:r w:rsidRPr="00734F9D">
        <w:rPr>
          <w:rFonts w:ascii="Consolas" w:eastAsia="Times New Roman" w:hAnsi="Consolas" w:cs="Courier New"/>
          <w:color w:val="990000"/>
          <w:bdr w:val="none" w:sz="0" w:space="0" w:color="auto" w:frame="1"/>
          <w:lang w:val="en-IN" w:eastAsia="en-IN"/>
        </w:rPr>
        <w:t>Age</w:t>
      </w:r>
      <w:r w:rsidRPr="00734F9D">
        <w:rPr>
          <w:rFonts w:ascii="Segoe UI" w:eastAsia="Times New Roman" w:hAnsi="Segoe UI" w:cs="Segoe UI"/>
          <w:color w:val="111111"/>
          <w:sz w:val="21"/>
          <w:szCs w:val="21"/>
          <w:lang w:val="en-IN" w:eastAsia="en-IN"/>
        </w:rPr>
        <w:t> will become one, i.e. it will take set from Base class and get from derived class and combine it into a single entity of Age property.But this is practically not the case. The compiler treats both these properties differently, and does not consider them to be same. In this case the property in derived class actually hides the property in base class , they are not the same but independent properties.The same concept of method hiding applies here too. You can read about hiding in</w:t>
      </w:r>
      <w:hyperlink r:id="rId177" w:history="1">
        <w:r w:rsidRPr="00734F9D">
          <w:rPr>
            <w:rFonts w:ascii="Segoe UI" w:eastAsia="Times New Roman" w:hAnsi="Segoe UI" w:cs="Segoe UI"/>
            <w:color w:val="800080"/>
            <w:sz w:val="21"/>
            <w:szCs w:val="21"/>
            <w:u w:val="single"/>
            <w:bdr w:val="none" w:sz="0" w:space="0" w:color="auto" w:frame="1"/>
            <w:lang w:val="en-IN" w:eastAsia="en-IN"/>
          </w:rPr>
          <w:t>http://www.codeproject.com/Articles/774578/Diving-in-OOP-Day-Polymorphism-and-Inheritance-Dyn</w:t>
        </w:r>
      </w:hyperlink>
      <w:r w:rsidRPr="00734F9D">
        <w:rPr>
          <w:rFonts w:ascii="Segoe UI" w:eastAsia="Times New Roman" w:hAnsi="Segoe UI" w:cs="Segoe UI"/>
          <w:color w:val="111111"/>
          <w:sz w:val="21"/>
          <w:szCs w:val="21"/>
          <w:lang w:val="en-IN" w:eastAsia="en-IN"/>
        </w:rPr>
        <w:t>.</w:t>
      </w:r>
    </w:p>
    <w:p w14:paraId="6A4146E1"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To use the property of base class from a derived class object, you need to cast it to base class and then use it.</w:t>
      </w:r>
    </w:p>
    <w:p w14:paraId="65490F89"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When you compile the above code, you get a compile time error as follows,</w:t>
      </w:r>
    </w:p>
    <w:p w14:paraId="3EE5E6E4"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b/>
          <w:bCs/>
          <w:color w:val="111111"/>
          <w:sz w:val="21"/>
          <w:szCs w:val="21"/>
          <w:lang w:val="en-IN" w:eastAsia="en-IN"/>
        </w:rPr>
        <w:t>Error Property or indexer ‘Properties.PropertiesDerivedClass.Age’ cannot be assigned to — it is read only</w:t>
      </w:r>
    </w:p>
    <w:p w14:paraId="14D796CB"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i.e. we can do </w:t>
      </w:r>
      <w:r w:rsidRPr="00734F9D">
        <w:rPr>
          <w:rFonts w:ascii="Consolas" w:eastAsia="Times New Roman" w:hAnsi="Consolas" w:cs="Courier New"/>
          <w:color w:val="990000"/>
          <w:bdr w:val="none" w:sz="0" w:space="0" w:color="auto" w:frame="1"/>
          <w:lang w:val="en-IN" w:eastAsia="en-IN"/>
        </w:rPr>
        <w:t>((PropertiesBaseClass) pDerivedClass).Age = 15;</w:t>
      </w:r>
    </w:p>
    <w:p w14:paraId="2DC094AE"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but we cannot do </w:t>
      </w:r>
      <w:r w:rsidRPr="00734F9D">
        <w:rPr>
          <w:rFonts w:ascii="Consolas" w:eastAsia="Times New Roman" w:hAnsi="Consolas" w:cs="Courier New"/>
          <w:color w:val="990000"/>
          <w:bdr w:val="none" w:sz="0" w:space="0" w:color="auto" w:frame="1"/>
          <w:lang w:val="en-IN" w:eastAsia="en-IN"/>
        </w:rPr>
        <w:t>pDerivedClass.Age = 10;</w:t>
      </w:r>
      <w:r w:rsidRPr="00734F9D">
        <w:rPr>
          <w:rFonts w:ascii="Segoe UI" w:eastAsia="Times New Roman" w:hAnsi="Segoe UI" w:cs="Segoe UI"/>
          <w:color w:val="111111"/>
          <w:sz w:val="21"/>
          <w:szCs w:val="21"/>
          <w:lang w:val="en-IN" w:eastAsia="en-IN"/>
        </w:rPr>
        <w:t> because derived class property has no “set” accessor.</w:t>
      </w:r>
    </w:p>
    <w:p w14:paraId="5014B41F" w14:textId="77777777" w:rsidR="00734F9D" w:rsidRPr="00734F9D" w:rsidRDefault="00734F9D" w:rsidP="00734F9D">
      <w:pPr>
        <w:shd w:val="clear" w:color="auto" w:fill="FFFFFF"/>
        <w:spacing w:before="300" w:after="165"/>
        <w:outlineLvl w:val="1"/>
        <w:rPr>
          <w:rFonts w:ascii="Segoe UI" w:eastAsia="Times New Roman" w:hAnsi="Segoe UI" w:cs="Segoe UI"/>
          <w:color w:val="FF9900"/>
          <w:sz w:val="45"/>
          <w:szCs w:val="45"/>
          <w:lang w:val="en-IN" w:eastAsia="en-IN"/>
        </w:rPr>
      </w:pPr>
      <w:r w:rsidRPr="00734F9D">
        <w:rPr>
          <w:rFonts w:ascii="Segoe UI" w:eastAsia="Times New Roman" w:hAnsi="Segoe UI" w:cs="Segoe UI"/>
          <w:color w:val="FF9900"/>
          <w:sz w:val="45"/>
          <w:szCs w:val="45"/>
          <w:lang w:val="en-IN" w:eastAsia="en-IN"/>
        </w:rPr>
        <w:t>Summary</w:t>
      </w:r>
    </w:p>
    <w:p w14:paraId="454EEC18" w14:textId="77777777"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Let’s recall all the points that we have to remember,</w:t>
      </w:r>
    </w:p>
    <w:p w14:paraId="7FC41E98" w14:textId="23D6DB4B" w:rsidR="00734F9D" w:rsidRPr="00734F9D" w:rsidRDefault="00734F9D" w:rsidP="00734F9D">
      <w:pPr>
        <w:shd w:val="clear" w:color="auto" w:fill="FFFFFF"/>
        <w:rPr>
          <w:rFonts w:ascii="Segoe UI" w:eastAsia="Times New Roman" w:hAnsi="Segoe UI" w:cs="Segoe UI"/>
          <w:color w:val="111111"/>
          <w:sz w:val="21"/>
          <w:szCs w:val="21"/>
          <w:lang w:val="en-IN" w:eastAsia="en-IN"/>
        </w:rPr>
      </w:pPr>
      <w:r w:rsidRPr="00734F9D">
        <w:rPr>
          <w:rFonts w:ascii="Segoe UI" w:eastAsia="Times New Roman" w:hAnsi="Segoe UI" w:cs="Segoe UI"/>
          <w:noProof/>
          <w:color w:val="111111"/>
          <w:sz w:val="21"/>
          <w:szCs w:val="21"/>
          <w:lang w:val="en-IN" w:eastAsia="en-IN"/>
        </w:rPr>
        <w:lastRenderedPageBreak/>
        <w:drawing>
          <wp:inline distT="0" distB="0" distL="0" distR="0" wp14:anchorId="11B62079" wp14:editId="274F2F50">
            <wp:extent cx="1400175" cy="120967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p w14:paraId="21D6B12B" w14:textId="77777777" w:rsidR="00734F9D" w:rsidRPr="00734F9D" w:rsidRDefault="00734F9D" w:rsidP="00734F9D">
      <w:pPr>
        <w:numPr>
          <w:ilvl w:val="0"/>
          <w:numId w:val="36"/>
        </w:numPr>
        <w:shd w:val="clear" w:color="auto" w:fill="FFFFFF"/>
        <w:ind w:left="0"/>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The variable used for property should be of same data type as the data type of the property.</w:t>
      </w:r>
    </w:p>
    <w:p w14:paraId="44579384" w14:textId="77777777" w:rsidR="00734F9D" w:rsidRPr="00734F9D" w:rsidRDefault="00734F9D" w:rsidP="00734F9D">
      <w:pPr>
        <w:numPr>
          <w:ilvl w:val="0"/>
          <w:numId w:val="36"/>
        </w:numPr>
        <w:shd w:val="clear" w:color="auto" w:fill="FFFFFF"/>
        <w:ind w:left="0"/>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A property cannot have a void return type.</w:t>
      </w:r>
    </w:p>
    <w:p w14:paraId="6EC30112" w14:textId="77777777" w:rsidR="00734F9D" w:rsidRPr="00734F9D" w:rsidRDefault="00734F9D" w:rsidP="00734F9D">
      <w:pPr>
        <w:numPr>
          <w:ilvl w:val="0"/>
          <w:numId w:val="36"/>
        </w:numPr>
        <w:shd w:val="clear" w:color="auto" w:fill="FFFFFF"/>
        <w:ind w:left="0"/>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If one do not mark property defined in derived class as override, it will by default be considered as new.</w:t>
      </w:r>
    </w:p>
    <w:p w14:paraId="4A0D12BD" w14:textId="77777777" w:rsidR="00734F9D" w:rsidRPr="00734F9D" w:rsidRDefault="00734F9D" w:rsidP="00734F9D">
      <w:pPr>
        <w:numPr>
          <w:ilvl w:val="0"/>
          <w:numId w:val="36"/>
        </w:numPr>
        <w:shd w:val="clear" w:color="auto" w:fill="FFFFFF"/>
        <w:ind w:left="0"/>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You cannot override an accessor that is not defined in a base class abstract property.</w:t>
      </w:r>
    </w:p>
    <w:p w14:paraId="7294B898" w14:textId="77777777" w:rsidR="00734F9D" w:rsidRPr="00734F9D" w:rsidRDefault="00734F9D" w:rsidP="00734F9D">
      <w:pPr>
        <w:numPr>
          <w:ilvl w:val="0"/>
          <w:numId w:val="36"/>
        </w:numPr>
        <w:shd w:val="clear" w:color="auto" w:fill="FFFFFF"/>
        <w:ind w:left="0"/>
        <w:rPr>
          <w:rFonts w:ascii="Segoe UI" w:eastAsia="Times New Roman" w:hAnsi="Segoe UI" w:cs="Segoe UI"/>
          <w:color w:val="111111"/>
          <w:sz w:val="21"/>
          <w:szCs w:val="21"/>
          <w:lang w:val="en-IN" w:eastAsia="en-IN"/>
        </w:rPr>
      </w:pPr>
      <w:r w:rsidRPr="00734F9D">
        <w:rPr>
          <w:rFonts w:ascii="Segoe UI" w:eastAsia="Times New Roman" w:hAnsi="Segoe UI" w:cs="Segoe UI"/>
          <w:color w:val="111111"/>
          <w:sz w:val="21"/>
          <w:szCs w:val="21"/>
          <w:lang w:val="en-IN" w:eastAsia="en-IN"/>
        </w:rPr>
        <w:t>Get accessor is only used to read a property value. A property having only get cannot be set with any value from the caller.</w:t>
      </w:r>
    </w:p>
    <w:p w14:paraId="1835906A" w14:textId="04A78DD0" w:rsidR="007B21FA" w:rsidRDefault="007B21FA"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AF81591" w14:textId="624EEE59" w:rsidR="00734F9D" w:rsidRDefault="00734F9D"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091ABC21" w14:textId="61AFF1C3"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35DAB363" w14:textId="2220A5DF"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59882BBC" w14:textId="5802AF53"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A0CEFCC" w14:textId="5D584D7C"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1FA168F0" w14:textId="0E437F54"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E787F93" w14:textId="7FC2FDDE"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6923B2F" w14:textId="62F57EEC"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7F12FF85" w14:textId="16E17EB7"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24EB2F7E" w14:textId="77777777" w:rsidR="0034220F" w:rsidRPr="0034220F" w:rsidRDefault="0034220F" w:rsidP="0034220F">
      <w:pPr>
        <w:shd w:val="clear" w:color="auto" w:fill="FFFFFF"/>
        <w:outlineLvl w:val="0"/>
        <w:rPr>
          <w:rFonts w:ascii="Tahoma" w:eastAsia="Times New Roman" w:hAnsi="Tahoma" w:cs="Tahoma"/>
          <w:b/>
          <w:bCs/>
          <w:color w:val="303030"/>
          <w:kern w:val="36"/>
          <w:sz w:val="48"/>
          <w:szCs w:val="48"/>
          <w:lang w:val="en-IN" w:eastAsia="en-IN"/>
        </w:rPr>
      </w:pPr>
      <w:r w:rsidRPr="0034220F">
        <w:rPr>
          <w:rFonts w:ascii="Tahoma" w:eastAsia="Times New Roman" w:hAnsi="Tahoma" w:cs="Tahoma"/>
          <w:b/>
          <w:bCs/>
          <w:color w:val="303030"/>
          <w:kern w:val="36"/>
          <w:sz w:val="48"/>
          <w:szCs w:val="48"/>
          <w:lang w:val="en-IN" w:eastAsia="en-IN"/>
        </w:rPr>
        <w:lastRenderedPageBreak/>
        <w:t>Diving into OOP (Day 8): Indexers in C# (A Practical Approach)</w:t>
      </w:r>
    </w:p>
    <w:p w14:paraId="7311584D" w14:textId="6D89CC36" w:rsidR="0034220F" w:rsidRDefault="0034220F" w:rsidP="009F25A1">
      <w:pPr>
        <w:shd w:val="clear" w:color="auto" w:fill="FFFFFF"/>
        <w:spacing w:before="300" w:after="165"/>
        <w:outlineLvl w:val="1"/>
        <w:rPr>
          <w:rFonts w:ascii="Segoe UI" w:eastAsia="Times New Roman" w:hAnsi="Segoe UI" w:cs="Segoe UI"/>
          <w:color w:val="FF9900"/>
          <w:sz w:val="45"/>
          <w:szCs w:val="45"/>
          <w:lang w:val="en-IN" w:eastAsia="en-IN"/>
        </w:rPr>
      </w:pPr>
    </w:p>
    <w:p w14:paraId="49E00023" w14:textId="77777777" w:rsidR="003F285E" w:rsidRPr="003F285E" w:rsidRDefault="003F285E" w:rsidP="003F285E">
      <w:pPr>
        <w:shd w:val="clear" w:color="auto" w:fill="FFFFFF"/>
        <w:spacing w:before="300" w:after="165"/>
        <w:outlineLvl w:val="1"/>
        <w:rPr>
          <w:rFonts w:ascii="Segoe UI" w:eastAsia="Times New Roman" w:hAnsi="Segoe UI" w:cs="Segoe UI"/>
          <w:color w:val="FF9900"/>
          <w:sz w:val="45"/>
          <w:szCs w:val="45"/>
          <w:lang w:val="en-IN" w:eastAsia="en-IN"/>
        </w:rPr>
      </w:pPr>
      <w:r w:rsidRPr="003F285E">
        <w:rPr>
          <w:rFonts w:ascii="Segoe UI" w:eastAsia="Times New Roman" w:hAnsi="Segoe UI" w:cs="Segoe UI"/>
          <w:color w:val="FF9900"/>
          <w:sz w:val="45"/>
          <w:szCs w:val="45"/>
          <w:lang w:val="en-IN" w:eastAsia="en-IN"/>
        </w:rPr>
        <w:t>Indexers in C# (The definition)</w:t>
      </w:r>
    </w:p>
    <w:p w14:paraId="1F1B1F0C" w14:textId="48D7F79B" w:rsidR="003F285E" w:rsidRDefault="003F285E" w:rsidP="009F25A1">
      <w:pPr>
        <w:shd w:val="clear" w:color="auto" w:fill="FFFFFF"/>
        <w:spacing w:before="300" w:after="165"/>
        <w:outlineLvl w:val="1"/>
        <w:rPr>
          <w:rFonts w:ascii="Segoe UI" w:hAnsi="Segoe UI" w:cs="Segoe UI"/>
          <w:color w:val="111111"/>
          <w:sz w:val="21"/>
          <w:szCs w:val="21"/>
          <w:shd w:val="clear" w:color="auto" w:fill="FFFFFF"/>
        </w:rPr>
      </w:pPr>
      <w:r w:rsidRPr="003F285E">
        <w:rPr>
          <w:rFonts w:ascii="Segoe UI" w:hAnsi="Segoe UI" w:cs="Segoe UI"/>
          <w:i/>
          <w:iCs/>
          <w:color w:val="111111"/>
          <w:sz w:val="21"/>
          <w:szCs w:val="21"/>
        </w:rPr>
        <w:t>“Indexers allow instances of a class or struct to be indexed just like arrays. Indexers resemble </w:t>
      </w:r>
      <w:hyperlink r:id="rId179" w:history="1">
        <w:r w:rsidRPr="003F285E">
          <w:rPr>
            <w:rFonts w:ascii="Segoe UI" w:hAnsi="Segoe UI" w:cs="Segoe UI"/>
            <w:i/>
            <w:iCs/>
            <w:color w:val="800080"/>
            <w:sz w:val="21"/>
            <w:szCs w:val="21"/>
            <w:u w:val="single"/>
            <w:bdr w:val="none" w:sz="0" w:space="0" w:color="auto" w:frame="1"/>
          </w:rPr>
          <w:t>properties</w:t>
        </w:r>
      </w:hyperlink>
      <w:r w:rsidRPr="003F285E">
        <w:rPr>
          <w:rFonts w:ascii="Segoe UI" w:hAnsi="Segoe UI" w:cs="Segoe UI"/>
          <w:color w:val="111111"/>
          <w:sz w:val="21"/>
          <w:szCs w:val="21"/>
          <w:shd w:val="clear" w:color="auto" w:fill="FFFFFF"/>
        </w:rPr>
        <w:t> </w:t>
      </w:r>
      <w:r w:rsidRPr="003F285E">
        <w:rPr>
          <w:rFonts w:ascii="Segoe UI" w:hAnsi="Segoe UI" w:cs="Segoe UI"/>
          <w:i/>
          <w:iCs/>
          <w:color w:val="111111"/>
          <w:sz w:val="21"/>
          <w:szCs w:val="21"/>
        </w:rPr>
        <w:t>except that their accessors take parameters.”</w:t>
      </w:r>
      <w:r w:rsidR="00702E15" w:rsidRPr="00702E15">
        <w:rPr>
          <w:rFonts w:ascii="Segoe UI" w:hAnsi="Segoe UI" w:cs="Segoe UI"/>
          <w:color w:val="111111"/>
          <w:sz w:val="21"/>
          <w:szCs w:val="21"/>
          <w:shd w:val="clear" w:color="auto" w:fill="FFFFFF"/>
        </w:rPr>
        <w:t xml:space="preserve"> </w:t>
      </w:r>
      <w:r w:rsidR="00702E15">
        <w:rPr>
          <w:rFonts w:ascii="Segoe UI" w:hAnsi="Segoe UI" w:cs="Segoe UI"/>
          <w:color w:val="111111"/>
          <w:sz w:val="21"/>
          <w:szCs w:val="21"/>
          <w:shd w:val="clear" w:color="auto" w:fill="FFFFFF"/>
        </w:rPr>
        <w:t>indexers allow us to leverage the capability of accessing the class objects as an array.</w:t>
      </w:r>
    </w:p>
    <w:p w14:paraId="2042C542" w14:textId="3C96478C" w:rsidR="00702E15" w:rsidRDefault="00702E15" w:rsidP="009F25A1">
      <w:pPr>
        <w:shd w:val="clear" w:color="auto" w:fill="FFFFFF"/>
        <w:spacing w:before="300" w:after="165"/>
        <w:outlineLvl w:val="1"/>
        <w:rPr>
          <w:rFonts w:ascii="Segoe UI" w:hAnsi="Segoe UI" w:cs="Segoe UI"/>
          <w:color w:val="111111"/>
          <w:sz w:val="21"/>
          <w:szCs w:val="21"/>
          <w:shd w:val="clear" w:color="auto" w:fill="FFFFFF"/>
        </w:rPr>
      </w:pPr>
    </w:p>
    <w:p w14:paraId="2186E642" w14:textId="77777777" w:rsidR="007C6E74" w:rsidRPr="007C6E74" w:rsidRDefault="007C6E74" w:rsidP="007C6E74">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7C6E74">
        <w:rPr>
          <w:rFonts w:ascii="Segoe UI" w:eastAsia="Times New Roman" w:hAnsi="Segoe UI" w:cs="Segoe UI"/>
          <w:color w:val="FF9900"/>
          <w:sz w:val="29"/>
          <w:szCs w:val="29"/>
          <w:lang w:val="en-IN" w:eastAsia="en-IN"/>
        </w:rPr>
        <w:t>Lab 1</w:t>
      </w:r>
    </w:p>
    <w:p w14:paraId="4F3C27D9" w14:textId="77777777" w:rsidR="007C6E74" w:rsidRPr="007C6E74" w:rsidRDefault="007C6E74" w:rsidP="007C6E74">
      <w:pPr>
        <w:shd w:val="clear" w:color="auto" w:fill="FFFFFF"/>
        <w:jc w:val="right"/>
        <w:rPr>
          <w:rFonts w:ascii="Segoe UI" w:eastAsia="Times New Roman" w:hAnsi="Segoe UI" w:cs="Segoe UI"/>
          <w:color w:val="999999"/>
          <w:sz w:val="17"/>
          <w:szCs w:val="17"/>
          <w:lang w:val="en-IN" w:eastAsia="en-IN"/>
        </w:rPr>
      </w:pPr>
      <w:r w:rsidRPr="007C6E74">
        <w:rPr>
          <w:rFonts w:ascii="Segoe UI" w:eastAsia="Times New Roman" w:hAnsi="Segoe UI" w:cs="Segoe UI"/>
          <w:color w:val="999999"/>
          <w:sz w:val="17"/>
          <w:szCs w:val="17"/>
          <w:bdr w:val="none" w:sz="0" w:space="0" w:color="auto" w:frame="1"/>
          <w:lang w:val="en-IN" w:eastAsia="en-IN"/>
        </w:rPr>
        <w:t>Hide</w:t>
      </w:r>
      <w:r w:rsidRPr="007C6E74">
        <w:rPr>
          <w:rFonts w:ascii="Segoe UI" w:eastAsia="Times New Roman" w:hAnsi="Segoe UI" w:cs="Segoe UI"/>
          <w:color w:val="999999"/>
          <w:sz w:val="17"/>
          <w:szCs w:val="17"/>
          <w:lang w:val="en-IN" w:eastAsia="en-IN"/>
        </w:rPr>
        <w:t>   </w:t>
      </w:r>
      <w:r w:rsidRPr="007C6E74">
        <w:rPr>
          <w:rFonts w:ascii="Segoe UI" w:eastAsia="Times New Roman" w:hAnsi="Segoe UI" w:cs="Segoe UI"/>
          <w:color w:val="999999"/>
          <w:sz w:val="17"/>
          <w:szCs w:val="17"/>
          <w:bdr w:val="none" w:sz="0" w:space="0" w:color="auto" w:frame="1"/>
          <w:lang w:val="en-IN" w:eastAsia="en-IN"/>
        </w:rPr>
        <w:t>Copy Code</w:t>
      </w:r>
    </w:p>
    <w:p w14:paraId="51D1A0AC"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0000FF"/>
          <w:sz w:val="18"/>
          <w:szCs w:val="18"/>
          <w:bdr w:val="none" w:sz="0" w:space="0" w:color="auto" w:frame="1"/>
          <w:lang w:val="en-IN" w:eastAsia="en-IN"/>
        </w:rPr>
        <w:t>namespace</w:t>
      </w:r>
      <w:r w:rsidRPr="007C6E74">
        <w:rPr>
          <w:rFonts w:ascii="Consolas" w:eastAsia="Times New Roman" w:hAnsi="Consolas" w:cs="Courier New"/>
          <w:color w:val="303030"/>
          <w:sz w:val="18"/>
          <w:szCs w:val="18"/>
          <w:lang w:val="en-IN" w:eastAsia="en-IN"/>
        </w:rPr>
        <w:t xml:space="preserve"> Indexers</w:t>
      </w:r>
    </w:p>
    <w:p w14:paraId="720DD573"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w:t>
      </w:r>
    </w:p>
    <w:p w14:paraId="17C29D5B"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w:t>
      </w:r>
      <w:r w:rsidRPr="007C6E74">
        <w:rPr>
          <w:rFonts w:ascii="Consolas" w:eastAsia="Times New Roman" w:hAnsi="Consolas" w:cs="Courier New"/>
          <w:color w:val="0000FF"/>
          <w:sz w:val="18"/>
          <w:szCs w:val="18"/>
          <w:bdr w:val="none" w:sz="0" w:space="0" w:color="auto" w:frame="1"/>
          <w:lang w:val="en-IN" w:eastAsia="en-IN"/>
        </w:rPr>
        <w:t>class</w:t>
      </w:r>
      <w:r w:rsidRPr="007C6E74">
        <w:rPr>
          <w:rFonts w:ascii="Consolas" w:eastAsia="Times New Roman" w:hAnsi="Consolas" w:cs="Courier New"/>
          <w:color w:val="303030"/>
          <w:sz w:val="18"/>
          <w:szCs w:val="18"/>
          <w:lang w:val="en-IN" w:eastAsia="en-IN"/>
        </w:rPr>
        <w:t xml:space="preserve"> Program</w:t>
      </w:r>
    </w:p>
    <w:p w14:paraId="201B7A36"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w:t>
      </w:r>
    </w:p>
    <w:p w14:paraId="592C2E66"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w:t>
      </w:r>
      <w:r w:rsidRPr="007C6E74">
        <w:rPr>
          <w:rFonts w:ascii="Consolas" w:eastAsia="Times New Roman" w:hAnsi="Consolas" w:cs="Courier New"/>
          <w:color w:val="0000FF"/>
          <w:sz w:val="18"/>
          <w:szCs w:val="18"/>
          <w:bdr w:val="none" w:sz="0" w:space="0" w:color="auto" w:frame="1"/>
          <w:lang w:val="en-IN" w:eastAsia="en-IN"/>
        </w:rPr>
        <w:t>static</w:t>
      </w:r>
      <w:r w:rsidRPr="007C6E74">
        <w:rPr>
          <w:rFonts w:ascii="Consolas" w:eastAsia="Times New Roman" w:hAnsi="Consolas" w:cs="Courier New"/>
          <w:color w:val="303030"/>
          <w:sz w:val="18"/>
          <w:szCs w:val="18"/>
          <w:lang w:val="en-IN" w:eastAsia="en-IN"/>
        </w:rPr>
        <w:t xml:space="preserve"> </w:t>
      </w:r>
      <w:r w:rsidRPr="007C6E74">
        <w:rPr>
          <w:rFonts w:ascii="Consolas" w:eastAsia="Times New Roman" w:hAnsi="Consolas" w:cs="Courier New"/>
          <w:color w:val="0000FF"/>
          <w:sz w:val="18"/>
          <w:szCs w:val="18"/>
          <w:bdr w:val="none" w:sz="0" w:space="0" w:color="auto" w:frame="1"/>
          <w:lang w:val="en-IN" w:eastAsia="en-IN"/>
        </w:rPr>
        <w:t>void</w:t>
      </w:r>
      <w:r w:rsidRPr="007C6E74">
        <w:rPr>
          <w:rFonts w:ascii="Consolas" w:eastAsia="Times New Roman" w:hAnsi="Consolas" w:cs="Courier New"/>
          <w:color w:val="303030"/>
          <w:sz w:val="18"/>
          <w:szCs w:val="18"/>
          <w:lang w:val="en-IN" w:eastAsia="en-IN"/>
        </w:rPr>
        <w:t xml:space="preserve"> Main(</w:t>
      </w:r>
      <w:r w:rsidRPr="007C6E74">
        <w:rPr>
          <w:rFonts w:ascii="Consolas" w:eastAsia="Times New Roman" w:hAnsi="Consolas" w:cs="Courier New"/>
          <w:color w:val="0000FF"/>
          <w:sz w:val="18"/>
          <w:szCs w:val="18"/>
          <w:bdr w:val="none" w:sz="0" w:space="0" w:color="auto" w:frame="1"/>
          <w:lang w:val="en-IN" w:eastAsia="en-IN"/>
        </w:rPr>
        <w:t>string</w:t>
      </w:r>
      <w:r w:rsidRPr="007C6E74">
        <w:rPr>
          <w:rFonts w:ascii="Consolas" w:eastAsia="Times New Roman" w:hAnsi="Consolas" w:cs="Courier New"/>
          <w:color w:val="303030"/>
          <w:sz w:val="18"/>
          <w:szCs w:val="18"/>
          <w:lang w:val="en-IN" w:eastAsia="en-IN"/>
        </w:rPr>
        <w:t>[] args)</w:t>
      </w:r>
    </w:p>
    <w:p w14:paraId="0EFCF585"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w:t>
      </w:r>
    </w:p>
    <w:p w14:paraId="1963A977"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Indexer indexer=new Indexer();</w:t>
      </w:r>
    </w:p>
    <w:p w14:paraId="1F68EBE9"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indexer[</w:t>
      </w:r>
      <w:r w:rsidRPr="007C6E74">
        <w:rPr>
          <w:rFonts w:ascii="Consolas" w:eastAsia="Times New Roman" w:hAnsi="Consolas" w:cs="Courier New"/>
          <w:color w:val="000080"/>
          <w:sz w:val="18"/>
          <w:szCs w:val="18"/>
          <w:bdr w:val="none" w:sz="0" w:space="0" w:color="auto" w:frame="1"/>
          <w:lang w:val="en-IN" w:eastAsia="en-IN"/>
        </w:rPr>
        <w:t>1</w:t>
      </w:r>
      <w:r w:rsidRPr="007C6E74">
        <w:rPr>
          <w:rFonts w:ascii="Consolas" w:eastAsia="Times New Roman" w:hAnsi="Consolas" w:cs="Courier New"/>
          <w:color w:val="303030"/>
          <w:sz w:val="18"/>
          <w:szCs w:val="18"/>
          <w:lang w:val="en-IN" w:eastAsia="en-IN"/>
        </w:rPr>
        <w:t xml:space="preserve">] = </w:t>
      </w:r>
      <w:r w:rsidRPr="007C6E74">
        <w:rPr>
          <w:rFonts w:ascii="Consolas" w:eastAsia="Times New Roman" w:hAnsi="Consolas" w:cs="Courier New"/>
          <w:color w:val="000080"/>
          <w:sz w:val="18"/>
          <w:szCs w:val="18"/>
          <w:bdr w:val="none" w:sz="0" w:space="0" w:color="auto" w:frame="1"/>
          <w:lang w:val="en-IN" w:eastAsia="en-IN"/>
        </w:rPr>
        <w:t>50</w:t>
      </w:r>
      <w:r w:rsidRPr="007C6E74">
        <w:rPr>
          <w:rFonts w:ascii="Consolas" w:eastAsia="Times New Roman" w:hAnsi="Consolas" w:cs="Courier New"/>
          <w:color w:val="303030"/>
          <w:sz w:val="18"/>
          <w:szCs w:val="18"/>
          <w:lang w:val="en-IN" w:eastAsia="en-IN"/>
        </w:rPr>
        <w:t>;</w:t>
      </w:r>
    </w:p>
    <w:p w14:paraId="172F0D88"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w:t>
      </w:r>
    </w:p>
    <w:p w14:paraId="0326E39D"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 xml:space="preserve">    }</w:t>
      </w:r>
    </w:p>
    <w:p w14:paraId="05F6C346" w14:textId="77777777" w:rsidR="007C6E74" w:rsidRPr="007C6E74" w:rsidRDefault="007C6E74" w:rsidP="007C6E7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7C6E74">
        <w:rPr>
          <w:rFonts w:ascii="Consolas" w:eastAsia="Times New Roman" w:hAnsi="Consolas" w:cs="Courier New"/>
          <w:color w:val="303030"/>
          <w:sz w:val="18"/>
          <w:szCs w:val="18"/>
          <w:lang w:val="en-IN" w:eastAsia="en-IN"/>
        </w:rPr>
        <w:t>}</w:t>
      </w:r>
    </w:p>
    <w:p w14:paraId="66AE019D" w14:textId="77777777" w:rsidR="007C6E74" w:rsidRPr="007C6E74" w:rsidRDefault="007C6E74" w:rsidP="007C6E74">
      <w:pPr>
        <w:shd w:val="clear" w:color="auto" w:fill="FFFFFF"/>
        <w:rPr>
          <w:rFonts w:ascii="Segoe UI" w:eastAsia="Times New Roman" w:hAnsi="Segoe UI" w:cs="Segoe UI"/>
          <w:color w:val="111111"/>
          <w:sz w:val="21"/>
          <w:szCs w:val="21"/>
          <w:lang w:val="en-IN" w:eastAsia="en-IN"/>
        </w:rPr>
      </w:pPr>
      <w:r w:rsidRPr="007C6E74">
        <w:rPr>
          <w:rFonts w:ascii="Segoe UI" w:eastAsia="Times New Roman" w:hAnsi="Segoe UI" w:cs="Segoe UI"/>
          <w:color w:val="111111"/>
          <w:sz w:val="21"/>
          <w:szCs w:val="21"/>
          <w:lang w:val="en-IN" w:eastAsia="en-IN"/>
        </w:rPr>
        <w:t>Compile the code. We get,</w:t>
      </w:r>
    </w:p>
    <w:p w14:paraId="3C80C2D0" w14:textId="77777777" w:rsidR="007C6E74" w:rsidRPr="007C6E74" w:rsidRDefault="007C6E74" w:rsidP="007C6E74">
      <w:pPr>
        <w:shd w:val="clear" w:color="auto" w:fill="FFFFFF"/>
        <w:rPr>
          <w:rFonts w:ascii="Segoe UI" w:eastAsia="Times New Roman" w:hAnsi="Segoe UI" w:cs="Segoe UI"/>
          <w:color w:val="111111"/>
          <w:sz w:val="21"/>
          <w:szCs w:val="21"/>
          <w:lang w:val="en-IN" w:eastAsia="en-IN"/>
        </w:rPr>
      </w:pPr>
      <w:r w:rsidRPr="007C6E74">
        <w:rPr>
          <w:rFonts w:ascii="Segoe UI" w:eastAsia="Times New Roman" w:hAnsi="Segoe UI" w:cs="Segoe UI"/>
          <w:b/>
          <w:bCs/>
          <w:color w:val="111111"/>
          <w:sz w:val="21"/>
          <w:szCs w:val="21"/>
          <w:lang w:val="en-IN" w:eastAsia="en-IN"/>
        </w:rPr>
        <w:t>Error Cannot apply indexing with [] to an expression of type ‘Indexers.Indexer’</w:t>
      </w:r>
    </w:p>
    <w:p w14:paraId="32BE6780" w14:textId="77777777" w:rsidR="007C6E74" w:rsidRPr="007C6E74" w:rsidRDefault="007C6E74" w:rsidP="007C6E74">
      <w:pPr>
        <w:shd w:val="clear" w:color="auto" w:fill="FFFFFF"/>
        <w:rPr>
          <w:rFonts w:ascii="Segoe UI" w:eastAsia="Times New Roman" w:hAnsi="Segoe UI" w:cs="Segoe UI"/>
          <w:color w:val="111111"/>
          <w:sz w:val="21"/>
          <w:szCs w:val="21"/>
          <w:lang w:val="en-IN" w:eastAsia="en-IN"/>
        </w:rPr>
      </w:pPr>
      <w:r w:rsidRPr="007C6E74">
        <w:rPr>
          <w:rFonts w:ascii="Segoe UI" w:eastAsia="Times New Roman" w:hAnsi="Segoe UI" w:cs="Segoe UI"/>
          <w:color w:val="111111"/>
          <w:sz w:val="21"/>
          <w:szCs w:val="21"/>
          <w:lang w:val="en-IN" w:eastAsia="en-IN"/>
        </w:rPr>
        <w:t>I just created an object of Indexer class and tried to use that object as an array. Since actually it was not an array, it resulted as a compile time error.</w:t>
      </w:r>
    </w:p>
    <w:p w14:paraId="6C43A624" w14:textId="4D956D58" w:rsidR="00702E15" w:rsidRDefault="00702E15" w:rsidP="009F25A1">
      <w:pPr>
        <w:shd w:val="clear" w:color="auto" w:fill="FFFFFF"/>
        <w:spacing w:before="300" w:after="165"/>
        <w:outlineLvl w:val="1"/>
        <w:rPr>
          <w:rFonts w:ascii="Segoe UI" w:hAnsi="Segoe UI" w:cs="Segoe UI"/>
          <w:i/>
          <w:iCs/>
          <w:color w:val="111111"/>
          <w:sz w:val="21"/>
          <w:szCs w:val="21"/>
        </w:rPr>
      </w:pPr>
    </w:p>
    <w:p w14:paraId="68E3B647" w14:textId="77777777" w:rsidR="008919BC" w:rsidRPr="008919BC" w:rsidRDefault="008919BC" w:rsidP="008919BC">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8919BC">
        <w:rPr>
          <w:rFonts w:ascii="Segoe UI" w:eastAsia="Times New Roman" w:hAnsi="Segoe UI" w:cs="Segoe UI"/>
          <w:color w:val="FF9900"/>
          <w:sz w:val="29"/>
          <w:szCs w:val="29"/>
          <w:lang w:val="en-IN" w:eastAsia="en-IN"/>
        </w:rPr>
        <w:t>Lab 2</w:t>
      </w:r>
    </w:p>
    <w:p w14:paraId="02D4A8AC" w14:textId="77777777" w:rsidR="008919BC" w:rsidRPr="008919BC" w:rsidRDefault="008919BC" w:rsidP="008919BC">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919BC">
        <w:rPr>
          <w:rFonts w:ascii="Segoe UI" w:eastAsia="Times New Roman" w:hAnsi="Segoe UI" w:cs="Segoe UI"/>
          <w:b/>
          <w:bCs/>
          <w:color w:val="111111"/>
          <w:sz w:val="24"/>
          <w:szCs w:val="24"/>
          <w:lang w:val="en-IN" w:eastAsia="en-IN"/>
        </w:rPr>
        <w:t>Indexer.cs</w:t>
      </w:r>
    </w:p>
    <w:p w14:paraId="33579106" w14:textId="77777777" w:rsidR="008919BC" w:rsidRPr="008919BC" w:rsidRDefault="008919BC" w:rsidP="008919BC">
      <w:pPr>
        <w:shd w:val="clear" w:color="auto" w:fill="FFFFFF"/>
        <w:jc w:val="right"/>
        <w:rPr>
          <w:rFonts w:ascii="Segoe UI" w:eastAsia="Times New Roman" w:hAnsi="Segoe UI" w:cs="Segoe UI"/>
          <w:color w:val="999999"/>
          <w:sz w:val="17"/>
          <w:szCs w:val="17"/>
          <w:lang w:val="en-IN" w:eastAsia="en-IN"/>
        </w:rPr>
      </w:pPr>
      <w:r w:rsidRPr="008919BC">
        <w:rPr>
          <w:rFonts w:ascii="Segoe UI" w:eastAsia="Times New Roman" w:hAnsi="Segoe UI" w:cs="Segoe UI"/>
          <w:color w:val="999999"/>
          <w:sz w:val="17"/>
          <w:szCs w:val="17"/>
          <w:bdr w:val="none" w:sz="0" w:space="0" w:color="auto" w:frame="1"/>
          <w:lang w:val="en-IN" w:eastAsia="en-IN"/>
        </w:rPr>
        <w:t>Hide</w:t>
      </w:r>
      <w:r w:rsidRPr="008919BC">
        <w:rPr>
          <w:rFonts w:ascii="Segoe UI" w:eastAsia="Times New Roman" w:hAnsi="Segoe UI" w:cs="Segoe UI"/>
          <w:color w:val="999999"/>
          <w:sz w:val="17"/>
          <w:szCs w:val="17"/>
          <w:lang w:val="en-IN" w:eastAsia="en-IN"/>
        </w:rPr>
        <w:t>   </w:t>
      </w:r>
      <w:r w:rsidRPr="008919BC">
        <w:rPr>
          <w:rFonts w:ascii="Segoe UI" w:eastAsia="Times New Roman" w:hAnsi="Segoe UI" w:cs="Segoe UI"/>
          <w:color w:val="999999"/>
          <w:sz w:val="17"/>
          <w:szCs w:val="17"/>
          <w:bdr w:val="none" w:sz="0" w:space="0" w:color="auto" w:frame="1"/>
          <w:lang w:val="en-IN" w:eastAsia="en-IN"/>
        </w:rPr>
        <w:t>Copy Code</w:t>
      </w:r>
    </w:p>
    <w:p w14:paraId="4163520C"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0000FF"/>
          <w:sz w:val="18"/>
          <w:szCs w:val="18"/>
          <w:bdr w:val="none" w:sz="0" w:space="0" w:color="auto" w:frame="1"/>
          <w:lang w:val="en-IN" w:eastAsia="en-IN"/>
        </w:rPr>
        <w:t>using</w:t>
      </w:r>
      <w:r w:rsidRPr="008919BC">
        <w:rPr>
          <w:rFonts w:ascii="Consolas" w:eastAsia="Times New Roman" w:hAnsi="Consolas" w:cs="Courier New"/>
          <w:color w:val="303030"/>
          <w:sz w:val="18"/>
          <w:szCs w:val="18"/>
          <w:lang w:val="en-IN" w:eastAsia="en-IN"/>
        </w:rPr>
        <w:t xml:space="preserve"> System;</w:t>
      </w:r>
    </w:p>
    <w:p w14:paraId="1A4F700D"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0000FF"/>
          <w:sz w:val="18"/>
          <w:szCs w:val="18"/>
          <w:bdr w:val="none" w:sz="0" w:space="0" w:color="auto" w:frame="1"/>
          <w:lang w:val="en-IN" w:eastAsia="en-IN"/>
        </w:rPr>
        <w:t>using</w:t>
      </w:r>
      <w:r w:rsidRPr="008919BC">
        <w:rPr>
          <w:rFonts w:ascii="Consolas" w:eastAsia="Times New Roman" w:hAnsi="Consolas" w:cs="Courier New"/>
          <w:color w:val="303030"/>
          <w:sz w:val="18"/>
          <w:szCs w:val="18"/>
          <w:lang w:val="en-IN" w:eastAsia="en-IN"/>
        </w:rPr>
        <w:t xml:space="preserve"> System.Collections.Generic;</w:t>
      </w:r>
    </w:p>
    <w:p w14:paraId="748A6674"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0000FF"/>
          <w:sz w:val="18"/>
          <w:szCs w:val="18"/>
          <w:bdr w:val="none" w:sz="0" w:space="0" w:color="auto" w:frame="1"/>
          <w:lang w:val="en-IN" w:eastAsia="en-IN"/>
        </w:rPr>
        <w:t>using</w:t>
      </w:r>
      <w:r w:rsidRPr="008919BC">
        <w:rPr>
          <w:rFonts w:ascii="Consolas" w:eastAsia="Times New Roman" w:hAnsi="Consolas" w:cs="Courier New"/>
          <w:color w:val="303030"/>
          <w:sz w:val="18"/>
          <w:szCs w:val="18"/>
          <w:lang w:val="en-IN" w:eastAsia="en-IN"/>
        </w:rPr>
        <w:t xml:space="preserve"> System.Linq;</w:t>
      </w:r>
    </w:p>
    <w:p w14:paraId="7C897822"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0000FF"/>
          <w:sz w:val="18"/>
          <w:szCs w:val="18"/>
          <w:bdr w:val="none" w:sz="0" w:space="0" w:color="auto" w:frame="1"/>
          <w:lang w:val="en-IN" w:eastAsia="en-IN"/>
        </w:rPr>
        <w:t>using</w:t>
      </w:r>
      <w:r w:rsidRPr="008919BC">
        <w:rPr>
          <w:rFonts w:ascii="Consolas" w:eastAsia="Times New Roman" w:hAnsi="Consolas" w:cs="Courier New"/>
          <w:color w:val="303030"/>
          <w:sz w:val="18"/>
          <w:szCs w:val="18"/>
          <w:lang w:val="en-IN" w:eastAsia="en-IN"/>
        </w:rPr>
        <w:t xml:space="preserve"> System.Text;</w:t>
      </w:r>
    </w:p>
    <w:p w14:paraId="40D2A444" w14:textId="77777777" w:rsidR="008919BC" w:rsidRPr="008919BC" w:rsidRDefault="008919BC" w:rsidP="008919BC">
      <w:pPr>
        <w:shd w:val="clear" w:color="auto" w:fill="FFFFFF"/>
        <w:spacing w:beforeAutospacing="1"/>
        <w:rPr>
          <w:rFonts w:ascii="Tahoma" w:eastAsia="Times New Roman" w:hAnsi="Tahoma" w:cs="Tahoma"/>
          <w:color w:val="303030"/>
          <w:sz w:val="27"/>
          <w:szCs w:val="27"/>
          <w:lang w:val="en-IN" w:eastAsia="en-IN"/>
        </w:rPr>
      </w:pPr>
      <w:r w:rsidRPr="008919BC">
        <w:rPr>
          <w:rFonts w:ascii="Tahoma" w:eastAsia="Times New Roman" w:hAnsi="Tahoma" w:cs="Tahoma"/>
          <w:color w:val="0000FF"/>
          <w:sz w:val="27"/>
          <w:szCs w:val="27"/>
          <w:bdr w:val="none" w:sz="0" w:space="0" w:color="auto" w:frame="1"/>
          <w:lang w:val="en-IN" w:eastAsia="en-IN"/>
        </w:rPr>
        <w:lastRenderedPageBreak/>
        <w:t>namespace</w:t>
      </w:r>
      <w:r w:rsidRPr="008919BC">
        <w:rPr>
          <w:rFonts w:ascii="Tahoma" w:eastAsia="Times New Roman" w:hAnsi="Tahoma" w:cs="Tahoma"/>
          <w:color w:val="303030"/>
          <w:sz w:val="27"/>
          <w:szCs w:val="27"/>
          <w:lang w:val="en-IN" w:eastAsia="en-IN"/>
        </w:rPr>
        <w:t> Indexers</w:t>
      </w:r>
      <w:r w:rsidRPr="008919BC">
        <w:rPr>
          <w:rFonts w:ascii="Tahoma" w:eastAsia="Times New Roman" w:hAnsi="Tahoma" w:cs="Tahoma"/>
          <w:color w:val="303030"/>
          <w:sz w:val="27"/>
          <w:szCs w:val="27"/>
          <w:lang w:val="en-IN" w:eastAsia="en-IN"/>
        </w:rPr>
        <w:br/>
        <w:t>{</w:t>
      </w:r>
      <w:r w:rsidRPr="008919BC">
        <w:rPr>
          <w:rFonts w:ascii="Tahoma" w:eastAsia="Times New Roman" w:hAnsi="Tahoma" w:cs="Tahoma"/>
          <w:color w:val="303030"/>
          <w:sz w:val="27"/>
          <w:szCs w:val="27"/>
          <w:lang w:val="en-IN" w:eastAsia="en-IN"/>
        </w:rPr>
        <w:br/>
      </w:r>
      <w:r w:rsidRPr="008919BC">
        <w:rPr>
          <w:rFonts w:ascii="Tahoma" w:eastAsia="Times New Roman" w:hAnsi="Tahoma" w:cs="Tahoma"/>
          <w:color w:val="0000FF"/>
          <w:sz w:val="27"/>
          <w:szCs w:val="27"/>
          <w:bdr w:val="none" w:sz="0" w:space="0" w:color="auto" w:frame="1"/>
          <w:lang w:val="en-IN" w:eastAsia="en-IN"/>
        </w:rPr>
        <w:t>public</w:t>
      </w:r>
      <w:r w:rsidRPr="008919BC">
        <w:rPr>
          <w:rFonts w:ascii="Tahoma" w:eastAsia="Times New Roman" w:hAnsi="Tahoma" w:cs="Tahoma"/>
          <w:color w:val="303030"/>
          <w:sz w:val="27"/>
          <w:szCs w:val="27"/>
          <w:lang w:val="en-IN" w:eastAsia="en-IN"/>
        </w:rPr>
        <w:t> </w:t>
      </w:r>
      <w:r w:rsidRPr="008919BC">
        <w:rPr>
          <w:rFonts w:ascii="Tahoma" w:eastAsia="Times New Roman" w:hAnsi="Tahoma" w:cs="Tahoma"/>
          <w:color w:val="0000FF"/>
          <w:sz w:val="27"/>
          <w:szCs w:val="27"/>
          <w:bdr w:val="none" w:sz="0" w:space="0" w:color="auto" w:frame="1"/>
          <w:lang w:val="en-IN" w:eastAsia="en-IN"/>
        </w:rPr>
        <w:t>class</w:t>
      </w:r>
      <w:r w:rsidRPr="008919BC">
        <w:rPr>
          <w:rFonts w:ascii="Tahoma" w:eastAsia="Times New Roman" w:hAnsi="Tahoma" w:cs="Tahoma"/>
          <w:color w:val="303030"/>
          <w:sz w:val="27"/>
          <w:szCs w:val="27"/>
          <w:lang w:val="en-IN" w:eastAsia="en-IN"/>
        </w:rPr>
        <w:t> Indexer</w:t>
      </w:r>
      <w:r w:rsidRPr="008919BC">
        <w:rPr>
          <w:rFonts w:ascii="Tahoma" w:eastAsia="Times New Roman" w:hAnsi="Tahoma" w:cs="Tahoma"/>
          <w:color w:val="303030"/>
          <w:sz w:val="27"/>
          <w:szCs w:val="27"/>
          <w:lang w:val="en-IN" w:eastAsia="en-IN"/>
        </w:rPr>
        <w:br/>
        <w:t>{</w:t>
      </w:r>
      <w:r w:rsidRPr="008919BC">
        <w:rPr>
          <w:rFonts w:ascii="Tahoma" w:eastAsia="Times New Roman" w:hAnsi="Tahoma" w:cs="Tahoma"/>
          <w:color w:val="303030"/>
          <w:sz w:val="27"/>
          <w:szCs w:val="27"/>
          <w:lang w:val="en-IN" w:eastAsia="en-IN"/>
        </w:rPr>
        <w:br/>
      </w:r>
      <w:r w:rsidRPr="008919BC">
        <w:rPr>
          <w:rFonts w:ascii="Tahoma" w:eastAsia="Times New Roman" w:hAnsi="Tahoma" w:cs="Tahoma"/>
          <w:color w:val="0000FF"/>
          <w:sz w:val="27"/>
          <w:szCs w:val="27"/>
          <w:bdr w:val="none" w:sz="0" w:space="0" w:color="auto" w:frame="1"/>
          <w:lang w:val="en-IN" w:eastAsia="en-IN"/>
        </w:rPr>
        <w:t>public</w:t>
      </w:r>
      <w:r w:rsidRPr="008919BC">
        <w:rPr>
          <w:rFonts w:ascii="Tahoma" w:eastAsia="Times New Roman" w:hAnsi="Tahoma" w:cs="Tahoma"/>
          <w:color w:val="303030"/>
          <w:sz w:val="27"/>
          <w:szCs w:val="27"/>
          <w:lang w:val="en-IN" w:eastAsia="en-IN"/>
        </w:rPr>
        <w:t> </w:t>
      </w:r>
      <w:r w:rsidRPr="008919BC">
        <w:rPr>
          <w:rFonts w:ascii="Tahoma" w:eastAsia="Times New Roman" w:hAnsi="Tahoma" w:cs="Tahoma"/>
          <w:color w:val="0000FF"/>
          <w:sz w:val="27"/>
          <w:szCs w:val="27"/>
          <w:bdr w:val="none" w:sz="0" w:space="0" w:color="auto" w:frame="1"/>
          <w:lang w:val="en-IN" w:eastAsia="en-IN"/>
        </w:rPr>
        <w:t>int</w:t>
      </w:r>
      <w:r w:rsidRPr="008919BC">
        <w:rPr>
          <w:rFonts w:ascii="Tahoma" w:eastAsia="Times New Roman" w:hAnsi="Tahoma" w:cs="Tahoma"/>
          <w:color w:val="303030"/>
          <w:sz w:val="27"/>
          <w:szCs w:val="27"/>
          <w:lang w:val="en-IN" w:eastAsia="en-IN"/>
        </w:rPr>
        <w:t> </w:t>
      </w:r>
      <w:r w:rsidRPr="008919BC">
        <w:rPr>
          <w:rFonts w:ascii="Tahoma" w:eastAsia="Times New Roman" w:hAnsi="Tahoma" w:cs="Tahoma"/>
          <w:color w:val="0000FF"/>
          <w:sz w:val="27"/>
          <w:szCs w:val="27"/>
          <w:bdr w:val="none" w:sz="0" w:space="0" w:color="auto" w:frame="1"/>
          <w:lang w:val="en-IN" w:eastAsia="en-IN"/>
        </w:rPr>
        <w:t>this</w:t>
      </w:r>
      <w:r w:rsidRPr="008919BC">
        <w:rPr>
          <w:rFonts w:ascii="Tahoma" w:eastAsia="Times New Roman" w:hAnsi="Tahoma" w:cs="Tahoma"/>
          <w:color w:val="303030"/>
          <w:sz w:val="27"/>
          <w:szCs w:val="27"/>
          <w:lang w:val="en-IN" w:eastAsia="en-IN"/>
        </w:rPr>
        <w:t>[</w:t>
      </w:r>
      <w:r w:rsidRPr="008919BC">
        <w:rPr>
          <w:rFonts w:ascii="Tahoma" w:eastAsia="Times New Roman" w:hAnsi="Tahoma" w:cs="Tahoma"/>
          <w:color w:val="0000FF"/>
          <w:sz w:val="27"/>
          <w:szCs w:val="27"/>
          <w:bdr w:val="none" w:sz="0" w:space="0" w:color="auto" w:frame="1"/>
          <w:lang w:val="en-IN" w:eastAsia="en-IN"/>
        </w:rPr>
        <w:t>int</w:t>
      </w:r>
      <w:r w:rsidRPr="008919BC">
        <w:rPr>
          <w:rFonts w:ascii="Tahoma" w:eastAsia="Times New Roman" w:hAnsi="Tahoma" w:cs="Tahoma"/>
          <w:color w:val="303030"/>
          <w:sz w:val="27"/>
          <w:szCs w:val="27"/>
          <w:lang w:val="en-IN" w:eastAsia="en-IN"/>
        </w:rPr>
        <w:t> indexValue]</w:t>
      </w:r>
      <w:r w:rsidRPr="008919BC">
        <w:rPr>
          <w:rFonts w:ascii="Tahoma" w:eastAsia="Times New Roman" w:hAnsi="Tahoma" w:cs="Tahoma"/>
          <w:color w:val="303030"/>
          <w:sz w:val="27"/>
          <w:szCs w:val="27"/>
          <w:lang w:val="en-IN" w:eastAsia="en-IN"/>
        </w:rPr>
        <w:br/>
        <w:t>{</w:t>
      </w:r>
      <w:r w:rsidRPr="008919BC">
        <w:rPr>
          <w:rFonts w:ascii="Tahoma" w:eastAsia="Times New Roman" w:hAnsi="Tahoma" w:cs="Tahoma"/>
          <w:color w:val="303030"/>
          <w:sz w:val="27"/>
          <w:szCs w:val="27"/>
          <w:lang w:val="en-IN" w:eastAsia="en-IN"/>
        </w:rPr>
        <w:br/>
      </w:r>
      <w:r w:rsidRPr="008919BC">
        <w:rPr>
          <w:rFonts w:ascii="Tahoma" w:eastAsia="Times New Roman" w:hAnsi="Tahoma" w:cs="Tahoma"/>
          <w:color w:val="0000FF"/>
          <w:sz w:val="27"/>
          <w:szCs w:val="27"/>
          <w:bdr w:val="none" w:sz="0" w:space="0" w:color="auto" w:frame="1"/>
          <w:lang w:val="en-IN" w:eastAsia="en-IN"/>
        </w:rPr>
        <w:t>set</w:t>
      </w:r>
      <w:r w:rsidRPr="008919BC">
        <w:rPr>
          <w:rFonts w:ascii="Tahoma" w:eastAsia="Times New Roman" w:hAnsi="Tahoma" w:cs="Tahoma"/>
          <w:color w:val="303030"/>
          <w:sz w:val="27"/>
          <w:szCs w:val="27"/>
          <w:lang w:val="en-IN" w:eastAsia="en-IN"/>
        </w:rPr>
        <w:br/>
        <w:t>{</w:t>
      </w:r>
      <w:r w:rsidRPr="008919BC">
        <w:rPr>
          <w:rFonts w:ascii="Tahoma" w:eastAsia="Times New Roman" w:hAnsi="Tahoma" w:cs="Tahoma"/>
          <w:color w:val="303030"/>
          <w:sz w:val="27"/>
          <w:szCs w:val="27"/>
          <w:lang w:val="en-IN" w:eastAsia="en-IN"/>
        </w:rPr>
        <w:br/>
        <w:t>Console.WriteLine(</w:t>
      </w:r>
      <w:r w:rsidRPr="008919BC">
        <w:rPr>
          <w:rFonts w:ascii="Tahoma" w:eastAsia="Times New Roman" w:hAnsi="Tahoma" w:cs="Tahoma"/>
          <w:color w:val="800080"/>
          <w:sz w:val="27"/>
          <w:szCs w:val="27"/>
          <w:bdr w:val="none" w:sz="0" w:space="0" w:color="auto" w:frame="1"/>
          <w:lang w:val="en-IN" w:eastAsia="en-IN"/>
        </w:rPr>
        <w:t>“I am in set : Value is “</w:t>
      </w:r>
      <w:r w:rsidRPr="008919BC">
        <w:rPr>
          <w:rFonts w:ascii="Tahoma" w:eastAsia="Times New Roman" w:hAnsi="Tahoma" w:cs="Tahoma"/>
          <w:color w:val="303030"/>
          <w:sz w:val="27"/>
          <w:szCs w:val="27"/>
          <w:lang w:val="en-IN" w:eastAsia="en-IN"/>
        </w:rPr>
        <w:t> + value + </w:t>
      </w:r>
      <w:r w:rsidRPr="008919BC">
        <w:rPr>
          <w:rFonts w:ascii="Tahoma" w:eastAsia="Times New Roman" w:hAnsi="Tahoma" w:cs="Tahoma"/>
          <w:color w:val="800080"/>
          <w:sz w:val="27"/>
          <w:szCs w:val="27"/>
          <w:bdr w:val="none" w:sz="0" w:space="0" w:color="auto" w:frame="1"/>
          <w:lang w:val="en-IN" w:eastAsia="en-IN"/>
        </w:rPr>
        <w:t>“ and indexValue is “</w:t>
      </w:r>
      <w:r w:rsidRPr="008919BC">
        <w:rPr>
          <w:rFonts w:ascii="Tahoma" w:eastAsia="Times New Roman" w:hAnsi="Tahoma" w:cs="Tahoma"/>
          <w:color w:val="303030"/>
          <w:sz w:val="27"/>
          <w:szCs w:val="27"/>
          <w:lang w:val="en-IN" w:eastAsia="en-IN"/>
        </w:rPr>
        <w:t> + indexValue);</w:t>
      </w:r>
      <w:r w:rsidRPr="008919BC">
        <w:rPr>
          <w:rFonts w:ascii="Tahoma" w:eastAsia="Times New Roman" w:hAnsi="Tahoma" w:cs="Tahoma"/>
          <w:color w:val="303030"/>
          <w:sz w:val="27"/>
          <w:szCs w:val="27"/>
          <w:lang w:val="en-IN" w:eastAsia="en-IN"/>
        </w:rPr>
        <w:br/>
        <w:t>Console.ReadLine();</w:t>
      </w:r>
      <w:r w:rsidRPr="008919BC">
        <w:rPr>
          <w:rFonts w:ascii="Tahoma" w:eastAsia="Times New Roman" w:hAnsi="Tahoma" w:cs="Tahoma"/>
          <w:color w:val="303030"/>
          <w:sz w:val="27"/>
          <w:szCs w:val="27"/>
          <w:lang w:val="en-IN" w:eastAsia="en-IN"/>
        </w:rPr>
        <w:br/>
        <w:t>}</w:t>
      </w:r>
      <w:r w:rsidRPr="008919BC">
        <w:rPr>
          <w:rFonts w:ascii="Tahoma" w:eastAsia="Times New Roman" w:hAnsi="Tahoma" w:cs="Tahoma"/>
          <w:color w:val="303030"/>
          <w:sz w:val="27"/>
          <w:szCs w:val="27"/>
          <w:lang w:val="en-IN" w:eastAsia="en-IN"/>
        </w:rPr>
        <w:br/>
        <w:t>}</w:t>
      </w:r>
      <w:r w:rsidRPr="008919BC">
        <w:rPr>
          <w:rFonts w:ascii="Tahoma" w:eastAsia="Times New Roman" w:hAnsi="Tahoma" w:cs="Tahoma"/>
          <w:color w:val="303030"/>
          <w:sz w:val="27"/>
          <w:szCs w:val="27"/>
          <w:lang w:val="en-IN" w:eastAsia="en-IN"/>
        </w:rPr>
        <w:br/>
        <w:t>}</w:t>
      </w:r>
      <w:r w:rsidRPr="008919BC">
        <w:rPr>
          <w:rFonts w:ascii="Tahoma" w:eastAsia="Times New Roman" w:hAnsi="Tahoma" w:cs="Tahoma"/>
          <w:color w:val="303030"/>
          <w:sz w:val="27"/>
          <w:szCs w:val="27"/>
          <w:lang w:val="en-IN" w:eastAsia="en-IN"/>
        </w:rPr>
        <w:br/>
        <w:t>}</w:t>
      </w:r>
    </w:p>
    <w:p w14:paraId="6BF49E8A" w14:textId="77777777" w:rsidR="008919BC" w:rsidRPr="008919BC" w:rsidRDefault="008919BC" w:rsidP="008919BC">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919BC">
        <w:rPr>
          <w:rFonts w:ascii="Segoe UI" w:eastAsia="Times New Roman" w:hAnsi="Segoe UI" w:cs="Segoe UI"/>
          <w:b/>
          <w:bCs/>
          <w:color w:val="111111"/>
          <w:sz w:val="24"/>
          <w:szCs w:val="24"/>
          <w:lang w:val="en-IN" w:eastAsia="en-IN"/>
        </w:rPr>
        <w:t>Program.cs</w:t>
      </w:r>
    </w:p>
    <w:p w14:paraId="22730C2C" w14:textId="77777777" w:rsidR="008919BC" w:rsidRPr="008919BC" w:rsidRDefault="008919BC" w:rsidP="008919BC">
      <w:pPr>
        <w:shd w:val="clear" w:color="auto" w:fill="FFFFFF"/>
        <w:jc w:val="right"/>
        <w:rPr>
          <w:rFonts w:ascii="Segoe UI" w:eastAsia="Times New Roman" w:hAnsi="Segoe UI" w:cs="Segoe UI"/>
          <w:color w:val="999999"/>
          <w:sz w:val="17"/>
          <w:szCs w:val="17"/>
          <w:lang w:val="en-IN" w:eastAsia="en-IN"/>
        </w:rPr>
      </w:pPr>
      <w:r w:rsidRPr="008919BC">
        <w:rPr>
          <w:rFonts w:ascii="Segoe UI" w:eastAsia="Times New Roman" w:hAnsi="Segoe UI" w:cs="Segoe UI"/>
          <w:color w:val="999999"/>
          <w:sz w:val="17"/>
          <w:szCs w:val="17"/>
          <w:bdr w:val="none" w:sz="0" w:space="0" w:color="auto" w:frame="1"/>
          <w:lang w:val="en-IN" w:eastAsia="en-IN"/>
        </w:rPr>
        <w:t>Hide</w:t>
      </w:r>
      <w:r w:rsidRPr="008919BC">
        <w:rPr>
          <w:rFonts w:ascii="Segoe UI" w:eastAsia="Times New Roman" w:hAnsi="Segoe UI" w:cs="Segoe UI"/>
          <w:color w:val="999999"/>
          <w:sz w:val="17"/>
          <w:szCs w:val="17"/>
          <w:lang w:val="en-IN" w:eastAsia="en-IN"/>
        </w:rPr>
        <w:t>   </w:t>
      </w:r>
      <w:r w:rsidRPr="008919BC">
        <w:rPr>
          <w:rFonts w:ascii="Segoe UI" w:eastAsia="Times New Roman" w:hAnsi="Segoe UI" w:cs="Segoe UI"/>
          <w:color w:val="999999"/>
          <w:sz w:val="17"/>
          <w:szCs w:val="17"/>
          <w:bdr w:val="none" w:sz="0" w:space="0" w:color="auto" w:frame="1"/>
          <w:lang w:val="en-IN" w:eastAsia="en-IN"/>
        </w:rPr>
        <w:t>Copy Code</w:t>
      </w:r>
    </w:p>
    <w:p w14:paraId="32A6A729"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0000FF"/>
          <w:sz w:val="18"/>
          <w:szCs w:val="18"/>
          <w:bdr w:val="none" w:sz="0" w:space="0" w:color="auto" w:frame="1"/>
          <w:lang w:val="en-IN" w:eastAsia="en-IN"/>
        </w:rPr>
        <w:t>namespace</w:t>
      </w:r>
      <w:r w:rsidRPr="008919BC">
        <w:rPr>
          <w:rFonts w:ascii="Consolas" w:eastAsia="Times New Roman" w:hAnsi="Consolas" w:cs="Courier New"/>
          <w:color w:val="303030"/>
          <w:sz w:val="18"/>
          <w:szCs w:val="18"/>
          <w:lang w:val="en-IN" w:eastAsia="en-IN"/>
        </w:rPr>
        <w:t xml:space="preserve"> Indexers</w:t>
      </w:r>
    </w:p>
    <w:p w14:paraId="3E67AC0F"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w:t>
      </w:r>
    </w:p>
    <w:p w14:paraId="2A407EF6"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w:t>
      </w:r>
      <w:r w:rsidRPr="008919BC">
        <w:rPr>
          <w:rFonts w:ascii="Consolas" w:eastAsia="Times New Roman" w:hAnsi="Consolas" w:cs="Courier New"/>
          <w:color w:val="0000FF"/>
          <w:sz w:val="18"/>
          <w:szCs w:val="18"/>
          <w:bdr w:val="none" w:sz="0" w:space="0" w:color="auto" w:frame="1"/>
          <w:lang w:val="en-IN" w:eastAsia="en-IN"/>
        </w:rPr>
        <w:t>class</w:t>
      </w:r>
      <w:r w:rsidRPr="008919BC">
        <w:rPr>
          <w:rFonts w:ascii="Consolas" w:eastAsia="Times New Roman" w:hAnsi="Consolas" w:cs="Courier New"/>
          <w:color w:val="303030"/>
          <w:sz w:val="18"/>
          <w:szCs w:val="18"/>
          <w:lang w:val="en-IN" w:eastAsia="en-IN"/>
        </w:rPr>
        <w:t xml:space="preserve"> Program</w:t>
      </w:r>
    </w:p>
    <w:p w14:paraId="07537019"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w:t>
      </w:r>
    </w:p>
    <w:p w14:paraId="2700228F"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w:t>
      </w:r>
      <w:r w:rsidRPr="008919BC">
        <w:rPr>
          <w:rFonts w:ascii="Consolas" w:eastAsia="Times New Roman" w:hAnsi="Consolas" w:cs="Courier New"/>
          <w:color w:val="0000FF"/>
          <w:sz w:val="18"/>
          <w:szCs w:val="18"/>
          <w:bdr w:val="none" w:sz="0" w:space="0" w:color="auto" w:frame="1"/>
          <w:lang w:val="en-IN" w:eastAsia="en-IN"/>
        </w:rPr>
        <w:t>static</w:t>
      </w:r>
      <w:r w:rsidRPr="008919BC">
        <w:rPr>
          <w:rFonts w:ascii="Consolas" w:eastAsia="Times New Roman" w:hAnsi="Consolas" w:cs="Courier New"/>
          <w:color w:val="303030"/>
          <w:sz w:val="18"/>
          <w:szCs w:val="18"/>
          <w:lang w:val="en-IN" w:eastAsia="en-IN"/>
        </w:rPr>
        <w:t xml:space="preserve"> </w:t>
      </w:r>
      <w:r w:rsidRPr="008919BC">
        <w:rPr>
          <w:rFonts w:ascii="Consolas" w:eastAsia="Times New Roman" w:hAnsi="Consolas" w:cs="Courier New"/>
          <w:color w:val="0000FF"/>
          <w:sz w:val="18"/>
          <w:szCs w:val="18"/>
          <w:bdr w:val="none" w:sz="0" w:space="0" w:color="auto" w:frame="1"/>
          <w:lang w:val="en-IN" w:eastAsia="en-IN"/>
        </w:rPr>
        <w:t>void</w:t>
      </w:r>
      <w:r w:rsidRPr="008919BC">
        <w:rPr>
          <w:rFonts w:ascii="Consolas" w:eastAsia="Times New Roman" w:hAnsi="Consolas" w:cs="Courier New"/>
          <w:color w:val="303030"/>
          <w:sz w:val="18"/>
          <w:szCs w:val="18"/>
          <w:lang w:val="en-IN" w:eastAsia="en-IN"/>
        </w:rPr>
        <w:t xml:space="preserve"> Main(</w:t>
      </w:r>
      <w:r w:rsidRPr="008919BC">
        <w:rPr>
          <w:rFonts w:ascii="Consolas" w:eastAsia="Times New Roman" w:hAnsi="Consolas" w:cs="Courier New"/>
          <w:color w:val="0000FF"/>
          <w:sz w:val="18"/>
          <w:szCs w:val="18"/>
          <w:bdr w:val="none" w:sz="0" w:space="0" w:color="auto" w:frame="1"/>
          <w:lang w:val="en-IN" w:eastAsia="en-IN"/>
        </w:rPr>
        <w:t>string</w:t>
      </w:r>
      <w:r w:rsidRPr="008919BC">
        <w:rPr>
          <w:rFonts w:ascii="Consolas" w:eastAsia="Times New Roman" w:hAnsi="Consolas" w:cs="Courier New"/>
          <w:color w:val="303030"/>
          <w:sz w:val="18"/>
          <w:szCs w:val="18"/>
          <w:lang w:val="en-IN" w:eastAsia="en-IN"/>
        </w:rPr>
        <w:t>[] args)</w:t>
      </w:r>
    </w:p>
    <w:p w14:paraId="4B3A999F"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w:t>
      </w:r>
    </w:p>
    <w:p w14:paraId="22244227"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Indexer indexer=new Indexer();</w:t>
      </w:r>
    </w:p>
    <w:p w14:paraId="640AA064"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indexer[</w:t>
      </w:r>
      <w:r w:rsidRPr="008919BC">
        <w:rPr>
          <w:rFonts w:ascii="Consolas" w:eastAsia="Times New Roman" w:hAnsi="Consolas" w:cs="Courier New"/>
          <w:color w:val="000080"/>
          <w:sz w:val="18"/>
          <w:szCs w:val="18"/>
          <w:bdr w:val="none" w:sz="0" w:space="0" w:color="auto" w:frame="1"/>
          <w:lang w:val="en-IN" w:eastAsia="en-IN"/>
        </w:rPr>
        <w:t>1</w:t>
      </w:r>
      <w:r w:rsidRPr="008919BC">
        <w:rPr>
          <w:rFonts w:ascii="Consolas" w:eastAsia="Times New Roman" w:hAnsi="Consolas" w:cs="Courier New"/>
          <w:color w:val="303030"/>
          <w:sz w:val="18"/>
          <w:szCs w:val="18"/>
          <w:lang w:val="en-IN" w:eastAsia="en-IN"/>
        </w:rPr>
        <w:t xml:space="preserve">] = </w:t>
      </w:r>
      <w:r w:rsidRPr="008919BC">
        <w:rPr>
          <w:rFonts w:ascii="Consolas" w:eastAsia="Times New Roman" w:hAnsi="Consolas" w:cs="Courier New"/>
          <w:color w:val="000080"/>
          <w:sz w:val="18"/>
          <w:szCs w:val="18"/>
          <w:bdr w:val="none" w:sz="0" w:space="0" w:color="auto" w:frame="1"/>
          <w:lang w:val="en-IN" w:eastAsia="en-IN"/>
        </w:rPr>
        <w:t>50</w:t>
      </w:r>
      <w:r w:rsidRPr="008919BC">
        <w:rPr>
          <w:rFonts w:ascii="Consolas" w:eastAsia="Times New Roman" w:hAnsi="Consolas" w:cs="Courier New"/>
          <w:color w:val="303030"/>
          <w:sz w:val="18"/>
          <w:szCs w:val="18"/>
          <w:lang w:val="en-IN" w:eastAsia="en-IN"/>
        </w:rPr>
        <w:t>;</w:t>
      </w:r>
    </w:p>
    <w:p w14:paraId="06B80E73"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w:t>
      </w:r>
    </w:p>
    <w:p w14:paraId="5E0EF764"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 xml:space="preserve">    }</w:t>
      </w:r>
    </w:p>
    <w:p w14:paraId="7F359835" w14:textId="77777777" w:rsidR="008919BC" w:rsidRPr="008919BC" w:rsidRDefault="008919BC" w:rsidP="008919B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919BC">
        <w:rPr>
          <w:rFonts w:ascii="Consolas" w:eastAsia="Times New Roman" w:hAnsi="Consolas" w:cs="Courier New"/>
          <w:color w:val="303030"/>
          <w:sz w:val="18"/>
          <w:szCs w:val="18"/>
          <w:lang w:val="en-IN" w:eastAsia="en-IN"/>
        </w:rPr>
        <w:t>}</w:t>
      </w:r>
    </w:p>
    <w:p w14:paraId="461D2423" w14:textId="77777777" w:rsidR="008919BC" w:rsidRPr="008919BC" w:rsidRDefault="008919BC" w:rsidP="008919BC">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919BC">
        <w:rPr>
          <w:rFonts w:ascii="Segoe UI" w:eastAsia="Times New Roman" w:hAnsi="Segoe UI" w:cs="Segoe UI"/>
          <w:b/>
          <w:bCs/>
          <w:color w:val="111111"/>
          <w:sz w:val="24"/>
          <w:szCs w:val="24"/>
          <w:lang w:val="en-IN" w:eastAsia="en-IN"/>
        </w:rPr>
        <w:t>Output</w:t>
      </w:r>
    </w:p>
    <w:p w14:paraId="6700285B" w14:textId="125728D6" w:rsidR="008919BC" w:rsidRPr="008919BC" w:rsidRDefault="008919BC" w:rsidP="008919BC">
      <w:pPr>
        <w:shd w:val="clear" w:color="auto" w:fill="FFFFFF"/>
        <w:rPr>
          <w:rFonts w:ascii="Segoe UI" w:eastAsia="Times New Roman" w:hAnsi="Segoe UI" w:cs="Segoe UI"/>
          <w:color w:val="111111"/>
          <w:sz w:val="21"/>
          <w:szCs w:val="21"/>
          <w:lang w:val="en-IN" w:eastAsia="en-IN"/>
        </w:rPr>
      </w:pPr>
      <w:r w:rsidRPr="008919BC">
        <w:rPr>
          <w:rFonts w:ascii="Segoe UI" w:eastAsia="Times New Roman" w:hAnsi="Segoe UI" w:cs="Segoe UI"/>
          <w:noProof/>
          <w:color w:val="111111"/>
          <w:sz w:val="21"/>
          <w:szCs w:val="21"/>
          <w:lang w:val="en-IN" w:eastAsia="en-IN"/>
        </w:rPr>
        <w:drawing>
          <wp:inline distT="0" distB="0" distL="0" distR="0" wp14:anchorId="68BAFF5E" wp14:editId="744B9319">
            <wp:extent cx="5943600" cy="696595"/>
            <wp:effectExtent l="0" t="0" r="0" b="825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696595"/>
                    </a:xfrm>
                    <a:prstGeom prst="rect">
                      <a:avLst/>
                    </a:prstGeom>
                    <a:noFill/>
                    <a:ln>
                      <a:noFill/>
                    </a:ln>
                  </pic:spPr>
                </pic:pic>
              </a:graphicData>
            </a:graphic>
          </wp:inline>
        </w:drawing>
      </w:r>
    </w:p>
    <w:p w14:paraId="0C191C81" w14:textId="77777777" w:rsidR="008919BC" w:rsidRPr="008919BC" w:rsidRDefault="008919BC" w:rsidP="008919BC">
      <w:pPr>
        <w:shd w:val="clear" w:color="auto" w:fill="FFFFFF"/>
        <w:rPr>
          <w:rFonts w:ascii="Segoe UI" w:eastAsia="Times New Roman" w:hAnsi="Segoe UI" w:cs="Segoe UI"/>
          <w:color w:val="111111"/>
          <w:sz w:val="21"/>
          <w:szCs w:val="21"/>
          <w:lang w:val="en-IN" w:eastAsia="en-IN"/>
        </w:rPr>
      </w:pPr>
      <w:r w:rsidRPr="008919BC">
        <w:rPr>
          <w:rFonts w:ascii="Segoe UI" w:eastAsia="Times New Roman" w:hAnsi="Segoe UI" w:cs="Segoe UI"/>
          <w:color w:val="111111"/>
          <w:sz w:val="21"/>
          <w:szCs w:val="21"/>
          <w:lang w:val="en-IN" w:eastAsia="en-IN"/>
        </w:rPr>
        <w:t>Here we just made a use of indexer to index my object of the class Indexer. Now my object can be used as an array to access different object values.</w:t>
      </w:r>
    </w:p>
    <w:p w14:paraId="3A67347D" w14:textId="77777777" w:rsidR="008919BC" w:rsidRPr="008919BC" w:rsidRDefault="008919BC" w:rsidP="008919BC">
      <w:pPr>
        <w:shd w:val="clear" w:color="auto" w:fill="FFFFFF"/>
        <w:rPr>
          <w:rFonts w:ascii="Segoe UI" w:eastAsia="Times New Roman" w:hAnsi="Segoe UI" w:cs="Segoe UI"/>
          <w:color w:val="111111"/>
          <w:sz w:val="21"/>
          <w:szCs w:val="21"/>
          <w:lang w:val="en-IN" w:eastAsia="en-IN"/>
        </w:rPr>
      </w:pPr>
      <w:r w:rsidRPr="008919BC">
        <w:rPr>
          <w:rFonts w:ascii="Segoe UI" w:eastAsia="Times New Roman" w:hAnsi="Segoe UI" w:cs="Segoe UI"/>
          <w:color w:val="111111"/>
          <w:sz w:val="21"/>
          <w:szCs w:val="21"/>
          <w:lang w:val="en-IN" w:eastAsia="en-IN"/>
        </w:rPr>
        <w:t>Implementation of indexers is derived from a property known as “this”. It takes an integer parameter indexValue. Indexers are different from properties. In properties when we want to initialize or assign a value, the “set” accessor if defined automatically gets called. And the keyword “value” in “set” accessor was used to hold or keep track of the assigned value to our property. In above example, indexer[1] = 50;</w:t>
      </w:r>
    </w:p>
    <w:p w14:paraId="24557F05" w14:textId="77777777" w:rsidR="008919BC" w:rsidRPr="008919BC" w:rsidRDefault="008919BC" w:rsidP="008919BC">
      <w:pPr>
        <w:shd w:val="clear" w:color="auto" w:fill="FFFFFF"/>
        <w:rPr>
          <w:rFonts w:ascii="Segoe UI" w:eastAsia="Times New Roman" w:hAnsi="Segoe UI" w:cs="Segoe UI"/>
          <w:color w:val="111111"/>
          <w:sz w:val="21"/>
          <w:szCs w:val="21"/>
          <w:lang w:val="en-IN" w:eastAsia="en-IN"/>
        </w:rPr>
      </w:pPr>
      <w:r w:rsidRPr="008919BC">
        <w:rPr>
          <w:rFonts w:ascii="Segoe UI" w:eastAsia="Times New Roman" w:hAnsi="Segoe UI" w:cs="Segoe UI"/>
          <w:color w:val="111111"/>
          <w:sz w:val="21"/>
          <w:szCs w:val="21"/>
          <w:lang w:val="en-IN" w:eastAsia="en-IN"/>
        </w:rPr>
        <w:lastRenderedPageBreak/>
        <w:t>calls the “set” accessor of “this” property i.e. an indexer therefore 50 becomes value and 1 becomes index of that value.</w:t>
      </w:r>
    </w:p>
    <w:p w14:paraId="17F8FA3B" w14:textId="77777777" w:rsidR="004A4DE1" w:rsidRPr="004A4DE1" w:rsidRDefault="004A4DE1" w:rsidP="004A4DE1">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4A4DE1">
        <w:rPr>
          <w:rFonts w:ascii="Segoe UI" w:eastAsia="Times New Roman" w:hAnsi="Segoe UI" w:cs="Segoe UI"/>
          <w:color w:val="FF9900"/>
          <w:sz w:val="29"/>
          <w:szCs w:val="29"/>
          <w:lang w:val="en-IN" w:eastAsia="en-IN"/>
        </w:rPr>
        <w:t>Lab 3</w:t>
      </w:r>
    </w:p>
    <w:p w14:paraId="45A46F7E" w14:textId="77777777" w:rsidR="004A4DE1" w:rsidRPr="004A4DE1" w:rsidRDefault="004A4DE1" w:rsidP="004A4DE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A4DE1">
        <w:rPr>
          <w:rFonts w:ascii="Segoe UI" w:eastAsia="Times New Roman" w:hAnsi="Segoe UI" w:cs="Segoe UI"/>
          <w:b/>
          <w:bCs/>
          <w:color w:val="111111"/>
          <w:sz w:val="24"/>
          <w:szCs w:val="24"/>
          <w:lang w:val="en-IN" w:eastAsia="en-IN"/>
        </w:rPr>
        <w:t>Indexer.cs</w:t>
      </w:r>
    </w:p>
    <w:p w14:paraId="5056083E" w14:textId="77777777" w:rsidR="004A4DE1" w:rsidRPr="004A4DE1" w:rsidRDefault="004A4DE1" w:rsidP="004A4DE1">
      <w:pPr>
        <w:shd w:val="clear" w:color="auto" w:fill="FFFFFF"/>
        <w:jc w:val="right"/>
        <w:rPr>
          <w:rFonts w:ascii="Segoe UI" w:eastAsia="Times New Roman" w:hAnsi="Segoe UI" w:cs="Segoe UI"/>
          <w:color w:val="999999"/>
          <w:sz w:val="17"/>
          <w:szCs w:val="17"/>
          <w:lang w:val="en-IN" w:eastAsia="en-IN"/>
        </w:rPr>
      </w:pPr>
      <w:r w:rsidRPr="004A4DE1">
        <w:rPr>
          <w:rFonts w:ascii="Segoe UI" w:eastAsia="Times New Roman" w:hAnsi="Segoe UI" w:cs="Segoe UI"/>
          <w:color w:val="999999"/>
          <w:sz w:val="17"/>
          <w:szCs w:val="17"/>
          <w:bdr w:val="none" w:sz="0" w:space="0" w:color="auto" w:frame="1"/>
          <w:lang w:val="en-IN" w:eastAsia="en-IN"/>
        </w:rPr>
        <w:t>Hide</w:t>
      </w:r>
      <w:r w:rsidRPr="004A4DE1">
        <w:rPr>
          <w:rFonts w:ascii="Segoe UI" w:eastAsia="Times New Roman" w:hAnsi="Segoe UI" w:cs="Segoe UI"/>
          <w:color w:val="999999"/>
          <w:sz w:val="17"/>
          <w:szCs w:val="17"/>
          <w:lang w:val="en-IN" w:eastAsia="en-IN"/>
        </w:rPr>
        <w:t>   </w:t>
      </w:r>
      <w:r w:rsidRPr="004A4DE1">
        <w:rPr>
          <w:rFonts w:ascii="Segoe UI" w:eastAsia="Times New Roman" w:hAnsi="Segoe UI" w:cs="Segoe UI"/>
          <w:color w:val="999999"/>
          <w:sz w:val="17"/>
          <w:szCs w:val="17"/>
          <w:bdr w:val="none" w:sz="0" w:space="0" w:color="auto" w:frame="1"/>
          <w:lang w:val="en-IN" w:eastAsia="en-IN"/>
        </w:rPr>
        <w:t>Copy Code</w:t>
      </w:r>
    </w:p>
    <w:p w14:paraId="0F8719B4" w14:textId="77777777" w:rsidR="004A4DE1" w:rsidRPr="004A4DE1" w:rsidRDefault="004A4DE1" w:rsidP="004A4DE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A4DE1">
        <w:rPr>
          <w:rFonts w:ascii="Consolas" w:eastAsia="Times New Roman" w:hAnsi="Consolas" w:cs="Courier New"/>
          <w:color w:val="0000FF"/>
          <w:sz w:val="18"/>
          <w:szCs w:val="18"/>
          <w:bdr w:val="none" w:sz="0" w:space="0" w:color="auto" w:frame="1"/>
          <w:lang w:val="en-IN" w:eastAsia="en-IN"/>
        </w:rPr>
        <w:t>using</w:t>
      </w:r>
      <w:r w:rsidRPr="004A4DE1">
        <w:rPr>
          <w:rFonts w:ascii="Consolas" w:eastAsia="Times New Roman" w:hAnsi="Consolas" w:cs="Courier New"/>
          <w:color w:val="303030"/>
          <w:sz w:val="18"/>
          <w:szCs w:val="18"/>
          <w:lang w:val="en-IN" w:eastAsia="en-IN"/>
        </w:rPr>
        <w:t xml:space="preserve"> System;</w:t>
      </w:r>
    </w:p>
    <w:p w14:paraId="4CF1C670" w14:textId="77777777" w:rsidR="004A4DE1" w:rsidRPr="004A4DE1" w:rsidRDefault="004A4DE1" w:rsidP="004A4DE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A4DE1">
        <w:rPr>
          <w:rFonts w:ascii="Consolas" w:eastAsia="Times New Roman" w:hAnsi="Consolas" w:cs="Courier New"/>
          <w:color w:val="0000FF"/>
          <w:sz w:val="18"/>
          <w:szCs w:val="18"/>
          <w:bdr w:val="none" w:sz="0" w:space="0" w:color="auto" w:frame="1"/>
          <w:lang w:val="en-IN" w:eastAsia="en-IN"/>
        </w:rPr>
        <w:t>using</w:t>
      </w:r>
      <w:r w:rsidRPr="004A4DE1">
        <w:rPr>
          <w:rFonts w:ascii="Consolas" w:eastAsia="Times New Roman" w:hAnsi="Consolas" w:cs="Courier New"/>
          <w:color w:val="303030"/>
          <w:sz w:val="18"/>
          <w:szCs w:val="18"/>
          <w:lang w:val="en-IN" w:eastAsia="en-IN"/>
        </w:rPr>
        <w:t xml:space="preserve"> System.Collections.Generic;</w:t>
      </w:r>
    </w:p>
    <w:p w14:paraId="72568B6E" w14:textId="77777777" w:rsidR="004A4DE1" w:rsidRPr="004A4DE1" w:rsidRDefault="004A4DE1" w:rsidP="004A4DE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A4DE1">
        <w:rPr>
          <w:rFonts w:ascii="Consolas" w:eastAsia="Times New Roman" w:hAnsi="Consolas" w:cs="Courier New"/>
          <w:color w:val="0000FF"/>
          <w:sz w:val="18"/>
          <w:szCs w:val="18"/>
          <w:bdr w:val="none" w:sz="0" w:space="0" w:color="auto" w:frame="1"/>
          <w:lang w:val="en-IN" w:eastAsia="en-IN"/>
        </w:rPr>
        <w:t>using</w:t>
      </w:r>
      <w:r w:rsidRPr="004A4DE1">
        <w:rPr>
          <w:rFonts w:ascii="Consolas" w:eastAsia="Times New Roman" w:hAnsi="Consolas" w:cs="Courier New"/>
          <w:color w:val="303030"/>
          <w:sz w:val="18"/>
          <w:szCs w:val="18"/>
          <w:lang w:val="en-IN" w:eastAsia="en-IN"/>
        </w:rPr>
        <w:t xml:space="preserve"> System.Linq;</w:t>
      </w:r>
    </w:p>
    <w:p w14:paraId="7D2FE581" w14:textId="77777777" w:rsidR="004A4DE1" w:rsidRPr="004A4DE1" w:rsidRDefault="004A4DE1" w:rsidP="004A4DE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A4DE1">
        <w:rPr>
          <w:rFonts w:ascii="Consolas" w:eastAsia="Times New Roman" w:hAnsi="Consolas" w:cs="Courier New"/>
          <w:color w:val="0000FF"/>
          <w:sz w:val="18"/>
          <w:szCs w:val="18"/>
          <w:bdr w:val="none" w:sz="0" w:space="0" w:color="auto" w:frame="1"/>
          <w:lang w:val="en-IN" w:eastAsia="en-IN"/>
        </w:rPr>
        <w:t>using</w:t>
      </w:r>
      <w:r w:rsidRPr="004A4DE1">
        <w:rPr>
          <w:rFonts w:ascii="Consolas" w:eastAsia="Times New Roman" w:hAnsi="Consolas" w:cs="Courier New"/>
          <w:color w:val="303030"/>
          <w:sz w:val="18"/>
          <w:szCs w:val="18"/>
          <w:lang w:val="en-IN" w:eastAsia="en-IN"/>
        </w:rPr>
        <w:t xml:space="preserve"> System.Text;</w:t>
      </w:r>
    </w:p>
    <w:p w14:paraId="31849175" w14:textId="0294E3BE" w:rsidR="004A4DE1" w:rsidRPr="004A4DE1" w:rsidRDefault="004A4DE1" w:rsidP="004A4DE1">
      <w:pPr>
        <w:shd w:val="clear" w:color="auto" w:fill="FFFFFF"/>
        <w:spacing w:beforeAutospacing="1"/>
        <w:rPr>
          <w:rFonts w:ascii="Tahoma" w:eastAsia="Times New Roman" w:hAnsi="Tahoma" w:cs="Tahoma"/>
          <w:color w:val="303030"/>
          <w:sz w:val="27"/>
          <w:szCs w:val="27"/>
          <w:lang w:val="en-IN" w:eastAsia="en-IN"/>
        </w:rPr>
      </w:pPr>
      <w:r w:rsidRPr="004A4DE1">
        <w:rPr>
          <w:rFonts w:ascii="Tahoma" w:eastAsia="Times New Roman" w:hAnsi="Tahoma" w:cs="Tahoma"/>
          <w:color w:val="0000FF"/>
          <w:sz w:val="27"/>
          <w:szCs w:val="27"/>
          <w:bdr w:val="none" w:sz="0" w:space="0" w:color="auto" w:frame="1"/>
          <w:lang w:val="en-IN" w:eastAsia="en-IN"/>
        </w:rPr>
        <w:t>namespace</w:t>
      </w:r>
      <w:r w:rsidRPr="004A4DE1">
        <w:rPr>
          <w:rFonts w:ascii="Tahoma" w:eastAsia="Times New Roman" w:hAnsi="Tahoma" w:cs="Tahoma"/>
          <w:color w:val="303030"/>
          <w:sz w:val="27"/>
          <w:szCs w:val="27"/>
          <w:lang w:val="en-IN" w:eastAsia="en-IN"/>
        </w:rPr>
        <w:t> Indexers</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0000FF"/>
          <w:sz w:val="27"/>
          <w:szCs w:val="27"/>
          <w:bdr w:val="none" w:sz="0" w:space="0" w:color="auto" w:frame="1"/>
          <w:lang w:val="en-IN" w:eastAsia="en-IN"/>
        </w:rPr>
        <w:t>public</w:t>
      </w:r>
      <w:r w:rsidRPr="004A4DE1">
        <w:rPr>
          <w:rFonts w:ascii="Tahoma" w:eastAsia="Times New Roman" w:hAnsi="Tahoma" w:cs="Tahoma"/>
          <w:color w:val="303030"/>
          <w:sz w:val="27"/>
          <w:szCs w:val="27"/>
          <w:lang w:val="en-IN" w:eastAsia="en-IN"/>
        </w:rPr>
        <w:t> </w:t>
      </w:r>
      <w:r w:rsidRPr="004A4DE1">
        <w:rPr>
          <w:rFonts w:ascii="Tahoma" w:eastAsia="Times New Roman" w:hAnsi="Tahoma" w:cs="Tahoma"/>
          <w:color w:val="0000FF"/>
          <w:sz w:val="27"/>
          <w:szCs w:val="27"/>
          <w:bdr w:val="none" w:sz="0" w:space="0" w:color="auto" w:frame="1"/>
          <w:lang w:val="en-IN" w:eastAsia="en-IN"/>
        </w:rPr>
        <w:t>class</w:t>
      </w:r>
      <w:r w:rsidRPr="004A4DE1">
        <w:rPr>
          <w:rFonts w:ascii="Tahoma" w:eastAsia="Times New Roman" w:hAnsi="Tahoma" w:cs="Tahoma"/>
          <w:color w:val="303030"/>
          <w:sz w:val="27"/>
          <w:szCs w:val="27"/>
          <w:lang w:val="en-IN" w:eastAsia="en-IN"/>
        </w:rPr>
        <w:t> Indexer</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0000FF"/>
          <w:sz w:val="27"/>
          <w:szCs w:val="27"/>
          <w:bdr w:val="none" w:sz="0" w:space="0" w:color="auto" w:frame="1"/>
          <w:lang w:val="en-IN" w:eastAsia="en-IN"/>
        </w:rPr>
        <w:t>public</w:t>
      </w:r>
      <w:r w:rsidRPr="004A4DE1">
        <w:rPr>
          <w:rFonts w:ascii="Tahoma" w:eastAsia="Times New Roman" w:hAnsi="Tahoma" w:cs="Tahoma"/>
          <w:color w:val="303030"/>
          <w:sz w:val="27"/>
          <w:szCs w:val="27"/>
          <w:lang w:val="en-IN" w:eastAsia="en-IN"/>
        </w:rPr>
        <w:t> </w:t>
      </w:r>
      <w:r w:rsidRPr="004A4DE1">
        <w:rPr>
          <w:rFonts w:ascii="Tahoma" w:eastAsia="Times New Roman" w:hAnsi="Tahoma" w:cs="Tahoma"/>
          <w:color w:val="0000FF"/>
          <w:sz w:val="27"/>
          <w:szCs w:val="27"/>
          <w:bdr w:val="none" w:sz="0" w:space="0" w:color="auto" w:frame="1"/>
          <w:lang w:val="en-IN" w:eastAsia="en-IN"/>
        </w:rPr>
        <w:t>int</w:t>
      </w:r>
      <w:r w:rsidRPr="004A4DE1">
        <w:rPr>
          <w:rFonts w:ascii="Tahoma" w:eastAsia="Times New Roman" w:hAnsi="Tahoma" w:cs="Tahoma"/>
          <w:color w:val="303030"/>
          <w:sz w:val="27"/>
          <w:szCs w:val="27"/>
          <w:lang w:val="en-IN" w:eastAsia="en-IN"/>
        </w:rPr>
        <w:t> </w:t>
      </w:r>
      <w:r w:rsidRPr="004A4DE1">
        <w:rPr>
          <w:rFonts w:ascii="Tahoma" w:eastAsia="Times New Roman" w:hAnsi="Tahoma" w:cs="Tahoma"/>
          <w:color w:val="0000FF"/>
          <w:sz w:val="27"/>
          <w:szCs w:val="27"/>
          <w:bdr w:val="none" w:sz="0" w:space="0" w:color="auto" w:frame="1"/>
          <w:lang w:val="en-IN" w:eastAsia="en-IN"/>
        </w:rPr>
        <w:t>this</w:t>
      </w:r>
      <w:r w:rsidRPr="004A4DE1">
        <w:rPr>
          <w:rFonts w:ascii="Tahoma" w:eastAsia="Times New Roman" w:hAnsi="Tahoma" w:cs="Tahoma"/>
          <w:color w:val="303030"/>
          <w:sz w:val="27"/>
          <w:szCs w:val="27"/>
          <w:lang w:val="en-IN" w:eastAsia="en-IN"/>
        </w:rPr>
        <w:t>[</w:t>
      </w:r>
      <w:r w:rsidRPr="004A4DE1">
        <w:rPr>
          <w:rFonts w:ascii="Tahoma" w:eastAsia="Times New Roman" w:hAnsi="Tahoma" w:cs="Tahoma"/>
          <w:color w:val="0000FF"/>
          <w:sz w:val="27"/>
          <w:szCs w:val="27"/>
          <w:bdr w:val="none" w:sz="0" w:space="0" w:color="auto" w:frame="1"/>
          <w:lang w:val="en-IN" w:eastAsia="en-IN"/>
        </w:rPr>
        <w:t>int</w:t>
      </w:r>
      <w:r w:rsidRPr="004A4DE1">
        <w:rPr>
          <w:rFonts w:ascii="Tahoma" w:eastAsia="Times New Roman" w:hAnsi="Tahoma" w:cs="Tahoma"/>
          <w:color w:val="303030"/>
          <w:sz w:val="27"/>
          <w:szCs w:val="27"/>
          <w:lang w:val="en-IN" w:eastAsia="en-IN"/>
        </w:rPr>
        <w:t> indexValue]</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0000FF"/>
          <w:sz w:val="27"/>
          <w:szCs w:val="27"/>
          <w:bdr w:val="none" w:sz="0" w:space="0" w:color="auto" w:frame="1"/>
          <w:lang w:val="en-IN" w:eastAsia="en-IN"/>
        </w:rPr>
        <w:t>set</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Console.WriteLine(</w:t>
      </w:r>
      <w:r w:rsidRPr="004A4DE1">
        <w:rPr>
          <w:rFonts w:ascii="Tahoma" w:eastAsia="Times New Roman" w:hAnsi="Tahoma" w:cs="Tahoma"/>
          <w:color w:val="800080"/>
          <w:sz w:val="27"/>
          <w:szCs w:val="27"/>
          <w:bdr w:val="none" w:sz="0" w:space="0" w:color="auto" w:frame="1"/>
          <w:lang w:val="en-IN" w:eastAsia="en-IN"/>
        </w:rPr>
        <w:t>“I am in set : Value is “</w:t>
      </w:r>
      <w:r w:rsidRPr="004A4DE1">
        <w:rPr>
          <w:rFonts w:ascii="Tahoma" w:eastAsia="Times New Roman" w:hAnsi="Tahoma" w:cs="Tahoma"/>
          <w:color w:val="303030"/>
          <w:sz w:val="27"/>
          <w:szCs w:val="27"/>
          <w:lang w:val="en-IN" w:eastAsia="en-IN"/>
        </w:rPr>
        <w:t> + value + </w:t>
      </w:r>
      <w:r w:rsidRPr="004A4DE1">
        <w:rPr>
          <w:rFonts w:ascii="Tahoma" w:eastAsia="Times New Roman" w:hAnsi="Tahoma" w:cs="Tahoma"/>
          <w:color w:val="800080"/>
          <w:sz w:val="27"/>
          <w:szCs w:val="27"/>
          <w:bdr w:val="none" w:sz="0" w:space="0" w:color="auto" w:frame="1"/>
          <w:lang w:val="en-IN" w:eastAsia="en-IN"/>
        </w:rPr>
        <w:t>“ and indexValue is “</w:t>
      </w:r>
      <w:r w:rsidRPr="004A4DE1">
        <w:rPr>
          <w:rFonts w:ascii="Tahoma" w:eastAsia="Times New Roman" w:hAnsi="Tahoma" w:cs="Tahoma"/>
          <w:color w:val="303030"/>
          <w:sz w:val="27"/>
          <w:szCs w:val="27"/>
          <w:lang w:val="en-IN" w:eastAsia="en-IN"/>
        </w:rPr>
        <w:t> + indexValue);</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0000FF"/>
          <w:sz w:val="27"/>
          <w:szCs w:val="27"/>
          <w:bdr w:val="none" w:sz="0" w:space="0" w:color="auto" w:frame="1"/>
          <w:lang w:val="en-IN" w:eastAsia="en-IN"/>
        </w:rPr>
        <w:t>get</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Console.WriteLine(</w:t>
      </w:r>
      <w:r w:rsidRPr="004A4DE1">
        <w:rPr>
          <w:rFonts w:ascii="Tahoma" w:eastAsia="Times New Roman" w:hAnsi="Tahoma" w:cs="Tahoma"/>
          <w:color w:val="800080"/>
          <w:sz w:val="27"/>
          <w:szCs w:val="27"/>
          <w:bdr w:val="none" w:sz="0" w:space="0" w:color="auto" w:frame="1"/>
          <w:lang w:val="en-IN" w:eastAsia="en-IN"/>
        </w:rPr>
        <w:t>“I am in get and indexValue is “</w:t>
      </w:r>
      <w:r w:rsidRPr="004A4DE1">
        <w:rPr>
          <w:rFonts w:ascii="Tahoma" w:eastAsia="Times New Roman" w:hAnsi="Tahoma" w:cs="Tahoma"/>
          <w:color w:val="303030"/>
          <w:sz w:val="27"/>
          <w:szCs w:val="27"/>
          <w:lang w:val="en-IN" w:eastAsia="en-IN"/>
        </w:rPr>
        <w:t> + indexValue);</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0000FF"/>
          <w:sz w:val="27"/>
          <w:szCs w:val="27"/>
          <w:bdr w:val="none" w:sz="0" w:space="0" w:color="auto" w:frame="1"/>
          <w:lang w:val="en-IN" w:eastAsia="en-IN"/>
        </w:rPr>
        <w:t>return</w:t>
      </w:r>
      <w:r w:rsidRPr="004A4DE1">
        <w:rPr>
          <w:rFonts w:ascii="Tahoma" w:eastAsia="Times New Roman" w:hAnsi="Tahoma" w:cs="Tahoma"/>
          <w:color w:val="303030"/>
          <w:sz w:val="27"/>
          <w:szCs w:val="27"/>
          <w:lang w:val="en-IN" w:eastAsia="en-IN"/>
        </w:rPr>
        <w:t> </w:t>
      </w:r>
      <w:r>
        <w:rPr>
          <w:rFonts w:ascii="Tahoma" w:eastAsia="Times New Roman" w:hAnsi="Tahoma" w:cs="Tahoma"/>
          <w:color w:val="000080"/>
          <w:sz w:val="27"/>
          <w:szCs w:val="27"/>
          <w:bdr w:val="none" w:sz="0" w:space="0" w:color="auto" w:frame="1"/>
          <w:lang w:val="en-IN" w:eastAsia="en-IN"/>
        </w:rPr>
        <w:t>2</w:t>
      </w:r>
      <w:r w:rsidRPr="004A4DE1">
        <w:rPr>
          <w:rFonts w:ascii="Tahoma" w:eastAsia="Times New Roman" w:hAnsi="Tahoma" w:cs="Tahoma"/>
          <w:color w:val="000080"/>
          <w:sz w:val="27"/>
          <w:szCs w:val="27"/>
          <w:bdr w:val="none" w:sz="0" w:space="0" w:color="auto" w:frame="1"/>
          <w:lang w:val="en-IN" w:eastAsia="en-IN"/>
        </w:rPr>
        <w:t>0</w:t>
      </w:r>
      <w:r w:rsidRPr="004A4DE1">
        <w:rPr>
          <w:rFonts w:ascii="Tahoma" w:eastAsia="Times New Roman" w:hAnsi="Tahoma" w:cs="Tahoma"/>
          <w:color w:val="303030"/>
          <w:sz w:val="27"/>
          <w:szCs w:val="27"/>
          <w:lang w:val="en-IN" w:eastAsia="en-IN"/>
        </w:rPr>
        <w:t>;</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w:t>
      </w:r>
    </w:p>
    <w:p w14:paraId="45CCF844" w14:textId="77777777" w:rsidR="004A4DE1" w:rsidRPr="004A4DE1" w:rsidRDefault="004A4DE1" w:rsidP="004A4DE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A4DE1">
        <w:rPr>
          <w:rFonts w:ascii="Segoe UI" w:eastAsia="Times New Roman" w:hAnsi="Segoe UI" w:cs="Segoe UI"/>
          <w:b/>
          <w:bCs/>
          <w:color w:val="111111"/>
          <w:sz w:val="24"/>
          <w:szCs w:val="24"/>
          <w:lang w:val="en-IN" w:eastAsia="en-IN"/>
        </w:rPr>
        <w:t>Program.cs</w:t>
      </w:r>
    </w:p>
    <w:p w14:paraId="635D1C79" w14:textId="77777777" w:rsidR="004A4DE1" w:rsidRPr="004A4DE1" w:rsidRDefault="004A4DE1" w:rsidP="004A4DE1">
      <w:pPr>
        <w:shd w:val="clear" w:color="auto" w:fill="FFFFFF"/>
        <w:jc w:val="right"/>
        <w:rPr>
          <w:rFonts w:ascii="Segoe UI" w:eastAsia="Times New Roman" w:hAnsi="Segoe UI" w:cs="Segoe UI"/>
          <w:color w:val="999999"/>
          <w:sz w:val="17"/>
          <w:szCs w:val="17"/>
          <w:lang w:val="en-IN" w:eastAsia="en-IN"/>
        </w:rPr>
      </w:pPr>
      <w:r w:rsidRPr="004A4DE1">
        <w:rPr>
          <w:rFonts w:ascii="Segoe UI" w:eastAsia="Times New Roman" w:hAnsi="Segoe UI" w:cs="Segoe UI"/>
          <w:color w:val="999999"/>
          <w:sz w:val="17"/>
          <w:szCs w:val="17"/>
          <w:bdr w:val="none" w:sz="0" w:space="0" w:color="auto" w:frame="1"/>
          <w:lang w:val="en-IN" w:eastAsia="en-IN"/>
        </w:rPr>
        <w:t>Hide</w:t>
      </w:r>
      <w:r w:rsidRPr="004A4DE1">
        <w:rPr>
          <w:rFonts w:ascii="Segoe UI" w:eastAsia="Times New Roman" w:hAnsi="Segoe UI" w:cs="Segoe UI"/>
          <w:color w:val="999999"/>
          <w:sz w:val="17"/>
          <w:szCs w:val="17"/>
          <w:lang w:val="en-IN" w:eastAsia="en-IN"/>
        </w:rPr>
        <w:t>   </w:t>
      </w:r>
      <w:r w:rsidRPr="004A4DE1">
        <w:rPr>
          <w:rFonts w:ascii="Segoe UI" w:eastAsia="Times New Roman" w:hAnsi="Segoe UI" w:cs="Segoe UI"/>
          <w:color w:val="999999"/>
          <w:sz w:val="17"/>
          <w:szCs w:val="17"/>
          <w:bdr w:val="none" w:sz="0" w:space="0" w:color="auto" w:frame="1"/>
          <w:lang w:val="en-IN" w:eastAsia="en-IN"/>
        </w:rPr>
        <w:t>Copy Code</w:t>
      </w:r>
    </w:p>
    <w:p w14:paraId="061A2AA6" w14:textId="77777777" w:rsidR="004A4DE1" w:rsidRPr="004A4DE1" w:rsidRDefault="004A4DE1" w:rsidP="004A4DE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A4DE1">
        <w:rPr>
          <w:rFonts w:ascii="Consolas" w:eastAsia="Times New Roman" w:hAnsi="Consolas" w:cs="Courier New"/>
          <w:color w:val="0000FF"/>
          <w:sz w:val="18"/>
          <w:szCs w:val="18"/>
          <w:bdr w:val="none" w:sz="0" w:space="0" w:color="auto" w:frame="1"/>
          <w:lang w:val="en-IN" w:eastAsia="en-IN"/>
        </w:rPr>
        <w:t>using</w:t>
      </w:r>
      <w:r w:rsidRPr="004A4DE1">
        <w:rPr>
          <w:rFonts w:ascii="Consolas" w:eastAsia="Times New Roman" w:hAnsi="Consolas" w:cs="Courier New"/>
          <w:color w:val="303030"/>
          <w:sz w:val="18"/>
          <w:szCs w:val="18"/>
          <w:lang w:val="en-IN" w:eastAsia="en-IN"/>
        </w:rPr>
        <w:t xml:space="preserve"> System;</w:t>
      </w:r>
    </w:p>
    <w:p w14:paraId="34E2C9DE" w14:textId="77777777" w:rsidR="004A4DE1" w:rsidRPr="004A4DE1" w:rsidRDefault="004A4DE1" w:rsidP="004A4DE1">
      <w:pPr>
        <w:shd w:val="clear" w:color="auto" w:fill="FFFFFF"/>
        <w:spacing w:beforeAutospacing="1"/>
        <w:rPr>
          <w:rFonts w:ascii="Tahoma" w:eastAsia="Times New Roman" w:hAnsi="Tahoma" w:cs="Tahoma"/>
          <w:color w:val="303030"/>
          <w:sz w:val="27"/>
          <w:szCs w:val="27"/>
          <w:lang w:val="en-IN" w:eastAsia="en-IN"/>
        </w:rPr>
      </w:pPr>
      <w:r w:rsidRPr="004A4DE1">
        <w:rPr>
          <w:rFonts w:ascii="Tahoma" w:eastAsia="Times New Roman" w:hAnsi="Tahoma" w:cs="Tahoma"/>
          <w:color w:val="0000FF"/>
          <w:sz w:val="27"/>
          <w:szCs w:val="27"/>
          <w:bdr w:val="none" w:sz="0" w:space="0" w:color="auto" w:frame="1"/>
          <w:lang w:val="en-IN" w:eastAsia="en-IN"/>
        </w:rPr>
        <w:t>namespace</w:t>
      </w:r>
      <w:r w:rsidRPr="004A4DE1">
        <w:rPr>
          <w:rFonts w:ascii="Tahoma" w:eastAsia="Times New Roman" w:hAnsi="Tahoma" w:cs="Tahoma"/>
          <w:color w:val="303030"/>
          <w:sz w:val="27"/>
          <w:szCs w:val="27"/>
          <w:lang w:val="en-IN" w:eastAsia="en-IN"/>
        </w:rPr>
        <w:t> Indexers</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0000FF"/>
          <w:sz w:val="27"/>
          <w:szCs w:val="27"/>
          <w:bdr w:val="none" w:sz="0" w:space="0" w:color="auto" w:frame="1"/>
          <w:lang w:val="en-IN" w:eastAsia="en-IN"/>
        </w:rPr>
        <w:t>class</w:t>
      </w:r>
      <w:r w:rsidRPr="004A4DE1">
        <w:rPr>
          <w:rFonts w:ascii="Tahoma" w:eastAsia="Times New Roman" w:hAnsi="Tahoma" w:cs="Tahoma"/>
          <w:color w:val="303030"/>
          <w:sz w:val="27"/>
          <w:szCs w:val="27"/>
          <w:lang w:val="en-IN" w:eastAsia="en-IN"/>
        </w:rPr>
        <w:t> Program</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303030"/>
          <w:sz w:val="27"/>
          <w:szCs w:val="27"/>
          <w:lang w:val="en-IN" w:eastAsia="en-IN"/>
        </w:rPr>
        <w:lastRenderedPageBreak/>
        <w:t>{</w:t>
      </w:r>
      <w:r w:rsidRPr="004A4DE1">
        <w:rPr>
          <w:rFonts w:ascii="Tahoma" w:eastAsia="Times New Roman" w:hAnsi="Tahoma" w:cs="Tahoma"/>
          <w:color w:val="303030"/>
          <w:sz w:val="27"/>
          <w:szCs w:val="27"/>
          <w:lang w:val="en-IN" w:eastAsia="en-IN"/>
        </w:rPr>
        <w:br/>
      </w:r>
      <w:r w:rsidRPr="004A4DE1">
        <w:rPr>
          <w:rFonts w:ascii="Tahoma" w:eastAsia="Times New Roman" w:hAnsi="Tahoma" w:cs="Tahoma"/>
          <w:color w:val="0000FF"/>
          <w:sz w:val="27"/>
          <w:szCs w:val="27"/>
          <w:bdr w:val="none" w:sz="0" w:space="0" w:color="auto" w:frame="1"/>
          <w:lang w:val="en-IN" w:eastAsia="en-IN"/>
        </w:rPr>
        <w:t>static</w:t>
      </w:r>
      <w:r w:rsidRPr="004A4DE1">
        <w:rPr>
          <w:rFonts w:ascii="Tahoma" w:eastAsia="Times New Roman" w:hAnsi="Tahoma" w:cs="Tahoma"/>
          <w:color w:val="303030"/>
          <w:sz w:val="27"/>
          <w:szCs w:val="27"/>
          <w:lang w:val="en-IN" w:eastAsia="en-IN"/>
        </w:rPr>
        <w:t> </w:t>
      </w:r>
      <w:r w:rsidRPr="004A4DE1">
        <w:rPr>
          <w:rFonts w:ascii="Tahoma" w:eastAsia="Times New Roman" w:hAnsi="Tahoma" w:cs="Tahoma"/>
          <w:color w:val="0000FF"/>
          <w:sz w:val="27"/>
          <w:szCs w:val="27"/>
          <w:bdr w:val="none" w:sz="0" w:space="0" w:color="auto" w:frame="1"/>
          <w:lang w:val="en-IN" w:eastAsia="en-IN"/>
        </w:rPr>
        <w:t>void</w:t>
      </w:r>
      <w:r w:rsidRPr="004A4DE1">
        <w:rPr>
          <w:rFonts w:ascii="Tahoma" w:eastAsia="Times New Roman" w:hAnsi="Tahoma" w:cs="Tahoma"/>
          <w:color w:val="303030"/>
          <w:sz w:val="27"/>
          <w:szCs w:val="27"/>
          <w:lang w:val="en-IN" w:eastAsia="en-IN"/>
        </w:rPr>
        <w:t> Main(</w:t>
      </w:r>
      <w:r w:rsidRPr="004A4DE1">
        <w:rPr>
          <w:rFonts w:ascii="Tahoma" w:eastAsia="Times New Roman" w:hAnsi="Tahoma" w:cs="Tahoma"/>
          <w:color w:val="0000FF"/>
          <w:sz w:val="27"/>
          <w:szCs w:val="27"/>
          <w:bdr w:val="none" w:sz="0" w:space="0" w:color="auto" w:frame="1"/>
          <w:lang w:val="en-IN" w:eastAsia="en-IN"/>
        </w:rPr>
        <w:t>string</w:t>
      </w:r>
      <w:r w:rsidRPr="004A4DE1">
        <w:rPr>
          <w:rFonts w:ascii="Tahoma" w:eastAsia="Times New Roman" w:hAnsi="Tahoma" w:cs="Tahoma"/>
          <w:color w:val="303030"/>
          <w:sz w:val="27"/>
          <w:szCs w:val="27"/>
          <w:lang w:val="en-IN" w:eastAsia="en-IN"/>
        </w:rPr>
        <w:t>[] args)</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Indexer indexer=new Indexer();</w:t>
      </w:r>
      <w:r w:rsidRPr="004A4DE1">
        <w:rPr>
          <w:rFonts w:ascii="Tahoma" w:eastAsia="Times New Roman" w:hAnsi="Tahoma" w:cs="Tahoma"/>
          <w:color w:val="303030"/>
          <w:sz w:val="27"/>
          <w:szCs w:val="27"/>
          <w:lang w:val="en-IN" w:eastAsia="en-IN"/>
        </w:rPr>
        <w:br/>
        <w:t>Console.WriteLine(indexer[</w:t>
      </w:r>
      <w:r w:rsidRPr="004A4DE1">
        <w:rPr>
          <w:rFonts w:ascii="Tahoma" w:eastAsia="Times New Roman" w:hAnsi="Tahoma" w:cs="Tahoma"/>
          <w:color w:val="000080"/>
          <w:sz w:val="27"/>
          <w:szCs w:val="27"/>
          <w:bdr w:val="none" w:sz="0" w:space="0" w:color="auto" w:frame="1"/>
          <w:lang w:val="en-IN" w:eastAsia="en-IN"/>
        </w:rPr>
        <w:t>1</w:t>
      </w:r>
      <w:r w:rsidRPr="004A4DE1">
        <w:rPr>
          <w:rFonts w:ascii="Tahoma" w:eastAsia="Times New Roman" w:hAnsi="Tahoma" w:cs="Tahoma"/>
          <w:color w:val="303030"/>
          <w:sz w:val="27"/>
          <w:szCs w:val="27"/>
          <w:lang w:val="en-IN" w:eastAsia="en-IN"/>
        </w:rPr>
        <w:t>]);</w:t>
      </w:r>
      <w:r w:rsidRPr="004A4DE1">
        <w:rPr>
          <w:rFonts w:ascii="Tahoma" w:eastAsia="Times New Roman" w:hAnsi="Tahoma" w:cs="Tahoma"/>
          <w:color w:val="303030"/>
          <w:sz w:val="27"/>
          <w:szCs w:val="27"/>
          <w:lang w:val="en-IN" w:eastAsia="en-IN"/>
        </w:rPr>
        <w:br/>
        <w:t>Console.ReadKey();</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w:t>
      </w:r>
      <w:r w:rsidRPr="004A4DE1">
        <w:rPr>
          <w:rFonts w:ascii="Tahoma" w:eastAsia="Times New Roman" w:hAnsi="Tahoma" w:cs="Tahoma"/>
          <w:color w:val="303030"/>
          <w:sz w:val="27"/>
          <w:szCs w:val="27"/>
          <w:lang w:val="en-IN" w:eastAsia="en-IN"/>
        </w:rPr>
        <w:br/>
        <w:t>}</w:t>
      </w:r>
    </w:p>
    <w:p w14:paraId="7B671FE3" w14:textId="77777777" w:rsidR="004A4DE1" w:rsidRPr="004A4DE1" w:rsidRDefault="004A4DE1" w:rsidP="004A4DE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A4DE1">
        <w:rPr>
          <w:rFonts w:ascii="Segoe UI" w:eastAsia="Times New Roman" w:hAnsi="Segoe UI" w:cs="Segoe UI"/>
          <w:b/>
          <w:bCs/>
          <w:color w:val="111111"/>
          <w:sz w:val="24"/>
          <w:szCs w:val="24"/>
          <w:lang w:val="en-IN" w:eastAsia="en-IN"/>
        </w:rPr>
        <w:t>Output</w:t>
      </w:r>
    </w:p>
    <w:p w14:paraId="3E3F4A4A" w14:textId="0EB5C32B" w:rsidR="004A4DE1" w:rsidRPr="004A4DE1" w:rsidRDefault="004A4DE1" w:rsidP="004A4DE1">
      <w:pPr>
        <w:shd w:val="clear" w:color="auto" w:fill="FFFFFF"/>
        <w:rPr>
          <w:rFonts w:ascii="Segoe UI" w:eastAsia="Times New Roman" w:hAnsi="Segoe UI" w:cs="Segoe UI"/>
          <w:color w:val="111111"/>
          <w:sz w:val="21"/>
          <w:szCs w:val="21"/>
          <w:lang w:val="en-IN" w:eastAsia="en-IN"/>
        </w:rPr>
      </w:pPr>
      <w:r w:rsidRPr="004A4DE1">
        <w:rPr>
          <w:rFonts w:ascii="Segoe UI" w:eastAsia="Times New Roman" w:hAnsi="Segoe UI" w:cs="Segoe UI"/>
          <w:noProof/>
          <w:color w:val="111111"/>
          <w:sz w:val="21"/>
          <w:szCs w:val="21"/>
          <w:lang w:val="en-IN" w:eastAsia="en-IN"/>
        </w:rPr>
        <w:drawing>
          <wp:inline distT="0" distB="0" distL="0" distR="0" wp14:anchorId="7F707301" wp14:editId="0B09B6C8">
            <wp:extent cx="5943600" cy="947420"/>
            <wp:effectExtent l="0" t="0" r="0" b="508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43600" cy="947420"/>
                    </a:xfrm>
                    <a:prstGeom prst="rect">
                      <a:avLst/>
                    </a:prstGeom>
                    <a:noFill/>
                    <a:ln>
                      <a:noFill/>
                    </a:ln>
                  </pic:spPr>
                </pic:pic>
              </a:graphicData>
            </a:graphic>
          </wp:inline>
        </w:drawing>
      </w:r>
    </w:p>
    <w:p w14:paraId="1D11D86B" w14:textId="77777777" w:rsidR="004A4DE1" w:rsidRPr="004A4DE1" w:rsidRDefault="004A4DE1" w:rsidP="004A4DE1">
      <w:pPr>
        <w:shd w:val="clear" w:color="auto" w:fill="FFFFFF"/>
        <w:rPr>
          <w:rFonts w:ascii="Segoe UI" w:eastAsia="Times New Roman" w:hAnsi="Segoe UI" w:cs="Segoe UI"/>
          <w:color w:val="111111"/>
          <w:sz w:val="21"/>
          <w:szCs w:val="21"/>
          <w:lang w:val="en-IN" w:eastAsia="en-IN"/>
        </w:rPr>
      </w:pPr>
      <w:r w:rsidRPr="004A4DE1">
        <w:rPr>
          <w:rFonts w:ascii="Segoe UI" w:eastAsia="Times New Roman" w:hAnsi="Segoe UI" w:cs="Segoe UI"/>
          <w:color w:val="111111"/>
          <w:sz w:val="21"/>
          <w:szCs w:val="21"/>
          <w:lang w:val="en-IN" w:eastAsia="en-IN"/>
        </w:rPr>
        <w:t>In the above code snippet, I used get as well, to access the value of indexer. Properties and Indexers work on same set of rules. There is a bit difference on how we use them. When we do indexer[1] that means “get” accessor is called, and when we assign some value to indexer[1] that means “set” accessor is called. While implementing indexer code we have to take care that when we access indexer it is accessed in the form of a variable and that too an array parameter.</w:t>
      </w:r>
    </w:p>
    <w:p w14:paraId="266EE5CC" w14:textId="77777777" w:rsidR="008E160F" w:rsidRPr="008E160F" w:rsidRDefault="008E160F" w:rsidP="008E160F">
      <w:pPr>
        <w:shd w:val="clear" w:color="auto" w:fill="FFFFFF"/>
        <w:spacing w:before="300" w:after="165"/>
        <w:outlineLvl w:val="1"/>
        <w:rPr>
          <w:rFonts w:ascii="Segoe UI" w:eastAsia="Times New Roman" w:hAnsi="Segoe UI" w:cs="Segoe UI"/>
          <w:color w:val="FF9900"/>
          <w:sz w:val="45"/>
          <w:szCs w:val="45"/>
          <w:lang w:val="en-IN" w:eastAsia="en-IN"/>
        </w:rPr>
      </w:pPr>
      <w:r w:rsidRPr="008E160F">
        <w:rPr>
          <w:rFonts w:ascii="Segoe UI" w:eastAsia="Times New Roman" w:hAnsi="Segoe UI" w:cs="Segoe UI"/>
          <w:color w:val="FF9900"/>
          <w:sz w:val="45"/>
          <w:szCs w:val="45"/>
          <w:lang w:val="en-IN" w:eastAsia="en-IN"/>
        </w:rPr>
        <w:t>Data-Types in Indexers</w:t>
      </w:r>
    </w:p>
    <w:p w14:paraId="07729443" w14:textId="77777777" w:rsidR="008E160F" w:rsidRPr="008E160F" w:rsidRDefault="008E160F" w:rsidP="008E160F">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8E160F">
        <w:rPr>
          <w:rFonts w:ascii="Segoe UI" w:eastAsia="Times New Roman" w:hAnsi="Segoe UI" w:cs="Segoe UI"/>
          <w:color w:val="FF9900"/>
          <w:sz w:val="29"/>
          <w:szCs w:val="29"/>
          <w:lang w:val="en-IN" w:eastAsia="en-IN"/>
        </w:rPr>
        <w:t>Lab 1</w:t>
      </w:r>
    </w:p>
    <w:p w14:paraId="51AE76F3" w14:textId="77777777" w:rsidR="008E160F" w:rsidRPr="008E160F" w:rsidRDefault="008E160F" w:rsidP="008E160F">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E160F">
        <w:rPr>
          <w:rFonts w:ascii="Segoe UI" w:eastAsia="Times New Roman" w:hAnsi="Segoe UI" w:cs="Segoe UI"/>
          <w:b/>
          <w:bCs/>
          <w:color w:val="111111"/>
          <w:sz w:val="24"/>
          <w:szCs w:val="24"/>
          <w:lang w:val="en-IN" w:eastAsia="en-IN"/>
        </w:rPr>
        <w:t>Indexer.cs</w:t>
      </w:r>
    </w:p>
    <w:p w14:paraId="2D16335A" w14:textId="77777777" w:rsidR="008E160F" w:rsidRPr="008E160F" w:rsidRDefault="008E160F" w:rsidP="008E160F">
      <w:pPr>
        <w:shd w:val="clear" w:color="auto" w:fill="FFFFFF"/>
        <w:jc w:val="right"/>
        <w:rPr>
          <w:rFonts w:ascii="Segoe UI" w:eastAsia="Times New Roman" w:hAnsi="Segoe UI" w:cs="Segoe UI"/>
          <w:color w:val="999999"/>
          <w:sz w:val="17"/>
          <w:szCs w:val="17"/>
          <w:lang w:val="en-IN" w:eastAsia="en-IN"/>
        </w:rPr>
      </w:pPr>
      <w:r w:rsidRPr="008E160F">
        <w:rPr>
          <w:rFonts w:ascii="Segoe UI" w:eastAsia="Times New Roman" w:hAnsi="Segoe UI" w:cs="Segoe UI"/>
          <w:color w:val="999999"/>
          <w:sz w:val="17"/>
          <w:szCs w:val="17"/>
          <w:bdr w:val="none" w:sz="0" w:space="0" w:color="auto" w:frame="1"/>
          <w:lang w:val="en-IN" w:eastAsia="en-IN"/>
        </w:rPr>
        <w:t>Hide</w:t>
      </w:r>
      <w:r w:rsidRPr="008E160F">
        <w:rPr>
          <w:rFonts w:ascii="Segoe UI" w:eastAsia="Times New Roman" w:hAnsi="Segoe UI" w:cs="Segoe UI"/>
          <w:color w:val="999999"/>
          <w:sz w:val="17"/>
          <w:szCs w:val="17"/>
          <w:lang w:val="en-IN" w:eastAsia="en-IN"/>
        </w:rPr>
        <w:t>   </w:t>
      </w:r>
      <w:r w:rsidRPr="008E160F">
        <w:rPr>
          <w:rFonts w:ascii="Segoe UI" w:eastAsia="Times New Roman" w:hAnsi="Segoe UI" w:cs="Segoe UI"/>
          <w:color w:val="999999"/>
          <w:sz w:val="17"/>
          <w:szCs w:val="17"/>
          <w:bdr w:val="none" w:sz="0" w:space="0" w:color="auto" w:frame="1"/>
          <w:lang w:val="en-IN" w:eastAsia="en-IN"/>
        </w:rPr>
        <w:t>Copy Code</w:t>
      </w:r>
    </w:p>
    <w:p w14:paraId="47BCCCD3" w14:textId="77777777" w:rsidR="008E160F" w:rsidRPr="008E160F" w:rsidRDefault="008E160F" w:rsidP="008E16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E160F">
        <w:rPr>
          <w:rFonts w:ascii="Consolas" w:eastAsia="Times New Roman" w:hAnsi="Consolas" w:cs="Courier New"/>
          <w:color w:val="0000FF"/>
          <w:sz w:val="18"/>
          <w:szCs w:val="18"/>
          <w:bdr w:val="none" w:sz="0" w:space="0" w:color="auto" w:frame="1"/>
          <w:lang w:val="en-IN" w:eastAsia="en-IN"/>
        </w:rPr>
        <w:t>using</w:t>
      </w:r>
      <w:r w:rsidRPr="008E160F">
        <w:rPr>
          <w:rFonts w:ascii="Consolas" w:eastAsia="Times New Roman" w:hAnsi="Consolas" w:cs="Courier New"/>
          <w:color w:val="303030"/>
          <w:sz w:val="18"/>
          <w:szCs w:val="18"/>
          <w:lang w:val="en-IN" w:eastAsia="en-IN"/>
        </w:rPr>
        <w:t xml:space="preserve"> System;</w:t>
      </w:r>
    </w:p>
    <w:p w14:paraId="310A9F48" w14:textId="77777777" w:rsidR="008E160F" w:rsidRPr="008E160F" w:rsidRDefault="008E160F" w:rsidP="008E16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E160F">
        <w:rPr>
          <w:rFonts w:ascii="Consolas" w:eastAsia="Times New Roman" w:hAnsi="Consolas" w:cs="Courier New"/>
          <w:color w:val="0000FF"/>
          <w:sz w:val="18"/>
          <w:szCs w:val="18"/>
          <w:bdr w:val="none" w:sz="0" w:space="0" w:color="auto" w:frame="1"/>
          <w:lang w:val="en-IN" w:eastAsia="en-IN"/>
        </w:rPr>
        <w:t>using</w:t>
      </w:r>
      <w:r w:rsidRPr="008E160F">
        <w:rPr>
          <w:rFonts w:ascii="Consolas" w:eastAsia="Times New Roman" w:hAnsi="Consolas" w:cs="Courier New"/>
          <w:color w:val="303030"/>
          <w:sz w:val="18"/>
          <w:szCs w:val="18"/>
          <w:lang w:val="en-IN" w:eastAsia="en-IN"/>
        </w:rPr>
        <w:t xml:space="preserve"> System.Collections.Generic;</w:t>
      </w:r>
    </w:p>
    <w:p w14:paraId="7F8D64D2" w14:textId="77777777" w:rsidR="008E160F" w:rsidRPr="008E160F" w:rsidRDefault="008E160F" w:rsidP="008E16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E160F">
        <w:rPr>
          <w:rFonts w:ascii="Consolas" w:eastAsia="Times New Roman" w:hAnsi="Consolas" w:cs="Courier New"/>
          <w:color w:val="0000FF"/>
          <w:sz w:val="18"/>
          <w:szCs w:val="18"/>
          <w:bdr w:val="none" w:sz="0" w:space="0" w:color="auto" w:frame="1"/>
          <w:lang w:val="en-IN" w:eastAsia="en-IN"/>
        </w:rPr>
        <w:t>using</w:t>
      </w:r>
      <w:r w:rsidRPr="008E160F">
        <w:rPr>
          <w:rFonts w:ascii="Consolas" w:eastAsia="Times New Roman" w:hAnsi="Consolas" w:cs="Courier New"/>
          <w:color w:val="303030"/>
          <w:sz w:val="18"/>
          <w:szCs w:val="18"/>
          <w:lang w:val="en-IN" w:eastAsia="en-IN"/>
        </w:rPr>
        <w:t xml:space="preserve"> System.Linq;</w:t>
      </w:r>
    </w:p>
    <w:p w14:paraId="6E61BA0E" w14:textId="77777777" w:rsidR="008E160F" w:rsidRPr="008E160F" w:rsidRDefault="008E160F" w:rsidP="008E16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E160F">
        <w:rPr>
          <w:rFonts w:ascii="Consolas" w:eastAsia="Times New Roman" w:hAnsi="Consolas" w:cs="Courier New"/>
          <w:color w:val="0000FF"/>
          <w:sz w:val="18"/>
          <w:szCs w:val="18"/>
          <w:bdr w:val="none" w:sz="0" w:space="0" w:color="auto" w:frame="1"/>
          <w:lang w:val="en-IN" w:eastAsia="en-IN"/>
        </w:rPr>
        <w:t>using</w:t>
      </w:r>
      <w:r w:rsidRPr="008E160F">
        <w:rPr>
          <w:rFonts w:ascii="Consolas" w:eastAsia="Times New Roman" w:hAnsi="Consolas" w:cs="Courier New"/>
          <w:color w:val="303030"/>
          <w:sz w:val="18"/>
          <w:szCs w:val="18"/>
          <w:lang w:val="en-IN" w:eastAsia="en-IN"/>
        </w:rPr>
        <w:t xml:space="preserve"> System.Text;</w:t>
      </w:r>
    </w:p>
    <w:p w14:paraId="362BAF56" w14:textId="77777777" w:rsidR="008E160F" w:rsidRPr="008E160F" w:rsidRDefault="008E160F" w:rsidP="008E160F">
      <w:pPr>
        <w:shd w:val="clear" w:color="auto" w:fill="FFFFFF"/>
        <w:spacing w:beforeAutospacing="1"/>
        <w:rPr>
          <w:rFonts w:ascii="Tahoma" w:eastAsia="Times New Roman" w:hAnsi="Tahoma" w:cs="Tahoma"/>
          <w:color w:val="303030"/>
          <w:sz w:val="27"/>
          <w:szCs w:val="27"/>
          <w:lang w:val="en-IN" w:eastAsia="en-IN"/>
        </w:rPr>
      </w:pPr>
      <w:r w:rsidRPr="008E160F">
        <w:rPr>
          <w:rFonts w:ascii="Tahoma" w:eastAsia="Times New Roman" w:hAnsi="Tahoma" w:cs="Tahoma"/>
          <w:color w:val="0000FF"/>
          <w:sz w:val="27"/>
          <w:szCs w:val="27"/>
          <w:bdr w:val="none" w:sz="0" w:space="0" w:color="auto" w:frame="1"/>
          <w:lang w:val="en-IN" w:eastAsia="en-IN"/>
        </w:rPr>
        <w:t>namespace</w:t>
      </w:r>
      <w:r w:rsidRPr="008E160F">
        <w:rPr>
          <w:rFonts w:ascii="Tahoma" w:eastAsia="Times New Roman" w:hAnsi="Tahoma" w:cs="Tahoma"/>
          <w:color w:val="303030"/>
          <w:sz w:val="27"/>
          <w:szCs w:val="27"/>
          <w:lang w:val="en-IN" w:eastAsia="en-IN"/>
        </w:rPr>
        <w:t> Indexers</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public</w:t>
      </w:r>
      <w:r w:rsidRPr="008E160F">
        <w:rPr>
          <w:rFonts w:ascii="Tahoma" w:eastAsia="Times New Roman" w:hAnsi="Tahoma" w:cs="Tahoma"/>
          <w:color w:val="303030"/>
          <w:sz w:val="27"/>
          <w:szCs w:val="27"/>
          <w:lang w:val="en-IN" w:eastAsia="en-IN"/>
        </w:rPr>
        <w:t> </w:t>
      </w:r>
      <w:r w:rsidRPr="008E160F">
        <w:rPr>
          <w:rFonts w:ascii="Tahoma" w:eastAsia="Times New Roman" w:hAnsi="Tahoma" w:cs="Tahoma"/>
          <w:color w:val="0000FF"/>
          <w:sz w:val="27"/>
          <w:szCs w:val="27"/>
          <w:bdr w:val="none" w:sz="0" w:space="0" w:color="auto" w:frame="1"/>
          <w:lang w:val="en-IN" w:eastAsia="en-IN"/>
        </w:rPr>
        <w:t>class</w:t>
      </w:r>
      <w:r w:rsidRPr="008E160F">
        <w:rPr>
          <w:rFonts w:ascii="Tahoma" w:eastAsia="Times New Roman" w:hAnsi="Tahoma" w:cs="Tahoma"/>
          <w:color w:val="303030"/>
          <w:sz w:val="27"/>
          <w:szCs w:val="27"/>
          <w:lang w:val="en-IN" w:eastAsia="en-IN"/>
        </w:rPr>
        <w:t> Indexer</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public</w:t>
      </w:r>
      <w:r w:rsidRPr="008E160F">
        <w:rPr>
          <w:rFonts w:ascii="Tahoma" w:eastAsia="Times New Roman" w:hAnsi="Tahoma" w:cs="Tahoma"/>
          <w:color w:val="303030"/>
          <w:sz w:val="27"/>
          <w:szCs w:val="27"/>
          <w:lang w:val="en-IN" w:eastAsia="en-IN"/>
        </w:rPr>
        <w:t> </w:t>
      </w:r>
      <w:r w:rsidRPr="008E160F">
        <w:rPr>
          <w:rFonts w:ascii="Tahoma" w:eastAsia="Times New Roman" w:hAnsi="Tahoma" w:cs="Tahoma"/>
          <w:color w:val="0000FF"/>
          <w:sz w:val="27"/>
          <w:szCs w:val="27"/>
          <w:bdr w:val="none" w:sz="0" w:space="0" w:color="auto" w:frame="1"/>
          <w:lang w:val="en-IN" w:eastAsia="en-IN"/>
        </w:rPr>
        <w:t>int</w:t>
      </w:r>
      <w:r w:rsidRPr="008E160F">
        <w:rPr>
          <w:rFonts w:ascii="Tahoma" w:eastAsia="Times New Roman" w:hAnsi="Tahoma" w:cs="Tahoma"/>
          <w:color w:val="303030"/>
          <w:sz w:val="27"/>
          <w:szCs w:val="27"/>
          <w:lang w:val="en-IN" w:eastAsia="en-IN"/>
        </w:rPr>
        <w:t> Index;</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public</w:t>
      </w:r>
      <w:r w:rsidRPr="008E160F">
        <w:rPr>
          <w:rFonts w:ascii="Tahoma" w:eastAsia="Times New Roman" w:hAnsi="Tahoma" w:cs="Tahoma"/>
          <w:color w:val="303030"/>
          <w:sz w:val="27"/>
          <w:szCs w:val="27"/>
          <w:lang w:val="en-IN" w:eastAsia="en-IN"/>
        </w:rPr>
        <w:t> </w:t>
      </w:r>
      <w:r w:rsidRPr="008E160F">
        <w:rPr>
          <w:rFonts w:ascii="Tahoma" w:eastAsia="Times New Roman" w:hAnsi="Tahoma" w:cs="Tahoma"/>
          <w:color w:val="0000FF"/>
          <w:sz w:val="27"/>
          <w:szCs w:val="27"/>
          <w:bdr w:val="none" w:sz="0" w:space="0" w:color="auto" w:frame="1"/>
          <w:lang w:val="en-IN" w:eastAsia="en-IN"/>
        </w:rPr>
        <w:t>int</w:t>
      </w:r>
      <w:r w:rsidRPr="008E160F">
        <w:rPr>
          <w:rFonts w:ascii="Tahoma" w:eastAsia="Times New Roman" w:hAnsi="Tahoma" w:cs="Tahoma"/>
          <w:color w:val="303030"/>
          <w:sz w:val="27"/>
          <w:szCs w:val="27"/>
          <w:lang w:val="en-IN" w:eastAsia="en-IN"/>
        </w:rPr>
        <w:t> </w:t>
      </w:r>
      <w:r w:rsidRPr="008E160F">
        <w:rPr>
          <w:rFonts w:ascii="Tahoma" w:eastAsia="Times New Roman" w:hAnsi="Tahoma" w:cs="Tahoma"/>
          <w:color w:val="0000FF"/>
          <w:sz w:val="27"/>
          <w:szCs w:val="27"/>
          <w:bdr w:val="none" w:sz="0" w:space="0" w:color="auto" w:frame="1"/>
          <w:lang w:val="en-IN" w:eastAsia="en-IN"/>
        </w:rPr>
        <w:t>this</w:t>
      </w:r>
      <w:r w:rsidRPr="008E160F">
        <w:rPr>
          <w:rFonts w:ascii="Tahoma" w:eastAsia="Times New Roman" w:hAnsi="Tahoma" w:cs="Tahoma"/>
          <w:color w:val="303030"/>
          <w:sz w:val="27"/>
          <w:szCs w:val="27"/>
          <w:lang w:val="en-IN" w:eastAsia="en-IN"/>
        </w:rPr>
        <w:t>[</w:t>
      </w:r>
      <w:r w:rsidRPr="008E160F">
        <w:rPr>
          <w:rFonts w:ascii="Tahoma" w:eastAsia="Times New Roman" w:hAnsi="Tahoma" w:cs="Tahoma"/>
          <w:color w:val="0000FF"/>
          <w:sz w:val="27"/>
          <w:szCs w:val="27"/>
          <w:bdr w:val="none" w:sz="0" w:space="0" w:color="auto" w:frame="1"/>
          <w:lang w:val="en-IN" w:eastAsia="en-IN"/>
        </w:rPr>
        <w:t>string</w:t>
      </w:r>
      <w:r w:rsidRPr="008E160F">
        <w:rPr>
          <w:rFonts w:ascii="Tahoma" w:eastAsia="Times New Roman" w:hAnsi="Tahoma" w:cs="Tahoma"/>
          <w:color w:val="303030"/>
          <w:sz w:val="27"/>
          <w:szCs w:val="27"/>
          <w:lang w:val="en-IN" w:eastAsia="en-IN"/>
        </w:rPr>
        <w:t> indexValue]</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303030"/>
          <w:sz w:val="27"/>
          <w:szCs w:val="27"/>
          <w:lang w:val="en-IN" w:eastAsia="en-IN"/>
        </w:rPr>
        <w:lastRenderedPageBreak/>
        <w:t>{</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set</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Console.WriteLine(</w:t>
      </w:r>
      <w:r w:rsidRPr="008E160F">
        <w:rPr>
          <w:rFonts w:ascii="Tahoma" w:eastAsia="Times New Roman" w:hAnsi="Tahoma" w:cs="Tahoma"/>
          <w:color w:val="800080"/>
          <w:sz w:val="27"/>
          <w:szCs w:val="27"/>
          <w:bdr w:val="none" w:sz="0" w:space="0" w:color="auto" w:frame="1"/>
          <w:lang w:val="en-IN" w:eastAsia="en-IN"/>
        </w:rPr>
        <w:t>“I am in set : Value is “</w:t>
      </w:r>
      <w:r w:rsidRPr="008E160F">
        <w:rPr>
          <w:rFonts w:ascii="Tahoma" w:eastAsia="Times New Roman" w:hAnsi="Tahoma" w:cs="Tahoma"/>
          <w:color w:val="303030"/>
          <w:sz w:val="27"/>
          <w:szCs w:val="27"/>
          <w:lang w:val="en-IN" w:eastAsia="en-IN"/>
        </w:rPr>
        <w:t> + value + </w:t>
      </w:r>
      <w:r w:rsidRPr="008E160F">
        <w:rPr>
          <w:rFonts w:ascii="Tahoma" w:eastAsia="Times New Roman" w:hAnsi="Tahoma" w:cs="Tahoma"/>
          <w:color w:val="800080"/>
          <w:sz w:val="27"/>
          <w:szCs w:val="27"/>
          <w:bdr w:val="none" w:sz="0" w:space="0" w:color="auto" w:frame="1"/>
          <w:lang w:val="en-IN" w:eastAsia="en-IN"/>
        </w:rPr>
        <w:t>“ and indexValue is “</w:t>
      </w:r>
      <w:r w:rsidRPr="008E160F">
        <w:rPr>
          <w:rFonts w:ascii="Tahoma" w:eastAsia="Times New Roman" w:hAnsi="Tahoma" w:cs="Tahoma"/>
          <w:color w:val="303030"/>
          <w:sz w:val="27"/>
          <w:szCs w:val="27"/>
          <w:lang w:val="en-IN" w:eastAsia="en-IN"/>
        </w:rPr>
        <w:t> + indexValue);</w:t>
      </w:r>
      <w:r w:rsidRPr="008E160F">
        <w:rPr>
          <w:rFonts w:ascii="Tahoma" w:eastAsia="Times New Roman" w:hAnsi="Tahoma" w:cs="Tahoma"/>
          <w:color w:val="303030"/>
          <w:sz w:val="27"/>
          <w:szCs w:val="27"/>
          <w:lang w:val="en-IN" w:eastAsia="en-IN"/>
        </w:rPr>
        <w:br/>
        <w:t>Index = value;</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get</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Console.WriteLine(</w:t>
      </w:r>
      <w:r w:rsidRPr="008E160F">
        <w:rPr>
          <w:rFonts w:ascii="Tahoma" w:eastAsia="Times New Roman" w:hAnsi="Tahoma" w:cs="Tahoma"/>
          <w:color w:val="800080"/>
          <w:sz w:val="27"/>
          <w:szCs w:val="27"/>
          <w:bdr w:val="none" w:sz="0" w:space="0" w:color="auto" w:frame="1"/>
          <w:lang w:val="en-IN" w:eastAsia="en-IN"/>
        </w:rPr>
        <w:t>“I am in get and indexValue is “</w:t>
      </w:r>
      <w:r w:rsidRPr="008E160F">
        <w:rPr>
          <w:rFonts w:ascii="Tahoma" w:eastAsia="Times New Roman" w:hAnsi="Tahoma" w:cs="Tahoma"/>
          <w:color w:val="303030"/>
          <w:sz w:val="27"/>
          <w:szCs w:val="27"/>
          <w:lang w:val="en-IN" w:eastAsia="en-IN"/>
        </w:rPr>
        <w:t> + indexValue);</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return</w:t>
      </w:r>
      <w:r w:rsidRPr="008E160F">
        <w:rPr>
          <w:rFonts w:ascii="Tahoma" w:eastAsia="Times New Roman" w:hAnsi="Tahoma" w:cs="Tahoma"/>
          <w:color w:val="303030"/>
          <w:sz w:val="27"/>
          <w:szCs w:val="27"/>
          <w:lang w:val="en-IN" w:eastAsia="en-IN"/>
        </w:rPr>
        <w:t> Index;</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w:t>
      </w:r>
    </w:p>
    <w:p w14:paraId="44F240A5" w14:textId="77777777" w:rsidR="008E160F" w:rsidRPr="008E160F" w:rsidRDefault="008E160F" w:rsidP="008E160F">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E160F">
        <w:rPr>
          <w:rFonts w:ascii="Segoe UI" w:eastAsia="Times New Roman" w:hAnsi="Segoe UI" w:cs="Segoe UI"/>
          <w:b/>
          <w:bCs/>
          <w:color w:val="111111"/>
          <w:sz w:val="24"/>
          <w:szCs w:val="24"/>
          <w:lang w:val="en-IN" w:eastAsia="en-IN"/>
        </w:rPr>
        <w:t>Program.cs</w:t>
      </w:r>
    </w:p>
    <w:p w14:paraId="1CA6E1F2" w14:textId="77777777" w:rsidR="008E160F" w:rsidRPr="008E160F" w:rsidRDefault="008E160F" w:rsidP="008E160F">
      <w:pPr>
        <w:shd w:val="clear" w:color="auto" w:fill="FFFFFF"/>
        <w:jc w:val="right"/>
        <w:rPr>
          <w:rFonts w:ascii="Segoe UI" w:eastAsia="Times New Roman" w:hAnsi="Segoe UI" w:cs="Segoe UI"/>
          <w:color w:val="999999"/>
          <w:sz w:val="17"/>
          <w:szCs w:val="17"/>
          <w:lang w:val="en-IN" w:eastAsia="en-IN"/>
        </w:rPr>
      </w:pPr>
      <w:r w:rsidRPr="008E160F">
        <w:rPr>
          <w:rFonts w:ascii="Segoe UI" w:eastAsia="Times New Roman" w:hAnsi="Segoe UI" w:cs="Segoe UI"/>
          <w:color w:val="999999"/>
          <w:sz w:val="17"/>
          <w:szCs w:val="17"/>
          <w:bdr w:val="none" w:sz="0" w:space="0" w:color="auto" w:frame="1"/>
          <w:lang w:val="en-IN" w:eastAsia="en-IN"/>
        </w:rPr>
        <w:t>Hide</w:t>
      </w:r>
      <w:r w:rsidRPr="008E160F">
        <w:rPr>
          <w:rFonts w:ascii="Segoe UI" w:eastAsia="Times New Roman" w:hAnsi="Segoe UI" w:cs="Segoe UI"/>
          <w:color w:val="999999"/>
          <w:sz w:val="17"/>
          <w:szCs w:val="17"/>
          <w:lang w:val="en-IN" w:eastAsia="en-IN"/>
        </w:rPr>
        <w:t>   </w:t>
      </w:r>
      <w:r w:rsidRPr="008E160F">
        <w:rPr>
          <w:rFonts w:ascii="Segoe UI" w:eastAsia="Times New Roman" w:hAnsi="Segoe UI" w:cs="Segoe UI"/>
          <w:color w:val="999999"/>
          <w:sz w:val="17"/>
          <w:szCs w:val="17"/>
          <w:bdr w:val="none" w:sz="0" w:space="0" w:color="auto" w:frame="1"/>
          <w:lang w:val="en-IN" w:eastAsia="en-IN"/>
        </w:rPr>
        <w:t>Copy Code</w:t>
      </w:r>
    </w:p>
    <w:p w14:paraId="4936B8E3" w14:textId="77777777" w:rsidR="008E160F" w:rsidRPr="008E160F" w:rsidRDefault="008E160F" w:rsidP="008E160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E160F">
        <w:rPr>
          <w:rFonts w:ascii="Consolas" w:eastAsia="Times New Roman" w:hAnsi="Consolas" w:cs="Courier New"/>
          <w:color w:val="0000FF"/>
          <w:sz w:val="18"/>
          <w:szCs w:val="18"/>
          <w:bdr w:val="none" w:sz="0" w:space="0" w:color="auto" w:frame="1"/>
          <w:lang w:val="en-IN" w:eastAsia="en-IN"/>
        </w:rPr>
        <w:t>using</w:t>
      </w:r>
      <w:r w:rsidRPr="008E160F">
        <w:rPr>
          <w:rFonts w:ascii="Consolas" w:eastAsia="Times New Roman" w:hAnsi="Consolas" w:cs="Courier New"/>
          <w:color w:val="303030"/>
          <w:sz w:val="18"/>
          <w:szCs w:val="18"/>
          <w:lang w:val="en-IN" w:eastAsia="en-IN"/>
        </w:rPr>
        <w:t xml:space="preserve"> System;</w:t>
      </w:r>
    </w:p>
    <w:p w14:paraId="535FAA3D" w14:textId="77777777" w:rsidR="008E160F" w:rsidRPr="008E160F" w:rsidRDefault="008E160F" w:rsidP="008E160F">
      <w:pPr>
        <w:shd w:val="clear" w:color="auto" w:fill="FFFFFF"/>
        <w:spacing w:beforeAutospacing="1"/>
        <w:rPr>
          <w:rFonts w:ascii="Tahoma" w:eastAsia="Times New Roman" w:hAnsi="Tahoma" w:cs="Tahoma"/>
          <w:color w:val="303030"/>
          <w:sz w:val="27"/>
          <w:szCs w:val="27"/>
          <w:lang w:val="en-IN" w:eastAsia="en-IN"/>
        </w:rPr>
      </w:pPr>
      <w:r w:rsidRPr="008E160F">
        <w:rPr>
          <w:rFonts w:ascii="Tahoma" w:eastAsia="Times New Roman" w:hAnsi="Tahoma" w:cs="Tahoma"/>
          <w:color w:val="0000FF"/>
          <w:sz w:val="27"/>
          <w:szCs w:val="27"/>
          <w:bdr w:val="none" w:sz="0" w:space="0" w:color="auto" w:frame="1"/>
          <w:lang w:val="en-IN" w:eastAsia="en-IN"/>
        </w:rPr>
        <w:t>namespace</w:t>
      </w:r>
      <w:r w:rsidRPr="008E160F">
        <w:rPr>
          <w:rFonts w:ascii="Tahoma" w:eastAsia="Times New Roman" w:hAnsi="Tahoma" w:cs="Tahoma"/>
          <w:color w:val="303030"/>
          <w:sz w:val="27"/>
          <w:szCs w:val="27"/>
          <w:lang w:val="en-IN" w:eastAsia="en-IN"/>
        </w:rPr>
        <w:t> Indexers</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class</w:t>
      </w:r>
      <w:r w:rsidRPr="008E160F">
        <w:rPr>
          <w:rFonts w:ascii="Tahoma" w:eastAsia="Times New Roman" w:hAnsi="Tahoma" w:cs="Tahoma"/>
          <w:color w:val="303030"/>
          <w:sz w:val="27"/>
          <w:szCs w:val="27"/>
          <w:lang w:val="en-IN" w:eastAsia="en-IN"/>
        </w:rPr>
        <w:t> Program</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r>
      <w:r w:rsidRPr="008E160F">
        <w:rPr>
          <w:rFonts w:ascii="Tahoma" w:eastAsia="Times New Roman" w:hAnsi="Tahoma" w:cs="Tahoma"/>
          <w:color w:val="0000FF"/>
          <w:sz w:val="27"/>
          <w:szCs w:val="27"/>
          <w:bdr w:val="none" w:sz="0" w:space="0" w:color="auto" w:frame="1"/>
          <w:lang w:val="en-IN" w:eastAsia="en-IN"/>
        </w:rPr>
        <w:t>static</w:t>
      </w:r>
      <w:r w:rsidRPr="008E160F">
        <w:rPr>
          <w:rFonts w:ascii="Tahoma" w:eastAsia="Times New Roman" w:hAnsi="Tahoma" w:cs="Tahoma"/>
          <w:color w:val="303030"/>
          <w:sz w:val="27"/>
          <w:szCs w:val="27"/>
          <w:lang w:val="en-IN" w:eastAsia="en-IN"/>
        </w:rPr>
        <w:t> </w:t>
      </w:r>
      <w:r w:rsidRPr="008E160F">
        <w:rPr>
          <w:rFonts w:ascii="Tahoma" w:eastAsia="Times New Roman" w:hAnsi="Tahoma" w:cs="Tahoma"/>
          <w:color w:val="0000FF"/>
          <w:sz w:val="27"/>
          <w:szCs w:val="27"/>
          <w:bdr w:val="none" w:sz="0" w:space="0" w:color="auto" w:frame="1"/>
          <w:lang w:val="en-IN" w:eastAsia="en-IN"/>
        </w:rPr>
        <w:t>void</w:t>
      </w:r>
      <w:r w:rsidRPr="008E160F">
        <w:rPr>
          <w:rFonts w:ascii="Tahoma" w:eastAsia="Times New Roman" w:hAnsi="Tahoma" w:cs="Tahoma"/>
          <w:color w:val="303030"/>
          <w:sz w:val="27"/>
          <w:szCs w:val="27"/>
          <w:lang w:val="en-IN" w:eastAsia="en-IN"/>
        </w:rPr>
        <w:t> Main(</w:t>
      </w:r>
      <w:r w:rsidRPr="008E160F">
        <w:rPr>
          <w:rFonts w:ascii="Tahoma" w:eastAsia="Times New Roman" w:hAnsi="Tahoma" w:cs="Tahoma"/>
          <w:color w:val="0000FF"/>
          <w:sz w:val="27"/>
          <w:szCs w:val="27"/>
          <w:bdr w:val="none" w:sz="0" w:space="0" w:color="auto" w:frame="1"/>
          <w:lang w:val="en-IN" w:eastAsia="en-IN"/>
        </w:rPr>
        <w:t>string</w:t>
      </w:r>
      <w:r w:rsidRPr="008E160F">
        <w:rPr>
          <w:rFonts w:ascii="Tahoma" w:eastAsia="Times New Roman" w:hAnsi="Tahoma" w:cs="Tahoma"/>
          <w:color w:val="303030"/>
          <w:sz w:val="27"/>
          <w:szCs w:val="27"/>
          <w:lang w:val="en-IN" w:eastAsia="en-IN"/>
        </w:rPr>
        <w:t>[] args)</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Indexer indexer=new Indexer();</w:t>
      </w:r>
      <w:r w:rsidRPr="008E160F">
        <w:rPr>
          <w:rFonts w:ascii="Tahoma" w:eastAsia="Times New Roman" w:hAnsi="Tahoma" w:cs="Tahoma"/>
          <w:color w:val="303030"/>
          <w:sz w:val="27"/>
          <w:szCs w:val="27"/>
          <w:lang w:val="en-IN" w:eastAsia="en-IN"/>
        </w:rPr>
        <w:br/>
        <w:t>indexer[</w:t>
      </w:r>
      <w:r w:rsidRPr="008E160F">
        <w:rPr>
          <w:rFonts w:ascii="Tahoma" w:eastAsia="Times New Roman" w:hAnsi="Tahoma" w:cs="Tahoma"/>
          <w:color w:val="800080"/>
          <w:sz w:val="27"/>
          <w:szCs w:val="27"/>
          <w:bdr w:val="none" w:sz="0" w:space="0" w:color="auto" w:frame="1"/>
          <w:lang w:val="en-IN" w:eastAsia="en-IN"/>
        </w:rPr>
        <w:t>“name”</w:t>
      </w:r>
      <w:r w:rsidRPr="008E160F">
        <w:rPr>
          <w:rFonts w:ascii="Tahoma" w:eastAsia="Times New Roman" w:hAnsi="Tahoma" w:cs="Tahoma"/>
          <w:color w:val="303030"/>
          <w:sz w:val="27"/>
          <w:szCs w:val="27"/>
          <w:lang w:val="en-IN" w:eastAsia="en-IN"/>
        </w:rPr>
        <w:t>]=20;</w:t>
      </w:r>
      <w:r w:rsidRPr="008E160F">
        <w:rPr>
          <w:rFonts w:ascii="Tahoma" w:eastAsia="Times New Roman" w:hAnsi="Tahoma" w:cs="Tahoma"/>
          <w:color w:val="303030"/>
          <w:sz w:val="27"/>
          <w:szCs w:val="27"/>
          <w:lang w:val="en-IN" w:eastAsia="en-IN"/>
        </w:rPr>
        <w:br/>
        <w:t>Console.WriteLine(indexer[</w:t>
      </w:r>
      <w:r w:rsidRPr="008E160F">
        <w:rPr>
          <w:rFonts w:ascii="Tahoma" w:eastAsia="Times New Roman" w:hAnsi="Tahoma" w:cs="Tahoma"/>
          <w:color w:val="800080"/>
          <w:sz w:val="27"/>
          <w:szCs w:val="27"/>
          <w:bdr w:val="none" w:sz="0" w:space="0" w:color="auto" w:frame="1"/>
          <w:lang w:val="en-IN" w:eastAsia="en-IN"/>
        </w:rPr>
        <w:t>“name”</w:t>
      </w:r>
      <w:r w:rsidRPr="008E160F">
        <w:rPr>
          <w:rFonts w:ascii="Tahoma" w:eastAsia="Times New Roman" w:hAnsi="Tahoma" w:cs="Tahoma"/>
          <w:color w:val="303030"/>
          <w:sz w:val="27"/>
          <w:szCs w:val="27"/>
          <w:lang w:val="en-IN" w:eastAsia="en-IN"/>
        </w:rPr>
        <w:t>]);</w:t>
      </w:r>
      <w:r w:rsidRPr="008E160F">
        <w:rPr>
          <w:rFonts w:ascii="Tahoma" w:eastAsia="Times New Roman" w:hAnsi="Tahoma" w:cs="Tahoma"/>
          <w:color w:val="303030"/>
          <w:sz w:val="27"/>
          <w:szCs w:val="27"/>
          <w:lang w:val="en-IN" w:eastAsia="en-IN"/>
        </w:rPr>
        <w:br/>
        <w:t>Console.ReadKey();</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w:t>
      </w:r>
      <w:r w:rsidRPr="008E160F">
        <w:rPr>
          <w:rFonts w:ascii="Tahoma" w:eastAsia="Times New Roman" w:hAnsi="Tahoma" w:cs="Tahoma"/>
          <w:color w:val="303030"/>
          <w:sz w:val="27"/>
          <w:szCs w:val="27"/>
          <w:lang w:val="en-IN" w:eastAsia="en-IN"/>
        </w:rPr>
        <w:br/>
        <w:t>}</w:t>
      </w:r>
    </w:p>
    <w:p w14:paraId="1812D4D5" w14:textId="77777777" w:rsidR="008E160F" w:rsidRPr="008E160F" w:rsidRDefault="008E160F" w:rsidP="008E160F">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E160F">
        <w:rPr>
          <w:rFonts w:ascii="Segoe UI" w:eastAsia="Times New Roman" w:hAnsi="Segoe UI" w:cs="Segoe UI"/>
          <w:b/>
          <w:bCs/>
          <w:color w:val="111111"/>
          <w:sz w:val="24"/>
          <w:szCs w:val="24"/>
          <w:lang w:val="en-IN" w:eastAsia="en-IN"/>
        </w:rPr>
        <w:t>Output</w:t>
      </w:r>
    </w:p>
    <w:p w14:paraId="257BADB9" w14:textId="18B71039" w:rsidR="008E160F" w:rsidRPr="008E160F" w:rsidRDefault="008E160F" w:rsidP="008E160F">
      <w:pPr>
        <w:shd w:val="clear" w:color="auto" w:fill="FFFFFF"/>
        <w:rPr>
          <w:rFonts w:ascii="Segoe UI" w:eastAsia="Times New Roman" w:hAnsi="Segoe UI" w:cs="Segoe UI"/>
          <w:color w:val="111111"/>
          <w:sz w:val="21"/>
          <w:szCs w:val="21"/>
          <w:lang w:val="en-IN" w:eastAsia="en-IN"/>
        </w:rPr>
      </w:pPr>
      <w:r w:rsidRPr="008E160F">
        <w:rPr>
          <w:rFonts w:ascii="Segoe UI" w:eastAsia="Times New Roman" w:hAnsi="Segoe UI" w:cs="Segoe UI"/>
          <w:noProof/>
          <w:color w:val="111111"/>
          <w:sz w:val="21"/>
          <w:szCs w:val="21"/>
          <w:lang w:val="en-IN" w:eastAsia="en-IN"/>
        </w:rPr>
        <w:lastRenderedPageBreak/>
        <w:drawing>
          <wp:inline distT="0" distB="0" distL="0" distR="0" wp14:anchorId="04575BF1" wp14:editId="1FBFB608">
            <wp:extent cx="5943600" cy="947420"/>
            <wp:effectExtent l="0" t="0" r="0" b="508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43600" cy="947420"/>
                    </a:xfrm>
                    <a:prstGeom prst="rect">
                      <a:avLst/>
                    </a:prstGeom>
                    <a:noFill/>
                    <a:ln>
                      <a:noFill/>
                    </a:ln>
                  </pic:spPr>
                </pic:pic>
              </a:graphicData>
            </a:graphic>
          </wp:inline>
        </w:drawing>
      </w:r>
    </w:p>
    <w:p w14:paraId="14C44A7B" w14:textId="77777777" w:rsidR="008E160F" w:rsidRPr="008E160F" w:rsidRDefault="008E160F" w:rsidP="008E160F">
      <w:pPr>
        <w:shd w:val="clear" w:color="auto" w:fill="FFFFFF"/>
        <w:rPr>
          <w:rFonts w:ascii="Segoe UI" w:eastAsia="Times New Roman" w:hAnsi="Segoe UI" w:cs="Segoe UI"/>
          <w:color w:val="111111"/>
          <w:sz w:val="21"/>
          <w:szCs w:val="21"/>
          <w:lang w:val="en-IN" w:eastAsia="en-IN"/>
        </w:rPr>
      </w:pPr>
      <w:r w:rsidRPr="008E160F">
        <w:rPr>
          <w:rFonts w:ascii="Segoe UI" w:eastAsia="Times New Roman" w:hAnsi="Segoe UI" w:cs="Segoe UI"/>
          <w:color w:val="111111"/>
          <w:sz w:val="21"/>
          <w:szCs w:val="21"/>
          <w:lang w:val="en-IN" w:eastAsia="en-IN"/>
        </w:rPr>
        <w:t>The “</w:t>
      </w:r>
      <w:r w:rsidRPr="008E160F">
        <w:rPr>
          <w:rFonts w:ascii="Consolas" w:eastAsia="Times New Roman" w:hAnsi="Consolas" w:cs="Courier New"/>
          <w:color w:val="990000"/>
          <w:bdr w:val="none" w:sz="0" w:space="0" w:color="auto" w:frame="1"/>
          <w:lang w:val="en-IN" w:eastAsia="en-IN"/>
        </w:rPr>
        <w:t>this</w:t>
      </w:r>
      <w:r w:rsidRPr="008E160F">
        <w:rPr>
          <w:rFonts w:ascii="Segoe UI" w:eastAsia="Times New Roman" w:hAnsi="Segoe UI" w:cs="Segoe UI"/>
          <w:color w:val="111111"/>
          <w:sz w:val="21"/>
          <w:szCs w:val="21"/>
          <w:lang w:val="en-IN" w:eastAsia="en-IN"/>
        </w:rPr>
        <w:t>” property i.e. indexers have return value. In our example the return value was integer. The square brackets along with “</w:t>
      </w:r>
      <w:r w:rsidRPr="008E160F">
        <w:rPr>
          <w:rFonts w:ascii="Consolas" w:eastAsia="Times New Roman" w:hAnsi="Consolas" w:cs="Courier New"/>
          <w:color w:val="990000"/>
          <w:bdr w:val="none" w:sz="0" w:space="0" w:color="auto" w:frame="1"/>
          <w:lang w:val="en-IN" w:eastAsia="en-IN"/>
        </w:rPr>
        <w:t>this</w:t>
      </w:r>
      <w:r w:rsidRPr="008E160F">
        <w:rPr>
          <w:rFonts w:ascii="Segoe UI" w:eastAsia="Times New Roman" w:hAnsi="Segoe UI" w:cs="Segoe UI"/>
          <w:color w:val="111111"/>
          <w:sz w:val="21"/>
          <w:szCs w:val="21"/>
          <w:lang w:val="en-IN" w:eastAsia="en-IN"/>
        </w:rPr>
        <w:t>” can also hold other data types and not only integer in the above mentioned example I tried to explain this using string parameter type for “</w:t>
      </w:r>
      <w:r w:rsidRPr="008E160F">
        <w:rPr>
          <w:rFonts w:ascii="Consolas" w:eastAsia="Times New Roman" w:hAnsi="Consolas" w:cs="Courier New"/>
          <w:color w:val="990000"/>
          <w:bdr w:val="none" w:sz="0" w:space="0" w:color="auto" w:frame="1"/>
          <w:lang w:val="en-IN" w:eastAsia="en-IN"/>
        </w:rPr>
        <w:t>this</w:t>
      </w:r>
      <w:r w:rsidRPr="008E160F">
        <w:rPr>
          <w:rFonts w:ascii="Segoe UI" w:eastAsia="Times New Roman" w:hAnsi="Segoe UI" w:cs="Segoe UI"/>
          <w:color w:val="111111"/>
          <w:sz w:val="21"/>
          <w:szCs w:val="21"/>
          <w:lang w:val="en-IN" w:eastAsia="en-IN"/>
        </w:rPr>
        <w:t>” : </w:t>
      </w:r>
      <w:r w:rsidRPr="008E160F">
        <w:rPr>
          <w:rFonts w:ascii="Consolas" w:eastAsia="Times New Roman" w:hAnsi="Consolas" w:cs="Courier New"/>
          <w:color w:val="990000"/>
          <w:bdr w:val="none" w:sz="0" w:space="0" w:color="auto" w:frame="1"/>
          <w:lang w:val="en-IN" w:eastAsia="en-IN"/>
        </w:rPr>
        <w:t>public int this[string indexValue],</w:t>
      </w:r>
    </w:p>
    <w:p w14:paraId="496A13F8" w14:textId="77777777" w:rsidR="008E160F" w:rsidRPr="008E160F" w:rsidRDefault="008E160F" w:rsidP="008E160F">
      <w:pPr>
        <w:shd w:val="clear" w:color="auto" w:fill="FFFFFF"/>
        <w:rPr>
          <w:rFonts w:ascii="Segoe UI" w:eastAsia="Times New Roman" w:hAnsi="Segoe UI" w:cs="Segoe UI"/>
          <w:color w:val="111111"/>
          <w:sz w:val="21"/>
          <w:szCs w:val="21"/>
          <w:lang w:val="en-IN" w:eastAsia="en-IN"/>
        </w:rPr>
      </w:pPr>
      <w:r w:rsidRPr="008E160F">
        <w:rPr>
          <w:rFonts w:ascii="Segoe UI" w:eastAsia="Times New Roman" w:hAnsi="Segoe UI" w:cs="Segoe UI"/>
          <w:color w:val="111111"/>
          <w:sz w:val="21"/>
          <w:szCs w:val="21"/>
          <w:lang w:val="en-IN" w:eastAsia="en-IN"/>
        </w:rPr>
        <w:t>The string parameter “</w:t>
      </w:r>
      <w:r w:rsidRPr="008E160F">
        <w:rPr>
          <w:rFonts w:ascii="Consolas" w:eastAsia="Times New Roman" w:hAnsi="Consolas" w:cs="Courier New"/>
          <w:color w:val="990000"/>
          <w:bdr w:val="none" w:sz="0" w:space="0" w:color="auto" w:frame="1"/>
          <w:lang w:val="en-IN" w:eastAsia="en-IN"/>
        </w:rPr>
        <w:t>indexValue</w:t>
      </w:r>
      <w:r w:rsidRPr="008E160F">
        <w:rPr>
          <w:rFonts w:ascii="Segoe UI" w:eastAsia="Times New Roman" w:hAnsi="Segoe UI" w:cs="Segoe UI"/>
          <w:color w:val="111111"/>
          <w:sz w:val="21"/>
          <w:szCs w:val="21"/>
          <w:lang w:val="en-IN" w:eastAsia="en-IN"/>
        </w:rPr>
        <w:t>” has a value “name”, like we passed in Main method of </w:t>
      </w:r>
      <w:r w:rsidRPr="008E160F">
        <w:rPr>
          <w:rFonts w:ascii="Segoe UI" w:eastAsia="Times New Roman" w:hAnsi="Segoe UI" w:cs="Segoe UI"/>
          <w:i/>
          <w:iCs/>
          <w:color w:val="111111"/>
          <w:sz w:val="21"/>
          <w:szCs w:val="21"/>
          <w:bdr w:val="none" w:sz="0" w:space="0" w:color="auto" w:frame="1"/>
          <w:lang w:val="en-IN" w:eastAsia="en-IN"/>
        </w:rPr>
        <w:t>Program.cs</w:t>
      </w:r>
      <w:r w:rsidRPr="008E160F">
        <w:rPr>
          <w:rFonts w:ascii="Segoe UI" w:eastAsia="Times New Roman" w:hAnsi="Segoe UI" w:cs="Segoe UI"/>
          <w:color w:val="111111"/>
          <w:sz w:val="21"/>
          <w:szCs w:val="21"/>
          <w:lang w:val="en-IN" w:eastAsia="en-IN"/>
        </w:rPr>
        <w:t>. So one can have more than one indexers in a class deciding what should be the data type of the parameter value of array. An indexer, like properties follow same rules of inheritance and polymorphism.</w:t>
      </w:r>
    </w:p>
    <w:p w14:paraId="7890AC9F" w14:textId="41F620D7" w:rsidR="007C6E74" w:rsidRDefault="007C6E74" w:rsidP="009F25A1">
      <w:pPr>
        <w:shd w:val="clear" w:color="auto" w:fill="FFFFFF"/>
        <w:spacing w:before="300" w:after="165"/>
        <w:outlineLvl w:val="1"/>
        <w:rPr>
          <w:rFonts w:ascii="Segoe UI" w:hAnsi="Segoe UI" w:cs="Segoe UI"/>
          <w:i/>
          <w:iCs/>
          <w:color w:val="111111"/>
          <w:sz w:val="21"/>
          <w:szCs w:val="21"/>
        </w:rPr>
      </w:pPr>
    </w:p>
    <w:p w14:paraId="43806637" w14:textId="77777777" w:rsidR="00424626" w:rsidRPr="00424626" w:rsidRDefault="00424626" w:rsidP="00424626">
      <w:pPr>
        <w:shd w:val="clear" w:color="auto" w:fill="FFFFFF"/>
        <w:spacing w:before="300" w:after="165"/>
        <w:outlineLvl w:val="1"/>
        <w:rPr>
          <w:rFonts w:ascii="Segoe UI" w:eastAsia="Times New Roman" w:hAnsi="Segoe UI" w:cs="Segoe UI"/>
          <w:color w:val="FF9900"/>
          <w:sz w:val="45"/>
          <w:szCs w:val="45"/>
          <w:lang w:val="en-IN" w:eastAsia="en-IN"/>
        </w:rPr>
      </w:pPr>
      <w:r w:rsidRPr="00424626">
        <w:rPr>
          <w:rFonts w:ascii="Segoe UI" w:eastAsia="Times New Roman" w:hAnsi="Segoe UI" w:cs="Segoe UI"/>
          <w:color w:val="FF9900"/>
          <w:sz w:val="45"/>
          <w:szCs w:val="45"/>
          <w:lang w:val="en-IN" w:eastAsia="en-IN"/>
        </w:rPr>
        <w:t>Indexers in interfaces</w:t>
      </w:r>
    </w:p>
    <w:p w14:paraId="2FDE1E1A"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Like Properties and Methods, Indexers can also be declared in Interfaces.</w:t>
      </w:r>
    </w:p>
    <w:p w14:paraId="7735A847"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For practical implementation, just create an interface named </w:t>
      </w:r>
      <w:r w:rsidRPr="00424626">
        <w:rPr>
          <w:rFonts w:ascii="Consolas" w:eastAsia="Times New Roman" w:hAnsi="Consolas" w:cs="Courier New"/>
          <w:color w:val="990000"/>
          <w:bdr w:val="none" w:sz="0" w:space="0" w:color="auto" w:frame="1"/>
          <w:lang w:val="en-IN" w:eastAsia="en-IN"/>
        </w:rPr>
        <w:t>IIndexers</w:t>
      </w:r>
      <w:r w:rsidRPr="00424626">
        <w:rPr>
          <w:rFonts w:ascii="Segoe UI" w:eastAsia="Times New Roman" w:hAnsi="Segoe UI" w:cs="Segoe UI"/>
          <w:color w:val="111111"/>
          <w:sz w:val="21"/>
          <w:szCs w:val="21"/>
          <w:lang w:val="en-IN" w:eastAsia="en-IN"/>
        </w:rPr>
        <w:t> having following code,</w:t>
      </w:r>
    </w:p>
    <w:p w14:paraId="6085AE04" w14:textId="77777777" w:rsidR="00424626" w:rsidRPr="00424626" w:rsidRDefault="00424626" w:rsidP="00424626">
      <w:pPr>
        <w:shd w:val="clear" w:color="auto" w:fill="FFFFFF"/>
        <w:jc w:val="right"/>
        <w:rPr>
          <w:rFonts w:ascii="Segoe UI" w:eastAsia="Times New Roman" w:hAnsi="Segoe UI" w:cs="Segoe UI"/>
          <w:color w:val="999999"/>
          <w:sz w:val="17"/>
          <w:szCs w:val="17"/>
          <w:lang w:val="en-IN" w:eastAsia="en-IN"/>
        </w:rPr>
      </w:pPr>
      <w:r w:rsidRPr="00424626">
        <w:rPr>
          <w:rFonts w:ascii="Segoe UI" w:eastAsia="Times New Roman" w:hAnsi="Segoe UI" w:cs="Segoe UI"/>
          <w:color w:val="999999"/>
          <w:sz w:val="17"/>
          <w:szCs w:val="17"/>
          <w:bdr w:val="none" w:sz="0" w:space="0" w:color="auto" w:frame="1"/>
          <w:lang w:val="en-IN" w:eastAsia="en-IN"/>
        </w:rPr>
        <w:t>Hide</w:t>
      </w:r>
      <w:r w:rsidRPr="00424626">
        <w:rPr>
          <w:rFonts w:ascii="Segoe UI" w:eastAsia="Times New Roman" w:hAnsi="Segoe UI" w:cs="Segoe UI"/>
          <w:color w:val="999999"/>
          <w:sz w:val="17"/>
          <w:szCs w:val="17"/>
          <w:lang w:val="en-IN" w:eastAsia="en-IN"/>
        </w:rPr>
        <w:t>   </w:t>
      </w:r>
      <w:r w:rsidRPr="00424626">
        <w:rPr>
          <w:rFonts w:ascii="Segoe UI" w:eastAsia="Times New Roman" w:hAnsi="Segoe UI" w:cs="Segoe UI"/>
          <w:color w:val="999999"/>
          <w:sz w:val="17"/>
          <w:szCs w:val="17"/>
          <w:bdr w:val="none" w:sz="0" w:space="0" w:color="auto" w:frame="1"/>
          <w:lang w:val="en-IN" w:eastAsia="en-IN"/>
        </w:rPr>
        <w:t>Copy Code</w:t>
      </w:r>
    </w:p>
    <w:p w14:paraId="0371C3F8"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0000FF"/>
          <w:sz w:val="18"/>
          <w:szCs w:val="18"/>
          <w:bdr w:val="none" w:sz="0" w:space="0" w:color="auto" w:frame="1"/>
          <w:lang w:val="en-IN" w:eastAsia="en-IN"/>
        </w:rPr>
        <w:t>namespace</w:t>
      </w:r>
      <w:r w:rsidRPr="00424626">
        <w:rPr>
          <w:rFonts w:ascii="Consolas" w:eastAsia="Times New Roman" w:hAnsi="Consolas" w:cs="Courier New"/>
          <w:color w:val="303030"/>
          <w:sz w:val="18"/>
          <w:szCs w:val="18"/>
          <w:lang w:val="en-IN" w:eastAsia="en-IN"/>
        </w:rPr>
        <w:t xml:space="preserve"> Indexers</w:t>
      </w:r>
    </w:p>
    <w:p w14:paraId="3E77C5E1"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w:t>
      </w:r>
    </w:p>
    <w:p w14:paraId="13EF18D7"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 xml:space="preserve">    </w:t>
      </w:r>
      <w:r w:rsidRPr="00424626">
        <w:rPr>
          <w:rFonts w:ascii="Consolas" w:eastAsia="Times New Roman" w:hAnsi="Consolas" w:cs="Courier New"/>
          <w:color w:val="0000FF"/>
          <w:sz w:val="18"/>
          <w:szCs w:val="18"/>
          <w:bdr w:val="none" w:sz="0" w:space="0" w:color="auto" w:frame="1"/>
          <w:lang w:val="en-IN" w:eastAsia="en-IN"/>
        </w:rPr>
        <w:t>interface</w:t>
      </w:r>
      <w:r w:rsidRPr="00424626">
        <w:rPr>
          <w:rFonts w:ascii="Consolas" w:eastAsia="Times New Roman" w:hAnsi="Consolas" w:cs="Courier New"/>
          <w:color w:val="303030"/>
          <w:sz w:val="18"/>
          <w:szCs w:val="18"/>
          <w:lang w:val="en-IN" w:eastAsia="en-IN"/>
        </w:rPr>
        <w:t xml:space="preserve"> IIndexers</w:t>
      </w:r>
    </w:p>
    <w:p w14:paraId="5698AA40"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 xml:space="preserve">    {</w:t>
      </w:r>
    </w:p>
    <w:p w14:paraId="39C8314B"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 xml:space="preserve">        </w:t>
      </w:r>
      <w:r w:rsidRPr="00424626">
        <w:rPr>
          <w:rFonts w:ascii="Consolas" w:eastAsia="Times New Roman" w:hAnsi="Consolas" w:cs="Courier New"/>
          <w:color w:val="0000FF"/>
          <w:sz w:val="18"/>
          <w:szCs w:val="18"/>
          <w:bdr w:val="none" w:sz="0" w:space="0" w:color="auto" w:frame="1"/>
          <w:lang w:val="en-IN" w:eastAsia="en-IN"/>
        </w:rPr>
        <w:t>string</w:t>
      </w:r>
      <w:r w:rsidRPr="00424626">
        <w:rPr>
          <w:rFonts w:ascii="Consolas" w:eastAsia="Times New Roman" w:hAnsi="Consolas" w:cs="Courier New"/>
          <w:color w:val="303030"/>
          <w:sz w:val="18"/>
          <w:szCs w:val="18"/>
          <w:lang w:val="en-IN" w:eastAsia="en-IN"/>
        </w:rPr>
        <w:t xml:space="preserve"> </w:t>
      </w:r>
      <w:r w:rsidRPr="00424626">
        <w:rPr>
          <w:rFonts w:ascii="Consolas" w:eastAsia="Times New Roman" w:hAnsi="Consolas" w:cs="Courier New"/>
          <w:color w:val="0000FF"/>
          <w:sz w:val="18"/>
          <w:szCs w:val="18"/>
          <w:bdr w:val="none" w:sz="0" w:space="0" w:color="auto" w:frame="1"/>
          <w:lang w:val="en-IN" w:eastAsia="en-IN"/>
        </w:rPr>
        <w:t>this</w:t>
      </w:r>
      <w:r w:rsidRPr="00424626">
        <w:rPr>
          <w:rFonts w:ascii="Consolas" w:eastAsia="Times New Roman" w:hAnsi="Consolas" w:cs="Courier New"/>
          <w:color w:val="303030"/>
          <w:sz w:val="18"/>
          <w:szCs w:val="18"/>
          <w:lang w:val="en-IN" w:eastAsia="en-IN"/>
        </w:rPr>
        <w:t>[</w:t>
      </w:r>
      <w:r w:rsidRPr="00424626">
        <w:rPr>
          <w:rFonts w:ascii="Consolas" w:eastAsia="Times New Roman" w:hAnsi="Consolas" w:cs="Courier New"/>
          <w:color w:val="0000FF"/>
          <w:sz w:val="18"/>
          <w:szCs w:val="18"/>
          <w:bdr w:val="none" w:sz="0" w:space="0" w:color="auto" w:frame="1"/>
          <w:lang w:val="en-IN" w:eastAsia="en-IN"/>
        </w:rPr>
        <w:t>int</w:t>
      </w:r>
      <w:r w:rsidRPr="00424626">
        <w:rPr>
          <w:rFonts w:ascii="Consolas" w:eastAsia="Times New Roman" w:hAnsi="Consolas" w:cs="Courier New"/>
          <w:color w:val="303030"/>
          <w:sz w:val="18"/>
          <w:szCs w:val="18"/>
          <w:lang w:val="en-IN" w:eastAsia="en-IN"/>
        </w:rPr>
        <w:t xml:space="preserve"> indexerValue] { </w:t>
      </w:r>
      <w:r w:rsidRPr="00424626">
        <w:rPr>
          <w:rFonts w:ascii="Consolas" w:eastAsia="Times New Roman" w:hAnsi="Consolas" w:cs="Courier New"/>
          <w:color w:val="0000FF"/>
          <w:sz w:val="18"/>
          <w:szCs w:val="18"/>
          <w:bdr w:val="none" w:sz="0" w:space="0" w:color="auto" w:frame="1"/>
          <w:lang w:val="en-IN" w:eastAsia="en-IN"/>
        </w:rPr>
        <w:t>get</w:t>
      </w:r>
      <w:r w:rsidRPr="00424626">
        <w:rPr>
          <w:rFonts w:ascii="Consolas" w:eastAsia="Times New Roman" w:hAnsi="Consolas" w:cs="Courier New"/>
          <w:color w:val="303030"/>
          <w:sz w:val="18"/>
          <w:szCs w:val="18"/>
          <w:lang w:val="en-IN" w:eastAsia="en-IN"/>
        </w:rPr>
        <w:t xml:space="preserve">; </w:t>
      </w:r>
      <w:r w:rsidRPr="00424626">
        <w:rPr>
          <w:rFonts w:ascii="Consolas" w:eastAsia="Times New Roman" w:hAnsi="Consolas" w:cs="Courier New"/>
          <w:color w:val="0000FF"/>
          <w:sz w:val="18"/>
          <w:szCs w:val="18"/>
          <w:bdr w:val="none" w:sz="0" w:space="0" w:color="auto" w:frame="1"/>
          <w:lang w:val="en-IN" w:eastAsia="en-IN"/>
        </w:rPr>
        <w:t>set</w:t>
      </w:r>
      <w:r w:rsidRPr="00424626">
        <w:rPr>
          <w:rFonts w:ascii="Consolas" w:eastAsia="Times New Roman" w:hAnsi="Consolas" w:cs="Courier New"/>
          <w:color w:val="303030"/>
          <w:sz w:val="18"/>
          <w:szCs w:val="18"/>
          <w:lang w:val="en-IN" w:eastAsia="en-IN"/>
        </w:rPr>
        <w:t>; }</w:t>
      </w:r>
    </w:p>
    <w:p w14:paraId="5017CE21"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 xml:space="preserve">    }</w:t>
      </w:r>
    </w:p>
    <w:p w14:paraId="3C4BB78F"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w:t>
      </w:r>
    </w:p>
    <w:p w14:paraId="3FCDAE2F"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Here, an indexer is declared with an empty get and set accessor, that returns string values.</w:t>
      </w:r>
    </w:p>
    <w:p w14:paraId="50A0149E"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Now we need a class that implements this interface. You can define a class of your choice and implement that through </w:t>
      </w:r>
      <w:r w:rsidRPr="00424626">
        <w:rPr>
          <w:rFonts w:ascii="Consolas" w:eastAsia="Times New Roman" w:hAnsi="Consolas" w:cs="Courier New"/>
          <w:color w:val="990000"/>
          <w:bdr w:val="none" w:sz="0" w:space="0" w:color="auto" w:frame="1"/>
          <w:lang w:val="en-IN" w:eastAsia="en-IN"/>
        </w:rPr>
        <w:t>IIndexers</w:t>
      </w:r>
      <w:r w:rsidRPr="00424626">
        <w:rPr>
          <w:rFonts w:ascii="Segoe UI" w:eastAsia="Times New Roman" w:hAnsi="Segoe UI" w:cs="Segoe UI"/>
          <w:color w:val="111111"/>
          <w:sz w:val="21"/>
          <w:szCs w:val="21"/>
          <w:lang w:val="en-IN" w:eastAsia="en-IN"/>
        </w:rPr>
        <w:t> interface,</w:t>
      </w:r>
    </w:p>
    <w:p w14:paraId="2843DF8B" w14:textId="77777777" w:rsidR="00424626" w:rsidRPr="00424626" w:rsidRDefault="00424626" w:rsidP="00424626">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24626">
        <w:rPr>
          <w:rFonts w:ascii="Segoe UI" w:eastAsia="Times New Roman" w:hAnsi="Segoe UI" w:cs="Segoe UI"/>
          <w:b/>
          <w:bCs/>
          <w:color w:val="111111"/>
          <w:sz w:val="24"/>
          <w:szCs w:val="24"/>
          <w:lang w:val="en-IN" w:eastAsia="en-IN"/>
        </w:rPr>
        <w:t>Indexer.cs</w:t>
      </w:r>
    </w:p>
    <w:p w14:paraId="4EE3B1C9" w14:textId="77777777" w:rsidR="00424626" w:rsidRPr="00424626" w:rsidRDefault="00424626" w:rsidP="00424626">
      <w:pPr>
        <w:shd w:val="clear" w:color="auto" w:fill="FFFFFF"/>
        <w:jc w:val="right"/>
        <w:rPr>
          <w:rFonts w:ascii="Segoe UI" w:eastAsia="Times New Roman" w:hAnsi="Segoe UI" w:cs="Segoe UI"/>
          <w:color w:val="999999"/>
          <w:sz w:val="17"/>
          <w:szCs w:val="17"/>
          <w:lang w:val="en-IN" w:eastAsia="en-IN"/>
        </w:rPr>
      </w:pPr>
      <w:r w:rsidRPr="00424626">
        <w:rPr>
          <w:rFonts w:ascii="Segoe UI" w:eastAsia="Times New Roman" w:hAnsi="Segoe UI" w:cs="Segoe UI"/>
          <w:color w:val="999999"/>
          <w:sz w:val="17"/>
          <w:szCs w:val="17"/>
          <w:bdr w:val="none" w:sz="0" w:space="0" w:color="auto" w:frame="1"/>
          <w:lang w:val="en-IN" w:eastAsia="en-IN"/>
        </w:rPr>
        <w:t>Hide</w:t>
      </w:r>
      <w:r w:rsidRPr="00424626">
        <w:rPr>
          <w:rFonts w:ascii="Segoe UI" w:eastAsia="Times New Roman" w:hAnsi="Segoe UI" w:cs="Segoe UI"/>
          <w:color w:val="999999"/>
          <w:sz w:val="17"/>
          <w:szCs w:val="17"/>
          <w:lang w:val="en-IN" w:eastAsia="en-IN"/>
        </w:rPr>
        <w:t>   </w:t>
      </w:r>
      <w:r w:rsidRPr="00424626">
        <w:rPr>
          <w:rFonts w:ascii="Segoe UI" w:eastAsia="Times New Roman" w:hAnsi="Segoe UI" w:cs="Segoe UI"/>
          <w:color w:val="999999"/>
          <w:sz w:val="17"/>
          <w:szCs w:val="17"/>
          <w:bdr w:val="none" w:sz="0" w:space="0" w:color="auto" w:frame="1"/>
          <w:lang w:val="en-IN" w:eastAsia="en-IN"/>
        </w:rPr>
        <w:t>Copy Code</w:t>
      </w:r>
    </w:p>
    <w:p w14:paraId="10284124"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0000FF"/>
          <w:sz w:val="18"/>
          <w:szCs w:val="18"/>
          <w:bdr w:val="none" w:sz="0" w:space="0" w:color="auto" w:frame="1"/>
          <w:lang w:val="en-IN" w:eastAsia="en-IN"/>
        </w:rPr>
        <w:t>using</w:t>
      </w:r>
      <w:r w:rsidRPr="00424626">
        <w:rPr>
          <w:rFonts w:ascii="Consolas" w:eastAsia="Times New Roman" w:hAnsi="Consolas" w:cs="Courier New"/>
          <w:color w:val="303030"/>
          <w:sz w:val="18"/>
          <w:szCs w:val="18"/>
          <w:lang w:val="en-IN" w:eastAsia="en-IN"/>
        </w:rPr>
        <w:t xml:space="preserve"> System;</w:t>
      </w:r>
    </w:p>
    <w:p w14:paraId="7357C2BD" w14:textId="77777777" w:rsidR="00424626" w:rsidRPr="00424626" w:rsidRDefault="00424626" w:rsidP="00424626">
      <w:pPr>
        <w:shd w:val="clear" w:color="auto" w:fill="FFFFFF"/>
        <w:spacing w:beforeAutospacing="1"/>
        <w:rPr>
          <w:rFonts w:ascii="Tahoma" w:eastAsia="Times New Roman" w:hAnsi="Tahoma" w:cs="Tahoma"/>
          <w:color w:val="303030"/>
          <w:sz w:val="27"/>
          <w:szCs w:val="27"/>
          <w:lang w:val="en-IN" w:eastAsia="en-IN"/>
        </w:rPr>
      </w:pPr>
      <w:r w:rsidRPr="00424626">
        <w:rPr>
          <w:rFonts w:ascii="Tahoma" w:eastAsia="Times New Roman" w:hAnsi="Tahoma" w:cs="Tahoma"/>
          <w:color w:val="0000FF"/>
          <w:sz w:val="27"/>
          <w:szCs w:val="27"/>
          <w:bdr w:val="none" w:sz="0" w:space="0" w:color="auto" w:frame="1"/>
          <w:lang w:val="en-IN" w:eastAsia="en-IN"/>
        </w:rPr>
        <w:t>namespace</w:t>
      </w:r>
      <w:r w:rsidRPr="00424626">
        <w:rPr>
          <w:rFonts w:ascii="Tahoma" w:eastAsia="Times New Roman" w:hAnsi="Tahoma" w:cs="Tahoma"/>
          <w:color w:val="303030"/>
          <w:sz w:val="27"/>
          <w:szCs w:val="27"/>
          <w:lang w:val="en-IN" w:eastAsia="en-IN"/>
        </w:rPr>
        <w:t> Indexers</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r>
      <w:r w:rsidRPr="00424626">
        <w:rPr>
          <w:rFonts w:ascii="Tahoma" w:eastAsia="Times New Roman" w:hAnsi="Tahoma" w:cs="Tahoma"/>
          <w:color w:val="0000FF"/>
          <w:sz w:val="27"/>
          <w:szCs w:val="27"/>
          <w:bdr w:val="none" w:sz="0" w:space="0" w:color="auto" w:frame="1"/>
          <w:lang w:val="en-IN" w:eastAsia="en-IN"/>
        </w:rPr>
        <w:t>public</w:t>
      </w:r>
      <w:r w:rsidRPr="00424626">
        <w:rPr>
          <w:rFonts w:ascii="Tahoma" w:eastAsia="Times New Roman" w:hAnsi="Tahoma" w:cs="Tahoma"/>
          <w:color w:val="303030"/>
          <w:sz w:val="27"/>
          <w:szCs w:val="27"/>
          <w:lang w:val="en-IN" w:eastAsia="en-IN"/>
        </w:rPr>
        <w:t> </w:t>
      </w:r>
      <w:r w:rsidRPr="00424626">
        <w:rPr>
          <w:rFonts w:ascii="Tahoma" w:eastAsia="Times New Roman" w:hAnsi="Tahoma" w:cs="Tahoma"/>
          <w:color w:val="0000FF"/>
          <w:sz w:val="27"/>
          <w:szCs w:val="27"/>
          <w:bdr w:val="none" w:sz="0" w:space="0" w:color="auto" w:frame="1"/>
          <w:lang w:val="en-IN" w:eastAsia="en-IN"/>
        </w:rPr>
        <w:t>class</w:t>
      </w:r>
      <w:r w:rsidRPr="00424626">
        <w:rPr>
          <w:rFonts w:ascii="Tahoma" w:eastAsia="Times New Roman" w:hAnsi="Tahoma" w:cs="Tahoma"/>
          <w:color w:val="303030"/>
          <w:sz w:val="27"/>
          <w:szCs w:val="27"/>
          <w:lang w:val="en-IN" w:eastAsia="en-IN"/>
        </w:rPr>
        <w:t> IndexerClass:IIndexers</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r>
      <w:r w:rsidRPr="00424626">
        <w:rPr>
          <w:rFonts w:ascii="Tahoma" w:eastAsia="Times New Roman" w:hAnsi="Tahoma" w:cs="Tahoma"/>
          <w:color w:val="0000FF"/>
          <w:sz w:val="27"/>
          <w:szCs w:val="27"/>
          <w:bdr w:val="none" w:sz="0" w:space="0" w:color="auto" w:frame="1"/>
          <w:lang w:val="en-IN" w:eastAsia="en-IN"/>
        </w:rPr>
        <w:t>readonly</w:t>
      </w:r>
      <w:r w:rsidRPr="00424626">
        <w:rPr>
          <w:rFonts w:ascii="Tahoma" w:eastAsia="Times New Roman" w:hAnsi="Tahoma" w:cs="Tahoma"/>
          <w:color w:val="303030"/>
          <w:sz w:val="27"/>
          <w:szCs w:val="27"/>
          <w:lang w:val="en-IN" w:eastAsia="en-IN"/>
        </w:rPr>
        <w:t> </w:t>
      </w:r>
      <w:r w:rsidRPr="00424626">
        <w:rPr>
          <w:rFonts w:ascii="Tahoma" w:eastAsia="Times New Roman" w:hAnsi="Tahoma" w:cs="Tahoma"/>
          <w:color w:val="0000FF"/>
          <w:sz w:val="27"/>
          <w:szCs w:val="27"/>
          <w:bdr w:val="none" w:sz="0" w:space="0" w:color="auto" w:frame="1"/>
          <w:lang w:val="en-IN" w:eastAsia="en-IN"/>
        </w:rPr>
        <w:t>string</w:t>
      </w:r>
      <w:r w:rsidRPr="00424626">
        <w:rPr>
          <w:rFonts w:ascii="Tahoma" w:eastAsia="Times New Roman" w:hAnsi="Tahoma" w:cs="Tahoma"/>
          <w:color w:val="303030"/>
          <w:sz w:val="27"/>
          <w:szCs w:val="27"/>
          <w:lang w:val="en-IN" w:eastAsia="en-IN"/>
        </w:rPr>
        <w:t>[] _nameList = { </w:t>
      </w:r>
      <w:r w:rsidRPr="00424626">
        <w:rPr>
          <w:rFonts w:ascii="Tahoma" w:eastAsia="Times New Roman" w:hAnsi="Tahoma" w:cs="Tahoma"/>
          <w:color w:val="800080"/>
          <w:sz w:val="27"/>
          <w:szCs w:val="27"/>
          <w:bdr w:val="none" w:sz="0" w:space="0" w:color="auto" w:frame="1"/>
          <w:lang w:val="en-IN" w:eastAsia="en-IN"/>
        </w:rPr>
        <w:t>“AKhil”</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800080"/>
          <w:sz w:val="27"/>
          <w:szCs w:val="27"/>
          <w:bdr w:val="none" w:sz="0" w:space="0" w:color="auto" w:frame="1"/>
          <w:lang w:val="en-IN" w:eastAsia="en-IN"/>
        </w:rPr>
        <w:t>“Bob”</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800080"/>
          <w:sz w:val="27"/>
          <w:szCs w:val="27"/>
          <w:bdr w:val="none" w:sz="0" w:space="0" w:color="auto" w:frame="1"/>
          <w:lang w:val="en-IN" w:eastAsia="en-IN"/>
        </w:rPr>
        <w:t>“Shawn”</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800080"/>
          <w:sz w:val="27"/>
          <w:szCs w:val="27"/>
          <w:bdr w:val="none" w:sz="0" w:space="0" w:color="auto" w:frame="1"/>
          <w:lang w:val="en-IN" w:eastAsia="en-IN"/>
        </w:rPr>
        <w:t>“Sandra”</w:t>
      </w:r>
      <w:r w:rsidRPr="00424626">
        <w:rPr>
          <w:rFonts w:ascii="Tahoma" w:eastAsia="Times New Roman" w:hAnsi="Tahoma" w:cs="Tahoma"/>
          <w:color w:val="303030"/>
          <w:sz w:val="27"/>
          <w:szCs w:val="27"/>
          <w:lang w:val="en-IN" w:eastAsia="en-IN"/>
        </w:rPr>
        <w:t> };</w:t>
      </w:r>
    </w:p>
    <w:p w14:paraId="08D6C380" w14:textId="77777777" w:rsidR="00424626" w:rsidRPr="00424626" w:rsidRDefault="00424626" w:rsidP="00424626">
      <w:pPr>
        <w:shd w:val="clear" w:color="auto" w:fill="FFFFFF"/>
        <w:spacing w:beforeAutospacing="1"/>
        <w:rPr>
          <w:rFonts w:ascii="Tahoma" w:eastAsia="Times New Roman" w:hAnsi="Tahoma" w:cs="Tahoma"/>
          <w:color w:val="303030"/>
          <w:sz w:val="27"/>
          <w:szCs w:val="27"/>
          <w:lang w:val="en-IN" w:eastAsia="en-IN"/>
        </w:rPr>
      </w:pPr>
      <w:r w:rsidRPr="00424626">
        <w:rPr>
          <w:rFonts w:ascii="Tahoma" w:eastAsia="Times New Roman" w:hAnsi="Tahoma" w:cs="Tahoma"/>
          <w:color w:val="0000FF"/>
          <w:sz w:val="27"/>
          <w:szCs w:val="27"/>
          <w:bdr w:val="none" w:sz="0" w:space="0" w:color="auto" w:frame="1"/>
          <w:lang w:val="en-IN" w:eastAsia="en-IN"/>
        </w:rPr>
        <w:lastRenderedPageBreak/>
        <w:t>public</w:t>
      </w:r>
      <w:r w:rsidRPr="00424626">
        <w:rPr>
          <w:rFonts w:ascii="Tahoma" w:eastAsia="Times New Roman" w:hAnsi="Tahoma" w:cs="Tahoma"/>
          <w:color w:val="303030"/>
          <w:sz w:val="27"/>
          <w:szCs w:val="27"/>
          <w:lang w:val="en-IN" w:eastAsia="en-IN"/>
        </w:rPr>
        <w:t> </w:t>
      </w:r>
      <w:r w:rsidRPr="00424626">
        <w:rPr>
          <w:rFonts w:ascii="Tahoma" w:eastAsia="Times New Roman" w:hAnsi="Tahoma" w:cs="Tahoma"/>
          <w:color w:val="0000FF"/>
          <w:sz w:val="27"/>
          <w:szCs w:val="27"/>
          <w:bdr w:val="none" w:sz="0" w:space="0" w:color="auto" w:frame="1"/>
          <w:lang w:val="en-IN" w:eastAsia="en-IN"/>
        </w:rPr>
        <w:t>string</w:t>
      </w:r>
      <w:r w:rsidRPr="00424626">
        <w:rPr>
          <w:rFonts w:ascii="Tahoma" w:eastAsia="Times New Roman" w:hAnsi="Tahoma" w:cs="Tahoma"/>
          <w:color w:val="303030"/>
          <w:sz w:val="27"/>
          <w:szCs w:val="27"/>
          <w:lang w:val="en-IN" w:eastAsia="en-IN"/>
        </w:rPr>
        <w:t> </w:t>
      </w:r>
      <w:r w:rsidRPr="00424626">
        <w:rPr>
          <w:rFonts w:ascii="Tahoma" w:eastAsia="Times New Roman" w:hAnsi="Tahoma" w:cs="Tahoma"/>
          <w:color w:val="0000FF"/>
          <w:sz w:val="27"/>
          <w:szCs w:val="27"/>
          <w:bdr w:val="none" w:sz="0" w:space="0" w:color="auto" w:frame="1"/>
          <w:lang w:val="en-IN" w:eastAsia="en-IN"/>
        </w:rPr>
        <w:t>this</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0000FF"/>
          <w:sz w:val="27"/>
          <w:szCs w:val="27"/>
          <w:bdr w:val="none" w:sz="0" w:space="0" w:color="auto" w:frame="1"/>
          <w:lang w:val="en-IN" w:eastAsia="en-IN"/>
        </w:rPr>
        <w:t>int</w:t>
      </w:r>
      <w:r w:rsidRPr="00424626">
        <w:rPr>
          <w:rFonts w:ascii="Tahoma" w:eastAsia="Times New Roman" w:hAnsi="Tahoma" w:cs="Tahoma"/>
          <w:color w:val="303030"/>
          <w:sz w:val="27"/>
          <w:szCs w:val="27"/>
          <w:lang w:val="en-IN" w:eastAsia="en-IN"/>
        </w:rPr>
        <w:t> indexerValue]</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r>
      <w:r w:rsidRPr="00424626">
        <w:rPr>
          <w:rFonts w:ascii="Tahoma" w:eastAsia="Times New Roman" w:hAnsi="Tahoma" w:cs="Tahoma"/>
          <w:color w:val="0000FF"/>
          <w:sz w:val="27"/>
          <w:szCs w:val="27"/>
          <w:bdr w:val="none" w:sz="0" w:space="0" w:color="auto" w:frame="1"/>
          <w:lang w:val="en-IN" w:eastAsia="en-IN"/>
        </w:rPr>
        <w:t>get</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r>
      <w:r w:rsidRPr="00424626">
        <w:rPr>
          <w:rFonts w:ascii="Tahoma" w:eastAsia="Times New Roman" w:hAnsi="Tahoma" w:cs="Tahoma"/>
          <w:color w:val="0000FF"/>
          <w:sz w:val="27"/>
          <w:szCs w:val="27"/>
          <w:bdr w:val="none" w:sz="0" w:space="0" w:color="auto" w:frame="1"/>
          <w:lang w:val="en-IN" w:eastAsia="en-IN"/>
        </w:rPr>
        <w:t>return</w:t>
      </w:r>
      <w:r w:rsidRPr="00424626">
        <w:rPr>
          <w:rFonts w:ascii="Tahoma" w:eastAsia="Times New Roman" w:hAnsi="Tahoma" w:cs="Tahoma"/>
          <w:color w:val="303030"/>
          <w:sz w:val="27"/>
          <w:szCs w:val="27"/>
          <w:lang w:val="en-IN" w:eastAsia="en-IN"/>
        </w:rPr>
        <w:t> _nameList[indexerValue];</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r>
      <w:r w:rsidRPr="00424626">
        <w:rPr>
          <w:rFonts w:ascii="Tahoma" w:eastAsia="Times New Roman" w:hAnsi="Tahoma" w:cs="Tahoma"/>
          <w:color w:val="0000FF"/>
          <w:sz w:val="27"/>
          <w:szCs w:val="27"/>
          <w:bdr w:val="none" w:sz="0" w:space="0" w:color="auto" w:frame="1"/>
          <w:lang w:val="en-IN" w:eastAsia="en-IN"/>
        </w:rPr>
        <w:t>set</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t>_nameList[indexerValue] = value;</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t>}</w:t>
      </w:r>
    </w:p>
    <w:p w14:paraId="3216BC46"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The class has a default array of strings that hold names. Now we can implement interface defined indexer in this class to write our custom logic to fetch names on the base of </w:t>
      </w:r>
      <w:r w:rsidRPr="00424626">
        <w:rPr>
          <w:rFonts w:ascii="Consolas" w:eastAsia="Times New Roman" w:hAnsi="Consolas" w:cs="Courier New"/>
          <w:color w:val="990000"/>
          <w:bdr w:val="none" w:sz="0" w:space="0" w:color="auto" w:frame="1"/>
          <w:lang w:val="en-IN" w:eastAsia="en-IN"/>
        </w:rPr>
        <w:t>indexerValue</w:t>
      </w:r>
      <w:r w:rsidRPr="00424626">
        <w:rPr>
          <w:rFonts w:ascii="Segoe UI" w:eastAsia="Times New Roman" w:hAnsi="Segoe UI" w:cs="Segoe UI"/>
          <w:color w:val="111111"/>
          <w:sz w:val="21"/>
          <w:szCs w:val="21"/>
          <w:lang w:val="en-IN" w:eastAsia="en-IN"/>
        </w:rPr>
        <w:t>. Let’s call this in our main method,</w:t>
      </w:r>
    </w:p>
    <w:p w14:paraId="2D419ACE" w14:textId="77777777" w:rsidR="00424626" w:rsidRPr="00424626" w:rsidRDefault="00424626" w:rsidP="00424626">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24626">
        <w:rPr>
          <w:rFonts w:ascii="Segoe UI" w:eastAsia="Times New Roman" w:hAnsi="Segoe UI" w:cs="Segoe UI"/>
          <w:b/>
          <w:bCs/>
          <w:color w:val="111111"/>
          <w:sz w:val="24"/>
          <w:szCs w:val="24"/>
          <w:lang w:val="en-IN" w:eastAsia="en-IN"/>
        </w:rPr>
        <w:t>Program.cs</w:t>
      </w:r>
    </w:p>
    <w:p w14:paraId="48DC8E5A" w14:textId="77777777" w:rsidR="00424626" w:rsidRPr="00424626" w:rsidRDefault="00424626" w:rsidP="00424626">
      <w:pPr>
        <w:shd w:val="clear" w:color="auto" w:fill="FFFFFF"/>
        <w:jc w:val="right"/>
        <w:rPr>
          <w:rFonts w:ascii="Segoe UI" w:eastAsia="Times New Roman" w:hAnsi="Segoe UI" w:cs="Segoe UI"/>
          <w:color w:val="999999"/>
          <w:sz w:val="17"/>
          <w:szCs w:val="17"/>
          <w:lang w:val="en-IN" w:eastAsia="en-IN"/>
        </w:rPr>
      </w:pPr>
      <w:r w:rsidRPr="00424626">
        <w:rPr>
          <w:rFonts w:ascii="Segoe UI" w:eastAsia="Times New Roman" w:hAnsi="Segoe UI" w:cs="Segoe UI"/>
          <w:color w:val="999999"/>
          <w:sz w:val="17"/>
          <w:szCs w:val="17"/>
          <w:bdr w:val="none" w:sz="0" w:space="0" w:color="auto" w:frame="1"/>
          <w:lang w:val="en-IN" w:eastAsia="en-IN"/>
        </w:rPr>
        <w:t>Hide</w:t>
      </w:r>
      <w:r w:rsidRPr="00424626">
        <w:rPr>
          <w:rFonts w:ascii="Segoe UI" w:eastAsia="Times New Roman" w:hAnsi="Segoe UI" w:cs="Segoe UI"/>
          <w:color w:val="999999"/>
          <w:sz w:val="17"/>
          <w:szCs w:val="17"/>
          <w:lang w:val="en-IN" w:eastAsia="en-IN"/>
        </w:rPr>
        <w:t>   </w:t>
      </w:r>
      <w:r w:rsidRPr="00424626">
        <w:rPr>
          <w:rFonts w:ascii="Segoe UI" w:eastAsia="Times New Roman" w:hAnsi="Segoe UI" w:cs="Segoe UI"/>
          <w:color w:val="999999"/>
          <w:sz w:val="17"/>
          <w:szCs w:val="17"/>
          <w:bdr w:val="none" w:sz="0" w:space="0" w:color="auto" w:frame="1"/>
          <w:lang w:val="en-IN" w:eastAsia="en-IN"/>
        </w:rPr>
        <w:t>Copy Code</w:t>
      </w:r>
    </w:p>
    <w:p w14:paraId="504DF167"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0000FF"/>
          <w:sz w:val="18"/>
          <w:szCs w:val="18"/>
          <w:bdr w:val="none" w:sz="0" w:space="0" w:color="auto" w:frame="1"/>
          <w:lang w:val="en-IN" w:eastAsia="en-IN"/>
        </w:rPr>
        <w:t>using</w:t>
      </w:r>
      <w:r w:rsidRPr="00424626">
        <w:rPr>
          <w:rFonts w:ascii="Consolas" w:eastAsia="Times New Roman" w:hAnsi="Consolas" w:cs="Courier New"/>
          <w:color w:val="303030"/>
          <w:sz w:val="18"/>
          <w:szCs w:val="18"/>
          <w:lang w:val="en-IN" w:eastAsia="en-IN"/>
        </w:rPr>
        <w:t xml:space="preserve"> System;</w:t>
      </w:r>
    </w:p>
    <w:p w14:paraId="5932ED09" w14:textId="77777777" w:rsidR="00424626" w:rsidRPr="00424626" w:rsidRDefault="00424626" w:rsidP="00424626">
      <w:pPr>
        <w:shd w:val="clear" w:color="auto" w:fill="FFFFFF"/>
        <w:spacing w:beforeAutospacing="1"/>
        <w:rPr>
          <w:rFonts w:ascii="Tahoma" w:eastAsia="Times New Roman" w:hAnsi="Tahoma" w:cs="Tahoma"/>
          <w:color w:val="303030"/>
          <w:sz w:val="27"/>
          <w:szCs w:val="27"/>
          <w:lang w:val="en-IN" w:eastAsia="en-IN"/>
        </w:rPr>
      </w:pPr>
      <w:r w:rsidRPr="00424626">
        <w:rPr>
          <w:rFonts w:ascii="Tahoma" w:eastAsia="Times New Roman" w:hAnsi="Tahoma" w:cs="Tahoma"/>
          <w:color w:val="0000FF"/>
          <w:sz w:val="27"/>
          <w:szCs w:val="27"/>
          <w:bdr w:val="none" w:sz="0" w:space="0" w:color="auto" w:frame="1"/>
          <w:lang w:val="en-IN" w:eastAsia="en-IN"/>
        </w:rPr>
        <w:t>namespace</w:t>
      </w:r>
      <w:r w:rsidRPr="00424626">
        <w:rPr>
          <w:rFonts w:ascii="Tahoma" w:eastAsia="Times New Roman" w:hAnsi="Tahoma" w:cs="Tahoma"/>
          <w:color w:val="303030"/>
          <w:sz w:val="27"/>
          <w:szCs w:val="27"/>
          <w:lang w:val="en-IN" w:eastAsia="en-IN"/>
        </w:rPr>
        <w:t> Indexers</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r>
      <w:r w:rsidRPr="00424626">
        <w:rPr>
          <w:rFonts w:ascii="Tahoma" w:eastAsia="Times New Roman" w:hAnsi="Tahoma" w:cs="Tahoma"/>
          <w:color w:val="0000FF"/>
          <w:sz w:val="27"/>
          <w:szCs w:val="27"/>
          <w:bdr w:val="none" w:sz="0" w:space="0" w:color="auto" w:frame="1"/>
          <w:lang w:val="en-IN" w:eastAsia="en-IN"/>
        </w:rPr>
        <w:t>class</w:t>
      </w:r>
      <w:r w:rsidRPr="00424626">
        <w:rPr>
          <w:rFonts w:ascii="Tahoma" w:eastAsia="Times New Roman" w:hAnsi="Tahoma" w:cs="Tahoma"/>
          <w:color w:val="303030"/>
          <w:sz w:val="27"/>
          <w:szCs w:val="27"/>
          <w:lang w:val="en-IN" w:eastAsia="en-IN"/>
        </w:rPr>
        <w:t> Program</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r>
      <w:r w:rsidRPr="00424626">
        <w:rPr>
          <w:rFonts w:ascii="Tahoma" w:eastAsia="Times New Roman" w:hAnsi="Tahoma" w:cs="Tahoma"/>
          <w:color w:val="0000FF"/>
          <w:sz w:val="27"/>
          <w:szCs w:val="27"/>
          <w:bdr w:val="none" w:sz="0" w:space="0" w:color="auto" w:frame="1"/>
          <w:lang w:val="en-IN" w:eastAsia="en-IN"/>
        </w:rPr>
        <w:t>static</w:t>
      </w:r>
      <w:r w:rsidRPr="00424626">
        <w:rPr>
          <w:rFonts w:ascii="Tahoma" w:eastAsia="Times New Roman" w:hAnsi="Tahoma" w:cs="Tahoma"/>
          <w:color w:val="303030"/>
          <w:sz w:val="27"/>
          <w:szCs w:val="27"/>
          <w:lang w:val="en-IN" w:eastAsia="en-IN"/>
        </w:rPr>
        <w:t> </w:t>
      </w:r>
      <w:r w:rsidRPr="00424626">
        <w:rPr>
          <w:rFonts w:ascii="Tahoma" w:eastAsia="Times New Roman" w:hAnsi="Tahoma" w:cs="Tahoma"/>
          <w:color w:val="0000FF"/>
          <w:sz w:val="27"/>
          <w:szCs w:val="27"/>
          <w:bdr w:val="none" w:sz="0" w:space="0" w:color="auto" w:frame="1"/>
          <w:lang w:val="en-IN" w:eastAsia="en-IN"/>
        </w:rPr>
        <w:t>void</w:t>
      </w:r>
      <w:r w:rsidRPr="00424626">
        <w:rPr>
          <w:rFonts w:ascii="Tahoma" w:eastAsia="Times New Roman" w:hAnsi="Tahoma" w:cs="Tahoma"/>
          <w:color w:val="303030"/>
          <w:sz w:val="27"/>
          <w:szCs w:val="27"/>
          <w:lang w:val="en-IN" w:eastAsia="en-IN"/>
        </w:rPr>
        <w:t> Main(</w:t>
      </w:r>
      <w:r w:rsidRPr="00424626">
        <w:rPr>
          <w:rFonts w:ascii="Tahoma" w:eastAsia="Times New Roman" w:hAnsi="Tahoma" w:cs="Tahoma"/>
          <w:color w:val="0000FF"/>
          <w:sz w:val="27"/>
          <w:szCs w:val="27"/>
          <w:bdr w:val="none" w:sz="0" w:space="0" w:color="auto" w:frame="1"/>
          <w:lang w:val="en-IN" w:eastAsia="en-IN"/>
        </w:rPr>
        <w:t>string</w:t>
      </w:r>
      <w:r w:rsidRPr="00424626">
        <w:rPr>
          <w:rFonts w:ascii="Tahoma" w:eastAsia="Times New Roman" w:hAnsi="Tahoma" w:cs="Tahoma"/>
          <w:color w:val="303030"/>
          <w:sz w:val="27"/>
          <w:szCs w:val="27"/>
          <w:lang w:val="en-IN" w:eastAsia="en-IN"/>
        </w:rPr>
        <w:t>[] args)</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t>IIndexers iIndexer=new IndexerClass();</w:t>
      </w:r>
      <w:r w:rsidRPr="00424626">
        <w:rPr>
          <w:rFonts w:ascii="Tahoma" w:eastAsia="Times New Roman" w:hAnsi="Tahoma" w:cs="Tahoma"/>
          <w:color w:val="303030"/>
          <w:sz w:val="27"/>
          <w:szCs w:val="27"/>
          <w:lang w:val="en-IN" w:eastAsia="en-IN"/>
        </w:rPr>
        <w:br/>
        <w:t>Console.WriteLine(iIndexer[</w:t>
      </w:r>
      <w:r w:rsidRPr="00424626">
        <w:rPr>
          <w:rFonts w:ascii="Tahoma" w:eastAsia="Times New Roman" w:hAnsi="Tahoma" w:cs="Tahoma"/>
          <w:color w:val="000080"/>
          <w:sz w:val="27"/>
          <w:szCs w:val="27"/>
          <w:bdr w:val="none" w:sz="0" w:space="0" w:color="auto" w:frame="1"/>
          <w:lang w:val="en-IN" w:eastAsia="en-IN"/>
        </w:rPr>
        <w:t>0</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303030"/>
          <w:sz w:val="27"/>
          <w:szCs w:val="27"/>
          <w:lang w:val="en-IN" w:eastAsia="en-IN"/>
        </w:rPr>
        <w:br/>
        <w:t>Console.WriteLine(iIndexer[</w:t>
      </w:r>
      <w:r w:rsidRPr="00424626">
        <w:rPr>
          <w:rFonts w:ascii="Tahoma" w:eastAsia="Times New Roman" w:hAnsi="Tahoma" w:cs="Tahoma"/>
          <w:color w:val="000080"/>
          <w:sz w:val="27"/>
          <w:szCs w:val="27"/>
          <w:bdr w:val="none" w:sz="0" w:space="0" w:color="auto" w:frame="1"/>
          <w:lang w:val="en-IN" w:eastAsia="en-IN"/>
        </w:rPr>
        <w:t>1</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303030"/>
          <w:sz w:val="27"/>
          <w:szCs w:val="27"/>
          <w:lang w:val="en-IN" w:eastAsia="en-IN"/>
        </w:rPr>
        <w:br/>
        <w:t>Console.WriteLine(iIndexer[</w:t>
      </w:r>
      <w:r w:rsidRPr="00424626">
        <w:rPr>
          <w:rFonts w:ascii="Tahoma" w:eastAsia="Times New Roman" w:hAnsi="Tahoma" w:cs="Tahoma"/>
          <w:color w:val="000080"/>
          <w:sz w:val="27"/>
          <w:szCs w:val="27"/>
          <w:bdr w:val="none" w:sz="0" w:space="0" w:color="auto" w:frame="1"/>
          <w:lang w:val="en-IN" w:eastAsia="en-IN"/>
        </w:rPr>
        <w:t>2</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303030"/>
          <w:sz w:val="27"/>
          <w:szCs w:val="27"/>
          <w:lang w:val="en-IN" w:eastAsia="en-IN"/>
        </w:rPr>
        <w:br/>
        <w:t>Console.WriteLine(iIndexer[</w:t>
      </w:r>
      <w:r w:rsidRPr="00424626">
        <w:rPr>
          <w:rFonts w:ascii="Tahoma" w:eastAsia="Times New Roman" w:hAnsi="Tahoma" w:cs="Tahoma"/>
          <w:color w:val="000080"/>
          <w:sz w:val="27"/>
          <w:szCs w:val="27"/>
          <w:bdr w:val="none" w:sz="0" w:space="0" w:color="auto" w:frame="1"/>
          <w:lang w:val="en-IN" w:eastAsia="en-IN"/>
        </w:rPr>
        <w:t>3</w:t>
      </w: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303030"/>
          <w:sz w:val="27"/>
          <w:szCs w:val="27"/>
          <w:lang w:val="en-IN" w:eastAsia="en-IN"/>
        </w:rPr>
        <w:br/>
        <w:t>Console.ReadLine();</w:t>
      </w:r>
    </w:p>
    <w:p w14:paraId="11BC4C56" w14:textId="77777777" w:rsidR="00424626" w:rsidRPr="00424626" w:rsidRDefault="00424626" w:rsidP="00424626">
      <w:pPr>
        <w:shd w:val="clear" w:color="auto" w:fill="FFFFFF"/>
        <w:spacing w:before="100" w:beforeAutospacing="1" w:after="360"/>
        <w:rPr>
          <w:rFonts w:ascii="Tahoma" w:eastAsia="Times New Roman" w:hAnsi="Tahoma" w:cs="Tahoma"/>
          <w:color w:val="303030"/>
          <w:sz w:val="27"/>
          <w:szCs w:val="27"/>
          <w:lang w:val="en-IN" w:eastAsia="en-IN"/>
        </w:rPr>
      </w:pPr>
      <w:r w:rsidRPr="00424626">
        <w:rPr>
          <w:rFonts w:ascii="Tahoma" w:eastAsia="Times New Roman" w:hAnsi="Tahoma" w:cs="Tahoma"/>
          <w:color w:val="303030"/>
          <w:sz w:val="27"/>
          <w:szCs w:val="27"/>
          <w:lang w:val="en-IN" w:eastAsia="en-IN"/>
        </w:rPr>
        <w:t>}</w:t>
      </w:r>
      <w:r w:rsidRPr="00424626">
        <w:rPr>
          <w:rFonts w:ascii="Tahoma" w:eastAsia="Times New Roman" w:hAnsi="Tahoma" w:cs="Tahoma"/>
          <w:color w:val="303030"/>
          <w:sz w:val="27"/>
          <w:szCs w:val="27"/>
          <w:lang w:val="en-IN" w:eastAsia="en-IN"/>
        </w:rPr>
        <w:br/>
        <w:t>}</w:t>
      </w:r>
      <w:r w:rsidRPr="00424626">
        <w:rPr>
          <w:rFonts w:ascii="Tahoma" w:eastAsia="Times New Roman" w:hAnsi="Tahoma" w:cs="Tahoma"/>
          <w:color w:val="303030"/>
          <w:sz w:val="27"/>
          <w:szCs w:val="27"/>
          <w:lang w:val="en-IN" w:eastAsia="en-IN"/>
        </w:rPr>
        <w:br/>
        <w:t>}</w:t>
      </w:r>
    </w:p>
    <w:p w14:paraId="7FC93F74"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Run the application. Output,</w:t>
      </w:r>
    </w:p>
    <w:p w14:paraId="66943887" w14:textId="257C922E"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noProof/>
          <w:color w:val="111111"/>
          <w:sz w:val="21"/>
          <w:szCs w:val="21"/>
          <w:lang w:val="en-IN" w:eastAsia="en-IN"/>
        </w:rPr>
        <w:lastRenderedPageBreak/>
        <w:drawing>
          <wp:inline distT="0" distB="0" distL="0" distR="0" wp14:anchorId="6AA4AA22" wp14:editId="08865BCE">
            <wp:extent cx="2085975" cy="249555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85975" cy="2495550"/>
                    </a:xfrm>
                    <a:prstGeom prst="rect">
                      <a:avLst/>
                    </a:prstGeom>
                    <a:noFill/>
                    <a:ln>
                      <a:noFill/>
                    </a:ln>
                  </pic:spPr>
                </pic:pic>
              </a:graphicData>
            </a:graphic>
          </wp:inline>
        </w:drawing>
      </w:r>
    </w:p>
    <w:p w14:paraId="5F4988C1"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In main method, we took Interface reference to create an object of </w:t>
      </w:r>
      <w:r w:rsidRPr="00424626">
        <w:rPr>
          <w:rFonts w:ascii="Consolas" w:eastAsia="Times New Roman" w:hAnsi="Consolas" w:cs="Courier New"/>
          <w:color w:val="990000"/>
          <w:bdr w:val="none" w:sz="0" w:space="0" w:color="auto" w:frame="1"/>
          <w:lang w:val="en-IN" w:eastAsia="en-IN"/>
        </w:rPr>
        <w:t>IndexerClass</w:t>
      </w:r>
      <w:r w:rsidRPr="00424626">
        <w:rPr>
          <w:rFonts w:ascii="Segoe UI" w:eastAsia="Times New Roman" w:hAnsi="Segoe UI" w:cs="Segoe UI"/>
          <w:color w:val="111111"/>
          <w:sz w:val="21"/>
          <w:szCs w:val="21"/>
          <w:lang w:val="en-IN" w:eastAsia="en-IN"/>
        </w:rPr>
        <w:t>, and we accessed that object array through indexer values like an array. It gives the names one by one.</w:t>
      </w:r>
    </w:p>
    <w:p w14:paraId="23103BAB"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Now if I want to access “set” accessor as well, I can easily do that. To check this, just add two more lines where you set the value in indexer,</w:t>
      </w:r>
    </w:p>
    <w:p w14:paraId="40CDC3A5" w14:textId="77777777" w:rsidR="00424626" w:rsidRPr="00424626" w:rsidRDefault="00424626" w:rsidP="00424626">
      <w:pPr>
        <w:shd w:val="clear" w:color="auto" w:fill="FFFFFF"/>
        <w:jc w:val="right"/>
        <w:rPr>
          <w:rFonts w:ascii="Segoe UI" w:eastAsia="Times New Roman" w:hAnsi="Segoe UI" w:cs="Segoe UI"/>
          <w:color w:val="999999"/>
          <w:sz w:val="17"/>
          <w:szCs w:val="17"/>
          <w:lang w:val="en-IN" w:eastAsia="en-IN"/>
        </w:rPr>
      </w:pPr>
      <w:r w:rsidRPr="00424626">
        <w:rPr>
          <w:rFonts w:ascii="Segoe UI" w:eastAsia="Times New Roman" w:hAnsi="Segoe UI" w:cs="Segoe UI"/>
          <w:color w:val="999999"/>
          <w:sz w:val="17"/>
          <w:szCs w:val="17"/>
          <w:bdr w:val="none" w:sz="0" w:space="0" w:color="auto" w:frame="1"/>
          <w:lang w:val="en-IN" w:eastAsia="en-IN"/>
        </w:rPr>
        <w:t>Hide</w:t>
      </w:r>
      <w:r w:rsidRPr="00424626">
        <w:rPr>
          <w:rFonts w:ascii="Segoe UI" w:eastAsia="Times New Roman" w:hAnsi="Segoe UI" w:cs="Segoe UI"/>
          <w:color w:val="999999"/>
          <w:sz w:val="17"/>
          <w:szCs w:val="17"/>
          <w:lang w:val="en-IN" w:eastAsia="en-IN"/>
        </w:rPr>
        <w:t>   </w:t>
      </w:r>
      <w:r w:rsidRPr="00424626">
        <w:rPr>
          <w:rFonts w:ascii="Segoe UI" w:eastAsia="Times New Roman" w:hAnsi="Segoe UI" w:cs="Segoe UI"/>
          <w:color w:val="999999"/>
          <w:sz w:val="17"/>
          <w:szCs w:val="17"/>
          <w:bdr w:val="none" w:sz="0" w:space="0" w:color="auto" w:frame="1"/>
          <w:lang w:val="en-IN" w:eastAsia="en-IN"/>
        </w:rPr>
        <w:t>Copy Code</w:t>
      </w:r>
    </w:p>
    <w:p w14:paraId="30D77772"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 xml:space="preserve">            iIndexer[</w:t>
      </w:r>
      <w:r w:rsidRPr="00424626">
        <w:rPr>
          <w:rFonts w:ascii="Consolas" w:eastAsia="Times New Roman" w:hAnsi="Consolas" w:cs="Courier New"/>
          <w:color w:val="000080"/>
          <w:sz w:val="18"/>
          <w:szCs w:val="18"/>
          <w:bdr w:val="none" w:sz="0" w:space="0" w:color="auto" w:frame="1"/>
          <w:lang w:val="en-IN" w:eastAsia="en-IN"/>
        </w:rPr>
        <w:t>2</w:t>
      </w:r>
      <w:r w:rsidRPr="00424626">
        <w:rPr>
          <w:rFonts w:ascii="Consolas" w:eastAsia="Times New Roman" w:hAnsi="Consolas" w:cs="Courier New"/>
          <w:color w:val="303030"/>
          <w:sz w:val="18"/>
          <w:szCs w:val="18"/>
          <w:lang w:val="en-IN" w:eastAsia="en-IN"/>
        </w:rPr>
        <w:t xml:space="preserve">] = </w:t>
      </w:r>
      <w:r w:rsidRPr="00424626">
        <w:rPr>
          <w:rFonts w:ascii="Consolas" w:eastAsia="Times New Roman" w:hAnsi="Consolas" w:cs="Courier New"/>
          <w:color w:val="800080"/>
          <w:sz w:val="18"/>
          <w:szCs w:val="18"/>
          <w:bdr w:val="none" w:sz="0" w:space="0" w:color="auto" w:frame="1"/>
          <w:lang w:val="en-IN" w:eastAsia="en-IN"/>
        </w:rPr>
        <w:t>"Akhil Mittal"</w:t>
      </w:r>
      <w:r w:rsidRPr="00424626">
        <w:rPr>
          <w:rFonts w:ascii="Consolas" w:eastAsia="Times New Roman" w:hAnsi="Consolas" w:cs="Courier New"/>
          <w:color w:val="303030"/>
          <w:sz w:val="18"/>
          <w:szCs w:val="18"/>
          <w:lang w:val="en-IN" w:eastAsia="en-IN"/>
        </w:rPr>
        <w:t>;</w:t>
      </w:r>
    </w:p>
    <w:p w14:paraId="550E1679" w14:textId="77777777" w:rsidR="00424626" w:rsidRPr="00424626" w:rsidRDefault="00424626" w:rsidP="0042462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24626">
        <w:rPr>
          <w:rFonts w:ascii="Consolas" w:eastAsia="Times New Roman" w:hAnsi="Consolas" w:cs="Courier New"/>
          <w:color w:val="303030"/>
          <w:sz w:val="18"/>
          <w:szCs w:val="18"/>
          <w:lang w:val="en-IN" w:eastAsia="en-IN"/>
        </w:rPr>
        <w:t xml:space="preserve">            Console.WriteLine(iIndexer[</w:t>
      </w:r>
      <w:r w:rsidRPr="00424626">
        <w:rPr>
          <w:rFonts w:ascii="Consolas" w:eastAsia="Times New Roman" w:hAnsi="Consolas" w:cs="Courier New"/>
          <w:color w:val="000080"/>
          <w:sz w:val="18"/>
          <w:szCs w:val="18"/>
          <w:bdr w:val="none" w:sz="0" w:space="0" w:color="auto" w:frame="1"/>
          <w:lang w:val="en-IN" w:eastAsia="en-IN"/>
        </w:rPr>
        <w:t>2</w:t>
      </w:r>
      <w:r w:rsidRPr="00424626">
        <w:rPr>
          <w:rFonts w:ascii="Consolas" w:eastAsia="Times New Roman" w:hAnsi="Consolas" w:cs="Courier New"/>
          <w:color w:val="303030"/>
          <w:sz w:val="18"/>
          <w:szCs w:val="18"/>
          <w:lang w:val="en-IN" w:eastAsia="en-IN"/>
        </w:rPr>
        <w:t>]);</w:t>
      </w:r>
    </w:p>
    <w:p w14:paraId="1880F36E" w14:textId="7777777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color w:val="111111"/>
          <w:sz w:val="21"/>
          <w:szCs w:val="21"/>
          <w:lang w:val="en-IN" w:eastAsia="en-IN"/>
        </w:rPr>
        <w:t>I set the value of 2</w:t>
      </w:r>
      <w:r w:rsidRPr="00424626">
        <w:rPr>
          <w:rFonts w:ascii="Segoe UI" w:eastAsia="Times New Roman" w:hAnsi="Segoe UI" w:cs="Segoe UI"/>
          <w:color w:val="111111"/>
          <w:sz w:val="16"/>
          <w:szCs w:val="16"/>
          <w:bdr w:val="none" w:sz="0" w:space="0" w:color="auto" w:frame="1"/>
          <w:vertAlign w:val="superscript"/>
          <w:lang w:val="en-IN" w:eastAsia="en-IN"/>
        </w:rPr>
        <w:t>nd</w:t>
      </w:r>
      <w:r w:rsidRPr="00424626">
        <w:rPr>
          <w:rFonts w:ascii="Segoe UI" w:eastAsia="Times New Roman" w:hAnsi="Segoe UI" w:cs="Segoe UI"/>
          <w:color w:val="111111"/>
          <w:sz w:val="21"/>
          <w:szCs w:val="21"/>
          <w:lang w:val="en-IN" w:eastAsia="en-IN"/>
        </w:rPr>
        <w:t> element as a new name, let’s see the output,</w:t>
      </w:r>
    </w:p>
    <w:p w14:paraId="260783C7" w14:textId="547F1FC7" w:rsidR="00424626" w:rsidRPr="00424626" w:rsidRDefault="00424626" w:rsidP="00424626">
      <w:pPr>
        <w:shd w:val="clear" w:color="auto" w:fill="FFFFFF"/>
        <w:rPr>
          <w:rFonts w:ascii="Segoe UI" w:eastAsia="Times New Roman" w:hAnsi="Segoe UI" w:cs="Segoe UI"/>
          <w:color w:val="111111"/>
          <w:sz w:val="21"/>
          <w:szCs w:val="21"/>
          <w:lang w:val="en-IN" w:eastAsia="en-IN"/>
        </w:rPr>
      </w:pPr>
      <w:r w:rsidRPr="00424626">
        <w:rPr>
          <w:rFonts w:ascii="Segoe UI" w:eastAsia="Times New Roman" w:hAnsi="Segoe UI" w:cs="Segoe UI"/>
          <w:noProof/>
          <w:color w:val="111111"/>
          <w:sz w:val="21"/>
          <w:szCs w:val="21"/>
          <w:lang w:val="en-IN" w:eastAsia="en-IN"/>
        </w:rPr>
        <w:drawing>
          <wp:inline distT="0" distB="0" distL="0" distR="0" wp14:anchorId="4A1FDD7A" wp14:editId="4EE8CFF7">
            <wp:extent cx="2486025" cy="234315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486025" cy="2343150"/>
                    </a:xfrm>
                    <a:prstGeom prst="rect">
                      <a:avLst/>
                    </a:prstGeom>
                    <a:noFill/>
                    <a:ln>
                      <a:noFill/>
                    </a:ln>
                  </pic:spPr>
                </pic:pic>
              </a:graphicData>
            </a:graphic>
          </wp:inline>
        </w:drawing>
      </w:r>
    </w:p>
    <w:p w14:paraId="1A56B28C" w14:textId="3700A5DC" w:rsidR="008E160F" w:rsidRDefault="008E160F" w:rsidP="009F25A1">
      <w:pPr>
        <w:shd w:val="clear" w:color="auto" w:fill="FFFFFF"/>
        <w:spacing w:before="300" w:after="165"/>
        <w:outlineLvl w:val="1"/>
        <w:rPr>
          <w:rFonts w:ascii="Segoe UI" w:hAnsi="Segoe UI" w:cs="Segoe UI"/>
          <w:i/>
          <w:iCs/>
          <w:color w:val="111111"/>
          <w:sz w:val="21"/>
          <w:szCs w:val="21"/>
        </w:rPr>
      </w:pPr>
    </w:p>
    <w:p w14:paraId="6B2B7349" w14:textId="77777777" w:rsidR="00435545" w:rsidRPr="00435545" w:rsidRDefault="00435545" w:rsidP="00435545">
      <w:pPr>
        <w:shd w:val="clear" w:color="auto" w:fill="FFFFFF"/>
        <w:spacing w:before="300" w:after="165"/>
        <w:outlineLvl w:val="1"/>
        <w:rPr>
          <w:rFonts w:ascii="Segoe UI" w:eastAsia="Times New Roman" w:hAnsi="Segoe UI" w:cs="Segoe UI"/>
          <w:color w:val="FF9900"/>
          <w:sz w:val="45"/>
          <w:szCs w:val="45"/>
          <w:lang w:val="en-IN" w:eastAsia="en-IN"/>
        </w:rPr>
      </w:pPr>
      <w:r w:rsidRPr="00435545">
        <w:rPr>
          <w:rFonts w:ascii="Segoe UI" w:eastAsia="Times New Roman" w:hAnsi="Segoe UI" w:cs="Segoe UI"/>
          <w:color w:val="FF9900"/>
          <w:sz w:val="45"/>
          <w:szCs w:val="45"/>
          <w:lang w:val="en-IN" w:eastAsia="en-IN"/>
        </w:rPr>
        <w:t>Indexers in Abstract class</w:t>
      </w:r>
    </w:p>
    <w:p w14:paraId="7CF29973" w14:textId="777777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color w:val="111111"/>
          <w:sz w:val="21"/>
          <w:szCs w:val="21"/>
          <w:lang w:val="en-IN" w:eastAsia="en-IN"/>
        </w:rPr>
        <w:t>Like we used indexers in Interfaces, we can also use indexers in abstract class. I’ll use the same logic of source code that we used in interfaces, so that you can relate how it works in abstract class as well. Just define a new class that should be abstract and should contain an abstract indexer with empty get and set,</w:t>
      </w:r>
    </w:p>
    <w:p w14:paraId="01F5BA35" w14:textId="77777777" w:rsidR="00435545" w:rsidRPr="00435545" w:rsidRDefault="00435545" w:rsidP="0043554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35545">
        <w:rPr>
          <w:rFonts w:ascii="Segoe UI" w:eastAsia="Times New Roman" w:hAnsi="Segoe UI" w:cs="Segoe UI"/>
          <w:b/>
          <w:bCs/>
          <w:color w:val="111111"/>
          <w:sz w:val="24"/>
          <w:szCs w:val="24"/>
          <w:lang w:val="en-IN" w:eastAsia="en-IN"/>
        </w:rPr>
        <w:lastRenderedPageBreak/>
        <w:t>AbstractBaseClass</w:t>
      </w:r>
    </w:p>
    <w:p w14:paraId="4AF5263F" w14:textId="77777777" w:rsidR="00435545" w:rsidRPr="00435545" w:rsidRDefault="00435545" w:rsidP="00435545">
      <w:pPr>
        <w:shd w:val="clear" w:color="auto" w:fill="FFFFFF"/>
        <w:jc w:val="right"/>
        <w:rPr>
          <w:rFonts w:ascii="Segoe UI" w:eastAsia="Times New Roman" w:hAnsi="Segoe UI" w:cs="Segoe UI"/>
          <w:color w:val="999999"/>
          <w:sz w:val="17"/>
          <w:szCs w:val="17"/>
          <w:lang w:val="en-IN" w:eastAsia="en-IN"/>
        </w:rPr>
      </w:pPr>
      <w:r w:rsidRPr="00435545">
        <w:rPr>
          <w:rFonts w:ascii="Segoe UI" w:eastAsia="Times New Roman" w:hAnsi="Segoe UI" w:cs="Segoe UI"/>
          <w:color w:val="999999"/>
          <w:sz w:val="17"/>
          <w:szCs w:val="17"/>
          <w:bdr w:val="none" w:sz="0" w:space="0" w:color="auto" w:frame="1"/>
          <w:lang w:val="en-IN" w:eastAsia="en-IN"/>
        </w:rPr>
        <w:t>Hide</w:t>
      </w:r>
      <w:r w:rsidRPr="00435545">
        <w:rPr>
          <w:rFonts w:ascii="Segoe UI" w:eastAsia="Times New Roman" w:hAnsi="Segoe UI" w:cs="Segoe UI"/>
          <w:color w:val="999999"/>
          <w:sz w:val="17"/>
          <w:szCs w:val="17"/>
          <w:lang w:val="en-IN" w:eastAsia="en-IN"/>
        </w:rPr>
        <w:t>   </w:t>
      </w:r>
      <w:r w:rsidRPr="00435545">
        <w:rPr>
          <w:rFonts w:ascii="Segoe UI" w:eastAsia="Times New Roman" w:hAnsi="Segoe UI" w:cs="Segoe UI"/>
          <w:color w:val="999999"/>
          <w:sz w:val="17"/>
          <w:szCs w:val="17"/>
          <w:bdr w:val="none" w:sz="0" w:space="0" w:color="auto" w:frame="1"/>
          <w:lang w:val="en-IN" w:eastAsia="en-IN"/>
        </w:rPr>
        <w:t>Copy Code</w:t>
      </w:r>
    </w:p>
    <w:p w14:paraId="39C9120F"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0000FF"/>
          <w:sz w:val="18"/>
          <w:szCs w:val="18"/>
          <w:bdr w:val="none" w:sz="0" w:space="0" w:color="auto" w:frame="1"/>
          <w:lang w:val="en-IN" w:eastAsia="en-IN"/>
        </w:rPr>
        <w:t>namespace</w:t>
      </w:r>
      <w:r w:rsidRPr="00435545">
        <w:rPr>
          <w:rFonts w:ascii="Consolas" w:eastAsia="Times New Roman" w:hAnsi="Consolas" w:cs="Courier New"/>
          <w:color w:val="303030"/>
          <w:sz w:val="18"/>
          <w:szCs w:val="18"/>
          <w:lang w:val="en-IN" w:eastAsia="en-IN"/>
        </w:rPr>
        <w:t xml:space="preserve"> Indexers</w:t>
      </w:r>
    </w:p>
    <w:p w14:paraId="71C6ABC1"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303030"/>
          <w:sz w:val="18"/>
          <w:szCs w:val="18"/>
          <w:lang w:val="en-IN" w:eastAsia="en-IN"/>
        </w:rPr>
        <w:t>{</w:t>
      </w:r>
    </w:p>
    <w:p w14:paraId="6DB7F0F0"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public</w:t>
      </w: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abstract</w:t>
      </w: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class</w:t>
      </w:r>
      <w:r w:rsidRPr="00435545">
        <w:rPr>
          <w:rFonts w:ascii="Consolas" w:eastAsia="Times New Roman" w:hAnsi="Consolas" w:cs="Courier New"/>
          <w:color w:val="303030"/>
          <w:sz w:val="18"/>
          <w:szCs w:val="18"/>
          <w:lang w:val="en-IN" w:eastAsia="en-IN"/>
        </w:rPr>
        <w:t xml:space="preserve"> AbstractBaseClass</w:t>
      </w:r>
    </w:p>
    <w:p w14:paraId="44A321B2"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303030"/>
          <w:sz w:val="18"/>
          <w:szCs w:val="18"/>
          <w:lang w:val="en-IN" w:eastAsia="en-IN"/>
        </w:rPr>
        <w:t xml:space="preserve">    {</w:t>
      </w:r>
    </w:p>
    <w:p w14:paraId="415082E7"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public</w:t>
      </w: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abstract</w:t>
      </w: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string</w:t>
      </w: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this</w:t>
      </w:r>
      <w:r w:rsidRPr="00435545">
        <w:rPr>
          <w:rFonts w:ascii="Consolas" w:eastAsia="Times New Roman" w:hAnsi="Consolas" w:cs="Courier New"/>
          <w:color w:val="303030"/>
          <w:sz w:val="18"/>
          <w:szCs w:val="18"/>
          <w:lang w:val="en-IN" w:eastAsia="en-IN"/>
        </w:rPr>
        <w:t>[</w:t>
      </w:r>
      <w:r w:rsidRPr="00435545">
        <w:rPr>
          <w:rFonts w:ascii="Consolas" w:eastAsia="Times New Roman" w:hAnsi="Consolas" w:cs="Courier New"/>
          <w:color w:val="0000FF"/>
          <w:sz w:val="18"/>
          <w:szCs w:val="18"/>
          <w:bdr w:val="none" w:sz="0" w:space="0" w:color="auto" w:frame="1"/>
          <w:lang w:val="en-IN" w:eastAsia="en-IN"/>
        </w:rPr>
        <w:t>int</w:t>
      </w:r>
      <w:r w:rsidRPr="00435545">
        <w:rPr>
          <w:rFonts w:ascii="Consolas" w:eastAsia="Times New Roman" w:hAnsi="Consolas" w:cs="Courier New"/>
          <w:color w:val="303030"/>
          <w:sz w:val="18"/>
          <w:szCs w:val="18"/>
          <w:lang w:val="en-IN" w:eastAsia="en-IN"/>
        </w:rPr>
        <w:t xml:space="preserve"> indexerValue] { </w:t>
      </w:r>
      <w:r w:rsidRPr="00435545">
        <w:rPr>
          <w:rFonts w:ascii="Consolas" w:eastAsia="Times New Roman" w:hAnsi="Consolas" w:cs="Courier New"/>
          <w:color w:val="0000FF"/>
          <w:sz w:val="18"/>
          <w:szCs w:val="18"/>
          <w:bdr w:val="none" w:sz="0" w:space="0" w:color="auto" w:frame="1"/>
          <w:lang w:val="en-IN" w:eastAsia="en-IN"/>
        </w:rPr>
        <w:t>get</w:t>
      </w:r>
      <w:r w:rsidRPr="00435545">
        <w:rPr>
          <w:rFonts w:ascii="Consolas" w:eastAsia="Times New Roman" w:hAnsi="Consolas" w:cs="Courier New"/>
          <w:color w:val="303030"/>
          <w:sz w:val="18"/>
          <w:szCs w:val="18"/>
          <w:lang w:val="en-IN" w:eastAsia="en-IN"/>
        </w:rPr>
        <w:t xml:space="preserve">; </w:t>
      </w:r>
      <w:r w:rsidRPr="00435545">
        <w:rPr>
          <w:rFonts w:ascii="Consolas" w:eastAsia="Times New Roman" w:hAnsi="Consolas" w:cs="Courier New"/>
          <w:color w:val="0000FF"/>
          <w:sz w:val="18"/>
          <w:szCs w:val="18"/>
          <w:bdr w:val="none" w:sz="0" w:space="0" w:color="auto" w:frame="1"/>
          <w:lang w:val="en-IN" w:eastAsia="en-IN"/>
        </w:rPr>
        <w:t>set</w:t>
      </w:r>
      <w:r w:rsidRPr="00435545">
        <w:rPr>
          <w:rFonts w:ascii="Consolas" w:eastAsia="Times New Roman" w:hAnsi="Consolas" w:cs="Courier New"/>
          <w:color w:val="303030"/>
          <w:sz w:val="18"/>
          <w:szCs w:val="18"/>
          <w:lang w:val="en-IN" w:eastAsia="en-IN"/>
        </w:rPr>
        <w:t>; }</w:t>
      </w:r>
    </w:p>
    <w:p w14:paraId="48BABE92"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303030"/>
          <w:sz w:val="18"/>
          <w:szCs w:val="18"/>
          <w:lang w:val="en-IN" w:eastAsia="en-IN"/>
        </w:rPr>
        <w:t xml:space="preserve">    }</w:t>
      </w:r>
    </w:p>
    <w:p w14:paraId="3F2DBB09"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303030"/>
          <w:sz w:val="18"/>
          <w:szCs w:val="18"/>
          <w:lang w:val="en-IN" w:eastAsia="en-IN"/>
        </w:rPr>
        <w:t>}</w:t>
      </w:r>
    </w:p>
    <w:p w14:paraId="586D137F" w14:textId="777777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color w:val="111111"/>
          <w:sz w:val="21"/>
          <w:szCs w:val="21"/>
          <w:lang w:val="en-IN" w:eastAsia="en-IN"/>
        </w:rPr>
        <w:t>Define derived class, inheriting from abstract class,</w:t>
      </w:r>
    </w:p>
    <w:p w14:paraId="6B91D70F" w14:textId="77777777" w:rsidR="00435545" w:rsidRPr="00435545" w:rsidRDefault="00435545" w:rsidP="0043554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35545">
        <w:rPr>
          <w:rFonts w:ascii="Segoe UI" w:eastAsia="Times New Roman" w:hAnsi="Segoe UI" w:cs="Segoe UI"/>
          <w:b/>
          <w:bCs/>
          <w:color w:val="111111"/>
          <w:sz w:val="24"/>
          <w:szCs w:val="24"/>
          <w:lang w:val="en-IN" w:eastAsia="en-IN"/>
        </w:rPr>
        <w:t>IndexerClass</w:t>
      </w:r>
    </w:p>
    <w:p w14:paraId="54F4582E" w14:textId="777777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color w:val="111111"/>
          <w:sz w:val="21"/>
          <w:szCs w:val="21"/>
          <w:lang w:val="en-IN" w:eastAsia="en-IN"/>
        </w:rPr>
        <w:t>We here use override in indexer to override the abstract indexer declared in abstract class.</w:t>
      </w:r>
    </w:p>
    <w:p w14:paraId="3CE7AEC2" w14:textId="77777777" w:rsidR="00435545" w:rsidRPr="00435545" w:rsidRDefault="00435545" w:rsidP="00435545">
      <w:pPr>
        <w:shd w:val="clear" w:color="auto" w:fill="FFFFFF"/>
        <w:jc w:val="right"/>
        <w:rPr>
          <w:rFonts w:ascii="Segoe UI" w:eastAsia="Times New Roman" w:hAnsi="Segoe UI" w:cs="Segoe UI"/>
          <w:color w:val="999999"/>
          <w:sz w:val="17"/>
          <w:szCs w:val="17"/>
          <w:lang w:val="en-IN" w:eastAsia="en-IN"/>
        </w:rPr>
      </w:pPr>
      <w:r w:rsidRPr="00435545">
        <w:rPr>
          <w:rFonts w:ascii="Segoe UI" w:eastAsia="Times New Roman" w:hAnsi="Segoe UI" w:cs="Segoe UI"/>
          <w:color w:val="999999"/>
          <w:sz w:val="17"/>
          <w:szCs w:val="17"/>
          <w:bdr w:val="none" w:sz="0" w:space="0" w:color="auto" w:frame="1"/>
          <w:lang w:val="en-IN" w:eastAsia="en-IN"/>
        </w:rPr>
        <w:t>Hide</w:t>
      </w:r>
      <w:r w:rsidRPr="00435545">
        <w:rPr>
          <w:rFonts w:ascii="Segoe UI" w:eastAsia="Times New Roman" w:hAnsi="Segoe UI" w:cs="Segoe UI"/>
          <w:color w:val="999999"/>
          <w:sz w:val="17"/>
          <w:szCs w:val="17"/>
          <w:lang w:val="en-IN" w:eastAsia="en-IN"/>
        </w:rPr>
        <w:t>   </w:t>
      </w:r>
      <w:r w:rsidRPr="00435545">
        <w:rPr>
          <w:rFonts w:ascii="Segoe UI" w:eastAsia="Times New Roman" w:hAnsi="Segoe UI" w:cs="Segoe UI"/>
          <w:color w:val="999999"/>
          <w:sz w:val="17"/>
          <w:szCs w:val="17"/>
          <w:bdr w:val="none" w:sz="0" w:space="0" w:color="auto" w:frame="1"/>
          <w:lang w:val="en-IN" w:eastAsia="en-IN"/>
        </w:rPr>
        <w:t>Copy Code</w:t>
      </w:r>
    </w:p>
    <w:p w14:paraId="1F281E59"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0000FF"/>
          <w:sz w:val="18"/>
          <w:szCs w:val="18"/>
          <w:bdr w:val="none" w:sz="0" w:space="0" w:color="auto" w:frame="1"/>
          <w:lang w:val="en-IN" w:eastAsia="en-IN"/>
        </w:rPr>
        <w:t>using</w:t>
      </w:r>
      <w:r w:rsidRPr="00435545">
        <w:rPr>
          <w:rFonts w:ascii="Consolas" w:eastAsia="Times New Roman" w:hAnsi="Consolas" w:cs="Courier New"/>
          <w:color w:val="303030"/>
          <w:sz w:val="18"/>
          <w:szCs w:val="18"/>
          <w:lang w:val="en-IN" w:eastAsia="en-IN"/>
        </w:rPr>
        <w:t xml:space="preserve"> System;</w:t>
      </w:r>
    </w:p>
    <w:p w14:paraId="6120F5F3" w14:textId="77777777" w:rsidR="00435545" w:rsidRPr="00435545" w:rsidRDefault="00435545" w:rsidP="00435545">
      <w:pPr>
        <w:shd w:val="clear" w:color="auto" w:fill="FFFFFF"/>
        <w:spacing w:beforeAutospacing="1"/>
        <w:rPr>
          <w:rFonts w:ascii="Tahoma" w:eastAsia="Times New Roman" w:hAnsi="Tahoma" w:cs="Tahoma"/>
          <w:color w:val="303030"/>
          <w:sz w:val="27"/>
          <w:szCs w:val="27"/>
          <w:lang w:val="en-IN" w:eastAsia="en-IN"/>
        </w:rPr>
      </w:pPr>
      <w:r w:rsidRPr="00435545">
        <w:rPr>
          <w:rFonts w:ascii="Tahoma" w:eastAsia="Times New Roman" w:hAnsi="Tahoma" w:cs="Tahoma"/>
          <w:color w:val="0000FF"/>
          <w:sz w:val="27"/>
          <w:szCs w:val="27"/>
          <w:bdr w:val="none" w:sz="0" w:space="0" w:color="auto" w:frame="1"/>
          <w:lang w:val="en-IN" w:eastAsia="en-IN"/>
        </w:rPr>
        <w:t>namespace</w:t>
      </w:r>
      <w:r w:rsidRPr="00435545">
        <w:rPr>
          <w:rFonts w:ascii="Tahoma" w:eastAsia="Times New Roman" w:hAnsi="Tahoma" w:cs="Tahoma"/>
          <w:color w:val="303030"/>
          <w:sz w:val="27"/>
          <w:szCs w:val="27"/>
          <w:lang w:val="en-IN" w:eastAsia="en-IN"/>
        </w:rPr>
        <w:t> Indexers</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public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class</w:t>
      </w:r>
      <w:r w:rsidRPr="00435545">
        <w:rPr>
          <w:rFonts w:ascii="Tahoma" w:eastAsia="Times New Roman" w:hAnsi="Tahoma" w:cs="Tahoma"/>
          <w:color w:val="303030"/>
          <w:sz w:val="27"/>
          <w:szCs w:val="27"/>
          <w:lang w:val="en-IN" w:eastAsia="en-IN"/>
        </w:rPr>
        <w:t> IndexerClass:AbstractBaseClass</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readonly</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string</w:t>
      </w:r>
      <w:r w:rsidRPr="00435545">
        <w:rPr>
          <w:rFonts w:ascii="Tahoma" w:eastAsia="Times New Roman" w:hAnsi="Tahoma" w:cs="Tahoma"/>
          <w:color w:val="303030"/>
          <w:sz w:val="27"/>
          <w:szCs w:val="27"/>
          <w:lang w:val="en-IN" w:eastAsia="en-IN"/>
        </w:rPr>
        <w:t>[] _nameList = { </w:t>
      </w:r>
      <w:r w:rsidRPr="00435545">
        <w:rPr>
          <w:rFonts w:ascii="Tahoma" w:eastAsia="Times New Roman" w:hAnsi="Tahoma" w:cs="Tahoma"/>
          <w:color w:val="800080"/>
          <w:sz w:val="27"/>
          <w:szCs w:val="27"/>
          <w:bdr w:val="none" w:sz="0" w:space="0" w:color="auto" w:frame="1"/>
          <w:lang w:val="en-IN" w:eastAsia="en-IN"/>
        </w:rPr>
        <w:t>“AKhil”</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800080"/>
          <w:sz w:val="27"/>
          <w:szCs w:val="27"/>
          <w:bdr w:val="none" w:sz="0" w:space="0" w:color="auto" w:frame="1"/>
          <w:lang w:val="en-IN" w:eastAsia="en-IN"/>
        </w:rPr>
        <w:t>“Bob”</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800080"/>
          <w:sz w:val="27"/>
          <w:szCs w:val="27"/>
          <w:bdr w:val="none" w:sz="0" w:space="0" w:color="auto" w:frame="1"/>
          <w:lang w:val="en-IN" w:eastAsia="en-IN"/>
        </w:rPr>
        <w:t>“Shawn”</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800080"/>
          <w:sz w:val="27"/>
          <w:szCs w:val="27"/>
          <w:bdr w:val="none" w:sz="0" w:space="0" w:color="auto" w:frame="1"/>
          <w:lang w:val="en-IN" w:eastAsia="en-IN"/>
        </w:rPr>
        <w:t>“Sandra”</w:t>
      </w:r>
      <w:r w:rsidRPr="00435545">
        <w:rPr>
          <w:rFonts w:ascii="Tahoma" w:eastAsia="Times New Roman" w:hAnsi="Tahoma" w:cs="Tahoma"/>
          <w:color w:val="303030"/>
          <w:sz w:val="27"/>
          <w:szCs w:val="27"/>
          <w:lang w:val="en-IN" w:eastAsia="en-IN"/>
        </w:rPr>
        <w:t> };</w:t>
      </w:r>
    </w:p>
    <w:p w14:paraId="48885F44" w14:textId="77777777" w:rsidR="00435545" w:rsidRPr="00435545" w:rsidRDefault="00435545" w:rsidP="00435545">
      <w:pPr>
        <w:shd w:val="clear" w:color="auto" w:fill="FFFFFF"/>
        <w:spacing w:beforeAutospacing="1"/>
        <w:rPr>
          <w:rFonts w:ascii="Tahoma" w:eastAsia="Times New Roman" w:hAnsi="Tahoma" w:cs="Tahoma"/>
          <w:color w:val="303030"/>
          <w:sz w:val="27"/>
          <w:szCs w:val="27"/>
          <w:lang w:val="en-IN" w:eastAsia="en-IN"/>
        </w:rPr>
      </w:pPr>
      <w:r w:rsidRPr="00435545">
        <w:rPr>
          <w:rFonts w:ascii="Tahoma" w:eastAsia="Times New Roman" w:hAnsi="Tahoma" w:cs="Tahoma"/>
          <w:color w:val="0000FF"/>
          <w:sz w:val="27"/>
          <w:szCs w:val="27"/>
          <w:bdr w:val="none" w:sz="0" w:space="0" w:color="auto" w:frame="1"/>
          <w:lang w:val="en-IN" w:eastAsia="en-IN"/>
        </w:rPr>
        <w:t>public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override</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string</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this</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0000FF"/>
          <w:sz w:val="27"/>
          <w:szCs w:val="27"/>
          <w:bdr w:val="none" w:sz="0" w:space="0" w:color="auto" w:frame="1"/>
          <w:lang w:val="en-IN" w:eastAsia="en-IN"/>
        </w:rPr>
        <w:t>int</w:t>
      </w:r>
      <w:r w:rsidRPr="00435545">
        <w:rPr>
          <w:rFonts w:ascii="Tahoma" w:eastAsia="Times New Roman" w:hAnsi="Tahoma" w:cs="Tahoma"/>
          <w:color w:val="303030"/>
          <w:sz w:val="27"/>
          <w:szCs w:val="27"/>
          <w:lang w:val="en-IN" w:eastAsia="en-IN"/>
        </w:rPr>
        <w:t> indexerValue]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get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return</w:t>
      </w:r>
      <w:r w:rsidRPr="00435545">
        <w:rPr>
          <w:rFonts w:ascii="Tahoma" w:eastAsia="Times New Roman" w:hAnsi="Tahoma" w:cs="Tahoma"/>
          <w:color w:val="303030"/>
          <w:sz w:val="27"/>
          <w:szCs w:val="27"/>
          <w:lang w:val="en-IN" w:eastAsia="en-IN"/>
        </w:rPr>
        <w:t> _nameList[indexerValue];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set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_nameList[indexerValue] = 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p>
    <w:p w14:paraId="32BB9470" w14:textId="77777777" w:rsidR="00435545" w:rsidRPr="00435545" w:rsidRDefault="00435545" w:rsidP="0043554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35545">
        <w:rPr>
          <w:rFonts w:ascii="Segoe UI" w:eastAsia="Times New Roman" w:hAnsi="Segoe UI" w:cs="Segoe UI"/>
          <w:b/>
          <w:bCs/>
          <w:color w:val="111111"/>
          <w:sz w:val="24"/>
          <w:szCs w:val="24"/>
          <w:lang w:val="en-IN" w:eastAsia="en-IN"/>
        </w:rPr>
        <w:t>Program.cs</w:t>
      </w:r>
    </w:p>
    <w:p w14:paraId="613A5345" w14:textId="777777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color w:val="111111"/>
          <w:sz w:val="21"/>
          <w:szCs w:val="21"/>
          <w:lang w:val="en-IN" w:eastAsia="en-IN"/>
        </w:rPr>
        <w:t>We’ll use reference of abstract class to create an object of </w:t>
      </w:r>
      <w:r w:rsidRPr="00435545">
        <w:rPr>
          <w:rFonts w:ascii="Consolas" w:eastAsia="Times New Roman" w:hAnsi="Consolas" w:cs="Courier New"/>
          <w:color w:val="990000"/>
          <w:bdr w:val="none" w:sz="0" w:space="0" w:color="auto" w:frame="1"/>
          <w:lang w:val="en-IN" w:eastAsia="en-IN"/>
        </w:rPr>
        <w:t>Indexer</w:t>
      </w:r>
      <w:r w:rsidRPr="00435545">
        <w:rPr>
          <w:rFonts w:ascii="Segoe UI" w:eastAsia="Times New Roman" w:hAnsi="Segoe UI" w:cs="Segoe UI"/>
          <w:color w:val="111111"/>
          <w:sz w:val="21"/>
          <w:szCs w:val="21"/>
          <w:lang w:val="en-IN" w:eastAsia="en-IN"/>
        </w:rPr>
        <w:t> class.</w:t>
      </w:r>
    </w:p>
    <w:p w14:paraId="15995BF4" w14:textId="77777777" w:rsidR="00435545" w:rsidRPr="00435545" w:rsidRDefault="00435545" w:rsidP="00435545">
      <w:pPr>
        <w:shd w:val="clear" w:color="auto" w:fill="FFFFFF"/>
        <w:jc w:val="right"/>
        <w:rPr>
          <w:rFonts w:ascii="Segoe UI" w:eastAsia="Times New Roman" w:hAnsi="Segoe UI" w:cs="Segoe UI"/>
          <w:color w:val="999999"/>
          <w:sz w:val="17"/>
          <w:szCs w:val="17"/>
          <w:lang w:val="en-IN" w:eastAsia="en-IN"/>
        </w:rPr>
      </w:pPr>
      <w:r w:rsidRPr="00435545">
        <w:rPr>
          <w:rFonts w:ascii="Segoe UI" w:eastAsia="Times New Roman" w:hAnsi="Segoe UI" w:cs="Segoe UI"/>
          <w:color w:val="999999"/>
          <w:sz w:val="17"/>
          <w:szCs w:val="17"/>
          <w:bdr w:val="none" w:sz="0" w:space="0" w:color="auto" w:frame="1"/>
          <w:lang w:val="en-IN" w:eastAsia="en-IN"/>
        </w:rPr>
        <w:t>Hide</w:t>
      </w:r>
      <w:r w:rsidRPr="00435545">
        <w:rPr>
          <w:rFonts w:ascii="Segoe UI" w:eastAsia="Times New Roman" w:hAnsi="Segoe UI" w:cs="Segoe UI"/>
          <w:color w:val="999999"/>
          <w:sz w:val="17"/>
          <w:szCs w:val="17"/>
          <w:lang w:val="en-IN" w:eastAsia="en-IN"/>
        </w:rPr>
        <w:t>   </w:t>
      </w:r>
      <w:r w:rsidRPr="00435545">
        <w:rPr>
          <w:rFonts w:ascii="Segoe UI" w:eastAsia="Times New Roman" w:hAnsi="Segoe UI" w:cs="Segoe UI"/>
          <w:color w:val="999999"/>
          <w:sz w:val="17"/>
          <w:szCs w:val="17"/>
          <w:bdr w:val="none" w:sz="0" w:space="0" w:color="auto" w:frame="1"/>
          <w:lang w:val="en-IN" w:eastAsia="en-IN"/>
        </w:rPr>
        <w:t>Copy Code</w:t>
      </w:r>
    </w:p>
    <w:p w14:paraId="376969F8"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0000FF"/>
          <w:sz w:val="18"/>
          <w:szCs w:val="18"/>
          <w:bdr w:val="none" w:sz="0" w:space="0" w:color="auto" w:frame="1"/>
          <w:lang w:val="en-IN" w:eastAsia="en-IN"/>
        </w:rPr>
        <w:t>using</w:t>
      </w:r>
      <w:r w:rsidRPr="00435545">
        <w:rPr>
          <w:rFonts w:ascii="Consolas" w:eastAsia="Times New Roman" w:hAnsi="Consolas" w:cs="Courier New"/>
          <w:color w:val="303030"/>
          <w:sz w:val="18"/>
          <w:szCs w:val="18"/>
          <w:lang w:val="en-IN" w:eastAsia="en-IN"/>
        </w:rPr>
        <w:t xml:space="preserve"> System;</w:t>
      </w:r>
    </w:p>
    <w:p w14:paraId="62133020" w14:textId="77777777" w:rsidR="00435545" w:rsidRPr="00435545" w:rsidRDefault="00435545" w:rsidP="00435545">
      <w:pPr>
        <w:shd w:val="clear" w:color="auto" w:fill="FFFFFF"/>
        <w:spacing w:beforeAutospacing="1"/>
        <w:rPr>
          <w:rFonts w:ascii="Tahoma" w:eastAsia="Times New Roman" w:hAnsi="Tahoma" w:cs="Tahoma"/>
          <w:color w:val="303030"/>
          <w:sz w:val="27"/>
          <w:szCs w:val="27"/>
          <w:lang w:val="en-IN" w:eastAsia="en-IN"/>
        </w:rPr>
      </w:pPr>
      <w:r w:rsidRPr="00435545">
        <w:rPr>
          <w:rFonts w:ascii="Tahoma" w:eastAsia="Times New Roman" w:hAnsi="Tahoma" w:cs="Tahoma"/>
          <w:color w:val="0000FF"/>
          <w:sz w:val="27"/>
          <w:szCs w:val="27"/>
          <w:bdr w:val="none" w:sz="0" w:space="0" w:color="auto" w:frame="1"/>
          <w:lang w:val="en-IN" w:eastAsia="en-IN"/>
        </w:rPr>
        <w:lastRenderedPageBreak/>
        <w:t>namespace</w:t>
      </w:r>
      <w:r w:rsidRPr="00435545">
        <w:rPr>
          <w:rFonts w:ascii="Tahoma" w:eastAsia="Times New Roman" w:hAnsi="Tahoma" w:cs="Tahoma"/>
          <w:color w:val="303030"/>
          <w:sz w:val="27"/>
          <w:szCs w:val="27"/>
          <w:lang w:val="en-IN" w:eastAsia="en-IN"/>
        </w:rPr>
        <w:t> Indexers</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class</w:t>
      </w:r>
      <w:r w:rsidRPr="00435545">
        <w:rPr>
          <w:rFonts w:ascii="Tahoma" w:eastAsia="Times New Roman" w:hAnsi="Tahoma" w:cs="Tahoma"/>
          <w:color w:val="303030"/>
          <w:sz w:val="27"/>
          <w:szCs w:val="27"/>
          <w:lang w:val="en-IN" w:eastAsia="en-IN"/>
        </w:rPr>
        <w:t> Program</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static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void</w:t>
      </w:r>
      <w:r w:rsidRPr="00435545">
        <w:rPr>
          <w:rFonts w:ascii="Tahoma" w:eastAsia="Times New Roman" w:hAnsi="Tahoma" w:cs="Tahoma"/>
          <w:color w:val="303030"/>
          <w:sz w:val="27"/>
          <w:szCs w:val="27"/>
          <w:lang w:val="en-IN" w:eastAsia="en-IN"/>
        </w:rPr>
        <w:t> Main(</w:t>
      </w:r>
      <w:r w:rsidRPr="00435545">
        <w:rPr>
          <w:rFonts w:ascii="Tahoma" w:eastAsia="Times New Roman" w:hAnsi="Tahoma" w:cs="Tahoma"/>
          <w:color w:val="0000FF"/>
          <w:sz w:val="27"/>
          <w:szCs w:val="27"/>
          <w:bdr w:val="none" w:sz="0" w:space="0" w:color="auto" w:frame="1"/>
          <w:lang w:val="en-IN" w:eastAsia="en-IN"/>
        </w:rPr>
        <w:t>string</w:t>
      </w:r>
      <w:r w:rsidRPr="00435545">
        <w:rPr>
          <w:rFonts w:ascii="Tahoma" w:eastAsia="Times New Roman" w:hAnsi="Tahoma" w:cs="Tahoma"/>
          <w:color w:val="303030"/>
          <w:sz w:val="27"/>
          <w:szCs w:val="27"/>
          <w:lang w:val="en-IN" w:eastAsia="en-IN"/>
        </w:rPr>
        <w:t>[] args)</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AbstractBaseClass absIndexer=new IndexerClass();</w:t>
      </w:r>
      <w:r w:rsidRPr="00435545">
        <w:rPr>
          <w:rFonts w:ascii="Tahoma" w:eastAsia="Times New Roman" w:hAnsi="Tahoma" w:cs="Tahoma"/>
          <w:color w:val="303030"/>
          <w:sz w:val="27"/>
          <w:szCs w:val="27"/>
          <w:lang w:val="en-IN" w:eastAsia="en-IN"/>
        </w:rPr>
        <w:br/>
        <w:t>Console.WriteLine(absIndexer[</w:t>
      </w:r>
      <w:r w:rsidRPr="00435545">
        <w:rPr>
          <w:rFonts w:ascii="Tahoma" w:eastAsia="Times New Roman" w:hAnsi="Tahoma" w:cs="Tahoma"/>
          <w:color w:val="000080"/>
          <w:sz w:val="27"/>
          <w:szCs w:val="27"/>
          <w:bdr w:val="none" w:sz="0" w:space="0" w:color="auto" w:frame="1"/>
          <w:lang w:val="en-IN" w:eastAsia="en-IN"/>
        </w:rPr>
        <w:t>0</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Console.WriteLine(absIndexer[</w:t>
      </w:r>
      <w:r w:rsidRPr="00435545">
        <w:rPr>
          <w:rFonts w:ascii="Tahoma" w:eastAsia="Times New Roman" w:hAnsi="Tahoma" w:cs="Tahoma"/>
          <w:color w:val="000080"/>
          <w:sz w:val="27"/>
          <w:szCs w:val="27"/>
          <w:bdr w:val="none" w:sz="0" w:space="0" w:color="auto" w:frame="1"/>
          <w:lang w:val="en-IN" w:eastAsia="en-IN"/>
        </w:rPr>
        <w:t>1</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Console.WriteLine(absIndexer[</w:t>
      </w:r>
      <w:r w:rsidRPr="00435545">
        <w:rPr>
          <w:rFonts w:ascii="Tahoma" w:eastAsia="Times New Roman" w:hAnsi="Tahoma" w:cs="Tahoma"/>
          <w:color w:val="000080"/>
          <w:sz w:val="27"/>
          <w:szCs w:val="27"/>
          <w:bdr w:val="none" w:sz="0" w:space="0" w:color="auto" w:frame="1"/>
          <w:lang w:val="en-IN" w:eastAsia="en-IN"/>
        </w:rPr>
        <w:t>2</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Console.WriteLine(absIndexer[</w:t>
      </w:r>
      <w:r w:rsidRPr="00435545">
        <w:rPr>
          <w:rFonts w:ascii="Tahoma" w:eastAsia="Times New Roman" w:hAnsi="Tahoma" w:cs="Tahoma"/>
          <w:color w:val="000080"/>
          <w:sz w:val="27"/>
          <w:szCs w:val="27"/>
          <w:bdr w:val="none" w:sz="0" w:space="0" w:color="auto" w:frame="1"/>
          <w:lang w:val="en-IN" w:eastAsia="en-IN"/>
        </w:rPr>
        <w:t>3</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absIndexer[</w:t>
      </w:r>
      <w:r w:rsidRPr="00435545">
        <w:rPr>
          <w:rFonts w:ascii="Tahoma" w:eastAsia="Times New Roman" w:hAnsi="Tahoma" w:cs="Tahoma"/>
          <w:color w:val="000080"/>
          <w:sz w:val="27"/>
          <w:szCs w:val="27"/>
          <w:bdr w:val="none" w:sz="0" w:space="0" w:color="auto" w:frame="1"/>
          <w:lang w:val="en-IN" w:eastAsia="en-IN"/>
        </w:rPr>
        <w:t>2</w:t>
      </w:r>
      <w:r w:rsidRPr="00435545">
        <w:rPr>
          <w:rFonts w:ascii="Tahoma" w:eastAsia="Times New Roman" w:hAnsi="Tahoma" w:cs="Tahoma"/>
          <w:color w:val="303030"/>
          <w:sz w:val="27"/>
          <w:szCs w:val="27"/>
          <w:lang w:val="en-IN" w:eastAsia="en-IN"/>
        </w:rPr>
        <w:t>] = </w:t>
      </w:r>
      <w:r w:rsidRPr="00435545">
        <w:rPr>
          <w:rFonts w:ascii="Tahoma" w:eastAsia="Times New Roman" w:hAnsi="Tahoma" w:cs="Tahoma"/>
          <w:color w:val="800080"/>
          <w:sz w:val="27"/>
          <w:szCs w:val="27"/>
          <w:bdr w:val="none" w:sz="0" w:space="0" w:color="auto" w:frame="1"/>
          <w:lang w:val="en-IN" w:eastAsia="en-IN"/>
        </w:rPr>
        <w:t>“Akhil Mittal”</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Console.WriteLine(absIndexer[</w:t>
      </w:r>
      <w:r w:rsidRPr="00435545">
        <w:rPr>
          <w:rFonts w:ascii="Tahoma" w:eastAsia="Times New Roman" w:hAnsi="Tahoma" w:cs="Tahoma"/>
          <w:color w:val="000080"/>
          <w:sz w:val="27"/>
          <w:szCs w:val="27"/>
          <w:bdr w:val="none" w:sz="0" w:space="0" w:color="auto" w:frame="1"/>
          <w:lang w:val="en-IN" w:eastAsia="en-IN"/>
        </w:rPr>
        <w:t>2</w:t>
      </w:r>
      <w:r w:rsidRPr="00435545">
        <w:rPr>
          <w:rFonts w:ascii="Tahoma" w:eastAsia="Times New Roman" w:hAnsi="Tahoma" w:cs="Tahoma"/>
          <w:color w:val="303030"/>
          <w:sz w:val="27"/>
          <w:szCs w:val="27"/>
          <w:lang w:val="en-IN" w:eastAsia="en-IN"/>
        </w:rPr>
        <w:t>]);</w:t>
      </w:r>
    </w:p>
    <w:p w14:paraId="152A1E15" w14:textId="77777777" w:rsidR="00435545" w:rsidRPr="00435545" w:rsidRDefault="00435545" w:rsidP="00435545">
      <w:pPr>
        <w:shd w:val="clear" w:color="auto" w:fill="FFFFFF"/>
        <w:spacing w:before="100" w:beforeAutospacing="1" w:after="360"/>
        <w:rPr>
          <w:rFonts w:ascii="Tahoma" w:eastAsia="Times New Roman" w:hAnsi="Tahoma" w:cs="Tahoma"/>
          <w:color w:val="303030"/>
          <w:sz w:val="27"/>
          <w:szCs w:val="27"/>
          <w:lang w:val="en-IN" w:eastAsia="en-IN"/>
        </w:rPr>
      </w:pPr>
      <w:r w:rsidRPr="00435545">
        <w:rPr>
          <w:rFonts w:ascii="Tahoma" w:eastAsia="Times New Roman" w:hAnsi="Tahoma" w:cs="Tahoma"/>
          <w:color w:val="303030"/>
          <w:sz w:val="27"/>
          <w:szCs w:val="27"/>
          <w:lang w:val="en-IN" w:eastAsia="en-IN"/>
        </w:rPr>
        <w:t>Console.ReadLine();</w:t>
      </w:r>
    </w:p>
    <w:p w14:paraId="0BD0D909" w14:textId="77777777" w:rsidR="00435545" w:rsidRPr="00435545" w:rsidRDefault="00435545" w:rsidP="00435545">
      <w:pPr>
        <w:shd w:val="clear" w:color="auto" w:fill="FFFFFF"/>
        <w:spacing w:before="100" w:beforeAutospacing="1" w:after="360"/>
        <w:rPr>
          <w:rFonts w:ascii="Tahoma" w:eastAsia="Times New Roman" w:hAnsi="Tahoma" w:cs="Tahoma"/>
          <w:color w:val="303030"/>
          <w:sz w:val="27"/>
          <w:szCs w:val="27"/>
          <w:lang w:val="en-IN" w:eastAsia="en-IN"/>
        </w:rPr>
      </w:pP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p>
    <w:p w14:paraId="6622D3BB" w14:textId="777777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color w:val="111111"/>
          <w:sz w:val="21"/>
          <w:szCs w:val="21"/>
          <w:lang w:val="en-IN" w:eastAsia="en-IN"/>
        </w:rPr>
        <w:t>Output:</w:t>
      </w:r>
    </w:p>
    <w:p w14:paraId="6121A63E" w14:textId="039D1021"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noProof/>
          <w:color w:val="111111"/>
          <w:sz w:val="21"/>
          <w:szCs w:val="21"/>
          <w:lang w:val="en-IN" w:eastAsia="en-IN"/>
        </w:rPr>
        <w:drawing>
          <wp:inline distT="0" distB="0" distL="0" distR="0" wp14:anchorId="017A0D40" wp14:editId="6AB6D883">
            <wp:extent cx="2486025" cy="234315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486025" cy="2343150"/>
                    </a:xfrm>
                    <a:prstGeom prst="rect">
                      <a:avLst/>
                    </a:prstGeom>
                    <a:noFill/>
                    <a:ln>
                      <a:noFill/>
                    </a:ln>
                  </pic:spPr>
                </pic:pic>
              </a:graphicData>
            </a:graphic>
          </wp:inline>
        </w:drawing>
      </w:r>
    </w:p>
    <w:p w14:paraId="62F37548" w14:textId="777777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color w:val="111111"/>
          <w:sz w:val="21"/>
          <w:szCs w:val="21"/>
          <w:lang w:val="en-IN" w:eastAsia="en-IN"/>
        </w:rPr>
        <w:t>All of the above code is self-explanatory. You can explore more scenarios by yourself for more detailed understanding.</w:t>
      </w:r>
    </w:p>
    <w:p w14:paraId="30E7466A" w14:textId="77777777" w:rsidR="00435545" w:rsidRPr="00435545" w:rsidRDefault="00435545" w:rsidP="00435545">
      <w:pPr>
        <w:shd w:val="clear" w:color="auto" w:fill="FFFFFF"/>
        <w:spacing w:before="300" w:after="165"/>
        <w:outlineLvl w:val="1"/>
        <w:rPr>
          <w:rFonts w:ascii="Segoe UI" w:eastAsia="Times New Roman" w:hAnsi="Segoe UI" w:cs="Segoe UI"/>
          <w:color w:val="FF9900"/>
          <w:sz w:val="45"/>
          <w:szCs w:val="45"/>
          <w:lang w:val="en-IN" w:eastAsia="en-IN"/>
        </w:rPr>
      </w:pPr>
      <w:r w:rsidRPr="00435545">
        <w:rPr>
          <w:rFonts w:ascii="Segoe UI" w:eastAsia="Times New Roman" w:hAnsi="Segoe UI" w:cs="Segoe UI"/>
          <w:color w:val="FF9900"/>
          <w:sz w:val="45"/>
          <w:szCs w:val="45"/>
          <w:lang w:val="en-IN" w:eastAsia="en-IN"/>
        </w:rPr>
        <w:t>Indexer Overloading</w:t>
      </w:r>
    </w:p>
    <w:p w14:paraId="338522A1" w14:textId="77777777" w:rsidR="00435545" w:rsidRPr="00435545" w:rsidRDefault="00435545" w:rsidP="0043554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35545">
        <w:rPr>
          <w:rFonts w:ascii="Segoe UI" w:eastAsia="Times New Roman" w:hAnsi="Segoe UI" w:cs="Segoe UI"/>
          <w:b/>
          <w:bCs/>
          <w:color w:val="111111"/>
          <w:sz w:val="24"/>
          <w:szCs w:val="24"/>
          <w:lang w:val="en-IN" w:eastAsia="en-IN"/>
        </w:rPr>
        <w:t>Indexer.cs</w:t>
      </w:r>
    </w:p>
    <w:p w14:paraId="158E5754" w14:textId="71DCEDF2" w:rsidR="00435545" w:rsidRPr="00435545" w:rsidRDefault="00435545" w:rsidP="00435545">
      <w:pPr>
        <w:shd w:val="clear" w:color="auto" w:fill="FFFFFF"/>
        <w:jc w:val="right"/>
        <w:rPr>
          <w:rFonts w:ascii="Segoe UI" w:eastAsia="Times New Roman" w:hAnsi="Segoe UI" w:cs="Segoe UI"/>
          <w:color w:val="999999"/>
          <w:sz w:val="17"/>
          <w:szCs w:val="17"/>
          <w:lang w:val="en-IN" w:eastAsia="en-IN"/>
        </w:rPr>
      </w:pPr>
      <w:r w:rsidRPr="00435545">
        <w:rPr>
          <w:rFonts w:ascii="Segoe UI" w:eastAsia="Times New Roman" w:hAnsi="Segoe UI" w:cs="Segoe UI"/>
          <w:color w:val="999999"/>
          <w:sz w:val="17"/>
          <w:szCs w:val="17"/>
          <w:bdr w:val="none" w:sz="0" w:space="0" w:color="auto" w:frame="1"/>
          <w:lang w:val="en-IN" w:eastAsia="en-IN"/>
        </w:rPr>
        <w:lastRenderedPageBreak/>
        <w:t>Hide</w:t>
      </w:r>
      <w:r w:rsidRPr="00435545">
        <w:rPr>
          <w:rFonts w:ascii="Segoe UI" w:eastAsia="Times New Roman" w:hAnsi="Segoe UI" w:cs="Segoe UI"/>
          <w:color w:val="999999"/>
          <w:sz w:val="17"/>
          <w:szCs w:val="17"/>
          <w:lang w:val="en-IN" w:eastAsia="en-IN"/>
        </w:rPr>
        <w:t>   </w:t>
      </w:r>
      <w:r w:rsidRPr="00435545">
        <w:rPr>
          <w:rFonts w:ascii="Segoe UI" w:eastAsia="Times New Roman" w:hAnsi="Segoe UI" w:cs="Segoe UI"/>
          <w:color w:val="999999"/>
          <w:sz w:val="17"/>
          <w:szCs w:val="17"/>
          <w:bdr w:val="none" w:sz="0" w:space="0" w:color="auto" w:frame="1"/>
          <w:lang w:val="en-IN" w:eastAsia="en-IN"/>
        </w:rPr>
        <w:t>Shrink</w:t>
      </w:r>
      <w:r w:rsidRPr="00435545">
        <w:rPr>
          <w:rFonts w:ascii="Segoe UI" w:eastAsia="Times New Roman" w:hAnsi="Segoe UI" w:cs="Segoe UI"/>
          <w:color w:val="999999"/>
          <w:sz w:val="17"/>
          <w:szCs w:val="17"/>
          <w:lang w:val="en-IN" w:eastAsia="en-IN"/>
        </w:rPr>
        <w:t> </w:t>
      </w:r>
      <w:r w:rsidRPr="00435545">
        <w:rPr>
          <w:rFonts w:ascii="Segoe UI" w:eastAsia="Times New Roman" w:hAnsi="Segoe UI" w:cs="Segoe UI"/>
          <w:noProof/>
          <w:color w:val="999999"/>
          <w:sz w:val="17"/>
          <w:szCs w:val="17"/>
          <w:lang w:val="en-IN" w:eastAsia="en-IN"/>
        </w:rPr>
        <w:drawing>
          <wp:inline distT="0" distB="0" distL="0" distR="0" wp14:anchorId="425B0945" wp14:editId="400DF0D5">
            <wp:extent cx="152400" cy="152400"/>
            <wp:effectExtent l="0" t="0" r="0" b="0"/>
            <wp:docPr id="135" name="Picture 135" descr="https://i0.wp.com/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49523" descr="https://i0.wp.com/www.codeproject.com/images/arrow-up-16.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5545">
        <w:rPr>
          <w:rFonts w:ascii="Segoe UI" w:eastAsia="Times New Roman" w:hAnsi="Segoe UI" w:cs="Segoe UI"/>
          <w:color w:val="999999"/>
          <w:sz w:val="17"/>
          <w:szCs w:val="17"/>
          <w:lang w:val="en-IN" w:eastAsia="en-IN"/>
        </w:rPr>
        <w:t>   </w:t>
      </w:r>
      <w:r w:rsidRPr="00435545">
        <w:rPr>
          <w:rFonts w:ascii="Segoe UI" w:eastAsia="Times New Roman" w:hAnsi="Segoe UI" w:cs="Segoe UI"/>
          <w:color w:val="999999"/>
          <w:sz w:val="17"/>
          <w:szCs w:val="17"/>
          <w:bdr w:val="none" w:sz="0" w:space="0" w:color="auto" w:frame="1"/>
          <w:lang w:val="en-IN" w:eastAsia="en-IN"/>
        </w:rPr>
        <w:t>Copy Code</w:t>
      </w:r>
    </w:p>
    <w:p w14:paraId="10B8E705"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0000FF"/>
          <w:sz w:val="18"/>
          <w:szCs w:val="18"/>
          <w:bdr w:val="none" w:sz="0" w:space="0" w:color="auto" w:frame="1"/>
          <w:lang w:val="en-IN" w:eastAsia="en-IN"/>
        </w:rPr>
        <w:t>using</w:t>
      </w:r>
      <w:r w:rsidRPr="00435545">
        <w:rPr>
          <w:rFonts w:ascii="Consolas" w:eastAsia="Times New Roman" w:hAnsi="Consolas" w:cs="Courier New"/>
          <w:color w:val="303030"/>
          <w:sz w:val="18"/>
          <w:szCs w:val="18"/>
          <w:lang w:val="en-IN" w:eastAsia="en-IN"/>
        </w:rPr>
        <w:t xml:space="preserve"> System;</w:t>
      </w:r>
    </w:p>
    <w:p w14:paraId="20835275" w14:textId="77777777" w:rsidR="00435545" w:rsidRPr="00435545" w:rsidRDefault="00435545" w:rsidP="00435545">
      <w:pPr>
        <w:shd w:val="clear" w:color="auto" w:fill="FFFFFF"/>
        <w:spacing w:beforeAutospacing="1"/>
        <w:rPr>
          <w:rFonts w:ascii="Tahoma" w:eastAsia="Times New Roman" w:hAnsi="Tahoma" w:cs="Tahoma"/>
          <w:color w:val="303030"/>
          <w:sz w:val="27"/>
          <w:szCs w:val="27"/>
          <w:lang w:val="en-IN" w:eastAsia="en-IN"/>
        </w:rPr>
      </w:pPr>
      <w:r w:rsidRPr="00435545">
        <w:rPr>
          <w:rFonts w:ascii="Tahoma" w:eastAsia="Times New Roman" w:hAnsi="Tahoma" w:cs="Tahoma"/>
          <w:color w:val="0000FF"/>
          <w:sz w:val="27"/>
          <w:szCs w:val="27"/>
          <w:bdr w:val="none" w:sz="0" w:space="0" w:color="auto" w:frame="1"/>
          <w:lang w:val="en-IN" w:eastAsia="en-IN"/>
        </w:rPr>
        <w:t>namespace</w:t>
      </w:r>
      <w:r w:rsidRPr="00435545">
        <w:rPr>
          <w:rFonts w:ascii="Tahoma" w:eastAsia="Times New Roman" w:hAnsi="Tahoma" w:cs="Tahoma"/>
          <w:color w:val="303030"/>
          <w:sz w:val="27"/>
          <w:szCs w:val="27"/>
          <w:lang w:val="en-IN" w:eastAsia="en-IN"/>
        </w:rPr>
        <w:t> Indexers</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public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class</w:t>
      </w:r>
      <w:r w:rsidRPr="00435545">
        <w:rPr>
          <w:rFonts w:ascii="Tahoma" w:eastAsia="Times New Roman" w:hAnsi="Tahoma" w:cs="Tahoma"/>
          <w:color w:val="303030"/>
          <w:sz w:val="27"/>
          <w:szCs w:val="27"/>
          <w:lang w:val="en-IN" w:eastAsia="en-IN"/>
        </w:rPr>
        <w:t> Indexer</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public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int</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this</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0000FF"/>
          <w:sz w:val="27"/>
          <w:szCs w:val="27"/>
          <w:bdr w:val="none" w:sz="0" w:space="0" w:color="auto" w:frame="1"/>
          <w:lang w:val="en-IN" w:eastAsia="en-IN"/>
        </w:rPr>
        <w:t>int</w:t>
      </w:r>
      <w:r w:rsidRPr="00435545">
        <w:rPr>
          <w:rFonts w:ascii="Tahoma" w:eastAsia="Times New Roman" w:hAnsi="Tahoma" w:cs="Tahoma"/>
          <w:color w:val="303030"/>
          <w:sz w:val="27"/>
          <w:szCs w:val="27"/>
          <w:lang w:val="en-IN" w:eastAsia="en-IN"/>
        </w:rPr>
        <w:t> indexerValue]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set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Console.WriteLine(</w:t>
      </w:r>
      <w:r w:rsidRPr="00435545">
        <w:rPr>
          <w:rFonts w:ascii="Tahoma" w:eastAsia="Times New Roman" w:hAnsi="Tahoma" w:cs="Tahoma"/>
          <w:color w:val="800080"/>
          <w:sz w:val="27"/>
          <w:szCs w:val="27"/>
          <w:bdr w:val="none" w:sz="0" w:space="0" w:color="auto" w:frame="1"/>
          <w:lang w:val="en-IN" w:eastAsia="en-IN"/>
        </w:rPr>
        <w:t>“Integer value “</w:t>
      </w:r>
      <w:r w:rsidRPr="00435545">
        <w:rPr>
          <w:rFonts w:ascii="Tahoma" w:eastAsia="Times New Roman" w:hAnsi="Tahoma" w:cs="Tahoma"/>
          <w:color w:val="303030"/>
          <w:sz w:val="27"/>
          <w:szCs w:val="27"/>
          <w:lang w:val="en-IN" w:eastAsia="en-IN"/>
        </w:rPr>
        <w:t> + indexerValue + </w:t>
      </w:r>
      <w:r w:rsidRPr="00435545">
        <w:rPr>
          <w:rFonts w:ascii="Tahoma" w:eastAsia="Times New Roman" w:hAnsi="Tahoma" w:cs="Tahoma"/>
          <w:color w:val="800080"/>
          <w:sz w:val="27"/>
          <w:szCs w:val="27"/>
          <w:bdr w:val="none" w:sz="0" w:space="0" w:color="auto" w:frame="1"/>
          <w:lang w:val="en-IN" w:eastAsia="en-IN"/>
        </w:rPr>
        <w:t>“ “</w:t>
      </w:r>
      <w:r w:rsidRPr="00435545">
        <w:rPr>
          <w:rFonts w:ascii="Tahoma" w:eastAsia="Times New Roman" w:hAnsi="Tahoma" w:cs="Tahoma"/>
          <w:color w:val="303030"/>
          <w:sz w:val="27"/>
          <w:szCs w:val="27"/>
          <w:lang w:val="en-IN" w:eastAsia="en-IN"/>
        </w:rPr>
        <w:t> + 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p>
    <w:p w14:paraId="68FF0959" w14:textId="77777777" w:rsidR="00435545" w:rsidRPr="00435545" w:rsidRDefault="00435545" w:rsidP="00435545">
      <w:pPr>
        <w:shd w:val="clear" w:color="auto" w:fill="FFFFFF"/>
        <w:spacing w:beforeAutospacing="1"/>
        <w:rPr>
          <w:rFonts w:ascii="Tahoma" w:eastAsia="Times New Roman" w:hAnsi="Tahoma" w:cs="Tahoma"/>
          <w:color w:val="303030"/>
          <w:sz w:val="27"/>
          <w:szCs w:val="27"/>
          <w:lang w:val="en-IN" w:eastAsia="en-IN"/>
        </w:rPr>
      </w:pPr>
      <w:r w:rsidRPr="00435545">
        <w:rPr>
          <w:rFonts w:ascii="Tahoma" w:eastAsia="Times New Roman" w:hAnsi="Tahoma" w:cs="Tahoma"/>
          <w:color w:val="0000FF"/>
          <w:sz w:val="27"/>
          <w:szCs w:val="27"/>
          <w:bdr w:val="none" w:sz="0" w:space="0" w:color="auto" w:frame="1"/>
          <w:lang w:val="en-IN" w:eastAsia="en-IN"/>
        </w:rPr>
        <w:t>public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int</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this</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0000FF"/>
          <w:sz w:val="27"/>
          <w:szCs w:val="27"/>
          <w:bdr w:val="none" w:sz="0" w:space="0" w:color="auto" w:frame="1"/>
          <w:lang w:val="en-IN" w:eastAsia="en-IN"/>
        </w:rPr>
        <w:t>string</w:t>
      </w:r>
      <w:r w:rsidRPr="00435545">
        <w:rPr>
          <w:rFonts w:ascii="Tahoma" w:eastAsia="Times New Roman" w:hAnsi="Tahoma" w:cs="Tahoma"/>
          <w:color w:val="303030"/>
          <w:sz w:val="27"/>
          <w:szCs w:val="27"/>
          <w:lang w:val="en-IN" w:eastAsia="en-IN"/>
        </w:rPr>
        <w:t> indexerValue]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set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Console.WriteLine(</w:t>
      </w:r>
      <w:r w:rsidRPr="00435545">
        <w:rPr>
          <w:rFonts w:ascii="Tahoma" w:eastAsia="Times New Roman" w:hAnsi="Tahoma" w:cs="Tahoma"/>
          <w:color w:val="800080"/>
          <w:sz w:val="27"/>
          <w:szCs w:val="27"/>
          <w:bdr w:val="none" w:sz="0" w:space="0" w:color="auto" w:frame="1"/>
          <w:lang w:val="en-IN" w:eastAsia="en-IN"/>
        </w:rPr>
        <w:t>“String value “</w:t>
      </w:r>
      <w:r w:rsidRPr="00435545">
        <w:rPr>
          <w:rFonts w:ascii="Tahoma" w:eastAsia="Times New Roman" w:hAnsi="Tahoma" w:cs="Tahoma"/>
          <w:color w:val="303030"/>
          <w:sz w:val="27"/>
          <w:szCs w:val="27"/>
          <w:lang w:val="en-IN" w:eastAsia="en-IN"/>
        </w:rPr>
        <w:t> + indexerValue + </w:t>
      </w:r>
      <w:r w:rsidRPr="00435545">
        <w:rPr>
          <w:rFonts w:ascii="Tahoma" w:eastAsia="Times New Roman" w:hAnsi="Tahoma" w:cs="Tahoma"/>
          <w:color w:val="800080"/>
          <w:sz w:val="27"/>
          <w:szCs w:val="27"/>
          <w:bdr w:val="none" w:sz="0" w:space="0" w:color="auto" w:frame="1"/>
          <w:lang w:val="en-IN" w:eastAsia="en-IN"/>
        </w:rPr>
        <w:t>“ “</w:t>
      </w:r>
      <w:r w:rsidRPr="00435545">
        <w:rPr>
          <w:rFonts w:ascii="Tahoma" w:eastAsia="Times New Roman" w:hAnsi="Tahoma" w:cs="Tahoma"/>
          <w:color w:val="303030"/>
          <w:sz w:val="27"/>
          <w:szCs w:val="27"/>
          <w:lang w:val="en-IN" w:eastAsia="en-IN"/>
        </w:rPr>
        <w:t> + 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p>
    <w:p w14:paraId="1B169A0A" w14:textId="77777777" w:rsidR="00435545" w:rsidRPr="00435545" w:rsidRDefault="00435545" w:rsidP="00435545">
      <w:pPr>
        <w:shd w:val="clear" w:color="auto" w:fill="FFFFFF"/>
        <w:spacing w:beforeAutospacing="1"/>
        <w:rPr>
          <w:rFonts w:ascii="Tahoma" w:eastAsia="Times New Roman" w:hAnsi="Tahoma" w:cs="Tahoma"/>
          <w:color w:val="303030"/>
          <w:sz w:val="27"/>
          <w:szCs w:val="27"/>
          <w:lang w:val="en-IN" w:eastAsia="en-IN"/>
        </w:rPr>
      </w:pPr>
      <w:r w:rsidRPr="00435545">
        <w:rPr>
          <w:rFonts w:ascii="Tahoma" w:eastAsia="Times New Roman" w:hAnsi="Tahoma" w:cs="Tahoma"/>
          <w:color w:val="0000FF"/>
          <w:sz w:val="27"/>
          <w:szCs w:val="27"/>
          <w:bdr w:val="none" w:sz="0" w:space="0" w:color="auto" w:frame="1"/>
          <w:lang w:val="en-IN" w:eastAsia="en-IN"/>
        </w:rPr>
        <w:t>public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int</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this</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0000FF"/>
          <w:sz w:val="27"/>
          <w:szCs w:val="27"/>
          <w:bdr w:val="none" w:sz="0" w:space="0" w:color="auto" w:frame="1"/>
          <w:lang w:val="en-IN" w:eastAsia="en-IN"/>
        </w:rPr>
        <w:t>string</w:t>
      </w:r>
      <w:r w:rsidRPr="00435545">
        <w:rPr>
          <w:rFonts w:ascii="Tahoma" w:eastAsia="Times New Roman" w:hAnsi="Tahoma" w:cs="Tahoma"/>
          <w:color w:val="303030"/>
          <w:sz w:val="27"/>
          <w:szCs w:val="27"/>
          <w:lang w:val="en-IN" w:eastAsia="en-IN"/>
        </w:rPr>
        <w:t> indexerValue, </w:t>
      </w:r>
      <w:r w:rsidRPr="00435545">
        <w:rPr>
          <w:rFonts w:ascii="Tahoma" w:eastAsia="Times New Roman" w:hAnsi="Tahoma" w:cs="Tahoma"/>
          <w:color w:val="0000FF"/>
          <w:sz w:val="27"/>
          <w:szCs w:val="27"/>
          <w:bdr w:val="none" w:sz="0" w:space="0" w:color="auto" w:frame="1"/>
          <w:lang w:val="en-IN" w:eastAsia="en-IN"/>
        </w:rPr>
        <w:t>int</w:t>
      </w:r>
      <w:r w:rsidRPr="00435545">
        <w:rPr>
          <w:rFonts w:ascii="Tahoma" w:eastAsia="Times New Roman" w:hAnsi="Tahoma" w:cs="Tahoma"/>
          <w:color w:val="303030"/>
          <w:sz w:val="27"/>
          <w:szCs w:val="27"/>
          <w:lang w:val="en-IN" w:eastAsia="en-IN"/>
        </w:rPr>
        <w:t> indexerintValue]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set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Console.WriteLine(</w:t>
      </w:r>
      <w:r w:rsidRPr="00435545">
        <w:rPr>
          <w:rFonts w:ascii="Tahoma" w:eastAsia="Times New Roman" w:hAnsi="Tahoma" w:cs="Tahoma"/>
          <w:color w:val="800080"/>
          <w:sz w:val="27"/>
          <w:szCs w:val="27"/>
          <w:bdr w:val="none" w:sz="0" w:space="0" w:color="auto" w:frame="1"/>
          <w:lang w:val="en-IN" w:eastAsia="en-IN"/>
        </w:rPr>
        <w:t>“String and integer value “</w:t>
      </w:r>
      <w:r w:rsidRPr="00435545">
        <w:rPr>
          <w:rFonts w:ascii="Tahoma" w:eastAsia="Times New Roman" w:hAnsi="Tahoma" w:cs="Tahoma"/>
          <w:color w:val="303030"/>
          <w:sz w:val="27"/>
          <w:szCs w:val="27"/>
          <w:lang w:val="en-IN" w:eastAsia="en-IN"/>
        </w:rPr>
        <w:t> + indexerValue + </w:t>
      </w:r>
      <w:r w:rsidRPr="00435545">
        <w:rPr>
          <w:rFonts w:ascii="Tahoma" w:eastAsia="Times New Roman" w:hAnsi="Tahoma" w:cs="Tahoma"/>
          <w:color w:val="800080"/>
          <w:sz w:val="27"/>
          <w:szCs w:val="27"/>
          <w:bdr w:val="none" w:sz="0" w:space="0" w:color="auto" w:frame="1"/>
          <w:lang w:val="en-IN" w:eastAsia="en-IN"/>
        </w:rPr>
        <w:t>“ “</w:t>
      </w:r>
      <w:r w:rsidRPr="00435545">
        <w:rPr>
          <w:rFonts w:ascii="Tahoma" w:eastAsia="Times New Roman" w:hAnsi="Tahoma" w:cs="Tahoma"/>
          <w:color w:val="303030"/>
          <w:sz w:val="27"/>
          <w:szCs w:val="27"/>
          <w:lang w:val="en-IN" w:eastAsia="en-IN"/>
        </w:rPr>
        <w:t> + indexerintValue + </w:t>
      </w:r>
      <w:r w:rsidRPr="00435545">
        <w:rPr>
          <w:rFonts w:ascii="Tahoma" w:eastAsia="Times New Roman" w:hAnsi="Tahoma" w:cs="Tahoma"/>
          <w:color w:val="800080"/>
          <w:sz w:val="27"/>
          <w:szCs w:val="27"/>
          <w:bdr w:val="none" w:sz="0" w:space="0" w:color="auto" w:frame="1"/>
          <w:lang w:val="en-IN" w:eastAsia="en-IN"/>
        </w:rPr>
        <w:t>“ “</w:t>
      </w:r>
      <w:r w:rsidRPr="00435545">
        <w:rPr>
          <w:rFonts w:ascii="Tahoma" w:eastAsia="Times New Roman" w:hAnsi="Tahoma" w:cs="Tahoma"/>
          <w:color w:val="303030"/>
          <w:sz w:val="27"/>
          <w:szCs w:val="27"/>
          <w:lang w:val="en-IN" w:eastAsia="en-IN"/>
        </w:rPr>
        <w:t> + value);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p>
    <w:p w14:paraId="4D202B07" w14:textId="77777777" w:rsidR="00435545" w:rsidRPr="00435545" w:rsidRDefault="00435545" w:rsidP="0043554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35545">
        <w:rPr>
          <w:rFonts w:ascii="Segoe UI" w:eastAsia="Times New Roman" w:hAnsi="Segoe UI" w:cs="Segoe UI"/>
          <w:b/>
          <w:bCs/>
          <w:color w:val="111111"/>
          <w:sz w:val="24"/>
          <w:szCs w:val="24"/>
          <w:lang w:val="en-IN" w:eastAsia="en-IN"/>
        </w:rPr>
        <w:t>Program.cs</w:t>
      </w:r>
    </w:p>
    <w:p w14:paraId="661F8AA0" w14:textId="77777777" w:rsidR="00435545" w:rsidRPr="00435545" w:rsidRDefault="00435545" w:rsidP="00435545">
      <w:pPr>
        <w:shd w:val="clear" w:color="auto" w:fill="FFFFFF"/>
        <w:jc w:val="right"/>
        <w:rPr>
          <w:rFonts w:ascii="Segoe UI" w:eastAsia="Times New Roman" w:hAnsi="Segoe UI" w:cs="Segoe UI"/>
          <w:color w:val="999999"/>
          <w:sz w:val="17"/>
          <w:szCs w:val="17"/>
          <w:lang w:val="en-IN" w:eastAsia="en-IN"/>
        </w:rPr>
      </w:pPr>
      <w:r w:rsidRPr="00435545">
        <w:rPr>
          <w:rFonts w:ascii="Segoe UI" w:eastAsia="Times New Roman" w:hAnsi="Segoe UI" w:cs="Segoe UI"/>
          <w:color w:val="999999"/>
          <w:sz w:val="17"/>
          <w:szCs w:val="17"/>
          <w:bdr w:val="none" w:sz="0" w:space="0" w:color="auto" w:frame="1"/>
          <w:lang w:val="en-IN" w:eastAsia="en-IN"/>
        </w:rPr>
        <w:t>Hide</w:t>
      </w:r>
      <w:r w:rsidRPr="00435545">
        <w:rPr>
          <w:rFonts w:ascii="Segoe UI" w:eastAsia="Times New Roman" w:hAnsi="Segoe UI" w:cs="Segoe UI"/>
          <w:color w:val="999999"/>
          <w:sz w:val="17"/>
          <w:szCs w:val="17"/>
          <w:lang w:val="en-IN" w:eastAsia="en-IN"/>
        </w:rPr>
        <w:t>   </w:t>
      </w:r>
      <w:r w:rsidRPr="00435545">
        <w:rPr>
          <w:rFonts w:ascii="Segoe UI" w:eastAsia="Times New Roman" w:hAnsi="Segoe UI" w:cs="Segoe UI"/>
          <w:color w:val="999999"/>
          <w:sz w:val="17"/>
          <w:szCs w:val="17"/>
          <w:bdr w:val="none" w:sz="0" w:space="0" w:color="auto" w:frame="1"/>
          <w:lang w:val="en-IN" w:eastAsia="en-IN"/>
        </w:rPr>
        <w:t>Copy Code</w:t>
      </w:r>
    </w:p>
    <w:p w14:paraId="63160938" w14:textId="77777777" w:rsidR="00435545" w:rsidRPr="00435545" w:rsidRDefault="00435545" w:rsidP="0043554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435545">
        <w:rPr>
          <w:rFonts w:ascii="Consolas" w:eastAsia="Times New Roman" w:hAnsi="Consolas" w:cs="Courier New"/>
          <w:color w:val="0000FF"/>
          <w:sz w:val="18"/>
          <w:szCs w:val="18"/>
          <w:bdr w:val="none" w:sz="0" w:space="0" w:color="auto" w:frame="1"/>
          <w:lang w:val="en-IN" w:eastAsia="en-IN"/>
        </w:rPr>
        <w:t>using</w:t>
      </w:r>
      <w:r w:rsidRPr="00435545">
        <w:rPr>
          <w:rFonts w:ascii="Consolas" w:eastAsia="Times New Roman" w:hAnsi="Consolas" w:cs="Courier New"/>
          <w:color w:val="303030"/>
          <w:sz w:val="18"/>
          <w:szCs w:val="18"/>
          <w:lang w:val="en-IN" w:eastAsia="en-IN"/>
        </w:rPr>
        <w:t xml:space="preserve"> System;</w:t>
      </w:r>
    </w:p>
    <w:p w14:paraId="5F6C952A" w14:textId="77777777" w:rsidR="00435545" w:rsidRPr="00435545" w:rsidRDefault="00435545" w:rsidP="00435545">
      <w:pPr>
        <w:shd w:val="clear" w:color="auto" w:fill="FFFFFF"/>
        <w:spacing w:beforeAutospacing="1"/>
        <w:rPr>
          <w:rFonts w:ascii="Tahoma" w:eastAsia="Times New Roman" w:hAnsi="Tahoma" w:cs="Tahoma"/>
          <w:color w:val="303030"/>
          <w:sz w:val="27"/>
          <w:szCs w:val="27"/>
          <w:lang w:val="en-IN" w:eastAsia="en-IN"/>
        </w:rPr>
      </w:pPr>
      <w:r w:rsidRPr="00435545">
        <w:rPr>
          <w:rFonts w:ascii="Tahoma" w:eastAsia="Times New Roman" w:hAnsi="Tahoma" w:cs="Tahoma"/>
          <w:color w:val="0000FF"/>
          <w:sz w:val="27"/>
          <w:szCs w:val="27"/>
          <w:bdr w:val="none" w:sz="0" w:space="0" w:color="auto" w:frame="1"/>
          <w:lang w:val="en-IN" w:eastAsia="en-IN"/>
        </w:rPr>
        <w:lastRenderedPageBreak/>
        <w:t>namespace</w:t>
      </w:r>
      <w:r w:rsidRPr="00435545">
        <w:rPr>
          <w:rFonts w:ascii="Tahoma" w:eastAsia="Times New Roman" w:hAnsi="Tahoma" w:cs="Tahoma"/>
          <w:color w:val="303030"/>
          <w:sz w:val="27"/>
          <w:szCs w:val="27"/>
          <w:lang w:val="en-IN" w:eastAsia="en-IN"/>
        </w:rPr>
        <w:t> Indexers</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class</w:t>
      </w:r>
      <w:r w:rsidRPr="00435545">
        <w:rPr>
          <w:rFonts w:ascii="Tahoma" w:eastAsia="Times New Roman" w:hAnsi="Tahoma" w:cs="Tahoma"/>
          <w:color w:val="303030"/>
          <w:sz w:val="27"/>
          <w:szCs w:val="27"/>
          <w:lang w:val="en-IN" w:eastAsia="en-IN"/>
        </w:rPr>
        <w:t> Program</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r>
      <w:r w:rsidRPr="00435545">
        <w:rPr>
          <w:rFonts w:ascii="Tahoma" w:eastAsia="Times New Roman" w:hAnsi="Tahoma" w:cs="Tahoma"/>
          <w:color w:val="0000FF"/>
          <w:sz w:val="27"/>
          <w:szCs w:val="27"/>
          <w:bdr w:val="none" w:sz="0" w:space="0" w:color="auto" w:frame="1"/>
          <w:lang w:val="en-IN" w:eastAsia="en-IN"/>
        </w:rPr>
        <w:t>static</w:t>
      </w:r>
      <w:r w:rsidRPr="00435545">
        <w:rPr>
          <w:rFonts w:ascii="Tahoma" w:eastAsia="Times New Roman" w:hAnsi="Tahoma" w:cs="Tahoma"/>
          <w:color w:val="303030"/>
          <w:sz w:val="27"/>
          <w:szCs w:val="27"/>
          <w:lang w:val="en-IN" w:eastAsia="en-IN"/>
        </w:rPr>
        <w:t> </w:t>
      </w:r>
      <w:r w:rsidRPr="00435545">
        <w:rPr>
          <w:rFonts w:ascii="Tahoma" w:eastAsia="Times New Roman" w:hAnsi="Tahoma" w:cs="Tahoma"/>
          <w:color w:val="0000FF"/>
          <w:sz w:val="27"/>
          <w:szCs w:val="27"/>
          <w:bdr w:val="none" w:sz="0" w:space="0" w:color="auto" w:frame="1"/>
          <w:lang w:val="en-IN" w:eastAsia="en-IN"/>
        </w:rPr>
        <w:t>void</w:t>
      </w:r>
      <w:r w:rsidRPr="00435545">
        <w:rPr>
          <w:rFonts w:ascii="Tahoma" w:eastAsia="Times New Roman" w:hAnsi="Tahoma" w:cs="Tahoma"/>
          <w:color w:val="303030"/>
          <w:sz w:val="27"/>
          <w:szCs w:val="27"/>
          <w:lang w:val="en-IN" w:eastAsia="en-IN"/>
        </w:rPr>
        <w:t> Main(</w:t>
      </w:r>
      <w:r w:rsidRPr="00435545">
        <w:rPr>
          <w:rFonts w:ascii="Tahoma" w:eastAsia="Times New Roman" w:hAnsi="Tahoma" w:cs="Tahoma"/>
          <w:color w:val="0000FF"/>
          <w:sz w:val="27"/>
          <w:szCs w:val="27"/>
          <w:bdr w:val="none" w:sz="0" w:space="0" w:color="auto" w:frame="1"/>
          <w:lang w:val="en-IN" w:eastAsia="en-IN"/>
        </w:rPr>
        <w:t>string</w:t>
      </w:r>
      <w:r w:rsidRPr="00435545">
        <w:rPr>
          <w:rFonts w:ascii="Tahoma" w:eastAsia="Times New Roman" w:hAnsi="Tahoma" w:cs="Tahoma"/>
          <w:color w:val="303030"/>
          <w:sz w:val="27"/>
          <w:szCs w:val="27"/>
          <w:lang w:val="en-IN" w:eastAsia="en-IN"/>
        </w:rPr>
        <w:t>[] args)</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Indexer indexer=new Indexer();</w:t>
      </w:r>
      <w:r w:rsidRPr="00435545">
        <w:rPr>
          <w:rFonts w:ascii="Tahoma" w:eastAsia="Times New Roman" w:hAnsi="Tahoma" w:cs="Tahoma"/>
          <w:color w:val="303030"/>
          <w:sz w:val="27"/>
          <w:szCs w:val="27"/>
          <w:lang w:val="en-IN" w:eastAsia="en-IN"/>
        </w:rPr>
        <w:br/>
        <w:t>indexer[</w:t>
      </w:r>
      <w:r w:rsidRPr="00435545">
        <w:rPr>
          <w:rFonts w:ascii="Tahoma" w:eastAsia="Times New Roman" w:hAnsi="Tahoma" w:cs="Tahoma"/>
          <w:color w:val="000080"/>
          <w:sz w:val="27"/>
          <w:szCs w:val="27"/>
          <w:bdr w:val="none" w:sz="0" w:space="0" w:color="auto" w:frame="1"/>
          <w:lang w:val="en-IN" w:eastAsia="en-IN"/>
        </w:rPr>
        <w:t>1</w:t>
      </w:r>
      <w:r w:rsidRPr="00435545">
        <w:rPr>
          <w:rFonts w:ascii="Tahoma" w:eastAsia="Times New Roman" w:hAnsi="Tahoma" w:cs="Tahoma"/>
          <w:color w:val="303030"/>
          <w:sz w:val="27"/>
          <w:szCs w:val="27"/>
          <w:lang w:val="en-IN" w:eastAsia="en-IN"/>
        </w:rPr>
        <w:t>] = </w:t>
      </w:r>
      <w:r w:rsidRPr="00435545">
        <w:rPr>
          <w:rFonts w:ascii="Tahoma" w:eastAsia="Times New Roman" w:hAnsi="Tahoma" w:cs="Tahoma"/>
          <w:color w:val="000080"/>
          <w:sz w:val="27"/>
          <w:szCs w:val="27"/>
          <w:bdr w:val="none" w:sz="0" w:space="0" w:color="auto" w:frame="1"/>
          <w:lang w:val="en-IN" w:eastAsia="en-IN"/>
        </w:rPr>
        <w:t>30</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indexer[</w:t>
      </w:r>
      <w:r w:rsidRPr="00435545">
        <w:rPr>
          <w:rFonts w:ascii="Tahoma" w:eastAsia="Times New Roman" w:hAnsi="Tahoma" w:cs="Tahoma"/>
          <w:color w:val="800080"/>
          <w:sz w:val="27"/>
          <w:szCs w:val="27"/>
          <w:bdr w:val="none" w:sz="0" w:space="0" w:color="auto" w:frame="1"/>
          <w:lang w:val="en-IN" w:eastAsia="en-IN"/>
        </w:rPr>
        <w:t>“name”</w:t>
      </w:r>
      <w:r w:rsidRPr="00435545">
        <w:rPr>
          <w:rFonts w:ascii="Tahoma" w:eastAsia="Times New Roman" w:hAnsi="Tahoma" w:cs="Tahoma"/>
          <w:color w:val="303030"/>
          <w:sz w:val="27"/>
          <w:szCs w:val="27"/>
          <w:lang w:val="en-IN" w:eastAsia="en-IN"/>
        </w:rPr>
        <w:t>]=20;</w:t>
      </w:r>
      <w:r w:rsidRPr="00435545">
        <w:rPr>
          <w:rFonts w:ascii="Tahoma" w:eastAsia="Times New Roman" w:hAnsi="Tahoma" w:cs="Tahoma"/>
          <w:color w:val="303030"/>
          <w:sz w:val="27"/>
          <w:szCs w:val="27"/>
          <w:lang w:val="en-IN" w:eastAsia="en-IN"/>
        </w:rPr>
        <w:br/>
        <w:t>indexer[</w:t>
      </w:r>
      <w:r w:rsidRPr="00435545">
        <w:rPr>
          <w:rFonts w:ascii="Tahoma" w:eastAsia="Times New Roman" w:hAnsi="Tahoma" w:cs="Tahoma"/>
          <w:color w:val="800080"/>
          <w:sz w:val="27"/>
          <w:szCs w:val="27"/>
          <w:bdr w:val="none" w:sz="0" w:space="0" w:color="auto" w:frame="1"/>
          <w:lang w:val="en-IN" w:eastAsia="en-IN"/>
        </w:rPr>
        <w:t>“address”</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000080"/>
          <w:sz w:val="27"/>
          <w:szCs w:val="27"/>
          <w:bdr w:val="none" w:sz="0" w:space="0" w:color="auto" w:frame="1"/>
          <w:lang w:val="en-IN" w:eastAsia="en-IN"/>
        </w:rPr>
        <w:t>2</w:t>
      </w:r>
      <w:r w:rsidRPr="00435545">
        <w:rPr>
          <w:rFonts w:ascii="Tahoma" w:eastAsia="Times New Roman" w:hAnsi="Tahoma" w:cs="Tahoma"/>
          <w:color w:val="303030"/>
          <w:sz w:val="27"/>
          <w:szCs w:val="27"/>
          <w:lang w:val="en-IN" w:eastAsia="en-IN"/>
        </w:rPr>
        <w:t>] = </w:t>
      </w:r>
      <w:r w:rsidRPr="00435545">
        <w:rPr>
          <w:rFonts w:ascii="Tahoma" w:eastAsia="Times New Roman" w:hAnsi="Tahoma" w:cs="Tahoma"/>
          <w:color w:val="000080"/>
          <w:sz w:val="27"/>
          <w:szCs w:val="27"/>
          <w:bdr w:val="none" w:sz="0" w:space="0" w:color="auto" w:frame="1"/>
          <w:lang w:val="en-IN" w:eastAsia="en-IN"/>
        </w:rPr>
        <w:t>40</w:t>
      </w:r>
      <w:r w:rsidRPr="00435545">
        <w:rPr>
          <w:rFonts w:ascii="Tahoma" w:eastAsia="Times New Roman" w:hAnsi="Tahoma" w:cs="Tahoma"/>
          <w:color w:val="303030"/>
          <w:sz w:val="27"/>
          <w:szCs w:val="27"/>
          <w:lang w:val="en-IN" w:eastAsia="en-IN"/>
        </w:rPr>
        <w:t>;</w:t>
      </w:r>
      <w:r w:rsidRPr="00435545">
        <w:rPr>
          <w:rFonts w:ascii="Tahoma" w:eastAsia="Times New Roman" w:hAnsi="Tahoma" w:cs="Tahoma"/>
          <w:color w:val="303030"/>
          <w:sz w:val="27"/>
          <w:szCs w:val="27"/>
          <w:lang w:val="en-IN" w:eastAsia="en-IN"/>
        </w:rPr>
        <w:br/>
        <w:t>Console.ReadLine();</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r w:rsidRPr="00435545">
        <w:rPr>
          <w:rFonts w:ascii="Tahoma" w:eastAsia="Times New Roman" w:hAnsi="Tahoma" w:cs="Tahoma"/>
          <w:color w:val="303030"/>
          <w:sz w:val="27"/>
          <w:szCs w:val="27"/>
          <w:lang w:val="en-IN" w:eastAsia="en-IN"/>
        </w:rPr>
        <w:br/>
        <w:t>}</w:t>
      </w:r>
    </w:p>
    <w:p w14:paraId="63A354B5" w14:textId="77777777" w:rsidR="00435545" w:rsidRPr="00435545" w:rsidRDefault="00435545" w:rsidP="00435545">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435545">
        <w:rPr>
          <w:rFonts w:ascii="Segoe UI" w:eastAsia="Times New Roman" w:hAnsi="Segoe UI" w:cs="Segoe UI"/>
          <w:b/>
          <w:bCs/>
          <w:color w:val="111111"/>
          <w:sz w:val="24"/>
          <w:szCs w:val="24"/>
          <w:lang w:val="en-IN" w:eastAsia="en-IN"/>
        </w:rPr>
        <w:t>Output</w:t>
      </w:r>
    </w:p>
    <w:p w14:paraId="0BF5858A" w14:textId="23675C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noProof/>
          <w:color w:val="111111"/>
          <w:sz w:val="21"/>
          <w:szCs w:val="21"/>
          <w:lang w:val="en-IN" w:eastAsia="en-IN"/>
        </w:rPr>
        <w:drawing>
          <wp:inline distT="0" distB="0" distL="0" distR="0" wp14:anchorId="397F7EAD" wp14:editId="27848ECF">
            <wp:extent cx="5943600" cy="1230630"/>
            <wp:effectExtent l="0" t="0" r="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6510B42E" w14:textId="77777777" w:rsidR="00435545" w:rsidRPr="00435545" w:rsidRDefault="00435545" w:rsidP="00435545">
      <w:pPr>
        <w:shd w:val="clear" w:color="auto" w:fill="FFFFFF"/>
        <w:rPr>
          <w:rFonts w:ascii="Segoe UI" w:eastAsia="Times New Roman" w:hAnsi="Segoe UI" w:cs="Segoe UI"/>
          <w:color w:val="111111"/>
          <w:sz w:val="21"/>
          <w:szCs w:val="21"/>
          <w:lang w:val="en-IN" w:eastAsia="en-IN"/>
        </w:rPr>
      </w:pPr>
      <w:r w:rsidRPr="00435545">
        <w:rPr>
          <w:rFonts w:ascii="Segoe UI" w:eastAsia="Times New Roman" w:hAnsi="Segoe UI" w:cs="Segoe UI"/>
          <w:color w:val="111111"/>
          <w:sz w:val="21"/>
          <w:szCs w:val="21"/>
          <w:lang w:val="en-IN" w:eastAsia="en-IN"/>
        </w:rPr>
        <w:t>In above example, we see that an indexer’s signature in actually count of actual parameters and data types irresepective of the names of the arguments/parameters or return value of the indexers. This allows us to overload indexers like we do in method overloading. You can read more about method over loading in</w:t>
      </w:r>
      <w:hyperlink r:id="rId185" w:history="1">
        <w:r w:rsidRPr="00435545">
          <w:rPr>
            <w:rFonts w:ascii="Segoe UI" w:eastAsia="Times New Roman" w:hAnsi="Segoe UI" w:cs="Segoe UI"/>
            <w:color w:val="800080"/>
            <w:sz w:val="21"/>
            <w:szCs w:val="21"/>
            <w:u w:val="single"/>
            <w:bdr w:val="none" w:sz="0" w:space="0" w:color="auto" w:frame="1"/>
            <w:lang w:val="en-IN" w:eastAsia="en-IN"/>
          </w:rPr>
          <w:t>http://www.codeproject.com/Articles/771455/Diving-in-OOP-Day-Polymorphism-and-Inheritance-Ear</w:t>
        </w:r>
      </w:hyperlink>
      <w:r w:rsidRPr="00435545">
        <w:rPr>
          <w:rFonts w:ascii="Segoe UI" w:eastAsia="Times New Roman" w:hAnsi="Segoe UI" w:cs="Segoe UI"/>
          <w:color w:val="111111"/>
          <w:sz w:val="21"/>
          <w:szCs w:val="21"/>
          <w:lang w:val="en-IN" w:eastAsia="en-IN"/>
        </w:rPr>
        <w:t>. Here now we have overloaded indexers that takes integer, string integer and string combined as actual parameters. Like methods cannot be overloaded on the base of return types, so indexers follow the same methodology of overload like methods do.</w:t>
      </w:r>
    </w:p>
    <w:p w14:paraId="2EE7B6C6" w14:textId="61FCB4C3" w:rsidR="00424626" w:rsidRDefault="005E4E5A" w:rsidP="009F25A1">
      <w:pPr>
        <w:shd w:val="clear" w:color="auto" w:fill="FFFFFF"/>
        <w:spacing w:before="300" w:after="165"/>
        <w:outlineLvl w:val="1"/>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Like indexers, we cannot overload properties. Properties are more like knowing by name and indexers on the other hand is more like knowing by signature.</w:t>
      </w:r>
    </w:p>
    <w:p w14:paraId="36AF824B" w14:textId="06264ED7" w:rsidR="005E4E5A" w:rsidRDefault="005E4E5A" w:rsidP="009F25A1">
      <w:pPr>
        <w:shd w:val="clear" w:color="auto" w:fill="FFFFFF"/>
        <w:spacing w:before="300" w:after="165"/>
        <w:outlineLvl w:val="1"/>
        <w:rPr>
          <w:rFonts w:ascii="Segoe UI" w:hAnsi="Segoe UI" w:cs="Segoe UI"/>
          <w:color w:val="111111"/>
          <w:sz w:val="21"/>
          <w:szCs w:val="21"/>
          <w:shd w:val="clear" w:color="auto" w:fill="FFFFFF"/>
        </w:rPr>
      </w:pPr>
    </w:p>
    <w:p w14:paraId="390336D7" w14:textId="77777777" w:rsidR="00A90757" w:rsidRPr="00A90757" w:rsidRDefault="00A90757" w:rsidP="00A90757">
      <w:pPr>
        <w:shd w:val="clear" w:color="auto" w:fill="FFFFFF"/>
        <w:spacing w:before="300" w:after="165"/>
        <w:outlineLvl w:val="1"/>
        <w:rPr>
          <w:rFonts w:ascii="Segoe UI" w:eastAsia="Times New Roman" w:hAnsi="Segoe UI" w:cs="Segoe UI"/>
          <w:color w:val="FF9900"/>
          <w:sz w:val="45"/>
          <w:szCs w:val="45"/>
          <w:lang w:val="en-IN" w:eastAsia="en-IN"/>
        </w:rPr>
      </w:pPr>
      <w:r w:rsidRPr="00A90757">
        <w:rPr>
          <w:rFonts w:ascii="Segoe UI" w:eastAsia="Times New Roman" w:hAnsi="Segoe UI" w:cs="Segoe UI"/>
          <w:color w:val="FF9900"/>
          <w:sz w:val="45"/>
          <w:szCs w:val="45"/>
          <w:lang w:val="en-IN" w:eastAsia="en-IN"/>
        </w:rPr>
        <w:t>Static Indexers?</w:t>
      </w:r>
    </w:p>
    <w:p w14:paraId="4B5B9C03" w14:textId="77777777" w:rsidR="00A90757" w:rsidRPr="00A90757" w:rsidRDefault="00A90757" w:rsidP="00A90757">
      <w:pPr>
        <w:shd w:val="clear" w:color="auto" w:fill="FFFFFF"/>
        <w:rPr>
          <w:rFonts w:ascii="Segoe UI" w:eastAsia="Times New Roman" w:hAnsi="Segoe UI" w:cs="Segoe UI"/>
          <w:color w:val="111111"/>
          <w:sz w:val="21"/>
          <w:szCs w:val="21"/>
          <w:lang w:val="en-IN" w:eastAsia="en-IN"/>
        </w:rPr>
      </w:pPr>
      <w:r w:rsidRPr="00A90757">
        <w:rPr>
          <w:rFonts w:ascii="Segoe UI" w:eastAsia="Times New Roman" w:hAnsi="Segoe UI" w:cs="Segoe UI"/>
          <w:color w:val="111111"/>
          <w:sz w:val="21"/>
          <w:szCs w:val="21"/>
          <w:lang w:val="en-IN" w:eastAsia="en-IN"/>
        </w:rPr>
        <w:t>In the example that we discussed in last section, just add a static keyword to the indexer signature,</w:t>
      </w:r>
    </w:p>
    <w:p w14:paraId="147D0AFD" w14:textId="77777777" w:rsidR="00A90757" w:rsidRPr="00A90757" w:rsidRDefault="00A90757" w:rsidP="00A90757">
      <w:pPr>
        <w:shd w:val="clear" w:color="auto" w:fill="FFFFFF"/>
        <w:jc w:val="right"/>
        <w:rPr>
          <w:rFonts w:ascii="Segoe UI" w:eastAsia="Times New Roman" w:hAnsi="Segoe UI" w:cs="Segoe UI"/>
          <w:color w:val="999999"/>
          <w:sz w:val="17"/>
          <w:szCs w:val="17"/>
          <w:lang w:val="en-IN" w:eastAsia="en-IN"/>
        </w:rPr>
      </w:pPr>
      <w:r w:rsidRPr="00A90757">
        <w:rPr>
          <w:rFonts w:ascii="Segoe UI" w:eastAsia="Times New Roman" w:hAnsi="Segoe UI" w:cs="Segoe UI"/>
          <w:color w:val="999999"/>
          <w:sz w:val="17"/>
          <w:szCs w:val="17"/>
          <w:bdr w:val="none" w:sz="0" w:space="0" w:color="auto" w:frame="1"/>
          <w:lang w:val="en-IN" w:eastAsia="en-IN"/>
        </w:rPr>
        <w:t>Hide</w:t>
      </w:r>
      <w:r w:rsidRPr="00A90757">
        <w:rPr>
          <w:rFonts w:ascii="Segoe UI" w:eastAsia="Times New Roman" w:hAnsi="Segoe UI" w:cs="Segoe UI"/>
          <w:color w:val="999999"/>
          <w:sz w:val="17"/>
          <w:szCs w:val="17"/>
          <w:lang w:val="en-IN" w:eastAsia="en-IN"/>
        </w:rPr>
        <w:t>   </w:t>
      </w:r>
      <w:r w:rsidRPr="00A90757">
        <w:rPr>
          <w:rFonts w:ascii="Segoe UI" w:eastAsia="Times New Roman" w:hAnsi="Segoe UI" w:cs="Segoe UI"/>
          <w:color w:val="999999"/>
          <w:sz w:val="17"/>
          <w:szCs w:val="17"/>
          <w:bdr w:val="none" w:sz="0" w:space="0" w:color="auto" w:frame="1"/>
          <w:lang w:val="en-IN" w:eastAsia="en-IN"/>
        </w:rPr>
        <w:t>Copy Code</w:t>
      </w:r>
    </w:p>
    <w:p w14:paraId="1C1B54F8" w14:textId="77777777" w:rsidR="00A90757" w:rsidRPr="00A90757" w:rsidRDefault="00A90757" w:rsidP="00A907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0757">
        <w:rPr>
          <w:rFonts w:ascii="Consolas" w:eastAsia="Times New Roman" w:hAnsi="Consolas" w:cs="Courier New"/>
          <w:color w:val="303030"/>
          <w:sz w:val="18"/>
          <w:szCs w:val="18"/>
          <w:lang w:val="en-IN" w:eastAsia="en-IN"/>
        </w:rPr>
        <w:t xml:space="preserve">      </w:t>
      </w:r>
      <w:r w:rsidRPr="00A90757">
        <w:rPr>
          <w:rFonts w:ascii="Consolas" w:eastAsia="Times New Roman" w:hAnsi="Consolas" w:cs="Courier New"/>
          <w:color w:val="0000FF"/>
          <w:sz w:val="18"/>
          <w:szCs w:val="18"/>
          <w:bdr w:val="none" w:sz="0" w:space="0" w:color="auto" w:frame="1"/>
          <w:lang w:val="en-IN" w:eastAsia="en-IN"/>
        </w:rPr>
        <w:t>public</w:t>
      </w:r>
      <w:r w:rsidRPr="00A90757">
        <w:rPr>
          <w:rFonts w:ascii="Consolas" w:eastAsia="Times New Roman" w:hAnsi="Consolas" w:cs="Courier New"/>
          <w:color w:val="303030"/>
          <w:sz w:val="18"/>
          <w:szCs w:val="18"/>
          <w:lang w:val="en-IN" w:eastAsia="en-IN"/>
        </w:rPr>
        <w:t xml:space="preserve"> </w:t>
      </w:r>
      <w:r w:rsidRPr="00A90757">
        <w:rPr>
          <w:rFonts w:ascii="Consolas" w:eastAsia="Times New Roman" w:hAnsi="Consolas" w:cs="Courier New"/>
          <w:color w:val="0000FF"/>
          <w:sz w:val="18"/>
          <w:szCs w:val="18"/>
          <w:bdr w:val="none" w:sz="0" w:space="0" w:color="auto" w:frame="1"/>
          <w:lang w:val="en-IN" w:eastAsia="en-IN"/>
        </w:rPr>
        <w:t>static</w:t>
      </w:r>
      <w:r w:rsidRPr="00A90757">
        <w:rPr>
          <w:rFonts w:ascii="Consolas" w:eastAsia="Times New Roman" w:hAnsi="Consolas" w:cs="Courier New"/>
          <w:color w:val="303030"/>
          <w:sz w:val="18"/>
          <w:szCs w:val="18"/>
          <w:lang w:val="en-IN" w:eastAsia="en-IN"/>
        </w:rPr>
        <w:t xml:space="preserve"> </w:t>
      </w:r>
      <w:r w:rsidRPr="00A90757">
        <w:rPr>
          <w:rFonts w:ascii="Consolas" w:eastAsia="Times New Roman" w:hAnsi="Consolas" w:cs="Courier New"/>
          <w:color w:val="0000FF"/>
          <w:sz w:val="18"/>
          <w:szCs w:val="18"/>
          <w:bdr w:val="none" w:sz="0" w:space="0" w:color="auto" w:frame="1"/>
          <w:lang w:val="en-IN" w:eastAsia="en-IN"/>
        </w:rPr>
        <w:t>int</w:t>
      </w:r>
      <w:r w:rsidRPr="00A90757">
        <w:rPr>
          <w:rFonts w:ascii="Consolas" w:eastAsia="Times New Roman" w:hAnsi="Consolas" w:cs="Courier New"/>
          <w:color w:val="303030"/>
          <w:sz w:val="18"/>
          <w:szCs w:val="18"/>
          <w:lang w:val="en-IN" w:eastAsia="en-IN"/>
        </w:rPr>
        <w:t xml:space="preserve"> </w:t>
      </w:r>
      <w:r w:rsidRPr="00A90757">
        <w:rPr>
          <w:rFonts w:ascii="Consolas" w:eastAsia="Times New Roman" w:hAnsi="Consolas" w:cs="Courier New"/>
          <w:color w:val="0000FF"/>
          <w:sz w:val="18"/>
          <w:szCs w:val="18"/>
          <w:bdr w:val="none" w:sz="0" w:space="0" w:color="auto" w:frame="1"/>
          <w:lang w:val="en-IN" w:eastAsia="en-IN"/>
        </w:rPr>
        <w:t>this</w:t>
      </w:r>
      <w:r w:rsidRPr="00A90757">
        <w:rPr>
          <w:rFonts w:ascii="Consolas" w:eastAsia="Times New Roman" w:hAnsi="Consolas" w:cs="Courier New"/>
          <w:color w:val="303030"/>
          <w:sz w:val="18"/>
          <w:szCs w:val="18"/>
          <w:lang w:val="en-IN" w:eastAsia="en-IN"/>
        </w:rPr>
        <w:t>[</w:t>
      </w:r>
      <w:r w:rsidRPr="00A90757">
        <w:rPr>
          <w:rFonts w:ascii="Consolas" w:eastAsia="Times New Roman" w:hAnsi="Consolas" w:cs="Courier New"/>
          <w:color w:val="0000FF"/>
          <w:sz w:val="18"/>
          <w:szCs w:val="18"/>
          <w:bdr w:val="none" w:sz="0" w:space="0" w:color="auto" w:frame="1"/>
          <w:lang w:val="en-IN" w:eastAsia="en-IN"/>
        </w:rPr>
        <w:t>int</w:t>
      </w:r>
      <w:r w:rsidRPr="00A90757">
        <w:rPr>
          <w:rFonts w:ascii="Consolas" w:eastAsia="Times New Roman" w:hAnsi="Consolas" w:cs="Courier New"/>
          <w:color w:val="303030"/>
          <w:sz w:val="18"/>
          <w:szCs w:val="18"/>
          <w:lang w:val="en-IN" w:eastAsia="en-IN"/>
        </w:rPr>
        <w:t xml:space="preserve"> indexerValue]</w:t>
      </w:r>
    </w:p>
    <w:p w14:paraId="5F976564" w14:textId="77777777" w:rsidR="00A90757" w:rsidRPr="00A90757" w:rsidRDefault="00A90757" w:rsidP="00A907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0757">
        <w:rPr>
          <w:rFonts w:ascii="Consolas" w:eastAsia="Times New Roman" w:hAnsi="Consolas" w:cs="Courier New"/>
          <w:color w:val="303030"/>
          <w:sz w:val="18"/>
          <w:szCs w:val="18"/>
          <w:lang w:val="en-IN" w:eastAsia="en-IN"/>
        </w:rPr>
        <w:t xml:space="preserve">        {</w:t>
      </w:r>
    </w:p>
    <w:p w14:paraId="4E19891D" w14:textId="77777777" w:rsidR="00A90757" w:rsidRPr="00A90757" w:rsidRDefault="00A90757" w:rsidP="00A907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0757">
        <w:rPr>
          <w:rFonts w:ascii="Consolas" w:eastAsia="Times New Roman" w:hAnsi="Consolas" w:cs="Courier New"/>
          <w:color w:val="303030"/>
          <w:sz w:val="18"/>
          <w:szCs w:val="18"/>
          <w:lang w:val="en-IN" w:eastAsia="en-IN"/>
        </w:rPr>
        <w:lastRenderedPageBreak/>
        <w:t xml:space="preserve">            </w:t>
      </w:r>
      <w:r w:rsidRPr="00A90757">
        <w:rPr>
          <w:rFonts w:ascii="Consolas" w:eastAsia="Times New Roman" w:hAnsi="Consolas" w:cs="Courier New"/>
          <w:color w:val="0000FF"/>
          <w:sz w:val="18"/>
          <w:szCs w:val="18"/>
          <w:bdr w:val="none" w:sz="0" w:space="0" w:color="auto" w:frame="1"/>
          <w:lang w:val="en-IN" w:eastAsia="en-IN"/>
        </w:rPr>
        <w:t>set</w:t>
      </w:r>
    </w:p>
    <w:p w14:paraId="44AE0AEE" w14:textId="77777777" w:rsidR="00A90757" w:rsidRPr="00A90757" w:rsidRDefault="00A90757" w:rsidP="00A907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0757">
        <w:rPr>
          <w:rFonts w:ascii="Consolas" w:eastAsia="Times New Roman" w:hAnsi="Consolas" w:cs="Courier New"/>
          <w:color w:val="303030"/>
          <w:sz w:val="18"/>
          <w:szCs w:val="18"/>
          <w:lang w:val="en-IN" w:eastAsia="en-IN"/>
        </w:rPr>
        <w:t xml:space="preserve">            {</w:t>
      </w:r>
    </w:p>
    <w:p w14:paraId="63E62DCA" w14:textId="77777777" w:rsidR="00A90757" w:rsidRPr="00A90757" w:rsidRDefault="00A90757" w:rsidP="00A907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0757">
        <w:rPr>
          <w:rFonts w:ascii="Consolas" w:eastAsia="Times New Roman" w:hAnsi="Consolas" w:cs="Courier New"/>
          <w:color w:val="303030"/>
          <w:sz w:val="18"/>
          <w:szCs w:val="18"/>
          <w:lang w:val="en-IN" w:eastAsia="en-IN"/>
        </w:rPr>
        <w:t xml:space="preserve">                Console.WriteLine(</w:t>
      </w:r>
      <w:r w:rsidRPr="00A90757">
        <w:rPr>
          <w:rFonts w:ascii="Consolas" w:eastAsia="Times New Roman" w:hAnsi="Consolas" w:cs="Courier New"/>
          <w:color w:val="800080"/>
          <w:sz w:val="18"/>
          <w:szCs w:val="18"/>
          <w:bdr w:val="none" w:sz="0" w:space="0" w:color="auto" w:frame="1"/>
          <w:lang w:val="en-IN" w:eastAsia="en-IN"/>
        </w:rPr>
        <w:t>"Integer value "</w:t>
      </w:r>
      <w:r w:rsidRPr="00A90757">
        <w:rPr>
          <w:rFonts w:ascii="Consolas" w:eastAsia="Times New Roman" w:hAnsi="Consolas" w:cs="Courier New"/>
          <w:color w:val="303030"/>
          <w:sz w:val="18"/>
          <w:szCs w:val="18"/>
          <w:lang w:val="en-IN" w:eastAsia="en-IN"/>
        </w:rPr>
        <w:t xml:space="preserve"> + indexerValue + </w:t>
      </w:r>
      <w:r w:rsidRPr="00A90757">
        <w:rPr>
          <w:rFonts w:ascii="Consolas" w:eastAsia="Times New Roman" w:hAnsi="Consolas" w:cs="Courier New"/>
          <w:color w:val="800080"/>
          <w:sz w:val="18"/>
          <w:szCs w:val="18"/>
          <w:bdr w:val="none" w:sz="0" w:space="0" w:color="auto" w:frame="1"/>
          <w:lang w:val="en-IN" w:eastAsia="en-IN"/>
        </w:rPr>
        <w:t>" "</w:t>
      </w:r>
      <w:r w:rsidRPr="00A90757">
        <w:rPr>
          <w:rFonts w:ascii="Consolas" w:eastAsia="Times New Roman" w:hAnsi="Consolas" w:cs="Courier New"/>
          <w:color w:val="303030"/>
          <w:sz w:val="18"/>
          <w:szCs w:val="18"/>
          <w:lang w:val="en-IN" w:eastAsia="en-IN"/>
        </w:rPr>
        <w:t xml:space="preserve"> + value);</w:t>
      </w:r>
    </w:p>
    <w:p w14:paraId="10779CB7" w14:textId="77777777" w:rsidR="00A90757" w:rsidRPr="00A90757" w:rsidRDefault="00A90757" w:rsidP="00A907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0757">
        <w:rPr>
          <w:rFonts w:ascii="Consolas" w:eastAsia="Times New Roman" w:hAnsi="Consolas" w:cs="Courier New"/>
          <w:color w:val="303030"/>
          <w:sz w:val="18"/>
          <w:szCs w:val="18"/>
          <w:lang w:val="en-IN" w:eastAsia="en-IN"/>
        </w:rPr>
        <w:t xml:space="preserve">            }</w:t>
      </w:r>
    </w:p>
    <w:p w14:paraId="57C3D565" w14:textId="77777777" w:rsidR="00A90757" w:rsidRPr="00A90757" w:rsidRDefault="00A90757" w:rsidP="00A907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A90757">
        <w:rPr>
          <w:rFonts w:ascii="Consolas" w:eastAsia="Times New Roman" w:hAnsi="Consolas" w:cs="Courier New"/>
          <w:color w:val="303030"/>
          <w:sz w:val="18"/>
          <w:szCs w:val="18"/>
          <w:lang w:val="en-IN" w:eastAsia="en-IN"/>
        </w:rPr>
        <w:t xml:space="preserve">        }</w:t>
      </w:r>
    </w:p>
    <w:p w14:paraId="0EDE7762" w14:textId="77777777" w:rsidR="00A90757" w:rsidRPr="00A90757" w:rsidRDefault="00A90757" w:rsidP="00A90757">
      <w:pPr>
        <w:shd w:val="clear" w:color="auto" w:fill="FFFFFF"/>
        <w:rPr>
          <w:rFonts w:ascii="Segoe UI" w:eastAsia="Times New Roman" w:hAnsi="Segoe UI" w:cs="Segoe UI"/>
          <w:color w:val="111111"/>
          <w:sz w:val="21"/>
          <w:szCs w:val="21"/>
          <w:lang w:val="en-IN" w:eastAsia="en-IN"/>
        </w:rPr>
      </w:pPr>
      <w:r w:rsidRPr="00A90757">
        <w:rPr>
          <w:rFonts w:ascii="Segoe UI" w:eastAsia="Times New Roman" w:hAnsi="Segoe UI" w:cs="Segoe UI"/>
          <w:color w:val="111111"/>
          <w:sz w:val="21"/>
          <w:szCs w:val="21"/>
          <w:lang w:val="en-IN" w:eastAsia="en-IN"/>
        </w:rPr>
        <w:t>Compile the program; we get a compile time error,</w:t>
      </w:r>
    </w:p>
    <w:p w14:paraId="0796AF77" w14:textId="77777777" w:rsidR="00A90757" w:rsidRPr="00A90757" w:rsidRDefault="00A90757" w:rsidP="00A90757">
      <w:pPr>
        <w:shd w:val="clear" w:color="auto" w:fill="FFFFFF"/>
        <w:rPr>
          <w:rFonts w:ascii="Segoe UI" w:eastAsia="Times New Roman" w:hAnsi="Segoe UI" w:cs="Segoe UI"/>
          <w:color w:val="111111"/>
          <w:sz w:val="21"/>
          <w:szCs w:val="21"/>
          <w:lang w:val="en-IN" w:eastAsia="en-IN"/>
        </w:rPr>
      </w:pPr>
      <w:r w:rsidRPr="00A90757">
        <w:rPr>
          <w:rFonts w:ascii="Segoe UI" w:eastAsia="Times New Roman" w:hAnsi="Segoe UI" w:cs="Segoe UI"/>
          <w:b/>
          <w:bCs/>
          <w:color w:val="111111"/>
          <w:sz w:val="21"/>
          <w:szCs w:val="21"/>
          <w:lang w:val="en-IN" w:eastAsia="en-IN"/>
        </w:rPr>
        <w:t>Error The modifier ‘static’ is not valid for this item</w:t>
      </w:r>
    </w:p>
    <w:p w14:paraId="3AD618EF" w14:textId="77777777" w:rsidR="00A90757" w:rsidRPr="00A90757" w:rsidRDefault="00A90757" w:rsidP="00A90757">
      <w:pPr>
        <w:shd w:val="clear" w:color="auto" w:fill="FFFFFF"/>
        <w:rPr>
          <w:rFonts w:ascii="Segoe UI" w:eastAsia="Times New Roman" w:hAnsi="Segoe UI" w:cs="Segoe UI"/>
          <w:color w:val="111111"/>
          <w:sz w:val="21"/>
          <w:szCs w:val="21"/>
          <w:lang w:val="en-IN" w:eastAsia="en-IN"/>
        </w:rPr>
      </w:pPr>
      <w:r w:rsidRPr="00A90757">
        <w:rPr>
          <w:rFonts w:ascii="Segoe UI" w:eastAsia="Times New Roman" w:hAnsi="Segoe UI" w:cs="Segoe UI"/>
          <w:color w:val="111111"/>
          <w:sz w:val="21"/>
          <w:szCs w:val="21"/>
          <w:lang w:val="en-IN" w:eastAsia="en-IN"/>
        </w:rPr>
        <w:t>The error clearly indicates that an indexer cannot be marked static. An indexer can only be a class instance member but not static, on the other hane a property can be static too.</w:t>
      </w:r>
    </w:p>
    <w:p w14:paraId="06AB4E8C" w14:textId="42876536" w:rsidR="005E4E5A" w:rsidRDefault="005E4E5A" w:rsidP="009F25A1">
      <w:pPr>
        <w:shd w:val="clear" w:color="auto" w:fill="FFFFFF"/>
        <w:spacing w:before="300" w:after="165"/>
        <w:outlineLvl w:val="1"/>
        <w:rPr>
          <w:rFonts w:ascii="Segoe UI" w:hAnsi="Segoe UI" w:cs="Segoe UI"/>
          <w:i/>
          <w:iCs/>
          <w:color w:val="111111"/>
          <w:sz w:val="21"/>
          <w:szCs w:val="21"/>
        </w:rPr>
      </w:pPr>
    </w:p>
    <w:p w14:paraId="3AEBE462" w14:textId="77777777" w:rsidR="00935ED4" w:rsidRPr="00935ED4" w:rsidRDefault="00935ED4" w:rsidP="00935ED4">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935ED4">
        <w:rPr>
          <w:rFonts w:ascii="Segoe UI" w:eastAsia="Times New Roman" w:hAnsi="Segoe UI" w:cs="Segoe UI"/>
          <w:color w:val="FF9900"/>
          <w:sz w:val="29"/>
          <w:szCs w:val="29"/>
          <w:lang w:val="en-IN" w:eastAsia="en-IN"/>
        </w:rPr>
        <w:t>Point to remember</w:t>
      </w:r>
    </w:p>
    <w:p w14:paraId="06A55B46" w14:textId="77777777" w:rsidR="00935ED4" w:rsidRPr="00935ED4" w:rsidRDefault="00935ED4" w:rsidP="00935ED4">
      <w:pPr>
        <w:shd w:val="clear" w:color="auto" w:fill="FFFFFF"/>
        <w:rPr>
          <w:rFonts w:ascii="Segoe UI" w:eastAsia="Times New Roman" w:hAnsi="Segoe UI" w:cs="Segoe UI"/>
          <w:color w:val="111111"/>
          <w:sz w:val="21"/>
          <w:szCs w:val="21"/>
          <w:lang w:val="en-IN" w:eastAsia="en-IN"/>
        </w:rPr>
      </w:pPr>
      <w:r w:rsidRPr="00935ED4">
        <w:rPr>
          <w:rFonts w:ascii="Segoe UI" w:eastAsia="Times New Roman" w:hAnsi="Segoe UI" w:cs="Segoe UI"/>
          <w:color w:val="111111"/>
          <w:sz w:val="21"/>
          <w:szCs w:val="21"/>
          <w:lang w:val="en-IN" w:eastAsia="en-IN"/>
        </w:rPr>
        <w:t>Properties can be static but indexers cannot be.</w:t>
      </w:r>
    </w:p>
    <w:p w14:paraId="5F42A108" w14:textId="10AB2D7A" w:rsidR="00A90757" w:rsidRDefault="00A90757" w:rsidP="009F25A1">
      <w:pPr>
        <w:shd w:val="clear" w:color="auto" w:fill="FFFFFF"/>
        <w:spacing w:before="300" w:after="165"/>
        <w:outlineLvl w:val="1"/>
        <w:rPr>
          <w:rFonts w:ascii="Segoe UI" w:hAnsi="Segoe UI" w:cs="Segoe UI"/>
          <w:i/>
          <w:iCs/>
          <w:color w:val="111111"/>
          <w:sz w:val="21"/>
          <w:szCs w:val="21"/>
        </w:rPr>
      </w:pPr>
    </w:p>
    <w:p w14:paraId="39630458" w14:textId="77777777" w:rsidR="008C68C1" w:rsidRPr="008C68C1" w:rsidRDefault="008C68C1" w:rsidP="008C68C1">
      <w:pPr>
        <w:shd w:val="clear" w:color="auto" w:fill="FFFFFF"/>
        <w:spacing w:before="300" w:after="165"/>
        <w:outlineLvl w:val="1"/>
        <w:rPr>
          <w:rFonts w:ascii="Segoe UI" w:eastAsia="Times New Roman" w:hAnsi="Segoe UI" w:cs="Segoe UI"/>
          <w:color w:val="FF9900"/>
          <w:sz w:val="45"/>
          <w:szCs w:val="45"/>
          <w:lang w:val="en-IN" w:eastAsia="en-IN"/>
        </w:rPr>
      </w:pPr>
      <w:r w:rsidRPr="008C68C1">
        <w:rPr>
          <w:rFonts w:ascii="Segoe UI" w:eastAsia="Times New Roman" w:hAnsi="Segoe UI" w:cs="Segoe UI"/>
          <w:color w:val="FF9900"/>
          <w:sz w:val="45"/>
          <w:szCs w:val="45"/>
          <w:lang w:val="en-IN" w:eastAsia="en-IN"/>
        </w:rPr>
        <w:t>Inheritance/Polymorphism in Indexers</w:t>
      </w:r>
    </w:p>
    <w:p w14:paraId="26AA8694" w14:textId="77777777" w:rsidR="008C68C1" w:rsidRPr="008C68C1" w:rsidRDefault="008C68C1" w:rsidP="008C68C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C68C1">
        <w:rPr>
          <w:rFonts w:ascii="Segoe UI" w:eastAsia="Times New Roman" w:hAnsi="Segoe UI" w:cs="Segoe UI"/>
          <w:b/>
          <w:bCs/>
          <w:color w:val="111111"/>
          <w:sz w:val="24"/>
          <w:szCs w:val="24"/>
          <w:lang w:val="en-IN" w:eastAsia="en-IN"/>
        </w:rPr>
        <w:t>Indexer.cs</w:t>
      </w:r>
    </w:p>
    <w:p w14:paraId="76F990BD" w14:textId="0DAA42EF" w:rsidR="008C68C1" w:rsidRPr="008C68C1" w:rsidRDefault="008C68C1" w:rsidP="008C68C1">
      <w:pPr>
        <w:shd w:val="clear" w:color="auto" w:fill="FFFFFF"/>
        <w:jc w:val="right"/>
        <w:rPr>
          <w:rFonts w:ascii="Segoe UI" w:eastAsia="Times New Roman" w:hAnsi="Segoe UI" w:cs="Segoe UI"/>
          <w:color w:val="999999"/>
          <w:sz w:val="17"/>
          <w:szCs w:val="17"/>
          <w:lang w:val="en-IN" w:eastAsia="en-IN"/>
        </w:rPr>
      </w:pPr>
      <w:r w:rsidRPr="008C68C1">
        <w:rPr>
          <w:rFonts w:ascii="Segoe UI" w:eastAsia="Times New Roman" w:hAnsi="Segoe UI" w:cs="Segoe UI"/>
          <w:color w:val="999999"/>
          <w:sz w:val="17"/>
          <w:szCs w:val="17"/>
          <w:bdr w:val="none" w:sz="0" w:space="0" w:color="auto" w:frame="1"/>
          <w:lang w:val="en-IN" w:eastAsia="en-IN"/>
        </w:rPr>
        <w:t>Hide</w:t>
      </w:r>
      <w:r w:rsidRPr="008C68C1">
        <w:rPr>
          <w:rFonts w:ascii="Segoe UI" w:eastAsia="Times New Roman" w:hAnsi="Segoe UI" w:cs="Segoe UI"/>
          <w:color w:val="999999"/>
          <w:sz w:val="17"/>
          <w:szCs w:val="17"/>
          <w:lang w:val="en-IN" w:eastAsia="en-IN"/>
        </w:rPr>
        <w:t>   </w:t>
      </w:r>
      <w:r w:rsidRPr="008C68C1">
        <w:rPr>
          <w:rFonts w:ascii="Segoe UI" w:eastAsia="Times New Roman" w:hAnsi="Segoe UI" w:cs="Segoe UI"/>
          <w:color w:val="999999"/>
          <w:sz w:val="17"/>
          <w:szCs w:val="17"/>
          <w:bdr w:val="none" w:sz="0" w:space="0" w:color="auto" w:frame="1"/>
          <w:lang w:val="en-IN" w:eastAsia="en-IN"/>
        </w:rPr>
        <w:t>Shrink</w:t>
      </w:r>
      <w:r w:rsidRPr="008C68C1">
        <w:rPr>
          <w:rFonts w:ascii="Segoe UI" w:eastAsia="Times New Roman" w:hAnsi="Segoe UI" w:cs="Segoe UI"/>
          <w:color w:val="999999"/>
          <w:sz w:val="17"/>
          <w:szCs w:val="17"/>
          <w:lang w:val="en-IN" w:eastAsia="en-IN"/>
        </w:rPr>
        <w:t> </w:t>
      </w:r>
      <w:r w:rsidRPr="008C68C1">
        <w:rPr>
          <w:rFonts w:ascii="Segoe UI" w:eastAsia="Times New Roman" w:hAnsi="Segoe UI" w:cs="Segoe UI"/>
          <w:noProof/>
          <w:color w:val="999999"/>
          <w:sz w:val="17"/>
          <w:szCs w:val="17"/>
          <w:lang w:val="en-IN" w:eastAsia="en-IN"/>
        </w:rPr>
        <w:drawing>
          <wp:inline distT="0" distB="0" distL="0" distR="0" wp14:anchorId="386F6558" wp14:editId="543B9AB0">
            <wp:extent cx="152400" cy="152400"/>
            <wp:effectExtent l="0" t="0" r="0" b="0"/>
            <wp:docPr id="138" name="Picture 138" descr="https://i0.wp.com/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48020" descr="https://i0.wp.com/www.codeproject.com/images/arrow-up-16.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68C1">
        <w:rPr>
          <w:rFonts w:ascii="Segoe UI" w:eastAsia="Times New Roman" w:hAnsi="Segoe UI" w:cs="Segoe UI"/>
          <w:color w:val="999999"/>
          <w:sz w:val="17"/>
          <w:szCs w:val="17"/>
          <w:lang w:val="en-IN" w:eastAsia="en-IN"/>
        </w:rPr>
        <w:t>   </w:t>
      </w:r>
      <w:r w:rsidRPr="008C68C1">
        <w:rPr>
          <w:rFonts w:ascii="Segoe UI" w:eastAsia="Times New Roman" w:hAnsi="Segoe UI" w:cs="Segoe UI"/>
          <w:color w:val="999999"/>
          <w:sz w:val="17"/>
          <w:szCs w:val="17"/>
          <w:bdr w:val="none" w:sz="0" w:space="0" w:color="auto" w:frame="1"/>
          <w:lang w:val="en-IN" w:eastAsia="en-IN"/>
        </w:rPr>
        <w:t>Copy Code</w:t>
      </w:r>
    </w:p>
    <w:p w14:paraId="5F328C9B" w14:textId="77777777" w:rsidR="008C68C1" w:rsidRPr="008C68C1" w:rsidRDefault="008C68C1" w:rsidP="008C68C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68C1">
        <w:rPr>
          <w:rFonts w:ascii="Consolas" w:eastAsia="Times New Roman" w:hAnsi="Consolas" w:cs="Courier New"/>
          <w:color w:val="0000FF"/>
          <w:sz w:val="18"/>
          <w:szCs w:val="18"/>
          <w:bdr w:val="none" w:sz="0" w:space="0" w:color="auto" w:frame="1"/>
          <w:lang w:val="en-IN" w:eastAsia="en-IN"/>
        </w:rPr>
        <w:t>using</w:t>
      </w:r>
      <w:r w:rsidRPr="008C68C1">
        <w:rPr>
          <w:rFonts w:ascii="Consolas" w:eastAsia="Times New Roman" w:hAnsi="Consolas" w:cs="Courier New"/>
          <w:color w:val="303030"/>
          <w:sz w:val="18"/>
          <w:szCs w:val="18"/>
          <w:lang w:val="en-IN" w:eastAsia="en-IN"/>
        </w:rPr>
        <w:t xml:space="preserve"> System;</w:t>
      </w:r>
    </w:p>
    <w:p w14:paraId="31491085" w14:textId="77777777" w:rsidR="008C68C1" w:rsidRPr="008C68C1" w:rsidRDefault="008C68C1" w:rsidP="008C68C1">
      <w:pPr>
        <w:shd w:val="clear" w:color="auto" w:fill="FFFFFF"/>
        <w:spacing w:beforeAutospacing="1"/>
        <w:rPr>
          <w:rFonts w:ascii="Tahoma" w:eastAsia="Times New Roman" w:hAnsi="Tahoma" w:cs="Tahoma"/>
          <w:color w:val="303030"/>
          <w:sz w:val="27"/>
          <w:szCs w:val="27"/>
          <w:lang w:val="en-IN" w:eastAsia="en-IN"/>
        </w:rPr>
      </w:pPr>
      <w:r w:rsidRPr="008C68C1">
        <w:rPr>
          <w:rFonts w:ascii="Tahoma" w:eastAsia="Times New Roman" w:hAnsi="Tahoma" w:cs="Tahoma"/>
          <w:color w:val="0000FF"/>
          <w:sz w:val="27"/>
          <w:szCs w:val="27"/>
          <w:bdr w:val="none" w:sz="0" w:space="0" w:color="auto" w:frame="1"/>
          <w:lang w:val="en-IN" w:eastAsia="en-IN"/>
        </w:rPr>
        <w:t>namespace</w:t>
      </w:r>
      <w:r w:rsidRPr="008C68C1">
        <w:rPr>
          <w:rFonts w:ascii="Tahoma" w:eastAsia="Times New Roman" w:hAnsi="Tahoma" w:cs="Tahoma"/>
          <w:color w:val="303030"/>
          <w:sz w:val="27"/>
          <w:szCs w:val="27"/>
          <w:lang w:val="en-IN" w:eastAsia="en-IN"/>
        </w:rPr>
        <w:t> Indexers</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public</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class</w:t>
      </w:r>
      <w:r w:rsidRPr="008C68C1">
        <w:rPr>
          <w:rFonts w:ascii="Tahoma" w:eastAsia="Times New Roman" w:hAnsi="Tahoma" w:cs="Tahoma"/>
          <w:color w:val="303030"/>
          <w:sz w:val="27"/>
          <w:szCs w:val="27"/>
          <w:lang w:val="en-IN" w:eastAsia="en-IN"/>
        </w:rPr>
        <w:t> IndexerBaseClass</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public</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virtual</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int</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this</w:t>
      </w: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0000FF"/>
          <w:sz w:val="27"/>
          <w:szCs w:val="27"/>
          <w:bdr w:val="none" w:sz="0" w:space="0" w:color="auto" w:frame="1"/>
          <w:lang w:val="en-IN" w:eastAsia="en-IN"/>
        </w:rPr>
        <w:t>int</w:t>
      </w:r>
      <w:r w:rsidRPr="008C68C1">
        <w:rPr>
          <w:rFonts w:ascii="Tahoma" w:eastAsia="Times New Roman" w:hAnsi="Tahoma" w:cs="Tahoma"/>
          <w:color w:val="303030"/>
          <w:sz w:val="27"/>
          <w:szCs w:val="27"/>
          <w:lang w:val="en-IN" w:eastAsia="en-IN"/>
        </w:rPr>
        <w:t> indexerValue]</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get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t>Console.WriteLine(</w:t>
      </w:r>
      <w:r w:rsidRPr="008C68C1">
        <w:rPr>
          <w:rFonts w:ascii="Tahoma" w:eastAsia="Times New Roman" w:hAnsi="Tahoma" w:cs="Tahoma"/>
          <w:color w:val="800080"/>
          <w:sz w:val="27"/>
          <w:szCs w:val="27"/>
          <w:bdr w:val="none" w:sz="0" w:space="0" w:color="auto" w:frame="1"/>
          <w:lang w:val="en-IN" w:eastAsia="en-IN"/>
        </w:rPr>
        <w:t>“Get of IndexerBaseClass; indexer value: “</w:t>
      </w:r>
      <w:r w:rsidRPr="008C68C1">
        <w:rPr>
          <w:rFonts w:ascii="Tahoma" w:eastAsia="Times New Roman" w:hAnsi="Tahoma" w:cs="Tahoma"/>
          <w:color w:val="303030"/>
          <w:sz w:val="27"/>
          <w:szCs w:val="27"/>
          <w:lang w:val="en-IN" w:eastAsia="en-IN"/>
        </w:rPr>
        <w:t> + indexerValue);</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return</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80"/>
          <w:sz w:val="27"/>
          <w:szCs w:val="27"/>
          <w:bdr w:val="none" w:sz="0" w:space="0" w:color="auto" w:frame="1"/>
          <w:lang w:val="en-IN" w:eastAsia="en-IN"/>
        </w:rPr>
        <w:t>100</w:t>
      </w: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set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t>Console.WriteLine(</w:t>
      </w:r>
      <w:r w:rsidRPr="008C68C1">
        <w:rPr>
          <w:rFonts w:ascii="Tahoma" w:eastAsia="Times New Roman" w:hAnsi="Tahoma" w:cs="Tahoma"/>
          <w:color w:val="800080"/>
          <w:sz w:val="27"/>
          <w:szCs w:val="27"/>
          <w:bdr w:val="none" w:sz="0" w:space="0" w:color="auto" w:frame="1"/>
          <w:lang w:val="en-IN" w:eastAsia="en-IN"/>
        </w:rPr>
        <w:t>“Set of IndexerBaseClass; indexer value: “</w:t>
      </w:r>
      <w:r w:rsidRPr="008C68C1">
        <w:rPr>
          <w:rFonts w:ascii="Tahoma" w:eastAsia="Times New Roman" w:hAnsi="Tahoma" w:cs="Tahoma"/>
          <w:color w:val="303030"/>
          <w:sz w:val="27"/>
          <w:szCs w:val="27"/>
          <w:lang w:val="en-IN" w:eastAsia="en-IN"/>
        </w:rPr>
        <w:t> + indexerValue + </w:t>
      </w:r>
      <w:r w:rsidRPr="008C68C1">
        <w:rPr>
          <w:rFonts w:ascii="Tahoma" w:eastAsia="Times New Roman" w:hAnsi="Tahoma" w:cs="Tahoma"/>
          <w:color w:val="800080"/>
          <w:sz w:val="27"/>
          <w:szCs w:val="27"/>
          <w:bdr w:val="none" w:sz="0" w:space="0" w:color="auto" w:frame="1"/>
          <w:lang w:val="en-IN" w:eastAsia="en-IN"/>
        </w:rPr>
        <w:t>“ set value “</w:t>
      </w:r>
      <w:r w:rsidRPr="008C68C1">
        <w:rPr>
          <w:rFonts w:ascii="Tahoma" w:eastAsia="Times New Roman" w:hAnsi="Tahoma" w:cs="Tahoma"/>
          <w:color w:val="303030"/>
          <w:sz w:val="27"/>
          <w:szCs w:val="27"/>
          <w:lang w:val="en-IN" w:eastAsia="en-IN"/>
        </w:rPr>
        <w:t> + value);</w:t>
      </w:r>
      <w:r w:rsidRPr="008C68C1">
        <w:rPr>
          <w:rFonts w:ascii="Tahoma" w:eastAsia="Times New Roman" w:hAnsi="Tahoma" w:cs="Tahoma"/>
          <w:color w:val="303030"/>
          <w:sz w:val="27"/>
          <w:szCs w:val="27"/>
          <w:lang w:val="en-IN" w:eastAsia="en-IN"/>
        </w:rPr>
        <w:br/>
        <w:t>}</w:t>
      </w:r>
    </w:p>
    <w:p w14:paraId="5B0B7B9B" w14:textId="77777777" w:rsidR="008C68C1" w:rsidRPr="008C68C1" w:rsidRDefault="008C68C1" w:rsidP="008C68C1">
      <w:pPr>
        <w:shd w:val="clear" w:color="auto" w:fill="FFFFFF"/>
        <w:spacing w:beforeAutospacing="1"/>
        <w:rPr>
          <w:rFonts w:ascii="Tahoma" w:eastAsia="Times New Roman" w:hAnsi="Tahoma" w:cs="Tahoma"/>
          <w:color w:val="303030"/>
          <w:sz w:val="27"/>
          <w:szCs w:val="27"/>
          <w:lang w:val="en-IN" w:eastAsia="en-IN"/>
        </w:rPr>
      </w:pP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public</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class</w:t>
      </w:r>
      <w:r w:rsidRPr="008C68C1">
        <w:rPr>
          <w:rFonts w:ascii="Tahoma" w:eastAsia="Times New Roman" w:hAnsi="Tahoma" w:cs="Tahoma"/>
          <w:color w:val="303030"/>
          <w:sz w:val="27"/>
          <w:szCs w:val="27"/>
          <w:lang w:val="en-IN" w:eastAsia="en-IN"/>
        </w:rPr>
        <w:t> IndexerDerivedClass:IndexerBaseClass</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public</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override</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int</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this</w:t>
      </w: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0000FF"/>
          <w:sz w:val="27"/>
          <w:szCs w:val="27"/>
          <w:bdr w:val="none" w:sz="0" w:space="0" w:color="auto" w:frame="1"/>
          <w:lang w:val="en-IN" w:eastAsia="en-IN"/>
        </w:rPr>
        <w:t>int</w:t>
      </w:r>
      <w:r w:rsidRPr="008C68C1">
        <w:rPr>
          <w:rFonts w:ascii="Tahoma" w:eastAsia="Times New Roman" w:hAnsi="Tahoma" w:cs="Tahoma"/>
          <w:color w:val="303030"/>
          <w:sz w:val="27"/>
          <w:szCs w:val="27"/>
          <w:lang w:val="en-IN" w:eastAsia="en-IN"/>
        </w:rPr>
        <w:t> indexerValue]</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get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int</w:t>
      </w:r>
      <w:r w:rsidRPr="008C68C1">
        <w:rPr>
          <w:rFonts w:ascii="Tahoma" w:eastAsia="Times New Roman" w:hAnsi="Tahoma" w:cs="Tahoma"/>
          <w:color w:val="303030"/>
          <w:sz w:val="27"/>
          <w:szCs w:val="27"/>
          <w:lang w:val="en-IN" w:eastAsia="en-IN"/>
        </w:rPr>
        <w:t> dValue = </w:t>
      </w:r>
      <w:r w:rsidRPr="008C68C1">
        <w:rPr>
          <w:rFonts w:ascii="Tahoma" w:eastAsia="Times New Roman" w:hAnsi="Tahoma" w:cs="Tahoma"/>
          <w:color w:val="0000FF"/>
          <w:sz w:val="27"/>
          <w:szCs w:val="27"/>
          <w:bdr w:val="none" w:sz="0" w:space="0" w:color="auto" w:frame="1"/>
          <w:lang w:val="en-IN" w:eastAsia="en-IN"/>
        </w:rPr>
        <w:t>base</w:t>
      </w:r>
      <w:r w:rsidRPr="008C68C1">
        <w:rPr>
          <w:rFonts w:ascii="Tahoma" w:eastAsia="Times New Roman" w:hAnsi="Tahoma" w:cs="Tahoma"/>
          <w:color w:val="303030"/>
          <w:sz w:val="27"/>
          <w:szCs w:val="27"/>
          <w:lang w:val="en-IN" w:eastAsia="en-IN"/>
        </w:rPr>
        <w:t>[indexerValue];</w:t>
      </w:r>
      <w:r w:rsidRPr="008C68C1">
        <w:rPr>
          <w:rFonts w:ascii="Tahoma" w:eastAsia="Times New Roman" w:hAnsi="Tahoma" w:cs="Tahoma"/>
          <w:color w:val="303030"/>
          <w:sz w:val="27"/>
          <w:szCs w:val="27"/>
          <w:lang w:val="en-IN" w:eastAsia="en-IN"/>
        </w:rPr>
        <w:br/>
        <w:t>Console.WriteLine(</w:t>
      </w:r>
      <w:r w:rsidRPr="008C68C1">
        <w:rPr>
          <w:rFonts w:ascii="Tahoma" w:eastAsia="Times New Roman" w:hAnsi="Tahoma" w:cs="Tahoma"/>
          <w:color w:val="800080"/>
          <w:sz w:val="27"/>
          <w:szCs w:val="27"/>
          <w:bdr w:val="none" w:sz="0" w:space="0" w:color="auto" w:frame="1"/>
          <w:lang w:val="en-IN" w:eastAsia="en-IN"/>
        </w:rPr>
        <w:t>“Get of IndexerDerivedClass; indexer value: “</w:t>
      </w:r>
      <w:r w:rsidRPr="008C68C1">
        <w:rPr>
          <w:rFonts w:ascii="Tahoma" w:eastAsia="Times New Roman" w:hAnsi="Tahoma" w:cs="Tahoma"/>
          <w:color w:val="303030"/>
          <w:sz w:val="27"/>
          <w:szCs w:val="27"/>
          <w:lang w:val="en-IN" w:eastAsia="en-IN"/>
        </w:rPr>
        <w:t> + indexerValue + </w:t>
      </w:r>
      <w:r w:rsidRPr="008C68C1">
        <w:rPr>
          <w:rFonts w:ascii="Tahoma" w:eastAsia="Times New Roman" w:hAnsi="Tahoma" w:cs="Tahoma"/>
          <w:color w:val="800080"/>
          <w:sz w:val="27"/>
          <w:szCs w:val="27"/>
          <w:bdr w:val="none" w:sz="0" w:space="0" w:color="auto" w:frame="1"/>
          <w:lang w:val="en-IN" w:eastAsia="en-IN"/>
        </w:rPr>
        <w:t>“ dValue from base class indexer: “</w:t>
      </w:r>
      <w:r w:rsidRPr="008C68C1">
        <w:rPr>
          <w:rFonts w:ascii="Tahoma" w:eastAsia="Times New Roman" w:hAnsi="Tahoma" w:cs="Tahoma"/>
          <w:color w:val="303030"/>
          <w:sz w:val="27"/>
          <w:szCs w:val="27"/>
          <w:lang w:val="en-IN" w:eastAsia="en-IN"/>
        </w:rPr>
        <w:t> + dValue);</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return</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80"/>
          <w:sz w:val="27"/>
          <w:szCs w:val="27"/>
          <w:bdr w:val="none" w:sz="0" w:space="0" w:color="auto" w:frame="1"/>
          <w:lang w:val="en-IN" w:eastAsia="en-IN"/>
        </w:rPr>
        <w:t>500</w:t>
      </w: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set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t>Console.WriteLine(</w:t>
      </w:r>
      <w:r w:rsidRPr="008C68C1">
        <w:rPr>
          <w:rFonts w:ascii="Tahoma" w:eastAsia="Times New Roman" w:hAnsi="Tahoma" w:cs="Tahoma"/>
          <w:color w:val="800080"/>
          <w:sz w:val="27"/>
          <w:szCs w:val="27"/>
          <w:bdr w:val="none" w:sz="0" w:space="0" w:color="auto" w:frame="1"/>
          <w:lang w:val="en-IN" w:eastAsia="en-IN"/>
        </w:rPr>
        <w:t>“Set of IndexerDerivedClass; indexer value: “</w:t>
      </w:r>
      <w:r w:rsidRPr="008C68C1">
        <w:rPr>
          <w:rFonts w:ascii="Tahoma" w:eastAsia="Times New Roman" w:hAnsi="Tahoma" w:cs="Tahoma"/>
          <w:color w:val="303030"/>
          <w:sz w:val="27"/>
          <w:szCs w:val="27"/>
          <w:lang w:val="en-IN" w:eastAsia="en-IN"/>
        </w:rPr>
        <w:t> + indexerValue + </w:t>
      </w:r>
      <w:r w:rsidRPr="008C68C1">
        <w:rPr>
          <w:rFonts w:ascii="Tahoma" w:eastAsia="Times New Roman" w:hAnsi="Tahoma" w:cs="Tahoma"/>
          <w:color w:val="800080"/>
          <w:sz w:val="27"/>
          <w:szCs w:val="27"/>
          <w:bdr w:val="none" w:sz="0" w:space="0" w:color="auto" w:frame="1"/>
          <w:lang w:val="en-IN" w:eastAsia="en-IN"/>
        </w:rPr>
        <w:t>“ set value “</w:t>
      </w:r>
      <w:r w:rsidRPr="008C68C1">
        <w:rPr>
          <w:rFonts w:ascii="Tahoma" w:eastAsia="Times New Roman" w:hAnsi="Tahoma" w:cs="Tahoma"/>
          <w:color w:val="303030"/>
          <w:sz w:val="27"/>
          <w:szCs w:val="27"/>
          <w:lang w:val="en-IN" w:eastAsia="en-IN"/>
        </w:rPr>
        <w:t> + value);</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base</w:t>
      </w:r>
      <w:r w:rsidRPr="008C68C1">
        <w:rPr>
          <w:rFonts w:ascii="Tahoma" w:eastAsia="Times New Roman" w:hAnsi="Tahoma" w:cs="Tahoma"/>
          <w:color w:val="303030"/>
          <w:sz w:val="27"/>
          <w:szCs w:val="27"/>
          <w:lang w:val="en-IN" w:eastAsia="en-IN"/>
        </w:rPr>
        <w:t>[indexerValue] = value;</w:t>
      </w:r>
      <w:r w:rsidRPr="008C68C1">
        <w:rPr>
          <w:rFonts w:ascii="Tahoma" w:eastAsia="Times New Roman" w:hAnsi="Tahoma" w:cs="Tahoma"/>
          <w:color w:val="303030"/>
          <w:sz w:val="27"/>
          <w:szCs w:val="27"/>
          <w:lang w:val="en-IN" w:eastAsia="en-IN"/>
        </w:rPr>
        <w:br/>
        <w:t>}</w:t>
      </w:r>
    </w:p>
    <w:p w14:paraId="6291D979" w14:textId="77777777" w:rsidR="008C68C1" w:rsidRPr="008C68C1" w:rsidRDefault="008C68C1" w:rsidP="008C68C1">
      <w:pPr>
        <w:shd w:val="clear" w:color="auto" w:fill="FFFFFF"/>
        <w:spacing w:before="100" w:beforeAutospacing="1" w:after="360"/>
        <w:rPr>
          <w:rFonts w:ascii="Tahoma" w:eastAsia="Times New Roman" w:hAnsi="Tahoma" w:cs="Tahoma"/>
          <w:color w:val="303030"/>
          <w:sz w:val="27"/>
          <w:szCs w:val="27"/>
          <w:lang w:val="en-IN" w:eastAsia="en-IN"/>
        </w:rPr>
      </w:pP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t>}</w:t>
      </w:r>
    </w:p>
    <w:p w14:paraId="1050F3F1" w14:textId="77777777" w:rsidR="008C68C1" w:rsidRPr="008C68C1" w:rsidRDefault="008C68C1" w:rsidP="008C68C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C68C1">
        <w:rPr>
          <w:rFonts w:ascii="Segoe UI" w:eastAsia="Times New Roman" w:hAnsi="Segoe UI" w:cs="Segoe UI"/>
          <w:b/>
          <w:bCs/>
          <w:color w:val="111111"/>
          <w:sz w:val="24"/>
          <w:szCs w:val="24"/>
          <w:lang w:val="en-IN" w:eastAsia="en-IN"/>
        </w:rPr>
        <w:t>Program.cs</w:t>
      </w:r>
    </w:p>
    <w:p w14:paraId="0CAB1721" w14:textId="77777777" w:rsidR="008C68C1" w:rsidRPr="008C68C1" w:rsidRDefault="008C68C1" w:rsidP="008C68C1">
      <w:pPr>
        <w:shd w:val="clear" w:color="auto" w:fill="FFFFFF"/>
        <w:jc w:val="right"/>
        <w:rPr>
          <w:rFonts w:ascii="Segoe UI" w:eastAsia="Times New Roman" w:hAnsi="Segoe UI" w:cs="Segoe UI"/>
          <w:color w:val="999999"/>
          <w:sz w:val="17"/>
          <w:szCs w:val="17"/>
          <w:lang w:val="en-IN" w:eastAsia="en-IN"/>
        </w:rPr>
      </w:pPr>
      <w:r w:rsidRPr="008C68C1">
        <w:rPr>
          <w:rFonts w:ascii="Segoe UI" w:eastAsia="Times New Roman" w:hAnsi="Segoe UI" w:cs="Segoe UI"/>
          <w:color w:val="999999"/>
          <w:sz w:val="17"/>
          <w:szCs w:val="17"/>
          <w:bdr w:val="none" w:sz="0" w:space="0" w:color="auto" w:frame="1"/>
          <w:lang w:val="en-IN" w:eastAsia="en-IN"/>
        </w:rPr>
        <w:t>Hide</w:t>
      </w:r>
      <w:r w:rsidRPr="008C68C1">
        <w:rPr>
          <w:rFonts w:ascii="Segoe UI" w:eastAsia="Times New Roman" w:hAnsi="Segoe UI" w:cs="Segoe UI"/>
          <w:color w:val="999999"/>
          <w:sz w:val="17"/>
          <w:szCs w:val="17"/>
          <w:lang w:val="en-IN" w:eastAsia="en-IN"/>
        </w:rPr>
        <w:t>   </w:t>
      </w:r>
      <w:r w:rsidRPr="008C68C1">
        <w:rPr>
          <w:rFonts w:ascii="Segoe UI" w:eastAsia="Times New Roman" w:hAnsi="Segoe UI" w:cs="Segoe UI"/>
          <w:color w:val="999999"/>
          <w:sz w:val="17"/>
          <w:szCs w:val="17"/>
          <w:bdr w:val="none" w:sz="0" w:space="0" w:color="auto" w:frame="1"/>
          <w:lang w:val="en-IN" w:eastAsia="en-IN"/>
        </w:rPr>
        <w:t>Copy Code</w:t>
      </w:r>
    </w:p>
    <w:p w14:paraId="1AA317C5" w14:textId="77777777" w:rsidR="008C68C1" w:rsidRPr="008C68C1" w:rsidRDefault="008C68C1" w:rsidP="008C68C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03030"/>
          <w:sz w:val="18"/>
          <w:szCs w:val="18"/>
          <w:lang w:val="en-IN" w:eastAsia="en-IN"/>
        </w:rPr>
      </w:pPr>
      <w:r w:rsidRPr="008C68C1">
        <w:rPr>
          <w:rFonts w:ascii="Consolas" w:eastAsia="Times New Roman" w:hAnsi="Consolas" w:cs="Courier New"/>
          <w:color w:val="0000FF"/>
          <w:sz w:val="18"/>
          <w:szCs w:val="18"/>
          <w:bdr w:val="none" w:sz="0" w:space="0" w:color="auto" w:frame="1"/>
          <w:lang w:val="en-IN" w:eastAsia="en-IN"/>
        </w:rPr>
        <w:t>using</w:t>
      </w:r>
      <w:r w:rsidRPr="008C68C1">
        <w:rPr>
          <w:rFonts w:ascii="Consolas" w:eastAsia="Times New Roman" w:hAnsi="Consolas" w:cs="Courier New"/>
          <w:color w:val="303030"/>
          <w:sz w:val="18"/>
          <w:szCs w:val="18"/>
          <w:lang w:val="en-IN" w:eastAsia="en-IN"/>
        </w:rPr>
        <w:t xml:space="preserve"> System;</w:t>
      </w:r>
    </w:p>
    <w:p w14:paraId="7DD39EAE" w14:textId="77777777" w:rsidR="008C68C1" w:rsidRPr="008C68C1" w:rsidRDefault="008C68C1" w:rsidP="008C68C1">
      <w:pPr>
        <w:shd w:val="clear" w:color="auto" w:fill="FFFFFF"/>
        <w:spacing w:beforeAutospacing="1"/>
        <w:rPr>
          <w:rFonts w:ascii="Tahoma" w:eastAsia="Times New Roman" w:hAnsi="Tahoma" w:cs="Tahoma"/>
          <w:color w:val="303030"/>
          <w:sz w:val="27"/>
          <w:szCs w:val="27"/>
          <w:lang w:val="en-IN" w:eastAsia="en-IN"/>
        </w:rPr>
      </w:pPr>
      <w:r w:rsidRPr="008C68C1">
        <w:rPr>
          <w:rFonts w:ascii="Tahoma" w:eastAsia="Times New Roman" w:hAnsi="Tahoma" w:cs="Tahoma"/>
          <w:color w:val="0000FF"/>
          <w:sz w:val="27"/>
          <w:szCs w:val="27"/>
          <w:bdr w:val="none" w:sz="0" w:space="0" w:color="auto" w:frame="1"/>
          <w:lang w:val="en-IN" w:eastAsia="en-IN"/>
        </w:rPr>
        <w:t>namespace</w:t>
      </w:r>
      <w:r w:rsidRPr="008C68C1">
        <w:rPr>
          <w:rFonts w:ascii="Tahoma" w:eastAsia="Times New Roman" w:hAnsi="Tahoma" w:cs="Tahoma"/>
          <w:color w:val="303030"/>
          <w:sz w:val="27"/>
          <w:szCs w:val="27"/>
          <w:lang w:val="en-IN" w:eastAsia="en-IN"/>
        </w:rPr>
        <w:t> Indexers</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class</w:t>
      </w:r>
      <w:r w:rsidRPr="008C68C1">
        <w:rPr>
          <w:rFonts w:ascii="Tahoma" w:eastAsia="Times New Roman" w:hAnsi="Tahoma" w:cs="Tahoma"/>
          <w:color w:val="303030"/>
          <w:sz w:val="27"/>
          <w:szCs w:val="27"/>
          <w:lang w:val="en-IN" w:eastAsia="en-IN"/>
        </w:rPr>
        <w:t> Program</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r>
      <w:r w:rsidRPr="008C68C1">
        <w:rPr>
          <w:rFonts w:ascii="Tahoma" w:eastAsia="Times New Roman" w:hAnsi="Tahoma" w:cs="Tahoma"/>
          <w:color w:val="0000FF"/>
          <w:sz w:val="27"/>
          <w:szCs w:val="27"/>
          <w:bdr w:val="none" w:sz="0" w:space="0" w:color="auto" w:frame="1"/>
          <w:lang w:val="en-IN" w:eastAsia="en-IN"/>
        </w:rPr>
        <w:t>static</w:t>
      </w:r>
      <w:r w:rsidRPr="008C68C1">
        <w:rPr>
          <w:rFonts w:ascii="Tahoma" w:eastAsia="Times New Roman" w:hAnsi="Tahoma" w:cs="Tahoma"/>
          <w:color w:val="303030"/>
          <w:sz w:val="27"/>
          <w:szCs w:val="27"/>
          <w:lang w:val="en-IN" w:eastAsia="en-IN"/>
        </w:rPr>
        <w:t> </w:t>
      </w:r>
      <w:r w:rsidRPr="008C68C1">
        <w:rPr>
          <w:rFonts w:ascii="Tahoma" w:eastAsia="Times New Roman" w:hAnsi="Tahoma" w:cs="Tahoma"/>
          <w:color w:val="0000FF"/>
          <w:sz w:val="27"/>
          <w:szCs w:val="27"/>
          <w:bdr w:val="none" w:sz="0" w:space="0" w:color="auto" w:frame="1"/>
          <w:lang w:val="en-IN" w:eastAsia="en-IN"/>
        </w:rPr>
        <w:t>void</w:t>
      </w:r>
      <w:r w:rsidRPr="008C68C1">
        <w:rPr>
          <w:rFonts w:ascii="Tahoma" w:eastAsia="Times New Roman" w:hAnsi="Tahoma" w:cs="Tahoma"/>
          <w:color w:val="303030"/>
          <w:sz w:val="27"/>
          <w:szCs w:val="27"/>
          <w:lang w:val="en-IN" w:eastAsia="en-IN"/>
        </w:rPr>
        <w:t> Main(</w:t>
      </w:r>
      <w:r w:rsidRPr="008C68C1">
        <w:rPr>
          <w:rFonts w:ascii="Tahoma" w:eastAsia="Times New Roman" w:hAnsi="Tahoma" w:cs="Tahoma"/>
          <w:color w:val="0000FF"/>
          <w:sz w:val="27"/>
          <w:szCs w:val="27"/>
          <w:bdr w:val="none" w:sz="0" w:space="0" w:color="auto" w:frame="1"/>
          <w:lang w:val="en-IN" w:eastAsia="en-IN"/>
        </w:rPr>
        <w:t>string</w:t>
      </w:r>
      <w:r w:rsidRPr="008C68C1">
        <w:rPr>
          <w:rFonts w:ascii="Tahoma" w:eastAsia="Times New Roman" w:hAnsi="Tahoma" w:cs="Tahoma"/>
          <w:color w:val="303030"/>
          <w:sz w:val="27"/>
          <w:szCs w:val="27"/>
          <w:lang w:val="en-IN" w:eastAsia="en-IN"/>
        </w:rPr>
        <w:t>[] args)</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t>IndexerDerivedClass indexDerived=new IndexerDerivedClass();</w:t>
      </w:r>
      <w:r w:rsidRPr="008C68C1">
        <w:rPr>
          <w:rFonts w:ascii="Tahoma" w:eastAsia="Times New Roman" w:hAnsi="Tahoma" w:cs="Tahoma"/>
          <w:color w:val="303030"/>
          <w:sz w:val="27"/>
          <w:szCs w:val="27"/>
          <w:lang w:val="en-IN" w:eastAsia="en-IN"/>
        </w:rPr>
        <w:br/>
        <w:t>indexDerived[</w:t>
      </w:r>
      <w:r w:rsidRPr="008C68C1">
        <w:rPr>
          <w:rFonts w:ascii="Tahoma" w:eastAsia="Times New Roman" w:hAnsi="Tahoma" w:cs="Tahoma"/>
          <w:color w:val="000080"/>
          <w:sz w:val="27"/>
          <w:szCs w:val="27"/>
          <w:bdr w:val="none" w:sz="0" w:space="0" w:color="auto" w:frame="1"/>
          <w:lang w:val="en-IN" w:eastAsia="en-IN"/>
        </w:rPr>
        <w:t>2</w:t>
      </w:r>
      <w:r w:rsidRPr="008C68C1">
        <w:rPr>
          <w:rFonts w:ascii="Tahoma" w:eastAsia="Times New Roman" w:hAnsi="Tahoma" w:cs="Tahoma"/>
          <w:color w:val="303030"/>
          <w:sz w:val="27"/>
          <w:szCs w:val="27"/>
          <w:lang w:val="en-IN" w:eastAsia="en-IN"/>
        </w:rPr>
        <w:t>] = </w:t>
      </w:r>
      <w:r w:rsidRPr="008C68C1">
        <w:rPr>
          <w:rFonts w:ascii="Tahoma" w:eastAsia="Times New Roman" w:hAnsi="Tahoma" w:cs="Tahoma"/>
          <w:color w:val="000080"/>
          <w:sz w:val="27"/>
          <w:szCs w:val="27"/>
          <w:bdr w:val="none" w:sz="0" w:space="0" w:color="auto" w:frame="1"/>
          <w:lang w:val="en-IN" w:eastAsia="en-IN"/>
        </w:rPr>
        <w:t>300</w:t>
      </w: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303030"/>
          <w:sz w:val="27"/>
          <w:szCs w:val="27"/>
          <w:lang w:val="en-IN" w:eastAsia="en-IN"/>
        </w:rPr>
        <w:br/>
        <w:t>Console.WriteLine(indexDerived[</w:t>
      </w:r>
      <w:r w:rsidRPr="008C68C1">
        <w:rPr>
          <w:rFonts w:ascii="Tahoma" w:eastAsia="Times New Roman" w:hAnsi="Tahoma" w:cs="Tahoma"/>
          <w:color w:val="000080"/>
          <w:sz w:val="27"/>
          <w:szCs w:val="27"/>
          <w:bdr w:val="none" w:sz="0" w:space="0" w:color="auto" w:frame="1"/>
          <w:lang w:val="en-IN" w:eastAsia="en-IN"/>
        </w:rPr>
        <w:t>2</w:t>
      </w: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303030"/>
          <w:sz w:val="27"/>
          <w:szCs w:val="27"/>
          <w:lang w:val="en-IN" w:eastAsia="en-IN"/>
        </w:rPr>
        <w:br/>
        <w:t>Console.ReadLine();</w:t>
      </w:r>
    </w:p>
    <w:p w14:paraId="3A7B694E" w14:textId="77777777" w:rsidR="008C68C1" w:rsidRPr="008C68C1" w:rsidRDefault="008C68C1" w:rsidP="008C68C1">
      <w:pPr>
        <w:shd w:val="clear" w:color="auto" w:fill="FFFFFF"/>
        <w:spacing w:before="100" w:beforeAutospacing="1" w:after="360"/>
        <w:rPr>
          <w:rFonts w:ascii="Tahoma" w:eastAsia="Times New Roman" w:hAnsi="Tahoma" w:cs="Tahoma"/>
          <w:color w:val="303030"/>
          <w:sz w:val="27"/>
          <w:szCs w:val="27"/>
          <w:lang w:val="en-IN" w:eastAsia="en-IN"/>
        </w:rPr>
      </w:pPr>
      <w:r w:rsidRPr="008C68C1">
        <w:rPr>
          <w:rFonts w:ascii="Tahoma" w:eastAsia="Times New Roman" w:hAnsi="Tahoma" w:cs="Tahoma"/>
          <w:color w:val="303030"/>
          <w:sz w:val="27"/>
          <w:szCs w:val="27"/>
          <w:lang w:val="en-IN" w:eastAsia="en-IN"/>
        </w:rPr>
        <w:t>}</w:t>
      </w:r>
      <w:r w:rsidRPr="008C68C1">
        <w:rPr>
          <w:rFonts w:ascii="Tahoma" w:eastAsia="Times New Roman" w:hAnsi="Tahoma" w:cs="Tahoma"/>
          <w:color w:val="303030"/>
          <w:sz w:val="27"/>
          <w:szCs w:val="27"/>
          <w:lang w:val="en-IN" w:eastAsia="en-IN"/>
        </w:rPr>
        <w:br/>
        <w:t>}</w:t>
      </w:r>
      <w:r w:rsidRPr="008C68C1">
        <w:rPr>
          <w:rFonts w:ascii="Tahoma" w:eastAsia="Times New Roman" w:hAnsi="Tahoma" w:cs="Tahoma"/>
          <w:color w:val="303030"/>
          <w:sz w:val="27"/>
          <w:szCs w:val="27"/>
          <w:lang w:val="en-IN" w:eastAsia="en-IN"/>
        </w:rPr>
        <w:br/>
        <w:t>}</w:t>
      </w:r>
    </w:p>
    <w:p w14:paraId="2B83A4FC" w14:textId="77777777" w:rsidR="008C68C1" w:rsidRPr="008C68C1" w:rsidRDefault="008C68C1" w:rsidP="008C68C1">
      <w:pPr>
        <w:shd w:val="clear" w:color="auto" w:fill="FFFFFF"/>
        <w:spacing w:before="100" w:beforeAutospacing="1" w:after="100" w:afterAutospacing="1"/>
        <w:outlineLvl w:val="3"/>
        <w:rPr>
          <w:rFonts w:ascii="Segoe UI" w:eastAsia="Times New Roman" w:hAnsi="Segoe UI" w:cs="Segoe UI"/>
          <w:b/>
          <w:bCs/>
          <w:color w:val="111111"/>
          <w:sz w:val="24"/>
          <w:szCs w:val="24"/>
          <w:lang w:val="en-IN" w:eastAsia="en-IN"/>
        </w:rPr>
      </w:pPr>
      <w:r w:rsidRPr="008C68C1">
        <w:rPr>
          <w:rFonts w:ascii="Segoe UI" w:eastAsia="Times New Roman" w:hAnsi="Segoe UI" w:cs="Segoe UI"/>
          <w:b/>
          <w:bCs/>
          <w:color w:val="111111"/>
          <w:sz w:val="24"/>
          <w:szCs w:val="24"/>
          <w:lang w:val="en-IN" w:eastAsia="en-IN"/>
        </w:rPr>
        <w:t>Output</w:t>
      </w:r>
    </w:p>
    <w:p w14:paraId="745D349B" w14:textId="009968EE" w:rsidR="008C68C1" w:rsidRPr="008C68C1" w:rsidRDefault="008C68C1" w:rsidP="008C68C1">
      <w:pPr>
        <w:shd w:val="clear" w:color="auto" w:fill="FFFFFF"/>
        <w:rPr>
          <w:rFonts w:ascii="Segoe UI" w:eastAsia="Times New Roman" w:hAnsi="Segoe UI" w:cs="Segoe UI"/>
          <w:color w:val="111111"/>
          <w:sz w:val="21"/>
          <w:szCs w:val="21"/>
          <w:lang w:val="en-IN" w:eastAsia="en-IN"/>
        </w:rPr>
      </w:pPr>
      <w:r w:rsidRPr="008C68C1">
        <w:rPr>
          <w:rFonts w:ascii="Segoe UI" w:eastAsia="Times New Roman" w:hAnsi="Segoe UI" w:cs="Segoe UI"/>
          <w:noProof/>
          <w:color w:val="111111"/>
          <w:sz w:val="21"/>
          <w:szCs w:val="21"/>
          <w:lang w:val="en-IN" w:eastAsia="en-IN"/>
        </w:rPr>
        <w:drawing>
          <wp:inline distT="0" distB="0" distL="0" distR="0" wp14:anchorId="248FBD6F" wp14:editId="68AAEED6">
            <wp:extent cx="5943600" cy="1746250"/>
            <wp:effectExtent l="0" t="0" r="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43600" cy="1746250"/>
                    </a:xfrm>
                    <a:prstGeom prst="rect">
                      <a:avLst/>
                    </a:prstGeom>
                    <a:noFill/>
                    <a:ln>
                      <a:noFill/>
                    </a:ln>
                  </pic:spPr>
                </pic:pic>
              </a:graphicData>
            </a:graphic>
          </wp:inline>
        </w:drawing>
      </w:r>
    </w:p>
    <w:p w14:paraId="36B80F14" w14:textId="77777777" w:rsidR="008C68C1" w:rsidRPr="008C68C1" w:rsidRDefault="008C68C1" w:rsidP="008C68C1">
      <w:pPr>
        <w:shd w:val="clear" w:color="auto" w:fill="FFFFFF"/>
        <w:rPr>
          <w:rFonts w:ascii="Segoe UI" w:eastAsia="Times New Roman" w:hAnsi="Segoe UI" w:cs="Segoe UI"/>
          <w:color w:val="111111"/>
          <w:sz w:val="21"/>
          <w:szCs w:val="21"/>
          <w:lang w:val="en-IN" w:eastAsia="en-IN"/>
        </w:rPr>
      </w:pPr>
      <w:r w:rsidRPr="008C68C1">
        <w:rPr>
          <w:rFonts w:ascii="Segoe UI" w:eastAsia="Times New Roman" w:hAnsi="Segoe UI" w:cs="Segoe UI"/>
          <w:color w:val="111111"/>
          <w:sz w:val="21"/>
          <w:szCs w:val="21"/>
          <w:lang w:val="en-IN" w:eastAsia="en-IN"/>
        </w:rPr>
        <w:t>The example code taken above explains run time polymorphism and inheritance in indexers. I created a base class named </w:t>
      </w:r>
      <w:r w:rsidRPr="008C68C1">
        <w:rPr>
          <w:rFonts w:ascii="Consolas" w:eastAsia="Times New Roman" w:hAnsi="Consolas" w:cs="Courier New"/>
          <w:color w:val="990000"/>
          <w:bdr w:val="none" w:sz="0" w:space="0" w:color="auto" w:frame="1"/>
          <w:lang w:val="en-IN" w:eastAsia="en-IN"/>
        </w:rPr>
        <w:t>IndexerBaseClass</w:t>
      </w:r>
      <w:r w:rsidRPr="008C68C1">
        <w:rPr>
          <w:rFonts w:ascii="Segoe UI" w:eastAsia="Times New Roman" w:hAnsi="Segoe UI" w:cs="Segoe UI"/>
          <w:color w:val="111111"/>
          <w:sz w:val="21"/>
          <w:szCs w:val="21"/>
          <w:lang w:val="en-IN" w:eastAsia="en-IN"/>
        </w:rPr>
        <w:t> having an indexer with its own get and set like we discussed in prior examples. There after a derived class is created named </w:t>
      </w:r>
      <w:r w:rsidRPr="008C68C1">
        <w:rPr>
          <w:rFonts w:ascii="Consolas" w:eastAsia="Times New Roman" w:hAnsi="Consolas" w:cs="Courier New"/>
          <w:color w:val="990000"/>
          <w:bdr w:val="none" w:sz="0" w:space="0" w:color="auto" w:frame="1"/>
          <w:lang w:val="en-IN" w:eastAsia="en-IN"/>
        </w:rPr>
        <w:t>IndexerDerivedClass</w:t>
      </w:r>
      <w:r w:rsidRPr="008C68C1">
        <w:rPr>
          <w:rFonts w:ascii="Segoe UI" w:eastAsia="Times New Roman" w:hAnsi="Segoe UI" w:cs="Segoe UI"/>
          <w:color w:val="111111"/>
          <w:sz w:val="21"/>
          <w:szCs w:val="21"/>
          <w:lang w:val="en-IN" w:eastAsia="en-IN"/>
        </w:rPr>
        <w:t>, this derives from </w:t>
      </w:r>
      <w:r w:rsidRPr="008C68C1">
        <w:rPr>
          <w:rFonts w:ascii="Consolas" w:eastAsia="Times New Roman" w:hAnsi="Consolas" w:cs="Courier New"/>
          <w:color w:val="990000"/>
          <w:bdr w:val="none" w:sz="0" w:space="0" w:color="auto" w:frame="1"/>
          <w:lang w:val="en-IN" w:eastAsia="en-IN"/>
        </w:rPr>
        <w:t>IndexerBaseClass</w:t>
      </w:r>
      <w:r w:rsidRPr="008C68C1">
        <w:rPr>
          <w:rFonts w:ascii="Segoe UI" w:eastAsia="Times New Roman" w:hAnsi="Segoe UI" w:cs="Segoe UI"/>
          <w:color w:val="111111"/>
          <w:sz w:val="21"/>
          <w:szCs w:val="21"/>
          <w:lang w:val="en-IN" w:eastAsia="en-IN"/>
        </w:rPr>
        <w:t> and overrides “this” indexer from base class, note that base class indexer is marked virtual, so we can override it in derived class by marking it “override” in derived class.The example makes call to indexer of base class. Sometimes when we need to override code in derived class in the derived class, we may require the base class indexer should be called first. This is just a situation. The same rule of run time polymorphism applies here , we declare base class indexer and virtual and derived class one as override. In “set” accessor of derived class, we can call base class indexer as </w:t>
      </w:r>
      <w:r w:rsidRPr="008C68C1">
        <w:rPr>
          <w:rFonts w:ascii="Consolas" w:eastAsia="Times New Roman" w:hAnsi="Consolas" w:cs="Courier New"/>
          <w:color w:val="990000"/>
          <w:bdr w:val="none" w:sz="0" w:space="0" w:color="auto" w:frame="1"/>
          <w:lang w:val="en-IN" w:eastAsia="en-IN"/>
        </w:rPr>
        <w:t>base[indexerValue]</w:t>
      </w:r>
      <w:r w:rsidRPr="008C68C1">
        <w:rPr>
          <w:rFonts w:ascii="Segoe UI" w:eastAsia="Times New Roman" w:hAnsi="Segoe UI" w:cs="Segoe UI"/>
          <w:color w:val="111111"/>
          <w:sz w:val="21"/>
          <w:szCs w:val="21"/>
          <w:lang w:val="en-IN" w:eastAsia="en-IN"/>
        </w:rPr>
        <w:t>. Also this value is used to initialize the derived class indexer as well. So the value is stored in “value” keyword too. So, </w:t>
      </w:r>
      <w:r w:rsidRPr="008C68C1">
        <w:rPr>
          <w:rFonts w:ascii="Consolas" w:eastAsia="Times New Roman" w:hAnsi="Consolas" w:cs="Courier New"/>
          <w:color w:val="990000"/>
          <w:bdr w:val="none" w:sz="0" w:space="0" w:color="auto" w:frame="1"/>
          <w:lang w:val="en-IN" w:eastAsia="en-IN"/>
        </w:rPr>
        <w:t>indexDerived[2]</w:t>
      </w:r>
      <w:r w:rsidRPr="008C68C1">
        <w:rPr>
          <w:rFonts w:ascii="Segoe UI" w:eastAsia="Times New Roman" w:hAnsi="Segoe UI" w:cs="Segoe UI"/>
          <w:color w:val="111111"/>
          <w:sz w:val="21"/>
          <w:szCs w:val="21"/>
          <w:lang w:val="en-IN" w:eastAsia="en-IN"/>
        </w:rPr>
        <w:t> in </w:t>
      </w:r>
      <w:r w:rsidRPr="008C68C1">
        <w:rPr>
          <w:rFonts w:ascii="Consolas" w:eastAsia="Times New Roman" w:hAnsi="Consolas" w:cs="Courier New"/>
          <w:color w:val="990000"/>
          <w:bdr w:val="none" w:sz="0" w:space="0" w:color="auto" w:frame="1"/>
          <w:lang w:val="en-IN" w:eastAsia="en-IN"/>
        </w:rPr>
        <w:t>Main()</w:t>
      </w:r>
      <w:r w:rsidRPr="008C68C1">
        <w:rPr>
          <w:rFonts w:ascii="Segoe UI" w:eastAsia="Times New Roman" w:hAnsi="Segoe UI" w:cs="Segoe UI"/>
          <w:color w:val="111111"/>
          <w:sz w:val="21"/>
          <w:szCs w:val="21"/>
          <w:lang w:val="en-IN" w:eastAsia="en-IN"/>
        </w:rPr>
        <w:t> method of </w:t>
      </w:r>
      <w:r w:rsidRPr="008C68C1">
        <w:rPr>
          <w:rFonts w:ascii="Segoe UI" w:eastAsia="Times New Roman" w:hAnsi="Segoe UI" w:cs="Segoe UI"/>
          <w:i/>
          <w:iCs/>
          <w:color w:val="111111"/>
          <w:sz w:val="21"/>
          <w:szCs w:val="21"/>
          <w:bdr w:val="none" w:sz="0" w:space="0" w:color="auto" w:frame="1"/>
          <w:lang w:val="en-IN" w:eastAsia="en-IN"/>
        </w:rPr>
        <w:t>Program.cs</w:t>
      </w:r>
      <w:r w:rsidRPr="008C68C1">
        <w:rPr>
          <w:rFonts w:ascii="Segoe UI" w:eastAsia="Times New Roman" w:hAnsi="Segoe UI" w:cs="Segoe UI"/>
          <w:color w:val="111111"/>
          <w:sz w:val="21"/>
          <w:szCs w:val="21"/>
          <w:lang w:val="en-IN" w:eastAsia="en-IN"/>
        </w:rPr>
        <w:t> gets replaced to </w:t>
      </w:r>
      <w:r w:rsidRPr="008C68C1">
        <w:rPr>
          <w:rFonts w:ascii="Consolas" w:eastAsia="Times New Roman" w:hAnsi="Consolas" w:cs="Courier New"/>
          <w:color w:val="990000"/>
          <w:bdr w:val="none" w:sz="0" w:space="0" w:color="auto" w:frame="1"/>
          <w:lang w:val="en-IN" w:eastAsia="en-IN"/>
        </w:rPr>
        <w:t>base[2]</w:t>
      </w:r>
      <w:r w:rsidRPr="008C68C1">
        <w:rPr>
          <w:rFonts w:ascii="Segoe UI" w:eastAsia="Times New Roman" w:hAnsi="Segoe UI" w:cs="Segoe UI"/>
          <w:color w:val="111111"/>
          <w:sz w:val="21"/>
          <w:szCs w:val="21"/>
          <w:lang w:val="en-IN" w:eastAsia="en-IN"/>
        </w:rPr>
        <w:t> in “set” accessor. Whereas In “get” accessor it is vice versa, we require to put</w:t>
      </w:r>
      <w:r w:rsidRPr="008C68C1">
        <w:rPr>
          <w:rFonts w:ascii="Consolas" w:eastAsia="Times New Roman" w:hAnsi="Consolas" w:cs="Courier New"/>
          <w:color w:val="990000"/>
          <w:bdr w:val="none" w:sz="0" w:space="0" w:color="auto" w:frame="1"/>
          <w:lang w:val="en-IN" w:eastAsia="en-IN"/>
        </w:rPr>
        <w:t>base[indexerValue]</w:t>
      </w:r>
      <w:r w:rsidRPr="008C68C1">
        <w:rPr>
          <w:rFonts w:ascii="Segoe UI" w:eastAsia="Times New Roman" w:hAnsi="Segoe UI" w:cs="Segoe UI"/>
          <w:color w:val="111111"/>
          <w:sz w:val="21"/>
          <w:szCs w:val="21"/>
          <w:lang w:val="en-IN" w:eastAsia="en-IN"/>
        </w:rPr>
        <w:t> to right hand side of equal sign. The “get” accessor in base class returns a value, i.e. 100, which we get in </w:t>
      </w:r>
      <w:r w:rsidRPr="008C68C1">
        <w:rPr>
          <w:rFonts w:ascii="Consolas" w:eastAsia="Times New Roman" w:hAnsi="Consolas" w:cs="Courier New"/>
          <w:color w:val="990000"/>
          <w:bdr w:val="none" w:sz="0" w:space="0" w:color="auto" w:frame="1"/>
          <w:lang w:val="en-IN" w:eastAsia="en-IN"/>
        </w:rPr>
        <w:t>dValue</w:t>
      </w:r>
      <w:r w:rsidRPr="008C68C1">
        <w:rPr>
          <w:rFonts w:ascii="Segoe UI" w:eastAsia="Times New Roman" w:hAnsi="Segoe UI" w:cs="Segoe UI"/>
          <w:color w:val="111111"/>
          <w:sz w:val="21"/>
          <w:szCs w:val="21"/>
          <w:lang w:val="en-IN" w:eastAsia="en-IN"/>
        </w:rPr>
        <w:t> variable.</w:t>
      </w:r>
    </w:p>
    <w:p w14:paraId="7987D080" w14:textId="77777777" w:rsidR="00D44462" w:rsidRPr="00D44462" w:rsidRDefault="00D44462" w:rsidP="00D44462">
      <w:pPr>
        <w:shd w:val="clear" w:color="auto" w:fill="FFFFFF"/>
        <w:spacing w:before="300" w:after="165"/>
        <w:outlineLvl w:val="1"/>
        <w:rPr>
          <w:rFonts w:ascii="Segoe UI" w:eastAsia="Times New Roman" w:hAnsi="Segoe UI" w:cs="Segoe UI"/>
          <w:color w:val="FF9900"/>
          <w:sz w:val="45"/>
          <w:szCs w:val="45"/>
          <w:lang w:val="en-IN" w:eastAsia="en-IN"/>
        </w:rPr>
      </w:pPr>
      <w:r w:rsidRPr="00D44462">
        <w:rPr>
          <w:rFonts w:ascii="Segoe UI" w:eastAsia="Times New Roman" w:hAnsi="Segoe UI" w:cs="Segoe UI"/>
          <w:color w:val="FF9900"/>
          <w:sz w:val="45"/>
          <w:szCs w:val="45"/>
          <w:lang w:val="en-IN" w:eastAsia="en-IN"/>
        </w:rPr>
        <w:t>.NET Framework and Indexers</w:t>
      </w:r>
    </w:p>
    <w:p w14:paraId="6A56C200" w14:textId="77777777" w:rsidR="00D44462" w:rsidRPr="00D44462" w:rsidRDefault="00D44462" w:rsidP="00D44462">
      <w:pPr>
        <w:shd w:val="clear" w:color="auto" w:fill="FFFFFF"/>
        <w:rPr>
          <w:rFonts w:ascii="Segoe UI" w:eastAsia="Times New Roman" w:hAnsi="Segoe UI" w:cs="Segoe UI"/>
          <w:color w:val="111111"/>
          <w:sz w:val="21"/>
          <w:szCs w:val="21"/>
          <w:lang w:val="en-IN" w:eastAsia="en-IN"/>
        </w:rPr>
      </w:pPr>
      <w:r w:rsidRPr="00D44462">
        <w:rPr>
          <w:rFonts w:ascii="Segoe UI" w:eastAsia="Times New Roman" w:hAnsi="Segoe UI" w:cs="Segoe UI"/>
          <w:color w:val="111111"/>
          <w:sz w:val="21"/>
          <w:szCs w:val="21"/>
          <w:lang w:val="en-IN" w:eastAsia="en-IN"/>
        </w:rPr>
        <w:t>Indexers play a crucial role in .NET framework. Indexers are widely used in .NET Framework inbuilt classes, libraries such as collections and enumerable. Indexers are used in collections that are searchable like Dictionary, Hashtable, List, Arraylist etc.</w:t>
      </w:r>
    </w:p>
    <w:p w14:paraId="1D5D5916" w14:textId="77777777" w:rsidR="00D44462" w:rsidRPr="00D44462" w:rsidRDefault="00D44462" w:rsidP="00D44462">
      <w:pPr>
        <w:shd w:val="clear" w:color="auto" w:fill="FFFFFF"/>
        <w:spacing w:before="100" w:beforeAutospacing="1" w:after="100" w:afterAutospacing="1"/>
        <w:outlineLvl w:val="2"/>
        <w:rPr>
          <w:rFonts w:ascii="Segoe UI" w:eastAsia="Times New Roman" w:hAnsi="Segoe UI" w:cs="Segoe UI"/>
          <w:color w:val="FF9900"/>
          <w:sz w:val="29"/>
          <w:szCs w:val="29"/>
          <w:lang w:val="en-IN" w:eastAsia="en-IN"/>
        </w:rPr>
      </w:pPr>
      <w:r w:rsidRPr="00D44462">
        <w:rPr>
          <w:rFonts w:ascii="Segoe UI" w:eastAsia="Times New Roman" w:hAnsi="Segoe UI" w:cs="Segoe UI"/>
          <w:color w:val="FF9900"/>
          <w:sz w:val="29"/>
          <w:szCs w:val="29"/>
          <w:lang w:val="en-IN" w:eastAsia="en-IN"/>
        </w:rPr>
        <w:t>Point to remember</w:t>
      </w:r>
    </w:p>
    <w:p w14:paraId="212F67BA" w14:textId="77777777" w:rsidR="00D44462" w:rsidRPr="00D44462" w:rsidRDefault="00D44462" w:rsidP="00D44462">
      <w:pPr>
        <w:shd w:val="clear" w:color="auto" w:fill="FFFFFF"/>
        <w:rPr>
          <w:rFonts w:ascii="Segoe UI" w:eastAsia="Times New Roman" w:hAnsi="Segoe UI" w:cs="Segoe UI"/>
          <w:color w:val="111111"/>
          <w:sz w:val="21"/>
          <w:szCs w:val="21"/>
          <w:lang w:val="en-IN" w:eastAsia="en-IN"/>
        </w:rPr>
      </w:pPr>
      <w:r w:rsidRPr="00D44462">
        <w:rPr>
          <w:rFonts w:ascii="Segoe UI" w:eastAsia="Times New Roman" w:hAnsi="Segoe UI" w:cs="Segoe UI"/>
          <w:color w:val="111111"/>
          <w:sz w:val="21"/>
          <w:szCs w:val="21"/>
          <w:lang w:val="en-IN" w:eastAsia="en-IN"/>
        </w:rPr>
        <w:t>Dictionary in C# largely uses indexers to have a staring parameter as an indexer argument.</w:t>
      </w:r>
    </w:p>
    <w:p w14:paraId="32AB1008" w14:textId="77777777" w:rsidR="00D44462" w:rsidRPr="00D44462" w:rsidRDefault="00D44462" w:rsidP="00D44462">
      <w:pPr>
        <w:shd w:val="clear" w:color="auto" w:fill="FFFFFF"/>
        <w:rPr>
          <w:rFonts w:ascii="Segoe UI" w:eastAsia="Times New Roman" w:hAnsi="Segoe UI" w:cs="Segoe UI"/>
          <w:color w:val="111111"/>
          <w:sz w:val="21"/>
          <w:szCs w:val="21"/>
          <w:lang w:val="en-IN" w:eastAsia="en-IN"/>
        </w:rPr>
      </w:pPr>
      <w:r w:rsidRPr="00D44462">
        <w:rPr>
          <w:rFonts w:ascii="Segoe UI" w:eastAsia="Times New Roman" w:hAnsi="Segoe UI" w:cs="Segoe UI"/>
          <w:color w:val="111111"/>
          <w:sz w:val="21"/>
          <w:szCs w:val="21"/>
          <w:lang w:val="en-IN" w:eastAsia="en-IN"/>
        </w:rPr>
        <w:t>Classes like ArrayList and List use indexers internally to provide functionality of arrays for fetching and using the elements.</w:t>
      </w:r>
    </w:p>
    <w:p w14:paraId="11FC58C5" w14:textId="6792C4FE" w:rsidR="00935ED4" w:rsidRDefault="00935ED4" w:rsidP="009F25A1">
      <w:pPr>
        <w:shd w:val="clear" w:color="auto" w:fill="FFFFFF"/>
        <w:spacing w:before="300" w:after="165"/>
        <w:outlineLvl w:val="1"/>
        <w:rPr>
          <w:rFonts w:ascii="Segoe UI" w:hAnsi="Segoe UI" w:cs="Segoe UI"/>
          <w:i/>
          <w:iCs/>
          <w:color w:val="111111"/>
          <w:sz w:val="21"/>
          <w:szCs w:val="21"/>
        </w:rPr>
      </w:pPr>
    </w:p>
    <w:p w14:paraId="224FA527" w14:textId="77777777" w:rsidR="008C2470" w:rsidRPr="008C2470" w:rsidRDefault="008C2470" w:rsidP="008C2470">
      <w:pPr>
        <w:shd w:val="clear" w:color="auto" w:fill="FFFFFF"/>
        <w:spacing w:before="300" w:after="165"/>
        <w:outlineLvl w:val="1"/>
        <w:rPr>
          <w:rFonts w:ascii="Segoe UI" w:eastAsia="Times New Roman" w:hAnsi="Segoe UI" w:cs="Segoe UI"/>
          <w:color w:val="FF9900"/>
          <w:sz w:val="45"/>
          <w:szCs w:val="45"/>
          <w:lang w:val="en-IN" w:eastAsia="en-IN"/>
        </w:rPr>
      </w:pPr>
      <w:r w:rsidRPr="008C2470">
        <w:rPr>
          <w:rFonts w:ascii="Segoe UI" w:eastAsia="Times New Roman" w:hAnsi="Segoe UI" w:cs="Segoe UI"/>
          <w:color w:val="FF9900"/>
          <w:sz w:val="45"/>
          <w:szCs w:val="45"/>
          <w:lang w:val="en-IN" w:eastAsia="en-IN"/>
        </w:rPr>
        <w:t>Properties vs Indexers</w:t>
      </w:r>
    </w:p>
    <w:p w14:paraId="647F9A3D" w14:textId="77777777" w:rsidR="008C2470" w:rsidRPr="008C2470" w:rsidRDefault="008C2470" w:rsidP="008C2470">
      <w:pPr>
        <w:shd w:val="clear" w:color="auto" w:fill="FFFFFF"/>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I have already explained a lot about properties and indexers, to summarize, let me point to an </w:t>
      </w:r>
      <w:hyperlink r:id="rId187" w:history="1">
        <w:r w:rsidRPr="008C2470">
          <w:rPr>
            <w:rFonts w:ascii="Segoe UI" w:eastAsia="Times New Roman" w:hAnsi="Segoe UI" w:cs="Segoe UI"/>
            <w:color w:val="800080"/>
            <w:sz w:val="21"/>
            <w:szCs w:val="21"/>
            <w:u w:val="single"/>
            <w:bdr w:val="none" w:sz="0" w:space="0" w:color="auto" w:frame="1"/>
            <w:lang w:val="en-IN" w:eastAsia="en-IN"/>
          </w:rPr>
          <w:t>MSDN</w:t>
        </w:r>
      </w:hyperlink>
      <w:r w:rsidRPr="008C2470">
        <w:rPr>
          <w:rFonts w:ascii="Segoe UI" w:eastAsia="Times New Roman" w:hAnsi="Segoe UI" w:cs="Segoe UI"/>
          <w:color w:val="111111"/>
          <w:sz w:val="21"/>
          <w:szCs w:val="21"/>
          <w:lang w:val="en-IN" w:eastAsia="en-IN"/>
        </w:rPr>
        <w:t> link for better understanding,</w:t>
      </w:r>
    </w:p>
    <w:tbl>
      <w:tblPr>
        <w:tblW w:w="1471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6630"/>
        <w:gridCol w:w="8085"/>
      </w:tblGrid>
      <w:tr w:rsidR="008C2470" w:rsidRPr="008C2470" w14:paraId="74CA52EA" w14:textId="77777777" w:rsidTr="008C2470">
        <w:trPr>
          <w:tblHeader/>
        </w:trPr>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0E4D0488" w14:textId="77777777" w:rsidR="008C2470" w:rsidRPr="008C2470" w:rsidRDefault="008C2470" w:rsidP="008C2470">
            <w:pPr>
              <w:rPr>
                <w:rFonts w:ascii="Segoe UI" w:eastAsia="Times New Roman" w:hAnsi="Segoe UI" w:cs="Segoe UI"/>
                <w:b/>
                <w:bCs/>
                <w:color w:val="111111"/>
                <w:sz w:val="21"/>
                <w:szCs w:val="21"/>
                <w:lang w:val="en-IN" w:eastAsia="en-IN"/>
              </w:rPr>
            </w:pPr>
            <w:r w:rsidRPr="008C2470">
              <w:rPr>
                <w:rFonts w:ascii="Segoe UI" w:eastAsia="Times New Roman" w:hAnsi="Segoe UI" w:cs="Segoe UI"/>
                <w:b/>
                <w:bCs/>
                <w:color w:val="111111"/>
                <w:sz w:val="21"/>
                <w:szCs w:val="21"/>
                <w:lang w:val="en-IN" w:eastAsia="en-IN"/>
              </w:rPr>
              <w:t>Property</w:t>
            </w:r>
          </w:p>
        </w:tc>
        <w:tc>
          <w:tcPr>
            <w:tcW w:w="0" w:type="auto"/>
            <w:tcBorders>
              <w:top w:val="single" w:sz="2" w:space="0" w:color="DDDDDD"/>
              <w:left w:val="single" w:sz="2" w:space="0" w:color="DDDDDD"/>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3BB39E3D" w14:textId="77777777" w:rsidR="008C2470" w:rsidRPr="008C2470" w:rsidRDefault="008C2470" w:rsidP="008C2470">
            <w:pPr>
              <w:rPr>
                <w:rFonts w:ascii="Segoe UI" w:eastAsia="Times New Roman" w:hAnsi="Segoe UI" w:cs="Segoe UI"/>
                <w:b/>
                <w:bCs/>
                <w:color w:val="111111"/>
                <w:sz w:val="21"/>
                <w:szCs w:val="21"/>
                <w:lang w:val="en-IN" w:eastAsia="en-IN"/>
              </w:rPr>
            </w:pPr>
            <w:r w:rsidRPr="008C2470">
              <w:rPr>
                <w:rFonts w:ascii="Segoe UI" w:eastAsia="Times New Roman" w:hAnsi="Segoe UI" w:cs="Segoe UI"/>
                <w:b/>
                <w:bCs/>
                <w:color w:val="111111"/>
                <w:sz w:val="21"/>
                <w:szCs w:val="21"/>
                <w:lang w:val="en-IN" w:eastAsia="en-IN"/>
              </w:rPr>
              <w:t>Indexer</w:t>
            </w:r>
          </w:p>
        </w:tc>
      </w:tr>
      <w:tr w:rsidR="008C2470" w:rsidRPr="008C2470" w14:paraId="384F811D" w14:textId="77777777" w:rsidTr="008C2470">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DBC329"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Allows methods to be called as if they were public data members.</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DAC1F4"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Allows elements of an internal collection of an object to be accessed by using array notation on the object itself.</w:t>
            </w:r>
          </w:p>
        </w:tc>
      </w:tr>
      <w:tr w:rsidR="008C2470" w:rsidRPr="008C2470" w14:paraId="679D57C4" w14:textId="77777777" w:rsidTr="008C2470">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D18F659"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Accessed through a simple name.</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AF92BE"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Accessed through an index.</w:t>
            </w:r>
          </w:p>
        </w:tc>
      </w:tr>
      <w:tr w:rsidR="008C2470" w:rsidRPr="008C2470" w14:paraId="52AE6621" w14:textId="77777777" w:rsidTr="008C2470">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3CE4C1"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Can be a static or an instance member.</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207ED4"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Must be an instance member.</w:t>
            </w:r>
          </w:p>
        </w:tc>
      </w:tr>
      <w:tr w:rsidR="008C2470" w:rsidRPr="008C2470" w14:paraId="4EF29F53" w14:textId="77777777" w:rsidTr="008C2470">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90D509"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 </w:t>
            </w:r>
            <w:hyperlink r:id="rId188" w:history="1">
              <w:r w:rsidRPr="008C2470">
                <w:rPr>
                  <w:rFonts w:ascii="Segoe UI" w:eastAsia="Times New Roman" w:hAnsi="Segoe UI" w:cs="Segoe UI"/>
                  <w:color w:val="800080"/>
                  <w:sz w:val="21"/>
                  <w:szCs w:val="21"/>
                  <w:u w:val="single"/>
                  <w:bdr w:val="none" w:sz="0" w:space="0" w:color="auto" w:frame="1"/>
                  <w:lang w:val="en-IN" w:eastAsia="en-IN"/>
                </w:rPr>
                <w:t>get</w:t>
              </w:r>
            </w:hyperlink>
            <w:r w:rsidRPr="008C2470">
              <w:rPr>
                <w:rFonts w:ascii="Segoe UI" w:eastAsia="Times New Roman" w:hAnsi="Segoe UI" w:cs="Segoe UI"/>
                <w:color w:val="111111"/>
                <w:sz w:val="21"/>
                <w:szCs w:val="21"/>
                <w:lang w:val="en-IN" w:eastAsia="en-IN"/>
              </w:rPr>
              <w:t> accessor of a property has no parameters.</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A4973F7"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 get accessor of an indexer has the same formal parameter list as the indexer.</w:t>
            </w:r>
          </w:p>
        </w:tc>
      </w:tr>
      <w:tr w:rsidR="008C2470" w:rsidRPr="008C2470" w14:paraId="06F49443" w14:textId="77777777" w:rsidTr="008C2470">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CD70FC3"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 </w:t>
            </w:r>
            <w:hyperlink r:id="rId189" w:history="1">
              <w:r w:rsidRPr="008C2470">
                <w:rPr>
                  <w:rFonts w:ascii="Segoe UI" w:eastAsia="Times New Roman" w:hAnsi="Segoe UI" w:cs="Segoe UI"/>
                  <w:color w:val="800080"/>
                  <w:sz w:val="21"/>
                  <w:szCs w:val="21"/>
                  <w:u w:val="single"/>
                  <w:bdr w:val="none" w:sz="0" w:space="0" w:color="auto" w:frame="1"/>
                  <w:lang w:val="en-IN" w:eastAsia="en-IN"/>
                </w:rPr>
                <w:t>set</w:t>
              </w:r>
            </w:hyperlink>
            <w:r w:rsidRPr="008C2470">
              <w:rPr>
                <w:rFonts w:ascii="Segoe UI" w:eastAsia="Times New Roman" w:hAnsi="Segoe UI" w:cs="Segoe UI"/>
                <w:color w:val="111111"/>
                <w:sz w:val="21"/>
                <w:szCs w:val="21"/>
                <w:lang w:val="en-IN" w:eastAsia="en-IN"/>
              </w:rPr>
              <w:t> accessor of a property contains the implicit value parameter.</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849928"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A set accessor of an indexer has the same formal parameter list as the indexer, and also to the </w:t>
            </w:r>
            <w:hyperlink r:id="rId190" w:history="1">
              <w:r w:rsidRPr="008C2470">
                <w:rPr>
                  <w:rFonts w:ascii="Segoe UI" w:eastAsia="Times New Roman" w:hAnsi="Segoe UI" w:cs="Segoe UI"/>
                  <w:color w:val="800080"/>
                  <w:sz w:val="21"/>
                  <w:szCs w:val="21"/>
                  <w:u w:val="single"/>
                  <w:bdr w:val="none" w:sz="0" w:space="0" w:color="auto" w:frame="1"/>
                  <w:lang w:val="en-IN" w:eastAsia="en-IN"/>
                </w:rPr>
                <w:t>value</w:t>
              </w:r>
            </w:hyperlink>
            <w:r w:rsidRPr="008C2470">
              <w:rPr>
                <w:rFonts w:ascii="Segoe UI" w:eastAsia="Times New Roman" w:hAnsi="Segoe UI" w:cs="Segoe UI"/>
                <w:color w:val="111111"/>
                <w:sz w:val="21"/>
                <w:szCs w:val="21"/>
                <w:lang w:val="en-IN" w:eastAsia="en-IN"/>
              </w:rPr>
              <w:t> parameter.</w:t>
            </w:r>
          </w:p>
        </w:tc>
      </w:tr>
      <w:tr w:rsidR="008C2470" w:rsidRPr="008C2470" w14:paraId="13F603A0" w14:textId="77777777" w:rsidTr="008C2470">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E88436"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Supports shortened syntax with </w:t>
            </w:r>
            <w:hyperlink r:id="rId191" w:history="1">
              <w:r w:rsidRPr="008C2470">
                <w:rPr>
                  <w:rFonts w:ascii="Segoe UI" w:eastAsia="Times New Roman" w:hAnsi="Segoe UI" w:cs="Segoe UI"/>
                  <w:color w:val="800080"/>
                  <w:sz w:val="21"/>
                  <w:szCs w:val="21"/>
                  <w:u w:val="single"/>
                  <w:bdr w:val="none" w:sz="0" w:space="0" w:color="auto" w:frame="1"/>
                  <w:lang w:val="en-IN" w:eastAsia="en-IN"/>
                </w:rPr>
                <w:t>Auto-Implemented Properties (C# Programming Guide)</w:t>
              </w:r>
            </w:hyperlink>
            <w:r w:rsidRPr="008C2470">
              <w:rPr>
                <w:rFonts w:ascii="Segoe UI" w:eastAsia="Times New Roman" w:hAnsi="Segoe UI" w:cs="Segoe UI"/>
                <w:color w:val="111111"/>
                <w:sz w:val="21"/>
                <w:szCs w:val="21"/>
                <w:lang w:val="en-IN" w:eastAsia="en-IN"/>
              </w:rPr>
              <w:t>.</w:t>
            </w:r>
          </w:p>
        </w:tc>
        <w:tc>
          <w:tcPr>
            <w:tcW w:w="0" w:type="auto"/>
            <w:tcBorders>
              <w:top w:val="single" w:sz="2" w:space="0" w:color="DDDDDD"/>
              <w:left w:val="single" w:sz="2" w:space="0" w:color="DDDDDD"/>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24FC76" w14:textId="77777777" w:rsidR="008C2470" w:rsidRPr="008C2470" w:rsidRDefault="008C2470" w:rsidP="008C2470">
            <w:pPr>
              <w:rPr>
                <w:rFonts w:ascii="Segoe UI" w:eastAsia="Times New Roman" w:hAnsi="Segoe UI" w:cs="Segoe UI"/>
                <w:color w:val="111111"/>
                <w:sz w:val="21"/>
                <w:szCs w:val="21"/>
                <w:lang w:val="en-IN" w:eastAsia="en-IN"/>
              </w:rPr>
            </w:pPr>
            <w:r w:rsidRPr="008C2470">
              <w:rPr>
                <w:rFonts w:ascii="Segoe UI" w:eastAsia="Times New Roman" w:hAnsi="Segoe UI" w:cs="Segoe UI"/>
                <w:color w:val="111111"/>
                <w:sz w:val="21"/>
                <w:szCs w:val="21"/>
                <w:lang w:val="en-IN" w:eastAsia="en-IN"/>
              </w:rPr>
              <w:t>Does not support shortened syntax.</w:t>
            </w:r>
          </w:p>
        </w:tc>
      </w:tr>
    </w:tbl>
    <w:p w14:paraId="049C260F" w14:textId="1C5475E8" w:rsidR="00D44462" w:rsidRDefault="00D44462" w:rsidP="009F25A1">
      <w:pPr>
        <w:shd w:val="clear" w:color="auto" w:fill="FFFFFF"/>
        <w:spacing w:before="300" w:after="165"/>
        <w:outlineLvl w:val="1"/>
        <w:rPr>
          <w:rFonts w:ascii="Segoe UI" w:hAnsi="Segoe UI" w:cs="Segoe UI"/>
          <w:i/>
          <w:iCs/>
          <w:color w:val="111111"/>
          <w:sz w:val="21"/>
          <w:szCs w:val="21"/>
        </w:rPr>
      </w:pPr>
    </w:p>
    <w:p w14:paraId="6F3BFADA" w14:textId="6B137886" w:rsidR="0060706F" w:rsidRDefault="0060706F" w:rsidP="009F25A1">
      <w:pPr>
        <w:shd w:val="clear" w:color="auto" w:fill="FFFFFF"/>
        <w:spacing w:before="300" w:after="165"/>
        <w:outlineLvl w:val="1"/>
        <w:rPr>
          <w:rFonts w:ascii="Segoe UI" w:hAnsi="Segoe UI" w:cs="Segoe UI"/>
          <w:i/>
          <w:iCs/>
          <w:color w:val="111111"/>
          <w:sz w:val="21"/>
          <w:szCs w:val="21"/>
        </w:rPr>
      </w:pPr>
    </w:p>
    <w:p w14:paraId="6503AC48" w14:textId="58F52CE2" w:rsidR="0060706F" w:rsidRDefault="0060706F" w:rsidP="009F25A1">
      <w:pPr>
        <w:shd w:val="clear" w:color="auto" w:fill="FFFFFF"/>
        <w:spacing w:before="300" w:after="165"/>
        <w:outlineLvl w:val="1"/>
        <w:rPr>
          <w:rFonts w:ascii="Segoe UI" w:hAnsi="Segoe UI" w:cs="Segoe UI"/>
          <w:i/>
          <w:iCs/>
          <w:color w:val="111111"/>
          <w:sz w:val="21"/>
          <w:szCs w:val="21"/>
        </w:rPr>
      </w:pPr>
    </w:p>
    <w:p w14:paraId="50C7B510" w14:textId="187A1449" w:rsidR="0060706F" w:rsidRDefault="0060706F" w:rsidP="009F25A1">
      <w:pPr>
        <w:shd w:val="clear" w:color="auto" w:fill="FFFFFF"/>
        <w:spacing w:before="300" w:after="165"/>
        <w:outlineLvl w:val="1"/>
        <w:rPr>
          <w:rFonts w:ascii="Segoe UI" w:hAnsi="Segoe UI" w:cs="Segoe UI"/>
          <w:i/>
          <w:iCs/>
          <w:color w:val="111111"/>
          <w:sz w:val="21"/>
          <w:szCs w:val="21"/>
        </w:rPr>
      </w:pPr>
    </w:p>
    <w:p w14:paraId="1E68F675" w14:textId="3BC3BA59" w:rsidR="0060706F" w:rsidRDefault="0060706F" w:rsidP="009F25A1">
      <w:pPr>
        <w:shd w:val="clear" w:color="auto" w:fill="FFFFFF"/>
        <w:spacing w:before="300" w:after="165"/>
        <w:outlineLvl w:val="1"/>
        <w:rPr>
          <w:rFonts w:ascii="Segoe UI" w:hAnsi="Segoe UI" w:cs="Segoe UI"/>
          <w:i/>
          <w:iCs/>
          <w:color w:val="111111"/>
          <w:sz w:val="21"/>
          <w:szCs w:val="21"/>
        </w:rPr>
      </w:pPr>
    </w:p>
    <w:p w14:paraId="5ED0CBFC" w14:textId="0B2E72B8" w:rsidR="0060706F" w:rsidRDefault="0060706F" w:rsidP="009F25A1">
      <w:pPr>
        <w:shd w:val="clear" w:color="auto" w:fill="FFFFFF"/>
        <w:spacing w:before="300" w:after="165"/>
        <w:outlineLvl w:val="1"/>
        <w:rPr>
          <w:rFonts w:ascii="Segoe UI" w:hAnsi="Segoe UI" w:cs="Segoe UI"/>
          <w:i/>
          <w:iCs/>
          <w:color w:val="111111"/>
          <w:sz w:val="21"/>
          <w:szCs w:val="21"/>
        </w:rPr>
      </w:pPr>
    </w:p>
    <w:p w14:paraId="0FF3AD1A" w14:textId="12447106" w:rsidR="0060706F" w:rsidRDefault="0060706F" w:rsidP="009F25A1">
      <w:pPr>
        <w:shd w:val="clear" w:color="auto" w:fill="FFFFFF"/>
        <w:spacing w:before="300" w:after="165"/>
        <w:outlineLvl w:val="1"/>
        <w:rPr>
          <w:rFonts w:ascii="Segoe UI" w:hAnsi="Segoe UI" w:cs="Segoe UI"/>
          <w:i/>
          <w:iCs/>
          <w:color w:val="111111"/>
          <w:sz w:val="21"/>
          <w:szCs w:val="21"/>
        </w:rPr>
      </w:pPr>
    </w:p>
    <w:p w14:paraId="66B0BDF5" w14:textId="2574447C" w:rsidR="0060706F" w:rsidRDefault="0060706F" w:rsidP="009F25A1">
      <w:pPr>
        <w:shd w:val="clear" w:color="auto" w:fill="FFFFFF"/>
        <w:spacing w:before="300" w:after="165"/>
        <w:outlineLvl w:val="1"/>
        <w:rPr>
          <w:rFonts w:ascii="Segoe UI" w:hAnsi="Segoe UI" w:cs="Segoe UI"/>
          <w:i/>
          <w:iCs/>
          <w:color w:val="111111"/>
          <w:sz w:val="21"/>
          <w:szCs w:val="21"/>
        </w:rPr>
      </w:pPr>
    </w:p>
    <w:p w14:paraId="787412C6" w14:textId="18012BF2" w:rsidR="0060706F" w:rsidRDefault="0060706F" w:rsidP="009F25A1">
      <w:pPr>
        <w:shd w:val="clear" w:color="auto" w:fill="FFFFFF"/>
        <w:spacing w:before="300" w:after="165"/>
        <w:outlineLvl w:val="1"/>
        <w:rPr>
          <w:rFonts w:ascii="Segoe UI" w:hAnsi="Segoe UI" w:cs="Segoe UI"/>
          <w:i/>
          <w:iCs/>
          <w:color w:val="111111"/>
          <w:sz w:val="21"/>
          <w:szCs w:val="21"/>
        </w:rPr>
      </w:pPr>
    </w:p>
    <w:p w14:paraId="7FFF99AF" w14:textId="0BB7C650" w:rsidR="0060706F" w:rsidRDefault="0060706F" w:rsidP="009F25A1">
      <w:pPr>
        <w:shd w:val="clear" w:color="auto" w:fill="FFFFFF"/>
        <w:spacing w:before="300" w:after="165"/>
        <w:outlineLvl w:val="1"/>
        <w:rPr>
          <w:rFonts w:ascii="Segoe UI" w:hAnsi="Segoe UI" w:cs="Segoe UI"/>
          <w:i/>
          <w:iCs/>
          <w:color w:val="111111"/>
          <w:sz w:val="21"/>
          <w:szCs w:val="21"/>
        </w:rPr>
      </w:pPr>
    </w:p>
    <w:p w14:paraId="2D25FDB8" w14:textId="77777777" w:rsidR="0060706F" w:rsidRPr="0060706F" w:rsidRDefault="0060706F" w:rsidP="0060706F">
      <w:pPr>
        <w:shd w:val="clear" w:color="auto" w:fill="FFFFFF"/>
        <w:outlineLvl w:val="0"/>
        <w:rPr>
          <w:rFonts w:ascii="Tahoma" w:eastAsia="Times New Roman" w:hAnsi="Tahoma" w:cs="Tahoma"/>
          <w:b/>
          <w:bCs/>
          <w:color w:val="303030"/>
          <w:kern w:val="36"/>
          <w:sz w:val="48"/>
          <w:szCs w:val="48"/>
          <w:lang w:val="en-IN" w:eastAsia="en-IN"/>
        </w:rPr>
      </w:pPr>
      <w:r w:rsidRPr="0060706F">
        <w:rPr>
          <w:rFonts w:ascii="Tahoma" w:eastAsia="Times New Roman" w:hAnsi="Tahoma" w:cs="Tahoma"/>
          <w:b/>
          <w:bCs/>
          <w:color w:val="303030"/>
          <w:kern w:val="36"/>
          <w:sz w:val="48"/>
          <w:szCs w:val="48"/>
          <w:lang w:val="en-IN" w:eastAsia="en-IN"/>
        </w:rPr>
        <w:t>Understanding Events in C# (An Insight)</w:t>
      </w:r>
    </w:p>
    <w:p w14:paraId="54322A5B" w14:textId="25834EB7" w:rsidR="0060706F" w:rsidRDefault="0060706F" w:rsidP="009F25A1">
      <w:pPr>
        <w:shd w:val="clear" w:color="auto" w:fill="FFFFFF"/>
        <w:spacing w:before="300" w:after="165"/>
        <w:outlineLvl w:val="1"/>
        <w:rPr>
          <w:rFonts w:ascii="Segoe UI" w:hAnsi="Segoe UI" w:cs="Segoe UI"/>
          <w:i/>
          <w:iCs/>
          <w:color w:val="111111"/>
          <w:sz w:val="21"/>
          <w:szCs w:val="21"/>
        </w:rPr>
      </w:pPr>
    </w:p>
    <w:p w14:paraId="396F9846" w14:textId="24C52CA5" w:rsidR="0060706F" w:rsidRDefault="000A2516" w:rsidP="009F25A1">
      <w:pPr>
        <w:shd w:val="clear" w:color="auto" w:fill="FFFFFF"/>
        <w:spacing w:before="300" w:after="165"/>
        <w:outlineLvl w:val="1"/>
        <w:rPr>
          <w:rFonts w:ascii="Tahoma" w:hAnsi="Tahoma" w:cs="Tahoma"/>
          <w:i/>
          <w:iCs/>
          <w:color w:val="303030"/>
          <w:sz w:val="27"/>
          <w:szCs w:val="27"/>
          <w:shd w:val="clear" w:color="auto" w:fill="FFFFFF"/>
        </w:rPr>
      </w:pPr>
      <w:r>
        <w:rPr>
          <w:rFonts w:ascii="Tahoma" w:hAnsi="Tahoma" w:cs="Tahoma"/>
          <w:i/>
          <w:iCs/>
          <w:color w:val="303030"/>
          <w:sz w:val="27"/>
          <w:szCs w:val="27"/>
          <w:shd w:val="clear" w:color="auto" w:fill="FFFFFF"/>
        </w:rPr>
        <w:t>Events are declared using delegates. If you have not yet studied the Delegates Tutorial, you should do so before continuing. Recall that a delegate object encapsulates a method so that it can be called anonymously. An event is a way for a class to allow clients to give it delegates to methods that should be called when the event occurs. When the event occurs, the delegate(s) given to it by its clients are invoked.”</w:t>
      </w:r>
    </w:p>
    <w:p w14:paraId="3B4E8E82" w14:textId="71364C8C" w:rsidR="00B12103" w:rsidRDefault="00B12103" w:rsidP="009F25A1">
      <w:pPr>
        <w:shd w:val="clear" w:color="auto" w:fill="FFFFFF"/>
        <w:spacing w:before="300" w:after="165"/>
        <w:outlineLvl w:val="1"/>
        <w:rPr>
          <w:rFonts w:ascii="Segoe UI" w:hAnsi="Segoe UI" w:cs="Segoe UI"/>
          <w:i/>
          <w:iCs/>
          <w:color w:val="111111"/>
          <w:sz w:val="21"/>
          <w:szCs w:val="21"/>
        </w:rPr>
      </w:pPr>
      <w:r>
        <w:rPr>
          <w:noProof/>
        </w:rPr>
        <w:drawing>
          <wp:inline distT="0" distB="0" distL="0" distR="0" wp14:anchorId="1A20AEA5" wp14:editId="615CDFD1">
            <wp:extent cx="5781675" cy="3457575"/>
            <wp:effectExtent l="0" t="0" r="9525"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781675" cy="3457575"/>
                    </a:xfrm>
                    <a:prstGeom prst="rect">
                      <a:avLst/>
                    </a:prstGeom>
                    <a:noFill/>
                    <a:ln>
                      <a:noFill/>
                    </a:ln>
                  </pic:spPr>
                </pic:pic>
              </a:graphicData>
            </a:graphic>
          </wp:inline>
        </w:drawing>
      </w:r>
    </w:p>
    <w:p w14:paraId="4B238574" w14:textId="684C13D4" w:rsidR="00B12103" w:rsidRDefault="00B12103" w:rsidP="009F25A1">
      <w:pPr>
        <w:shd w:val="clear" w:color="auto" w:fill="FFFFFF"/>
        <w:spacing w:before="300" w:after="165"/>
        <w:outlineLvl w:val="1"/>
        <w:rPr>
          <w:rFonts w:ascii="Tahoma" w:hAnsi="Tahoma" w:cs="Tahoma"/>
          <w:color w:val="303030"/>
          <w:sz w:val="27"/>
          <w:szCs w:val="27"/>
          <w:shd w:val="clear" w:color="auto" w:fill="FFFFFF"/>
        </w:rPr>
      </w:pPr>
      <w:r>
        <w:rPr>
          <w:rFonts w:ascii="Tahoma" w:hAnsi="Tahoma" w:cs="Tahoma"/>
          <w:color w:val="303030"/>
          <w:sz w:val="27"/>
          <w:szCs w:val="27"/>
          <w:shd w:val="clear" w:color="auto" w:fill="FFFFFF"/>
        </w:rPr>
        <w:t>In C#, delegates are used with events to implement event handling. The .NET Framework event model uses delegates to bind notifications with methods known as event handlers. When an event is generated, the delegate calls the associated event handler.</w:t>
      </w:r>
    </w:p>
    <w:p w14:paraId="39A119A9" w14:textId="77777777" w:rsidR="00A3400D" w:rsidRPr="00A3400D" w:rsidRDefault="00A3400D" w:rsidP="00A3400D">
      <w:pPr>
        <w:shd w:val="clear" w:color="auto" w:fill="FFFFFF"/>
        <w:spacing w:before="100" w:beforeAutospacing="1" w:after="360"/>
        <w:rPr>
          <w:rFonts w:ascii="Tahoma" w:eastAsia="Times New Roman" w:hAnsi="Tahoma" w:cs="Tahoma"/>
          <w:color w:val="303030"/>
          <w:sz w:val="27"/>
          <w:szCs w:val="27"/>
          <w:lang w:val="en-IN" w:eastAsia="en-IN"/>
        </w:rPr>
      </w:pPr>
      <w:r w:rsidRPr="00A3400D">
        <w:rPr>
          <w:rFonts w:ascii="Tahoma" w:eastAsia="Times New Roman" w:hAnsi="Tahoma" w:cs="Tahoma"/>
          <w:color w:val="303030"/>
          <w:sz w:val="27"/>
          <w:szCs w:val="27"/>
          <w:lang w:val="en-IN" w:eastAsia="en-IN"/>
        </w:rPr>
        <w:t>Delegates play a very important role in C#, it is one of the entities that can be directly put into a namespace of a class. This quality of delegate makes it accessible to all other classes as well. Delegates work on Object oriented pattern and try to follow encapsulation by enclosing method and object together. Delegate in C# define a class and uses namespace </w:t>
      </w:r>
      <w:r w:rsidRPr="00A3400D">
        <w:rPr>
          <w:rFonts w:ascii="Consolas" w:eastAsia="Times New Roman" w:hAnsi="Consolas" w:cs="Courier New"/>
          <w:color w:val="303030"/>
          <w:sz w:val="20"/>
          <w:szCs w:val="20"/>
          <w:lang w:val="en-IN" w:eastAsia="en-IN"/>
        </w:rPr>
        <w:t>System.Delegate</w:t>
      </w:r>
      <w:r w:rsidRPr="00A3400D">
        <w:rPr>
          <w:rFonts w:ascii="Tahoma" w:eastAsia="Times New Roman" w:hAnsi="Tahoma" w:cs="Tahoma"/>
          <w:color w:val="303030"/>
          <w:sz w:val="27"/>
          <w:szCs w:val="27"/>
          <w:lang w:val="en-IN" w:eastAsia="en-IN"/>
        </w:rPr>
        <w:t>. Delegates are ideal for anonymous method invocation. I’ll discuss events and delegates in more detail in my upcoming articles.</w:t>
      </w:r>
    </w:p>
    <w:p w14:paraId="74624D3F" w14:textId="77777777" w:rsidR="00A3400D" w:rsidRPr="00A3400D" w:rsidRDefault="00A3400D" w:rsidP="00A3400D">
      <w:pPr>
        <w:shd w:val="clear" w:color="auto" w:fill="FFFFFF"/>
        <w:spacing w:before="100" w:beforeAutospacing="1" w:after="360"/>
        <w:rPr>
          <w:rFonts w:ascii="Tahoma" w:eastAsia="Times New Roman" w:hAnsi="Tahoma" w:cs="Tahoma"/>
          <w:color w:val="303030"/>
          <w:sz w:val="27"/>
          <w:szCs w:val="27"/>
          <w:lang w:val="en-IN" w:eastAsia="en-IN"/>
        </w:rPr>
      </w:pPr>
      <w:r w:rsidRPr="00A3400D">
        <w:rPr>
          <w:rFonts w:ascii="Tahoma" w:eastAsia="Times New Roman" w:hAnsi="Tahoma" w:cs="Tahoma"/>
          <w:color w:val="303030"/>
          <w:sz w:val="27"/>
          <w:szCs w:val="27"/>
          <w:lang w:val="en-IN" w:eastAsia="en-IN"/>
        </w:rPr>
        <w:t>The following figure shows the mechanism used by the publisher and subscriber objects.</w:t>
      </w:r>
    </w:p>
    <w:p w14:paraId="7A3A5674" w14:textId="4F3FBE75" w:rsidR="00A3400D" w:rsidRPr="00A3400D" w:rsidRDefault="00A3400D" w:rsidP="00A3400D">
      <w:pPr>
        <w:shd w:val="clear" w:color="auto" w:fill="FFFFFF"/>
        <w:spacing w:before="100" w:beforeAutospacing="1" w:after="360"/>
        <w:rPr>
          <w:rFonts w:ascii="Tahoma" w:eastAsia="Times New Roman" w:hAnsi="Tahoma" w:cs="Tahoma"/>
          <w:color w:val="303030"/>
          <w:sz w:val="27"/>
          <w:szCs w:val="27"/>
          <w:lang w:val="en-IN" w:eastAsia="en-IN"/>
        </w:rPr>
      </w:pPr>
      <w:r w:rsidRPr="00A3400D">
        <w:rPr>
          <w:rFonts w:ascii="Tahoma" w:eastAsia="Times New Roman" w:hAnsi="Tahoma" w:cs="Tahoma"/>
          <w:noProof/>
          <w:color w:val="303030"/>
          <w:sz w:val="27"/>
          <w:szCs w:val="27"/>
          <w:lang w:val="en-IN" w:eastAsia="en-IN"/>
        </w:rPr>
        <w:drawing>
          <wp:inline distT="0" distB="0" distL="0" distR="0" wp14:anchorId="167C4CF5" wp14:editId="0A0A7BE5">
            <wp:extent cx="5943600" cy="4792345"/>
            <wp:effectExtent l="0" t="0" r="0" b="825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43600" cy="4792345"/>
                    </a:xfrm>
                    <a:prstGeom prst="rect">
                      <a:avLst/>
                    </a:prstGeom>
                    <a:noFill/>
                    <a:ln>
                      <a:noFill/>
                    </a:ln>
                  </pic:spPr>
                </pic:pic>
              </a:graphicData>
            </a:graphic>
          </wp:inline>
        </w:drawing>
      </w:r>
    </w:p>
    <w:p w14:paraId="49A1A819" w14:textId="77777777" w:rsidR="00AD3FA9" w:rsidRPr="00702E15" w:rsidRDefault="00AD3FA9" w:rsidP="009F25A1">
      <w:pPr>
        <w:shd w:val="clear" w:color="auto" w:fill="FFFFFF"/>
        <w:spacing w:before="300" w:after="165"/>
        <w:outlineLvl w:val="1"/>
        <w:rPr>
          <w:rFonts w:ascii="Segoe UI" w:hAnsi="Segoe UI" w:cs="Segoe UI"/>
          <w:i/>
          <w:iCs/>
          <w:color w:val="111111"/>
          <w:sz w:val="21"/>
          <w:szCs w:val="21"/>
        </w:rPr>
      </w:pPr>
    </w:p>
    <w:sectPr w:rsidR="00AD3FA9" w:rsidRPr="0070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1715E9"/>
    <w:multiLevelType w:val="multilevel"/>
    <w:tmpl w:val="A090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B41F9E"/>
    <w:multiLevelType w:val="multilevel"/>
    <w:tmpl w:val="6FF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791DD8"/>
    <w:multiLevelType w:val="multilevel"/>
    <w:tmpl w:val="3C5A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9254C78"/>
    <w:multiLevelType w:val="hybridMultilevel"/>
    <w:tmpl w:val="6AD033FA"/>
    <w:lvl w:ilvl="0" w:tplc="C81433D2">
      <w:start w:val="1"/>
      <w:numFmt w:val="decimal"/>
      <w:lvlText w:val="%1."/>
      <w:lvlJc w:val="left"/>
      <w:pPr>
        <w:ind w:left="1440" w:hanging="720"/>
      </w:pPr>
      <w:rPr>
        <w:rFonts w:eastAsiaTheme="minorHAnsi" w:hint="default"/>
        <w:i/>
        <w:color w:val="111111"/>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B0123D4"/>
    <w:multiLevelType w:val="multilevel"/>
    <w:tmpl w:val="65AE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6002E0"/>
    <w:multiLevelType w:val="multilevel"/>
    <w:tmpl w:val="0C56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C6CF5"/>
    <w:multiLevelType w:val="multilevel"/>
    <w:tmpl w:val="635C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114169B"/>
    <w:multiLevelType w:val="multilevel"/>
    <w:tmpl w:val="FBD6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44076"/>
    <w:multiLevelType w:val="multilevel"/>
    <w:tmpl w:val="5FD2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B4760C"/>
    <w:multiLevelType w:val="hybridMultilevel"/>
    <w:tmpl w:val="5E30F0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638703F"/>
    <w:multiLevelType w:val="hybridMultilevel"/>
    <w:tmpl w:val="B4F24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F02D93"/>
    <w:multiLevelType w:val="multilevel"/>
    <w:tmpl w:val="3964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94458A3"/>
    <w:multiLevelType w:val="multilevel"/>
    <w:tmpl w:val="7A3E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F546E54"/>
    <w:multiLevelType w:val="hybridMultilevel"/>
    <w:tmpl w:val="7B2CEC6E"/>
    <w:lvl w:ilvl="0" w:tplc="29423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3E6D34"/>
    <w:multiLevelType w:val="hybridMultilevel"/>
    <w:tmpl w:val="170EB974"/>
    <w:lvl w:ilvl="0" w:tplc="F9DCF0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AA2786"/>
    <w:multiLevelType w:val="hybridMultilevel"/>
    <w:tmpl w:val="078AB46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85776B"/>
    <w:multiLevelType w:val="hybridMultilevel"/>
    <w:tmpl w:val="0570DB28"/>
    <w:lvl w:ilvl="0" w:tplc="869A38D8">
      <w:start w:val="1"/>
      <w:numFmt w:val="decimal"/>
      <w:lvlText w:val="%1."/>
      <w:lvlJc w:val="left"/>
      <w:pPr>
        <w:ind w:left="720" w:hanging="360"/>
      </w:pPr>
      <w:rPr>
        <w:rFonts w:ascii="Segoe UI" w:hAnsi="Segoe UI" w:cs="Segoe UI" w:hint="default"/>
        <w:color w:val="111111"/>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BF72B2"/>
    <w:multiLevelType w:val="multilevel"/>
    <w:tmpl w:val="B942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1"/>
  </w:num>
  <w:num w:numId="2">
    <w:abstractNumId w:val="13"/>
  </w:num>
  <w:num w:numId="3">
    <w:abstractNumId w:val="10"/>
  </w:num>
  <w:num w:numId="4">
    <w:abstractNumId w:val="35"/>
  </w:num>
  <w:num w:numId="5">
    <w:abstractNumId w:val="16"/>
  </w:num>
  <w:num w:numId="6">
    <w:abstractNumId w:val="25"/>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33"/>
  </w:num>
  <w:num w:numId="21">
    <w:abstractNumId w:val="26"/>
  </w:num>
  <w:num w:numId="22">
    <w:abstractNumId w:val="11"/>
  </w:num>
  <w:num w:numId="23">
    <w:abstractNumId w:val="40"/>
  </w:num>
  <w:num w:numId="24">
    <w:abstractNumId w:val="29"/>
  </w:num>
  <w:num w:numId="25">
    <w:abstractNumId w:val="28"/>
  </w:num>
  <w:num w:numId="26">
    <w:abstractNumId w:val="37"/>
  </w:num>
  <w:num w:numId="27">
    <w:abstractNumId w:val="39"/>
  </w:num>
  <w:num w:numId="28">
    <w:abstractNumId w:val="38"/>
  </w:num>
  <w:num w:numId="29">
    <w:abstractNumId w:val="24"/>
  </w:num>
  <w:num w:numId="30">
    <w:abstractNumId w:val="17"/>
  </w:num>
  <w:num w:numId="31">
    <w:abstractNumId w:val="34"/>
  </w:num>
  <w:num w:numId="32">
    <w:abstractNumId w:val="36"/>
  </w:num>
  <w:num w:numId="33">
    <w:abstractNumId w:val="18"/>
  </w:num>
  <w:num w:numId="34">
    <w:abstractNumId w:val="30"/>
  </w:num>
  <w:num w:numId="35">
    <w:abstractNumId w:val="15"/>
  </w:num>
  <w:num w:numId="36">
    <w:abstractNumId w:val="14"/>
  </w:num>
  <w:num w:numId="37">
    <w:abstractNumId w:val="12"/>
  </w:num>
  <w:num w:numId="38">
    <w:abstractNumId w:val="32"/>
  </w:num>
  <w:num w:numId="39">
    <w:abstractNumId w:val="20"/>
  </w:num>
  <w:num w:numId="40">
    <w:abstractNumId w:val="2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D2"/>
    <w:rsid w:val="00013469"/>
    <w:rsid w:val="00034FC2"/>
    <w:rsid w:val="0003591A"/>
    <w:rsid w:val="00046682"/>
    <w:rsid w:val="00056986"/>
    <w:rsid w:val="0007549F"/>
    <w:rsid w:val="00080882"/>
    <w:rsid w:val="000A2516"/>
    <w:rsid w:val="000C06CD"/>
    <w:rsid w:val="000C4165"/>
    <w:rsid w:val="00141011"/>
    <w:rsid w:val="00152C11"/>
    <w:rsid w:val="00160C81"/>
    <w:rsid w:val="001B5610"/>
    <w:rsid w:val="001D447D"/>
    <w:rsid w:val="001D4C2C"/>
    <w:rsid w:val="00223C12"/>
    <w:rsid w:val="002432DA"/>
    <w:rsid w:val="00247FA9"/>
    <w:rsid w:val="00267A5B"/>
    <w:rsid w:val="002941BF"/>
    <w:rsid w:val="003142BA"/>
    <w:rsid w:val="0034220F"/>
    <w:rsid w:val="003634A6"/>
    <w:rsid w:val="003A32B6"/>
    <w:rsid w:val="003A6624"/>
    <w:rsid w:val="003B2B0A"/>
    <w:rsid w:val="003B76C9"/>
    <w:rsid w:val="003F136E"/>
    <w:rsid w:val="003F27B6"/>
    <w:rsid w:val="003F285E"/>
    <w:rsid w:val="00403793"/>
    <w:rsid w:val="00424626"/>
    <w:rsid w:val="00435545"/>
    <w:rsid w:val="004516E2"/>
    <w:rsid w:val="00465502"/>
    <w:rsid w:val="00486797"/>
    <w:rsid w:val="00487E08"/>
    <w:rsid w:val="004945A1"/>
    <w:rsid w:val="004A4DE1"/>
    <w:rsid w:val="004E7A80"/>
    <w:rsid w:val="00516A99"/>
    <w:rsid w:val="00542A1F"/>
    <w:rsid w:val="005742D1"/>
    <w:rsid w:val="00575822"/>
    <w:rsid w:val="005772B9"/>
    <w:rsid w:val="00577B69"/>
    <w:rsid w:val="0059561C"/>
    <w:rsid w:val="005C6124"/>
    <w:rsid w:val="005E132D"/>
    <w:rsid w:val="005E4E5A"/>
    <w:rsid w:val="005F0AF4"/>
    <w:rsid w:val="0060706F"/>
    <w:rsid w:val="00636752"/>
    <w:rsid w:val="00645252"/>
    <w:rsid w:val="00653880"/>
    <w:rsid w:val="00677182"/>
    <w:rsid w:val="006811DA"/>
    <w:rsid w:val="006C0819"/>
    <w:rsid w:val="006D0640"/>
    <w:rsid w:val="006D3D74"/>
    <w:rsid w:val="00702C76"/>
    <w:rsid w:val="00702E15"/>
    <w:rsid w:val="00714687"/>
    <w:rsid w:val="00726C3C"/>
    <w:rsid w:val="00734F9D"/>
    <w:rsid w:val="007406EA"/>
    <w:rsid w:val="007470E2"/>
    <w:rsid w:val="007678E2"/>
    <w:rsid w:val="00776BB4"/>
    <w:rsid w:val="0079796B"/>
    <w:rsid w:val="007B21FA"/>
    <w:rsid w:val="007B6DCD"/>
    <w:rsid w:val="007C6E74"/>
    <w:rsid w:val="007D51B2"/>
    <w:rsid w:val="007E2D0E"/>
    <w:rsid w:val="007E51E2"/>
    <w:rsid w:val="00800719"/>
    <w:rsid w:val="00825604"/>
    <w:rsid w:val="0083054E"/>
    <w:rsid w:val="0083061F"/>
    <w:rsid w:val="00830C2D"/>
    <w:rsid w:val="0083569A"/>
    <w:rsid w:val="00837840"/>
    <w:rsid w:val="00855975"/>
    <w:rsid w:val="0087630F"/>
    <w:rsid w:val="008919BC"/>
    <w:rsid w:val="008A01E7"/>
    <w:rsid w:val="008A2CD2"/>
    <w:rsid w:val="008A5FDB"/>
    <w:rsid w:val="008C2470"/>
    <w:rsid w:val="008C46C5"/>
    <w:rsid w:val="008C68C1"/>
    <w:rsid w:val="008D3AD4"/>
    <w:rsid w:val="008E160F"/>
    <w:rsid w:val="008F1178"/>
    <w:rsid w:val="00931031"/>
    <w:rsid w:val="00935ED4"/>
    <w:rsid w:val="00947384"/>
    <w:rsid w:val="0096374A"/>
    <w:rsid w:val="00974AFE"/>
    <w:rsid w:val="009C1897"/>
    <w:rsid w:val="009C41DC"/>
    <w:rsid w:val="009E5887"/>
    <w:rsid w:val="009F25A1"/>
    <w:rsid w:val="00A13BD8"/>
    <w:rsid w:val="00A16514"/>
    <w:rsid w:val="00A216A1"/>
    <w:rsid w:val="00A22751"/>
    <w:rsid w:val="00A3400D"/>
    <w:rsid w:val="00A66C8A"/>
    <w:rsid w:val="00A701F8"/>
    <w:rsid w:val="00A90757"/>
    <w:rsid w:val="00A9204E"/>
    <w:rsid w:val="00A942E9"/>
    <w:rsid w:val="00AA0900"/>
    <w:rsid w:val="00AA68BE"/>
    <w:rsid w:val="00AC5A97"/>
    <w:rsid w:val="00AC5E7E"/>
    <w:rsid w:val="00AD3FA9"/>
    <w:rsid w:val="00AE2077"/>
    <w:rsid w:val="00AE5425"/>
    <w:rsid w:val="00B12103"/>
    <w:rsid w:val="00B20C00"/>
    <w:rsid w:val="00B25031"/>
    <w:rsid w:val="00B515BE"/>
    <w:rsid w:val="00B663EC"/>
    <w:rsid w:val="00BA655D"/>
    <w:rsid w:val="00BB2B00"/>
    <w:rsid w:val="00BF6AAD"/>
    <w:rsid w:val="00C04859"/>
    <w:rsid w:val="00C17E2B"/>
    <w:rsid w:val="00C24BED"/>
    <w:rsid w:val="00C33CBB"/>
    <w:rsid w:val="00C36F37"/>
    <w:rsid w:val="00C41F8B"/>
    <w:rsid w:val="00C518B1"/>
    <w:rsid w:val="00C53FF8"/>
    <w:rsid w:val="00C54904"/>
    <w:rsid w:val="00C740BF"/>
    <w:rsid w:val="00C81D0D"/>
    <w:rsid w:val="00CA44B0"/>
    <w:rsid w:val="00CB34CC"/>
    <w:rsid w:val="00D1130A"/>
    <w:rsid w:val="00D246A1"/>
    <w:rsid w:val="00D44462"/>
    <w:rsid w:val="00D6711E"/>
    <w:rsid w:val="00D80529"/>
    <w:rsid w:val="00DA4637"/>
    <w:rsid w:val="00DB14E6"/>
    <w:rsid w:val="00DC7D71"/>
    <w:rsid w:val="00DD75E5"/>
    <w:rsid w:val="00DE4B52"/>
    <w:rsid w:val="00DF55A8"/>
    <w:rsid w:val="00E14325"/>
    <w:rsid w:val="00E2361A"/>
    <w:rsid w:val="00E30BB2"/>
    <w:rsid w:val="00E3377B"/>
    <w:rsid w:val="00E53D97"/>
    <w:rsid w:val="00E56A55"/>
    <w:rsid w:val="00E57F79"/>
    <w:rsid w:val="00E6030C"/>
    <w:rsid w:val="00E6365A"/>
    <w:rsid w:val="00E707C2"/>
    <w:rsid w:val="00EB1BF1"/>
    <w:rsid w:val="00EC0DE1"/>
    <w:rsid w:val="00EC1631"/>
    <w:rsid w:val="00ED3454"/>
    <w:rsid w:val="00EE3FB7"/>
    <w:rsid w:val="00F0112F"/>
    <w:rsid w:val="00F10C61"/>
    <w:rsid w:val="00F16BA4"/>
    <w:rsid w:val="00F94360"/>
    <w:rsid w:val="00F96449"/>
    <w:rsid w:val="00FB3292"/>
    <w:rsid w:val="00FE2999"/>
    <w:rsid w:val="00FE4E1F"/>
    <w:rsid w:val="00FF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974B"/>
  <w15:chartTrackingRefBased/>
  <w15:docId w15:val="{3037D3E6-184D-42FF-94E1-61EE1ABC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E6030C"/>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code-keyword">
    <w:name w:val="code-keyword"/>
    <w:basedOn w:val="DefaultParagraphFont"/>
    <w:rsid w:val="00E6030C"/>
  </w:style>
  <w:style w:type="character" w:customStyle="1" w:styleId="code-digit">
    <w:name w:val="code-digit"/>
    <w:basedOn w:val="DefaultParagraphFont"/>
    <w:rsid w:val="00E6030C"/>
  </w:style>
  <w:style w:type="character" w:customStyle="1" w:styleId="code-string">
    <w:name w:val="code-string"/>
    <w:basedOn w:val="DefaultParagraphFont"/>
    <w:rsid w:val="00E6030C"/>
  </w:style>
  <w:style w:type="paragraph" w:styleId="ListParagraph">
    <w:name w:val="List Paragraph"/>
    <w:basedOn w:val="Normal"/>
    <w:uiPriority w:val="34"/>
    <w:unhideWhenUsed/>
    <w:qFormat/>
    <w:rsid w:val="00E6030C"/>
    <w:pPr>
      <w:ind w:left="720"/>
      <w:contextualSpacing/>
    </w:pPr>
  </w:style>
  <w:style w:type="character" w:customStyle="1" w:styleId="code-summarycomment">
    <w:name w:val="code-summarycomment"/>
    <w:basedOn w:val="DefaultParagraphFont"/>
    <w:rsid w:val="00B515BE"/>
  </w:style>
  <w:style w:type="character" w:customStyle="1" w:styleId="code-comment">
    <w:name w:val="code-comment"/>
    <w:basedOn w:val="DefaultParagraphFont"/>
    <w:rsid w:val="00B515BE"/>
  </w:style>
  <w:style w:type="character" w:customStyle="1" w:styleId="code-sdkkeyword">
    <w:name w:val="code-sdkkeyword"/>
    <w:basedOn w:val="DefaultParagraphFont"/>
    <w:rsid w:val="00CA44B0"/>
  </w:style>
  <w:style w:type="paragraph" w:customStyle="1" w:styleId="msonormal0">
    <w:name w:val="msonormal"/>
    <w:basedOn w:val="Normal"/>
    <w:rsid w:val="00A701F8"/>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0858">
      <w:bodyDiv w:val="1"/>
      <w:marLeft w:val="0"/>
      <w:marRight w:val="0"/>
      <w:marTop w:val="0"/>
      <w:marBottom w:val="0"/>
      <w:divBdr>
        <w:top w:val="none" w:sz="0" w:space="0" w:color="auto"/>
        <w:left w:val="none" w:sz="0" w:space="0" w:color="auto"/>
        <w:bottom w:val="none" w:sz="0" w:space="0" w:color="auto"/>
        <w:right w:val="none" w:sz="0" w:space="0" w:color="auto"/>
      </w:divBdr>
    </w:div>
    <w:div w:id="20404179">
      <w:bodyDiv w:val="1"/>
      <w:marLeft w:val="0"/>
      <w:marRight w:val="0"/>
      <w:marTop w:val="0"/>
      <w:marBottom w:val="0"/>
      <w:divBdr>
        <w:top w:val="none" w:sz="0" w:space="0" w:color="auto"/>
        <w:left w:val="none" w:sz="0" w:space="0" w:color="auto"/>
        <w:bottom w:val="none" w:sz="0" w:space="0" w:color="auto"/>
        <w:right w:val="none" w:sz="0" w:space="0" w:color="auto"/>
      </w:divBdr>
    </w:div>
    <w:div w:id="23943884">
      <w:bodyDiv w:val="1"/>
      <w:marLeft w:val="0"/>
      <w:marRight w:val="0"/>
      <w:marTop w:val="0"/>
      <w:marBottom w:val="0"/>
      <w:divBdr>
        <w:top w:val="none" w:sz="0" w:space="0" w:color="auto"/>
        <w:left w:val="none" w:sz="0" w:space="0" w:color="auto"/>
        <w:bottom w:val="none" w:sz="0" w:space="0" w:color="auto"/>
        <w:right w:val="none" w:sz="0" w:space="0" w:color="auto"/>
      </w:divBdr>
      <w:divsChild>
        <w:div w:id="50033952">
          <w:marLeft w:val="0"/>
          <w:marRight w:val="0"/>
          <w:marTop w:val="0"/>
          <w:marBottom w:val="0"/>
          <w:divBdr>
            <w:top w:val="none" w:sz="0" w:space="0" w:color="auto"/>
            <w:left w:val="none" w:sz="0" w:space="0" w:color="auto"/>
            <w:bottom w:val="single" w:sz="6" w:space="0" w:color="CCCCCC"/>
            <w:right w:val="none" w:sz="0" w:space="0" w:color="auto"/>
          </w:divBdr>
        </w:div>
      </w:divsChild>
    </w:div>
    <w:div w:id="58024290">
      <w:bodyDiv w:val="1"/>
      <w:marLeft w:val="0"/>
      <w:marRight w:val="0"/>
      <w:marTop w:val="0"/>
      <w:marBottom w:val="0"/>
      <w:divBdr>
        <w:top w:val="none" w:sz="0" w:space="0" w:color="auto"/>
        <w:left w:val="none" w:sz="0" w:space="0" w:color="auto"/>
        <w:bottom w:val="none" w:sz="0" w:space="0" w:color="auto"/>
        <w:right w:val="none" w:sz="0" w:space="0" w:color="auto"/>
      </w:divBdr>
      <w:divsChild>
        <w:div w:id="1251812336">
          <w:marLeft w:val="0"/>
          <w:marRight w:val="0"/>
          <w:marTop w:val="0"/>
          <w:marBottom w:val="0"/>
          <w:divBdr>
            <w:top w:val="none" w:sz="0" w:space="0" w:color="auto"/>
            <w:left w:val="none" w:sz="0" w:space="0" w:color="auto"/>
            <w:bottom w:val="single" w:sz="6" w:space="0" w:color="CCCCCC"/>
            <w:right w:val="none" w:sz="0" w:space="0" w:color="auto"/>
          </w:divBdr>
        </w:div>
        <w:div w:id="971985456">
          <w:marLeft w:val="0"/>
          <w:marRight w:val="0"/>
          <w:marTop w:val="0"/>
          <w:marBottom w:val="0"/>
          <w:divBdr>
            <w:top w:val="none" w:sz="0" w:space="0" w:color="auto"/>
            <w:left w:val="none" w:sz="0" w:space="0" w:color="auto"/>
            <w:bottom w:val="single" w:sz="6" w:space="0" w:color="CCCCCC"/>
            <w:right w:val="none" w:sz="0" w:space="0" w:color="auto"/>
          </w:divBdr>
        </w:div>
        <w:div w:id="518159539">
          <w:marLeft w:val="0"/>
          <w:marRight w:val="0"/>
          <w:marTop w:val="0"/>
          <w:marBottom w:val="0"/>
          <w:divBdr>
            <w:top w:val="none" w:sz="0" w:space="0" w:color="auto"/>
            <w:left w:val="none" w:sz="0" w:space="0" w:color="auto"/>
            <w:bottom w:val="single" w:sz="6" w:space="0" w:color="CCCCCC"/>
            <w:right w:val="none" w:sz="0" w:space="0" w:color="auto"/>
          </w:divBdr>
        </w:div>
      </w:divsChild>
    </w:div>
    <w:div w:id="70123602">
      <w:bodyDiv w:val="1"/>
      <w:marLeft w:val="0"/>
      <w:marRight w:val="0"/>
      <w:marTop w:val="0"/>
      <w:marBottom w:val="0"/>
      <w:divBdr>
        <w:top w:val="none" w:sz="0" w:space="0" w:color="auto"/>
        <w:left w:val="none" w:sz="0" w:space="0" w:color="auto"/>
        <w:bottom w:val="none" w:sz="0" w:space="0" w:color="auto"/>
        <w:right w:val="none" w:sz="0" w:space="0" w:color="auto"/>
      </w:divBdr>
      <w:divsChild>
        <w:div w:id="792868308">
          <w:marLeft w:val="0"/>
          <w:marRight w:val="0"/>
          <w:marTop w:val="0"/>
          <w:marBottom w:val="0"/>
          <w:divBdr>
            <w:top w:val="none" w:sz="0" w:space="0" w:color="auto"/>
            <w:left w:val="none" w:sz="0" w:space="0" w:color="auto"/>
            <w:bottom w:val="single" w:sz="6" w:space="0" w:color="CCCCCC"/>
            <w:right w:val="none" w:sz="0" w:space="0" w:color="auto"/>
          </w:divBdr>
        </w:div>
        <w:div w:id="318773753">
          <w:marLeft w:val="0"/>
          <w:marRight w:val="0"/>
          <w:marTop w:val="0"/>
          <w:marBottom w:val="0"/>
          <w:divBdr>
            <w:top w:val="none" w:sz="0" w:space="0" w:color="auto"/>
            <w:left w:val="none" w:sz="0" w:space="0" w:color="auto"/>
            <w:bottom w:val="single" w:sz="6" w:space="0" w:color="CCCCCC"/>
            <w:right w:val="none" w:sz="0" w:space="0" w:color="auto"/>
          </w:divBdr>
        </w:div>
      </w:divsChild>
    </w:div>
    <w:div w:id="84764409">
      <w:bodyDiv w:val="1"/>
      <w:marLeft w:val="0"/>
      <w:marRight w:val="0"/>
      <w:marTop w:val="0"/>
      <w:marBottom w:val="0"/>
      <w:divBdr>
        <w:top w:val="none" w:sz="0" w:space="0" w:color="auto"/>
        <w:left w:val="none" w:sz="0" w:space="0" w:color="auto"/>
        <w:bottom w:val="none" w:sz="0" w:space="0" w:color="auto"/>
        <w:right w:val="none" w:sz="0" w:space="0" w:color="auto"/>
      </w:divBdr>
      <w:divsChild>
        <w:div w:id="1073892254">
          <w:marLeft w:val="0"/>
          <w:marRight w:val="0"/>
          <w:marTop w:val="0"/>
          <w:marBottom w:val="0"/>
          <w:divBdr>
            <w:top w:val="none" w:sz="0" w:space="0" w:color="auto"/>
            <w:left w:val="none" w:sz="0" w:space="0" w:color="auto"/>
            <w:bottom w:val="single" w:sz="6" w:space="0" w:color="CCCCCC"/>
            <w:right w:val="none" w:sz="0" w:space="0" w:color="auto"/>
          </w:divBdr>
        </w:div>
      </w:divsChild>
    </w:div>
    <w:div w:id="114443211">
      <w:bodyDiv w:val="1"/>
      <w:marLeft w:val="0"/>
      <w:marRight w:val="0"/>
      <w:marTop w:val="0"/>
      <w:marBottom w:val="0"/>
      <w:divBdr>
        <w:top w:val="none" w:sz="0" w:space="0" w:color="auto"/>
        <w:left w:val="none" w:sz="0" w:space="0" w:color="auto"/>
        <w:bottom w:val="none" w:sz="0" w:space="0" w:color="auto"/>
        <w:right w:val="none" w:sz="0" w:space="0" w:color="auto"/>
      </w:divBdr>
      <w:divsChild>
        <w:div w:id="1038159546">
          <w:marLeft w:val="0"/>
          <w:marRight w:val="0"/>
          <w:marTop w:val="0"/>
          <w:marBottom w:val="0"/>
          <w:divBdr>
            <w:top w:val="none" w:sz="0" w:space="0" w:color="auto"/>
            <w:left w:val="none" w:sz="0" w:space="0" w:color="auto"/>
            <w:bottom w:val="single" w:sz="6" w:space="0" w:color="CCCCCC"/>
            <w:right w:val="none" w:sz="0" w:space="0" w:color="auto"/>
          </w:divBdr>
        </w:div>
        <w:div w:id="121385874">
          <w:marLeft w:val="0"/>
          <w:marRight w:val="0"/>
          <w:marTop w:val="0"/>
          <w:marBottom w:val="0"/>
          <w:divBdr>
            <w:top w:val="none" w:sz="0" w:space="0" w:color="auto"/>
            <w:left w:val="none" w:sz="0" w:space="0" w:color="auto"/>
            <w:bottom w:val="single" w:sz="6" w:space="0" w:color="CCCCCC"/>
            <w:right w:val="none" w:sz="0" w:space="0" w:color="auto"/>
          </w:divBdr>
        </w:div>
      </w:divsChild>
    </w:div>
    <w:div w:id="123082920">
      <w:bodyDiv w:val="1"/>
      <w:marLeft w:val="0"/>
      <w:marRight w:val="0"/>
      <w:marTop w:val="0"/>
      <w:marBottom w:val="0"/>
      <w:divBdr>
        <w:top w:val="none" w:sz="0" w:space="0" w:color="auto"/>
        <w:left w:val="none" w:sz="0" w:space="0" w:color="auto"/>
        <w:bottom w:val="none" w:sz="0" w:space="0" w:color="auto"/>
        <w:right w:val="none" w:sz="0" w:space="0" w:color="auto"/>
      </w:divBdr>
    </w:div>
    <w:div w:id="184252037">
      <w:bodyDiv w:val="1"/>
      <w:marLeft w:val="0"/>
      <w:marRight w:val="0"/>
      <w:marTop w:val="0"/>
      <w:marBottom w:val="0"/>
      <w:divBdr>
        <w:top w:val="none" w:sz="0" w:space="0" w:color="auto"/>
        <w:left w:val="none" w:sz="0" w:space="0" w:color="auto"/>
        <w:bottom w:val="none" w:sz="0" w:space="0" w:color="auto"/>
        <w:right w:val="none" w:sz="0" w:space="0" w:color="auto"/>
      </w:divBdr>
    </w:div>
    <w:div w:id="206842269">
      <w:bodyDiv w:val="1"/>
      <w:marLeft w:val="0"/>
      <w:marRight w:val="0"/>
      <w:marTop w:val="0"/>
      <w:marBottom w:val="0"/>
      <w:divBdr>
        <w:top w:val="none" w:sz="0" w:space="0" w:color="auto"/>
        <w:left w:val="none" w:sz="0" w:space="0" w:color="auto"/>
        <w:bottom w:val="none" w:sz="0" w:space="0" w:color="auto"/>
        <w:right w:val="none" w:sz="0" w:space="0" w:color="auto"/>
      </w:divBdr>
    </w:div>
    <w:div w:id="206917618">
      <w:bodyDiv w:val="1"/>
      <w:marLeft w:val="0"/>
      <w:marRight w:val="0"/>
      <w:marTop w:val="0"/>
      <w:marBottom w:val="0"/>
      <w:divBdr>
        <w:top w:val="none" w:sz="0" w:space="0" w:color="auto"/>
        <w:left w:val="none" w:sz="0" w:space="0" w:color="auto"/>
        <w:bottom w:val="none" w:sz="0" w:space="0" w:color="auto"/>
        <w:right w:val="none" w:sz="0" w:space="0" w:color="auto"/>
      </w:divBdr>
    </w:div>
    <w:div w:id="219168543">
      <w:bodyDiv w:val="1"/>
      <w:marLeft w:val="0"/>
      <w:marRight w:val="0"/>
      <w:marTop w:val="0"/>
      <w:marBottom w:val="0"/>
      <w:divBdr>
        <w:top w:val="none" w:sz="0" w:space="0" w:color="auto"/>
        <w:left w:val="none" w:sz="0" w:space="0" w:color="auto"/>
        <w:bottom w:val="none" w:sz="0" w:space="0" w:color="auto"/>
        <w:right w:val="none" w:sz="0" w:space="0" w:color="auto"/>
      </w:divBdr>
      <w:divsChild>
        <w:div w:id="63265748">
          <w:marLeft w:val="0"/>
          <w:marRight w:val="0"/>
          <w:marTop w:val="0"/>
          <w:marBottom w:val="0"/>
          <w:divBdr>
            <w:top w:val="none" w:sz="0" w:space="0" w:color="auto"/>
            <w:left w:val="none" w:sz="0" w:space="0" w:color="auto"/>
            <w:bottom w:val="single" w:sz="6" w:space="0" w:color="CCCCCC"/>
            <w:right w:val="none" w:sz="0" w:space="0" w:color="auto"/>
          </w:divBdr>
        </w:div>
        <w:div w:id="26415077">
          <w:marLeft w:val="0"/>
          <w:marRight w:val="0"/>
          <w:marTop w:val="0"/>
          <w:marBottom w:val="0"/>
          <w:divBdr>
            <w:top w:val="none" w:sz="0" w:space="0" w:color="auto"/>
            <w:left w:val="none" w:sz="0" w:space="0" w:color="auto"/>
            <w:bottom w:val="single" w:sz="6" w:space="0" w:color="CCCCCC"/>
            <w:right w:val="none" w:sz="0" w:space="0" w:color="auto"/>
          </w:divBdr>
        </w:div>
        <w:div w:id="1506019727">
          <w:marLeft w:val="0"/>
          <w:marRight w:val="0"/>
          <w:marTop w:val="0"/>
          <w:marBottom w:val="0"/>
          <w:divBdr>
            <w:top w:val="none" w:sz="0" w:space="0" w:color="auto"/>
            <w:left w:val="none" w:sz="0" w:space="0" w:color="auto"/>
            <w:bottom w:val="single" w:sz="6" w:space="0" w:color="CCCCCC"/>
            <w:right w:val="none" w:sz="0" w:space="0" w:color="auto"/>
          </w:divBdr>
        </w:div>
        <w:div w:id="909656181">
          <w:marLeft w:val="0"/>
          <w:marRight w:val="0"/>
          <w:marTop w:val="0"/>
          <w:marBottom w:val="0"/>
          <w:divBdr>
            <w:top w:val="none" w:sz="0" w:space="0" w:color="auto"/>
            <w:left w:val="none" w:sz="0" w:space="0" w:color="auto"/>
            <w:bottom w:val="single" w:sz="6" w:space="0" w:color="CCCCCC"/>
            <w:right w:val="none" w:sz="0" w:space="0" w:color="auto"/>
          </w:divBdr>
        </w:div>
        <w:div w:id="1522089698">
          <w:marLeft w:val="0"/>
          <w:marRight w:val="0"/>
          <w:marTop w:val="0"/>
          <w:marBottom w:val="0"/>
          <w:divBdr>
            <w:top w:val="none" w:sz="0" w:space="0" w:color="auto"/>
            <w:left w:val="none" w:sz="0" w:space="0" w:color="auto"/>
            <w:bottom w:val="single" w:sz="6" w:space="0" w:color="CCCCCC"/>
            <w:right w:val="none" w:sz="0" w:space="0" w:color="auto"/>
          </w:divBdr>
        </w:div>
        <w:div w:id="92432678">
          <w:marLeft w:val="0"/>
          <w:marRight w:val="0"/>
          <w:marTop w:val="0"/>
          <w:marBottom w:val="0"/>
          <w:divBdr>
            <w:top w:val="none" w:sz="0" w:space="0" w:color="auto"/>
            <w:left w:val="none" w:sz="0" w:space="0" w:color="auto"/>
            <w:bottom w:val="single" w:sz="6" w:space="0" w:color="CCCCCC"/>
            <w:right w:val="none" w:sz="0" w:space="0" w:color="auto"/>
          </w:divBdr>
        </w:div>
      </w:divsChild>
    </w:div>
    <w:div w:id="227617310">
      <w:bodyDiv w:val="1"/>
      <w:marLeft w:val="0"/>
      <w:marRight w:val="0"/>
      <w:marTop w:val="0"/>
      <w:marBottom w:val="0"/>
      <w:divBdr>
        <w:top w:val="none" w:sz="0" w:space="0" w:color="auto"/>
        <w:left w:val="none" w:sz="0" w:space="0" w:color="auto"/>
        <w:bottom w:val="none" w:sz="0" w:space="0" w:color="auto"/>
        <w:right w:val="none" w:sz="0" w:space="0" w:color="auto"/>
      </w:divBdr>
    </w:div>
    <w:div w:id="228731658">
      <w:bodyDiv w:val="1"/>
      <w:marLeft w:val="0"/>
      <w:marRight w:val="0"/>
      <w:marTop w:val="0"/>
      <w:marBottom w:val="0"/>
      <w:divBdr>
        <w:top w:val="none" w:sz="0" w:space="0" w:color="auto"/>
        <w:left w:val="none" w:sz="0" w:space="0" w:color="auto"/>
        <w:bottom w:val="none" w:sz="0" w:space="0" w:color="auto"/>
        <w:right w:val="none" w:sz="0" w:space="0" w:color="auto"/>
      </w:divBdr>
      <w:divsChild>
        <w:div w:id="1550410664">
          <w:marLeft w:val="0"/>
          <w:marRight w:val="0"/>
          <w:marTop w:val="0"/>
          <w:marBottom w:val="0"/>
          <w:divBdr>
            <w:top w:val="none" w:sz="0" w:space="0" w:color="auto"/>
            <w:left w:val="none" w:sz="0" w:space="0" w:color="auto"/>
            <w:bottom w:val="single" w:sz="6" w:space="0" w:color="CCCCCC"/>
            <w:right w:val="none" w:sz="0" w:space="0" w:color="auto"/>
          </w:divBdr>
        </w:div>
        <w:div w:id="1163548208">
          <w:marLeft w:val="0"/>
          <w:marRight w:val="0"/>
          <w:marTop w:val="0"/>
          <w:marBottom w:val="0"/>
          <w:divBdr>
            <w:top w:val="none" w:sz="0" w:space="0" w:color="auto"/>
            <w:left w:val="none" w:sz="0" w:space="0" w:color="auto"/>
            <w:bottom w:val="single" w:sz="6" w:space="0" w:color="CCCCCC"/>
            <w:right w:val="none" w:sz="0" w:space="0" w:color="auto"/>
          </w:divBdr>
        </w:div>
        <w:div w:id="398527948">
          <w:marLeft w:val="0"/>
          <w:marRight w:val="0"/>
          <w:marTop w:val="0"/>
          <w:marBottom w:val="0"/>
          <w:divBdr>
            <w:top w:val="none" w:sz="0" w:space="0" w:color="auto"/>
            <w:left w:val="none" w:sz="0" w:space="0" w:color="auto"/>
            <w:bottom w:val="single" w:sz="6" w:space="0" w:color="CCCCCC"/>
            <w:right w:val="none" w:sz="0" w:space="0" w:color="auto"/>
          </w:divBdr>
        </w:div>
        <w:div w:id="1662201453">
          <w:marLeft w:val="0"/>
          <w:marRight w:val="0"/>
          <w:marTop w:val="0"/>
          <w:marBottom w:val="0"/>
          <w:divBdr>
            <w:top w:val="none" w:sz="0" w:space="0" w:color="auto"/>
            <w:left w:val="none" w:sz="0" w:space="0" w:color="auto"/>
            <w:bottom w:val="single" w:sz="6" w:space="0" w:color="CCCCCC"/>
            <w:right w:val="none" w:sz="0" w:space="0" w:color="auto"/>
          </w:divBdr>
        </w:div>
        <w:div w:id="399712190">
          <w:marLeft w:val="0"/>
          <w:marRight w:val="0"/>
          <w:marTop w:val="0"/>
          <w:marBottom w:val="0"/>
          <w:divBdr>
            <w:top w:val="none" w:sz="0" w:space="0" w:color="auto"/>
            <w:left w:val="none" w:sz="0" w:space="0" w:color="auto"/>
            <w:bottom w:val="single" w:sz="6" w:space="0" w:color="CCCCCC"/>
            <w:right w:val="none" w:sz="0" w:space="0" w:color="auto"/>
          </w:divBdr>
        </w:div>
        <w:div w:id="1150975018">
          <w:marLeft w:val="0"/>
          <w:marRight w:val="0"/>
          <w:marTop w:val="0"/>
          <w:marBottom w:val="0"/>
          <w:divBdr>
            <w:top w:val="none" w:sz="0" w:space="0" w:color="auto"/>
            <w:left w:val="none" w:sz="0" w:space="0" w:color="auto"/>
            <w:bottom w:val="single" w:sz="6" w:space="0" w:color="CCCCCC"/>
            <w:right w:val="none" w:sz="0" w:space="0" w:color="auto"/>
          </w:divBdr>
        </w:div>
      </w:divsChild>
    </w:div>
    <w:div w:id="233859454">
      <w:bodyDiv w:val="1"/>
      <w:marLeft w:val="0"/>
      <w:marRight w:val="0"/>
      <w:marTop w:val="0"/>
      <w:marBottom w:val="0"/>
      <w:divBdr>
        <w:top w:val="none" w:sz="0" w:space="0" w:color="auto"/>
        <w:left w:val="none" w:sz="0" w:space="0" w:color="auto"/>
        <w:bottom w:val="none" w:sz="0" w:space="0" w:color="auto"/>
        <w:right w:val="none" w:sz="0" w:space="0" w:color="auto"/>
      </w:divBdr>
    </w:div>
    <w:div w:id="237903535">
      <w:bodyDiv w:val="1"/>
      <w:marLeft w:val="0"/>
      <w:marRight w:val="0"/>
      <w:marTop w:val="0"/>
      <w:marBottom w:val="0"/>
      <w:divBdr>
        <w:top w:val="none" w:sz="0" w:space="0" w:color="auto"/>
        <w:left w:val="none" w:sz="0" w:space="0" w:color="auto"/>
        <w:bottom w:val="none" w:sz="0" w:space="0" w:color="auto"/>
        <w:right w:val="none" w:sz="0" w:space="0" w:color="auto"/>
      </w:divBdr>
    </w:div>
    <w:div w:id="257375669">
      <w:bodyDiv w:val="1"/>
      <w:marLeft w:val="0"/>
      <w:marRight w:val="0"/>
      <w:marTop w:val="0"/>
      <w:marBottom w:val="0"/>
      <w:divBdr>
        <w:top w:val="none" w:sz="0" w:space="0" w:color="auto"/>
        <w:left w:val="none" w:sz="0" w:space="0" w:color="auto"/>
        <w:bottom w:val="none" w:sz="0" w:space="0" w:color="auto"/>
        <w:right w:val="none" w:sz="0" w:space="0" w:color="auto"/>
      </w:divBdr>
    </w:div>
    <w:div w:id="278492434">
      <w:bodyDiv w:val="1"/>
      <w:marLeft w:val="0"/>
      <w:marRight w:val="0"/>
      <w:marTop w:val="0"/>
      <w:marBottom w:val="0"/>
      <w:divBdr>
        <w:top w:val="none" w:sz="0" w:space="0" w:color="auto"/>
        <w:left w:val="none" w:sz="0" w:space="0" w:color="auto"/>
        <w:bottom w:val="none" w:sz="0" w:space="0" w:color="auto"/>
        <w:right w:val="none" w:sz="0" w:space="0" w:color="auto"/>
      </w:divBdr>
      <w:divsChild>
        <w:div w:id="730276009">
          <w:marLeft w:val="0"/>
          <w:marRight w:val="0"/>
          <w:marTop w:val="0"/>
          <w:marBottom w:val="0"/>
          <w:divBdr>
            <w:top w:val="none" w:sz="0" w:space="0" w:color="auto"/>
            <w:left w:val="none" w:sz="0" w:space="0" w:color="auto"/>
            <w:bottom w:val="single" w:sz="6" w:space="0" w:color="CCCCCC"/>
            <w:right w:val="none" w:sz="0" w:space="0" w:color="auto"/>
          </w:divBdr>
        </w:div>
        <w:div w:id="299579553">
          <w:marLeft w:val="0"/>
          <w:marRight w:val="0"/>
          <w:marTop w:val="0"/>
          <w:marBottom w:val="0"/>
          <w:divBdr>
            <w:top w:val="none" w:sz="0" w:space="0" w:color="auto"/>
            <w:left w:val="none" w:sz="0" w:space="0" w:color="auto"/>
            <w:bottom w:val="single" w:sz="6" w:space="0" w:color="CCCCCC"/>
            <w:right w:val="none" w:sz="0" w:space="0" w:color="auto"/>
          </w:divBdr>
        </w:div>
      </w:divsChild>
    </w:div>
    <w:div w:id="301617727">
      <w:bodyDiv w:val="1"/>
      <w:marLeft w:val="0"/>
      <w:marRight w:val="0"/>
      <w:marTop w:val="0"/>
      <w:marBottom w:val="0"/>
      <w:divBdr>
        <w:top w:val="none" w:sz="0" w:space="0" w:color="auto"/>
        <w:left w:val="none" w:sz="0" w:space="0" w:color="auto"/>
        <w:bottom w:val="none" w:sz="0" w:space="0" w:color="auto"/>
        <w:right w:val="none" w:sz="0" w:space="0" w:color="auto"/>
      </w:divBdr>
    </w:div>
    <w:div w:id="303894702">
      <w:bodyDiv w:val="1"/>
      <w:marLeft w:val="0"/>
      <w:marRight w:val="0"/>
      <w:marTop w:val="0"/>
      <w:marBottom w:val="0"/>
      <w:divBdr>
        <w:top w:val="none" w:sz="0" w:space="0" w:color="auto"/>
        <w:left w:val="none" w:sz="0" w:space="0" w:color="auto"/>
        <w:bottom w:val="none" w:sz="0" w:space="0" w:color="auto"/>
        <w:right w:val="none" w:sz="0" w:space="0" w:color="auto"/>
      </w:divBdr>
      <w:divsChild>
        <w:div w:id="1076242567">
          <w:marLeft w:val="0"/>
          <w:marRight w:val="0"/>
          <w:marTop w:val="0"/>
          <w:marBottom w:val="0"/>
          <w:divBdr>
            <w:top w:val="none" w:sz="0" w:space="0" w:color="auto"/>
            <w:left w:val="none" w:sz="0" w:space="0" w:color="auto"/>
            <w:bottom w:val="single" w:sz="6" w:space="0" w:color="CCCCCC"/>
            <w:right w:val="none" w:sz="0" w:space="0" w:color="auto"/>
          </w:divBdr>
        </w:div>
        <w:div w:id="1395396574">
          <w:marLeft w:val="0"/>
          <w:marRight w:val="0"/>
          <w:marTop w:val="0"/>
          <w:marBottom w:val="0"/>
          <w:divBdr>
            <w:top w:val="none" w:sz="0" w:space="0" w:color="auto"/>
            <w:left w:val="none" w:sz="0" w:space="0" w:color="auto"/>
            <w:bottom w:val="single" w:sz="6" w:space="0" w:color="CCCCCC"/>
            <w:right w:val="none" w:sz="0" w:space="0" w:color="auto"/>
          </w:divBdr>
        </w:div>
        <w:div w:id="1354527870">
          <w:marLeft w:val="0"/>
          <w:marRight w:val="0"/>
          <w:marTop w:val="0"/>
          <w:marBottom w:val="0"/>
          <w:divBdr>
            <w:top w:val="none" w:sz="0" w:space="0" w:color="auto"/>
            <w:left w:val="none" w:sz="0" w:space="0" w:color="auto"/>
            <w:bottom w:val="single" w:sz="6" w:space="0" w:color="CCCCCC"/>
            <w:right w:val="none" w:sz="0" w:space="0" w:color="auto"/>
          </w:divBdr>
        </w:div>
        <w:div w:id="616522489">
          <w:marLeft w:val="0"/>
          <w:marRight w:val="0"/>
          <w:marTop w:val="0"/>
          <w:marBottom w:val="0"/>
          <w:divBdr>
            <w:top w:val="none" w:sz="0" w:space="0" w:color="auto"/>
            <w:left w:val="none" w:sz="0" w:space="0" w:color="auto"/>
            <w:bottom w:val="single" w:sz="6" w:space="0" w:color="CCCCCC"/>
            <w:right w:val="none" w:sz="0" w:space="0" w:color="auto"/>
          </w:divBdr>
        </w:div>
        <w:div w:id="198394652">
          <w:marLeft w:val="0"/>
          <w:marRight w:val="0"/>
          <w:marTop w:val="0"/>
          <w:marBottom w:val="0"/>
          <w:divBdr>
            <w:top w:val="none" w:sz="0" w:space="0" w:color="auto"/>
            <w:left w:val="none" w:sz="0" w:space="0" w:color="auto"/>
            <w:bottom w:val="single" w:sz="6" w:space="0" w:color="CCCCCC"/>
            <w:right w:val="none" w:sz="0" w:space="0" w:color="auto"/>
          </w:divBdr>
        </w:div>
        <w:div w:id="869496349">
          <w:marLeft w:val="0"/>
          <w:marRight w:val="0"/>
          <w:marTop w:val="0"/>
          <w:marBottom w:val="0"/>
          <w:divBdr>
            <w:top w:val="none" w:sz="0" w:space="0" w:color="auto"/>
            <w:left w:val="none" w:sz="0" w:space="0" w:color="auto"/>
            <w:bottom w:val="single" w:sz="6" w:space="0" w:color="CCCCCC"/>
            <w:right w:val="none" w:sz="0" w:space="0" w:color="auto"/>
          </w:divBdr>
        </w:div>
        <w:div w:id="1325624293">
          <w:marLeft w:val="0"/>
          <w:marRight w:val="0"/>
          <w:marTop w:val="0"/>
          <w:marBottom w:val="0"/>
          <w:divBdr>
            <w:top w:val="none" w:sz="0" w:space="0" w:color="auto"/>
            <w:left w:val="none" w:sz="0" w:space="0" w:color="auto"/>
            <w:bottom w:val="single" w:sz="6" w:space="0" w:color="CCCCCC"/>
            <w:right w:val="none" w:sz="0" w:space="0" w:color="auto"/>
          </w:divBdr>
        </w:div>
        <w:div w:id="1541086230">
          <w:marLeft w:val="0"/>
          <w:marRight w:val="0"/>
          <w:marTop w:val="0"/>
          <w:marBottom w:val="0"/>
          <w:divBdr>
            <w:top w:val="none" w:sz="0" w:space="0" w:color="auto"/>
            <w:left w:val="none" w:sz="0" w:space="0" w:color="auto"/>
            <w:bottom w:val="single" w:sz="6" w:space="0" w:color="CCCCCC"/>
            <w:right w:val="none" w:sz="0" w:space="0" w:color="auto"/>
          </w:divBdr>
        </w:div>
        <w:div w:id="396174019">
          <w:marLeft w:val="0"/>
          <w:marRight w:val="0"/>
          <w:marTop w:val="0"/>
          <w:marBottom w:val="0"/>
          <w:divBdr>
            <w:top w:val="none" w:sz="0" w:space="0" w:color="auto"/>
            <w:left w:val="none" w:sz="0" w:space="0" w:color="auto"/>
            <w:bottom w:val="single" w:sz="6" w:space="0" w:color="CCCCCC"/>
            <w:right w:val="none" w:sz="0" w:space="0" w:color="auto"/>
          </w:divBdr>
        </w:div>
        <w:div w:id="530722720">
          <w:marLeft w:val="0"/>
          <w:marRight w:val="0"/>
          <w:marTop w:val="0"/>
          <w:marBottom w:val="0"/>
          <w:divBdr>
            <w:top w:val="none" w:sz="0" w:space="0" w:color="auto"/>
            <w:left w:val="none" w:sz="0" w:space="0" w:color="auto"/>
            <w:bottom w:val="single" w:sz="6" w:space="0" w:color="CCCCCC"/>
            <w:right w:val="none" w:sz="0" w:space="0" w:color="auto"/>
          </w:divBdr>
        </w:div>
        <w:div w:id="602153283">
          <w:marLeft w:val="0"/>
          <w:marRight w:val="0"/>
          <w:marTop w:val="0"/>
          <w:marBottom w:val="0"/>
          <w:divBdr>
            <w:top w:val="none" w:sz="0" w:space="0" w:color="auto"/>
            <w:left w:val="none" w:sz="0" w:space="0" w:color="auto"/>
            <w:bottom w:val="single" w:sz="6" w:space="0" w:color="CCCCCC"/>
            <w:right w:val="none" w:sz="0" w:space="0" w:color="auto"/>
          </w:divBdr>
        </w:div>
        <w:div w:id="588462783">
          <w:marLeft w:val="0"/>
          <w:marRight w:val="0"/>
          <w:marTop w:val="0"/>
          <w:marBottom w:val="0"/>
          <w:divBdr>
            <w:top w:val="none" w:sz="0" w:space="0" w:color="auto"/>
            <w:left w:val="none" w:sz="0" w:space="0" w:color="auto"/>
            <w:bottom w:val="single" w:sz="6" w:space="0" w:color="CCCCCC"/>
            <w:right w:val="none" w:sz="0" w:space="0" w:color="auto"/>
          </w:divBdr>
        </w:div>
        <w:div w:id="1429160305">
          <w:marLeft w:val="0"/>
          <w:marRight w:val="0"/>
          <w:marTop w:val="0"/>
          <w:marBottom w:val="0"/>
          <w:divBdr>
            <w:top w:val="none" w:sz="0" w:space="0" w:color="auto"/>
            <w:left w:val="none" w:sz="0" w:space="0" w:color="auto"/>
            <w:bottom w:val="single" w:sz="6" w:space="0" w:color="CCCCCC"/>
            <w:right w:val="none" w:sz="0" w:space="0" w:color="auto"/>
          </w:divBdr>
        </w:div>
        <w:div w:id="405424756">
          <w:marLeft w:val="0"/>
          <w:marRight w:val="0"/>
          <w:marTop w:val="0"/>
          <w:marBottom w:val="0"/>
          <w:divBdr>
            <w:top w:val="none" w:sz="0" w:space="0" w:color="auto"/>
            <w:left w:val="none" w:sz="0" w:space="0" w:color="auto"/>
            <w:bottom w:val="single" w:sz="6" w:space="0" w:color="CCCCCC"/>
            <w:right w:val="none" w:sz="0" w:space="0" w:color="auto"/>
          </w:divBdr>
        </w:div>
        <w:div w:id="1408966221">
          <w:marLeft w:val="0"/>
          <w:marRight w:val="0"/>
          <w:marTop w:val="0"/>
          <w:marBottom w:val="0"/>
          <w:divBdr>
            <w:top w:val="none" w:sz="0" w:space="0" w:color="auto"/>
            <w:left w:val="none" w:sz="0" w:space="0" w:color="auto"/>
            <w:bottom w:val="single" w:sz="6" w:space="0" w:color="CCCCCC"/>
            <w:right w:val="none" w:sz="0" w:space="0" w:color="auto"/>
          </w:divBdr>
        </w:div>
        <w:div w:id="189488459">
          <w:marLeft w:val="0"/>
          <w:marRight w:val="0"/>
          <w:marTop w:val="0"/>
          <w:marBottom w:val="0"/>
          <w:divBdr>
            <w:top w:val="none" w:sz="0" w:space="0" w:color="auto"/>
            <w:left w:val="none" w:sz="0" w:space="0" w:color="auto"/>
            <w:bottom w:val="single" w:sz="6" w:space="0" w:color="CCCCCC"/>
            <w:right w:val="none" w:sz="0" w:space="0" w:color="auto"/>
          </w:divBdr>
        </w:div>
        <w:div w:id="960452915">
          <w:marLeft w:val="0"/>
          <w:marRight w:val="0"/>
          <w:marTop w:val="0"/>
          <w:marBottom w:val="0"/>
          <w:divBdr>
            <w:top w:val="none" w:sz="0" w:space="0" w:color="auto"/>
            <w:left w:val="none" w:sz="0" w:space="0" w:color="auto"/>
            <w:bottom w:val="single" w:sz="6" w:space="0" w:color="CCCCCC"/>
            <w:right w:val="none" w:sz="0" w:space="0" w:color="auto"/>
          </w:divBdr>
        </w:div>
        <w:div w:id="711419966">
          <w:marLeft w:val="0"/>
          <w:marRight w:val="0"/>
          <w:marTop w:val="0"/>
          <w:marBottom w:val="0"/>
          <w:divBdr>
            <w:top w:val="none" w:sz="0" w:space="0" w:color="auto"/>
            <w:left w:val="none" w:sz="0" w:space="0" w:color="auto"/>
            <w:bottom w:val="single" w:sz="6" w:space="0" w:color="CCCCCC"/>
            <w:right w:val="none" w:sz="0" w:space="0" w:color="auto"/>
          </w:divBdr>
        </w:div>
        <w:div w:id="830559306">
          <w:marLeft w:val="0"/>
          <w:marRight w:val="0"/>
          <w:marTop w:val="0"/>
          <w:marBottom w:val="0"/>
          <w:divBdr>
            <w:top w:val="none" w:sz="0" w:space="0" w:color="auto"/>
            <w:left w:val="none" w:sz="0" w:space="0" w:color="auto"/>
            <w:bottom w:val="single" w:sz="6" w:space="0" w:color="CCCCCC"/>
            <w:right w:val="none" w:sz="0" w:space="0" w:color="auto"/>
          </w:divBdr>
        </w:div>
        <w:div w:id="798575920">
          <w:marLeft w:val="0"/>
          <w:marRight w:val="0"/>
          <w:marTop w:val="0"/>
          <w:marBottom w:val="0"/>
          <w:divBdr>
            <w:top w:val="none" w:sz="0" w:space="0" w:color="auto"/>
            <w:left w:val="none" w:sz="0" w:space="0" w:color="auto"/>
            <w:bottom w:val="single" w:sz="6" w:space="0" w:color="CCCCCC"/>
            <w:right w:val="none" w:sz="0" w:space="0" w:color="auto"/>
          </w:divBdr>
        </w:div>
        <w:div w:id="1373463276">
          <w:marLeft w:val="0"/>
          <w:marRight w:val="0"/>
          <w:marTop w:val="0"/>
          <w:marBottom w:val="0"/>
          <w:divBdr>
            <w:top w:val="none" w:sz="0" w:space="0" w:color="auto"/>
            <w:left w:val="none" w:sz="0" w:space="0" w:color="auto"/>
            <w:bottom w:val="single" w:sz="6" w:space="0" w:color="CCCCCC"/>
            <w:right w:val="none" w:sz="0" w:space="0" w:color="auto"/>
          </w:divBdr>
        </w:div>
        <w:div w:id="353073167">
          <w:marLeft w:val="0"/>
          <w:marRight w:val="0"/>
          <w:marTop w:val="0"/>
          <w:marBottom w:val="0"/>
          <w:divBdr>
            <w:top w:val="none" w:sz="0" w:space="0" w:color="auto"/>
            <w:left w:val="none" w:sz="0" w:space="0" w:color="auto"/>
            <w:bottom w:val="single" w:sz="6" w:space="0" w:color="CCCCCC"/>
            <w:right w:val="none" w:sz="0" w:space="0" w:color="auto"/>
          </w:divBdr>
        </w:div>
        <w:div w:id="334773712">
          <w:marLeft w:val="0"/>
          <w:marRight w:val="0"/>
          <w:marTop w:val="0"/>
          <w:marBottom w:val="0"/>
          <w:divBdr>
            <w:top w:val="none" w:sz="0" w:space="0" w:color="auto"/>
            <w:left w:val="none" w:sz="0" w:space="0" w:color="auto"/>
            <w:bottom w:val="single" w:sz="6" w:space="0" w:color="CCCCCC"/>
            <w:right w:val="none" w:sz="0" w:space="0" w:color="auto"/>
          </w:divBdr>
        </w:div>
        <w:div w:id="1791776793">
          <w:marLeft w:val="0"/>
          <w:marRight w:val="0"/>
          <w:marTop w:val="0"/>
          <w:marBottom w:val="0"/>
          <w:divBdr>
            <w:top w:val="none" w:sz="0" w:space="0" w:color="auto"/>
            <w:left w:val="none" w:sz="0" w:space="0" w:color="auto"/>
            <w:bottom w:val="single" w:sz="6" w:space="0" w:color="CCCCCC"/>
            <w:right w:val="none" w:sz="0" w:space="0" w:color="auto"/>
          </w:divBdr>
        </w:div>
        <w:div w:id="1408963324">
          <w:marLeft w:val="0"/>
          <w:marRight w:val="0"/>
          <w:marTop w:val="0"/>
          <w:marBottom w:val="0"/>
          <w:divBdr>
            <w:top w:val="none" w:sz="0" w:space="0" w:color="auto"/>
            <w:left w:val="none" w:sz="0" w:space="0" w:color="auto"/>
            <w:bottom w:val="single" w:sz="6" w:space="0" w:color="CCCCCC"/>
            <w:right w:val="none" w:sz="0" w:space="0" w:color="auto"/>
          </w:divBdr>
        </w:div>
        <w:div w:id="1522359823">
          <w:marLeft w:val="0"/>
          <w:marRight w:val="0"/>
          <w:marTop w:val="0"/>
          <w:marBottom w:val="0"/>
          <w:divBdr>
            <w:top w:val="none" w:sz="0" w:space="0" w:color="auto"/>
            <w:left w:val="none" w:sz="0" w:space="0" w:color="auto"/>
            <w:bottom w:val="single" w:sz="6" w:space="0" w:color="CCCCCC"/>
            <w:right w:val="none" w:sz="0" w:space="0" w:color="auto"/>
          </w:divBdr>
        </w:div>
        <w:div w:id="97918925">
          <w:marLeft w:val="0"/>
          <w:marRight w:val="0"/>
          <w:marTop w:val="0"/>
          <w:marBottom w:val="0"/>
          <w:divBdr>
            <w:top w:val="none" w:sz="0" w:space="0" w:color="auto"/>
            <w:left w:val="none" w:sz="0" w:space="0" w:color="auto"/>
            <w:bottom w:val="single" w:sz="6" w:space="0" w:color="CCCCCC"/>
            <w:right w:val="none" w:sz="0" w:space="0" w:color="auto"/>
          </w:divBdr>
        </w:div>
        <w:div w:id="135417212">
          <w:marLeft w:val="0"/>
          <w:marRight w:val="0"/>
          <w:marTop w:val="0"/>
          <w:marBottom w:val="0"/>
          <w:divBdr>
            <w:top w:val="none" w:sz="0" w:space="0" w:color="auto"/>
            <w:left w:val="none" w:sz="0" w:space="0" w:color="auto"/>
            <w:bottom w:val="single" w:sz="6" w:space="0" w:color="CCCCCC"/>
            <w:right w:val="none" w:sz="0" w:space="0" w:color="auto"/>
          </w:divBdr>
        </w:div>
      </w:divsChild>
    </w:div>
    <w:div w:id="307058816">
      <w:bodyDiv w:val="1"/>
      <w:marLeft w:val="0"/>
      <w:marRight w:val="0"/>
      <w:marTop w:val="0"/>
      <w:marBottom w:val="0"/>
      <w:divBdr>
        <w:top w:val="none" w:sz="0" w:space="0" w:color="auto"/>
        <w:left w:val="none" w:sz="0" w:space="0" w:color="auto"/>
        <w:bottom w:val="none" w:sz="0" w:space="0" w:color="auto"/>
        <w:right w:val="none" w:sz="0" w:space="0" w:color="auto"/>
      </w:divBdr>
      <w:divsChild>
        <w:div w:id="707949528">
          <w:marLeft w:val="0"/>
          <w:marRight w:val="0"/>
          <w:marTop w:val="0"/>
          <w:marBottom w:val="0"/>
          <w:divBdr>
            <w:top w:val="none" w:sz="0" w:space="0" w:color="auto"/>
            <w:left w:val="none" w:sz="0" w:space="0" w:color="auto"/>
            <w:bottom w:val="single" w:sz="6" w:space="0" w:color="CCCCCC"/>
            <w:right w:val="none" w:sz="0" w:space="0" w:color="auto"/>
          </w:divBdr>
        </w:div>
        <w:div w:id="1047532709">
          <w:marLeft w:val="0"/>
          <w:marRight w:val="0"/>
          <w:marTop w:val="0"/>
          <w:marBottom w:val="0"/>
          <w:divBdr>
            <w:top w:val="none" w:sz="0" w:space="0" w:color="auto"/>
            <w:left w:val="none" w:sz="0" w:space="0" w:color="auto"/>
            <w:bottom w:val="single" w:sz="6" w:space="0" w:color="CCCCCC"/>
            <w:right w:val="none" w:sz="0" w:space="0" w:color="auto"/>
          </w:divBdr>
        </w:div>
      </w:divsChild>
    </w:div>
    <w:div w:id="319965680">
      <w:bodyDiv w:val="1"/>
      <w:marLeft w:val="0"/>
      <w:marRight w:val="0"/>
      <w:marTop w:val="0"/>
      <w:marBottom w:val="0"/>
      <w:divBdr>
        <w:top w:val="none" w:sz="0" w:space="0" w:color="auto"/>
        <w:left w:val="none" w:sz="0" w:space="0" w:color="auto"/>
        <w:bottom w:val="none" w:sz="0" w:space="0" w:color="auto"/>
        <w:right w:val="none" w:sz="0" w:space="0" w:color="auto"/>
      </w:divBdr>
    </w:div>
    <w:div w:id="356782618">
      <w:bodyDiv w:val="1"/>
      <w:marLeft w:val="0"/>
      <w:marRight w:val="0"/>
      <w:marTop w:val="0"/>
      <w:marBottom w:val="0"/>
      <w:divBdr>
        <w:top w:val="none" w:sz="0" w:space="0" w:color="auto"/>
        <w:left w:val="none" w:sz="0" w:space="0" w:color="auto"/>
        <w:bottom w:val="none" w:sz="0" w:space="0" w:color="auto"/>
        <w:right w:val="none" w:sz="0" w:space="0" w:color="auto"/>
      </w:divBdr>
    </w:div>
    <w:div w:id="360011443">
      <w:bodyDiv w:val="1"/>
      <w:marLeft w:val="0"/>
      <w:marRight w:val="0"/>
      <w:marTop w:val="0"/>
      <w:marBottom w:val="0"/>
      <w:divBdr>
        <w:top w:val="none" w:sz="0" w:space="0" w:color="auto"/>
        <w:left w:val="none" w:sz="0" w:space="0" w:color="auto"/>
        <w:bottom w:val="none" w:sz="0" w:space="0" w:color="auto"/>
        <w:right w:val="none" w:sz="0" w:space="0" w:color="auto"/>
      </w:divBdr>
    </w:div>
    <w:div w:id="361059901">
      <w:bodyDiv w:val="1"/>
      <w:marLeft w:val="0"/>
      <w:marRight w:val="0"/>
      <w:marTop w:val="0"/>
      <w:marBottom w:val="0"/>
      <w:divBdr>
        <w:top w:val="none" w:sz="0" w:space="0" w:color="auto"/>
        <w:left w:val="none" w:sz="0" w:space="0" w:color="auto"/>
        <w:bottom w:val="none" w:sz="0" w:space="0" w:color="auto"/>
        <w:right w:val="none" w:sz="0" w:space="0" w:color="auto"/>
      </w:divBdr>
    </w:div>
    <w:div w:id="368527588">
      <w:bodyDiv w:val="1"/>
      <w:marLeft w:val="0"/>
      <w:marRight w:val="0"/>
      <w:marTop w:val="0"/>
      <w:marBottom w:val="0"/>
      <w:divBdr>
        <w:top w:val="none" w:sz="0" w:space="0" w:color="auto"/>
        <w:left w:val="none" w:sz="0" w:space="0" w:color="auto"/>
        <w:bottom w:val="none" w:sz="0" w:space="0" w:color="auto"/>
        <w:right w:val="none" w:sz="0" w:space="0" w:color="auto"/>
      </w:divBdr>
      <w:divsChild>
        <w:div w:id="806119231">
          <w:marLeft w:val="0"/>
          <w:marRight w:val="0"/>
          <w:marTop w:val="0"/>
          <w:marBottom w:val="0"/>
          <w:divBdr>
            <w:top w:val="none" w:sz="0" w:space="0" w:color="auto"/>
            <w:left w:val="none" w:sz="0" w:space="0" w:color="auto"/>
            <w:bottom w:val="single" w:sz="6" w:space="0" w:color="CCCCCC"/>
            <w:right w:val="none" w:sz="0" w:space="0" w:color="auto"/>
          </w:divBdr>
        </w:div>
        <w:div w:id="194317034">
          <w:marLeft w:val="0"/>
          <w:marRight w:val="0"/>
          <w:marTop w:val="0"/>
          <w:marBottom w:val="0"/>
          <w:divBdr>
            <w:top w:val="none" w:sz="0" w:space="0" w:color="auto"/>
            <w:left w:val="none" w:sz="0" w:space="0" w:color="auto"/>
            <w:bottom w:val="single" w:sz="6" w:space="0" w:color="CCCCCC"/>
            <w:right w:val="none" w:sz="0" w:space="0" w:color="auto"/>
          </w:divBdr>
        </w:div>
        <w:div w:id="865413942">
          <w:marLeft w:val="0"/>
          <w:marRight w:val="0"/>
          <w:marTop w:val="0"/>
          <w:marBottom w:val="0"/>
          <w:divBdr>
            <w:top w:val="none" w:sz="0" w:space="0" w:color="auto"/>
            <w:left w:val="none" w:sz="0" w:space="0" w:color="auto"/>
            <w:bottom w:val="single" w:sz="6" w:space="0" w:color="CCCCCC"/>
            <w:right w:val="none" w:sz="0" w:space="0" w:color="auto"/>
          </w:divBdr>
        </w:div>
        <w:div w:id="1143736303">
          <w:marLeft w:val="0"/>
          <w:marRight w:val="0"/>
          <w:marTop w:val="0"/>
          <w:marBottom w:val="0"/>
          <w:divBdr>
            <w:top w:val="none" w:sz="0" w:space="0" w:color="auto"/>
            <w:left w:val="none" w:sz="0" w:space="0" w:color="auto"/>
            <w:bottom w:val="single" w:sz="6" w:space="0" w:color="CCCCCC"/>
            <w:right w:val="none" w:sz="0" w:space="0" w:color="auto"/>
          </w:divBdr>
        </w:div>
        <w:div w:id="1879507288">
          <w:marLeft w:val="0"/>
          <w:marRight w:val="0"/>
          <w:marTop w:val="0"/>
          <w:marBottom w:val="0"/>
          <w:divBdr>
            <w:top w:val="none" w:sz="0" w:space="0" w:color="auto"/>
            <w:left w:val="none" w:sz="0" w:space="0" w:color="auto"/>
            <w:bottom w:val="single" w:sz="6" w:space="0" w:color="CCCCCC"/>
            <w:right w:val="none" w:sz="0" w:space="0" w:color="auto"/>
          </w:divBdr>
        </w:div>
      </w:divsChild>
    </w:div>
    <w:div w:id="383143293">
      <w:bodyDiv w:val="1"/>
      <w:marLeft w:val="0"/>
      <w:marRight w:val="0"/>
      <w:marTop w:val="0"/>
      <w:marBottom w:val="0"/>
      <w:divBdr>
        <w:top w:val="none" w:sz="0" w:space="0" w:color="auto"/>
        <w:left w:val="none" w:sz="0" w:space="0" w:color="auto"/>
        <w:bottom w:val="none" w:sz="0" w:space="0" w:color="auto"/>
        <w:right w:val="none" w:sz="0" w:space="0" w:color="auto"/>
      </w:divBdr>
    </w:div>
    <w:div w:id="385488998">
      <w:bodyDiv w:val="1"/>
      <w:marLeft w:val="0"/>
      <w:marRight w:val="0"/>
      <w:marTop w:val="0"/>
      <w:marBottom w:val="0"/>
      <w:divBdr>
        <w:top w:val="none" w:sz="0" w:space="0" w:color="auto"/>
        <w:left w:val="none" w:sz="0" w:space="0" w:color="auto"/>
        <w:bottom w:val="none" w:sz="0" w:space="0" w:color="auto"/>
        <w:right w:val="none" w:sz="0" w:space="0" w:color="auto"/>
      </w:divBdr>
      <w:divsChild>
        <w:div w:id="591162990">
          <w:marLeft w:val="0"/>
          <w:marRight w:val="0"/>
          <w:marTop w:val="0"/>
          <w:marBottom w:val="0"/>
          <w:divBdr>
            <w:top w:val="none" w:sz="0" w:space="0" w:color="auto"/>
            <w:left w:val="none" w:sz="0" w:space="0" w:color="auto"/>
            <w:bottom w:val="single" w:sz="6" w:space="0" w:color="CCCCCC"/>
            <w:right w:val="none" w:sz="0" w:space="0" w:color="auto"/>
          </w:divBdr>
        </w:div>
      </w:divsChild>
    </w:div>
    <w:div w:id="388383704">
      <w:bodyDiv w:val="1"/>
      <w:marLeft w:val="0"/>
      <w:marRight w:val="0"/>
      <w:marTop w:val="0"/>
      <w:marBottom w:val="0"/>
      <w:divBdr>
        <w:top w:val="none" w:sz="0" w:space="0" w:color="auto"/>
        <w:left w:val="none" w:sz="0" w:space="0" w:color="auto"/>
        <w:bottom w:val="none" w:sz="0" w:space="0" w:color="auto"/>
        <w:right w:val="none" w:sz="0" w:space="0" w:color="auto"/>
      </w:divBdr>
    </w:div>
    <w:div w:id="396441296">
      <w:bodyDiv w:val="1"/>
      <w:marLeft w:val="0"/>
      <w:marRight w:val="0"/>
      <w:marTop w:val="0"/>
      <w:marBottom w:val="0"/>
      <w:divBdr>
        <w:top w:val="none" w:sz="0" w:space="0" w:color="auto"/>
        <w:left w:val="none" w:sz="0" w:space="0" w:color="auto"/>
        <w:bottom w:val="none" w:sz="0" w:space="0" w:color="auto"/>
        <w:right w:val="none" w:sz="0" w:space="0" w:color="auto"/>
      </w:divBdr>
      <w:divsChild>
        <w:div w:id="1742482542">
          <w:marLeft w:val="0"/>
          <w:marRight w:val="0"/>
          <w:marTop w:val="0"/>
          <w:marBottom w:val="0"/>
          <w:divBdr>
            <w:top w:val="none" w:sz="0" w:space="0" w:color="auto"/>
            <w:left w:val="none" w:sz="0" w:space="0" w:color="auto"/>
            <w:bottom w:val="single" w:sz="6" w:space="0" w:color="CCCCCC"/>
            <w:right w:val="none" w:sz="0" w:space="0" w:color="auto"/>
          </w:divBdr>
        </w:div>
        <w:div w:id="332103344">
          <w:marLeft w:val="0"/>
          <w:marRight w:val="0"/>
          <w:marTop w:val="0"/>
          <w:marBottom w:val="0"/>
          <w:divBdr>
            <w:top w:val="none" w:sz="0" w:space="0" w:color="auto"/>
            <w:left w:val="none" w:sz="0" w:space="0" w:color="auto"/>
            <w:bottom w:val="single" w:sz="6" w:space="0" w:color="CCCCCC"/>
            <w:right w:val="none" w:sz="0" w:space="0" w:color="auto"/>
          </w:divBdr>
        </w:div>
        <w:div w:id="1671912158">
          <w:marLeft w:val="0"/>
          <w:marRight w:val="0"/>
          <w:marTop w:val="0"/>
          <w:marBottom w:val="0"/>
          <w:divBdr>
            <w:top w:val="none" w:sz="0" w:space="0" w:color="auto"/>
            <w:left w:val="none" w:sz="0" w:space="0" w:color="auto"/>
            <w:bottom w:val="single" w:sz="6" w:space="0" w:color="CCCCCC"/>
            <w:right w:val="none" w:sz="0" w:space="0" w:color="auto"/>
          </w:divBdr>
        </w:div>
      </w:divsChild>
    </w:div>
    <w:div w:id="403375660">
      <w:bodyDiv w:val="1"/>
      <w:marLeft w:val="0"/>
      <w:marRight w:val="0"/>
      <w:marTop w:val="0"/>
      <w:marBottom w:val="0"/>
      <w:divBdr>
        <w:top w:val="none" w:sz="0" w:space="0" w:color="auto"/>
        <w:left w:val="none" w:sz="0" w:space="0" w:color="auto"/>
        <w:bottom w:val="none" w:sz="0" w:space="0" w:color="auto"/>
        <w:right w:val="none" w:sz="0" w:space="0" w:color="auto"/>
      </w:divBdr>
    </w:div>
    <w:div w:id="403720355">
      <w:bodyDiv w:val="1"/>
      <w:marLeft w:val="0"/>
      <w:marRight w:val="0"/>
      <w:marTop w:val="0"/>
      <w:marBottom w:val="0"/>
      <w:divBdr>
        <w:top w:val="none" w:sz="0" w:space="0" w:color="auto"/>
        <w:left w:val="none" w:sz="0" w:space="0" w:color="auto"/>
        <w:bottom w:val="none" w:sz="0" w:space="0" w:color="auto"/>
        <w:right w:val="none" w:sz="0" w:space="0" w:color="auto"/>
      </w:divBdr>
    </w:div>
    <w:div w:id="408503289">
      <w:bodyDiv w:val="1"/>
      <w:marLeft w:val="0"/>
      <w:marRight w:val="0"/>
      <w:marTop w:val="0"/>
      <w:marBottom w:val="0"/>
      <w:divBdr>
        <w:top w:val="none" w:sz="0" w:space="0" w:color="auto"/>
        <w:left w:val="none" w:sz="0" w:space="0" w:color="auto"/>
        <w:bottom w:val="none" w:sz="0" w:space="0" w:color="auto"/>
        <w:right w:val="none" w:sz="0" w:space="0" w:color="auto"/>
      </w:divBdr>
    </w:div>
    <w:div w:id="428621878">
      <w:bodyDiv w:val="1"/>
      <w:marLeft w:val="0"/>
      <w:marRight w:val="0"/>
      <w:marTop w:val="0"/>
      <w:marBottom w:val="0"/>
      <w:divBdr>
        <w:top w:val="none" w:sz="0" w:space="0" w:color="auto"/>
        <w:left w:val="none" w:sz="0" w:space="0" w:color="auto"/>
        <w:bottom w:val="none" w:sz="0" w:space="0" w:color="auto"/>
        <w:right w:val="none" w:sz="0" w:space="0" w:color="auto"/>
      </w:divBdr>
      <w:divsChild>
        <w:div w:id="1904754566">
          <w:marLeft w:val="0"/>
          <w:marRight w:val="0"/>
          <w:marTop w:val="0"/>
          <w:marBottom w:val="0"/>
          <w:divBdr>
            <w:top w:val="none" w:sz="0" w:space="0" w:color="auto"/>
            <w:left w:val="none" w:sz="0" w:space="0" w:color="auto"/>
            <w:bottom w:val="single" w:sz="6" w:space="0" w:color="CCCCCC"/>
            <w:right w:val="none" w:sz="0" w:space="0" w:color="auto"/>
          </w:divBdr>
        </w:div>
      </w:divsChild>
    </w:div>
    <w:div w:id="457575907">
      <w:bodyDiv w:val="1"/>
      <w:marLeft w:val="0"/>
      <w:marRight w:val="0"/>
      <w:marTop w:val="0"/>
      <w:marBottom w:val="0"/>
      <w:divBdr>
        <w:top w:val="none" w:sz="0" w:space="0" w:color="auto"/>
        <w:left w:val="none" w:sz="0" w:space="0" w:color="auto"/>
        <w:bottom w:val="none" w:sz="0" w:space="0" w:color="auto"/>
        <w:right w:val="none" w:sz="0" w:space="0" w:color="auto"/>
      </w:divBdr>
      <w:divsChild>
        <w:div w:id="1120102155">
          <w:marLeft w:val="0"/>
          <w:marRight w:val="0"/>
          <w:marTop w:val="0"/>
          <w:marBottom w:val="0"/>
          <w:divBdr>
            <w:top w:val="none" w:sz="0" w:space="0" w:color="auto"/>
            <w:left w:val="none" w:sz="0" w:space="0" w:color="auto"/>
            <w:bottom w:val="single" w:sz="6" w:space="0" w:color="CCCCCC"/>
            <w:right w:val="none" w:sz="0" w:space="0" w:color="auto"/>
          </w:divBdr>
        </w:div>
        <w:div w:id="1253780276">
          <w:marLeft w:val="0"/>
          <w:marRight w:val="0"/>
          <w:marTop w:val="0"/>
          <w:marBottom w:val="0"/>
          <w:divBdr>
            <w:top w:val="none" w:sz="0" w:space="0" w:color="auto"/>
            <w:left w:val="none" w:sz="0" w:space="0" w:color="auto"/>
            <w:bottom w:val="single" w:sz="6" w:space="0" w:color="CCCCCC"/>
            <w:right w:val="none" w:sz="0" w:space="0" w:color="auto"/>
          </w:divBdr>
        </w:div>
        <w:div w:id="234244298">
          <w:marLeft w:val="0"/>
          <w:marRight w:val="0"/>
          <w:marTop w:val="0"/>
          <w:marBottom w:val="0"/>
          <w:divBdr>
            <w:top w:val="none" w:sz="0" w:space="0" w:color="auto"/>
            <w:left w:val="none" w:sz="0" w:space="0" w:color="auto"/>
            <w:bottom w:val="single" w:sz="6" w:space="0" w:color="CCCCCC"/>
            <w:right w:val="none" w:sz="0" w:space="0" w:color="auto"/>
          </w:divBdr>
        </w:div>
        <w:div w:id="214319409">
          <w:marLeft w:val="0"/>
          <w:marRight w:val="0"/>
          <w:marTop w:val="0"/>
          <w:marBottom w:val="0"/>
          <w:divBdr>
            <w:top w:val="none" w:sz="0" w:space="0" w:color="auto"/>
            <w:left w:val="none" w:sz="0" w:space="0" w:color="auto"/>
            <w:bottom w:val="single" w:sz="6" w:space="0" w:color="CCCCCC"/>
            <w:right w:val="none" w:sz="0" w:space="0" w:color="auto"/>
          </w:divBdr>
        </w:div>
      </w:divsChild>
    </w:div>
    <w:div w:id="464739009">
      <w:bodyDiv w:val="1"/>
      <w:marLeft w:val="0"/>
      <w:marRight w:val="0"/>
      <w:marTop w:val="0"/>
      <w:marBottom w:val="0"/>
      <w:divBdr>
        <w:top w:val="none" w:sz="0" w:space="0" w:color="auto"/>
        <w:left w:val="none" w:sz="0" w:space="0" w:color="auto"/>
        <w:bottom w:val="none" w:sz="0" w:space="0" w:color="auto"/>
        <w:right w:val="none" w:sz="0" w:space="0" w:color="auto"/>
      </w:divBdr>
    </w:div>
    <w:div w:id="478961341">
      <w:bodyDiv w:val="1"/>
      <w:marLeft w:val="0"/>
      <w:marRight w:val="0"/>
      <w:marTop w:val="0"/>
      <w:marBottom w:val="0"/>
      <w:divBdr>
        <w:top w:val="none" w:sz="0" w:space="0" w:color="auto"/>
        <w:left w:val="none" w:sz="0" w:space="0" w:color="auto"/>
        <w:bottom w:val="none" w:sz="0" w:space="0" w:color="auto"/>
        <w:right w:val="none" w:sz="0" w:space="0" w:color="auto"/>
      </w:divBdr>
    </w:div>
    <w:div w:id="481165688">
      <w:bodyDiv w:val="1"/>
      <w:marLeft w:val="0"/>
      <w:marRight w:val="0"/>
      <w:marTop w:val="0"/>
      <w:marBottom w:val="0"/>
      <w:divBdr>
        <w:top w:val="none" w:sz="0" w:space="0" w:color="auto"/>
        <w:left w:val="none" w:sz="0" w:space="0" w:color="auto"/>
        <w:bottom w:val="none" w:sz="0" w:space="0" w:color="auto"/>
        <w:right w:val="none" w:sz="0" w:space="0" w:color="auto"/>
      </w:divBdr>
    </w:div>
    <w:div w:id="506987154">
      <w:bodyDiv w:val="1"/>
      <w:marLeft w:val="0"/>
      <w:marRight w:val="0"/>
      <w:marTop w:val="0"/>
      <w:marBottom w:val="0"/>
      <w:divBdr>
        <w:top w:val="none" w:sz="0" w:space="0" w:color="auto"/>
        <w:left w:val="none" w:sz="0" w:space="0" w:color="auto"/>
        <w:bottom w:val="none" w:sz="0" w:space="0" w:color="auto"/>
        <w:right w:val="none" w:sz="0" w:space="0" w:color="auto"/>
      </w:divBdr>
    </w:div>
    <w:div w:id="509220857">
      <w:bodyDiv w:val="1"/>
      <w:marLeft w:val="0"/>
      <w:marRight w:val="0"/>
      <w:marTop w:val="0"/>
      <w:marBottom w:val="0"/>
      <w:divBdr>
        <w:top w:val="none" w:sz="0" w:space="0" w:color="auto"/>
        <w:left w:val="none" w:sz="0" w:space="0" w:color="auto"/>
        <w:bottom w:val="none" w:sz="0" w:space="0" w:color="auto"/>
        <w:right w:val="none" w:sz="0" w:space="0" w:color="auto"/>
      </w:divBdr>
    </w:div>
    <w:div w:id="537593715">
      <w:bodyDiv w:val="1"/>
      <w:marLeft w:val="0"/>
      <w:marRight w:val="0"/>
      <w:marTop w:val="0"/>
      <w:marBottom w:val="0"/>
      <w:divBdr>
        <w:top w:val="none" w:sz="0" w:space="0" w:color="auto"/>
        <w:left w:val="none" w:sz="0" w:space="0" w:color="auto"/>
        <w:bottom w:val="none" w:sz="0" w:space="0" w:color="auto"/>
        <w:right w:val="none" w:sz="0" w:space="0" w:color="auto"/>
      </w:divBdr>
    </w:div>
    <w:div w:id="546452749">
      <w:bodyDiv w:val="1"/>
      <w:marLeft w:val="0"/>
      <w:marRight w:val="0"/>
      <w:marTop w:val="0"/>
      <w:marBottom w:val="0"/>
      <w:divBdr>
        <w:top w:val="none" w:sz="0" w:space="0" w:color="auto"/>
        <w:left w:val="none" w:sz="0" w:space="0" w:color="auto"/>
        <w:bottom w:val="none" w:sz="0" w:space="0" w:color="auto"/>
        <w:right w:val="none" w:sz="0" w:space="0" w:color="auto"/>
      </w:divBdr>
    </w:div>
    <w:div w:id="553808444">
      <w:bodyDiv w:val="1"/>
      <w:marLeft w:val="0"/>
      <w:marRight w:val="0"/>
      <w:marTop w:val="0"/>
      <w:marBottom w:val="0"/>
      <w:divBdr>
        <w:top w:val="none" w:sz="0" w:space="0" w:color="auto"/>
        <w:left w:val="none" w:sz="0" w:space="0" w:color="auto"/>
        <w:bottom w:val="none" w:sz="0" w:space="0" w:color="auto"/>
        <w:right w:val="none" w:sz="0" w:space="0" w:color="auto"/>
      </w:divBdr>
    </w:div>
    <w:div w:id="581836724">
      <w:bodyDiv w:val="1"/>
      <w:marLeft w:val="0"/>
      <w:marRight w:val="0"/>
      <w:marTop w:val="0"/>
      <w:marBottom w:val="0"/>
      <w:divBdr>
        <w:top w:val="none" w:sz="0" w:space="0" w:color="auto"/>
        <w:left w:val="none" w:sz="0" w:space="0" w:color="auto"/>
        <w:bottom w:val="none" w:sz="0" w:space="0" w:color="auto"/>
        <w:right w:val="none" w:sz="0" w:space="0" w:color="auto"/>
      </w:divBdr>
    </w:div>
    <w:div w:id="612126694">
      <w:bodyDiv w:val="1"/>
      <w:marLeft w:val="0"/>
      <w:marRight w:val="0"/>
      <w:marTop w:val="0"/>
      <w:marBottom w:val="0"/>
      <w:divBdr>
        <w:top w:val="none" w:sz="0" w:space="0" w:color="auto"/>
        <w:left w:val="none" w:sz="0" w:space="0" w:color="auto"/>
        <w:bottom w:val="none" w:sz="0" w:space="0" w:color="auto"/>
        <w:right w:val="none" w:sz="0" w:space="0" w:color="auto"/>
      </w:divBdr>
    </w:div>
    <w:div w:id="620302211">
      <w:bodyDiv w:val="1"/>
      <w:marLeft w:val="0"/>
      <w:marRight w:val="0"/>
      <w:marTop w:val="0"/>
      <w:marBottom w:val="0"/>
      <w:divBdr>
        <w:top w:val="none" w:sz="0" w:space="0" w:color="auto"/>
        <w:left w:val="none" w:sz="0" w:space="0" w:color="auto"/>
        <w:bottom w:val="none" w:sz="0" w:space="0" w:color="auto"/>
        <w:right w:val="none" w:sz="0" w:space="0" w:color="auto"/>
      </w:divBdr>
    </w:div>
    <w:div w:id="646282461">
      <w:bodyDiv w:val="1"/>
      <w:marLeft w:val="0"/>
      <w:marRight w:val="0"/>
      <w:marTop w:val="0"/>
      <w:marBottom w:val="0"/>
      <w:divBdr>
        <w:top w:val="none" w:sz="0" w:space="0" w:color="auto"/>
        <w:left w:val="none" w:sz="0" w:space="0" w:color="auto"/>
        <w:bottom w:val="none" w:sz="0" w:space="0" w:color="auto"/>
        <w:right w:val="none" w:sz="0" w:space="0" w:color="auto"/>
      </w:divBdr>
      <w:divsChild>
        <w:div w:id="1386879243">
          <w:marLeft w:val="0"/>
          <w:marRight w:val="0"/>
          <w:marTop w:val="0"/>
          <w:marBottom w:val="0"/>
          <w:divBdr>
            <w:top w:val="none" w:sz="0" w:space="0" w:color="auto"/>
            <w:left w:val="none" w:sz="0" w:space="0" w:color="auto"/>
            <w:bottom w:val="single" w:sz="6" w:space="0" w:color="CCCCCC"/>
            <w:right w:val="none" w:sz="0" w:space="0" w:color="auto"/>
          </w:divBdr>
        </w:div>
        <w:div w:id="1320883666">
          <w:marLeft w:val="0"/>
          <w:marRight w:val="0"/>
          <w:marTop w:val="0"/>
          <w:marBottom w:val="0"/>
          <w:divBdr>
            <w:top w:val="none" w:sz="0" w:space="0" w:color="auto"/>
            <w:left w:val="none" w:sz="0" w:space="0" w:color="auto"/>
            <w:bottom w:val="single" w:sz="6" w:space="0" w:color="CCCCCC"/>
            <w:right w:val="none" w:sz="0" w:space="0" w:color="auto"/>
          </w:divBdr>
        </w:div>
      </w:divsChild>
    </w:div>
    <w:div w:id="648292097">
      <w:bodyDiv w:val="1"/>
      <w:marLeft w:val="0"/>
      <w:marRight w:val="0"/>
      <w:marTop w:val="0"/>
      <w:marBottom w:val="0"/>
      <w:divBdr>
        <w:top w:val="none" w:sz="0" w:space="0" w:color="auto"/>
        <w:left w:val="none" w:sz="0" w:space="0" w:color="auto"/>
        <w:bottom w:val="none" w:sz="0" w:space="0" w:color="auto"/>
        <w:right w:val="none" w:sz="0" w:space="0" w:color="auto"/>
      </w:divBdr>
    </w:div>
    <w:div w:id="679309327">
      <w:bodyDiv w:val="1"/>
      <w:marLeft w:val="0"/>
      <w:marRight w:val="0"/>
      <w:marTop w:val="0"/>
      <w:marBottom w:val="0"/>
      <w:divBdr>
        <w:top w:val="none" w:sz="0" w:space="0" w:color="auto"/>
        <w:left w:val="none" w:sz="0" w:space="0" w:color="auto"/>
        <w:bottom w:val="none" w:sz="0" w:space="0" w:color="auto"/>
        <w:right w:val="none" w:sz="0" w:space="0" w:color="auto"/>
      </w:divBdr>
    </w:div>
    <w:div w:id="690880823">
      <w:bodyDiv w:val="1"/>
      <w:marLeft w:val="0"/>
      <w:marRight w:val="0"/>
      <w:marTop w:val="0"/>
      <w:marBottom w:val="0"/>
      <w:divBdr>
        <w:top w:val="none" w:sz="0" w:space="0" w:color="auto"/>
        <w:left w:val="none" w:sz="0" w:space="0" w:color="auto"/>
        <w:bottom w:val="none" w:sz="0" w:space="0" w:color="auto"/>
        <w:right w:val="none" w:sz="0" w:space="0" w:color="auto"/>
      </w:divBdr>
    </w:div>
    <w:div w:id="708837732">
      <w:bodyDiv w:val="1"/>
      <w:marLeft w:val="0"/>
      <w:marRight w:val="0"/>
      <w:marTop w:val="0"/>
      <w:marBottom w:val="0"/>
      <w:divBdr>
        <w:top w:val="none" w:sz="0" w:space="0" w:color="auto"/>
        <w:left w:val="none" w:sz="0" w:space="0" w:color="auto"/>
        <w:bottom w:val="none" w:sz="0" w:space="0" w:color="auto"/>
        <w:right w:val="none" w:sz="0" w:space="0" w:color="auto"/>
      </w:divBdr>
    </w:div>
    <w:div w:id="710493314">
      <w:bodyDiv w:val="1"/>
      <w:marLeft w:val="0"/>
      <w:marRight w:val="0"/>
      <w:marTop w:val="0"/>
      <w:marBottom w:val="0"/>
      <w:divBdr>
        <w:top w:val="none" w:sz="0" w:space="0" w:color="auto"/>
        <w:left w:val="none" w:sz="0" w:space="0" w:color="auto"/>
        <w:bottom w:val="none" w:sz="0" w:space="0" w:color="auto"/>
        <w:right w:val="none" w:sz="0" w:space="0" w:color="auto"/>
      </w:divBdr>
    </w:div>
    <w:div w:id="712316728">
      <w:bodyDiv w:val="1"/>
      <w:marLeft w:val="0"/>
      <w:marRight w:val="0"/>
      <w:marTop w:val="0"/>
      <w:marBottom w:val="0"/>
      <w:divBdr>
        <w:top w:val="none" w:sz="0" w:space="0" w:color="auto"/>
        <w:left w:val="none" w:sz="0" w:space="0" w:color="auto"/>
        <w:bottom w:val="none" w:sz="0" w:space="0" w:color="auto"/>
        <w:right w:val="none" w:sz="0" w:space="0" w:color="auto"/>
      </w:divBdr>
      <w:divsChild>
        <w:div w:id="1592205377">
          <w:marLeft w:val="0"/>
          <w:marRight w:val="0"/>
          <w:marTop w:val="0"/>
          <w:marBottom w:val="0"/>
          <w:divBdr>
            <w:top w:val="none" w:sz="0" w:space="0" w:color="auto"/>
            <w:left w:val="none" w:sz="0" w:space="0" w:color="auto"/>
            <w:bottom w:val="single" w:sz="6" w:space="0" w:color="CCCCCC"/>
            <w:right w:val="none" w:sz="0" w:space="0" w:color="auto"/>
          </w:divBdr>
        </w:div>
        <w:div w:id="1912811728">
          <w:marLeft w:val="0"/>
          <w:marRight w:val="0"/>
          <w:marTop w:val="0"/>
          <w:marBottom w:val="0"/>
          <w:divBdr>
            <w:top w:val="none" w:sz="0" w:space="0" w:color="auto"/>
            <w:left w:val="none" w:sz="0" w:space="0" w:color="auto"/>
            <w:bottom w:val="single" w:sz="6" w:space="0" w:color="CCCCCC"/>
            <w:right w:val="none" w:sz="0" w:space="0" w:color="auto"/>
          </w:divBdr>
        </w:div>
      </w:divsChild>
    </w:div>
    <w:div w:id="732312837">
      <w:bodyDiv w:val="1"/>
      <w:marLeft w:val="0"/>
      <w:marRight w:val="0"/>
      <w:marTop w:val="0"/>
      <w:marBottom w:val="0"/>
      <w:divBdr>
        <w:top w:val="none" w:sz="0" w:space="0" w:color="auto"/>
        <w:left w:val="none" w:sz="0" w:space="0" w:color="auto"/>
        <w:bottom w:val="none" w:sz="0" w:space="0" w:color="auto"/>
        <w:right w:val="none" w:sz="0" w:space="0" w:color="auto"/>
      </w:divBdr>
      <w:divsChild>
        <w:div w:id="549612155">
          <w:marLeft w:val="0"/>
          <w:marRight w:val="0"/>
          <w:marTop w:val="0"/>
          <w:marBottom w:val="0"/>
          <w:divBdr>
            <w:top w:val="none" w:sz="0" w:space="0" w:color="auto"/>
            <w:left w:val="none" w:sz="0" w:space="0" w:color="auto"/>
            <w:bottom w:val="single" w:sz="6" w:space="0" w:color="CCCCCC"/>
            <w:right w:val="none" w:sz="0" w:space="0" w:color="auto"/>
          </w:divBdr>
        </w:div>
        <w:div w:id="536086196">
          <w:marLeft w:val="0"/>
          <w:marRight w:val="0"/>
          <w:marTop w:val="0"/>
          <w:marBottom w:val="0"/>
          <w:divBdr>
            <w:top w:val="none" w:sz="0" w:space="0" w:color="auto"/>
            <w:left w:val="none" w:sz="0" w:space="0" w:color="auto"/>
            <w:bottom w:val="single" w:sz="6" w:space="0" w:color="CCCCCC"/>
            <w:right w:val="none" w:sz="0" w:space="0" w:color="auto"/>
          </w:divBdr>
        </w:div>
      </w:divsChild>
    </w:div>
    <w:div w:id="737284984">
      <w:bodyDiv w:val="1"/>
      <w:marLeft w:val="0"/>
      <w:marRight w:val="0"/>
      <w:marTop w:val="0"/>
      <w:marBottom w:val="0"/>
      <w:divBdr>
        <w:top w:val="none" w:sz="0" w:space="0" w:color="auto"/>
        <w:left w:val="none" w:sz="0" w:space="0" w:color="auto"/>
        <w:bottom w:val="none" w:sz="0" w:space="0" w:color="auto"/>
        <w:right w:val="none" w:sz="0" w:space="0" w:color="auto"/>
      </w:divBdr>
    </w:div>
    <w:div w:id="740641881">
      <w:bodyDiv w:val="1"/>
      <w:marLeft w:val="0"/>
      <w:marRight w:val="0"/>
      <w:marTop w:val="0"/>
      <w:marBottom w:val="0"/>
      <w:divBdr>
        <w:top w:val="none" w:sz="0" w:space="0" w:color="auto"/>
        <w:left w:val="none" w:sz="0" w:space="0" w:color="auto"/>
        <w:bottom w:val="none" w:sz="0" w:space="0" w:color="auto"/>
        <w:right w:val="none" w:sz="0" w:space="0" w:color="auto"/>
      </w:divBdr>
    </w:div>
    <w:div w:id="752705511">
      <w:bodyDiv w:val="1"/>
      <w:marLeft w:val="0"/>
      <w:marRight w:val="0"/>
      <w:marTop w:val="0"/>
      <w:marBottom w:val="0"/>
      <w:divBdr>
        <w:top w:val="none" w:sz="0" w:space="0" w:color="auto"/>
        <w:left w:val="none" w:sz="0" w:space="0" w:color="auto"/>
        <w:bottom w:val="none" w:sz="0" w:space="0" w:color="auto"/>
        <w:right w:val="none" w:sz="0" w:space="0" w:color="auto"/>
      </w:divBdr>
      <w:divsChild>
        <w:div w:id="609319948">
          <w:marLeft w:val="0"/>
          <w:marRight w:val="0"/>
          <w:marTop w:val="0"/>
          <w:marBottom w:val="0"/>
          <w:divBdr>
            <w:top w:val="none" w:sz="0" w:space="0" w:color="auto"/>
            <w:left w:val="none" w:sz="0" w:space="0" w:color="auto"/>
            <w:bottom w:val="single" w:sz="6" w:space="0" w:color="CCCCCC"/>
            <w:right w:val="none" w:sz="0" w:space="0" w:color="auto"/>
          </w:divBdr>
        </w:div>
        <w:div w:id="266816058">
          <w:marLeft w:val="0"/>
          <w:marRight w:val="0"/>
          <w:marTop w:val="0"/>
          <w:marBottom w:val="0"/>
          <w:divBdr>
            <w:top w:val="none" w:sz="0" w:space="0" w:color="auto"/>
            <w:left w:val="none" w:sz="0" w:space="0" w:color="auto"/>
            <w:bottom w:val="single" w:sz="6" w:space="0" w:color="CCCCCC"/>
            <w:right w:val="none" w:sz="0" w:space="0" w:color="auto"/>
          </w:divBdr>
        </w:div>
      </w:divsChild>
    </w:div>
    <w:div w:id="783304316">
      <w:bodyDiv w:val="1"/>
      <w:marLeft w:val="0"/>
      <w:marRight w:val="0"/>
      <w:marTop w:val="0"/>
      <w:marBottom w:val="0"/>
      <w:divBdr>
        <w:top w:val="none" w:sz="0" w:space="0" w:color="auto"/>
        <w:left w:val="none" w:sz="0" w:space="0" w:color="auto"/>
        <w:bottom w:val="none" w:sz="0" w:space="0" w:color="auto"/>
        <w:right w:val="none" w:sz="0" w:space="0" w:color="auto"/>
      </w:divBdr>
    </w:div>
    <w:div w:id="794832136">
      <w:bodyDiv w:val="1"/>
      <w:marLeft w:val="0"/>
      <w:marRight w:val="0"/>
      <w:marTop w:val="0"/>
      <w:marBottom w:val="0"/>
      <w:divBdr>
        <w:top w:val="none" w:sz="0" w:space="0" w:color="auto"/>
        <w:left w:val="none" w:sz="0" w:space="0" w:color="auto"/>
        <w:bottom w:val="none" w:sz="0" w:space="0" w:color="auto"/>
        <w:right w:val="none" w:sz="0" w:space="0" w:color="auto"/>
      </w:divBdr>
    </w:div>
    <w:div w:id="796337374">
      <w:bodyDiv w:val="1"/>
      <w:marLeft w:val="0"/>
      <w:marRight w:val="0"/>
      <w:marTop w:val="0"/>
      <w:marBottom w:val="0"/>
      <w:divBdr>
        <w:top w:val="none" w:sz="0" w:space="0" w:color="auto"/>
        <w:left w:val="none" w:sz="0" w:space="0" w:color="auto"/>
        <w:bottom w:val="none" w:sz="0" w:space="0" w:color="auto"/>
        <w:right w:val="none" w:sz="0" w:space="0" w:color="auto"/>
      </w:divBdr>
      <w:divsChild>
        <w:div w:id="1019815663">
          <w:marLeft w:val="0"/>
          <w:marRight w:val="0"/>
          <w:marTop w:val="0"/>
          <w:marBottom w:val="0"/>
          <w:divBdr>
            <w:top w:val="none" w:sz="0" w:space="0" w:color="auto"/>
            <w:left w:val="none" w:sz="0" w:space="0" w:color="auto"/>
            <w:bottom w:val="single" w:sz="6" w:space="0" w:color="CCCCCC"/>
            <w:right w:val="none" w:sz="0" w:space="0" w:color="auto"/>
          </w:divBdr>
        </w:div>
        <w:div w:id="601914745">
          <w:marLeft w:val="0"/>
          <w:marRight w:val="0"/>
          <w:marTop w:val="0"/>
          <w:marBottom w:val="0"/>
          <w:divBdr>
            <w:top w:val="none" w:sz="0" w:space="0" w:color="auto"/>
            <w:left w:val="none" w:sz="0" w:space="0" w:color="auto"/>
            <w:bottom w:val="single" w:sz="6" w:space="0" w:color="CCCCCC"/>
            <w:right w:val="none" w:sz="0" w:space="0" w:color="auto"/>
          </w:divBdr>
        </w:div>
      </w:divsChild>
    </w:div>
    <w:div w:id="819424484">
      <w:bodyDiv w:val="1"/>
      <w:marLeft w:val="0"/>
      <w:marRight w:val="0"/>
      <w:marTop w:val="0"/>
      <w:marBottom w:val="0"/>
      <w:divBdr>
        <w:top w:val="none" w:sz="0" w:space="0" w:color="auto"/>
        <w:left w:val="none" w:sz="0" w:space="0" w:color="auto"/>
        <w:bottom w:val="none" w:sz="0" w:space="0" w:color="auto"/>
        <w:right w:val="none" w:sz="0" w:space="0" w:color="auto"/>
      </w:divBdr>
      <w:divsChild>
        <w:div w:id="1664504639">
          <w:marLeft w:val="0"/>
          <w:marRight w:val="0"/>
          <w:marTop w:val="0"/>
          <w:marBottom w:val="0"/>
          <w:divBdr>
            <w:top w:val="none" w:sz="0" w:space="0" w:color="auto"/>
            <w:left w:val="none" w:sz="0" w:space="0" w:color="auto"/>
            <w:bottom w:val="single" w:sz="6" w:space="0" w:color="CCCCCC"/>
            <w:right w:val="none" w:sz="0" w:space="0" w:color="auto"/>
          </w:divBdr>
        </w:div>
      </w:divsChild>
    </w:div>
    <w:div w:id="820272573">
      <w:bodyDiv w:val="1"/>
      <w:marLeft w:val="0"/>
      <w:marRight w:val="0"/>
      <w:marTop w:val="0"/>
      <w:marBottom w:val="0"/>
      <w:divBdr>
        <w:top w:val="none" w:sz="0" w:space="0" w:color="auto"/>
        <w:left w:val="none" w:sz="0" w:space="0" w:color="auto"/>
        <w:bottom w:val="none" w:sz="0" w:space="0" w:color="auto"/>
        <w:right w:val="none" w:sz="0" w:space="0" w:color="auto"/>
      </w:divBdr>
    </w:div>
    <w:div w:id="824467911">
      <w:bodyDiv w:val="1"/>
      <w:marLeft w:val="0"/>
      <w:marRight w:val="0"/>
      <w:marTop w:val="0"/>
      <w:marBottom w:val="0"/>
      <w:divBdr>
        <w:top w:val="none" w:sz="0" w:space="0" w:color="auto"/>
        <w:left w:val="none" w:sz="0" w:space="0" w:color="auto"/>
        <w:bottom w:val="none" w:sz="0" w:space="0" w:color="auto"/>
        <w:right w:val="none" w:sz="0" w:space="0" w:color="auto"/>
      </w:divBdr>
      <w:divsChild>
        <w:div w:id="1171337143">
          <w:marLeft w:val="0"/>
          <w:marRight w:val="0"/>
          <w:marTop w:val="0"/>
          <w:marBottom w:val="0"/>
          <w:divBdr>
            <w:top w:val="none" w:sz="0" w:space="0" w:color="auto"/>
            <w:left w:val="none" w:sz="0" w:space="0" w:color="auto"/>
            <w:bottom w:val="single" w:sz="6" w:space="0" w:color="CCCCCC"/>
            <w:right w:val="none" w:sz="0" w:space="0" w:color="auto"/>
          </w:divBdr>
        </w:div>
        <w:div w:id="301621598">
          <w:marLeft w:val="0"/>
          <w:marRight w:val="0"/>
          <w:marTop w:val="0"/>
          <w:marBottom w:val="0"/>
          <w:divBdr>
            <w:top w:val="none" w:sz="0" w:space="0" w:color="auto"/>
            <w:left w:val="none" w:sz="0" w:space="0" w:color="auto"/>
            <w:bottom w:val="single" w:sz="6" w:space="0" w:color="CCCCCC"/>
            <w:right w:val="none" w:sz="0" w:space="0" w:color="auto"/>
          </w:divBdr>
        </w:div>
        <w:div w:id="97458430">
          <w:marLeft w:val="0"/>
          <w:marRight w:val="0"/>
          <w:marTop w:val="0"/>
          <w:marBottom w:val="0"/>
          <w:divBdr>
            <w:top w:val="none" w:sz="0" w:space="0" w:color="auto"/>
            <w:left w:val="none" w:sz="0" w:space="0" w:color="auto"/>
            <w:bottom w:val="single" w:sz="6" w:space="0" w:color="CCCCCC"/>
            <w:right w:val="none" w:sz="0" w:space="0" w:color="auto"/>
          </w:divBdr>
        </w:div>
        <w:div w:id="1205677429">
          <w:marLeft w:val="0"/>
          <w:marRight w:val="0"/>
          <w:marTop w:val="0"/>
          <w:marBottom w:val="0"/>
          <w:divBdr>
            <w:top w:val="none" w:sz="0" w:space="0" w:color="auto"/>
            <w:left w:val="none" w:sz="0" w:space="0" w:color="auto"/>
            <w:bottom w:val="single" w:sz="6" w:space="0" w:color="CCCCCC"/>
            <w:right w:val="none" w:sz="0" w:space="0" w:color="auto"/>
          </w:divBdr>
        </w:div>
        <w:div w:id="1854681083">
          <w:marLeft w:val="0"/>
          <w:marRight w:val="0"/>
          <w:marTop w:val="0"/>
          <w:marBottom w:val="0"/>
          <w:divBdr>
            <w:top w:val="none" w:sz="0" w:space="0" w:color="auto"/>
            <w:left w:val="none" w:sz="0" w:space="0" w:color="auto"/>
            <w:bottom w:val="single" w:sz="6" w:space="0" w:color="CCCCCC"/>
            <w:right w:val="none" w:sz="0" w:space="0" w:color="auto"/>
          </w:divBdr>
        </w:div>
        <w:div w:id="1445077653">
          <w:marLeft w:val="0"/>
          <w:marRight w:val="0"/>
          <w:marTop w:val="0"/>
          <w:marBottom w:val="0"/>
          <w:divBdr>
            <w:top w:val="none" w:sz="0" w:space="0" w:color="auto"/>
            <w:left w:val="none" w:sz="0" w:space="0" w:color="auto"/>
            <w:bottom w:val="single" w:sz="6" w:space="0" w:color="CCCCCC"/>
            <w:right w:val="none" w:sz="0" w:space="0" w:color="auto"/>
          </w:divBdr>
        </w:div>
      </w:divsChild>
    </w:div>
    <w:div w:id="862941226">
      <w:bodyDiv w:val="1"/>
      <w:marLeft w:val="0"/>
      <w:marRight w:val="0"/>
      <w:marTop w:val="0"/>
      <w:marBottom w:val="0"/>
      <w:divBdr>
        <w:top w:val="none" w:sz="0" w:space="0" w:color="auto"/>
        <w:left w:val="none" w:sz="0" w:space="0" w:color="auto"/>
        <w:bottom w:val="none" w:sz="0" w:space="0" w:color="auto"/>
        <w:right w:val="none" w:sz="0" w:space="0" w:color="auto"/>
      </w:divBdr>
    </w:div>
    <w:div w:id="864445883">
      <w:bodyDiv w:val="1"/>
      <w:marLeft w:val="0"/>
      <w:marRight w:val="0"/>
      <w:marTop w:val="0"/>
      <w:marBottom w:val="0"/>
      <w:divBdr>
        <w:top w:val="none" w:sz="0" w:space="0" w:color="auto"/>
        <w:left w:val="none" w:sz="0" w:space="0" w:color="auto"/>
        <w:bottom w:val="none" w:sz="0" w:space="0" w:color="auto"/>
        <w:right w:val="none" w:sz="0" w:space="0" w:color="auto"/>
      </w:divBdr>
    </w:div>
    <w:div w:id="873228392">
      <w:bodyDiv w:val="1"/>
      <w:marLeft w:val="0"/>
      <w:marRight w:val="0"/>
      <w:marTop w:val="0"/>
      <w:marBottom w:val="0"/>
      <w:divBdr>
        <w:top w:val="none" w:sz="0" w:space="0" w:color="auto"/>
        <w:left w:val="none" w:sz="0" w:space="0" w:color="auto"/>
        <w:bottom w:val="none" w:sz="0" w:space="0" w:color="auto"/>
        <w:right w:val="none" w:sz="0" w:space="0" w:color="auto"/>
      </w:divBdr>
    </w:div>
    <w:div w:id="889536873">
      <w:bodyDiv w:val="1"/>
      <w:marLeft w:val="0"/>
      <w:marRight w:val="0"/>
      <w:marTop w:val="0"/>
      <w:marBottom w:val="0"/>
      <w:divBdr>
        <w:top w:val="none" w:sz="0" w:space="0" w:color="auto"/>
        <w:left w:val="none" w:sz="0" w:space="0" w:color="auto"/>
        <w:bottom w:val="none" w:sz="0" w:space="0" w:color="auto"/>
        <w:right w:val="none" w:sz="0" w:space="0" w:color="auto"/>
      </w:divBdr>
    </w:div>
    <w:div w:id="897715373">
      <w:bodyDiv w:val="1"/>
      <w:marLeft w:val="0"/>
      <w:marRight w:val="0"/>
      <w:marTop w:val="0"/>
      <w:marBottom w:val="0"/>
      <w:divBdr>
        <w:top w:val="none" w:sz="0" w:space="0" w:color="auto"/>
        <w:left w:val="none" w:sz="0" w:space="0" w:color="auto"/>
        <w:bottom w:val="none" w:sz="0" w:space="0" w:color="auto"/>
        <w:right w:val="none" w:sz="0" w:space="0" w:color="auto"/>
      </w:divBdr>
    </w:div>
    <w:div w:id="909778769">
      <w:bodyDiv w:val="1"/>
      <w:marLeft w:val="0"/>
      <w:marRight w:val="0"/>
      <w:marTop w:val="0"/>
      <w:marBottom w:val="0"/>
      <w:divBdr>
        <w:top w:val="none" w:sz="0" w:space="0" w:color="auto"/>
        <w:left w:val="none" w:sz="0" w:space="0" w:color="auto"/>
        <w:bottom w:val="none" w:sz="0" w:space="0" w:color="auto"/>
        <w:right w:val="none" w:sz="0" w:space="0" w:color="auto"/>
      </w:divBdr>
    </w:div>
    <w:div w:id="928200340">
      <w:bodyDiv w:val="1"/>
      <w:marLeft w:val="0"/>
      <w:marRight w:val="0"/>
      <w:marTop w:val="0"/>
      <w:marBottom w:val="0"/>
      <w:divBdr>
        <w:top w:val="none" w:sz="0" w:space="0" w:color="auto"/>
        <w:left w:val="none" w:sz="0" w:space="0" w:color="auto"/>
        <w:bottom w:val="none" w:sz="0" w:space="0" w:color="auto"/>
        <w:right w:val="none" w:sz="0" w:space="0" w:color="auto"/>
      </w:divBdr>
    </w:div>
    <w:div w:id="929310028">
      <w:bodyDiv w:val="1"/>
      <w:marLeft w:val="0"/>
      <w:marRight w:val="0"/>
      <w:marTop w:val="0"/>
      <w:marBottom w:val="0"/>
      <w:divBdr>
        <w:top w:val="none" w:sz="0" w:space="0" w:color="auto"/>
        <w:left w:val="none" w:sz="0" w:space="0" w:color="auto"/>
        <w:bottom w:val="none" w:sz="0" w:space="0" w:color="auto"/>
        <w:right w:val="none" w:sz="0" w:space="0" w:color="auto"/>
      </w:divBdr>
    </w:div>
    <w:div w:id="961038341">
      <w:bodyDiv w:val="1"/>
      <w:marLeft w:val="0"/>
      <w:marRight w:val="0"/>
      <w:marTop w:val="0"/>
      <w:marBottom w:val="0"/>
      <w:divBdr>
        <w:top w:val="none" w:sz="0" w:space="0" w:color="auto"/>
        <w:left w:val="none" w:sz="0" w:space="0" w:color="auto"/>
        <w:bottom w:val="none" w:sz="0" w:space="0" w:color="auto"/>
        <w:right w:val="none" w:sz="0" w:space="0" w:color="auto"/>
      </w:divBdr>
      <w:divsChild>
        <w:div w:id="881671589">
          <w:marLeft w:val="0"/>
          <w:marRight w:val="0"/>
          <w:marTop w:val="0"/>
          <w:marBottom w:val="0"/>
          <w:divBdr>
            <w:top w:val="none" w:sz="0" w:space="0" w:color="auto"/>
            <w:left w:val="none" w:sz="0" w:space="0" w:color="auto"/>
            <w:bottom w:val="single" w:sz="6" w:space="0" w:color="CCCCCC"/>
            <w:right w:val="none" w:sz="0" w:space="0" w:color="auto"/>
          </w:divBdr>
        </w:div>
        <w:div w:id="172914918">
          <w:marLeft w:val="0"/>
          <w:marRight w:val="0"/>
          <w:marTop w:val="0"/>
          <w:marBottom w:val="0"/>
          <w:divBdr>
            <w:top w:val="none" w:sz="0" w:space="0" w:color="auto"/>
            <w:left w:val="none" w:sz="0" w:space="0" w:color="auto"/>
            <w:bottom w:val="single" w:sz="6" w:space="0" w:color="CCCCCC"/>
            <w:right w:val="none" w:sz="0" w:space="0" w:color="auto"/>
          </w:divBdr>
        </w:div>
      </w:divsChild>
    </w:div>
    <w:div w:id="974871223">
      <w:bodyDiv w:val="1"/>
      <w:marLeft w:val="0"/>
      <w:marRight w:val="0"/>
      <w:marTop w:val="0"/>
      <w:marBottom w:val="0"/>
      <w:divBdr>
        <w:top w:val="none" w:sz="0" w:space="0" w:color="auto"/>
        <w:left w:val="none" w:sz="0" w:space="0" w:color="auto"/>
        <w:bottom w:val="none" w:sz="0" w:space="0" w:color="auto"/>
        <w:right w:val="none" w:sz="0" w:space="0" w:color="auto"/>
      </w:divBdr>
    </w:div>
    <w:div w:id="983267608">
      <w:bodyDiv w:val="1"/>
      <w:marLeft w:val="0"/>
      <w:marRight w:val="0"/>
      <w:marTop w:val="0"/>
      <w:marBottom w:val="0"/>
      <w:divBdr>
        <w:top w:val="none" w:sz="0" w:space="0" w:color="auto"/>
        <w:left w:val="none" w:sz="0" w:space="0" w:color="auto"/>
        <w:bottom w:val="none" w:sz="0" w:space="0" w:color="auto"/>
        <w:right w:val="none" w:sz="0" w:space="0" w:color="auto"/>
      </w:divBdr>
    </w:div>
    <w:div w:id="995108392">
      <w:bodyDiv w:val="1"/>
      <w:marLeft w:val="0"/>
      <w:marRight w:val="0"/>
      <w:marTop w:val="0"/>
      <w:marBottom w:val="0"/>
      <w:divBdr>
        <w:top w:val="none" w:sz="0" w:space="0" w:color="auto"/>
        <w:left w:val="none" w:sz="0" w:space="0" w:color="auto"/>
        <w:bottom w:val="none" w:sz="0" w:space="0" w:color="auto"/>
        <w:right w:val="none" w:sz="0" w:space="0" w:color="auto"/>
      </w:divBdr>
    </w:div>
    <w:div w:id="1006178704">
      <w:bodyDiv w:val="1"/>
      <w:marLeft w:val="0"/>
      <w:marRight w:val="0"/>
      <w:marTop w:val="0"/>
      <w:marBottom w:val="0"/>
      <w:divBdr>
        <w:top w:val="none" w:sz="0" w:space="0" w:color="auto"/>
        <w:left w:val="none" w:sz="0" w:space="0" w:color="auto"/>
        <w:bottom w:val="none" w:sz="0" w:space="0" w:color="auto"/>
        <w:right w:val="none" w:sz="0" w:space="0" w:color="auto"/>
      </w:divBdr>
    </w:div>
    <w:div w:id="1024870146">
      <w:bodyDiv w:val="1"/>
      <w:marLeft w:val="0"/>
      <w:marRight w:val="0"/>
      <w:marTop w:val="0"/>
      <w:marBottom w:val="0"/>
      <w:divBdr>
        <w:top w:val="none" w:sz="0" w:space="0" w:color="auto"/>
        <w:left w:val="none" w:sz="0" w:space="0" w:color="auto"/>
        <w:bottom w:val="none" w:sz="0" w:space="0" w:color="auto"/>
        <w:right w:val="none" w:sz="0" w:space="0" w:color="auto"/>
      </w:divBdr>
    </w:div>
    <w:div w:id="1041173413">
      <w:bodyDiv w:val="1"/>
      <w:marLeft w:val="0"/>
      <w:marRight w:val="0"/>
      <w:marTop w:val="0"/>
      <w:marBottom w:val="0"/>
      <w:divBdr>
        <w:top w:val="none" w:sz="0" w:space="0" w:color="auto"/>
        <w:left w:val="none" w:sz="0" w:space="0" w:color="auto"/>
        <w:bottom w:val="none" w:sz="0" w:space="0" w:color="auto"/>
        <w:right w:val="none" w:sz="0" w:space="0" w:color="auto"/>
      </w:divBdr>
    </w:div>
    <w:div w:id="1044913555">
      <w:bodyDiv w:val="1"/>
      <w:marLeft w:val="0"/>
      <w:marRight w:val="0"/>
      <w:marTop w:val="0"/>
      <w:marBottom w:val="0"/>
      <w:divBdr>
        <w:top w:val="none" w:sz="0" w:space="0" w:color="auto"/>
        <w:left w:val="none" w:sz="0" w:space="0" w:color="auto"/>
        <w:bottom w:val="none" w:sz="0" w:space="0" w:color="auto"/>
        <w:right w:val="none" w:sz="0" w:space="0" w:color="auto"/>
      </w:divBdr>
    </w:div>
    <w:div w:id="1078870400">
      <w:bodyDiv w:val="1"/>
      <w:marLeft w:val="0"/>
      <w:marRight w:val="0"/>
      <w:marTop w:val="0"/>
      <w:marBottom w:val="0"/>
      <w:divBdr>
        <w:top w:val="none" w:sz="0" w:space="0" w:color="auto"/>
        <w:left w:val="none" w:sz="0" w:space="0" w:color="auto"/>
        <w:bottom w:val="none" w:sz="0" w:space="0" w:color="auto"/>
        <w:right w:val="none" w:sz="0" w:space="0" w:color="auto"/>
      </w:divBdr>
    </w:div>
    <w:div w:id="1085567044">
      <w:bodyDiv w:val="1"/>
      <w:marLeft w:val="0"/>
      <w:marRight w:val="0"/>
      <w:marTop w:val="0"/>
      <w:marBottom w:val="0"/>
      <w:divBdr>
        <w:top w:val="none" w:sz="0" w:space="0" w:color="auto"/>
        <w:left w:val="none" w:sz="0" w:space="0" w:color="auto"/>
        <w:bottom w:val="none" w:sz="0" w:space="0" w:color="auto"/>
        <w:right w:val="none" w:sz="0" w:space="0" w:color="auto"/>
      </w:divBdr>
    </w:div>
    <w:div w:id="1237546025">
      <w:bodyDiv w:val="1"/>
      <w:marLeft w:val="0"/>
      <w:marRight w:val="0"/>
      <w:marTop w:val="0"/>
      <w:marBottom w:val="0"/>
      <w:divBdr>
        <w:top w:val="none" w:sz="0" w:space="0" w:color="auto"/>
        <w:left w:val="none" w:sz="0" w:space="0" w:color="auto"/>
        <w:bottom w:val="none" w:sz="0" w:space="0" w:color="auto"/>
        <w:right w:val="none" w:sz="0" w:space="0" w:color="auto"/>
      </w:divBdr>
    </w:div>
    <w:div w:id="1239243449">
      <w:bodyDiv w:val="1"/>
      <w:marLeft w:val="0"/>
      <w:marRight w:val="0"/>
      <w:marTop w:val="0"/>
      <w:marBottom w:val="0"/>
      <w:divBdr>
        <w:top w:val="none" w:sz="0" w:space="0" w:color="auto"/>
        <w:left w:val="none" w:sz="0" w:space="0" w:color="auto"/>
        <w:bottom w:val="none" w:sz="0" w:space="0" w:color="auto"/>
        <w:right w:val="none" w:sz="0" w:space="0" w:color="auto"/>
      </w:divBdr>
      <w:divsChild>
        <w:div w:id="541093617">
          <w:marLeft w:val="0"/>
          <w:marRight w:val="0"/>
          <w:marTop w:val="0"/>
          <w:marBottom w:val="0"/>
          <w:divBdr>
            <w:top w:val="none" w:sz="0" w:space="0" w:color="auto"/>
            <w:left w:val="none" w:sz="0" w:space="0" w:color="auto"/>
            <w:bottom w:val="single" w:sz="6" w:space="0" w:color="CCCCCC"/>
            <w:right w:val="none" w:sz="0" w:space="0" w:color="auto"/>
          </w:divBdr>
        </w:div>
        <w:div w:id="1266496703">
          <w:marLeft w:val="0"/>
          <w:marRight w:val="0"/>
          <w:marTop w:val="0"/>
          <w:marBottom w:val="0"/>
          <w:divBdr>
            <w:top w:val="none" w:sz="0" w:space="0" w:color="auto"/>
            <w:left w:val="none" w:sz="0" w:space="0" w:color="auto"/>
            <w:bottom w:val="single" w:sz="6" w:space="0" w:color="CCCCCC"/>
            <w:right w:val="none" w:sz="0" w:space="0" w:color="auto"/>
          </w:divBdr>
        </w:div>
        <w:div w:id="250359303">
          <w:marLeft w:val="0"/>
          <w:marRight w:val="0"/>
          <w:marTop w:val="0"/>
          <w:marBottom w:val="0"/>
          <w:divBdr>
            <w:top w:val="none" w:sz="0" w:space="0" w:color="auto"/>
            <w:left w:val="none" w:sz="0" w:space="0" w:color="auto"/>
            <w:bottom w:val="single" w:sz="6" w:space="0" w:color="CCCCCC"/>
            <w:right w:val="none" w:sz="0" w:space="0" w:color="auto"/>
          </w:divBdr>
        </w:div>
      </w:divsChild>
    </w:div>
    <w:div w:id="1243371046">
      <w:bodyDiv w:val="1"/>
      <w:marLeft w:val="0"/>
      <w:marRight w:val="0"/>
      <w:marTop w:val="0"/>
      <w:marBottom w:val="0"/>
      <w:divBdr>
        <w:top w:val="none" w:sz="0" w:space="0" w:color="auto"/>
        <w:left w:val="none" w:sz="0" w:space="0" w:color="auto"/>
        <w:bottom w:val="none" w:sz="0" w:space="0" w:color="auto"/>
        <w:right w:val="none" w:sz="0" w:space="0" w:color="auto"/>
      </w:divBdr>
    </w:div>
    <w:div w:id="1250576662">
      <w:bodyDiv w:val="1"/>
      <w:marLeft w:val="0"/>
      <w:marRight w:val="0"/>
      <w:marTop w:val="0"/>
      <w:marBottom w:val="0"/>
      <w:divBdr>
        <w:top w:val="none" w:sz="0" w:space="0" w:color="auto"/>
        <w:left w:val="none" w:sz="0" w:space="0" w:color="auto"/>
        <w:bottom w:val="none" w:sz="0" w:space="0" w:color="auto"/>
        <w:right w:val="none" w:sz="0" w:space="0" w:color="auto"/>
      </w:divBdr>
    </w:div>
    <w:div w:id="1260993271">
      <w:bodyDiv w:val="1"/>
      <w:marLeft w:val="0"/>
      <w:marRight w:val="0"/>
      <w:marTop w:val="0"/>
      <w:marBottom w:val="0"/>
      <w:divBdr>
        <w:top w:val="none" w:sz="0" w:space="0" w:color="auto"/>
        <w:left w:val="none" w:sz="0" w:space="0" w:color="auto"/>
        <w:bottom w:val="none" w:sz="0" w:space="0" w:color="auto"/>
        <w:right w:val="none" w:sz="0" w:space="0" w:color="auto"/>
      </w:divBdr>
    </w:div>
    <w:div w:id="1301109622">
      <w:bodyDiv w:val="1"/>
      <w:marLeft w:val="0"/>
      <w:marRight w:val="0"/>
      <w:marTop w:val="0"/>
      <w:marBottom w:val="0"/>
      <w:divBdr>
        <w:top w:val="none" w:sz="0" w:space="0" w:color="auto"/>
        <w:left w:val="none" w:sz="0" w:space="0" w:color="auto"/>
        <w:bottom w:val="none" w:sz="0" w:space="0" w:color="auto"/>
        <w:right w:val="none" w:sz="0" w:space="0" w:color="auto"/>
      </w:divBdr>
    </w:div>
    <w:div w:id="1307971047">
      <w:bodyDiv w:val="1"/>
      <w:marLeft w:val="0"/>
      <w:marRight w:val="0"/>
      <w:marTop w:val="0"/>
      <w:marBottom w:val="0"/>
      <w:divBdr>
        <w:top w:val="none" w:sz="0" w:space="0" w:color="auto"/>
        <w:left w:val="none" w:sz="0" w:space="0" w:color="auto"/>
        <w:bottom w:val="none" w:sz="0" w:space="0" w:color="auto"/>
        <w:right w:val="none" w:sz="0" w:space="0" w:color="auto"/>
      </w:divBdr>
      <w:divsChild>
        <w:div w:id="880440881">
          <w:marLeft w:val="0"/>
          <w:marRight w:val="0"/>
          <w:marTop w:val="0"/>
          <w:marBottom w:val="0"/>
          <w:divBdr>
            <w:top w:val="none" w:sz="0" w:space="0" w:color="auto"/>
            <w:left w:val="none" w:sz="0" w:space="0" w:color="auto"/>
            <w:bottom w:val="single" w:sz="6" w:space="0" w:color="CCCCCC"/>
            <w:right w:val="none" w:sz="0" w:space="0" w:color="auto"/>
          </w:divBdr>
        </w:div>
        <w:div w:id="1751582748">
          <w:marLeft w:val="0"/>
          <w:marRight w:val="0"/>
          <w:marTop w:val="0"/>
          <w:marBottom w:val="0"/>
          <w:divBdr>
            <w:top w:val="none" w:sz="0" w:space="0" w:color="auto"/>
            <w:left w:val="none" w:sz="0" w:space="0" w:color="auto"/>
            <w:bottom w:val="single" w:sz="6" w:space="0" w:color="CCCCCC"/>
            <w:right w:val="none" w:sz="0" w:space="0" w:color="auto"/>
          </w:divBdr>
        </w:div>
        <w:div w:id="844051398">
          <w:marLeft w:val="0"/>
          <w:marRight w:val="0"/>
          <w:marTop w:val="0"/>
          <w:marBottom w:val="0"/>
          <w:divBdr>
            <w:top w:val="none" w:sz="0" w:space="0" w:color="auto"/>
            <w:left w:val="none" w:sz="0" w:space="0" w:color="auto"/>
            <w:bottom w:val="single" w:sz="6" w:space="0" w:color="CCCCCC"/>
            <w:right w:val="none" w:sz="0" w:space="0" w:color="auto"/>
          </w:divBdr>
        </w:div>
      </w:divsChild>
    </w:div>
    <w:div w:id="1322656214">
      <w:bodyDiv w:val="1"/>
      <w:marLeft w:val="0"/>
      <w:marRight w:val="0"/>
      <w:marTop w:val="0"/>
      <w:marBottom w:val="0"/>
      <w:divBdr>
        <w:top w:val="none" w:sz="0" w:space="0" w:color="auto"/>
        <w:left w:val="none" w:sz="0" w:space="0" w:color="auto"/>
        <w:bottom w:val="none" w:sz="0" w:space="0" w:color="auto"/>
        <w:right w:val="none" w:sz="0" w:space="0" w:color="auto"/>
      </w:divBdr>
      <w:divsChild>
        <w:div w:id="3212696">
          <w:marLeft w:val="0"/>
          <w:marRight w:val="0"/>
          <w:marTop w:val="0"/>
          <w:marBottom w:val="0"/>
          <w:divBdr>
            <w:top w:val="none" w:sz="0" w:space="0" w:color="auto"/>
            <w:left w:val="none" w:sz="0" w:space="0" w:color="auto"/>
            <w:bottom w:val="single" w:sz="6" w:space="0" w:color="CCCCCC"/>
            <w:right w:val="none" w:sz="0" w:space="0" w:color="auto"/>
          </w:divBdr>
        </w:div>
        <w:div w:id="784809909">
          <w:marLeft w:val="0"/>
          <w:marRight w:val="0"/>
          <w:marTop w:val="0"/>
          <w:marBottom w:val="0"/>
          <w:divBdr>
            <w:top w:val="none" w:sz="0" w:space="0" w:color="auto"/>
            <w:left w:val="none" w:sz="0" w:space="0" w:color="auto"/>
            <w:bottom w:val="single" w:sz="6" w:space="0" w:color="CCCCCC"/>
            <w:right w:val="none" w:sz="0" w:space="0" w:color="auto"/>
          </w:divBdr>
        </w:div>
        <w:div w:id="604650439">
          <w:marLeft w:val="0"/>
          <w:marRight w:val="0"/>
          <w:marTop w:val="0"/>
          <w:marBottom w:val="0"/>
          <w:divBdr>
            <w:top w:val="none" w:sz="0" w:space="0" w:color="auto"/>
            <w:left w:val="none" w:sz="0" w:space="0" w:color="auto"/>
            <w:bottom w:val="single" w:sz="6" w:space="0" w:color="CCCCCC"/>
            <w:right w:val="none" w:sz="0" w:space="0" w:color="auto"/>
          </w:divBdr>
        </w:div>
      </w:divsChild>
    </w:div>
    <w:div w:id="1324510859">
      <w:bodyDiv w:val="1"/>
      <w:marLeft w:val="0"/>
      <w:marRight w:val="0"/>
      <w:marTop w:val="0"/>
      <w:marBottom w:val="0"/>
      <w:divBdr>
        <w:top w:val="none" w:sz="0" w:space="0" w:color="auto"/>
        <w:left w:val="none" w:sz="0" w:space="0" w:color="auto"/>
        <w:bottom w:val="none" w:sz="0" w:space="0" w:color="auto"/>
        <w:right w:val="none" w:sz="0" w:space="0" w:color="auto"/>
      </w:divBdr>
    </w:div>
    <w:div w:id="1383484658">
      <w:bodyDiv w:val="1"/>
      <w:marLeft w:val="0"/>
      <w:marRight w:val="0"/>
      <w:marTop w:val="0"/>
      <w:marBottom w:val="0"/>
      <w:divBdr>
        <w:top w:val="none" w:sz="0" w:space="0" w:color="auto"/>
        <w:left w:val="none" w:sz="0" w:space="0" w:color="auto"/>
        <w:bottom w:val="none" w:sz="0" w:space="0" w:color="auto"/>
        <w:right w:val="none" w:sz="0" w:space="0" w:color="auto"/>
      </w:divBdr>
    </w:div>
    <w:div w:id="1426615582">
      <w:bodyDiv w:val="1"/>
      <w:marLeft w:val="0"/>
      <w:marRight w:val="0"/>
      <w:marTop w:val="0"/>
      <w:marBottom w:val="0"/>
      <w:divBdr>
        <w:top w:val="none" w:sz="0" w:space="0" w:color="auto"/>
        <w:left w:val="none" w:sz="0" w:space="0" w:color="auto"/>
        <w:bottom w:val="none" w:sz="0" w:space="0" w:color="auto"/>
        <w:right w:val="none" w:sz="0" w:space="0" w:color="auto"/>
      </w:divBdr>
    </w:div>
    <w:div w:id="1469711331">
      <w:bodyDiv w:val="1"/>
      <w:marLeft w:val="0"/>
      <w:marRight w:val="0"/>
      <w:marTop w:val="0"/>
      <w:marBottom w:val="0"/>
      <w:divBdr>
        <w:top w:val="none" w:sz="0" w:space="0" w:color="auto"/>
        <w:left w:val="none" w:sz="0" w:space="0" w:color="auto"/>
        <w:bottom w:val="none" w:sz="0" w:space="0" w:color="auto"/>
        <w:right w:val="none" w:sz="0" w:space="0" w:color="auto"/>
      </w:divBdr>
      <w:divsChild>
        <w:div w:id="1177579635">
          <w:marLeft w:val="0"/>
          <w:marRight w:val="0"/>
          <w:marTop w:val="0"/>
          <w:marBottom w:val="0"/>
          <w:divBdr>
            <w:top w:val="none" w:sz="0" w:space="0" w:color="auto"/>
            <w:left w:val="none" w:sz="0" w:space="0" w:color="auto"/>
            <w:bottom w:val="single" w:sz="6" w:space="0" w:color="CCCCCC"/>
            <w:right w:val="none" w:sz="0" w:space="0" w:color="auto"/>
          </w:divBdr>
        </w:div>
        <w:div w:id="648288931">
          <w:marLeft w:val="0"/>
          <w:marRight w:val="0"/>
          <w:marTop w:val="0"/>
          <w:marBottom w:val="0"/>
          <w:divBdr>
            <w:top w:val="none" w:sz="0" w:space="0" w:color="auto"/>
            <w:left w:val="none" w:sz="0" w:space="0" w:color="auto"/>
            <w:bottom w:val="single" w:sz="6" w:space="0" w:color="CCCCCC"/>
            <w:right w:val="none" w:sz="0" w:space="0" w:color="auto"/>
          </w:divBdr>
        </w:div>
        <w:div w:id="1975601698">
          <w:marLeft w:val="0"/>
          <w:marRight w:val="0"/>
          <w:marTop w:val="0"/>
          <w:marBottom w:val="0"/>
          <w:divBdr>
            <w:top w:val="none" w:sz="0" w:space="0" w:color="auto"/>
            <w:left w:val="none" w:sz="0" w:space="0" w:color="auto"/>
            <w:bottom w:val="single" w:sz="6" w:space="0" w:color="CCCCCC"/>
            <w:right w:val="none" w:sz="0" w:space="0" w:color="auto"/>
          </w:divBdr>
        </w:div>
        <w:div w:id="226838156">
          <w:marLeft w:val="0"/>
          <w:marRight w:val="0"/>
          <w:marTop w:val="0"/>
          <w:marBottom w:val="0"/>
          <w:divBdr>
            <w:top w:val="none" w:sz="0" w:space="0" w:color="auto"/>
            <w:left w:val="none" w:sz="0" w:space="0" w:color="auto"/>
            <w:bottom w:val="single" w:sz="6" w:space="0" w:color="CCCCCC"/>
            <w:right w:val="none" w:sz="0" w:space="0" w:color="auto"/>
          </w:divBdr>
        </w:div>
        <w:div w:id="2041466554">
          <w:marLeft w:val="0"/>
          <w:marRight w:val="0"/>
          <w:marTop w:val="0"/>
          <w:marBottom w:val="0"/>
          <w:divBdr>
            <w:top w:val="none" w:sz="0" w:space="0" w:color="auto"/>
            <w:left w:val="none" w:sz="0" w:space="0" w:color="auto"/>
            <w:bottom w:val="single" w:sz="6" w:space="0" w:color="CCCCCC"/>
            <w:right w:val="none" w:sz="0" w:space="0" w:color="auto"/>
          </w:divBdr>
        </w:div>
        <w:div w:id="1377700640">
          <w:marLeft w:val="0"/>
          <w:marRight w:val="0"/>
          <w:marTop w:val="0"/>
          <w:marBottom w:val="0"/>
          <w:divBdr>
            <w:top w:val="none" w:sz="0" w:space="0" w:color="auto"/>
            <w:left w:val="none" w:sz="0" w:space="0" w:color="auto"/>
            <w:bottom w:val="single" w:sz="6" w:space="0" w:color="CCCCCC"/>
            <w:right w:val="none" w:sz="0" w:space="0" w:color="auto"/>
          </w:divBdr>
        </w:div>
        <w:div w:id="1251544842">
          <w:marLeft w:val="0"/>
          <w:marRight w:val="0"/>
          <w:marTop w:val="0"/>
          <w:marBottom w:val="0"/>
          <w:divBdr>
            <w:top w:val="none" w:sz="0" w:space="0" w:color="auto"/>
            <w:left w:val="none" w:sz="0" w:space="0" w:color="auto"/>
            <w:bottom w:val="single" w:sz="6" w:space="0" w:color="CCCCCC"/>
            <w:right w:val="none" w:sz="0" w:space="0" w:color="auto"/>
          </w:divBdr>
        </w:div>
        <w:div w:id="116606736">
          <w:marLeft w:val="0"/>
          <w:marRight w:val="0"/>
          <w:marTop w:val="0"/>
          <w:marBottom w:val="0"/>
          <w:divBdr>
            <w:top w:val="none" w:sz="0" w:space="0" w:color="auto"/>
            <w:left w:val="none" w:sz="0" w:space="0" w:color="auto"/>
            <w:bottom w:val="single" w:sz="6" w:space="0" w:color="CCCCCC"/>
            <w:right w:val="none" w:sz="0" w:space="0" w:color="auto"/>
          </w:divBdr>
        </w:div>
      </w:divsChild>
    </w:div>
    <w:div w:id="1473213928">
      <w:bodyDiv w:val="1"/>
      <w:marLeft w:val="0"/>
      <w:marRight w:val="0"/>
      <w:marTop w:val="0"/>
      <w:marBottom w:val="0"/>
      <w:divBdr>
        <w:top w:val="none" w:sz="0" w:space="0" w:color="auto"/>
        <w:left w:val="none" w:sz="0" w:space="0" w:color="auto"/>
        <w:bottom w:val="none" w:sz="0" w:space="0" w:color="auto"/>
        <w:right w:val="none" w:sz="0" w:space="0" w:color="auto"/>
      </w:divBdr>
    </w:div>
    <w:div w:id="1490244688">
      <w:bodyDiv w:val="1"/>
      <w:marLeft w:val="0"/>
      <w:marRight w:val="0"/>
      <w:marTop w:val="0"/>
      <w:marBottom w:val="0"/>
      <w:divBdr>
        <w:top w:val="none" w:sz="0" w:space="0" w:color="auto"/>
        <w:left w:val="none" w:sz="0" w:space="0" w:color="auto"/>
        <w:bottom w:val="none" w:sz="0" w:space="0" w:color="auto"/>
        <w:right w:val="none" w:sz="0" w:space="0" w:color="auto"/>
      </w:divBdr>
    </w:div>
    <w:div w:id="1491095215">
      <w:bodyDiv w:val="1"/>
      <w:marLeft w:val="0"/>
      <w:marRight w:val="0"/>
      <w:marTop w:val="0"/>
      <w:marBottom w:val="0"/>
      <w:divBdr>
        <w:top w:val="none" w:sz="0" w:space="0" w:color="auto"/>
        <w:left w:val="none" w:sz="0" w:space="0" w:color="auto"/>
        <w:bottom w:val="none" w:sz="0" w:space="0" w:color="auto"/>
        <w:right w:val="none" w:sz="0" w:space="0" w:color="auto"/>
      </w:divBdr>
      <w:divsChild>
        <w:div w:id="1320772889">
          <w:marLeft w:val="0"/>
          <w:marRight w:val="0"/>
          <w:marTop w:val="0"/>
          <w:marBottom w:val="0"/>
          <w:divBdr>
            <w:top w:val="none" w:sz="0" w:space="0" w:color="auto"/>
            <w:left w:val="none" w:sz="0" w:space="0" w:color="auto"/>
            <w:bottom w:val="single" w:sz="6" w:space="0" w:color="CCCCCC"/>
            <w:right w:val="none" w:sz="0" w:space="0" w:color="auto"/>
          </w:divBdr>
        </w:div>
        <w:div w:id="536091182">
          <w:marLeft w:val="0"/>
          <w:marRight w:val="0"/>
          <w:marTop w:val="0"/>
          <w:marBottom w:val="0"/>
          <w:divBdr>
            <w:top w:val="none" w:sz="0" w:space="0" w:color="auto"/>
            <w:left w:val="none" w:sz="0" w:space="0" w:color="auto"/>
            <w:bottom w:val="single" w:sz="6" w:space="0" w:color="CCCCCC"/>
            <w:right w:val="none" w:sz="0" w:space="0" w:color="auto"/>
          </w:divBdr>
        </w:div>
      </w:divsChild>
    </w:div>
    <w:div w:id="1493521751">
      <w:bodyDiv w:val="1"/>
      <w:marLeft w:val="0"/>
      <w:marRight w:val="0"/>
      <w:marTop w:val="0"/>
      <w:marBottom w:val="0"/>
      <w:divBdr>
        <w:top w:val="none" w:sz="0" w:space="0" w:color="auto"/>
        <w:left w:val="none" w:sz="0" w:space="0" w:color="auto"/>
        <w:bottom w:val="none" w:sz="0" w:space="0" w:color="auto"/>
        <w:right w:val="none" w:sz="0" w:space="0" w:color="auto"/>
      </w:divBdr>
    </w:div>
    <w:div w:id="1507788584">
      <w:bodyDiv w:val="1"/>
      <w:marLeft w:val="0"/>
      <w:marRight w:val="0"/>
      <w:marTop w:val="0"/>
      <w:marBottom w:val="0"/>
      <w:divBdr>
        <w:top w:val="none" w:sz="0" w:space="0" w:color="auto"/>
        <w:left w:val="none" w:sz="0" w:space="0" w:color="auto"/>
        <w:bottom w:val="none" w:sz="0" w:space="0" w:color="auto"/>
        <w:right w:val="none" w:sz="0" w:space="0" w:color="auto"/>
      </w:divBdr>
    </w:div>
    <w:div w:id="1519007785">
      <w:bodyDiv w:val="1"/>
      <w:marLeft w:val="0"/>
      <w:marRight w:val="0"/>
      <w:marTop w:val="0"/>
      <w:marBottom w:val="0"/>
      <w:divBdr>
        <w:top w:val="none" w:sz="0" w:space="0" w:color="auto"/>
        <w:left w:val="none" w:sz="0" w:space="0" w:color="auto"/>
        <w:bottom w:val="none" w:sz="0" w:space="0" w:color="auto"/>
        <w:right w:val="none" w:sz="0" w:space="0" w:color="auto"/>
      </w:divBdr>
    </w:div>
    <w:div w:id="1526404590">
      <w:bodyDiv w:val="1"/>
      <w:marLeft w:val="0"/>
      <w:marRight w:val="0"/>
      <w:marTop w:val="0"/>
      <w:marBottom w:val="0"/>
      <w:divBdr>
        <w:top w:val="none" w:sz="0" w:space="0" w:color="auto"/>
        <w:left w:val="none" w:sz="0" w:space="0" w:color="auto"/>
        <w:bottom w:val="none" w:sz="0" w:space="0" w:color="auto"/>
        <w:right w:val="none" w:sz="0" w:space="0" w:color="auto"/>
      </w:divBdr>
    </w:div>
    <w:div w:id="1529953489">
      <w:bodyDiv w:val="1"/>
      <w:marLeft w:val="0"/>
      <w:marRight w:val="0"/>
      <w:marTop w:val="0"/>
      <w:marBottom w:val="0"/>
      <w:divBdr>
        <w:top w:val="none" w:sz="0" w:space="0" w:color="auto"/>
        <w:left w:val="none" w:sz="0" w:space="0" w:color="auto"/>
        <w:bottom w:val="none" w:sz="0" w:space="0" w:color="auto"/>
        <w:right w:val="none" w:sz="0" w:space="0" w:color="auto"/>
      </w:divBdr>
      <w:divsChild>
        <w:div w:id="917835168">
          <w:marLeft w:val="0"/>
          <w:marRight w:val="0"/>
          <w:marTop w:val="0"/>
          <w:marBottom w:val="0"/>
          <w:divBdr>
            <w:top w:val="none" w:sz="0" w:space="0" w:color="auto"/>
            <w:left w:val="none" w:sz="0" w:space="0" w:color="auto"/>
            <w:bottom w:val="single" w:sz="6" w:space="0" w:color="CCCCCC"/>
            <w:right w:val="none" w:sz="0" w:space="0" w:color="auto"/>
          </w:divBdr>
        </w:div>
        <w:div w:id="1229342143">
          <w:marLeft w:val="0"/>
          <w:marRight w:val="0"/>
          <w:marTop w:val="0"/>
          <w:marBottom w:val="0"/>
          <w:divBdr>
            <w:top w:val="none" w:sz="0" w:space="0" w:color="auto"/>
            <w:left w:val="none" w:sz="0" w:space="0" w:color="auto"/>
            <w:bottom w:val="single" w:sz="6" w:space="0" w:color="CCCCCC"/>
            <w:right w:val="none" w:sz="0" w:space="0" w:color="auto"/>
          </w:divBdr>
        </w:div>
        <w:div w:id="1378437197">
          <w:marLeft w:val="0"/>
          <w:marRight w:val="0"/>
          <w:marTop w:val="0"/>
          <w:marBottom w:val="0"/>
          <w:divBdr>
            <w:top w:val="none" w:sz="0" w:space="0" w:color="auto"/>
            <w:left w:val="none" w:sz="0" w:space="0" w:color="auto"/>
            <w:bottom w:val="single" w:sz="6" w:space="0" w:color="CCCCCC"/>
            <w:right w:val="none" w:sz="0" w:space="0" w:color="auto"/>
          </w:divBdr>
        </w:div>
      </w:divsChild>
    </w:div>
    <w:div w:id="1544125930">
      <w:bodyDiv w:val="1"/>
      <w:marLeft w:val="0"/>
      <w:marRight w:val="0"/>
      <w:marTop w:val="0"/>
      <w:marBottom w:val="0"/>
      <w:divBdr>
        <w:top w:val="none" w:sz="0" w:space="0" w:color="auto"/>
        <w:left w:val="none" w:sz="0" w:space="0" w:color="auto"/>
        <w:bottom w:val="none" w:sz="0" w:space="0" w:color="auto"/>
        <w:right w:val="none" w:sz="0" w:space="0" w:color="auto"/>
      </w:divBdr>
    </w:div>
    <w:div w:id="1545949124">
      <w:bodyDiv w:val="1"/>
      <w:marLeft w:val="0"/>
      <w:marRight w:val="0"/>
      <w:marTop w:val="0"/>
      <w:marBottom w:val="0"/>
      <w:divBdr>
        <w:top w:val="none" w:sz="0" w:space="0" w:color="auto"/>
        <w:left w:val="none" w:sz="0" w:space="0" w:color="auto"/>
        <w:bottom w:val="none" w:sz="0" w:space="0" w:color="auto"/>
        <w:right w:val="none" w:sz="0" w:space="0" w:color="auto"/>
      </w:divBdr>
    </w:div>
    <w:div w:id="1550610289">
      <w:bodyDiv w:val="1"/>
      <w:marLeft w:val="0"/>
      <w:marRight w:val="0"/>
      <w:marTop w:val="0"/>
      <w:marBottom w:val="0"/>
      <w:divBdr>
        <w:top w:val="none" w:sz="0" w:space="0" w:color="auto"/>
        <w:left w:val="none" w:sz="0" w:space="0" w:color="auto"/>
        <w:bottom w:val="none" w:sz="0" w:space="0" w:color="auto"/>
        <w:right w:val="none" w:sz="0" w:space="0" w:color="auto"/>
      </w:divBdr>
    </w:div>
    <w:div w:id="1593781736">
      <w:bodyDiv w:val="1"/>
      <w:marLeft w:val="0"/>
      <w:marRight w:val="0"/>
      <w:marTop w:val="0"/>
      <w:marBottom w:val="0"/>
      <w:divBdr>
        <w:top w:val="none" w:sz="0" w:space="0" w:color="auto"/>
        <w:left w:val="none" w:sz="0" w:space="0" w:color="auto"/>
        <w:bottom w:val="none" w:sz="0" w:space="0" w:color="auto"/>
        <w:right w:val="none" w:sz="0" w:space="0" w:color="auto"/>
      </w:divBdr>
    </w:div>
    <w:div w:id="1594360569">
      <w:bodyDiv w:val="1"/>
      <w:marLeft w:val="0"/>
      <w:marRight w:val="0"/>
      <w:marTop w:val="0"/>
      <w:marBottom w:val="0"/>
      <w:divBdr>
        <w:top w:val="none" w:sz="0" w:space="0" w:color="auto"/>
        <w:left w:val="none" w:sz="0" w:space="0" w:color="auto"/>
        <w:bottom w:val="none" w:sz="0" w:space="0" w:color="auto"/>
        <w:right w:val="none" w:sz="0" w:space="0" w:color="auto"/>
      </w:divBdr>
      <w:divsChild>
        <w:div w:id="1596399679">
          <w:marLeft w:val="0"/>
          <w:marRight w:val="0"/>
          <w:marTop w:val="0"/>
          <w:marBottom w:val="0"/>
          <w:divBdr>
            <w:top w:val="none" w:sz="0" w:space="0" w:color="auto"/>
            <w:left w:val="none" w:sz="0" w:space="0" w:color="auto"/>
            <w:bottom w:val="single" w:sz="6" w:space="0" w:color="CCCCCC"/>
            <w:right w:val="none" w:sz="0" w:space="0" w:color="auto"/>
          </w:divBdr>
        </w:div>
        <w:div w:id="682974137">
          <w:marLeft w:val="0"/>
          <w:marRight w:val="0"/>
          <w:marTop w:val="0"/>
          <w:marBottom w:val="0"/>
          <w:divBdr>
            <w:top w:val="none" w:sz="0" w:space="0" w:color="auto"/>
            <w:left w:val="none" w:sz="0" w:space="0" w:color="auto"/>
            <w:bottom w:val="single" w:sz="6" w:space="0" w:color="CCCCCC"/>
            <w:right w:val="none" w:sz="0" w:space="0" w:color="auto"/>
          </w:divBdr>
        </w:div>
      </w:divsChild>
    </w:div>
    <w:div w:id="1620606497">
      <w:bodyDiv w:val="1"/>
      <w:marLeft w:val="0"/>
      <w:marRight w:val="0"/>
      <w:marTop w:val="0"/>
      <w:marBottom w:val="0"/>
      <w:divBdr>
        <w:top w:val="none" w:sz="0" w:space="0" w:color="auto"/>
        <w:left w:val="none" w:sz="0" w:space="0" w:color="auto"/>
        <w:bottom w:val="none" w:sz="0" w:space="0" w:color="auto"/>
        <w:right w:val="none" w:sz="0" w:space="0" w:color="auto"/>
      </w:divBdr>
    </w:div>
    <w:div w:id="1621572598">
      <w:bodyDiv w:val="1"/>
      <w:marLeft w:val="0"/>
      <w:marRight w:val="0"/>
      <w:marTop w:val="0"/>
      <w:marBottom w:val="0"/>
      <w:divBdr>
        <w:top w:val="none" w:sz="0" w:space="0" w:color="auto"/>
        <w:left w:val="none" w:sz="0" w:space="0" w:color="auto"/>
        <w:bottom w:val="none" w:sz="0" w:space="0" w:color="auto"/>
        <w:right w:val="none" w:sz="0" w:space="0" w:color="auto"/>
      </w:divBdr>
    </w:div>
    <w:div w:id="1625774170">
      <w:bodyDiv w:val="1"/>
      <w:marLeft w:val="0"/>
      <w:marRight w:val="0"/>
      <w:marTop w:val="0"/>
      <w:marBottom w:val="0"/>
      <w:divBdr>
        <w:top w:val="none" w:sz="0" w:space="0" w:color="auto"/>
        <w:left w:val="none" w:sz="0" w:space="0" w:color="auto"/>
        <w:bottom w:val="none" w:sz="0" w:space="0" w:color="auto"/>
        <w:right w:val="none" w:sz="0" w:space="0" w:color="auto"/>
      </w:divBdr>
    </w:div>
    <w:div w:id="1629505936">
      <w:bodyDiv w:val="1"/>
      <w:marLeft w:val="0"/>
      <w:marRight w:val="0"/>
      <w:marTop w:val="0"/>
      <w:marBottom w:val="0"/>
      <w:divBdr>
        <w:top w:val="none" w:sz="0" w:space="0" w:color="auto"/>
        <w:left w:val="none" w:sz="0" w:space="0" w:color="auto"/>
        <w:bottom w:val="none" w:sz="0" w:space="0" w:color="auto"/>
        <w:right w:val="none" w:sz="0" w:space="0" w:color="auto"/>
      </w:divBdr>
    </w:div>
    <w:div w:id="1641573336">
      <w:bodyDiv w:val="1"/>
      <w:marLeft w:val="0"/>
      <w:marRight w:val="0"/>
      <w:marTop w:val="0"/>
      <w:marBottom w:val="0"/>
      <w:divBdr>
        <w:top w:val="none" w:sz="0" w:space="0" w:color="auto"/>
        <w:left w:val="none" w:sz="0" w:space="0" w:color="auto"/>
        <w:bottom w:val="none" w:sz="0" w:space="0" w:color="auto"/>
        <w:right w:val="none" w:sz="0" w:space="0" w:color="auto"/>
      </w:divBdr>
    </w:div>
    <w:div w:id="1659847200">
      <w:bodyDiv w:val="1"/>
      <w:marLeft w:val="0"/>
      <w:marRight w:val="0"/>
      <w:marTop w:val="0"/>
      <w:marBottom w:val="0"/>
      <w:divBdr>
        <w:top w:val="none" w:sz="0" w:space="0" w:color="auto"/>
        <w:left w:val="none" w:sz="0" w:space="0" w:color="auto"/>
        <w:bottom w:val="none" w:sz="0" w:space="0" w:color="auto"/>
        <w:right w:val="none" w:sz="0" w:space="0" w:color="auto"/>
      </w:divBdr>
      <w:divsChild>
        <w:div w:id="296683451">
          <w:marLeft w:val="0"/>
          <w:marRight w:val="0"/>
          <w:marTop w:val="0"/>
          <w:marBottom w:val="0"/>
          <w:divBdr>
            <w:top w:val="none" w:sz="0" w:space="0" w:color="auto"/>
            <w:left w:val="none" w:sz="0" w:space="0" w:color="auto"/>
            <w:bottom w:val="single" w:sz="6" w:space="0" w:color="CCCCCC"/>
            <w:right w:val="none" w:sz="0" w:space="0" w:color="auto"/>
          </w:divBdr>
        </w:div>
        <w:div w:id="339897407">
          <w:marLeft w:val="0"/>
          <w:marRight w:val="0"/>
          <w:marTop w:val="0"/>
          <w:marBottom w:val="0"/>
          <w:divBdr>
            <w:top w:val="none" w:sz="0" w:space="0" w:color="auto"/>
            <w:left w:val="none" w:sz="0" w:space="0" w:color="auto"/>
            <w:bottom w:val="single" w:sz="6" w:space="0" w:color="CCCCCC"/>
            <w:right w:val="none" w:sz="0" w:space="0" w:color="auto"/>
          </w:divBdr>
        </w:div>
      </w:divsChild>
    </w:div>
    <w:div w:id="1662083292">
      <w:bodyDiv w:val="1"/>
      <w:marLeft w:val="0"/>
      <w:marRight w:val="0"/>
      <w:marTop w:val="0"/>
      <w:marBottom w:val="0"/>
      <w:divBdr>
        <w:top w:val="none" w:sz="0" w:space="0" w:color="auto"/>
        <w:left w:val="none" w:sz="0" w:space="0" w:color="auto"/>
        <w:bottom w:val="none" w:sz="0" w:space="0" w:color="auto"/>
        <w:right w:val="none" w:sz="0" w:space="0" w:color="auto"/>
      </w:divBdr>
    </w:div>
    <w:div w:id="1674799570">
      <w:bodyDiv w:val="1"/>
      <w:marLeft w:val="0"/>
      <w:marRight w:val="0"/>
      <w:marTop w:val="0"/>
      <w:marBottom w:val="0"/>
      <w:divBdr>
        <w:top w:val="none" w:sz="0" w:space="0" w:color="auto"/>
        <w:left w:val="none" w:sz="0" w:space="0" w:color="auto"/>
        <w:bottom w:val="none" w:sz="0" w:space="0" w:color="auto"/>
        <w:right w:val="none" w:sz="0" w:space="0" w:color="auto"/>
      </w:divBdr>
    </w:div>
    <w:div w:id="1703554118">
      <w:bodyDiv w:val="1"/>
      <w:marLeft w:val="0"/>
      <w:marRight w:val="0"/>
      <w:marTop w:val="0"/>
      <w:marBottom w:val="0"/>
      <w:divBdr>
        <w:top w:val="none" w:sz="0" w:space="0" w:color="auto"/>
        <w:left w:val="none" w:sz="0" w:space="0" w:color="auto"/>
        <w:bottom w:val="none" w:sz="0" w:space="0" w:color="auto"/>
        <w:right w:val="none" w:sz="0" w:space="0" w:color="auto"/>
      </w:divBdr>
    </w:div>
    <w:div w:id="1724718994">
      <w:bodyDiv w:val="1"/>
      <w:marLeft w:val="0"/>
      <w:marRight w:val="0"/>
      <w:marTop w:val="0"/>
      <w:marBottom w:val="0"/>
      <w:divBdr>
        <w:top w:val="none" w:sz="0" w:space="0" w:color="auto"/>
        <w:left w:val="none" w:sz="0" w:space="0" w:color="auto"/>
        <w:bottom w:val="none" w:sz="0" w:space="0" w:color="auto"/>
        <w:right w:val="none" w:sz="0" w:space="0" w:color="auto"/>
      </w:divBdr>
    </w:div>
    <w:div w:id="1750037812">
      <w:bodyDiv w:val="1"/>
      <w:marLeft w:val="0"/>
      <w:marRight w:val="0"/>
      <w:marTop w:val="0"/>
      <w:marBottom w:val="0"/>
      <w:divBdr>
        <w:top w:val="none" w:sz="0" w:space="0" w:color="auto"/>
        <w:left w:val="none" w:sz="0" w:space="0" w:color="auto"/>
        <w:bottom w:val="none" w:sz="0" w:space="0" w:color="auto"/>
        <w:right w:val="none" w:sz="0" w:space="0" w:color="auto"/>
      </w:divBdr>
    </w:div>
    <w:div w:id="1768499832">
      <w:bodyDiv w:val="1"/>
      <w:marLeft w:val="0"/>
      <w:marRight w:val="0"/>
      <w:marTop w:val="0"/>
      <w:marBottom w:val="0"/>
      <w:divBdr>
        <w:top w:val="none" w:sz="0" w:space="0" w:color="auto"/>
        <w:left w:val="none" w:sz="0" w:space="0" w:color="auto"/>
        <w:bottom w:val="none" w:sz="0" w:space="0" w:color="auto"/>
        <w:right w:val="none" w:sz="0" w:space="0" w:color="auto"/>
      </w:divBdr>
    </w:div>
    <w:div w:id="1794591470">
      <w:bodyDiv w:val="1"/>
      <w:marLeft w:val="0"/>
      <w:marRight w:val="0"/>
      <w:marTop w:val="0"/>
      <w:marBottom w:val="0"/>
      <w:divBdr>
        <w:top w:val="none" w:sz="0" w:space="0" w:color="auto"/>
        <w:left w:val="none" w:sz="0" w:space="0" w:color="auto"/>
        <w:bottom w:val="none" w:sz="0" w:space="0" w:color="auto"/>
        <w:right w:val="none" w:sz="0" w:space="0" w:color="auto"/>
      </w:divBdr>
    </w:div>
    <w:div w:id="1801874123">
      <w:bodyDiv w:val="1"/>
      <w:marLeft w:val="0"/>
      <w:marRight w:val="0"/>
      <w:marTop w:val="0"/>
      <w:marBottom w:val="0"/>
      <w:divBdr>
        <w:top w:val="none" w:sz="0" w:space="0" w:color="auto"/>
        <w:left w:val="none" w:sz="0" w:space="0" w:color="auto"/>
        <w:bottom w:val="none" w:sz="0" w:space="0" w:color="auto"/>
        <w:right w:val="none" w:sz="0" w:space="0" w:color="auto"/>
      </w:divBdr>
    </w:div>
    <w:div w:id="1806383882">
      <w:bodyDiv w:val="1"/>
      <w:marLeft w:val="0"/>
      <w:marRight w:val="0"/>
      <w:marTop w:val="0"/>
      <w:marBottom w:val="0"/>
      <w:divBdr>
        <w:top w:val="none" w:sz="0" w:space="0" w:color="auto"/>
        <w:left w:val="none" w:sz="0" w:space="0" w:color="auto"/>
        <w:bottom w:val="none" w:sz="0" w:space="0" w:color="auto"/>
        <w:right w:val="none" w:sz="0" w:space="0" w:color="auto"/>
      </w:divBdr>
      <w:divsChild>
        <w:div w:id="503403545">
          <w:marLeft w:val="0"/>
          <w:marRight w:val="0"/>
          <w:marTop w:val="0"/>
          <w:marBottom w:val="0"/>
          <w:divBdr>
            <w:top w:val="none" w:sz="0" w:space="0" w:color="auto"/>
            <w:left w:val="none" w:sz="0" w:space="0" w:color="auto"/>
            <w:bottom w:val="single" w:sz="6" w:space="0" w:color="CCCCCC"/>
            <w:right w:val="none" w:sz="0" w:space="0" w:color="auto"/>
          </w:divBdr>
        </w:div>
        <w:div w:id="1383749539">
          <w:marLeft w:val="0"/>
          <w:marRight w:val="0"/>
          <w:marTop w:val="0"/>
          <w:marBottom w:val="0"/>
          <w:divBdr>
            <w:top w:val="none" w:sz="0" w:space="0" w:color="auto"/>
            <w:left w:val="none" w:sz="0" w:space="0" w:color="auto"/>
            <w:bottom w:val="single" w:sz="6" w:space="0" w:color="CCCCCC"/>
            <w:right w:val="none" w:sz="0" w:space="0" w:color="auto"/>
          </w:divBdr>
        </w:div>
        <w:div w:id="483088775">
          <w:marLeft w:val="0"/>
          <w:marRight w:val="0"/>
          <w:marTop w:val="0"/>
          <w:marBottom w:val="0"/>
          <w:divBdr>
            <w:top w:val="none" w:sz="0" w:space="0" w:color="auto"/>
            <w:left w:val="none" w:sz="0" w:space="0" w:color="auto"/>
            <w:bottom w:val="single" w:sz="6" w:space="0" w:color="CCCCCC"/>
            <w:right w:val="none" w:sz="0" w:space="0" w:color="auto"/>
          </w:divBdr>
        </w:div>
        <w:div w:id="944729155">
          <w:marLeft w:val="0"/>
          <w:marRight w:val="0"/>
          <w:marTop w:val="0"/>
          <w:marBottom w:val="0"/>
          <w:divBdr>
            <w:top w:val="none" w:sz="0" w:space="0" w:color="auto"/>
            <w:left w:val="none" w:sz="0" w:space="0" w:color="auto"/>
            <w:bottom w:val="single" w:sz="6" w:space="0" w:color="CCCCCC"/>
            <w:right w:val="none" w:sz="0" w:space="0" w:color="auto"/>
          </w:divBdr>
        </w:div>
      </w:divsChild>
    </w:div>
    <w:div w:id="1817800172">
      <w:bodyDiv w:val="1"/>
      <w:marLeft w:val="0"/>
      <w:marRight w:val="0"/>
      <w:marTop w:val="0"/>
      <w:marBottom w:val="0"/>
      <w:divBdr>
        <w:top w:val="none" w:sz="0" w:space="0" w:color="auto"/>
        <w:left w:val="none" w:sz="0" w:space="0" w:color="auto"/>
        <w:bottom w:val="none" w:sz="0" w:space="0" w:color="auto"/>
        <w:right w:val="none" w:sz="0" w:space="0" w:color="auto"/>
      </w:divBdr>
      <w:divsChild>
        <w:div w:id="1601374427">
          <w:marLeft w:val="0"/>
          <w:marRight w:val="0"/>
          <w:marTop w:val="0"/>
          <w:marBottom w:val="0"/>
          <w:divBdr>
            <w:top w:val="none" w:sz="0" w:space="0" w:color="auto"/>
            <w:left w:val="none" w:sz="0" w:space="0" w:color="auto"/>
            <w:bottom w:val="single" w:sz="6" w:space="0" w:color="CCCCCC"/>
            <w:right w:val="none" w:sz="0" w:space="0" w:color="auto"/>
          </w:divBdr>
        </w:div>
        <w:div w:id="909121904">
          <w:marLeft w:val="0"/>
          <w:marRight w:val="0"/>
          <w:marTop w:val="0"/>
          <w:marBottom w:val="0"/>
          <w:divBdr>
            <w:top w:val="none" w:sz="0" w:space="0" w:color="auto"/>
            <w:left w:val="none" w:sz="0" w:space="0" w:color="auto"/>
            <w:bottom w:val="single" w:sz="6" w:space="0" w:color="CCCCCC"/>
            <w:right w:val="none" w:sz="0" w:space="0" w:color="auto"/>
          </w:divBdr>
        </w:div>
      </w:divsChild>
    </w:div>
    <w:div w:id="1819498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3304">
          <w:marLeft w:val="0"/>
          <w:marRight w:val="0"/>
          <w:marTop w:val="0"/>
          <w:marBottom w:val="0"/>
          <w:divBdr>
            <w:top w:val="none" w:sz="0" w:space="0" w:color="auto"/>
            <w:left w:val="none" w:sz="0" w:space="0" w:color="auto"/>
            <w:bottom w:val="single" w:sz="6" w:space="0" w:color="CCCCCC"/>
            <w:right w:val="none" w:sz="0" w:space="0" w:color="auto"/>
          </w:divBdr>
        </w:div>
        <w:div w:id="1980918574">
          <w:marLeft w:val="0"/>
          <w:marRight w:val="0"/>
          <w:marTop w:val="0"/>
          <w:marBottom w:val="0"/>
          <w:divBdr>
            <w:top w:val="none" w:sz="0" w:space="0" w:color="auto"/>
            <w:left w:val="none" w:sz="0" w:space="0" w:color="auto"/>
            <w:bottom w:val="single" w:sz="6" w:space="0" w:color="CCCCCC"/>
            <w:right w:val="none" w:sz="0" w:space="0" w:color="auto"/>
          </w:divBdr>
        </w:div>
      </w:divsChild>
    </w:div>
    <w:div w:id="1840388233">
      <w:bodyDiv w:val="1"/>
      <w:marLeft w:val="0"/>
      <w:marRight w:val="0"/>
      <w:marTop w:val="0"/>
      <w:marBottom w:val="0"/>
      <w:divBdr>
        <w:top w:val="none" w:sz="0" w:space="0" w:color="auto"/>
        <w:left w:val="none" w:sz="0" w:space="0" w:color="auto"/>
        <w:bottom w:val="none" w:sz="0" w:space="0" w:color="auto"/>
        <w:right w:val="none" w:sz="0" w:space="0" w:color="auto"/>
      </w:divBdr>
    </w:div>
    <w:div w:id="1849517595">
      <w:bodyDiv w:val="1"/>
      <w:marLeft w:val="0"/>
      <w:marRight w:val="0"/>
      <w:marTop w:val="0"/>
      <w:marBottom w:val="0"/>
      <w:divBdr>
        <w:top w:val="none" w:sz="0" w:space="0" w:color="auto"/>
        <w:left w:val="none" w:sz="0" w:space="0" w:color="auto"/>
        <w:bottom w:val="none" w:sz="0" w:space="0" w:color="auto"/>
        <w:right w:val="none" w:sz="0" w:space="0" w:color="auto"/>
      </w:divBdr>
      <w:divsChild>
        <w:div w:id="1993561964">
          <w:marLeft w:val="0"/>
          <w:marRight w:val="0"/>
          <w:marTop w:val="0"/>
          <w:marBottom w:val="0"/>
          <w:divBdr>
            <w:top w:val="none" w:sz="0" w:space="0" w:color="auto"/>
            <w:left w:val="none" w:sz="0" w:space="0" w:color="auto"/>
            <w:bottom w:val="single" w:sz="6" w:space="0" w:color="CCCCCC"/>
            <w:right w:val="none" w:sz="0" w:space="0" w:color="auto"/>
          </w:divBdr>
        </w:div>
      </w:divsChild>
    </w:div>
    <w:div w:id="1902398331">
      <w:bodyDiv w:val="1"/>
      <w:marLeft w:val="0"/>
      <w:marRight w:val="0"/>
      <w:marTop w:val="0"/>
      <w:marBottom w:val="0"/>
      <w:divBdr>
        <w:top w:val="none" w:sz="0" w:space="0" w:color="auto"/>
        <w:left w:val="none" w:sz="0" w:space="0" w:color="auto"/>
        <w:bottom w:val="none" w:sz="0" w:space="0" w:color="auto"/>
        <w:right w:val="none" w:sz="0" w:space="0" w:color="auto"/>
      </w:divBdr>
      <w:divsChild>
        <w:div w:id="938953038">
          <w:marLeft w:val="0"/>
          <w:marRight w:val="0"/>
          <w:marTop w:val="0"/>
          <w:marBottom w:val="0"/>
          <w:divBdr>
            <w:top w:val="none" w:sz="0" w:space="0" w:color="auto"/>
            <w:left w:val="none" w:sz="0" w:space="0" w:color="auto"/>
            <w:bottom w:val="single" w:sz="6" w:space="0" w:color="CCCCCC"/>
            <w:right w:val="none" w:sz="0" w:space="0" w:color="auto"/>
          </w:divBdr>
        </w:div>
        <w:div w:id="1291863591">
          <w:marLeft w:val="0"/>
          <w:marRight w:val="0"/>
          <w:marTop w:val="0"/>
          <w:marBottom w:val="0"/>
          <w:divBdr>
            <w:top w:val="none" w:sz="0" w:space="0" w:color="auto"/>
            <w:left w:val="none" w:sz="0" w:space="0" w:color="auto"/>
            <w:bottom w:val="single" w:sz="6" w:space="0" w:color="CCCCCC"/>
            <w:right w:val="none" w:sz="0" w:space="0" w:color="auto"/>
          </w:divBdr>
        </w:div>
      </w:divsChild>
    </w:div>
    <w:div w:id="1913851759">
      <w:bodyDiv w:val="1"/>
      <w:marLeft w:val="0"/>
      <w:marRight w:val="0"/>
      <w:marTop w:val="0"/>
      <w:marBottom w:val="0"/>
      <w:divBdr>
        <w:top w:val="none" w:sz="0" w:space="0" w:color="auto"/>
        <w:left w:val="none" w:sz="0" w:space="0" w:color="auto"/>
        <w:bottom w:val="none" w:sz="0" w:space="0" w:color="auto"/>
        <w:right w:val="none" w:sz="0" w:space="0" w:color="auto"/>
      </w:divBdr>
      <w:divsChild>
        <w:div w:id="822432550">
          <w:marLeft w:val="0"/>
          <w:marRight w:val="0"/>
          <w:marTop w:val="0"/>
          <w:marBottom w:val="0"/>
          <w:divBdr>
            <w:top w:val="none" w:sz="0" w:space="0" w:color="auto"/>
            <w:left w:val="none" w:sz="0" w:space="0" w:color="auto"/>
            <w:bottom w:val="single" w:sz="6" w:space="0" w:color="CCCCCC"/>
            <w:right w:val="none" w:sz="0" w:space="0" w:color="auto"/>
          </w:divBdr>
        </w:div>
      </w:divsChild>
    </w:div>
    <w:div w:id="1928032349">
      <w:bodyDiv w:val="1"/>
      <w:marLeft w:val="0"/>
      <w:marRight w:val="0"/>
      <w:marTop w:val="0"/>
      <w:marBottom w:val="0"/>
      <w:divBdr>
        <w:top w:val="none" w:sz="0" w:space="0" w:color="auto"/>
        <w:left w:val="none" w:sz="0" w:space="0" w:color="auto"/>
        <w:bottom w:val="none" w:sz="0" w:space="0" w:color="auto"/>
        <w:right w:val="none" w:sz="0" w:space="0" w:color="auto"/>
      </w:divBdr>
    </w:div>
    <w:div w:id="1952546647">
      <w:bodyDiv w:val="1"/>
      <w:marLeft w:val="0"/>
      <w:marRight w:val="0"/>
      <w:marTop w:val="0"/>
      <w:marBottom w:val="0"/>
      <w:divBdr>
        <w:top w:val="none" w:sz="0" w:space="0" w:color="auto"/>
        <w:left w:val="none" w:sz="0" w:space="0" w:color="auto"/>
        <w:bottom w:val="none" w:sz="0" w:space="0" w:color="auto"/>
        <w:right w:val="none" w:sz="0" w:space="0" w:color="auto"/>
      </w:divBdr>
    </w:div>
    <w:div w:id="1970625749">
      <w:bodyDiv w:val="1"/>
      <w:marLeft w:val="0"/>
      <w:marRight w:val="0"/>
      <w:marTop w:val="0"/>
      <w:marBottom w:val="0"/>
      <w:divBdr>
        <w:top w:val="none" w:sz="0" w:space="0" w:color="auto"/>
        <w:left w:val="none" w:sz="0" w:space="0" w:color="auto"/>
        <w:bottom w:val="none" w:sz="0" w:space="0" w:color="auto"/>
        <w:right w:val="none" w:sz="0" w:space="0" w:color="auto"/>
      </w:divBdr>
      <w:divsChild>
        <w:div w:id="1084566312">
          <w:marLeft w:val="0"/>
          <w:marRight w:val="0"/>
          <w:marTop w:val="0"/>
          <w:marBottom w:val="0"/>
          <w:divBdr>
            <w:top w:val="none" w:sz="0" w:space="0" w:color="auto"/>
            <w:left w:val="none" w:sz="0" w:space="0" w:color="auto"/>
            <w:bottom w:val="single" w:sz="6" w:space="0" w:color="CCCCCC"/>
            <w:right w:val="none" w:sz="0" w:space="0" w:color="auto"/>
          </w:divBdr>
        </w:div>
        <w:div w:id="1135218672">
          <w:marLeft w:val="0"/>
          <w:marRight w:val="0"/>
          <w:marTop w:val="0"/>
          <w:marBottom w:val="0"/>
          <w:divBdr>
            <w:top w:val="none" w:sz="0" w:space="0" w:color="auto"/>
            <w:left w:val="none" w:sz="0" w:space="0" w:color="auto"/>
            <w:bottom w:val="single" w:sz="6" w:space="0" w:color="CCCCCC"/>
            <w:right w:val="none" w:sz="0" w:space="0" w:color="auto"/>
          </w:divBdr>
        </w:div>
      </w:divsChild>
    </w:div>
    <w:div w:id="1985310247">
      <w:bodyDiv w:val="1"/>
      <w:marLeft w:val="0"/>
      <w:marRight w:val="0"/>
      <w:marTop w:val="0"/>
      <w:marBottom w:val="0"/>
      <w:divBdr>
        <w:top w:val="none" w:sz="0" w:space="0" w:color="auto"/>
        <w:left w:val="none" w:sz="0" w:space="0" w:color="auto"/>
        <w:bottom w:val="none" w:sz="0" w:space="0" w:color="auto"/>
        <w:right w:val="none" w:sz="0" w:space="0" w:color="auto"/>
      </w:divBdr>
    </w:div>
    <w:div w:id="2007514945">
      <w:bodyDiv w:val="1"/>
      <w:marLeft w:val="0"/>
      <w:marRight w:val="0"/>
      <w:marTop w:val="0"/>
      <w:marBottom w:val="0"/>
      <w:divBdr>
        <w:top w:val="none" w:sz="0" w:space="0" w:color="auto"/>
        <w:left w:val="none" w:sz="0" w:space="0" w:color="auto"/>
        <w:bottom w:val="none" w:sz="0" w:space="0" w:color="auto"/>
        <w:right w:val="none" w:sz="0" w:space="0" w:color="auto"/>
      </w:divBdr>
      <w:divsChild>
        <w:div w:id="1812552152">
          <w:marLeft w:val="0"/>
          <w:marRight w:val="0"/>
          <w:marTop w:val="0"/>
          <w:marBottom w:val="0"/>
          <w:divBdr>
            <w:top w:val="none" w:sz="0" w:space="0" w:color="auto"/>
            <w:left w:val="none" w:sz="0" w:space="0" w:color="auto"/>
            <w:bottom w:val="single" w:sz="6" w:space="0" w:color="CCCCCC"/>
            <w:right w:val="none" w:sz="0" w:space="0" w:color="auto"/>
          </w:divBdr>
        </w:div>
        <w:div w:id="1240406945">
          <w:marLeft w:val="0"/>
          <w:marRight w:val="0"/>
          <w:marTop w:val="0"/>
          <w:marBottom w:val="0"/>
          <w:divBdr>
            <w:top w:val="none" w:sz="0" w:space="0" w:color="auto"/>
            <w:left w:val="none" w:sz="0" w:space="0" w:color="auto"/>
            <w:bottom w:val="single" w:sz="6" w:space="0" w:color="CCCCCC"/>
            <w:right w:val="none" w:sz="0" w:space="0" w:color="auto"/>
          </w:divBdr>
        </w:div>
      </w:divsChild>
    </w:div>
    <w:div w:id="2009864960">
      <w:bodyDiv w:val="1"/>
      <w:marLeft w:val="0"/>
      <w:marRight w:val="0"/>
      <w:marTop w:val="0"/>
      <w:marBottom w:val="0"/>
      <w:divBdr>
        <w:top w:val="none" w:sz="0" w:space="0" w:color="auto"/>
        <w:left w:val="none" w:sz="0" w:space="0" w:color="auto"/>
        <w:bottom w:val="none" w:sz="0" w:space="0" w:color="auto"/>
        <w:right w:val="none" w:sz="0" w:space="0" w:color="auto"/>
      </w:divBdr>
      <w:divsChild>
        <w:div w:id="810252337">
          <w:marLeft w:val="0"/>
          <w:marRight w:val="0"/>
          <w:marTop w:val="0"/>
          <w:marBottom w:val="0"/>
          <w:divBdr>
            <w:top w:val="none" w:sz="0" w:space="0" w:color="auto"/>
            <w:left w:val="none" w:sz="0" w:space="0" w:color="auto"/>
            <w:bottom w:val="single" w:sz="6" w:space="0" w:color="CCCCCC"/>
            <w:right w:val="none" w:sz="0" w:space="0" w:color="auto"/>
          </w:divBdr>
        </w:div>
        <w:div w:id="442311340">
          <w:marLeft w:val="0"/>
          <w:marRight w:val="0"/>
          <w:marTop w:val="0"/>
          <w:marBottom w:val="0"/>
          <w:divBdr>
            <w:top w:val="none" w:sz="0" w:space="0" w:color="auto"/>
            <w:left w:val="none" w:sz="0" w:space="0" w:color="auto"/>
            <w:bottom w:val="single" w:sz="6" w:space="0" w:color="CCCCCC"/>
            <w:right w:val="none" w:sz="0" w:space="0" w:color="auto"/>
          </w:divBdr>
        </w:div>
        <w:div w:id="1068772985">
          <w:marLeft w:val="0"/>
          <w:marRight w:val="0"/>
          <w:marTop w:val="0"/>
          <w:marBottom w:val="0"/>
          <w:divBdr>
            <w:top w:val="none" w:sz="0" w:space="0" w:color="auto"/>
            <w:left w:val="none" w:sz="0" w:space="0" w:color="auto"/>
            <w:bottom w:val="single" w:sz="6" w:space="0" w:color="CCCCCC"/>
            <w:right w:val="none" w:sz="0" w:space="0" w:color="auto"/>
          </w:divBdr>
        </w:div>
      </w:divsChild>
    </w:div>
    <w:div w:id="2013680293">
      <w:bodyDiv w:val="1"/>
      <w:marLeft w:val="0"/>
      <w:marRight w:val="0"/>
      <w:marTop w:val="0"/>
      <w:marBottom w:val="0"/>
      <w:divBdr>
        <w:top w:val="none" w:sz="0" w:space="0" w:color="auto"/>
        <w:left w:val="none" w:sz="0" w:space="0" w:color="auto"/>
        <w:bottom w:val="none" w:sz="0" w:space="0" w:color="auto"/>
        <w:right w:val="none" w:sz="0" w:space="0" w:color="auto"/>
      </w:divBdr>
    </w:div>
    <w:div w:id="2015960664">
      <w:bodyDiv w:val="1"/>
      <w:marLeft w:val="0"/>
      <w:marRight w:val="0"/>
      <w:marTop w:val="0"/>
      <w:marBottom w:val="0"/>
      <w:divBdr>
        <w:top w:val="none" w:sz="0" w:space="0" w:color="auto"/>
        <w:left w:val="none" w:sz="0" w:space="0" w:color="auto"/>
        <w:bottom w:val="none" w:sz="0" w:space="0" w:color="auto"/>
        <w:right w:val="none" w:sz="0" w:space="0" w:color="auto"/>
      </w:divBdr>
    </w:div>
    <w:div w:id="2031451148">
      <w:bodyDiv w:val="1"/>
      <w:marLeft w:val="0"/>
      <w:marRight w:val="0"/>
      <w:marTop w:val="0"/>
      <w:marBottom w:val="0"/>
      <w:divBdr>
        <w:top w:val="none" w:sz="0" w:space="0" w:color="auto"/>
        <w:left w:val="none" w:sz="0" w:space="0" w:color="auto"/>
        <w:bottom w:val="none" w:sz="0" w:space="0" w:color="auto"/>
        <w:right w:val="none" w:sz="0" w:space="0" w:color="auto"/>
      </w:divBdr>
    </w:div>
    <w:div w:id="2049180166">
      <w:bodyDiv w:val="1"/>
      <w:marLeft w:val="0"/>
      <w:marRight w:val="0"/>
      <w:marTop w:val="0"/>
      <w:marBottom w:val="0"/>
      <w:divBdr>
        <w:top w:val="none" w:sz="0" w:space="0" w:color="auto"/>
        <w:left w:val="none" w:sz="0" w:space="0" w:color="auto"/>
        <w:bottom w:val="none" w:sz="0" w:space="0" w:color="auto"/>
        <w:right w:val="none" w:sz="0" w:space="0" w:color="auto"/>
      </w:divBdr>
    </w:div>
    <w:div w:id="2052611254">
      <w:bodyDiv w:val="1"/>
      <w:marLeft w:val="0"/>
      <w:marRight w:val="0"/>
      <w:marTop w:val="0"/>
      <w:marBottom w:val="0"/>
      <w:divBdr>
        <w:top w:val="none" w:sz="0" w:space="0" w:color="auto"/>
        <w:left w:val="none" w:sz="0" w:space="0" w:color="auto"/>
        <w:bottom w:val="none" w:sz="0" w:space="0" w:color="auto"/>
        <w:right w:val="none" w:sz="0" w:space="0" w:color="auto"/>
      </w:divBdr>
      <w:divsChild>
        <w:div w:id="51583100">
          <w:marLeft w:val="0"/>
          <w:marRight w:val="0"/>
          <w:marTop w:val="0"/>
          <w:marBottom w:val="0"/>
          <w:divBdr>
            <w:top w:val="none" w:sz="0" w:space="0" w:color="auto"/>
            <w:left w:val="none" w:sz="0" w:space="0" w:color="auto"/>
            <w:bottom w:val="single" w:sz="6" w:space="0" w:color="CCCCCC"/>
            <w:right w:val="none" w:sz="0" w:space="0" w:color="auto"/>
          </w:divBdr>
        </w:div>
        <w:div w:id="1778986264">
          <w:marLeft w:val="0"/>
          <w:marRight w:val="0"/>
          <w:marTop w:val="0"/>
          <w:marBottom w:val="0"/>
          <w:divBdr>
            <w:top w:val="none" w:sz="0" w:space="0" w:color="auto"/>
            <w:left w:val="none" w:sz="0" w:space="0" w:color="auto"/>
            <w:bottom w:val="single" w:sz="6" w:space="0" w:color="CCCCCC"/>
            <w:right w:val="none" w:sz="0" w:space="0" w:color="auto"/>
          </w:divBdr>
        </w:div>
      </w:divsChild>
    </w:div>
    <w:div w:id="2058239840">
      <w:bodyDiv w:val="1"/>
      <w:marLeft w:val="0"/>
      <w:marRight w:val="0"/>
      <w:marTop w:val="0"/>
      <w:marBottom w:val="0"/>
      <w:divBdr>
        <w:top w:val="none" w:sz="0" w:space="0" w:color="auto"/>
        <w:left w:val="none" w:sz="0" w:space="0" w:color="auto"/>
        <w:bottom w:val="none" w:sz="0" w:space="0" w:color="auto"/>
        <w:right w:val="none" w:sz="0" w:space="0" w:color="auto"/>
      </w:divBdr>
    </w:div>
    <w:div w:id="2078898736">
      <w:bodyDiv w:val="1"/>
      <w:marLeft w:val="0"/>
      <w:marRight w:val="0"/>
      <w:marTop w:val="0"/>
      <w:marBottom w:val="0"/>
      <w:divBdr>
        <w:top w:val="none" w:sz="0" w:space="0" w:color="auto"/>
        <w:left w:val="none" w:sz="0" w:space="0" w:color="auto"/>
        <w:bottom w:val="none" w:sz="0" w:space="0" w:color="auto"/>
        <w:right w:val="none" w:sz="0" w:space="0" w:color="auto"/>
      </w:divBdr>
    </w:div>
    <w:div w:id="2087142493">
      <w:bodyDiv w:val="1"/>
      <w:marLeft w:val="0"/>
      <w:marRight w:val="0"/>
      <w:marTop w:val="0"/>
      <w:marBottom w:val="0"/>
      <w:divBdr>
        <w:top w:val="none" w:sz="0" w:space="0" w:color="auto"/>
        <w:left w:val="none" w:sz="0" w:space="0" w:color="auto"/>
        <w:bottom w:val="none" w:sz="0" w:space="0" w:color="auto"/>
        <w:right w:val="none" w:sz="0" w:space="0" w:color="auto"/>
      </w:divBdr>
    </w:div>
    <w:div w:id="2097239123">
      <w:bodyDiv w:val="1"/>
      <w:marLeft w:val="0"/>
      <w:marRight w:val="0"/>
      <w:marTop w:val="0"/>
      <w:marBottom w:val="0"/>
      <w:divBdr>
        <w:top w:val="none" w:sz="0" w:space="0" w:color="auto"/>
        <w:left w:val="none" w:sz="0" w:space="0" w:color="auto"/>
        <w:bottom w:val="none" w:sz="0" w:space="0" w:color="auto"/>
        <w:right w:val="none" w:sz="0" w:space="0" w:color="auto"/>
      </w:divBdr>
    </w:div>
    <w:div w:id="2098746490">
      <w:bodyDiv w:val="1"/>
      <w:marLeft w:val="0"/>
      <w:marRight w:val="0"/>
      <w:marTop w:val="0"/>
      <w:marBottom w:val="0"/>
      <w:divBdr>
        <w:top w:val="none" w:sz="0" w:space="0" w:color="auto"/>
        <w:left w:val="none" w:sz="0" w:space="0" w:color="auto"/>
        <w:bottom w:val="none" w:sz="0" w:space="0" w:color="auto"/>
        <w:right w:val="none" w:sz="0" w:space="0" w:color="auto"/>
      </w:divBdr>
      <w:divsChild>
        <w:div w:id="897669737">
          <w:marLeft w:val="0"/>
          <w:marRight w:val="0"/>
          <w:marTop w:val="0"/>
          <w:marBottom w:val="0"/>
          <w:divBdr>
            <w:top w:val="none" w:sz="0" w:space="0" w:color="auto"/>
            <w:left w:val="none" w:sz="0" w:space="0" w:color="auto"/>
            <w:bottom w:val="single" w:sz="6" w:space="0" w:color="CCCCCC"/>
            <w:right w:val="none" w:sz="0" w:space="0" w:color="auto"/>
          </w:divBdr>
        </w:div>
        <w:div w:id="285936451">
          <w:marLeft w:val="0"/>
          <w:marRight w:val="0"/>
          <w:marTop w:val="0"/>
          <w:marBottom w:val="0"/>
          <w:divBdr>
            <w:top w:val="none" w:sz="0" w:space="0" w:color="auto"/>
            <w:left w:val="none" w:sz="0" w:space="0" w:color="auto"/>
            <w:bottom w:val="single" w:sz="6" w:space="0" w:color="CCCCCC"/>
            <w:right w:val="none" w:sz="0" w:space="0" w:color="auto"/>
          </w:divBdr>
        </w:div>
        <w:div w:id="62802987">
          <w:marLeft w:val="0"/>
          <w:marRight w:val="0"/>
          <w:marTop w:val="0"/>
          <w:marBottom w:val="0"/>
          <w:divBdr>
            <w:top w:val="none" w:sz="0" w:space="0" w:color="auto"/>
            <w:left w:val="none" w:sz="0" w:space="0" w:color="auto"/>
            <w:bottom w:val="single" w:sz="6" w:space="0" w:color="CCCCCC"/>
            <w:right w:val="none" w:sz="0" w:space="0" w:color="auto"/>
          </w:divBdr>
        </w:div>
        <w:div w:id="758140133">
          <w:marLeft w:val="0"/>
          <w:marRight w:val="0"/>
          <w:marTop w:val="0"/>
          <w:marBottom w:val="0"/>
          <w:divBdr>
            <w:top w:val="none" w:sz="0" w:space="0" w:color="auto"/>
            <w:left w:val="none" w:sz="0" w:space="0" w:color="auto"/>
            <w:bottom w:val="single" w:sz="6" w:space="0" w:color="CCCCCC"/>
            <w:right w:val="none" w:sz="0" w:space="0" w:color="auto"/>
          </w:divBdr>
        </w:div>
        <w:div w:id="437069060">
          <w:marLeft w:val="0"/>
          <w:marRight w:val="0"/>
          <w:marTop w:val="0"/>
          <w:marBottom w:val="0"/>
          <w:divBdr>
            <w:top w:val="none" w:sz="0" w:space="0" w:color="auto"/>
            <w:left w:val="none" w:sz="0" w:space="0" w:color="auto"/>
            <w:bottom w:val="single" w:sz="6" w:space="0" w:color="CCCCCC"/>
            <w:right w:val="none" w:sz="0" w:space="0" w:color="auto"/>
          </w:divBdr>
        </w:div>
        <w:div w:id="468061680">
          <w:marLeft w:val="0"/>
          <w:marRight w:val="0"/>
          <w:marTop w:val="0"/>
          <w:marBottom w:val="0"/>
          <w:divBdr>
            <w:top w:val="none" w:sz="0" w:space="0" w:color="auto"/>
            <w:left w:val="none" w:sz="0" w:space="0" w:color="auto"/>
            <w:bottom w:val="single" w:sz="6" w:space="0" w:color="CCCCCC"/>
            <w:right w:val="none" w:sz="0" w:space="0" w:color="auto"/>
          </w:divBdr>
        </w:div>
        <w:div w:id="757603973">
          <w:marLeft w:val="0"/>
          <w:marRight w:val="0"/>
          <w:marTop w:val="0"/>
          <w:marBottom w:val="0"/>
          <w:divBdr>
            <w:top w:val="none" w:sz="0" w:space="0" w:color="auto"/>
            <w:left w:val="none" w:sz="0" w:space="0" w:color="auto"/>
            <w:bottom w:val="single" w:sz="6" w:space="0" w:color="CCCCCC"/>
            <w:right w:val="none" w:sz="0" w:space="0" w:color="auto"/>
          </w:divBdr>
        </w:div>
        <w:div w:id="1643775810">
          <w:marLeft w:val="0"/>
          <w:marRight w:val="0"/>
          <w:marTop w:val="0"/>
          <w:marBottom w:val="0"/>
          <w:divBdr>
            <w:top w:val="none" w:sz="0" w:space="0" w:color="auto"/>
            <w:left w:val="none" w:sz="0" w:space="0" w:color="auto"/>
            <w:bottom w:val="single" w:sz="6" w:space="0" w:color="CCCCCC"/>
            <w:right w:val="none" w:sz="0" w:space="0" w:color="auto"/>
          </w:divBdr>
        </w:div>
      </w:divsChild>
    </w:div>
    <w:div w:id="21473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deproject.com/Articles/792326/Diving-into-OOP-Day-All-About-Csharp-Access-Modifi" TargetMode="External"/><Relationship Id="rId21" Type="http://schemas.openxmlformats.org/officeDocument/2006/relationships/hyperlink" Target="http://www.codeproject.com/Articles/771455/Diving-in-OOP-Polymorphism-and-Inheritance-Part" TargetMode="External"/><Relationship Id="rId42" Type="http://schemas.openxmlformats.org/officeDocument/2006/relationships/hyperlink" Target="http://www.codeproject.com/Articles/771455/Diving-in-OOP-Polymorphism-and-Inheritance-Part" TargetMode="External"/><Relationship Id="rId47" Type="http://schemas.openxmlformats.org/officeDocument/2006/relationships/hyperlink" Target="http://www.codeproject.com/Articles/771455/Diving-in-OOP-Polymorphism-and-Inheritance-Part" TargetMode="External"/><Relationship Id="rId63" Type="http://schemas.openxmlformats.org/officeDocument/2006/relationships/hyperlink" Target="http://www.codeproject.com/Articles/774578/Diving-in-OOP-Day-Polymorphism-and-Inheritance-Dyn" TargetMode="External"/><Relationship Id="rId68" Type="http://schemas.openxmlformats.org/officeDocument/2006/relationships/hyperlink" Target="http://www.codeproject.com/Articles/781765/Diving-in-OOP-Day-Polymorphism-and-Inheritance-All" TargetMode="External"/><Relationship Id="rId84" Type="http://schemas.openxmlformats.org/officeDocument/2006/relationships/hyperlink" Target="http://www.codeproject.com/Articles/781765/Diving-in-OOP-Day-Polymorphism-and-Inheritance-All" TargetMode="External"/><Relationship Id="rId89" Type="http://schemas.openxmlformats.org/officeDocument/2006/relationships/hyperlink" Target="http://www.codeproject.com/Articles/792326/Diving-into-OOP-Day-All-About-Csharp-Access-Modifi" TargetMode="External"/><Relationship Id="rId112" Type="http://schemas.openxmlformats.org/officeDocument/2006/relationships/hyperlink" Target="http://www.codeproject.com/Articles/792326/Diving-into-OOP-Day-All-About-Csharp-Access-Modifi" TargetMode="External"/><Relationship Id="rId133" Type="http://schemas.openxmlformats.org/officeDocument/2006/relationships/hyperlink" Target="http://www.codeproject.com/Articles/792326/Diving-into-OOP-Day-All-About-Csharp-Access-Modifi" TargetMode="External"/><Relationship Id="rId138" Type="http://schemas.openxmlformats.org/officeDocument/2006/relationships/hyperlink" Target="http://www.codeproject.com/Articles/792326/Diving-into-OOP-Day-All-About-Csharp-Access-Modifi" TargetMode="External"/><Relationship Id="rId154" Type="http://schemas.openxmlformats.org/officeDocument/2006/relationships/hyperlink" Target="http://www.codeproject.com/Articles/792326/Diving-into-OOP-Day-All-About-Csharp-Access-Modifi" TargetMode="External"/><Relationship Id="rId159" Type="http://schemas.openxmlformats.org/officeDocument/2006/relationships/hyperlink" Target="http://www.codeproject.com/Articles/792326/Diving-into-OOP-Day-All-About-Csharp-Access-Modifi" TargetMode="External"/><Relationship Id="rId175" Type="http://schemas.openxmlformats.org/officeDocument/2006/relationships/image" Target="media/image15.png"/><Relationship Id="rId170" Type="http://schemas.openxmlformats.org/officeDocument/2006/relationships/image" Target="media/image11.png"/><Relationship Id="rId191" Type="http://schemas.openxmlformats.org/officeDocument/2006/relationships/hyperlink" Target="https://msdn.microsoft.com/en-us/library/bb384054.aspx" TargetMode="External"/><Relationship Id="rId16" Type="http://schemas.openxmlformats.org/officeDocument/2006/relationships/hyperlink" Target="https://codeteddy.com/2015/07/07/diving-into-oop-day-7-properties-in-c-a-practical-approach/" TargetMode="External"/><Relationship Id="rId107" Type="http://schemas.openxmlformats.org/officeDocument/2006/relationships/hyperlink" Target="http://www.codeproject.com/Articles/792326/Diving-into-OOP-Day-All-About-Csharp-Access-Modifi" TargetMode="External"/><Relationship Id="rId11" Type="http://schemas.openxmlformats.org/officeDocument/2006/relationships/hyperlink" Target="https://codeteddy.com/2014/05/16/diving-in-oop-part-2-polymorphism-and-inheritance-inheritance/" TargetMode="External"/><Relationship Id="rId32" Type="http://schemas.openxmlformats.org/officeDocument/2006/relationships/hyperlink" Target="http://www.codeproject.com/Articles/771455/Diving-in-OOP-Polymorphism-and-Inheritance-Part" TargetMode="External"/><Relationship Id="rId37" Type="http://schemas.openxmlformats.org/officeDocument/2006/relationships/hyperlink" Target="http://www.codeproject.com/Articles/771455/Diving-in-OOP-Polymorphism-and-Inheritance-Part" TargetMode="External"/><Relationship Id="rId53" Type="http://schemas.openxmlformats.org/officeDocument/2006/relationships/hyperlink" Target="http://www.codeproject.com/Articles/774578/Diving-in-OOP-Day-Polymorphism-and-Inheritance-Dyn" TargetMode="External"/><Relationship Id="rId58" Type="http://schemas.openxmlformats.org/officeDocument/2006/relationships/hyperlink" Target="http://www.codeproject.com/Articles/774578/Diving-in-OOP-Day-Polymorphism-and-Inheritance-Dyn" TargetMode="External"/><Relationship Id="rId74" Type="http://schemas.openxmlformats.org/officeDocument/2006/relationships/hyperlink" Target="http://www.codeproject.com/Articles/781765/Diving-in-OOP-Day-Polymorphism-and-Inheritance-All" TargetMode="External"/><Relationship Id="rId79" Type="http://schemas.openxmlformats.org/officeDocument/2006/relationships/hyperlink" Target="http://www.codeproject.com/Articles/781765/Diving-in-OOP-Day-Polymorphism-and-Inheritance-All" TargetMode="External"/><Relationship Id="rId102" Type="http://schemas.openxmlformats.org/officeDocument/2006/relationships/hyperlink" Target="http://www.codeproject.com/Articles/792326/Diving-into-OOP-Day-All-About-Csharp-Access-Modifi" TargetMode="External"/><Relationship Id="rId123" Type="http://schemas.openxmlformats.org/officeDocument/2006/relationships/hyperlink" Target="http://www.codeproject.com/Articles/792326/Diving-into-OOP-Day-All-About-Csharp-Access-Modifi" TargetMode="External"/><Relationship Id="rId128" Type="http://schemas.openxmlformats.org/officeDocument/2006/relationships/hyperlink" Target="http://www.codeproject.com/Articles/792326/Diving-into-OOP-Day-All-About-Csharp-Access-Modifi" TargetMode="External"/><Relationship Id="rId144" Type="http://schemas.openxmlformats.org/officeDocument/2006/relationships/hyperlink" Target="http://www.codeproject.com/Articles/792326/Diving-into-OOP-Day-All-About-Csharp-Access-Modifi" TargetMode="External"/><Relationship Id="rId149" Type="http://schemas.openxmlformats.org/officeDocument/2006/relationships/hyperlink" Target="http://www.codeproject.com/Articles/792326/Diving-into-OOP-Day-All-About-Csharp-Access-Modifi" TargetMode="External"/><Relationship Id="rId5" Type="http://schemas.openxmlformats.org/officeDocument/2006/relationships/numbering" Target="numbering.xml"/><Relationship Id="rId90" Type="http://schemas.openxmlformats.org/officeDocument/2006/relationships/hyperlink" Target="http://www.codeproject.com/Articles/792326/Diving-into-OOP-Day-All-About-Csharp-Access-Modifi" TargetMode="External"/><Relationship Id="rId95" Type="http://schemas.openxmlformats.org/officeDocument/2006/relationships/hyperlink" Target="http://www.codeproject.com/Articles/792326/Diving-into-OOP-Day-All-About-Csharp-Access-Modifi" TargetMode="External"/><Relationship Id="rId160" Type="http://schemas.openxmlformats.org/officeDocument/2006/relationships/hyperlink" Target="http://www.codeproject.com/Articles/792326/Diving-into-OOP-Day-All-About-Csharp-Access-Modifi" TargetMode="External"/><Relationship Id="rId165" Type="http://schemas.openxmlformats.org/officeDocument/2006/relationships/hyperlink" Target="https://www.flickr.com/photos/lwr/931211869/" TargetMode="External"/><Relationship Id="rId181" Type="http://schemas.openxmlformats.org/officeDocument/2006/relationships/image" Target="media/image18.png"/><Relationship Id="rId186" Type="http://schemas.openxmlformats.org/officeDocument/2006/relationships/image" Target="media/image22.png"/><Relationship Id="rId22" Type="http://schemas.openxmlformats.org/officeDocument/2006/relationships/hyperlink" Target="http://www.codeproject.com/Articles/771455/Diving-in-OOP-Polymorphism-and-Inheritance-Part" TargetMode="External"/><Relationship Id="rId27" Type="http://schemas.openxmlformats.org/officeDocument/2006/relationships/hyperlink" Target="http://www.codeproject.com/Articles/771455/Diving-in-OOP-Polymorphism-and-Inheritance-Part" TargetMode="External"/><Relationship Id="rId43" Type="http://schemas.openxmlformats.org/officeDocument/2006/relationships/hyperlink" Target="http://www.codeproject.com/Articles/771455/Diving-in-OOP-Polymorphism-and-Inheritance-Part" TargetMode="External"/><Relationship Id="rId48" Type="http://schemas.openxmlformats.org/officeDocument/2006/relationships/hyperlink" Target="http://www.codeproject.com/Articles/771455/Diving-in-OOP-Polymorphism-and-Inheritance-Part" TargetMode="External"/><Relationship Id="rId64" Type="http://schemas.openxmlformats.org/officeDocument/2006/relationships/hyperlink" Target="http://www.codeproject.com/Articles/774578/Diving-in-OOP-Day-Polymorphism-and-Inheritance-Dyn" TargetMode="External"/><Relationship Id="rId69" Type="http://schemas.openxmlformats.org/officeDocument/2006/relationships/hyperlink" Target="http://www.codeproject.com/Articles/781765/Diving-in-OOP-Day-Polymorphism-and-Inheritance-All" TargetMode="External"/><Relationship Id="rId113" Type="http://schemas.openxmlformats.org/officeDocument/2006/relationships/hyperlink" Target="http://www.codeproject.com/Articles/792326/Diving-into-OOP-Day-All-About-Csharp-Access-Modifi" TargetMode="External"/><Relationship Id="rId118" Type="http://schemas.openxmlformats.org/officeDocument/2006/relationships/hyperlink" Target="http://www.codeproject.com/Articles/792326/Diving-into-OOP-Day-All-About-Csharp-Access-Modifi" TargetMode="External"/><Relationship Id="rId134" Type="http://schemas.openxmlformats.org/officeDocument/2006/relationships/hyperlink" Target="http://www.codeproject.com/Articles/792326/Diving-into-OOP-Day-All-About-Csharp-Access-Modifi" TargetMode="External"/><Relationship Id="rId139" Type="http://schemas.openxmlformats.org/officeDocument/2006/relationships/hyperlink" Target="http://www.codeproject.com/Articles/792326/Diving-into-OOP-Day-All-About-Csharp-Access-Modifi" TargetMode="External"/><Relationship Id="rId80" Type="http://schemas.openxmlformats.org/officeDocument/2006/relationships/hyperlink" Target="http://www.codeproject.com/Articles/781765/Diving-in-OOP-Day-Polymorphism-and-Inheritance-All" TargetMode="External"/><Relationship Id="rId85" Type="http://schemas.openxmlformats.org/officeDocument/2006/relationships/hyperlink" Target="http://www.codeproject.com/Articles/781765/Diving-in-OOP-Day-Polymorphism-and-Inheritance-All" TargetMode="External"/><Relationship Id="rId150" Type="http://schemas.openxmlformats.org/officeDocument/2006/relationships/hyperlink" Target="http://www.codeproject.com/Articles/792326/Diving-into-OOP-Day-All-About-Csharp-Access-Modifi" TargetMode="External"/><Relationship Id="rId155" Type="http://schemas.openxmlformats.org/officeDocument/2006/relationships/hyperlink" Target="http://www.codeproject.com/Articles/792326/Diving-into-OOP-Day-All-About-Csharp-Access-Modifi" TargetMode="External"/><Relationship Id="rId171" Type="http://schemas.openxmlformats.org/officeDocument/2006/relationships/image" Target="media/image12.png"/><Relationship Id="rId176" Type="http://schemas.openxmlformats.org/officeDocument/2006/relationships/hyperlink" Target="http://www.codeproject.com/Articles/774578/Diving-in-OOP-Day-Polymorphism-and-Inheritance-Dyn" TargetMode="External"/><Relationship Id="rId192" Type="http://schemas.openxmlformats.org/officeDocument/2006/relationships/image" Target="media/image23.png"/><Relationship Id="rId12" Type="http://schemas.openxmlformats.org/officeDocument/2006/relationships/hyperlink" Target="https://codeteddy.com/2014/05/18/diving-in-oop-day-3-polymorphism-and-inheritance-dynamic-bindingrun-time-polymorphism/" TargetMode="External"/><Relationship Id="rId17" Type="http://schemas.openxmlformats.org/officeDocument/2006/relationships/hyperlink" Target="https://codeteddy.com/2015/07/07/diving-into-oop-day-8-indexers-in-c-a-practical-approach/" TargetMode="External"/><Relationship Id="rId33" Type="http://schemas.openxmlformats.org/officeDocument/2006/relationships/hyperlink" Target="http://www.codeproject.com/Articles/771455/Diving-in-OOP-Polymorphism-and-Inheritance-Part" TargetMode="External"/><Relationship Id="rId38" Type="http://schemas.openxmlformats.org/officeDocument/2006/relationships/hyperlink" Target="http://www.codeproject.com/Articles/771455/Diving-in-OOP-Polymorphism-and-Inheritance-Part" TargetMode="External"/><Relationship Id="rId59" Type="http://schemas.openxmlformats.org/officeDocument/2006/relationships/hyperlink" Target="http://www.codeproject.com/Articles/774578/Diving-in-OOP-Day-Polymorphism-and-Inheritance-Dyn" TargetMode="External"/><Relationship Id="rId103" Type="http://schemas.openxmlformats.org/officeDocument/2006/relationships/hyperlink" Target="http://www.codeproject.com/Articles/792326/Diving-into-OOP-Day-All-About-Csharp-Access-Modifi" TargetMode="External"/><Relationship Id="rId108" Type="http://schemas.openxmlformats.org/officeDocument/2006/relationships/hyperlink" Target="http://www.codeproject.com/Articles/792326/Diving-into-OOP-Day-All-About-Csharp-Access-Modifi" TargetMode="External"/><Relationship Id="rId124" Type="http://schemas.openxmlformats.org/officeDocument/2006/relationships/hyperlink" Target="http://www.codeproject.com/Articles/792326/Diving-into-OOP-Day-All-About-Csharp-Access-Modifi" TargetMode="External"/><Relationship Id="rId129" Type="http://schemas.openxmlformats.org/officeDocument/2006/relationships/hyperlink" Target="http://www.codeproject.com/Articles/792326/Diving-into-OOP-Day-All-About-Csharp-Access-Modifi" TargetMode="External"/><Relationship Id="rId54" Type="http://schemas.openxmlformats.org/officeDocument/2006/relationships/hyperlink" Target="http://www.codeproject.com/Articles/774578/Diving-in-OOP-Day-Polymorphism-and-Inheritance-Dyn" TargetMode="External"/><Relationship Id="rId70" Type="http://schemas.openxmlformats.org/officeDocument/2006/relationships/hyperlink" Target="http://www.codeproject.com/Articles/781765/Diving-in-OOP-Day-Polymorphism-and-Inheritance-All" TargetMode="External"/><Relationship Id="rId75" Type="http://schemas.openxmlformats.org/officeDocument/2006/relationships/hyperlink" Target="http://www.codeproject.com/Articles/781765/Diving-in-OOP-Day-Polymorphism-and-Inheritance-All" TargetMode="External"/><Relationship Id="rId91" Type="http://schemas.openxmlformats.org/officeDocument/2006/relationships/hyperlink" Target="http://www.codeproject.com/Articles/792326/Diving-into-OOP-Day-All-About-Csharp-Access-Modifi" TargetMode="External"/><Relationship Id="rId96" Type="http://schemas.openxmlformats.org/officeDocument/2006/relationships/hyperlink" Target="http://www.codeproject.com/Articles/792326/Diving-into-OOP-Day-All-About-Csharp-Access-Modifi" TargetMode="External"/><Relationship Id="rId140" Type="http://schemas.openxmlformats.org/officeDocument/2006/relationships/hyperlink" Target="http://www.codeproject.com/Articles/792326/Diving-into-OOP-Day-All-About-Csharp-Access-Modifi" TargetMode="External"/><Relationship Id="rId145" Type="http://schemas.openxmlformats.org/officeDocument/2006/relationships/hyperlink" Target="http://www.codeproject.com/Articles/792326/Diving-into-OOP-Day-All-About-Csharp-Access-Modifi" TargetMode="External"/><Relationship Id="rId161" Type="http://schemas.openxmlformats.org/officeDocument/2006/relationships/hyperlink" Target="http://www.codeproject.com/Articles/792326/Diving-into-OOP-Day-All-About-Csharp-Access-Modifi" TargetMode="External"/><Relationship Id="rId166" Type="http://schemas.openxmlformats.org/officeDocument/2006/relationships/image" Target="media/image8.jpeg"/><Relationship Id="rId182" Type="http://schemas.openxmlformats.org/officeDocument/2006/relationships/image" Target="media/image19.png"/><Relationship Id="rId187" Type="http://schemas.openxmlformats.org/officeDocument/2006/relationships/hyperlink" Target="https://msdn.microsoft.com/en-us/library/4bsztef7.aspx"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ww.codeproject.com/Articles/771455/Diving-in-OOP-Polymorphism-and-Inheritance-Part" TargetMode="External"/><Relationship Id="rId28" Type="http://schemas.openxmlformats.org/officeDocument/2006/relationships/image" Target="media/image3.jpeg"/><Relationship Id="rId49" Type="http://schemas.openxmlformats.org/officeDocument/2006/relationships/hyperlink" Target="http://www.codeproject.com/Articles/771455/Diving-in-OOP-Polymorphism-and-Inheritance-Part" TargetMode="External"/><Relationship Id="rId114" Type="http://schemas.openxmlformats.org/officeDocument/2006/relationships/hyperlink" Target="http://www.codeproject.com/Articles/792326/Diving-into-OOP-Day-All-About-Csharp-Access-Modifi" TargetMode="External"/><Relationship Id="rId119" Type="http://schemas.openxmlformats.org/officeDocument/2006/relationships/hyperlink" Target="http://www.codeproject.com/Articles/792326/Diving-into-OOP-Day-All-About-Csharp-Access-Modifi" TargetMode="External"/><Relationship Id="rId44" Type="http://schemas.openxmlformats.org/officeDocument/2006/relationships/hyperlink" Target="http://www.codeproject.com/Articles/771455/Diving-in-OOP-Polymorphism-and-Inheritance-Part" TargetMode="External"/><Relationship Id="rId60" Type="http://schemas.openxmlformats.org/officeDocument/2006/relationships/hyperlink" Target="http://www.codeproject.com/Articles/774578/Diving-in-OOP-Day-Polymorphism-and-Inheritance-Dyn" TargetMode="External"/><Relationship Id="rId65" Type="http://schemas.openxmlformats.org/officeDocument/2006/relationships/hyperlink" Target="http://www.codeproject.com/Articles/774578/Diving-in-OOP-Day-Polymorphism-and-Inheritance-Dyn" TargetMode="External"/><Relationship Id="rId81" Type="http://schemas.openxmlformats.org/officeDocument/2006/relationships/hyperlink" Target="http://www.codeproject.com/Articles/781765/Diving-in-OOP-Day-Polymorphism-and-Inheritance-All" TargetMode="External"/><Relationship Id="rId86" Type="http://schemas.openxmlformats.org/officeDocument/2006/relationships/hyperlink" Target="http://www.codeproject.com/Articles/781765/Diving-in-OOP-Day-Polymorphism-and-Inheritance-All" TargetMode="External"/><Relationship Id="rId130" Type="http://schemas.openxmlformats.org/officeDocument/2006/relationships/hyperlink" Target="http://msdn.microsoft.com/en-us/library/ba0a1yw2.aspx" TargetMode="External"/><Relationship Id="rId135" Type="http://schemas.openxmlformats.org/officeDocument/2006/relationships/hyperlink" Target="http://www.codeproject.com/Articles/792326/Diving-into-OOP-Day-All-About-Csharp-Access-Modifi" TargetMode="External"/><Relationship Id="rId151" Type="http://schemas.openxmlformats.org/officeDocument/2006/relationships/hyperlink" Target="http://www.codeproject.com/Articles/792326/Diving-into-OOP-Day-All-About-Csharp-Access-Modifi" TargetMode="External"/><Relationship Id="rId156" Type="http://schemas.openxmlformats.org/officeDocument/2006/relationships/hyperlink" Target="http://www.codeproject.com/Articles/792326/Diving-into-OOP-Day-All-About-Csharp-Access-Modifi" TargetMode="External"/><Relationship Id="rId177" Type="http://schemas.openxmlformats.org/officeDocument/2006/relationships/hyperlink" Target="http://www.codeproject.com/Articles/774578/Diving-in-OOP-Day-Polymorphism-and-Inheritance-Dyn" TargetMode="External"/><Relationship Id="rId172" Type="http://schemas.openxmlformats.org/officeDocument/2006/relationships/image" Target="media/image13.png"/><Relationship Id="rId193" Type="http://schemas.openxmlformats.org/officeDocument/2006/relationships/image" Target="media/image24.png"/><Relationship Id="rId13" Type="http://schemas.openxmlformats.org/officeDocument/2006/relationships/hyperlink" Target="https://codeteddy.com/2014/06/05/diving-in-oop-day-4-polymorphism-and-inheritance-all-about-abstract-classes-in-c/" TargetMode="External"/><Relationship Id="rId18" Type="http://schemas.openxmlformats.org/officeDocument/2006/relationships/hyperlink" Target="http://www.codeproject.com/Articles/1009930/Learning-Csharp-Day-Understanding-Events-in-Csharp" TargetMode="External"/><Relationship Id="rId39" Type="http://schemas.openxmlformats.org/officeDocument/2006/relationships/image" Target="media/image4.jpeg"/><Relationship Id="rId109" Type="http://schemas.openxmlformats.org/officeDocument/2006/relationships/hyperlink" Target="http://www.codeproject.com/Articles/792326/Diving-into-OOP-Day-All-About-Csharp-Access-Modifi" TargetMode="External"/><Relationship Id="rId34" Type="http://schemas.openxmlformats.org/officeDocument/2006/relationships/hyperlink" Target="http://www.codeproject.com/Articles/771455/Diving-in-OOP-Polymorphism-and-Inheritance-Part" TargetMode="External"/><Relationship Id="rId50" Type="http://schemas.openxmlformats.org/officeDocument/2006/relationships/image" Target="media/image5.jpeg"/><Relationship Id="rId55" Type="http://schemas.openxmlformats.org/officeDocument/2006/relationships/hyperlink" Target="http://www.codeproject.com/Articles/774578/Diving-in-OOP-Day-Polymorphism-and-Inheritance-Dyn" TargetMode="External"/><Relationship Id="rId76" Type="http://schemas.openxmlformats.org/officeDocument/2006/relationships/hyperlink" Target="http://www.codeproject.com/Articles/781765/Diving-in-OOP-Day-Polymorphism-and-Inheritance-All" TargetMode="External"/><Relationship Id="rId97" Type="http://schemas.openxmlformats.org/officeDocument/2006/relationships/hyperlink" Target="http://www.codeproject.com/Articles/792326/Diving-into-OOP-Day-All-About-Csharp-Access-Modifi" TargetMode="External"/><Relationship Id="rId104" Type="http://schemas.openxmlformats.org/officeDocument/2006/relationships/hyperlink" Target="http://www.codeproject.com/Articles/792326/Diving-into-OOP-Day-All-About-Csharp-Access-Modifi" TargetMode="External"/><Relationship Id="rId120" Type="http://schemas.openxmlformats.org/officeDocument/2006/relationships/hyperlink" Target="http://www.codeproject.com/Articles/792326/Diving-into-OOP-Day-All-About-Csharp-Access-Modifi" TargetMode="External"/><Relationship Id="rId125" Type="http://schemas.openxmlformats.org/officeDocument/2006/relationships/hyperlink" Target="http://www.codeproject.com/Articles/792326/Diving-into-OOP-Day-All-About-Csharp-Access-Modifi" TargetMode="External"/><Relationship Id="rId141" Type="http://schemas.openxmlformats.org/officeDocument/2006/relationships/hyperlink" Target="http://www.codeproject.com/Articles/792326/Diving-into-OOP-Day-All-About-Csharp-Access-Modifi" TargetMode="External"/><Relationship Id="rId146" Type="http://schemas.openxmlformats.org/officeDocument/2006/relationships/hyperlink" Target="http://www.codeproject.com/Articles/792326/Diving-into-OOP-Day-All-About-Csharp-Access-Modifi" TargetMode="External"/><Relationship Id="rId167" Type="http://schemas.openxmlformats.org/officeDocument/2006/relationships/hyperlink" Target="http://www.vector.rs/" TargetMode="External"/><Relationship Id="rId188" Type="http://schemas.openxmlformats.org/officeDocument/2006/relationships/hyperlink" Target="https://msdn.microsoft.com/en-us/library/ms228503.aspx" TargetMode="External"/><Relationship Id="rId7" Type="http://schemas.openxmlformats.org/officeDocument/2006/relationships/settings" Target="settings.xml"/><Relationship Id="rId71" Type="http://schemas.openxmlformats.org/officeDocument/2006/relationships/hyperlink" Target="http://www.codeproject.com/Articles/781765/Diving-in-OOP-Day-Polymorphism-and-Inheritance-All" TargetMode="External"/><Relationship Id="rId92" Type="http://schemas.openxmlformats.org/officeDocument/2006/relationships/hyperlink" Target="http://www.codeproject.com/Articles/792326/Diving-into-OOP-Day-All-About-Csharp-Access-Modifi" TargetMode="External"/><Relationship Id="rId162" Type="http://schemas.openxmlformats.org/officeDocument/2006/relationships/hyperlink" Target="http://www.codeproject.com/Articles/792326/Diving-into-OOP-Day-All-About-Csharp-Access-Modifi" TargetMode="External"/><Relationship Id="rId183" Type="http://schemas.openxmlformats.org/officeDocument/2006/relationships/image" Target="media/image20.png"/><Relationship Id="rId2" Type="http://schemas.openxmlformats.org/officeDocument/2006/relationships/customXml" Target="../customXml/item2.xml"/><Relationship Id="rId29" Type="http://schemas.openxmlformats.org/officeDocument/2006/relationships/hyperlink" Target="http://www.codeproject.com/Articles/771455/Diving-in-OOP-Polymorphism-and-Inheritance-Part" TargetMode="External"/><Relationship Id="rId24" Type="http://schemas.openxmlformats.org/officeDocument/2006/relationships/hyperlink" Target="http://www.codeproject.com/Articles/771455/Diving-in-OOP-Polymorphism-and-Inheritance-Part" TargetMode="External"/><Relationship Id="rId40" Type="http://schemas.openxmlformats.org/officeDocument/2006/relationships/hyperlink" Target="http://www.codeproject.com/Articles/771455/Diving-in-OOP-Polymorphism-and-Inheritance-Part" TargetMode="External"/><Relationship Id="rId45" Type="http://schemas.openxmlformats.org/officeDocument/2006/relationships/hyperlink" Target="http://www.codeproject.com/Articles/771455/Diving-in-OOP-Polymorphism-and-Inheritance-Part" TargetMode="External"/><Relationship Id="rId66" Type="http://schemas.openxmlformats.org/officeDocument/2006/relationships/hyperlink" Target="http://www.codeproject.com/Articles/781765/Diving-in-OOP-Day-Polymorphism-and-Inheritance-All" TargetMode="External"/><Relationship Id="rId87" Type="http://schemas.openxmlformats.org/officeDocument/2006/relationships/hyperlink" Target="http://www.codeproject.com/Articles/781765/Diving-in-OOP-Day-Polymorphism-and-Inheritance-All" TargetMode="External"/><Relationship Id="rId110" Type="http://schemas.openxmlformats.org/officeDocument/2006/relationships/hyperlink" Target="http://www.codeproject.com/Articles/792326/Diving-into-OOP-Day-All-About-Csharp-Access-Modifi" TargetMode="External"/><Relationship Id="rId115" Type="http://schemas.openxmlformats.org/officeDocument/2006/relationships/hyperlink" Target="http://www.codeproject.com/Articles/792326/Diving-into-OOP-Day-All-About-Csharp-Access-Modifi" TargetMode="External"/><Relationship Id="rId131" Type="http://schemas.openxmlformats.org/officeDocument/2006/relationships/hyperlink" Target="http://www.codeproject.com/Articles/792326/Diving-into-OOP-Day-All-About-Csharp-Access-Modifi" TargetMode="External"/><Relationship Id="rId136" Type="http://schemas.openxmlformats.org/officeDocument/2006/relationships/hyperlink" Target="http://www.codeproject.com/Articles/792326/Diving-into-OOP-Day-All-About-Csharp-Access-Modifi" TargetMode="External"/><Relationship Id="rId157" Type="http://schemas.openxmlformats.org/officeDocument/2006/relationships/hyperlink" Target="http://www.codeproject.com/Articles/792326/Diving-into-OOP-Day-All-About-Csharp-Access-Modifi" TargetMode="External"/><Relationship Id="rId178" Type="http://schemas.openxmlformats.org/officeDocument/2006/relationships/image" Target="media/image16.png"/><Relationship Id="rId61" Type="http://schemas.openxmlformats.org/officeDocument/2006/relationships/hyperlink" Target="http://www.codeproject.com/Articles/774578/Diving-in-OOP-Day-Polymorphism-and-Inheritance-Dyn" TargetMode="External"/><Relationship Id="rId82" Type="http://schemas.openxmlformats.org/officeDocument/2006/relationships/hyperlink" Target="http://www.codeproject.com/Articles/781765/Diving-in-OOP-Day-Polymorphism-and-Inheritance-All" TargetMode="External"/><Relationship Id="rId152" Type="http://schemas.openxmlformats.org/officeDocument/2006/relationships/hyperlink" Target="http://www.codeproject.com/Articles/792326/Diving-into-OOP-Day-All-About-Csharp-Access-Modifi" TargetMode="External"/><Relationship Id="rId173" Type="http://schemas.openxmlformats.org/officeDocument/2006/relationships/hyperlink" Target="https://msdn.microsoft.com/en-us/library/sk5e8eth(VS.80).aspx" TargetMode="External"/><Relationship Id="rId194" Type="http://schemas.openxmlformats.org/officeDocument/2006/relationships/fontTable" Target="fontTable.xml"/><Relationship Id="rId19" Type="http://schemas.openxmlformats.org/officeDocument/2006/relationships/image" Target="media/image2.gif"/><Relationship Id="rId14" Type="http://schemas.openxmlformats.org/officeDocument/2006/relationships/hyperlink" Target="https://codeteddy.com/2014/07/11/diving-into-oop-day-5-all-about-c-access-modifiers-publicprivateprotectedinternalsealedconstantsstatic-and-readonly-fields/" TargetMode="External"/><Relationship Id="rId30" Type="http://schemas.openxmlformats.org/officeDocument/2006/relationships/hyperlink" Target="http://www.codeproject.com/Articles/771455/Diving-in-OOP-Polymorphism-and-Inheritance-Part" TargetMode="External"/><Relationship Id="rId35" Type="http://schemas.openxmlformats.org/officeDocument/2006/relationships/hyperlink" Target="http://www.codeproject.com/Articles/771455/Diving-in-OOP-Polymorphism-and-Inheritance-Part" TargetMode="External"/><Relationship Id="rId56" Type="http://schemas.openxmlformats.org/officeDocument/2006/relationships/image" Target="media/image6.jpeg"/><Relationship Id="rId77" Type="http://schemas.openxmlformats.org/officeDocument/2006/relationships/hyperlink" Target="http://www.codeproject.com/Articles/781765/Diving-in-OOP-Day-Polymorphism-and-Inheritance-All" TargetMode="External"/><Relationship Id="rId100" Type="http://schemas.openxmlformats.org/officeDocument/2006/relationships/hyperlink" Target="http://www.codeproject.com/Articles/792326/Diving-into-OOP-Day-All-About-Csharp-Access-Modifi" TargetMode="External"/><Relationship Id="rId105" Type="http://schemas.openxmlformats.org/officeDocument/2006/relationships/hyperlink" Target="http://www.codeproject.com/Articles/792326/Diving-into-OOP-Day-All-About-Csharp-Access-Modifi" TargetMode="External"/><Relationship Id="rId126" Type="http://schemas.openxmlformats.org/officeDocument/2006/relationships/hyperlink" Target="http://www.codeproject.com/Articles/792326/Diving-into-OOP-Day-All-About-Csharp-Access-Modifi" TargetMode="External"/><Relationship Id="rId147" Type="http://schemas.openxmlformats.org/officeDocument/2006/relationships/hyperlink" Target="http://www.codeproject.com/Articles/792326/Diving-into-OOP-Day-All-About-Csharp-Access-Modifi" TargetMode="External"/><Relationship Id="rId168" Type="http://schemas.openxmlformats.org/officeDocument/2006/relationships/image" Target="media/image9.png"/><Relationship Id="rId8" Type="http://schemas.openxmlformats.org/officeDocument/2006/relationships/webSettings" Target="webSettings.xml"/><Relationship Id="rId51" Type="http://schemas.openxmlformats.org/officeDocument/2006/relationships/hyperlink" Target="http://www.codeproject.com/Articles/774578/Diving-in-OOP-Day-Polymorphism-and-Inheritance-Dyn" TargetMode="External"/><Relationship Id="rId72" Type="http://schemas.openxmlformats.org/officeDocument/2006/relationships/hyperlink" Target="http://www.codeproject.com/Articles/781765/Diving-in-OOP-Day-Polymorphism-and-Inheritance-All" TargetMode="External"/><Relationship Id="rId93" Type="http://schemas.openxmlformats.org/officeDocument/2006/relationships/hyperlink" Target="http://www.codeproject.com/Articles/792326/Diving-into-OOP-Day-All-About-Csharp-Access-Modifi" TargetMode="External"/><Relationship Id="rId98" Type="http://schemas.openxmlformats.org/officeDocument/2006/relationships/hyperlink" Target="http://www.codeproject.com/Articles/792326/Diving-into-OOP-Day-All-About-Csharp-Access-Modifi" TargetMode="External"/><Relationship Id="rId121" Type="http://schemas.openxmlformats.org/officeDocument/2006/relationships/hyperlink" Target="http://www.codeproject.com/Articles/792326/Diving-into-OOP-Day-All-About-Csharp-Access-Modifi" TargetMode="External"/><Relationship Id="rId142" Type="http://schemas.openxmlformats.org/officeDocument/2006/relationships/hyperlink" Target="http://www.codeproject.com/Articles/792326/Diving-into-OOP-Day-All-About-Csharp-Access-Modifi" TargetMode="External"/><Relationship Id="rId163" Type="http://schemas.openxmlformats.org/officeDocument/2006/relationships/hyperlink" Target="http://www.codeproject.com/Articles/792326/Diving-into-OOP-Day-All-About-Csharp-Access-Modifi" TargetMode="External"/><Relationship Id="rId184" Type="http://schemas.openxmlformats.org/officeDocument/2006/relationships/image" Target="media/image21.png"/><Relationship Id="rId189" Type="http://schemas.openxmlformats.org/officeDocument/2006/relationships/hyperlink" Target="https://msdn.microsoft.com/en-us/library/ms228368.aspx" TargetMode="External"/><Relationship Id="rId3" Type="http://schemas.openxmlformats.org/officeDocument/2006/relationships/customXml" Target="../customXml/item3.xml"/><Relationship Id="rId25" Type="http://schemas.openxmlformats.org/officeDocument/2006/relationships/hyperlink" Target="http://www.codeproject.com/Articles/771455/Diving-in-OOP-Polymorphism-and-Inheritance-Part" TargetMode="External"/><Relationship Id="rId46" Type="http://schemas.openxmlformats.org/officeDocument/2006/relationships/hyperlink" Target="http://www.codeproject.com/Articles/771455/Diving-in-OOP-Polymorphism-and-Inheritance-Part" TargetMode="External"/><Relationship Id="rId67" Type="http://schemas.openxmlformats.org/officeDocument/2006/relationships/hyperlink" Target="http://www.codeproject.com/Articles/781765/Diving-in-OOP-Day-Polymorphism-and-Inheritance-All" TargetMode="External"/><Relationship Id="rId116" Type="http://schemas.openxmlformats.org/officeDocument/2006/relationships/hyperlink" Target="http://www.codeproject.com/Articles/792326/Diving-into-OOP-Day-All-About-Csharp-Access-Modifi" TargetMode="External"/><Relationship Id="rId137" Type="http://schemas.openxmlformats.org/officeDocument/2006/relationships/hyperlink" Target="http://www.codeproject.com/Articles/792326/Diving-into-OOP-Day-All-About-Csharp-Access-Modifi" TargetMode="External"/><Relationship Id="rId158" Type="http://schemas.openxmlformats.org/officeDocument/2006/relationships/hyperlink" Target="http://www.codeproject.com/Articles/792326/Diving-into-OOP-Day-All-About-Csharp-Access-Modifi" TargetMode="External"/><Relationship Id="rId20" Type="http://schemas.openxmlformats.org/officeDocument/2006/relationships/hyperlink" Target="http://www.codeproject.com/Articles/771455/Diving-in-OOP-Polymorphism-and-Inheritance-Part" TargetMode="External"/><Relationship Id="rId41" Type="http://schemas.openxmlformats.org/officeDocument/2006/relationships/hyperlink" Target="http://www.codeproject.com/Articles/771455/Diving-in-OOP-Polymorphism-and-Inheritance-Part" TargetMode="External"/><Relationship Id="rId62" Type="http://schemas.openxmlformats.org/officeDocument/2006/relationships/image" Target="media/image7.jpeg"/><Relationship Id="rId83" Type="http://schemas.openxmlformats.org/officeDocument/2006/relationships/hyperlink" Target="http://www.codeproject.com/Articles/781765/Diving-in-OOP-Day-Polymorphism-and-Inheritance-All" TargetMode="External"/><Relationship Id="rId88" Type="http://schemas.openxmlformats.org/officeDocument/2006/relationships/hyperlink" Target="http://www.codeproject.com/Articles/781765/Diving-in-OOP-Day-Polymorphism-and-Inheritance-All" TargetMode="External"/><Relationship Id="rId111" Type="http://schemas.openxmlformats.org/officeDocument/2006/relationships/hyperlink" Target="http://www.codeproject.com/Articles/792326/Diving-into-OOP-Day-All-About-Csharp-Access-Modifi" TargetMode="External"/><Relationship Id="rId132" Type="http://schemas.openxmlformats.org/officeDocument/2006/relationships/hyperlink" Target="http://www.codeproject.com/Articles/792326/Diving-into-OOP-Day-All-About-Csharp-Access-Modifi" TargetMode="External"/><Relationship Id="rId153" Type="http://schemas.openxmlformats.org/officeDocument/2006/relationships/hyperlink" Target="http://www.codeproject.com/Articles/792326/Diving-into-OOP-Day-All-About-Csharp-Access-Modifi" TargetMode="External"/><Relationship Id="rId174" Type="http://schemas.openxmlformats.org/officeDocument/2006/relationships/image" Target="media/image14.png"/><Relationship Id="rId179" Type="http://schemas.openxmlformats.org/officeDocument/2006/relationships/hyperlink" Target="https://msdn.microsoft.com/en-us/library/x9fsa0sw.aspx" TargetMode="External"/><Relationship Id="rId195" Type="http://schemas.openxmlformats.org/officeDocument/2006/relationships/theme" Target="theme/theme1.xml"/><Relationship Id="rId190" Type="http://schemas.openxmlformats.org/officeDocument/2006/relationships/hyperlink" Target="https://msdn.microsoft.com/en-us/library/a1khb4f8.aspx" TargetMode="External"/><Relationship Id="rId15" Type="http://schemas.openxmlformats.org/officeDocument/2006/relationships/hyperlink" Target="https://codeteddy.com/2014/09/11/diving-in-oop-day-6-understanding-enums-in-c-a-practical-approach/" TargetMode="External"/><Relationship Id="rId36" Type="http://schemas.openxmlformats.org/officeDocument/2006/relationships/hyperlink" Target="http://www.codeproject.com/Articles/771455/Diving-in-OOP-Polymorphism-and-Inheritance-Part" TargetMode="External"/><Relationship Id="rId57" Type="http://schemas.openxmlformats.org/officeDocument/2006/relationships/hyperlink" Target="http://www.codeproject.com/Articles/774578/Diving-in-OOP-Day-Polymorphism-and-Inheritance-Dyn" TargetMode="External"/><Relationship Id="rId106" Type="http://schemas.openxmlformats.org/officeDocument/2006/relationships/hyperlink" Target="http://www.codeproject.com/Articles/792326/Diving-into-OOP-Day-All-About-Csharp-Access-Modifi" TargetMode="External"/><Relationship Id="rId127" Type="http://schemas.openxmlformats.org/officeDocument/2006/relationships/hyperlink" Target="http://www.codeproject.com/Articles/792326/Diving-into-OOP-Day-All-About-Csharp-Access-Modifi" TargetMode="External"/><Relationship Id="rId10" Type="http://schemas.openxmlformats.org/officeDocument/2006/relationships/hyperlink" Target="https://codeteddy.com/2014/05/11/diving-in-oop-part-1-polymorphism-and-inheritanceearly-bindingcompile-time-polymorphism/" TargetMode="External"/><Relationship Id="rId31" Type="http://schemas.openxmlformats.org/officeDocument/2006/relationships/hyperlink" Target="http://www.codeproject.com/Articles/771455/Diving-in-OOP-Polymorphism-and-Inheritance-Part" TargetMode="External"/><Relationship Id="rId52" Type="http://schemas.openxmlformats.org/officeDocument/2006/relationships/hyperlink" Target="http://www.codeproject.com/Articles/774578/Diving-in-OOP-Day-Polymorphism-and-Inheritance-Dyn" TargetMode="External"/><Relationship Id="rId73" Type="http://schemas.openxmlformats.org/officeDocument/2006/relationships/hyperlink" Target="http://www.codeproject.com/Articles/781765/Diving-in-OOP-Day-Polymorphism-and-Inheritance-All" TargetMode="External"/><Relationship Id="rId78" Type="http://schemas.openxmlformats.org/officeDocument/2006/relationships/hyperlink" Target="http://www.codeproject.com/Articles/781765/Diving-in-OOP-Day-Polymorphism-and-Inheritance-All" TargetMode="External"/><Relationship Id="rId94" Type="http://schemas.openxmlformats.org/officeDocument/2006/relationships/hyperlink" Target="http://www.codeproject.com/Articles/792326/Diving-into-OOP-Day-All-About-Csharp-Access-Modifi" TargetMode="External"/><Relationship Id="rId99" Type="http://schemas.openxmlformats.org/officeDocument/2006/relationships/hyperlink" Target="http://www.codeproject.com/Articles/792326/Diving-into-OOP-Day-All-About-Csharp-Access-Modifi" TargetMode="External"/><Relationship Id="rId101" Type="http://schemas.openxmlformats.org/officeDocument/2006/relationships/hyperlink" Target="http://www.codeproject.com/Articles/792326/Diving-into-OOP-Day-All-About-Csharp-Access-Modifi" TargetMode="External"/><Relationship Id="rId122" Type="http://schemas.openxmlformats.org/officeDocument/2006/relationships/hyperlink" Target="http://www.codeproject.com/Articles/792326/Diving-into-OOP-Day-All-About-Csharp-Access-Modifi" TargetMode="External"/><Relationship Id="rId143" Type="http://schemas.openxmlformats.org/officeDocument/2006/relationships/hyperlink" Target="http://www.codeproject.com/Articles/792326/Diving-into-OOP-Day-All-About-Csharp-Access-Modifi" TargetMode="External"/><Relationship Id="rId148" Type="http://schemas.openxmlformats.org/officeDocument/2006/relationships/hyperlink" Target="http://www.codeproject.com/Articles/792326/Diving-into-OOP-Day-All-About-Csharp-Access-Modifi" TargetMode="External"/><Relationship Id="rId164" Type="http://schemas.openxmlformats.org/officeDocument/2006/relationships/hyperlink" Target="http://www.codeproject.com/Articles/792326/Diving-into-OOP-Day-All-About-Csharp-Access-Modifi" TargetMode="External"/><Relationship Id="rId169" Type="http://schemas.openxmlformats.org/officeDocument/2006/relationships/image" Target="media/image10.png"/><Relationship Id="rId185" Type="http://schemas.openxmlformats.org/officeDocument/2006/relationships/hyperlink" Target="http://www.codeproject.com/Articles/771455/Diving-in-OOP-Day-Polymorphism-and-Inheritance-Ear" TargetMode="External"/><Relationship Id="rId4" Type="http://schemas.openxmlformats.org/officeDocument/2006/relationships/customXml" Target="../customXml/item4.xml"/><Relationship Id="rId9" Type="http://schemas.openxmlformats.org/officeDocument/2006/relationships/image" Target="media/image1.jpeg"/><Relationship Id="rId180" Type="http://schemas.openxmlformats.org/officeDocument/2006/relationships/image" Target="media/image17.png"/><Relationship Id="rId26" Type="http://schemas.openxmlformats.org/officeDocument/2006/relationships/hyperlink" Target="http://www.codeproject.com/Articles/771455/Diving-in-OOP-Polymorphism-and-Inheritance-P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7A57FC6-FAF7-44A2-AAC8-EF6AB2C7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3634</TotalTime>
  <Pages>157</Pages>
  <Words>27779</Words>
  <Characters>158343</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Vinayak Savale</cp:lastModifiedBy>
  <cp:revision>156</cp:revision>
  <dcterms:created xsi:type="dcterms:W3CDTF">2019-11-23T12:19:00Z</dcterms:created>
  <dcterms:modified xsi:type="dcterms:W3CDTF">2019-12-01T17:16:00Z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